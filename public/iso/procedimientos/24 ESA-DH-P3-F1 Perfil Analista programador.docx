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EABC9" w14:textId="77777777" w:rsidR="00702FFB" w:rsidRPr="009848F9" w:rsidRDefault="00702FFB">
      <w:pPr>
        <w:rPr>
          <w:sz w:val="24"/>
          <w:szCs w:val="24"/>
        </w:rPr>
      </w:pPr>
    </w:p>
    <w:tbl>
      <w:tblPr>
        <w:tblW w:w="0" w:type="auto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000"/>
      </w:tblGrid>
      <w:tr w:rsidR="00E81246" w:rsidRPr="009848F9" w14:paraId="21FAE677" w14:textId="77777777">
        <w:tc>
          <w:tcPr>
            <w:tcW w:w="10000" w:type="dxa"/>
            <w:tcBorders>
              <w:bottom w:val="single" w:sz="6" w:space="0" w:color="008000"/>
            </w:tcBorders>
          </w:tcPr>
          <w:p w14:paraId="5DE12951" w14:textId="77777777" w:rsidR="00E81246" w:rsidRPr="009848F9" w:rsidRDefault="00E81246" w:rsidP="00934483">
            <w:pPr>
              <w:pStyle w:val="Ttulo3"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BF2ACD">
              <w:rPr>
                <w:rFonts w:ascii="Calibri Light" w:hAnsi="Calibri Light" w:cs="Calibri Light"/>
                <w:bCs/>
                <w:szCs w:val="24"/>
              </w:rPr>
              <w:t>IDENTIFICACIÓN DEL PUESTO</w:t>
            </w:r>
          </w:p>
        </w:tc>
      </w:tr>
    </w:tbl>
    <w:p w14:paraId="31681522" w14:textId="77777777" w:rsidR="00E81246" w:rsidRPr="009848F9" w:rsidRDefault="00E81246">
      <w:pPr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467"/>
        <w:gridCol w:w="6393"/>
      </w:tblGrid>
      <w:tr w:rsidR="00D06C07" w:rsidRPr="00BF2ACD" w14:paraId="00C035C1" w14:textId="77777777" w:rsidTr="00286AFF">
        <w:tc>
          <w:tcPr>
            <w:tcW w:w="3510" w:type="dxa"/>
            <w:shd w:val="clear" w:color="auto" w:fill="auto"/>
          </w:tcPr>
          <w:p w14:paraId="00FF9225" w14:textId="04C7F3EE" w:rsidR="00D06C07" w:rsidRDefault="00D06C07">
            <w:pPr>
              <w:pStyle w:val="Textoindependiente"/>
              <w:rPr>
                <w:rFonts w:ascii="Calibri" w:hAnsi="Calibri" w:cs="Calibri"/>
                <w:sz w:val="22"/>
                <w:szCs w:val="22"/>
              </w:rPr>
            </w:pPr>
            <w:r w:rsidRPr="00381A6F">
              <w:rPr>
                <w:rFonts w:ascii="Calibri" w:hAnsi="Calibri" w:cs="Calibri"/>
                <w:sz w:val="22"/>
                <w:szCs w:val="22"/>
              </w:rPr>
              <w:t>Nombre del Puesto:</w:t>
            </w:r>
          </w:p>
          <w:p w14:paraId="05E5B08E" w14:textId="5E3E6142" w:rsidR="007105C8" w:rsidRDefault="007105C8">
            <w:pPr>
              <w:pStyle w:val="Textoindependient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Especialidad:</w:t>
            </w:r>
          </w:p>
          <w:p w14:paraId="67965248" w14:textId="77777777" w:rsidR="00A0621F" w:rsidRPr="00381A6F" w:rsidRDefault="00A0621F">
            <w:pPr>
              <w:pStyle w:val="Textoindependient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Código de perfil:</w:t>
            </w:r>
          </w:p>
        </w:tc>
        <w:tc>
          <w:tcPr>
            <w:tcW w:w="6490" w:type="dxa"/>
            <w:shd w:val="clear" w:color="auto" w:fill="auto"/>
          </w:tcPr>
          <w:p w14:paraId="3BA11067" w14:textId="321D6A9D" w:rsidR="00CB290D" w:rsidRDefault="007319D2">
            <w:pPr>
              <w:pStyle w:val="Textoindependiente"/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2"/>
                <w:lang w:val="es-ES"/>
              </w:rPr>
            </w:pPr>
            <w:r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2"/>
                <w:lang w:val="es-ES"/>
              </w:rPr>
              <w:t xml:space="preserve">ANALISTA- PROGRAMADOR DE SISTEMAS </w:t>
            </w:r>
          </w:p>
          <w:p w14:paraId="059A5A5E" w14:textId="6D38612E" w:rsidR="007105C8" w:rsidRPr="007105C8" w:rsidRDefault="007105C8">
            <w:pPr>
              <w:pStyle w:val="Textoindependiente"/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2"/>
                <w:lang w:val="es-ES"/>
              </w:rPr>
            </w:pPr>
            <w:r w:rsidRPr="007105C8"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2"/>
                <w:lang w:val="es-ES"/>
              </w:rPr>
              <w:t>APLICACIONES CLIENTE SERVIDOR</w:t>
            </w:r>
          </w:p>
          <w:p w14:paraId="75600C2E" w14:textId="57B2E8D0" w:rsidR="00A0621F" w:rsidRPr="00B054C6" w:rsidRDefault="00EE3FE0">
            <w:pPr>
              <w:pStyle w:val="Textoindependiente"/>
              <w:rPr>
                <w:rFonts w:ascii="Calibri" w:hAnsi="Calibri" w:cs="Calibri"/>
                <w:b/>
                <w:bCs/>
                <w:color w:val="4472C4"/>
                <w:sz w:val="22"/>
                <w:szCs w:val="22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4472C4"/>
                <w:sz w:val="22"/>
                <w:szCs w:val="22"/>
                <w:u w:val="single"/>
              </w:rPr>
              <w:t>SMS-0</w:t>
            </w:r>
            <w:r w:rsidR="007319D2">
              <w:rPr>
                <w:rFonts w:ascii="Calibri" w:hAnsi="Calibri" w:cs="Calibri"/>
                <w:b/>
                <w:bCs/>
                <w:color w:val="4472C4"/>
                <w:sz w:val="22"/>
                <w:szCs w:val="22"/>
                <w:u w:val="single"/>
              </w:rPr>
              <w:t>28</w:t>
            </w:r>
          </w:p>
        </w:tc>
      </w:tr>
      <w:tr w:rsidR="00D06C07" w:rsidRPr="00BF2ACD" w14:paraId="76A58133" w14:textId="77777777" w:rsidTr="00286AFF">
        <w:tc>
          <w:tcPr>
            <w:tcW w:w="3510" w:type="dxa"/>
            <w:shd w:val="clear" w:color="auto" w:fill="auto"/>
          </w:tcPr>
          <w:p w14:paraId="68DAD619" w14:textId="77777777" w:rsidR="00D06C07" w:rsidRPr="00381A6F" w:rsidRDefault="00D06C07">
            <w:pPr>
              <w:pStyle w:val="Textoindependiente"/>
              <w:rPr>
                <w:rFonts w:ascii="Calibri" w:hAnsi="Calibri" w:cs="Calibri"/>
                <w:sz w:val="22"/>
                <w:szCs w:val="22"/>
              </w:rPr>
            </w:pPr>
            <w:r w:rsidRPr="00381A6F">
              <w:rPr>
                <w:rFonts w:ascii="Calibri" w:hAnsi="Calibri" w:cs="Calibri"/>
                <w:sz w:val="22"/>
                <w:szCs w:val="22"/>
              </w:rPr>
              <w:t>No. de Personas en el Puesto:</w:t>
            </w:r>
          </w:p>
        </w:tc>
        <w:tc>
          <w:tcPr>
            <w:tcW w:w="6490" w:type="dxa"/>
            <w:shd w:val="clear" w:color="auto" w:fill="auto"/>
          </w:tcPr>
          <w:p w14:paraId="2E5464A3" w14:textId="4F45246E" w:rsidR="00D06C07" w:rsidRPr="007105C8" w:rsidRDefault="00CB290D">
            <w:pPr>
              <w:pStyle w:val="Textoindependiente"/>
              <w:rPr>
                <w:rFonts w:ascii="Calibri" w:hAnsi="Calibri" w:cs="Calibri"/>
                <w:color w:val="3333FF"/>
                <w:sz w:val="22"/>
                <w:szCs w:val="22"/>
                <w:highlight w:val="yellow"/>
              </w:rPr>
            </w:pPr>
            <w:r w:rsidRPr="001300A3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  <w:u w:val="single"/>
              </w:rPr>
              <w:t xml:space="preserve"> </w:t>
            </w:r>
            <w:r w:rsidR="00EE3FE0" w:rsidRPr="001300A3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  <w:u w:val="single"/>
              </w:rPr>
              <w:t>1</w:t>
            </w:r>
          </w:p>
        </w:tc>
      </w:tr>
      <w:tr w:rsidR="00D06C07" w:rsidRPr="00BF2ACD" w14:paraId="0B40FCCB" w14:textId="77777777" w:rsidTr="00286AFF">
        <w:trPr>
          <w:trHeight w:val="80"/>
        </w:trPr>
        <w:tc>
          <w:tcPr>
            <w:tcW w:w="3510" w:type="dxa"/>
            <w:shd w:val="clear" w:color="auto" w:fill="auto"/>
          </w:tcPr>
          <w:p w14:paraId="465A8660" w14:textId="77777777" w:rsidR="00D06C07" w:rsidRPr="00381A6F" w:rsidRDefault="00D06C07">
            <w:pPr>
              <w:pStyle w:val="Textoindependiente"/>
              <w:rPr>
                <w:rFonts w:ascii="Calibri" w:hAnsi="Calibri" w:cs="Calibri"/>
                <w:sz w:val="22"/>
                <w:szCs w:val="22"/>
              </w:rPr>
            </w:pPr>
            <w:r w:rsidRPr="00381A6F">
              <w:rPr>
                <w:rFonts w:ascii="Calibri" w:hAnsi="Calibri" w:cs="Calibri"/>
                <w:sz w:val="22"/>
                <w:szCs w:val="22"/>
              </w:rPr>
              <w:t>De quien Depende:</w:t>
            </w:r>
          </w:p>
        </w:tc>
        <w:tc>
          <w:tcPr>
            <w:tcW w:w="6490" w:type="dxa"/>
            <w:shd w:val="clear" w:color="auto" w:fill="auto"/>
          </w:tcPr>
          <w:p w14:paraId="19E1ECAA" w14:textId="77CC2F46" w:rsidR="00D06C07" w:rsidRPr="00CB290D" w:rsidRDefault="00EE3FE0">
            <w:pPr>
              <w:pStyle w:val="Textoindependient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Gerencia </w:t>
            </w:r>
            <w:r w:rsidR="007105C8">
              <w:rPr>
                <w:rFonts w:ascii="Calibri" w:hAnsi="Calibri" w:cs="Calibri"/>
                <w:sz w:val="22"/>
                <w:szCs w:val="22"/>
              </w:rPr>
              <w:t>De Innovación y Desarrollo de Sistemas</w:t>
            </w:r>
          </w:p>
        </w:tc>
      </w:tr>
      <w:tr w:rsidR="00D06C07" w:rsidRPr="00BF2ACD" w14:paraId="2DEA6EB2" w14:textId="77777777" w:rsidTr="00286AFF">
        <w:tc>
          <w:tcPr>
            <w:tcW w:w="3510" w:type="dxa"/>
            <w:shd w:val="clear" w:color="auto" w:fill="auto"/>
          </w:tcPr>
          <w:p w14:paraId="572EB2B7" w14:textId="77777777" w:rsidR="00D06C07" w:rsidRPr="00381A6F" w:rsidRDefault="00D06C07">
            <w:pPr>
              <w:pStyle w:val="Textoindependiente"/>
              <w:rPr>
                <w:rFonts w:ascii="Calibri" w:hAnsi="Calibri" w:cs="Calibri"/>
                <w:sz w:val="22"/>
                <w:szCs w:val="22"/>
              </w:rPr>
            </w:pPr>
            <w:r w:rsidRPr="00381A6F">
              <w:rPr>
                <w:rFonts w:ascii="Calibri" w:hAnsi="Calibri" w:cs="Calibri"/>
                <w:sz w:val="22"/>
                <w:szCs w:val="22"/>
              </w:rPr>
              <w:t>Que puestos supervisa:</w:t>
            </w:r>
          </w:p>
        </w:tc>
        <w:tc>
          <w:tcPr>
            <w:tcW w:w="6490" w:type="dxa"/>
            <w:shd w:val="clear" w:color="auto" w:fill="auto"/>
          </w:tcPr>
          <w:p w14:paraId="358AEE72" w14:textId="519D00BD" w:rsidR="00D06C07" w:rsidRPr="00CB290D" w:rsidRDefault="007105C8">
            <w:pPr>
              <w:pStyle w:val="Textoindependient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N/A</w:t>
            </w:r>
          </w:p>
        </w:tc>
      </w:tr>
    </w:tbl>
    <w:p w14:paraId="15A56FFE" w14:textId="77777777" w:rsidR="00E81246" w:rsidRPr="009848F9" w:rsidRDefault="00E81246">
      <w:pPr>
        <w:pStyle w:val="Textoindependiente"/>
        <w:rPr>
          <w:rFonts w:ascii="Times New Roman" w:hAnsi="Times New Roman"/>
          <w:szCs w:val="24"/>
        </w:rPr>
      </w:pPr>
    </w:p>
    <w:tbl>
      <w:tblPr>
        <w:tblW w:w="0" w:type="auto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000"/>
      </w:tblGrid>
      <w:tr w:rsidR="00E81246" w:rsidRPr="009848F9" w14:paraId="7AFE776A" w14:textId="77777777">
        <w:tc>
          <w:tcPr>
            <w:tcW w:w="10000" w:type="dxa"/>
            <w:tcBorders>
              <w:bottom w:val="single" w:sz="6" w:space="0" w:color="008000"/>
            </w:tcBorders>
          </w:tcPr>
          <w:p w14:paraId="06C62823" w14:textId="77777777" w:rsidR="00E81246" w:rsidRPr="009848F9" w:rsidRDefault="00E81246" w:rsidP="00934483">
            <w:pPr>
              <w:pStyle w:val="Ttulo3"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BF2ACD">
              <w:rPr>
                <w:rFonts w:ascii="Calibri Light" w:hAnsi="Calibri Light" w:cs="Calibri Light"/>
                <w:bCs/>
                <w:szCs w:val="24"/>
              </w:rPr>
              <w:t>OBJETIVO DEL PUESTO</w:t>
            </w:r>
          </w:p>
        </w:tc>
      </w:tr>
    </w:tbl>
    <w:p w14:paraId="0F382043" w14:textId="77777777" w:rsidR="00E81246" w:rsidRPr="009848F9" w:rsidRDefault="00E81246">
      <w:pPr>
        <w:pStyle w:val="Textoindependiente"/>
        <w:jc w:val="both"/>
        <w:rPr>
          <w:rFonts w:ascii="Times New Roman" w:hAnsi="Times New Roman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860"/>
      </w:tblGrid>
      <w:tr w:rsidR="00E008FD" w:rsidRPr="002F5D2B" w14:paraId="14FA2EEE" w14:textId="77777777" w:rsidTr="00286AFF">
        <w:tc>
          <w:tcPr>
            <w:tcW w:w="10000" w:type="dxa"/>
            <w:shd w:val="clear" w:color="auto" w:fill="auto"/>
          </w:tcPr>
          <w:tbl>
            <w:tblPr>
              <w:tblW w:w="10038" w:type="dxa"/>
              <w:tblLook w:val="04A0" w:firstRow="1" w:lastRow="0" w:firstColumn="1" w:lastColumn="0" w:noHBand="0" w:noVBand="1"/>
            </w:tblPr>
            <w:tblGrid>
              <w:gridCol w:w="10038"/>
            </w:tblGrid>
            <w:tr w:rsidR="00CB290D" w:rsidRPr="00CB290D" w14:paraId="577898F2" w14:textId="77777777" w:rsidTr="00697148">
              <w:tc>
                <w:tcPr>
                  <w:tcW w:w="9998" w:type="dxa"/>
                  <w:shd w:val="clear" w:color="auto" w:fill="auto"/>
                </w:tcPr>
                <w:p w14:paraId="0BA86D5F" w14:textId="297A4EA9" w:rsidR="00CB290D" w:rsidRPr="00713EA0" w:rsidRDefault="007105C8" w:rsidP="00713EA0">
                  <w:pPr>
                    <w:pStyle w:val="Textoindependiente"/>
                    <w:jc w:val="both"/>
                    <w:rPr>
                      <w:rFonts w:asciiTheme="majorHAnsi" w:hAnsiTheme="majorHAnsi" w:cstheme="majorHAnsi"/>
                      <w:sz w:val="22"/>
                      <w:szCs w:val="22"/>
                      <w:lang w:val="es-ES"/>
                    </w:rPr>
                  </w:pPr>
                  <w:r w:rsidRPr="007105C8">
                    <w:rPr>
                      <w:rFonts w:asciiTheme="majorHAnsi" w:hAnsiTheme="majorHAnsi" w:cstheme="majorHAnsi"/>
                      <w:sz w:val="22"/>
                      <w:szCs w:val="22"/>
                      <w:lang w:val="es-ES"/>
                    </w:rPr>
                    <w:t>Análisis y desarrollo de aplicaciones, en arquitectura cliente/servidor, utilizadas en la operación diaria de la empresa.</w:t>
                  </w:r>
                </w:p>
              </w:tc>
            </w:tr>
          </w:tbl>
          <w:p w14:paraId="773A5C77" w14:textId="3CA7C7CA" w:rsidR="00E008FD" w:rsidRPr="00BF2ACD" w:rsidRDefault="00E008FD" w:rsidP="002F5D2B">
            <w:pPr>
              <w:pStyle w:val="Textoindependiente"/>
              <w:jc w:val="both"/>
              <w:rPr>
                <w:rFonts w:ascii="Calibri" w:hAnsi="Calibri" w:cs="Calibri"/>
                <w:szCs w:val="24"/>
              </w:rPr>
            </w:pPr>
          </w:p>
        </w:tc>
      </w:tr>
    </w:tbl>
    <w:p w14:paraId="5CE710F0" w14:textId="77777777" w:rsidR="00E81246" w:rsidRPr="009848F9" w:rsidRDefault="00E81246" w:rsidP="00021380">
      <w:pPr>
        <w:pStyle w:val="Textoindependiente"/>
        <w:rPr>
          <w:rFonts w:ascii="Times New Roman" w:hAnsi="Times New Roman"/>
          <w:szCs w:val="24"/>
        </w:rPr>
      </w:pPr>
    </w:p>
    <w:tbl>
      <w:tblPr>
        <w:tblW w:w="0" w:type="auto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000"/>
      </w:tblGrid>
      <w:tr w:rsidR="00E81246" w:rsidRPr="00BF2ACD" w14:paraId="360AD8B0" w14:textId="77777777">
        <w:tc>
          <w:tcPr>
            <w:tcW w:w="10000" w:type="dxa"/>
            <w:tcBorders>
              <w:bottom w:val="single" w:sz="6" w:space="0" w:color="008000"/>
            </w:tcBorders>
          </w:tcPr>
          <w:p w14:paraId="2781B509" w14:textId="77777777" w:rsidR="00E81246" w:rsidRPr="00BF2ACD" w:rsidRDefault="00E81246" w:rsidP="00934483">
            <w:pPr>
              <w:pStyle w:val="Ttulo3"/>
              <w:jc w:val="center"/>
              <w:rPr>
                <w:rFonts w:ascii="Calibri Light" w:hAnsi="Calibri Light" w:cs="Calibri Light"/>
                <w:bCs/>
                <w:szCs w:val="24"/>
              </w:rPr>
            </w:pPr>
            <w:r w:rsidRPr="00BF2ACD">
              <w:rPr>
                <w:rFonts w:ascii="Calibri Light" w:hAnsi="Calibri Light" w:cs="Calibri Light"/>
                <w:bCs/>
                <w:szCs w:val="24"/>
              </w:rPr>
              <w:t>FUNCIONES DEL PUESTO</w:t>
            </w:r>
          </w:p>
        </w:tc>
      </w:tr>
    </w:tbl>
    <w:p w14:paraId="5927972D" w14:textId="77777777" w:rsidR="00E81246" w:rsidRPr="00BF2ACD" w:rsidRDefault="00E81246" w:rsidP="00790A9D">
      <w:pPr>
        <w:pStyle w:val="Ttulo3"/>
        <w:jc w:val="center"/>
        <w:rPr>
          <w:rFonts w:ascii="Calibri Light" w:hAnsi="Calibri Light" w:cs="Calibri Light"/>
          <w:bCs/>
          <w:szCs w:val="24"/>
        </w:rPr>
      </w:pPr>
    </w:p>
    <w:tbl>
      <w:tblPr>
        <w:tblW w:w="5038" w:type="pct"/>
        <w:tblInd w:w="-5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381"/>
        <w:gridCol w:w="8139"/>
        <w:gridCol w:w="1405"/>
      </w:tblGrid>
      <w:tr w:rsidR="00D109BF" w:rsidRPr="009848F9" w14:paraId="7598DB2B" w14:textId="77777777" w:rsidTr="00F23FEC">
        <w:tc>
          <w:tcPr>
            <w:tcW w:w="192" w:type="pct"/>
            <w:shd w:val="clear" w:color="auto" w:fill="F2F2F2"/>
            <w:vAlign w:val="center"/>
          </w:tcPr>
          <w:p w14:paraId="5EDF7EE0" w14:textId="77777777" w:rsidR="003B3790" w:rsidRPr="00BF2ACD" w:rsidRDefault="003F79E1" w:rsidP="003B3790">
            <w:pPr>
              <w:pStyle w:val="Ttulo3"/>
              <w:jc w:val="center"/>
              <w:rPr>
                <w:rFonts w:ascii="Calibri" w:hAnsi="Calibri" w:cs="Calibri"/>
                <w:bCs/>
                <w:szCs w:val="24"/>
              </w:rPr>
            </w:pPr>
            <w:proofErr w:type="spellStart"/>
            <w:r>
              <w:rPr>
                <w:rFonts w:ascii="Calibri" w:hAnsi="Calibri" w:cs="Calibri"/>
                <w:bCs/>
                <w:szCs w:val="24"/>
              </w:rPr>
              <w:t>N°</w:t>
            </w:r>
            <w:proofErr w:type="spellEnd"/>
          </w:p>
        </w:tc>
        <w:tc>
          <w:tcPr>
            <w:tcW w:w="4100" w:type="pct"/>
            <w:shd w:val="clear" w:color="auto" w:fill="F2F2F2"/>
            <w:vAlign w:val="center"/>
          </w:tcPr>
          <w:p w14:paraId="3F1335EF" w14:textId="77777777" w:rsidR="003B3790" w:rsidRPr="00BF2ACD" w:rsidRDefault="003B3790" w:rsidP="005543B2">
            <w:pPr>
              <w:pStyle w:val="Ttulo3"/>
              <w:jc w:val="center"/>
              <w:rPr>
                <w:rFonts w:ascii="Calibri" w:hAnsi="Calibri" w:cs="Calibri"/>
                <w:bCs/>
                <w:szCs w:val="24"/>
              </w:rPr>
            </w:pPr>
            <w:r w:rsidRPr="00BF2ACD">
              <w:rPr>
                <w:rFonts w:ascii="Calibri" w:hAnsi="Calibri" w:cs="Calibri"/>
                <w:bCs/>
                <w:szCs w:val="24"/>
              </w:rPr>
              <w:t>DESCRIPCIÓN</w:t>
            </w:r>
          </w:p>
        </w:tc>
        <w:tc>
          <w:tcPr>
            <w:tcW w:w="708" w:type="pct"/>
            <w:shd w:val="clear" w:color="auto" w:fill="F2F2F2"/>
            <w:vAlign w:val="center"/>
          </w:tcPr>
          <w:p w14:paraId="5F08F481" w14:textId="77777777" w:rsidR="003B3790" w:rsidRPr="00BF2ACD" w:rsidRDefault="003B3790" w:rsidP="005543B2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BF2ACD">
              <w:rPr>
                <w:rFonts w:ascii="Calibri" w:hAnsi="Calibri" w:cs="Calibri"/>
                <w:b/>
                <w:bCs/>
                <w:sz w:val="24"/>
                <w:szCs w:val="24"/>
              </w:rPr>
              <w:t>FRECUENCIA DE LA ACTIVIDAD</w:t>
            </w:r>
          </w:p>
        </w:tc>
      </w:tr>
      <w:tr w:rsidR="008B6FA4" w:rsidRPr="009848F9" w14:paraId="0AA43A3E" w14:textId="77777777" w:rsidTr="004D1ADA">
        <w:tc>
          <w:tcPr>
            <w:tcW w:w="5000" w:type="pct"/>
            <w:gridSpan w:val="3"/>
            <w:tcBorders>
              <w:bottom w:val="single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15D43FE7" w14:textId="03B88420" w:rsidR="008B6FA4" w:rsidRPr="008B6FA4" w:rsidRDefault="008B6FA4" w:rsidP="008B6FA4">
            <w:pPr>
              <w:numPr>
                <w:ilvl w:val="0"/>
                <w:numId w:val="11"/>
              </w:numPr>
              <w:rPr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8B6FA4">
              <w:rPr>
                <w:rFonts w:ascii="Calibri Light" w:hAnsi="Calibri Light" w:cs="Calibri Light"/>
                <w:b/>
                <w:bCs/>
                <w:sz w:val="22"/>
                <w:szCs w:val="22"/>
              </w:rPr>
              <w:t xml:space="preserve">ACTIVIDADES </w:t>
            </w:r>
            <w:r w:rsidR="006061ED">
              <w:rPr>
                <w:rFonts w:ascii="Calibri Light" w:hAnsi="Calibri Light" w:cs="Calibri Light"/>
                <w:b/>
                <w:bCs/>
                <w:sz w:val="22"/>
                <w:szCs w:val="22"/>
              </w:rPr>
              <w:t>DE OPERACIÓN</w:t>
            </w:r>
          </w:p>
        </w:tc>
      </w:tr>
      <w:tr w:rsidR="00D67F1C" w:rsidRPr="009848F9" w14:paraId="1D9956F0" w14:textId="77777777" w:rsidTr="004D1ADA">
        <w:tc>
          <w:tcPr>
            <w:tcW w:w="192" w:type="pct"/>
            <w:shd w:val="clear" w:color="auto" w:fill="FFFFFF"/>
            <w:vAlign w:val="center"/>
          </w:tcPr>
          <w:p w14:paraId="595B0E46" w14:textId="5CD0F104" w:rsidR="00D67F1C" w:rsidRPr="00DF0960" w:rsidRDefault="00D67F1C" w:rsidP="00D67F1C">
            <w:pPr>
              <w:pStyle w:val="Textoindependiente3"/>
              <w:jc w:val="center"/>
              <w:rPr>
                <w:rFonts w:ascii="Calibri Light" w:hAnsi="Calibri Light" w:cs="Calibri Light"/>
                <w:szCs w:val="22"/>
              </w:rPr>
            </w:pPr>
            <w:r>
              <w:rPr>
                <w:rFonts w:ascii="Calibri Light" w:hAnsi="Calibri Light" w:cs="Calibri Light"/>
                <w:szCs w:val="22"/>
              </w:rPr>
              <w:t>1</w:t>
            </w:r>
          </w:p>
        </w:tc>
        <w:tc>
          <w:tcPr>
            <w:tcW w:w="4100" w:type="pct"/>
            <w:shd w:val="clear" w:color="auto" w:fill="FFFFFF"/>
          </w:tcPr>
          <w:p w14:paraId="153F84A6" w14:textId="2A795730" w:rsidR="00D67F1C" w:rsidRPr="00EE3FE0" w:rsidRDefault="007105C8" w:rsidP="007105C8">
            <w:pPr>
              <w:pStyle w:val="Textoindependiente3"/>
              <w:ind w:right="212"/>
              <w:rPr>
                <w:rFonts w:ascii="Calibri Light" w:hAnsi="Calibri Light" w:cs="Calibri Light"/>
                <w:bCs/>
                <w:szCs w:val="22"/>
              </w:rPr>
            </w:pPr>
            <w:r w:rsidRPr="007105C8">
              <w:rPr>
                <w:rFonts w:ascii="Calibri Light" w:hAnsi="Calibri Light" w:cs="Calibri Light"/>
                <w:bCs/>
                <w:szCs w:val="22"/>
              </w:rPr>
              <w:t>Programar las nuevas aplicaciones o modificar las ya existentes, para adecuar el funcionamiento de los módulos a las necesidades de la operación.</w:t>
            </w:r>
          </w:p>
        </w:tc>
        <w:tc>
          <w:tcPr>
            <w:tcW w:w="708" w:type="pct"/>
            <w:shd w:val="clear" w:color="auto" w:fill="FFFFFF"/>
            <w:vAlign w:val="center"/>
          </w:tcPr>
          <w:p w14:paraId="40D09964" w14:textId="17FDF4A5" w:rsidR="00D67F1C" w:rsidRPr="00BC2F54" w:rsidRDefault="00D67F1C" w:rsidP="004D1ADA">
            <w:pPr>
              <w:jc w:val="center"/>
              <w:rPr>
                <w:rFonts w:ascii="Calibri" w:hAnsi="Calibri" w:cs="Calibri"/>
                <w:color w:val="0070C0"/>
                <w:sz w:val="22"/>
                <w:szCs w:val="22"/>
              </w:rPr>
            </w:pPr>
            <w:r w:rsidRPr="00BC2F54">
              <w:rPr>
                <w:rFonts w:ascii="Calibri" w:hAnsi="Calibri" w:cs="Calibri"/>
                <w:color w:val="0070C0"/>
                <w:sz w:val="22"/>
                <w:szCs w:val="22"/>
              </w:rPr>
              <w:t>Permanente</w:t>
            </w:r>
          </w:p>
        </w:tc>
      </w:tr>
      <w:tr w:rsidR="00D67F1C" w:rsidRPr="009848F9" w14:paraId="09EFF42E" w14:textId="77777777" w:rsidTr="004D1ADA">
        <w:tc>
          <w:tcPr>
            <w:tcW w:w="192" w:type="pct"/>
            <w:shd w:val="clear" w:color="auto" w:fill="FFFFFF"/>
            <w:vAlign w:val="center"/>
          </w:tcPr>
          <w:p w14:paraId="1EA90537" w14:textId="630660E0" w:rsidR="00D67F1C" w:rsidRPr="00EE3FE0" w:rsidRDefault="00D67F1C" w:rsidP="00D67F1C">
            <w:pPr>
              <w:pStyle w:val="Textoindependiente3"/>
              <w:jc w:val="center"/>
              <w:rPr>
                <w:rFonts w:ascii="Calibri Light" w:hAnsi="Calibri Light" w:cs="Calibri Light"/>
                <w:szCs w:val="22"/>
              </w:rPr>
            </w:pPr>
            <w:r w:rsidRPr="00EE3FE0">
              <w:rPr>
                <w:rFonts w:ascii="Calibri Light" w:hAnsi="Calibri Light" w:cs="Calibri Light"/>
                <w:szCs w:val="22"/>
              </w:rPr>
              <w:t>2</w:t>
            </w:r>
          </w:p>
        </w:tc>
        <w:tc>
          <w:tcPr>
            <w:tcW w:w="4100" w:type="pct"/>
            <w:shd w:val="clear" w:color="auto" w:fill="FFFFFF"/>
          </w:tcPr>
          <w:p w14:paraId="5539C228" w14:textId="09FECA3C" w:rsidR="00D67F1C" w:rsidRPr="00EE3FE0" w:rsidRDefault="00D733F1" w:rsidP="00D733F1">
            <w:pPr>
              <w:pStyle w:val="Textoindependiente3"/>
              <w:ind w:right="212"/>
              <w:rPr>
                <w:rFonts w:ascii="Calibri Light" w:hAnsi="Calibri Light" w:cs="Calibri Light"/>
                <w:szCs w:val="22"/>
              </w:rPr>
            </w:pPr>
            <w:r w:rsidRPr="00D733F1">
              <w:rPr>
                <w:rFonts w:ascii="Calibri Light" w:hAnsi="Calibri Light" w:cs="Calibri Light"/>
                <w:szCs w:val="22"/>
              </w:rPr>
              <w:t>Apoyar las certificaciones, que realizan las áreas operativas, sobre nuevos desarrollo o cambios desarrollados por el área.</w:t>
            </w:r>
          </w:p>
        </w:tc>
        <w:tc>
          <w:tcPr>
            <w:tcW w:w="708" w:type="pct"/>
            <w:shd w:val="clear" w:color="auto" w:fill="FFFFFF"/>
            <w:vAlign w:val="center"/>
          </w:tcPr>
          <w:p w14:paraId="23DA54B2" w14:textId="656C078A" w:rsidR="00D67F1C" w:rsidRPr="00BC2F54" w:rsidRDefault="00D67F1C" w:rsidP="004D1ADA">
            <w:pPr>
              <w:jc w:val="center"/>
              <w:rPr>
                <w:rFonts w:ascii="Calibri" w:hAnsi="Calibri" w:cs="Calibri"/>
                <w:color w:val="0070C0"/>
                <w:sz w:val="22"/>
                <w:szCs w:val="22"/>
              </w:rPr>
            </w:pPr>
            <w:r w:rsidRPr="00BC2F54">
              <w:rPr>
                <w:rFonts w:ascii="Calibri" w:hAnsi="Calibri" w:cs="Calibri"/>
                <w:color w:val="0070C0"/>
                <w:sz w:val="22"/>
                <w:szCs w:val="22"/>
              </w:rPr>
              <w:t>Permanente</w:t>
            </w:r>
          </w:p>
        </w:tc>
      </w:tr>
      <w:tr w:rsidR="00D67F1C" w:rsidRPr="009848F9" w14:paraId="42EC150E" w14:textId="77777777" w:rsidTr="004D1ADA">
        <w:tc>
          <w:tcPr>
            <w:tcW w:w="192" w:type="pct"/>
            <w:shd w:val="clear" w:color="auto" w:fill="FFFFFF"/>
            <w:vAlign w:val="center"/>
          </w:tcPr>
          <w:p w14:paraId="55772F13" w14:textId="77FF5D3F" w:rsidR="00D67F1C" w:rsidRPr="00EE3FE0" w:rsidRDefault="00D67F1C" w:rsidP="00D67F1C">
            <w:pPr>
              <w:pStyle w:val="Textoindependiente3"/>
              <w:jc w:val="center"/>
              <w:rPr>
                <w:rFonts w:ascii="Calibri Light" w:hAnsi="Calibri Light" w:cs="Calibri Light"/>
                <w:szCs w:val="22"/>
              </w:rPr>
            </w:pPr>
            <w:r w:rsidRPr="00EE3FE0">
              <w:rPr>
                <w:rFonts w:ascii="Calibri Light" w:hAnsi="Calibri Light" w:cs="Calibri Light"/>
                <w:szCs w:val="22"/>
              </w:rPr>
              <w:t>3</w:t>
            </w:r>
          </w:p>
        </w:tc>
        <w:tc>
          <w:tcPr>
            <w:tcW w:w="4100" w:type="pct"/>
            <w:shd w:val="clear" w:color="auto" w:fill="FFFFFF"/>
          </w:tcPr>
          <w:p w14:paraId="5855C5BD" w14:textId="6FFE1983" w:rsidR="00D67F1C" w:rsidRPr="00D733F1" w:rsidRDefault="00D733F1" w:rsidP="00D733F1">
            <w:pPr>
              <w:jc w:val="both"/>
              <w:rPr>
                <w:rFonts w:ascii="Calibri Light" w:hAnsi="Calibri Light" w:cs="Calibri Light"/>
                <w:sz w:val="22"/>
                <w:szCs w:val="22"/>
              </w:rPr>
            </w:pPr>
            <w:r w:rsidRPr="00D733F1">
              <w:rPr>
                <w:rFonts w:ascii="Calibri Light" w:hAnsi="Calibri Light" w:cs="Calibri Light"/>
                <w:sz w:val="22"/>
                <w:szCs w:val="22"/>
              </w:rPr>
              <w:t>Informar la necesidad de nuevos objetos de BD (tabla, procedimientos, índices) para la implementación de nuevos requerimientos.</w:t>
            </w:r>
          </w:p>
        </w:tc>
        <w:tc>
          <w:tcPr>
            <w:tcW w:w="708" w:type="pct"/>
            <w:shd w:val="clear" w:color="auto" w:fill="FFFFFF"/>
            <w:vAlign w:val="center"/>
          </w:tcPr>
          <w:p w14:paraId="6D8FDBB1" w14:textId="12152AB1" w:rsidR="00D67F1C" w:rsidRPr="00BC2F54" w:rsidRDefault="00D67F1C" w:rsidP="004D1ADA">
            <w:pPr>
              <w:jc w:val="center"/>
              <w:rPr>
                <w:rFonts w:ascii="Calibri" w:hAnsi="Calibri" w:cs="Calibri"/>
                <w:color w:val="0070C0"/>
                <w:sz w:val="22"/>
                <w:szCs w:val="22"/>
              </w:rPr>
            </w:pPr>
            <w:r w:rsidRPr="00BC2F54">
              <w:rPr>
                <w:rFonts w:ascii="Calibri" w:hAnsi="Calibri" w:cs="Calibri"/>
                <w:color w:val="0070C0"/>
                <w:sz w:val="22"/>
                <w:szCs w:val="22"/>
              </w:rPr>
              <w:t>Permanente</w:t>
            </w:r>
          </w:p>
        </w:tc>
      </w:tr>
      <w:tr w:rsidR="00F72B23" w:rsidRPr="009848F9" w14:paraId="23E00801" w14:textId="77777777" w:rsidTr="007C2F74">
        <w:tc>
          <w:tcPr>
            <w:tcW w:w="192" w:type="pct"/>
            <w:shd w:val="clear" w:color="auto" w:fill="FFFFFF"/>
            <w:vAlign w:val="center"/>
          </w:tcPr>
          <w:p w14:paraId="75F08862" w14:textId="68E15934" w:rsidR="00F72B23" w:rsidRPr="00DF0960" w:rsidRDefault="00F72B23" w:rsidP="00F72B23">
            <w:pPr>
              <w:pStyle w:val="Textoindependiente3"/>
              <w:jc w:val="center"/>
              <w:rPr>
                <w:rFonts w:ascii="Calibri Light" w:hAnsi="Calibri Light" w:cs="Calibri Light"/>
                <w:szCs w:val="22"/>
              </w:rPr>
            </w:pPr>
            <w:r>
              <w:rPr>
                <w:rFonts w:ascii="Calibri Light" w:hAnsi="Calibri Light" w:cs="Calibri Light"/>
                <w:szCs w:val="22"/>
              </w:rPr>
              <w:t>4</w:t>
            </w:r>
          </w:p>
        </w:tc>
        <w:tc>
          <w:tcPr>
            <w:tcW w:w="4100" w:type="pct"/>
            <w:shd w:val="clear" w:color="auto" w:fill="FFFFFF"/>
          </w:tcPr>
          <w:p w14:paraId="27AD10B0" w14:textId="15437D51" w:rsidR="00F72B23" w:rsidRPr="00665E3C" w:rsidRDefault="00F72B23" w:rsidP="00F72B23">
            <w:pPr>
              <w:pStyle w:val="Textoindependiente3"/>
              <w:ind w:right="212"/>
              <w:rPr>
                <w:rFonts w:ascii="Calibri Light" w:hAnsi="Calibri Light" w:cs="Calibri Light"/>
                <w:szCs w:val="22"/>
              </w:rPr>
            </w:pPr>
            <w:r w:rsidRPr="00D733F1">
              <w:rPr>
                <w:rFonts w:ascii="Calibri Light" w:hAnsi="Calibri Light" w:cs="Calibri Light"/>
                <w:szCs w:val="22"/>
              </w:rPr>
              <w:t>Documentar la nueva funcionalidad del módulo, derivada de la atención de un requerimiento.</w:t>
            </w:r>
          </w:p>
        </w:tc>
        <w:tc>
          <w:tcPr>
            <w:tcW w:w="708" w:type="pct"/>
            <w:shd w:val="clear" w:color="auto" w:fill="FFFFFF"/>
          </w:tcPr>
          <w:p w14:paraId="3565F7CB" w14:textId="70BBC8A4" w:rsidR="00F72B23" w:rsidRPr="00BC2F54" w:rsidRDefault="00F72B23" w:rsidP="00F72B23">
            <w:pPr>
              <w:jc w:val="center"/>
              <w:rPr>
                <w:rFonts w:ascii="Calibri" w:hAnsi="Calibri" w:cs="Calibri"/>
                <w:color w:val="0070C0"/>
                <w:sz w:val="22"/>
                <w:szCs w:val="22"/>
              </w:rPr>
            </w:pPr>
            <w:r w:rsidRPr="000335AD">
              <w:rPr>
                <w:rFonts w:ascii="Calibri" w:hAnsi="Calibri" w:cs="Calibri"/>
                <w:color w:val="0070C0"/>
                <w:sz w:val="22"/>
                <w:szCs w:val="22"/>
              </w:rPr>
              <w:t>Permanente</w:t>
            </w:r>
          </w:p>
        </w:tc>
      </w:tr>
      <w:tr w:rsidR="00F72B23" w:rsidRPr="009848F9" w14:paraId="08646CB1" w14:textId="77777777" w:rsidTr="00050B75">
        <w:tc>
          <w:tcPr>
            <w:tcW w:w="192" w:type="pct"/>
            <w:shd w:val="clear" w:color="auto" w:fill="FFFFFF"/>
            <w:vAlign w:val="center"/>
          </w:tcPr>
          <w:p w14:paraId="649FDF5C" w14:textId="24F13B13" w:rsidR="00F72B23" w:rsidRPr="00DF0960" w:rsidRDefault="00F72B23" w:rsidP="00F72B23">
            <w:pPr>
              <w:pStyle w:val="Textoindependiente3"/>
              <w:jc w:val="center"/>
              <w:rPr>
                <w:rFonts w:ascii="Calibri Light" w:hAnsi="Calibri Light" w:cs="Calibri Light"/>
                <w:szCs w:val="22"/>
              </w:rPr>
            </w:pPr>
            <w:r>
              <w:rPr>
                <w:rFonts w:ascii="Calibri Light" w:hAnsi="Calibri Light" w:cs="Calibri Light"/>
                <w:szCs w:val="22"/>
              </w:rPr>
              <w:t>5</w:t>
            </w:r>
          </w:p>
        </w:tc>
        <w:tc>
          <w:tcPr>
            <w:tcW w:w="4100" w:type="pct"/>
            <w:tcBorders>
              <w:bottom w:val="single" w:sz="4" w:space="0" w:color="7F7F7F" w:themeColor="text1" w:themeTint="80"/>
            </w:tcBorders>
            <w:shd w:val="clear" w:color="auto" w:fill="FFFFFF"/>
          </w:tcPr>
          <w:p w14:paraId="6448B3D2" w14:textId="3F3D6507" w:rsidR="00F72B23" w:rsidRPr="00665E3C" w:rsidRDefault="00F72B23" w:rsidP="00F72B23">
            <w:pPr>
              <w:pStyle w:val="Textoindependiente3"/>
              <w:ind w:right="212"/>
              <w:rPr>
                <w:rFonts w:ascii="Calibri Light" w:hAnsi="Calibri Light" w:cs="Calibri Light"/>
                <w:szCs w:val="22"/>
              </w:rPr>
            </w:pPr>
            <w:r w:rsidRPr="00D733F1">
              <w:rPr>
                <w:rFonts w:ascii="Calibri Light" w:hAnsi="Calibri Light" w:cs="Calibri Light"/>
                <w:szCs w:val="22"/>
              </w:rPr>
              <w:t>Documentar los cambios generados en la BD para atender un requerimiento.</w:t>
            </w:r>
          </w:p>
        </w:tc>
        <w:tc>
          <w:tcPr>
            <w:tcW w:w="708" w:type="pct"/>
            <w:shd w:val="clear" w:color="auto" w:fill="FFFFFF"/>
          </w:tcPr>
          <w:p w14:paraId="5427729A" w14:textId="6787D2C0" w:rsidR="00F72B23" w:rsidRPr="00BC2F54" w:rsidRDefault="00F72B23" w:rsidP="00F72B23">
            <w:pPr>
              <w:jc w:val="center"/>
              <w:rPr>
                <w:rFonts w:ascii="Calibri" w:hAnsi="Calibri" w:cs="Calibri"/>
                <w:color w:val="0070C0"/>
                <w:sz w:val="22"/>
                <w:szCs w:val="22"/>
              </w:rPr>
            </w:pPr>
            <w:r w:rsidRPr="000335AD">
              <w:rPr>
                <w:rFonts w:ascii="Calibri" w:hAnsi="Calibri" w:cs="Calibri"/>
                <w:color w:val="0070C0"/>
                <w:sz w:val="22"/>
                <w:szCs w:val="22"/>
              </w:rPr>
              <w:t>Permanente</w:t>
            </w:r>
          </w:p>
        </w:tc>
      </w:tr>
      <w:tr w:rsidR="00F72B23" w:rsidRPr="009848F9" w14:paraId="487C90BF" w14:textId="77777777" w:rsidTr="00050B75">
        <w:tc>
          <w:tcPr>
            <w:tcW w:w="192" w:type="pct"/>
            <w:tcBorders>
              <w:right w:val="single" w:sz="4" w:space="0" w:color="7F7F7F" w:themeColor="text1" w:themeTint="80"/>
            </w:tcBorders>
            <w:shd w:val="clear" w:color="auto" w:fill="FFFFFF"/>
            <w:vAlign w:val="center"/>
          </w:tcPr>
          <w:p w14:paraId="0FAA879D" w14:textId="625C31E9" w:rsidR="00F72B23" w:rsidRPr="00DF0960" w:rsidRDefault="00F72B23" w:rsidP="00F72B23">
            <w:pPr>
              <w:pStyle w:val="Textoindependiente3"/>
              <w:jc w:val="center"/>
              <w:rPr>
                <w:rFonts w:ascii="Calibri Light" w:hAnsi="Calibri Light" w:cs="Calibri Light"/>
                <w:szCs w:val="22"/>
              </w:rPr>
            </w:pPr>
            <w:r>
              <w:rPr>
                <w:rFonts w:ascii="Calibri Light" w:hAnsi="Calibri Light" w:cs="Calibri Light"/>
                <w:szCs w:val="22"/>
              </w:rPr>
              <w:t>6</w:t>
            </w:r>
          </w:p>
        </w:tc>
        <w:tc>
          <w:tcPr>
            <w:tcW w:w="410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1C214630" w14:textId="33616A83" w:rsidR="00F72B23" w:rsidRPr="00665E3C" w:rsidRDefault="00F72B23" w:rsidP="00F72B23">
            <w:pPr>
              <w:pStyle w:val="Textoindependiente3"/>
              <w:ind w:right="212"/>
              <w:rPr>
                <w:rFonts w:ascii="Calibri Light" w:hAnsi="Calibri Light" w:cs="Calibri Light"/>
                <w:szCs w:val="22"/>
              </w:rPr>
            </w:pPr>
            <w:r w:rsidRPr="00D733F1">
              <w:rPr>
                <w:rFonts w:ascii="Calibri Light" w:hAnsi="Calibri Light" w:cs="Calibri Light"/>
                <w:szCs w:val="22"/>
              </w:rPr>
              <w:t>Informar del avance de las tareas encomendadas.</w:t>
            </w:r>
          </w:p>
        </w:tc>
        <w:tc>
          <w:tcPr>
            <w:tcW w:w="708" w:type="pct"/>
            <w:shd w:val="clear" w:color="auto" w:fill="FFFFFF"/>
          </w:tcPr>
          <w:p w14:paraId="438E6319" w14:textId="65D78886" w:rsidR="00F72B23" w:rsidRPr="00D65BCE" w:rsidRDefault="00F72B23" w:rsidP="00F72B23">
            <w:pPr>
              <w:pStyle w:val="Ttulo7"/>
              <w:rPr>
                <w:rFonts w:asciiTheme="majorHAnsi" w:hAnsiTheme="majorHAnsi" w:cstheme="majorHAnsi"/>
                <w:color w:val="auto"/>
                <w:sz w:val="22"/>
                <w:szCs w:val="22"/>
                <w:highlight w:val="yellow"/>
              </w:rPr>
            </w:pPr>
            <w:r w:rsidRPr="000335AD">
              <w:rPr>
                <w:rFonts w:ascii="Calibri" w:hAnsi="Calibri" w:cs="Calibri"/>
                <w:color w:val="0070C0"/>
                <w:sz w:val="22"/>
                <w:szCs w:val="22"/>
              </w:rPr>
              <w:t>Permanente</w:t>
            </w:r>
          </w:p>
        </w:tc>
      </w:tr>
      <w:tr w:rsidR="00F72B23" w:rsidRPr="009848F9" w14:paraId="48570381" w14:textId="77777777" w:rsidTr="00050B75">
        <w:tc>
          <w:tcPr>
            <w:tcW w:w="192" w:type="pct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/>
            <w:vAlign w:val="center"/>
          </w:tcPr>
          <w:p w14:paraId="6DC9C0FB" w14:textId="6EDB944A" w:rsidR="00F72B23" w:rsidRPr="00DF0960" w:rsidRDefault="00F72B23" w:rsidP="00F72B23">
            <w:pPr>
              <w:pStyle w:val="Textoindependiente3"/>
              <w:jc w:val="center"/>
              <w:rPr>
                <w:rFonts w:ascii="Calibri Light" w:hAnsi="Calibri Light" w:cs="Calibri Light"/>
                <w:szCs w:val="22"/>
              </w:rPr>
            </w:pPr>
            <w:r>
              <w:rPr>
                <w:rFonts w:ascii="Calibri Light" w:hAnsi="Calibri Light" w:cs="Calibri Light"/>
                <w:szCs w:val="22"/>
              </w:rPr>
              <w:t>7</w:t>
            </w:r>
          </w:p>
        </w:tc>
        <w:tc>
          <w:tcPr>
            <w:tcW w:w="410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FFD55F7" w14:textId="3D0B3F89" w:rsidR="00F72B23" w:rsidRPr="00665E3C" w:rsidRDefault="00F72B23" w:rsidP="00F72B23">
            <w:pPr>
              <w:pStyle w:val="Textoindependiente3"/>
              <w:ind w:right="212"/>
              <w:rPr>
                <w:rFonts w:ascii="Calibri Light" w:hAnsi="Calibri Light" w:cs="Calibri Light"/>
                <w:szCs w:val="22"/>
              </w:rPr>
            </w:pPr>
            <w:r w:rsidRPr="00D733F1">
              <w:rPr>
                <w:rFonts w:ascii="Calibri Light" w:hAnsi="Calibri Light" w:cs="Calibri Light"/>
                <w:szCs w:val="22"/>
              </w:rPr>
              <w:t xml:space="preserve">Brindar capacitaciones funcionales sobre el uso de los aplicativos, cuando el alcance o complejidad de los cambios así lo requieran. </w:t>
            </w:r>
          </w:p>
        </w:tc>
        <w:tc>
          <w:tcPr>
            <w:tcW w:w="70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FFFFF"/>
          </w:tcPr>
          <w:p w14:paraId="64D7DD70" w14:textId="6A151B11" w:rsidR="00F72B23" w:rsidRPr="00D65BCE" w:rsidRDefault="00F72B23" w:rsidP="00F72B23">
            <w:pPr>
              <w:jc w:val="center"/>
              <w:rPr>
                <w:rFonts w:asciiTheme="majorHAnsi" w:hAnsiTheme="majorHAnsi" w:cstheme="majorHAnsi"/>
                <w:sz w:val="22"/>
                <w:szCs w:val="22"/>
                <w:highlight w:val="yellow"/>
              </w:rPr>
            </w:pPr>
            <w:r w:rsidRPr="000335AD">
              <w:rPr>
                <w:rFonts w:ascii="Calibri" w:hAnsi="Calibri" w:cs="Calibri"/>
                <w:color w:val="0070C0"/>
                <w:sz w:val="22"/>
                <w:szCs w:val="22"/>
              </w:rPr>
              <w:t>Permanente</w:t>
            </w:r>
          </w:p>
        </w:tc>
      </w:tr>
    </w:tbl>
    <w:p w14:paraId="6A55B111" w14:textId="7476D3AE" w:rsidR="00713EA0" w:rsidRPr="00DF0960" w:rsidRDefault="00E81246">
      <w:pPr>
        <w:rPr>
          <w:sz w:val="22"/>
          <w:szCs w:val="22"/>
        </w:rPr>
      </w:pPr>
      <w:r w:rsidRPr="00DF0960">
        <w:rPr>
          <w:sz w:val="22"/>
          <w:szCs w:val="22"/>
        </w:rPr>
        <w:tab/>
      </w:r>
    </w:p>
    <w:tbl>
      <w:tblPr>
        <w:tblW w:w="0" w:type="auto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000"/>
      </w:tblGrid>
      <w:tr w:rsidR="00E81246" w:rsidRPr="00DF0960" w14:paraId="39EA38FF" w14:textId="77777777">
        <w:tc>
          <w:tcPr>
            <w:tcW w:w="10000" w:type="dxa"/>
          </w:tcPr>
          <w:p w14:paraId="3D888885" w14:textId="77777777" w:rsidR="00E81246" w:rsidRPr="00DF0960" w:rsidRDefault="00E81246" w:rsidP="00934483">
            <w:pPr>
              <w:pStyle w:val="Ttulo3"/>
              <w:jc w:val="center"/>
              <w:rPr>
                <w:rFonts w:ascii="Calibri Light" w:hAnsi="Calibri Light" w:cs="Calibri Light"/>
                <w:bCs/>
                <w:sz w:val="22"/>
                <w:szCs w:val="22"/>
              </w:rPr>
            </w:pPr>
            <w:r w:rsidRPr="00DF0960">
              <w:rPr>
                <w:rFonts w:ascii="Calibri Light" w:hAnsi="Calibri Light" w:cs="Calibri Light"/>
                <w:bCs/>
                <w:sz w:val="22"/>
                <w:szCs w:val="22"/>
              </w:rPr>
              <w:t>NORMATIVA DEL PUESTO</w:t>
            </w:r>
          </w:p>
        </w:tc>
      </w:tr>
    </w:tbl>
    <w:p w14:paraId="699970F1" w14:textId="77777777" w:rsidR="00E30981" w:rsidRPr="00DF0960" w:rsidRDefault="00E30981">
      <w:pPr>
        <w:pStyle w:val="Textoindependiente"/>
        <w:rPr>
          <w:rFonts w:ascii="Times New Roman" w:hAnsi="Times New Roman"/>
          <w:sz w:val="22"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860"/>
      </w:tblGrid>
      <w:tr w:rsidR="00E30981" w:rsidRPr="00DF0960" w14:paraId="3B2ACE61" w14:textId="77777777" w:rsidTr="000832C3">
        <w:trPr>
          <w:trHeight w:val="1018"/>
        </w:trPr>
        <w:tc>
          <w:tcPr>
            <w:tcW w:w="10000" w:type="dxa"/>
            <w:shd w:val="clear" w:color="auto" w:fill="auto"/>
          </w:tcPr>
          <w:p w14:paraId="334A420B" w14:textId="77777777" w:rsidR="00CC10A0" w:rsidRPr="00772406" w:rsidRDefault="00CC10A0" w:rsidP="00772406">
            <w:pPr>
              <w:pStyle w:val="Textoindependiente"/>
              <w:spacing w:line="276" w:lineRule="auto"/>
              <w:ind w:left="720"/>
              <w:rPr>
                <w:rFonts w:ascii="Calibri Light" w:hAnsi="Calibri Light" w:cs="Calibri Light"/>
                <w:sz w:val="22"/>
                <w:szCs w:val="22"/>
                <w:lang w:val="es-ES"/>
              </w:rPr>
            </w:pPr>
            <w:r w:rsidRPr="00772406">
              <w:rPr>
                <w:rFonts w:ascii="Calibri Light" w:hAnsi="Calibri Light" w:cs="Calibri Light"/>
                <w:sz w:val="22"/>
                <w:szCs w:val="22"/>
                <w:lang w:val="es-ES"/>
              </w:rPr>
              <w:t>Observar el Cumplimiento de:</w:t>
            </w:r>
          </w:p>
          <w:p w14:paraId="3548B88E" w14:textId="530A0CFB" w:rsidR="004D1ADA" w:rsidRPr="00772406" w:rsidRDefault="00CC10A0" w:rsidP="00772406">
            <w:pPr>
              <w:pStyle w:val="Textoindependiente"/>
              <w:numPr>
                <w:ilvl w:val="0"/>
                <w:numId w:val="2"/>
              </w:numPr>
              <w:spacing w:line="276" w:lineRule="auto"/>
              <w:rPr>
                <w:rFonts w:ascii="Calibri Light" w:hAnsi="Calibri Light" w:cs="Calibri Light"/>
                <w:sz w:val="22"/>
                <w:szCs w:val="22"/>
                <w:lang w:val="es-ES"/>
              </w:rPr>
            </w:pPr>
            <w:r w:rsidRPr="00772406">
              <w:rPr>
                <w:rFonts w:ascii="Calibri Light" w:hAnsi="Calibri Light" w:cs="Calibri Light"/>
                <w:sz w:val="22"/>
                <w:szCs w:val="22"/>
                <w:lang w:val="es-ES"/>
              </w:rPr>
              <w:t>Reglamento Interno de la Empresa</w:t>
            </w:r>
          </w:p>
          <w:p w14:paraId="266F4CF1" w14:textId="77777777" w:rsidR="00E30981" w:rsidRPr="00D733F1" w:rsidRDefault="004D1ADA" w:rsidP="00772406">
            <w:pPr>
              <w:pStyle w:val="Textoindependiente"/>
              <w:numPr>
                <w:ilvl w:val="0"/>
                <w:numId w:val="2"/>
              </w:numPr>
              <w:spacing w:line="276" w:lineRule="auto"/>
              <w:rPr>
                <w:rFonts w:ascii="Calibri" w:hAnsi="Calibri" w:cs="Calibri"/>
                <w:sz w:val="22"/>
                <w:szCs w:val="22"/>
                <w:lang w:val="es-ES"/>
              </w:rPr>
            </w:pPr>
            <w:r w:rsidRPr="00772406">
              <w:rPr>
                <w:rFonts w:ascii="Calibri Light" w:hAnsi="Calibri Light" w:cs="Calibri Light"/>
                <w:sz w:val="22"/>
                <w:szCs w:val="22"/>
                <w:lang w:val="es-ES"/>
              </w:rPr>
              <w:t>Normas de Calidad establecidas por la Empresa.</w:t>
            </w:r>
          </w:p>
          <w:p w14:paraId="38DAC0FF" w14:textId="028D3971" w:rsidR="00713EA0" w:rsidRPr="00713EA0" w:rsidRDefault="00D733F1" w:rsidP="00713EA0">
            <w:pPr>
              <w:pStyle w:val="Textoindependiente"/>
              <w:numPr>
                <w:ilvl w:val="0"/>
                <w:numId w:val="2"/>
              </w:numPr>
              <w:spacing w:line="276" w:lineRule="auto"/>
              <w:rPr>
                <w:rFonts w:ascii="Calibri" w:hAnsi="Calibri" w:cs="Calibri"/>
                <w:sz w:val="22"/>
                <w:szCs w:val="22"/>
                <w:lang w:val="es-ES"/>
              </w:rPr>
            </w:pPr>
            <w:r w:rsidRPr="00D733F1">
              <w:rPr>
                <w:rFonts w:ascii="Calibri Light" w:hAnsi="Calibri Light" w:cs="Calibri Light"/>
                <w:sz w:val="22"/>
                <w:szCs w:val="22"/>
                <w:lang w:val="es-ES"/>
              </w:rPr>
              <w:t>Procedimientos de trabajo establecidos por el área</w:t>
            </w:r>
          </w:p>
        </w:tc>
      </w:tr>
    </w:tbl>
    <w:p w14:paraId="743C2D9C" w14:textId="77777777" w:rsidR="00E30981" w:rsidRPr="00DF0960" w:rsidRDefault="00E30981">
      <w:pPr>
        <w:pStyle w:val="Textoindependiente"/>
        <w:rPr>
          <w:rFonts w:ascii="Times New Roman" w:hAnsi="Times New Roman"/>
          <w:sz w:val="22"/>
          <w:szCs w:val="22"/>
        </w:rPr>
      </w:pPr>
    </w:p>
    <w:tbl>
      <w:tblPr>
        <w:tblW w:w="0" w:type="auto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000"/>
      </w:tblGrid>
      <w:tr w:rsidR="00E81246" w:rsidRPr="00DF0960" w14:paraId="2117D862" w14:textId="77777777">
        <w:tc>
          <w:tcPr>
            <w:tcW w:w="10000" w:type="dxa"/>
            <w:tcBorders>
              <w:bottom w:val="single" w:sz="6" w:space="0" w:color="008000"/>
            </w:tcBorders>
          </w:tcPr>
          <w:p w14:paraId="43AEB9B9" w14:textId="77777777" w:rsidR="00E81246" w:rsidRPr="00DF0960" w:rsidRDefault="00CD562C" w:rsidP="000832C3">
            <w:pPr>
              <w:pStyle w:val="Ttulo3"/>
              <w:jc w:val="center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DF0960">
              <w:rPr>
                <w:rFonts w:ascii="Calibri Light" w:hAnsi="Calibri Light" w:cs="Calibri Light"/>
                <w:bCs/>
                <w:sz w:val="22"/>
                <w:szCs w:val="22"/>
              </w:rPr>
              <w:t>CONOCIMIENTOS</w:t>
            </w:r>
            <w:r w:rsidR="00E81246" w:rsidRPr="00DF0960">
              <w:rPr>
                <w:rFonts w:ascii="Calibri Light" w:hAnsi="Calibri Light" w:cs="Calibri Light"/>
                <w:bCs/>
                <w:sz w:val="22"/>
                <w:szCs w:val="22"/>
              </w:rPr>
              <w:t xml:space="preserve"> </w:t>
            </w:r>
            <w:r w:rsidRPr="00DF0960">
              <w:rPr>
                <w:rFonts w:ascii="Calibri Light" w:hAnsi="Calibri Light" w:cs="Calibri Light"/>
                <w:bCs/>
                <w:sz w:val="22"/>
                <w:szCs w:val="22"/>
              </w:rPr>
              <w:t xml:space="preserve">REQUERIDOS EN </w:t>
            </w:r>
            <w:r w:rsidR="00E81246" w:rsidRPr="00DF0960">
              <w:rPr>
                <w:rFonts w:ascii="Calibri Light" w:hAnsi="Calibri Light" w:cs="Calibri Light"/>
                <w:bCs/>
                <w:sz w:val="22"/>
                <w:szCs w:val="22"/>
              </w:rPr>
              <w:t>EL PUESTO</w:t>
            </w:r>
          </w:p>
        </w:tc>
      </w:tr>
    </w:tbl>
    <w:p w14:paraId="2AD4E9D7" w14:textId="77777777" w:rsidR="00ED55B5" w:rsidRPr="00DF0960" w:rsidRDefault="00ED55B5">
      <w:pPr>
        <w:pStyle w:val="Textoindependiente"/>
        <w:rPr>
          <w:rFonts w:ascii="Times New Roman" w:hAnsi="Times New Roman"/>
          <w:sz w:val="22"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860"/>
      </w:tblGrid>
      <w:tr w:rsidR="00ED55B5" w:rsidRPr="00DF0960" w14:paraId="0340CBA8" w14:textId="77777777" w:rsidTr="00F72B23">
        <w:trPr>
          <w:trHeight w:val="3935"/>
        </w:trPr>
        <w:tc>
          <w:tcPr>
            <w:tcW w:w="10000" w:type="dxa"/>
            <w:shd w:val="clear" w:color="auto" w:fill="auto"/>
          </w:tcPr>
          <w:p w14:paraId="451BA676" w14:textId="45AD2333" w:rsidR="00ED55B5" w:rsidRDefault="003204EA" w:rsidP="00ED55B5">
            <w:pPr>
              <w:pStyle w:val="Textoindependiente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Inicial</w:t>
            </w:r>
            <w:r w:rsidR="00ED55B5" w:rsidRPr="00DF0960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: </w:t>
            </w:r>
          </w:p>
          <w:p w14:paraId="50CDD009" w14:textId="77777777" w:rsidR="007062C2" w:rsidRPr="00F72B23" w:rsidRDefault="007062C2" w:rsidP="00F72B23">
            <w:pPr>
              <w:pStyle w:val="Textoindependiente"/>
              <w:rPr>
                <w:rFonts w:ascii="Calibri" w:hAnsi="Calibri" w:cs="Calibri"/>
                <w:b/>
                <w:bCs/>
                <w:sz w:val="20"/>
              </w:rPr>
            </w:pPr>
          </w:p>
          <w:p w14:paraId="0C619098" w14:textId="0AC80697" w:rsidR="00077A4E" w:rsidRPr="00772406" w:rsidRDefault="00077A4E" w:rsidP="00F72B23">
            <w:pPr>
              <w:numPr>
                <w:ilvl w:val="0"/>
                <w:numId w:val="22"/>
              </w:numPr>
              <w:tabs>
                <w:tab w:val="left" w:pos="720"/>
              </w:tabs>
              <w:suppressAutoHyphens/>
              <w:spacing w:before="120"/>
              <w:ind w:left="720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 w:rsidRPr="00772406">
              <w:rPr>
                <w:rFonts w:asciiTheme="majorHAnsi" w:hAnsiTheme="majorHAnsi" w:cstheme="majorHAnsi"/>
                <w:sz w:val="22"/>
                <w:szCs w:val="22"/>
              </w:rPr>
              <w:t xml:space="preserve">Conocimientos en Sistemas de Información </w:t>
            </w:r>
          </w:p>
          <w:p w14:paraId="50448559" w14:textId="3FFEA347" w:rsidR="004B5008" w:rsidRPr="009D5B33" w:rsidRDefault="009D5B33" w:rsidP="00F72B23">
            <w:pPr>
              <w:numPr>
                <w:ilvl w:val="0"/>
                <w:numId w:val="22"/>
              </w:numPr>
              <w:tabs>
                <w:tab w:val="left" w:pos="720"/>
              </w:tabs>
              <w:spacing w:before="120"/>
              <w:ind w:left="720"/>
              <w:rPr>
                <w:rFonts w:asciiTheme="majorHAnsi" w:hAnsiTheme="majorHAnsi" w:cstheme="majorHAnsi"/>
                <w:sz w:val="22"/>
                <w:szCs w:val="22"/>
                <w:lang w:val="es-ES_tradnl"/>
              </w:rPr>
            </w:pPr>
            <w:r w:rsidRPr="009D5B33">
              <w:rPr>
                <w:rFonts w:asciiTheme="majorHAnsi" w:hAnsiTheme="majorHAnsi" w:cstheme="majorHAnsi"/>
                <w:sz w:val="22"/>
                <w:szCs w:val="22"/>
                <w:lang w:val="es-ES_tradnl"/>
              </w:rPr>
              <w:t xml:space="preserve">Sólidos conocimientos en Oracle </w:t>
            </w:r>
            <w:proofErr w:type="spellStart"/>
            <w:r w:rsidRPr="009D5B33">
              <w:rPr>
                <w:rFonts w:asciiTheme="majorHAnsi" w:hAnsiTheme="majorHAnsi" w:cstheme="majorHAnsi"/>
                <w:sz w:val="22"/>
                <w:szCs w:val="22"/>
                <w:lang w:val="es-ES_tradnl"/>
              </w:rPr>
              <w:t>Developer</w:t>
            </w:r>
            <w:proofErr w:type="spellEnd"/>
            <w:r w:rsidRPr="009D5B33">
              <w:rPr>
                <w:rFonts w:asciiTheme="majorHAnsi" w:hAnsiTheme="majorHAnsi" w:cstheme="majorHAnsi"/>
                <w:sz w:val="22"/>
                <w:szCs w:val="22"/>
                <w:lang w:val="es-ES_tradnl"/>
              </w:rPr>
              <w:t xml:space="preserve"> </w:t>
            </w:r>
            <w:proofErr w:type="spellStart"/>
            <w:r w:rsidRPr="009D5B33">
              <w:rPr>
                <w:rFonts w:asciiTheme="majorHAnsi" w:hAnsiTheme="majorHAnsi" w:cstheme="majorHAnsi"/>
                <w:sz w:val="22"/>
                <w:szCs w:val="22"/>
                <w:lang w:val="es-ES_tradnl"/>
              </w:rPr>
              <w:t>Forms</w:t>
            </w:r>
            <w:proofErr w:type="spellEnd"/>
          </w:p>
          <w:p w14:paraId="51419C90" w14:textId="378594B6" w:rsidR="004B5008" w:rsidRDefault="009D5B33" w:rsidP="00F72B23">
            <w:pPr>
              <w:numPr>
                <w:ilvl w:val="0"/>
                <w:numId w:val="22"/>
              </w:numPr>
              <w:tabs>
                <w:tab w:val="left" w:pos="720"/>
              </w:tabs>
              <w:suppressAutoHyphens/>
              <w:spacing w:before="120"/>
              <w:ind w:left="720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 w:rsidRPr="009D5B33">
              <w:rPr>
                <w:rFonts w:asciiTheme="majorHAnsi" w:hAnsiTheme="majorHAnsi" w:cstheme="majorHAnsi"/>
                <w:sz w:val="22"/>
                <w:szCs w:val="22"/>
              </w:rPr>
              <w:t>Sólidos conocimientos en Oracle PL/SQL</w:t>
            </w:r>
          </w:p>
          <w:p w14:paraId="1AA6CE4E" w14:textId="7799B5EA" w:rsidR="009D5B33" w:rsidRDefault="009D5B33" w:rsidP="00F72B23">
            <w:pPr>
              <w:numPr>
                <w:ilvl w:val="0"/>
                <w:numId w:val="22"/>
              </w:numPr>
              <w:tabs>
                <w:tab w:val="left" w:pos="720"/>
              </w:tabs>
              <w:suppressAutoHyphens/>
              <w:spacing w:before="120"/>
              <w:ind w:left="720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 w:rsidRPr="009D5B33">
              <w:rPr>
                <w:rFonts w:asciiTheme="majorHAnsi" w:hAnsiTheme="majorHAnsi" w:cstheme="majorHAnsi"/>
                <w:sz w:val="22"/>
                <w:szCs w:val="22"/>
              </w:rPr>
              <w:t>Conocimientos de bases de datos relacionales</w:t>
            </w:r>
          </w:p>
          <w:p w14:paraId="5EE4DAFA" w14:textId="7357B532" w:rsidR="009D5B33" w:rsidRPr="00772406" w:rsidRDefault="009D5B33" w:rsidP="00F72B23">
            <w:pPr>
              <w:numPr>
                <w:ilvl w:val="0"/>
                <w:numId w:val="22"/>
              </w:numPr>
              <w:tabs>
                <w:tab w:val="left" w:pos="720"/>
              </w:tabs>
              <w:suppressAutoHyphens/>
              <w:spacing w:before="120"/>
              <w:ind w:left="720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 w:rsidRPr="009D5B33">
              <w:rPr>
                <w:rFonts w:asciiTheme="majorHAnsi" w:hAnsiTheme="majorHAnsi" w:cstheme="majorHAnsi"/>
                <w:sz w:val="22"/>
                <w:szCs w:val="22"/>
              </w:rPr>
              <w:t>Conocimientos de programación estructurada</w:t>
            </w:r>
          </w:p>
          <w:p w14:paraId="43DAC905" w14:textId="3A61F2BA" w:rsidR="00ED55B5" w:rsidRPr="00DF0960" w:rsidRDefault="00077A4E" w:rsidP="002F5D2B">
            <w:pPr>
              <w:pStyle w:val="Textoindependiente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.</w:t>
            </w:r>
          </w:p>
          <w:p w14:paraId="3B5EA7F2" w14:textId="77777777" w:rsidR="00ED55B5" w:rsidRPr="00DF0960" w:rsidRDefault="00ED55B5" w:rsidP="00863D89">
            <w:pPr>
              <w:pStyle w:val="Textoindependiente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DF0960">
              <w:rPr>
                <w:rFonts w:ascii="Calibri" w:hAnsi="Calibri" w:cs="Calibri"/>
                <w:b/>
                <w:bCs/>
                <w:sz w:val="22"/>
                <w:szCs w:val="22"/>
              </w:rPr>
              <w:t>En el Proceso:</w:t>
            </w:r>
          </w:p>
          <w:p w14:paraId="395DD4AB" w14:textId="77777777" w:rsidR="00863D89" w:rsidRPr="00DF0960" w:rsidRDefault="00863D89" w:rsidP="00863D89">
            <w:pPr>
              <w:pStyle w:val="Textoindependiente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  <w:p w14:paraId="444E19CE" w14:textId="0AF6CF9A" w:rsidR="00ED55B5" w:rsidRPr="00F72B23" w:rsidRDefault="00077A4E" w:rsidP="00F72B23">
            <w:pPr>
              <w:numPr>
                <w:ilvl w:val="0"/>
                <w:numId w:val="22"/>
              </w:numPr>
              <w:tabs>
                <w:tab w:val="left" w:pos="720"/>
              </w:tabs>
              <w:suppressAutoHyphens/>
              <w:spacing w:before="120"/>
              <w:ind w:left="720"/>
              <w:jc w:val="both"/>
              <w:rPr>
                <w:rFonts w:ascii="Calibri Light" w:hAnsi="Calibri Light" w:cs="Calibri Light"/>
                <w:sz w:val="22"/>
                <w:szCs w:val="22"/>
                <w:lang w:val="es-ES_tradnl"/>
              </w:rPr>
            </w:pPr>
            <w:r w:rsidRPr="00077A4E">
              <w:rPr>
                <w:rFonts w:ascii="Calibri Light" w:hAnsi="Calibri Light" w:cs="Calibri Light"/>
                <w:sz w:val="22"/>
                <w:szCs w:val="22"/>
              </w:rPr>
              <w:t>Guía básica de Matriz de Requisitos mínimos de Capacitación según procedimiento establecido.</w:t>
            </w:r>
          </w:p>
        </w:tc>
      </w:tr>
    </w:tbl>
    <w:p w14:paraId="67D19B02" w14:textId="77777777" w:rsidR="00E81246" w:rsidRPr="00DF0960" w:rsidRDefault="00E81246" w:rsidP="00ED55B5">
      <w:pPr>
        <w:spacing w:before="40"/>
        <w:ind w:right="504"/>
        <w:rPr>
          <w:sz w:val="22"/>
          <w:szCs w:val="22"/>
          <w:lang w:val="es-AR"/>
        </w:rPr>
      </w:pPr>
    </w:p>
    <w:tbl>
      <w:tblPr>
        <w:tblW w:w="0" w:type="auto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000"/>
      </w:tblGrid>
      <w:tr w:rsidR="00E81246" w:rsidRPr="00DF0960" w14:paraId="4FAB0982" w14:textId="77777777">
        <w:tc>
          <w:tcPr>
            <w:tcW w:w="10000" w:type="dxa"/>
            <w:tcBorders>
              <w:bottom w:val="single" w:sz="6" w:space="0" w:color="008000"/>
            </w:tcBorders>
          </w:tcPr>
          <w:p w14:paraId="6F3497A8" w14:textId="77777777" w:rsidR="00E81246" w:rsidRPr="00DF0960" w:rsidRDefault="00E81246" w:rsidP="00790A9D">
            <w:pPr>
              <w:pStyle w:val="Ttulo3"/>
              <w:jc w:val="center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DF0960">
              <w:rPr>
                <w:rFonts w:ascii="Calibri Light" w:hAnsi="Calibri Light" w:cs="Calibri Light"/>
                <w:bCs/>
                <w:sz w:val="22"/>
                <w:szCs w:val="22"/>
              </w:rPr>
              <w:t>PERFIL DEL PUESTO</w:t>
            </w:r>
          </w:p>
        </w:tc>
      </w:tr>
    </w:tbl>
    <w:p w14:paraId="6F989545" w14:textId="77777777" w:rsidR="00ED55B5" w:rsidRPr="00DF0960" w:rsidRDefault="00ED55B5">
      <w:pPr>
        <w:pStyle w:val="Ttulo4"/>
        <w:spacing w:before="0"/>
        <w:rPr>
          <w:rFonts w:ascii="Times New Roman" w:hAnsi="Times New Roman"/>
          <w:b w:val="0"/>
          <w:sz w:val="22"/>
          <w:szCs w:val="22"/>
        </w:rPr>
      </w:pPr>
    </w:p>
    <w:p w14:paraId="4BA35820" w14:textId="77777777" w:rsidR="00790A9D" w:rsidRPr="00DF0960" w:rsidRDefault="00790A9D" w:rsidP="00F72B23">
      <w:pPr>
        <w:rPr>
          <w:rFonts w:ascii="Calibri" w:hAnsi="Calibri" w:cs="Calibri"/>
          <w:b/>
          <w:bCs/>
          <w:sz w:val="22"/>
          <w:szCs w:val="22"/>
        </w:rPr>
      </w:pPr>
      <w:r w:rsidRPr="00DF0960">
        <w:rPr>
          <w:rFonts w:ascii="Calibri" w:hAnsi="Calibri" w:cs="Calibri"/>
          <w:b/>
          <w:bCs/>
          <w:sz w:val="22"/>
          <w:szCs w:val="22"/>
        </w:rPr>
        <w:t>Competencias Técnicas y personales</w:t>
      </w:r>
    </w:p>
    <w:p w14:paraId="5478985E" w14:textId="77777777" w:rsidR="00790A9D" w:rsidRPr="00DF0960" w:rsidRDefault="00790A9D" w:rsidP="00F72B23">
      <w:pPr>
        <w:rPr>
          <w:rFonts w:ascii="Calibri" w:hAnsi="Calibri" w:cs="Calibri"/>
          <w:b/>
          <w:bCs/>
          <w:sz w:val="22"/>
          <w:szCs w:val="22"/>
        </w:rPr>
      </w:pPr>
      <w:r w:rsidRPr="00DF0960">
        <w:rPr>
          <w:rFonts w:ascii="Calibri" w:hAnsi="Calibri" w:cs="Calibri"/>
          <w:b/>
          <w:bCs/>
          <w:sz w:val="22"/>
          <w:szCs w:val="22"/>
        </w:rPr>
        <w:t xml:space="preserve">EDUCACIÓN: </w:t>
      </w:r>
    </w:p>
    <w:p w14:paraId="345CF923" w14:textId="63F2A5BA" w:rsidR="00740188" w:rsidRDefault="009D5B33" w:rsidP="00F72B23">
      <w:pPr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9D5B33">
        <w:rPr>
          <w:rFonts w:asciiTheme="majorHAnsi" w:hAnsiTheme="majorHAnsi" w:cstheme="majorHAnsi"/>
          <w:sz w:val="22"/>
          <w:szCs w:val="22"/>
        </w:rPr>
        <w:t>Graduado en Licenciatura o Ingeniería en Computación o carreras afines.</w:t>
      </w:r>
    </w:p>
    <w:p w14:paraId="6DCE88C2" w14:textId="77777777" w:rsidR="00740188" w:rsidRPr="00DF0960" w:rsidRDefault="00740188" w:rsidP="00F72B23">
      <w:pPr>
        <w:rPr>
          <w:rFonts w:ascii="Calibri" w:hAnsi="Calibri" w:cs="Calibri"/>
          <w:sz w:val="22"/>
          <w:szCs w:val="22"/>
        </w:rPr>
      </w:pPr>
    </w:p>
    <w:p w14:paraId="27615A89" w14:textId="77777777" w:rsidR="00740188" w:rsidRPr="00DF0960" w:rsidRDefault="00740188" w:rsidP="00F72B23">
      <w:pPr>
        <w:rPr>
          <w:rFonts w:ascii="Calibri" w:hAnsi="Calibri" w:cs="Calibri"/>
          <w:b/>
          <w:bCs/>
          <w:sz w:val="22"/>
          <w:szCs w:val="22"/>
        </w:rPr>
      </w:pPr>
      <w:r w:rsidRPr="00DF0960">
        <w:rPr>
          <w:rFonts w:ascii="Calibri" w:hAnsi="Calibri" w:cs="Calibri"/>
          <w:b/>
          <w:bCs/>
          <w:sz w:val="22"/>
          <w:szCs w:val="22"/>
        </w:rPr>
        <w:t xml:space="preserve">EXPERIENCIA LABORAL: </w:t>
      </w:r>
    </w:p>
    <w:p w14:paraId="63D8BEBF" w14:textId="7B36D414" w:rsidR="009910D7" w:rsidRPr="009D5B33" w:rsidRDefault="009D5B33" w:rsidP="00F72B23">
      <w:pPr>
        <w:numPr>
          <w:ilvl w:val="0"/>
          <w:numId w:val="8"/>
        </w:numPr>
        <w:rPr>
          <w:rFonts w:asciiTheme="majorHAnsi" w:hAnsiTheme="majorHAnsi" w:cstheme="majorHAnsi"/>
          <w:sz w:val="22"/>
          <w:szCs w:val="22"/>
        </w:rPr>
      </w:pPr>
      <w:r w:rsidRPr="009D5B33">
        <w:rPr>
          <w:rFonts w:asciiTheme="majorHAnsi" w:hAnsiTheme="majorHAnsi" w:cstheme="majorHAnsi"/>
          <w:sz w:val="22"/>
          <w:szCs w:val="22"/>
        </w:rPr>
        <w:t>3 Años como mínimo en posiciones similares, deseable en empresas de reconocida trayectoria.</w:t>
      </w:r>
    </w:p>
    <w:p w14:paraId="0172F5D6" w14:textId="77777777" w:rsidR="009D5B33" w:rsidRPr="009910D7" w:rsidRDefault="009D5B33" w:rsidP="00F72B23">
      <w:pPr>
        <w:ind w:left="720"/>
        <w:rPr>
          <w:rFonts w:ascii="Calibri" w:hAnsi="Calibri" w:cs="Calibri"/>
          <w:sz w:val="22"/>
          <w:szCs w:val="22"/>
        </w:rPr>
      </w:pPr>
    </w:p>
    <w:p w14:paraId="0BAFA7FB" w14:textId="068737EC" w:rsidR="00790A9D" w:rsidRPr="00DF0960" w:rsidRDefault="00CE7DE4" w:rsidP="00F72B23">
      <w:pPr>
        <w:rPr>
          <w:rFonts w:ascii="Calibri" w:hAnsi="Calibri" w:cs="Calibri"/>
          <w:b/>
          <w:bCs/>
          <w:sz w:val="22"/>
          <w:szCs w:val="22"/>
        </w:rPr>
      </w:pPr>
      <w:r w:rsidRPr="00DF0960">
        <w:rPr>
          <w:rFonts w:ascii="Calibri" w:hAnsi="Calibri" w:cs="Calibri"/>
          <w:b/>
          <w:bCs/>
          <w:sz w:val="22"/>
          <w:szCs w:val="22"/>
        </w:rPr>
        <w:t xml:space="preserve">HABILIDADES: </w:t>
      </w:r>
    </w:p>
    <w:p w14:paraId="70F21AB4" w14:textId="4ED5181D" w:rsidR="00D440FD" w:rsidRPr="00772406" w:rsidRDefault="002133FF" w:rsidP="00F72B23">
      <w:pPr>
        <w:numPr>
          <w:ilvl w:val="0"/>
          <w:numId w:val="28"/>
        </w:numPr>
        <w:rPr>
          <w:rFonts w:asciiTheme="majorHAnsi" w:hAnsiTheme="majorHAnsi" w:cstheme="majorHAnsi"/>
          <w:sz w:val="22"/>
          <w:szCs w:val="22"/>
        </w:rPr>
      </w:pPr>
      <w:r w:rsidRPr="00772406">
        <w:rPr>
          <w:rFonts w:asciiTheme="majorHAnsi" w:hAnsiTheme="majorHAnsi" w:cstheme="majorHAnsi"/>
          <w:sz w:val="22"/>
          <w:szCs w:val="22"/>
        </w:rPr>
        <w:t>Capacidad analítica.</w:t>
      </w:r>
    </w:p>
    <w:p w14:paraId="1E7297E6" w14:textId="13DE5CD1" w:rsidR="002133FF" w:rsidRPr="00713EA0" w:rsidRDefault="00D440FD" w:rsidP="00F72B23">
      <w:pPr>
        <w:numPr>
          <w:ilvl w:val="0"/>
          <w:numId w:val="28"/>
        </w:numPr>
        <w:rPr>
          <w:rFonts w:asciiTheme="majorHAnsi" w:hAnsiTheme="majorHAnsi" w:cstheme="majorHAnsi"/>
          <w:sz w:val="22"/>
          <w:szCs w:val="22"/>
        </w:rPr>
      </w:pPr>
      <w:r w:rsidRPr="00772406">
        <w:rPr>
          <w:rFonts w:asciiTheme="majorHAnsi" w:hAnsiTheme="majorHAnsi" w:cstheme="majorHAnsi"/>
          <w:sz w:val="22"/>
          <w:szCs w:val="22"/>
        </w:rPr>
        <w:t>Ca</w:t>
      </w:r>
      <w:r w:rsidR="009D5B33">
        <w:rPr>
          <w:rFonts w:asciiTheme="majorHAnsi" w:hAnsiTheme="majorHAnsi" w:cstheme="majorHAnsi"/>
          <w:sz w:val="22"/>
          <w:szCs w:val="22"/>
        </w:rPr>
        <w:t>lidad en su trabajo</w:t>
      </w:r>
    </w:p>
    <w:p w14:paraId="2B055908" w14:textId="77777777" w:rsidR="002133FF" w:rsidRPr="00DF0960" w:rsidRDefault="002133FF" w:rsidP="00F72B23">
      <w:pPr>
        <w:rPr>
          <w:rFonts w:ascii="Calibri" w:hAnsi="Calibri" w:cs="Calibri"/>
          <w:sz w:val="22"/>
          <w:szCs w:val="22"/>
        </w:rPr>
      </w:pPr>
    </w:p>
    <w:p w14:paraId="229DBAB2" w14:textId="53356284" w:rsidR="00507EE1" w:rsidRPr="00DF0960" w:rsidRDefault="00507EE1" w:rsidP="00F72B23">
      <w:pPr>
        <w:rPr>
          <w:rFonts w:ascii="Calibri" w:hAnsi="Calibri" w:cs="Calibri"/>
          <w:b/>
          <w:bCs/>
          <w:sz w:val="22"/>
          <w:szCs w:val="22"/>
        </w:rPr>
      </w:pPr>
      <w:r w:rsidRPr="00DF0960">
        <w:rPr>
          <w:rFonts w:ascii="Calibri" w:hAnsi="Calibri" w:cs="Calibri"/>
          <w:b/>
          <w:bCs/>
          <w:sz w:val="22"/>
          <w:szCs w:val="22"/>
        </w:rPr>
        <w:t>APTITUDES</w:t>
      </w:r>
      <w:r w:rsidR="00D440FD">
        <w:rPr>
          <w:rFonts w:ascii="Calibri" w:hAnsi="Calibri" w:cs="Calibri"/>
          <w:b/>
          <w:bCs/>
          <w:sz w:val="22"/>
          <w:szCs w:val="22"/>
        </w:rPr>
        <w:t xml:space="preserve"> Y VALORES</w:t>
      </w:r>
      <w:r w:rsidRPr="00DF0960">
        <w:rPr>
          <w:rFonts w:ascii="Calibri" w:hAnsi="Calibri" w:cs="Calibri"/>
          <w:b/>
          <w:bCs/>
          <w:sz w:val="22"/>
          <w:szCs w:val="22"/>
        </w:rPr>
        <w:t xml:space="preserve">: </w:t>
      </w:r>
    </w:p>
    <w:p w14:paraId="180FFAE9" w14:textId="0D634418" w:rsidR="00507EE1" w:rsidRDefault="00713EA0" w:rsidP="00F72B23">
      <w:pPr>
        <w:numPr>
          <w:ilvl w:val="0"/>
          <w:numId w:val="27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Confiable</w:t>
      </w:r>
    </w:p>
    <w:p w14:paraId="3437F2A2" w14:textId="12A36A3F" w:rsidR="00713EA0" w:rsidRDefault="00713EA0" w:rsidP="00F72B23">
      <w:pPr>
        <w:numPr>
          <w:ilvl w:val="0"/>
          <w:numId w:val="27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Seguimiento a instrucciones</w:t>
      </w:r>
    </w:p>
    <w:p w14:paraId="222FB101" w14:textId="13F5AD2A" w:rsidR="00713EA0" w:rsidRDefault="00713EA0" w:rsidP="00F72B23">
      <w:pPr>
        <w:numPr>
          <w:ilvl w:val="0"/>
          <w:numId w:val="27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Proactivo</w:t>
      </w:r>
    </w:p>
    <w:p w14:paraId="5300EAB1" w14:textId="54DDB36D" w:rsidR="00713EA0" w:rsidRPr="00772406" w:rsidRDefault="00713EA0" w:rsidP="00F72B23">
      <w:pPr>
        <w:numPr>
          <w:ilvl w:val="0"/>
          <w:numId w:val="27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Excelentes relaciones interpersonales</w:t>
      </w:r>
    </w:p>
    <w:p w14:paraId="30456C72" w14:textId="77777777" w:rsidR="00D440FD" w:rsidRPr="00772406" w:rsidRDefault="00D440FD" w:rsidP="00F72B23">
      <w:pPr>
        <w:numPr>
          <w:ilvl w:val="0"/>
          <w:numId w:val="27"/>
        </w:numPr>
        <w:rPr>
          <w:rFonts w:asciiTheme="majorHAnsi" w:hAnsiTheme="majorHAnsi" w:cstheme="majorHAnsi"/>
          <w:sz w:val="22"/>
          <w:szCs w:val="22"/>
        </w:rPr>
      </w:pPr>
      <w:r w:rsidRPr="00772406">
        <w:rPr>
          <w:rFonts w:asciiTheme="majorHAnsi" w:hAnsiTheme="majorHAnsi" w:cstheme="majorHAnsi"/>
          <w:sz w:val="22"/>
          <w:szCs w:val="22"/>
        </w:rPr>
        <w:t xml:space="preserve">Orientado(a) al cumplimiento de metas </w:t>
      </w:r>
    </w:p>
    <w:p w14:paraId="6DC7E842" w14:textId="77777777" w:rsidR="00CE7DE4" w:rsidRPr="00DF0960" w:rsidRDefault="00CE7DE4" w:rsidP="00F72B23">
      <w:pPr>
        <w:rPr>
          <w:rFonts w:ascii="Calibri" w:hAnsi="Calibri" w:cs="Calibri"/>
          <w:b/>
          <w:bCs/>
          <w:sz w:val="22"/>
          <w:szCs w:val="22"/>
        </w:rPr>
      </w:pPr>
    </w:p>
    <w:p w14:paraId="29262463" w14:textId="77777777" w:rsidR="0069411D" w:rsidRPr="00DF0960" w:rsidRDefault="0069411D" w:rsidP="00F72B23">
      <w:pPr>
        <w:rPr>
          <w:rFonts w:ascii="Calibri" w:hAnsi="Calibri" w:cs="Calibri"/>
          <w:b/>
          <w:bCs/>
          <w:sz w:val="22"/>
          <w:szCs w:val="22"/>
        </w:rPr>
      </w:pPr>
      <w:r w:rsidRPr="00DF0960">
        <w:rPr>
          <w:rFonts w:ascii="Calibri" w:hAnsi="Calibri" w:cs="Calibri"/>
          <w:b/>
          <w:bCs/>
          <w:sz w:val="22"/>
          <w:szCs w:val="22"/>
        </w:rPr>
        <w:t xml:space="preserve">REQUISITOS FÍSICOS: </w:t>
      </w:r>
    </w:p>
    <w:p w14:paraId="374EBFE9" w14:textId="2A76C991" w:rsidR="0069411D" w:rsidRPr="00772406" w:rsidRDefault="0069411D" w:rsidP="00F72B23">
      <w:pPr>
        <w:numPr>
          <w:ilvl w:val="0"/>
          <w:numId w:val="10"/>
        </w:numPr>
        <w:rPr>
          <w:rFonts w:asciiTheme="majorHAnsi" w:hAnsiTheme="majorHAnsi" w:cstheme="majorHAnsi"/>
          <w:sz w:val="22"/>
          <w:szCs w:val="22"/>
        </w:rPr>
      </w:pPr>
      <w:r w:rsidRPr="00772406">
        <w:rPr>
          <w:rFonts w:asciiTheme="majorHAnsi" w:hAnsiTheme="majorHAnsi" w:cstheme="majorHAnsi"/>
          <w:sz w:val="22"/>
          <w:szCs w:val="22"/>
        </w:rPr>
        <w:t xml:space="preserve">Edad </w:t>
      </w:r>
      <w:r w:rsidR="00D440FD" w:rsidRPr="00772406">
        <w:rPr>
          <w:rFonts w:asciiTheme="majorHAnsi" w:hAnsiTheme="majorHAnsi" w:cstheme="majorHAnsi"/>
          <w:sz w:val="22"/>
          <w:szCs w:val="22"/>
        </w:rPr>
        <w:t>mayor</w:t>
      </w:r>
      <w:r w:rsidRPr="00772406">
        <w:rPr>
          <w:rFonts w:asciiTheme="majorHAnsi" w:hAnsiTheme="majorHAnsi" w:cstheme="majorHAnsi"/>
          <w:sz w:val="22"/>
          <w:szCs w:val="22"/>
        </w:rPr>
        <w:t xml:space="preserve"> de </w:t>
      </w:r>
      <w:r w:rsidR="00713EA0">
        <w:rPr>
          <w:rFonts w:asciiTheme="majorHAnsi" w:hAnsiTheme="majorHAnsi" w:cstheme="majorHAnsi"/>
          <w:sz w:val="22"/>
          <w:szCs w:val="22"/>
        </w:rPr>
        <w:t>25</w:t>
      </w:r>
      <w:r w:rsidRPr="00772406">
        <w:rPr>
          <w:rFonts w:asciiTheme="majorHAnsi" w:hAnsiTheme="majorHAnsi" w:cstheme="majorHAnsi"/>
          <w:sz w:val="22"/>
          <w:szCs w:val="22"/>
        </w:rPr>
        <w:t xml:space="preserve"> años. </w:t>
      </w:r>
    </w:p>
    <w:p w14:paraId="63250E3B" w14:textId="77777777" w:rsidR="0069411D" w:rsidRPr="00772406" w:rsidRDefault="0069411D" w:rsidP="00F72B23">
      <w:pPr>
        <w:numPr>
          <w:ilvl w:val="0"/>
          <w:numId w:val="10"/>
        </w:numPr>
        <w:rPr>
          <w:rFonts w:asciiTheme="majorHAnsi" w:hAnsiTheme="majorHAnsi" w:cstheme="majorHAnsi"/>
          <w:color w:val="0070C0"/>
          <w:sz w:val="22"/>
          <w:szCs w:val="22"/>
        </w:rPr>
      </w:pPr>
      <w:r w:rsidRPr="00772406">
        <w:rPr>
          <w:rFonts w:asciiTheme="majorHAnsi" w:hAnsiTheme="majorHAnsi" w:cstheme="majorHAnsi"/>
          <w:color w:val="0070C0"/>
          <w:sz w:val="22"/>
          <w:szCs w:val="22"/>
        </w:rPr>
        <w:t xml:space="preserve">Género: </w:t>
      </w:r>
      <w:r w:rsidR="004D35BF" w:rsidRPr="00772406">
        <w:rPr>
          <w:rFonts w:asciiTheme="majorHAnsi" w:hAnsiTheme="majorHAnsi" w:cstheme="majorHAnsi"/>
          <w:color w:val="0070C0"/>
          <w:sz w:val="22"/>
          <w:szCs w:val="22"/>
        </w:rPr>
        <w:t>Indiferente.</w:t>
      </w:r>
    </w:p>
    <w:p w14:paraId="4D8AB78A" w14:textId="4FF672AE" w:rsidR="00304A66" w:rsidRPr="00F72B23" w:rsidRDefault="0069411D" w:rsidP="00304A66">
      <w:pPr>
        <w:numPr>
          <w:ilvl w:val="0"/>
          <w:numId w:val="10"/>
        </w:numPr>
        <w:rPr>
          <w:rFonts w:asciiTheme="majorHAnsi" w:hAnsiTheme="majorHAnsi" w:cstheme="majorHAnsi"/>
          <w:sz w:val="22"/>
          <w:szCs w:val="22"/>
        </w:rPr>
      </w:pPr>
      <w:r w:rsidRPr="00772406">
        <w:rPr>
          <w:rFonts w:asciiTheme="majorHAnsi" w:hAnsiTheme="majorHAnsi" w:cstheme="majorHAnsi"/>
          <w:color w:val="0070C0"/>
          <w:sz w:val="22"/>
          <w:szCs w:val="22"/>
        </w:rPr>
        <w:t>Estado civil: Indiferente</w:t>
      </w:r>
      <w:r w:rsidRPr="00772406">
        <w:rPr>
          <w:rFonts w:asciiTheme="majorHAnsi" w:hAnsiTheme="majorHAnsi" w:cstheme="majorHAnsi"/>
          <w:sz w:val="22"/>
          <w:szCs w:val="22"/>
        </w:rPr>
        <w:t>.</w:t>
      </w:r>
    </w:p>
    <w:sectPr w:rsidR="00304A66" w:rsidRPr="00F72B23" w:rsidSect="00B339F8">
      <w:headerReference w:type="default" r:id="rId8"/>
      <w:footerReference w:type="default" r:id="rId9"/>
      <w:pgSz w:w="12242" w:h="15842" w:code="1"/>
      <w:pgMar w:top="1276" w:right="851" w:bottom="1276" w:left="1531" w:header="1417" w:footer="62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EA736" w14:textId="77777777" w:rsidR="00191397" w:rsidRDefault="00191397">
      <w:r>
        <w:separator/>
      </w:r>
    </w:p>
  </w:endnote>
  <w:endnote w:type="continuationSeparator" w:id="0">
    <w:p w14:paraId="793AEC62" w14:textId="77777777" w:rsidR="00191397" w:rsidRDefault="001913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ook w:val="04A0" w:firstRow="1" w:lastRow="0" w:firstColumn="1" w:lastColumn="0" w:noHBand="0" w:noVBand="1"/>
    </w:tblPr>
    <w:tblGrid>
      <w:gridCol w:w="3309"/>
      <w:gridCol w:w="3889"/>
      <w:gridCol w:w="2652"/>
    </w:tblGrid>
    <w:tr w:rsidR="00925B92" w:rsidRPr="00B054C6" w14:paraId="5FB89FA8" w14:textId="77777777" w:rsidTr="00B054C6">
      <w:tc>
        <w:tcPr>
          <w:tcW w:w="3369" w:type="dxa"/>
          <w:shd w:val="clear" w:color="auto" w:fill="D0CECE"/>
        </w:tcPr>
        <w:p w14:paraId="2E7D7EEB" w14:textId="77777777" w:rsidR="00925B92" w:rsidRPr="00AE1A94" w:rsidRDefault="00925B92" w:rsidP="00B054C6">
          <w:pPr>
            <w:tabs>
              <w:tab w:val="left" w:pos="2936"/>
            </w:tabs>
            <w:rPr>
              <w:rFonts w:ascii="Calibri" w:hAnsi="Calibri" w:cs="Calibri"/>
              <w:b/>
              <w:bCs/>
            </w:rPr>
          </w:pPr>
          <w:r w:rsidRPr="00AE1A94">
            <w:rPr>
              <w:rFonts w:ascii="Calibri" w:hAnsi="Calibri" w:cs="Calibri"/>
              <w:b/>
              <w:bCs/>
            </w:rPr>
            <w:t>Elaborado por:</w:t>
          </w:r>
        </w:p>
      </w:tc>
      <w:tc>
        <w:tcPr>
          <w:tcW w:w="3969" w:type="dxa"/>
          <w:shd w:val="clear" w:color="auto" w:fill="D0CECE"/>
        </w:tcPr>
        <w:p w14:paraId="1F7ACB4D" w14:textId="77777777" w:rsidR="00925B92" w:rsidRPr="00AE1A94" w:rsidRDefault="00925B92" w:rsidP="00B054C6">
          <w:pPr>
            <w:tabs>
              <w:tab w:val="left" w:pos="2936"/>
            </w:tabs>
            <w:rPr>
              <w:rFonts w:ascii="Calibri" w:hAnsi="Calibri" w:cs="Calibri"/>
              <w:b/>
              <w:bCs/>
            </w:rPr>
          </w:pPr>
          <w:r w:rsidRPr="00AE1A94">
            <w:rPr>
              <w:rFonts w:ascii="Calibri" w:hAnsi="Calibri" w:cs="Calibri"/>
              <w:b/>
              <w:bCs/>
            </w:rPr>
            <w:t>Revisado por:</w:t>
          </w:r>
        </w:p>
      </w:tc>
      <w:tc>
        <w:tcPr>
          <w:tcW w:w="2693" w:type="dxa"/>
          <w:shd w:val="clear" w:color="auto" w:fill="D0CECE"/>
        </w:tcPr>
        <w:p w14:paraId="44D5F8DA" w14:textId="77777777" w:rsidR="00925B92" w:rsidRPr="00AE1A94" w:rsidRDefault="00925B92" w:rsidP="00B054C6">
          <w:pPr>
            <w:tabs>
              <w:tab w:val="left" w:pos="2936"/>
            </w:tabs>
            <w:rPr>
              <w:rFonts w:ascii="Calibri" w:hAnsi="Calibri" w:cs="Calibri"/>
              <w:b/>
              <w:bCs/>
            </w:rPr>
          </w:pPr>
          <w:r w:rsidRPr="00AE1A94">
            <w:rPr>
              <w:rFonts w:ascii="Calibri" w:hAnsi="Calibri" w:cs="Calibri"/>
              <w:b/>
              <w:bCs/>
            </w:rPr>
            <w:t>Aprobado por:</w:t>
          </w:r>
        </w:p>
      </w:tc>
    </w:tr>
    <w:tr w:rsidR="00925B92" w:rsidRPr="00B054C6" w14:paraId="72D893F5" w14:textId="77777777" w:rsidTr="00B054C6">
      <w:tc>
        <w:tcPr>
          <w:tcW w:w="3369" w:type="dxa"/>
          <w:shd w:val="clear" w:color="auto" w:fill="auto"/>
        </w:tcPr>
        <w:p w14:paraId="48D1CF6A" w14:textId="2EE136FD" w:rsidR="00925B92" w:rsidRPr="00AE1A94" w:rsidRDefault="00BC2F54" w:rsidP="00B054C6">
          <w:pPr>
            <w:tabs>
              <w:tab w:val="left" w:pos="2936"/>
            </w:tabs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>ING. REYNALDO CERON</w:t>
          </w:r>
        </w:p>
      </w:tc>
      <w:tc>
        <w:tcPr>
          <w:tcW w:w="3969" w:type="dxa"/>
          <w:shd w:val="clear" w:color="auto" w:fill="auto"/>
        </w:tcPr>
        <w:p w14:paraId="340EF81D" w14:textId="7A6CB4F2" w:rsidR="00925B92" w:rsidRPr="00AE1A94" w:rsidRDefault="00BC2F54" w:rsidP="00B054C6">
          <w:pPr>
            <w:tabs>
              <w:tab w:val="left" w:pos="2936"/>
            </w:tabs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 xml:space="preserve">LIC. </w:t>
          </w:r>
          <w:r w:rsidR="00DB4038" w:rsidRPr="00AE1A94">
            <w:rPr>
              <w:rFonts w:ascii="Calibri" w:hAnsi="Calibri" w:cs="Calibri"/>
            </w:rPr>
            <w:t>LORENA DE PAZ</w:t>
          </w:r>
        </w:p>
      </w:tc>
      <w:tc>
        <w:tcPr>
          <w:tcW w:w="2693" w:type="dxa"/>
          <w:shd w:val="clear" w:color="auto" w:fill="auto"/>
        </w:tcPr>
        <w:p w14:paraId="3D514BE0" w14:textId="2FA1F971" w:rsidR="00925B92" w:rsidRPr="00AE1A94" w:rsidRDefault="004D1ADA" w:rsidP="00B054C6">
          <w:pPr>
            <w:tabs>
              <w:tab w:val="left" w:pos="2936"/>
            </w:tabs>
            <w:rPr>
              <w:rFonts w:ascii="Calibri" w:hAnsi="Calibri" w:cs="Calibri"/>
            </w:rPr>
          </w:pPr>
          <w:r w:rsidRPr="00AE1A94">
            <w:rPr>
              <w:rFonts w:ascii="Calibri" w:hAnsi="Calibri" w:cs="Calibri"/>
            </w:rPr>
            <w:t xml:space="preserve">LIC. </w:t>
          </w:r>
          <w:r w:rsidR="00BC2F54">
            <w:rPr>
              <w:rFonts w:ascii="Calibri" w:hAnsi="Calibri" w:cs="Calibri"/>
            </w:rPr>
            <w:t>BERNARDO LOPEZ</w:t>
          </w:r>
        </w:p>
      </w:tc>
    </w:tr>
    <w:tr w:rsidR="00925B92" w:rsidRPr="00B054C6" w14:paraId="57C2D3C5" w14:textId="77777777" w:rsidTr="00B054C6">
      <w:trPr>
        <w:trHeight w:val="531"/>
      </w:trPr>
      <w:tc>
        <w:tcPr>
          <w:tcW w:w="3369" w:type="dxa"/>
          <w:shd w:val="clear" w:color="auto" w:fill="auto"/>
          <w:vAlign w:val="bottom"/>
        </w:tcPr>
        <w:p w14:paraId="79B1180F" w14:textId="77777777" w:rsidR="00925B92" w:rsidRPr="00AE1A94" w:rsidRDefault="00925B92" w:rsidP="00B054C6">
          <w:pPr>
            <w:tabs>
              <w:tab w:val="left" w:pos="2936"/>
            </w:tabs>
            <w:rPr>
              <w:rFonts w:ascii="Calibri" w:hAnsi="Calibri" w:cs="Calibri"/>
            </w:rPr>
          </w:pPr>
          <w:r w:rsidRPr="00AE1A94">
            <w:rPr>
              <w:rFonts w:ascii="Calibri" w:hAnsi="Calibri" w:cs="Calibri"/>
            </w:rPr>
            <w:t>F:</w:t>
          </w:r>
        </w:p>
      </w:tc>
      <w:tc>
        <w:tcPr>
          <w:tcW w:w="3969" w:type="dxa"/>
          <w:shd w:val="clear" w:color="auto" w:fill="auto"/>
          <w:vAlign w:val="bottom"/>
        </w:tcPr>
        <w:p w14:paraId="19F4F39C" w14:textId="77777777" w:rsidR="00925B92" w:rsidRPr="00AE1A94" w:rsidRDefault="00925B92" w:rsidP="00B054C6">
          <w:pPr>
            <w:tabs>
              <w:tab w:val="left" w:pos="2936"/>
            </w:tabs>
            <w:rPr>
              <w:rFonts w:ascii="Calibri" w:hAnsi="Calibri" w:cs="Calibri"/>
            </w:rPr>
          </w:pPr>
          <w:r w:rsidRPr="00AE1A94">
            <w:rPr>
              <w:rFonts w:ascii="Calibri" w:hAnsi="Calibri" w:cs="Calibri"/>
            </w:rPr>
            <w:t>F:</w:t>
          </w:r>
        </w:p>
      </w:tc>
      <w:tc>
        <w:tcPr>
          <w:tcW w:w="2693" w:type="dxa"/>
          <w:shd w:val="clear" w:color="auto" w:fill="auto"/>
          <w:vAlign w:val="bottom"/>
        </w:tcPr>
        <w:p w14:paraId="65325A65" w14:textId="77777777" w:rsidR="00925B92" w:rsidRPr="00AE1A94" w:rsidRDefault="00925B92" w:rsidP="00B054C6">
          <w:pPr>
            <w:tabs>
              <w:tab w:val="left" w:pos="2936"/>
            </w:tabs>
            <w:rPr>
              <w:rFonts w:ascii="Calibri" w:hAnsi="Calibri" w:cs="Calibri"/>
            </w:rPr>
          </w:pPr>
          <w:r w:rsidRPr="00AE1A94">
            <w:rPr>
              <w:rFonts w:ascii="Calibri" w:hAnsi="Calibri" w:cs="Calibri"/>
            </w:rPr>
            <w:t>F:</w:t>
          </w:r>
        </w:p>
      </w:tc>
    </w:tr>
  </w:tbl>
  <w:p w14:paraId="684308CD" w14:textId="77777777" w:rsidR="00E81246" w:rsidRDefault="00E81246">
    <w:pPr>
      <w:pStyle w:val="Piedepgina"/>
      <w:spacing w:before="0"/>
      <w:rPr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862A0" w14:textId="77777777" w:rsidR="00191397" w:rsidRDefault="00191397">
      <w:r>
        <w:separator/>
      </w:r>
    </w:p>
  </w:footnote>
  <w:footnote w:type="continuationSeparator" w:id="0">
    <w:p w14:paraId="3336E59C" w14:textId="77777777" w:rsidR="00191397" w:rsidRDefault="001913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41" w:rightFromText="141" w:vertAnchor="text" w:horzAnchor="margin" w:tblpY="-410"/>
      <w:tblW w:w="985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Look w:val="04A0" w:firstRow="1" w:lastRow="0" w:firstColumn="1" w:lastColumn="0" w:noHBand="0" w:noVBand="1"/>
    </w:tblPr>
    <w:tblGrid>
      <w:gridCol w:w="2466"/>
      <w:gridCol w:w="5024"/>
      <w:gridCol w:w="2360"/>
    </w:tblGrid>
    <w:tr w:rsidR="00B339F8" w:rsidRPr="00BF2ACD" w14:paraId="064791F4" w14:textId="77777777" w:rsidTr="00B339F8">
      <w:trPr>
        <w:trHeight w:val="134"/>
      </w:trPr>
      <w:tc>
        <w:tcPr>
          <w:tcW w:w="2466" w:type="dxa"/>
          <w:vMerge w:val="restart"/>
          <w:shd w:val="clear" w:color="auto" w:fill="auto"/>
          <w:vAlign w:val="center"/>
        </w:tcPr>
        <w:p w14:paraId="7E2BA285" w14:textId="3A9FE601" w:rsidR="00B339F8" w:rsidRPr="008D4204" w:rsidRDefault="00B339F8" w:rsidP="00B339F8">
          <w:pPr>
            <w:shd w:val="clear" w:color="auto" w:fill="F2F2F2"/>
            <w:jc w:val="center"/>
            <w:rPr>
              <w:rFonts w:ascii="Calibri" w:eastAsia="Calibri" w:hAnsi="Calibri" w:cs="Calibri"/>
              <w:bCs/>
              <w:sz w:val="24"/>
              <w:szCs w:val="24"/>
              <w:lang w:val="es-SV" w:eastAsia="en-US"/>
            </w:rPr>
          </w:pPr>
          <w:r>
            <w:rPr>
              <w:noProof/>
            </w:rPr>
            <w:drawing>
              <wp:inline distT="0" distB="0" distL="0" distR="0" wp14:anchorId="4DBFA232" wp14:editId="5ECB082B">
                <wp:extent cx="1424763" cy="337820"/>
                <wp:effectExtent l="0" t="0" r="4445" b="5080"/>
                <wp:docPr id="10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25221" cy="3379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24" w:type="dxa"/>
          <w:vMerge w:val="restart"/>
          <w:shd w:val="clear" w:color="auto" w:fill="F2F2F2"/>
          <w:vAlign w:val="center"/>
        </w:tcPr>
        <w:p w14:paraId="1AF3EBFF" w14:textId="5C13C9A5" w:rsidR="00B339F8" w:rsidRPr="008D4204" w:rsidRDefault="00B339F8" w:rsidP="00B339F8">
          <w:pPr>
            <w:shd w:val="clear" w:color="auto" w:fill="F2F2F2"/>
            <w:jc w:val="center"/>
            <w:rPr>
              <w:rFonts w:ascii="Calibri" w:eastAsia="Calibri" w:hAnsi="Calibri" w:cs="Calibri"/>
              <w:bCs/>
              <w:sz w:val="24"/>
              <w:szCs w:val="24"/>
              <w:lang w:val="es-SV" w:eastAsia="en-US"/>
            </w:rPr>
          </w:pPr>
          <w:r w:rsidRPr="008D4204">
            <w:rPr>
              <w:rFonts w:ascii="Calibri" w:eastAsia="Calibri" w:hAnsi="Calibri" w:cs="Calibri"/>
              <w:bCs/>
              <w:sz w:val="24"/>
              <w:szCs w:val="24"/>
              <w:lang w:val="es-SV" w:eastAsia="en-US"/>
            </w:rPr>
            <w:t xml:space="preserve">MANUAL DE FUNCIONES DE PERSONAL </w:t>
          </w:r>
        </w:p>
        <w:p w14:paraId="1AB15AB9" w14:textId="77777777" w:rsidR="00B339F8" w:rsidRPr="00BF2ACD" w:rsidRDefault="00B339F8" w:rsidP="00B339F8">
          <w:pPr>
            <w:shd w:val="clear" w:color="auto" w:fill="F2F2F2"/>
            <w:jc w:val="center"/>
            <w:rPr>
              <w:rFonts w:ascii="Calibri" w:eastAsia="Calibri" w:hAnsi="Calibri" w:cs="Calibri"/>
              <w:bCs/>
              <w:sz w:val="22"/>
              <w:szCs w:val="22"/>
              <w:lang w:val="es-SV" w:eastAsia="en-US"/>
            </w:rPr>
          </w:pPr>
          <w:r w:rsidRPr="008D4204">
            <w:rPr>
              <w:rFonts w:ascii="Calibri" w:eastAsia="Calibri" w:hAnsi="Calibri" w:cs="Calibri"/>
              <w:bCs/>
              <w:sz w:val="24"/>
              <w:szCs w:val="24"/>
              <w:lang w:val="es-SV" w:eastAsia="en-US"/>
            </w:rPr>
            <w:t>-PUESTO Y PERFIL-</w:t>
          </w:r>
        </w:p>
      </w:tc>
      <w:tc>
        <w:tcPr>
          <w:tcW w:w="2360" w:type="dxa"/>
          <w:shd w:val="clear" w:color="auto" w:fill="auto"/>
          <w:vAlign w:val="center"/>
        </w:tcPr>
        <w:p w14:paraId="20F230D1" w14:textId="4FFFB795" w:rsidR="00B339F8" w:rsidRPr="00B339F8" w:rsidRDefault="00B339F8" w:rsidP="00B339F8">
          <w:pPr>
            <w:rPr>
              <w:rFonts w:ascii="Calibri Light" w:eastAsia="Calibri" w:hAnsi="Calibri Light" w:cs="Calibri Light"/>
              <w:lang w:val="es-PA" w:eastAsia="en-US"/>
            </w:rPr>
          </w:pPr>
          <w:r w:rsidRPr="00B339F8">
            <w:rPr>
              <w:rFonts w:ascii="Calibri Light" w:eastAsia="Calibri" w:hAnsi="Calibri Light" w:cs="Calibri Light"/>
              <w:bCs/>
              <w:lang w:val="en-US" w:eastAsia="en-US"/>
            </w:rPr>
            <w:t>Código</w:t>
          </w:r>
          <w:r w:rsidRPr="00B339F8">
            <w:rPr>
              <w:rFonts w:ascii="Calibri Light" w:eastAsia="Calibri" w:hAnsi="Calibri Light" w:cs="Calibri Light"/>
              <w:lang w:val="en-US" w:eastAsia="en-US"/>
            </w:rPr>
            <w:t>: ESA-</w:t>
          </w:r>
          <w:r w:rsidR="00881B5E">
            <w:rPr>
              <w:rFonts w:ascii="Calibri Light" w:eastAsia="Calibri" w:hAnsi="Calibri Light" w:cs="Calibri Light"/>
              <w:lang w:val="en-US" w:eastAsia="en-US"/>
            </w:rPr>
            <w:t>DH</w:t>
          </w:r>
          <w:r w:rsidRPr="00B339F8">
            <w:rPr>
              <w:rFonts w:ascii="Calibri Light" w:eastAsia="Calibri" w:hAnsi="Calibri Light" w:cs="Calibri Light"/>
              <w:lang w:val="en-US" w:eastAsia="en-US"/>
            </w:rPr>
            <w:t>-P</w:t>
          </w:r>
          <w:r w:rsidR="00881B5E">
            <w:rPr>
              <w:rFonts w:ascii="Calibri Light" w:eastAsia="Calibri" w:hAnsi="Calibri Light" w:cs="Calibri Light"/>
              <w:lang w:val="en-US" w:eastAsia="en-US"/>
            </w:rPr>
            <w:t>3-F1</w:t>
          </w:r>
        </w:p>
      </w:tc>
    </w:tr>
    <w:tr w:rsidR="00B339F8" w:rsidRPr="00BF2ACD" w14:paraId="49C35BDE" w14:textId="77777777" w:rsidTr="00B339F8">
      <w:trPr>
        <w:trHeight w:val="227"/>
      </w:trPr>
      <w:tc>
        <w:tcPr>
          <w:tcW w:w="2466" w:type="dxa"/>
          <w:vMerge/>
          <w:shd w:val="clear" w:color="auto" w:fill="auto"/>
        </w:tcPr>
        <w:p w14:paraId="7AD4EFB0" w14:textId="77777777" w:rsidR="00B339F8" w:rsidRPr="00BF2ACD" w:rsidRDefault="00B339F8" w:rsidP="00B339F8">
          <w:pPr>
            <w:rPr>
              <w:rFonts w:ascii="Calibri Light" w:eastAsia="Calibri" w:hAnsi="Calibri Light" w:cs="Calibri Light"/>
              <w:sz w:val="22"/>
              <w:szCs w:val="22"/>
              <w:lang w:val="es-PA" w:eastAsia="en-US"/>
            </w:rPr>
          </w:pPr>
        </w:p>
      </w:tc>
      <w:tc>
        <w:tcPr>
          <w:tcW w:w="5024" w:type="dxa"/>
          <w:vMerge/>
          <w:shd w:val="clear" w:color="auto" w:fill="F2F2F2"/>
        </w:tcPr>
        <w:p w14:paraId="02B6F0D2" w14:textId="6B06B183" w:rsidR="00B339F8" w:rsidRPr="00BF2ACD" w:rsidRDefault="00B339F8" w:rsidP="00B339F8">
          <w:pPr>
            <w:rPr>
              <w:rFonts w:ascii="Calibri Light" w:eastAsia="Calibri" w:hAnsi="Calibri Light" w:cs="Calibri Light"/>
              <w:sz w:val="22"/>
              <w:szCs w:val="22"/>
              <w:lang w:val="es-PA" w:eastAsia="en-US"/>
            </w:rPr>
          </w:pPr>
        </w:p>
      </w:tc>
      <w:tc>
        <w:tcPr>
          <w:tcW w:w="2360" w:type="dxa"/>
          <w:shd w:val="clear" w:color="auto" w:fill="auto"/>
          <w:vAlign w:val="center"/>
        </w:tcPr>
        <w:p w14:paraId="3F415E17" w14:textId="77777777" w:rsidR="00B339F8" w:rsidRPr="00B339F8" w:rsidRDefault="00B339F8" w:rsidP="00B339F8">
          <w:pPr>
            <w:rPr>
              <w:rFonts w:ascii="Calibri Light" w:eastAsia="Calibri" w:hAnsi="Calibri Light" w:cs="Calibri Light"/>
              <w:lang w:val="es-SV" w:eastAsia="en-US"/>
            </w:rPr>
          </w:pPr>
          <w:r w:rsidRPr="00B339F8">
            <w:rPr>
              <w:rFonts w:ascii="Calibri Light" w:eastAsia="Calibri" w:hAnsi="Calibri Light" w:cs="Calibri Light"/>
              <w:bCs/>
              <w:lang w:val="es-SV" w:eastAsia="en-US"/>
            </w:rPr>
            <w:t>Versión</w:t>
          </w:r>
          <w:r w:rsidRPr="00B339F8">
            <w:rPr>
              <w:rFonts w:ascii="Calibri Light" w:eastAsia="Calibri" w:hAnsi="Calibri Light" w:cs="Calibri Light"/>
              <w:lang w:val="es-SV" w:eastAsia="en-US"/>
            </w:rPr>
            <w:t>: 01</w:t>
          </w:r>
        </w:p>
      </w:tc>
    </w:tr>
    <w:tr w:rsidR="00B339F8" w:rsidRPr="00BF2ACD" w14:paraId="57072696" w14:textId="77777777" w:rsidTr="00B339F8">
      <w:trPr>
        <w:trHeight w:val="227"/>
      </w:trPr>
      <w:tc>
        <w:tcPr>
          <w:tcW w:w="2466" w:type="dxa"/>
          <w:vMerge/>
          <w:shd w:val="clear" w:color="auto" w:fill="auto"/>
        </w:tcPr>
        <w:p w14:paraId="4714BFE5" w14:textId="77777777" w:rsidR="00B339F8" w:rsidRPr="00BF2ACD" w:rsidRDefault="00B339F8" w:rsidP="00B339F8">
          <w:pPr>
            <w:rPr>
              <w:rFonts w:ascii="Calibri Light" w:eastAsia="Calibri" w:hAnsi="Calibri Light" w:cs="Calibri Light"/>
              <w:sz w:val="22"/>
              <w:szCs w:val="22"/>
              <w:lang w:val="es-SV" w:eastAsia="en-US"/>
            </w:rPr>
          </w:pPr>
        </w:p>
      </w:tc>
      <w:tc>
        <w:tcPr>
          <w:tcW w:w="5024" w:type="dxa"/>
          <w:vMerge/>
          <w:shd w:val="clear" w:color="auto" w:fill="F2F2F2"/>
        </w:tcPr>
        <w:p w14:paraId="66A83760" w14:textId="55FC31F1" w:rsidR="00B339F8" w:rsidRPr="00BF2ACD" w:rsidRDefault="00B339F8" w:rsidP="00B339F8">
          <w:pPr>
            <w:rPr>
              <w:rFonts w:ascii="Calibri Light" w:eastAsia="Calibri" w:hAnsi="Calibri Light" w:cs="Calibri Light"/>
              <w:sz w:val="22"/>
              <w:szCs w:val="22"/>
              <w:lang w:val="es-SV" w:eastAsia="en-US"/>
            </w:rPr>
          </w:pPr>
        </w:p>
      </w:tc>
      <w:tc>
        <w:tcPr>
          <w:tcW w:w="2360" w:type="dxa"/>
          <w:shd w:val="clear" w:color="auto" w:fill="auto"/>
          <w:vAlign w:val="center"/>
        </w:tcPr>
        <w:p w14:paraId="5E615502" w14:textId="67D3F3EC" w:rsidR="00B339F8" w:rsidRPr="00B339F8" w:rsidRDefault="00B339F8" w:rsidP="00B339F8">
          <w:pPr>
            <w:rPr>
              <w:rFonts w:ascii="Calibri Light" w:eastAsia="Calibri" w:hAnsi="Calibri Light" w:cs="Calibri Light"/>
              <w:lang w:val="es-SV" w:eastAsia="en-US"/>
            </w:rPr>
          </w:pPr>
          <w:r w:rsidRPr="00B339F8">
            <w:rPr>
              <w:rFonts w:ascii="Calibri Light" w:eastAsia="Calibri" w:hAnsi="Calibri Light" w:cs="Calibri Light"/>
              <w:bCs/>
              <w:lang w:val="es-SV" w:eastAsia="en-US"/>
            </w:rPr>
            <w:t>Fecha</w:t>
          </w:r>
          <w:r w:rsidRPr="00B339F8">
            <w:rPr>
              <w:rFonts w:ascii="Calibri Light" w:eastAsia="Calibri" w:hAnsi="Calibri Light" w:cs="Calibri Light"/>
              <w:lang w:val="es-SV" w:eastAsia="en-US"/>
            </w:rPr>
            <w:t>:</w:t>
          </w:r>
          <w:r w:rsidR="004320FF">
            <w:rPr>
              <w:rFonts w:ascii="Calibri Light" w:eastAsia="Calibri" w:hAnsi="Calibri Light" w:cs="Calibri Light"/>
              <w:lang w:val="es-SV" w:eastAsia="en-US"/>
            </w:rPr>
            <w:t>22</w:t>
          </w:r>
          <w:r w:rsidRPr="00B339F8">
            <w:rPr>
              <w:rFonts w:ascii="Calibri Light" w:eastAsia="Calibri" w:hAnsi="Calibri Light" w:cs="Calibri Light"/>
              <w:lang w:val="es-SV" w:eastAsia="en-US"/>
            </w:rPr>
            <w:t>/0</w:t>
          </w:r>
          <w:r w:rsidR="004320FF">
            <w:rPr>
              <w:rFonts w:ascii="Calibri Light" w:eastAsia="Calibri" w:hAnsi="Calibri Light" w:cs="Calibri Light"/>
              <w:lang w:val="es-SV" w:eastAsia="en-US"/>
            </w:rPr>
            <w:t>6</w:t>
          </w:r>
          <w:r w:rsidRPr="00B339F8">
            <w:rPr>
              <w:rFonts w:ascii="Calibri Light" w:eastAsia="Calibri" w:hAnsi="Calibri Light" w:cs="Calibri Light"/>
              <w:lang w:val="es-SV" w:eastAsia="en-US"/>
            </w:rPr>
            <w:t>/2022</w:t>
          </w:r>
        </w:p>
      </w:tc>
    </w:tr>
    <w:tr w:rsidR="00B339F8" w:rsidRPr="00BF2ACD" w14:paraId="65265D60" w14:textId="77777777" w:rsidTr="00B339F8">
      <w:trPr>
        <w:trHeight w:val="227"/>
      </w:trPr>
      <w:tc>
        <w:tcPr>
          <w:tcW w:w="2466" w:type="dxa"/>
          <w:vMerge/>
          <w:shd w:val="clear" w:color="auto" w:fill="auto"/>
        </w:tcPr>
        <w:p w14:paraId="1C3BC1F4" w14:textId="77777777" w:rsidR="00B339F8" w:rsidRPr="00BF2ACD" w:rsidRDefault="00B339F8" w:rsidP="00B339F8">
          <w:pPr>
            <w:rPr>
              <w:rFonts w:ascii="Calibri Light" w:eastAsia="Calibri" w:hAnsi="Calibri Light" w:cs="Calibri Light"/>
              <w:sz w:val="22"/>
              <w:szCs w:val="22"/>
              <w:lang w:val="es-SV" w:eastAsia="en-US"/>
            </w:rPr>
          </w:pPr>
        </w:p>
      </w:tc>
      <w:tc>
        <w:tcPr>
          <w:tcW w:w="5024" w:type="dxa"/>
          <w:vMerge/>
          <w:shd w:val="clear" w:color="auto" w:fill="F2F2F2"/>
        </w:tcPr>
        <w:p w14:paraId="486021CE" w14:textId="021289C3" w:rsidR="00B339F8" w:rsidRPr="00BF2ACD" w:rsidRDefault="00B339F8" w:rsidP="00B339F8">
          <w:pPr>
            <w:rPr>
              <w:rFonts w:ascii="Calibri Light" w:eastAsia="Calibri" w:hAnsi="Calibri Light" w:cs="Calibri Light"/>
              <w:sz w:val="22"/>
              <w:szCs w:val="22"/>
              <w:lang w:val="es-SV" w:eastAsia="en-US"/>
            </w:rPr>
          </w:pPr>
        </w:p>
      </w:tc>
      <w:tc>
        <w:tcPr>
          <w:tcW w:w="2360" w:type="dxa"/>
          <w:shd w:val="clear" w:color="auto" w:fill="auto"/>
          <w:vAlign w:val="center"/>
        </w:tcPr>
        <w:p w14:paraId="2AFDC975" w14:textId="77777777" w:rsidR="00B339F8" w:rsidRPr="00B339F8" w:rsidRDefault="00B339F8" w:rsidP="00B339F8">
          <w:pPr>
            <w:rPr>
              <w:rFonts w:ascii="Calibri Light" w:eastAsia="Calibri" w:hAnsi="Calibri Light" w:cs="Calibri Light"/>
              <w:lang w:val="es-SV" w:eastAsia="en-US"/>
            </w:rPr>
          </w:pPr>
          <w:r w:rsidRPr="00B339F8">
            <w:rPr>
              <w:rFonts w:ascii="Calibri Light" w:eastAsia="Calibri" w:hAnsi="Calibri Light" w:cs="Calibri Light"/>
              <w:lang w:eastAsia="en-US"/>
            </w:rPr>
            <w:t xml:space="preserve">Página </w:t>
          </w:r>
          <w:r w:rsidRPr="00B339F8">
            <w:rPr>
              <w:rFonts w:ascii="Calibri Light" w:eastAsia="Calibri" w:hAnsi="Calibri Light" w:cs="Calibri Light"/>
              <w:lang w:val="es-SV" w:eastAsia="en-US"/>
            </w:rPr>
            <w:fldChar w:fldCharType="begin"/>
          </w:r>
          <w:r w:rsidRPr="00B339F8">
            <w:rPr>
              <w:rFonts w:ascii="Calibri Light" w:eastAsia="Calibri" w:hAnsi="Calibri Light" w:cs="Calibri Light"/>
              <w:lang w:val="es-SV" w:eastAsia="en-US"/>
            </w:rPr>
            <w:instrText>PAGE  \* Arabic  \* MERGEFORMAT</w:instrText>
          </w:r>
          <w:r w:rsidRPr="00B339F8">
            <w:rPr>
              <w:rFonts w:ascii="Calibri Light" w:eastAsia="Calibri" w:hAnsi="Calibri Light" w:cs="Calibri Light"/>
              <w:lang w:val="es-SV" w:eastAsia="en-US"/>
            </w:rPr>
            <w:fldChar w:fldCharType="separate"/>
          </w:r>
          <w:r w:rsidRPr="00B339F8">
            <w:rPr>
              <w:rFonts w:ascii="Calibri Light" w:eastAsia="Calibri" w:hAnsi="Calibri Light" w:cs="Calibri Light"/>
              <w:noProof/>
              <w:lang w:eastAsia="en-US"/>
            </w:rPr>
            <w:t>14</w:t>
          </w:r>
          <w:r w:rsidRPr="00B339F8">
            <w:rPr>
              <w:rFonts w:ascii="Calibri Light" w:eastAsia="Calibri" w:hAnsi="Calibri Light" w:cs="Calibri Light"/>
              <w:lang w:val="es-SV" w:eastAsia="en-US"/>
            </w:rPr>
            <w:fldChar w:fldCharType="end"/>
          </w:r>
          <w:r w:rsidRPr="00B339F8">
            <w:rPr>
              <w:rFonts w:ascii="Calibri Light" w:eastAsia="Calibri" w:hAnsi="Calibri Light" w:cs="Calibri Light"/>
              <w:lang w:eastAsia="en-US"/>
            </w:rPr>
            <w:t xml:space="preserve"> de </w:t>
          </w:r>
          <w:r w:rsidRPr="00B339F8">
            <w:rPr>
              <w:rFonts w:ascii="Calibri Light" w:eastAsia="Calibri" w:hAnsi="Calibri Light" w:cs="Calibri Light"/>
              <w:lang w:val="es-SV" w:eastAsia="en-US"/>
            </w:rPr>
            <w:fldChar w:fldCharType="begin"/>
          </w:r>
          <w:r w:rsidRPr="00B339F8">
            <w:rPr>
              <w:rFonts w:ascii="Calibri Light" w:eastAsia="Calibri" w:hAnsi="Calibri Light" w:cs="Calibri Light"/>
              <w:lang w:val="es-SV" w:eastAsia="en-US"/>
            </w:rPr>
            <w:instrText>NUMPAGES  \* Arabic  \* MERGEFORMAT</w:instrText>
          </w:r>
          <w:r w:rsidRPr="00B339F8">
            <w:rPr>
              <w:rFonts w:ascii="Calibri Light" w:eastAsia="Calibri" w:hAnsi="Calibri Light" w:cs="Calibri Light"/>
              <w:lang w:val="es-SV" w:eastAsia="en-US"/>
            </w:rPr>
            <w:fldChar w:fldCharType="separate"/>
          </w:r>
          <w:r w:rsidRPr="00B339F8">
            <w:rPr>
              <w:rFonts w:ascii="Calibri Light" w:eastAsia="Calibri" w:hAnsi="Calibri Light" w:cs="Calibri Light"/>
              <w:noProof/>
              <w:lang w:eastAsia="en-US"/>
            </w:rPr>
            <w:t>14</w:t>
          </w:r>
          <w:r w:rsidRPr="00B339F8">
            <w:rPr>
              <w:rFonts w:ascii="Calibri Light" w:eastAsia="Calibri" w:hAnsi="Calibri Light" w:cs="Calibri Light"/>
              <w:noProof/>
              <w:lang w:eastAsia="en-US"/>
            </w:rPr>
            <w:fldChar w:fldCharType="end"/>
          </w:r>
        </w:p>
      </w:tc>
    </w:tr>
  </w:tbl>
  <w:p w14:paraId="0BD91DD8" w14:textId="46E0D6DE" w:rsidR="00E81246" w:rsidRDefault="00E81246">
    <w:pPr>
      <w:pStyle w:val="Encabezado"/>
      <w:spacing w:before="0"/>
      <w:rPr>
        <w:b/>
        <w:caps/>
        <w:sz w:val="12"/>
      </w:rPr>
    </w:pPr>
  </w:p>
  <w:p w14:paraId="235AA583" w14:textId="77777777" w:rsidR="00E81246" w:rsidRDefault="00E81246">
    <w:pPr>
      <w:pStyle w:val="Encabezado"/>
      <w:spacing w:before="0"/>
      <w:rPr>
        <w:b/>
        <w:caps/>
        <w:sz w:val="12"/>
      </w:rPr>
    </w:pPr>
  </w:p>
  <w:p w14:paraId="678C5559" w14:textId="77777777" w:rsidR="00E81246" w:rsidRDefault="00E81246">
    <w:pPr>
      <w:pStyle w:val="Encabezado"/>
      <w:spacing w:before="0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A0E02A44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lang w:val="es-SV" w:eastAsia="es-SV"/>
      </w:rPr>
    </w:lvl>
  </w:abstractNum>
  <w:abstractNum w:abstractNumId="4" w15:restartNumberingAfterBreak="0">
    <w:nsid w:val="053D2788"/>
    <w:multiLevelType w:val="hybridMultilevel"/>
    <w:tmpl w:val="8CE490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262CF4"/>
    <w:multiLevelType w:val="hybridMultilevel"/>
    <w:tmpl w:val="86D4E9F6"/>
    <w:lvl w:ilvl="0" w:tplc="20FCAB42">
      <w:numFmt w:val="bullet"/>
      <w:lvlText w:val="-"/>
      <w:lvlJc w:val="left"/>
      <w:pPr>
        <w:ind w:left="1140" w:hanging="360"/>
      </w:pPr>
      <w:rPr>
        <w:rFonts w:ascii="Arial" w:eastAsia="Times New Roman" w:hAnsi="Arial" w:cs="Arial" w:hint="default"/>
        <w:color w:val="000000"/>
      </w:rPr>
    </w:lvl>
    <w:lvl w:ilvl="1" w:tplc="44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 w15:restartNumberingAfterBreak="0">
    <w:nsid w:val="09EE259E"/>
    <w:multiLevelType w:val="singleLevel"/>
    <w:tmpl w:val="C3A4FFCC"/>
    <w:lvl w:ilvl="0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hAnsi="Times New Roman" w:hint="default"/>
      </w:rPr>
    </w:lvl>
  </w:abstractNum>
  <w:abstractNum w:abstractNumId="7" w15:restartNumberingAfterBreak="0">
    <w:nsid w:val="0BED4069"/>
    <w:multiLevelType w:val="hybridMultilevel"/>
    <w:tmpl w:val="05F2680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A727F9"/>
    <w:multiLevelType w:val="hybridMultilevel"/>
    <w:tmpl w:val="9C8C52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8149F9"/>
    <w:multiLevelType w:val="hybridMultilevel"/>
    <w:tmpl w:val="9C8C52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300205"/>
    <w:multiLevelType w:val="hybridMultilevel"/>
    <w:tmpl w:val="8CE490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D34F04"/>
    <w:multiLevelType w:val="hybridMultilevel"/>
    <w:tmpl w:val="3A228710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0B2B58"/>
    <w:multiLevelType w:val="hybridMultilevel"/>
    <w:tmpl w:val="3A80B27E"/>
    <w:lvl w:ilvl="0" w:tplc="2592A12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EA0423"/>
    <w:multiLevelType w:val="hybridMultilevel"/>
    <w:tmpl w:val="3A2287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636946"/>
    <w:multiLevelType w:val="hybridMultilevel"/>
    <w:tmpl w:val="3A2287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FC242F"/>
    <w:multiLevelType w:val="hybridMultilevel"/>
    <w:tmpl w:val="C59ED438"/>
    <w:lvl w:ilvl="0" w:tplc="F34E91E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06580D"/>
    <w:multiLevelType w:val="hybridMultilevel"/>
    <w:tmpl w:val="5CE8A6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370882"/>
    <w:multiLevelType w:val="hybridMultilevel"/>
    <w:tmpl w:val="1DFA4AEC"/>
    <w:lvl w:ilvl="0" w:tplc="FB7C518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AD2917"/>
    <w:multiLevelType w:val="hybridMultilevel"/>
    <w:tmpl w:val="9C8C52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925149"/>
    <w:multiLevelType w:val="hybridMultilevel"/>
    <w:tmpl w:val="899CAF54"/>
    <w:lvl w:ilvl="0" w:tplc="BBA2E0C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59440E"/>
    <w:multiLevelType w:val="hybridMultilevel"/>
    <w:tmpl w:val="1DFA4AEC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88467A"/>
    <w:multiLevelType w:val="hybridMultilevel"/>
    <w:tmpl w:val="020864C2"/>
    <w:lvl w:ilvl="0" w:tplc="4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6195E6D"/>
    <w:multiLevelType w:val="hybridMultilevel"/>
    <w:tmpl w:val="7FECE2BC"/>
    <w:lvl w:ilvl="0" w:tplc="4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71003B5"/>
    <w:multiLevelType w:val="hybridMultilevel"/>
    <w:tmpl w:val="9C8C52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9802654">
    <w:abstractNumId w:val="0"/>
  </w:num>
  <w:num w:numId="2" w16cid:durableId="350957693">
    <w:abstractNumId w:val="11"/>
  </w:num>
  <w:num w:numId="3" w16cid:durableId="1446465310">
    <w:abstractNumId w:val="22"/>
  </w:num>
  <w:num w:numId="4" w16cid:durableId="44717989">
    <w:abstractNumId w:val="13"/>
  </w:num>
  <w:num w:numId="5" w16cid:durableId="409540495">
    <w:abstractNumId w:val="14"/>
  </w:num>
  <w:num w:numId="6" w16cid:durableId="1808274813">
    <w:abstractNumId w:val="15"/>
  </w:num>
  <w:num w:numId="7" w16cid:durableId="172301794">
    <w:abstractNumId w:val="19"/>
  </w:num>
  <w:num w:numId="8" w16cid:durableId="522599857">
    <w:abstractNumId w:val="4"/>
  </w:num>
  <w:num w:numId="9" w16cid:durableId="1561019951">
    <w:abstractNumId w:val="8"/>
  </w:num>
  <w:num w:numId="10" w16cid:durableId="832915170">
    <w:abstractNumId w:val="18"/>
  </w:num>
  <w:num w:numId="11" w16cid:durableId="1547641841">
    <w:abstractNumId w:val="17"/>
  </w:num>
  <w:num w:numId="12" w16cid:durableId="12606763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9875647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9163307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99899127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92297273">
    <w:abstractNumId w:val="20"/>
  </w:num>
  <w:num w:numId="17" w16cid:durableId="873614600">
    <w:abstractNumId w:val="2"/>
  </w:num>
  <w:num w:numId="18" w16cid:durableId="1798911049">
    <w:abstractNumId w:val="5"/>
  </w:num>
  <w:num w:numId="19" w16cid:durableId="261039805">
    <w:abstractNumId w:val="12"/>
  </w:num>
  <w:num w:numId="20" w16cid:durableId="1951625242">
    <w:abstractNumId w:val="21"/>
  </w:num>
  <w:num w:numId="21" w16cid:durableId="886259031">
    <w:abstractNumId w:val="7"/>
  </w:num>
  <w:num w:numId="22" w16cid:durableId="2067758095">
    <w:abstractNumId w:val="3"/>
  </w:num>
  <w:num w:numId="23" w16cid:durableId="1832333285">
    <w:abstractNumId w:val="1"/>
  </w:num>
  <w:num w:numId="24" w16cid:durableId="1059592327">
    <w:abstractNumId w:val="6"/>
  </w:num>
  <w:num w:numId="25" w16cid:durableId="2002924134">
    <w:abstractNumId w:val="23"/>
  </w:num>
  <w:num w:numId="26" w16cid:durableId="262999570">
    <w:abstractNumId w:val="9"/>
  </w:num>
  <w:num w:numId="27" w16cid:durableId="1016466654">
    <w:abstractNumId w:val="16"/>
  </w:num>
  <w:num w:numId="28" w16cid:durableId="439182642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DF3"/>
    <w:rsid w:val="00021380"/>
    <w:rsid w:val="000225C2"/>
    <w:rsid w:val="00025620"/>
    <w:rsid w:val="0003490E"/>
    <w:rsid w:val="00043968"/>
    <w:rsid w:val="00045D9A"/>
    <w:rsid w:val="00064611"/>
    <w:rsid w:val="0007310E"/>
    <w:rsid w:val="00077A4E"/>
    <w:rsid w:val="000832C3"/>
    <w:rsid w:val="0008405E"/>
    <w:rsid w:val="000A2CF1"/>
    <w:rsid w:val="000D3365"/>
    <w:rsid w:val="000E1FC3"/>
    <w:rsid w:val="000F6F51"/>
    <w:rsid w:val="00103DF3"/>
    <w:rsid w:val="00111950"/>
    <w:rsid w:val="00111FD7"/>
    <w:rsid w:val="001300A3"/>
    <w:rsid w:val="001301A8"/>
    <w:rsid w:val="001355E2"/>
    <w:rsid w:val="00151DE1"/>
    <w:rsid w:val="00166031"/>
    <w:rsid w:val="00174C89"/>
    <w:rsid w:val="00183A94"/>
    <w:rsid w:val="00191397"/>
    <w:rsid w:val="001D3CFA"/>
    <w:rsid w:val="001E2932"/>
    <w:rsid w:val="001E4A48"/>
    <w:rsid w:val="00206C71"/>
    <w:rsid w:val="002133FF"/>
    <w:rsid w:val="00222FEC"/>
    <w:rsid w:val="00237E58"/>
    <w:rsid w:val="0024158C"/>
    <w:rsid w:val="00242B1E"/>
    <w:rsid w:val="00286AFF"/>
    <w:rsid w:val="002F5D2B"/>
    <w:rsid w:val="00304A66"/>
    <w:rsid w:val="00311C41"/>
    <w:rsid w:val="00312A28"/>
    <w:rsid w:val="003151A8"/>
    <w:rsid w:val="003204EA"/>
    <w:rsid w:val="0032607E"/>
    <w:rsid w:val="00381A6F"/>
    <w:rsid w:val="003839CE"/>
    <w:rsid w:val="003B3790"/>
    <w:rsid w:val="003F6168"/>
    <w:rsid w:val="003F79E1"/>
    <w:rsid w:val="004047A7"/>
    <w:rsid w:val="004320FF"/>
    <w:rsid w:val="00454E38"/>
    <w:rsid w:val="00465F5E"/>
    <w:rsid w:val="00492C59"/>
    <w:rsid w:val="0049667E"/>
    <w:rsid w:val="004A2574"/>
    <w:rsid w:val="004B5008"/>
    <w:rsid w:val="004D1ADA"/>
    <w:rsid w:val="004D35BF"/>
    <w:rsid w:val="004E47D0"/>
    <w:rsid w:val="004E5060"/>
    <w:rsid w:val="004F1B72"/>
    <w:rsid w:val="00507EE1"/>
    <w:rsid w:val="00511B47"/>
    <w:rsid w:val="00517EE6"/>
    <w:rsid w:val="00533769"/>
    <w:rsid w:val="005543B2"/>
    <w:rsid w:val="00577E30"/>
    <w:rsid w:val="005B2BA7"/>
    <w:rsid w:val="005B4D9D"/>
    <w:rsid w:val="005D2B6B"/>
    <w:rsid w:val="005E4DA6"/>
    <w:rsid w:val="005F7568"/>
    <w:rsid w:val="006061ED"/>
    <w:rsid w:val="006356E9"/>
    <w:rsid w:val="006426A6"/>
    <w:rsid w:val="00663AC7"/>
    <w:rsid w:val="0066426F"/>
    <w:rsid w:val="00665E3C"/>
    <w:rsid w:val="0069411D"/>
    <w:rsid w:val="006B0EC3"/>
    <w:rsid w:val="006C208A"/>
    <w:rsid w:val="006C3A1B"/>
    <w:rsid w:val="00702FFB"/>
    <w:rsid w:val="007062C2"/>
    <w:rsid w:val="007105C8"/>
    <w:rsid w:val="00713EA0"/>
    <w:rsid w:val="007319D2"/>
    <w:rsid w:val="00740188"/>
    <w:rsid w:val="00772406"/>
    <w:rsid w:val="00790A9D"/>
    <w:rsid w:val="007A51D7"/>
    <w:rsid w:val="0080548B"/>
    <w:rsid w:val="0083167D"/>
    <w:rsid w:val="0083537D"/>
    <w:rsid w:val="00863D89"/>
    <w:rsid w:val="0087442B"/>
    <w:rsid w:val="00881B5E"/>
    <w:rsid w:val="008B0A9F"/>
    <w:rsid w:val="008B6FA4"/>
    <w:rsid w:val="008B70DE"/>
    <w:rsid w:val="008D4204"/>
    <w:rsid w:val="008E32BE"/>
    <w:rsid w:val="008E3A9B"/>
    <w:rsid w:val="008E520D"/>
    <w:rsid w:val="00913AE0"/>
    <w:rsid w:val="00913DC0"/>
    <w:rsid w:val="00925B92"/>
    <w:rsid w:val="00934483"/>
    <w:rsid w:val="009363CF"/>
    <w:rsid w:val="009512F5"/>
    <w:rsid w:val="00953116"/>
    <w:rsid w:val="009610AF"/>
    <w:rsid w:val="00965642"/>
    <w:rsid w:val="009725E5"/>
    <w:rsid w:val="00975D83"/>
    <w:rsid w:val="009848F9"/>
    <w:rsid w:val="009910D7"/>
    <w:rsid w:val="009C47E3"/>
    <w:rsid w:val="009D5B33"/>
    <w:rsid w:val="009E206B"/>
    <w:rsid w:val="00A0621F"/>
    <w:rsid w:val="00A66CAD"/>
    <w:rsid w:val="00A805EC"/>
    <w:rsid w:val="00AA28CE"/>
    <w:rsid w:val="00AB4773"/>
    <w:rsid w:val="00AE1A94"/>
    <w:rsid w:val="00B054C6"/>
    <w:rsid w:val="00B272F7"/>
    <w:rsid w:val="00B339F8"/>
    <w:rsid w:val="00B4308F"/>
    <w:rsid w:val="00B74F3A"/>
    <w:rsid w:val="00B90036"/>
    <w:rsid w:val="00B92C3A"/>
    <w:rsid w:val="00B970A2"/>
    <w:rsid w:val="00BA5AEC"/>
    <w:rsid w:val="00BC2F54"/>
    <w:rsid w:val="00BF2ACD"/>
    <w:rsid w:val="00C01CA0"/>
    <w:rsid w:val="00C25D39"/>
    <w:rsid w:val="00C47878"/>
    <w:rsid w:val="00C82BFA"/>
    <w:rsid w:val="00CA68C3"/>
    <w:rsid w:val="00CA77EA"/>
    <w:rsid w:val="00CB290D"/>
    <w:rsid w:val="00CB621D"/>
    <w:rsid w:val="00CB6BD9"/>
    <w:rsid w:val="00CC10A0"/>
    <w:rsid w:val="00CD562C"/>
    <w:rsid w:val="00CE3B7F"/>
    <w:rsid w:val="00CE7DE4"/>
    <w:rsid w:val="00D06C07"/>
    <w:rsid w:val="00D109BF"/>
    <w:rsid w:val="00D12ACF"/>
    <w:rsid w:val="00D14725"/>
    <w:rsid w:val="00D312B1"/>
    <w:rsid w:val="00D440FD"/>
    <w:rsid w:val="00D5439A"/>
    <w:rsid w:val="00D65BCE"/>
    <w:rsid w:val="00D67F1C"/>
    <w:rsid w:val="00D733F1"/>
    <w:rsid w:val="00D770C6"/>
    <w:rsid w:val="00DB4038"/>
    <w:rsid w:val="00DC7748"/>
    <w:rsid w:val="00DF0960"/>
    <w:rsid w:val="00DF1622"/>
    <w:rsid w:val="00E008FD"/>
    <w:rsid w:val="00E06244"/>
    <w:rsid w:val="00E30981"/>
    <w:rsid w:val="00E47AAF"/>
    <w:rsid w:val="00E633F6"/>
    <w:rsid w:val="00E70C8F"/>
    <w:rsid w:val="00E81246"/>
    <w:rsid w:val="00E971C8"/>
    <w:rsid w:val="00EA5340"/>
    <w:rsid w:val="00EB6B6D"/>
    <w:rsid w:val="00EC5181"/>
    <w:rsid w:val="00ED55B5"/>
    <w:rsid w:val="00EE3FE0"/>
    <w:rsid w:val="00F23FEC"/>
    <w:rsid w:val="00F52348"/>
    <w:rsid w:val="00F5407F"/>
    <w:rsid w:val="00F6108B"/>
    <w:rsid w:val="00F72B23"/>
    <w:rsid w:val="00F9314C"/>
    <w:rsid w:val="00FA2E70"/>
    <w:rsid w:val="00FA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97F7D8C"/>
  <w15:docId w15:val="{C5EAD8FE-5F63-4E7E-AB79-0853A37A3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SV" w:eastAsia="es-SV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/>
      <w:b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spacing w:before="120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rFonts w:ascii="Arial" w:hAnsi="Arial"/>
      <w:b/>
      <w:sz w:val="22"/>
    </w:rPr>
  </w:style>
  <w:style w:type="paragraph" w:styleId="Ttulo6">
    <w:name w:val="heading 6"/>
    <w:basedOn w:val="Normal"/>
    <w:next w:val="Normal"/>
    <w:qFormat/>
    <w:pPr>
      <w:keepNext/>
      <w:jc w:val="both"/>
      <w:outlineLvl w:val="5"/>
    </w:pPr>
    <w:rPr>
      <w:rFonts w:ascii="Arial" w:hAnsi="Arial"/>
      <w:b/>
      <w:color w:val="0000FF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/>
      <w:color w:val="0000FF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  <w:spacing w:before="120"/>
      <w:jc w:val="both"/>
    </w:pPr>
    <w:rPr>
      <w:rFonts w:ascii="Arial" w:hAnsi="Arial"/>
      <w:sz w:val="28"/>
    </w:r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  <w:spacing w:before="120"/>
      <w:jc w:val="both"/>
    </w:pPr>
    <w:rPr>
      <w:rFonts w:ascii="Arial" w:hAnsi="Arial"/>
      <w:sz w:val="28"/>
    </w:rPr>
  </w:style>
  <w:style w:type="paragraph" w:styleId="Descripcin">
    <w:name w:val="caption"/>
    <w:basedOn w:val="Normal"/>
    <w:next w:val="Normal"/>
    <w:qFormat/>
    <w:pPr>
      <w:spacing w:before="120"/>
      <w:jc w:val="both"/>
    </w:pPr>
    <w:rPr>
      <w:rFonts w:ascii="Arial" w:hAnsi="Arial"/>
      <w:b/>
      <w:sz w:val="28"/>
    </w:rPr>
  </w:style>
  <w:style w:type="paragraph" w:styleId="Textoindependiente">
    <w:name w:val="Body Text"/>
    <w:basedOn w:val="Normal"/>
    <w:link w:val="TextoindependienteCar"/>
    <w:semiHidden/>
    <w:rPr>
      <w:rFonts w:ascii="Arial" w:hAnsi="Arial"/>
      <w:sz w:val="24"/>
      <w:lang w:val="es-ES_tradnl"/>
    </w:rPr>
  </w:style>
  <w:style w:type="paragraph" w:styleId="Subttulo">
    <w:name w:val="Subtitle"/>
    <w:basedOn w:val="Normal"/>
    <w:qFormat/>
    <w:pPr>
      <w:shd w:val="clear" w:color="auto" w:fill="C0C0C0"/>
    </w:pPr>
    <w:rPr>
      <w:rFonts w:ascii="Arial" w:hAnsi="Arial"/>
      <w:b/>
      <w:sz w:val="24"/>
      <w:lang w:eastAsia="es-ES"/>
    </w:rPr>
  </w:style>
  <w:style w:type="paragraph" w:styleId="Textoindependiente2">
    <w:name w:val="Body Text 2"/>
    <w:basedOn w:val="Normal"/>
    <w:semiHidden/>
    <w:pPr>
      <w:jc w:val="both"/>
    </w:pPr>
    <w:rPr>
      <w:rFonts w:ascii="Arial" w:hAnsi="Arial"/>
    </w:rPr>
  </w:style>
  <w:style w:type="paragraph" w:styleId="Textoindependiente3">
    <w:name w:val="Body Text 3"/>
    <w:basedOn w:val="Normal"/>
    <w:semiHidden/>
    <w:rPr>
      <w:rFonts w:ascii="Arial" w:hAnsi="Arial"/>
      <w:sz w:val="22"/>
    </w:rPr>
  </w:style>
  <w:style w:type="paragraph" w:styleId="Lista">
    <w:name w:val="List"/>
    <w:basedOn w:val="Normal"/>
    <w:semiHidden/>
    <w:pPr>
      <w:ind w:left="283" w:hanging="283"/>
    </w:pPr>
  </w:style>
  <w:style w:type="paragraph" w:styleId="Lista2">
    <w:name w:val="List 2"/>
    <w:basedOn w:val="Normal"/>
    <w:semiHidden/>
    <w:pPr>
      <w:ind w:left="566" w:hanging="283"/>
    </w:pPr>
  </w:style>
  <w:style w:type="paragraph" w:styleId="Listaconvietas2">
    <w:name w:val="List Bullet 2"/>
    <w:basedOn w:val="Normal"/>
    <w:autoRedefine/>
    <w:semiHidden/>
    <w:pPr>
      <w:numPr>
        <w:numId w:val="1"/>
      </w:numPr>
    </w:pPr>
  </w:style>
  <w:style w:type="paragraph" w:styleId="Sangradetextonormal">
    <w:name w:val="Body Text Indent"/>
    <w:basedOn w:val="Normal"/>
    <w:semiHidden/>
    <w:pPr>
      <w:spacing w:after="120"/>
      <w:ind w:left="283"/>
    </w:pPr>
  </w:style>
  <w:style w:type="table" w:styleId="Tablaconcuadrcula">
    <w:name w:val="Table Grid"/>
    <w:basedOn w:val="Tablanormal"/>
    <w:uiPriority w:val="39"/>
    <w:rsid w:val="00D06C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3CF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1D3CFA"/>
    <w:rPr>
      <w:rFonts w:ascii="Segoe UI" w:hAnsi="Segoe UI" w:cs="Segoe UI"/>
      <w:sz w:val="18"/>
      <w:szCs w:val="18"/>
      <w:lang w:val="es-ES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702FFB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8Num1z6">
    <w:name w:val="WW8Num1z6"/>
    <w:rsid w:val="008B6FA4"/>
  </w:style>
  <w:style w:type="paragraph" w:customStyle="1" w:styleId="Textoindependiente31">
    <w:name w:val="Texto independiente 31"/>
    <w:basedOn w:val="Normal"/>
    <w:rsid w:val="008B6FA4"/>
    <w:pPr>
      <w:suppressAutoHyphens/>
    </w:pPr>
    <w:rPr>
      <w:rFonts w:ascii="Arial" w:hAnsi="Arial" w:cs="Arial"/>
      <w:sz w:val="22"/>
      <w:lang w:eastAsia="zh-CN" w:bidi="hi-IN"/>
    </w:rPr>
  </w:style>
  <w:style w:type="paragraph" w:styleId="Prrafodelista">
    <w:name w:val="List Paragraph"/>
    <w:basedOn w:val="Normal"/>
    <w:uiPriority w:val="34"/>
    <w:qFormat/>
    <w:rsid w:val="004E5060"/>
    <w:pPr>
      <w:ind w:left="720"/>
      <w:contextualSpacing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E70C8F"/>
    <w:rPr>
      <w:rFonts w:ascii="Arial" w:hAnsi="Arial"/>
      <w:sz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8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587B7F-76BD-4D3B-B09A-6AAEC4ADC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382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SMS-007 PERFIL DE ANALISTA DE CONTROL DE GESTION</vt:lpstr>
    </vt:vector>
  </TitlesOfParts>
  <Company>xx</Company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SMS-007 PERFIL DE ANALISTA DE CONTROL DE GESTION</dc:title>
  <dc:subject/>
  <dc:creator>yanira</dc:creator>
  <cp:keywords/>
  <dc:description/>
  <cp:lastModifiedBy>Gestion</cp:lastModifiedBy>
  <cp:revision>4</cp:revision>
  <cp:lastPrinted>2022-06-23T13:35:00Z</cp:lastPrinted>
  <dcterms:created xsi:type="dcterms:W3CDTF">2022-08-31T17:27:00Z</dcterms:created>
  <dcterms:modified xsi:type="dcterms:W3CDTF">2022-08-31T22:52:00Z</dcterms:modified>
</cp:coreProperties>
</file>