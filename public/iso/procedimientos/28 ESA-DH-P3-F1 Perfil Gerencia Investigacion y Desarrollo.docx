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ABC9" w14:textId="77777777" w:rsidR="00702FFB" w:rsidRPr="009848F9" w:rsidRDefault="00702FFB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9848F9" w14:paraId="21FAE677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5DE12951" w14:textId="77777777" w:rsidR="00E81246" w:rsidRPr="009848F9" w:rsidRDefault="00E81246" w:rsidP="00934483">
            <w:pPr>
              <w:pStyle w:val="Ttulo3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IDENTIFICACIÓN DEL PUESTO</w:t>
            </w:r>
          </w:p>
        </w:tc>
      </w:tr>
    </w:tbl>
    <w:p w14:paraId="31681522" w14:textId="77777777" w:rsidR="00E81246" w:rsidRPr="009848F9" w:rsidRDefault="00E81246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64"/>
        <w:gridCol w:w="6396"/>
      </w:tblGrid>
      <w:tr w:rsidR="00D06C07" w:rsidRPr="00BF2ACD" w14:paraId="00C035C1" w14:textId="77777777" w:rsidTr="00286AFF">
        <w:tc>
          <w:tcPr>
            <w:tcW w:w="3510" w:type="dxa"/>
            <w:shd w:val="clear" w:color="auto" w:fill="auto"/>
          </w:tcPr>
          <w:p w14:paraId="00FF9225" w14:textId="77777777" w:rsidR="00D06C07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Nombre del Puesto:</w:t>
            </w:r>
          </w:p>
          <w:p w14:paraId="67965248" w14:textId="77777777" w:rsidR="00A0621F" w:rsidRPr="00381A6F" w:rsidRDefault="00A0621F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Código de perfil:</w:t>
            </w:r>
          </w:p>
        </w:tc>
        <w:tc>
          <w:tcPr>
            <w:tcW w:w="6490" w:type="dxa"/>
            <w:shd w:val="clear" w:color="auto" w:fill="auto"/>
          </w:tcPr>
          <w:p w14:paraId="3BA11067" w14:textId="2F5A7C6E" w:rsidR="00CB290D" w:rsidRDefault="00EE3FE0">
            <w:pPr>
              <w:pStyle w:val="Textoindependient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GERENCIA DE INNOVACION Y DESARROLLO DE SISTEMAS</w:t>
            </w:r>
          </w:p>
          <w:p w14:paraId="75600C2E" w14:textId="317FF0D4" w:rsidR="00A0621F" w:rsidRPr="00B054C6" w:rsidRDefault="00EE3FE0">
            <w:pPr>
              <w:pStyle w:val="Textoindependiente"/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  <w:t>SMS-004</w:t>
            </w:r>
          </w:p>
        </w:tc>
      </w:tr>
      <w:tr w:rsidR="00D06C07" w:rsidRPr="00BF2ACD" w14:paraId="76A58133" w14:textId="77777777" w:rsidTr="00286AFF">
        <w:tc>
          <w:tcPr>
            <w:tcW w:w="3510" w:type="dxa"/>
            <w:shd w:val="clear" w:color="auto" w:fill="auto"/>
          </w:tcPr>
          <w:p w14:paraId="68DAD619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No. de Personas en el Puesto:</w:t>
            </w:r>
          </w:p>
        </w:tc>
        <w:tc>
          <w:tcPr>
            <w:tcW w:w="6490" w:type="dxa"/>
            <w:shd w:val="clear" w:color="auto" w:fill="auto"/>
          </w:tcPr>
          <w:p w14:paraId="2E5464A3" w14:textId="4F45246E" w:rsidR="00D06C07" w:rsidRPr="00381A6F" w:rsidRDefault="00CB290D">
            <w:pPr>
              <w:pStyle w:val="Textoindependiente"/>
              <w:rPr>
                <w:rFonts w:ascii="Calibri" w:hAnsi="Calibri" w:cs="Calibri"/>
                <w:color w:val="3333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  <w:t xml:space="preserve"> </w:t>
            </w:r>
            <w:r w:rsidR="00EE3FE0"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  <w:t>1</w:t>
            </w:r>
          </w:p>
        </w:tc>
      </w:tr>
      <w:tr w:rsidR="00D06C07" w:rsidRPr="00BF2ACD" w14:paraId="0B40FCCB" w14:textId="77777777" w:rsidTr="00286AFF">
        <w:trPr>
          <w:trHeight w:val="80"/>
        </w:trPr>
        <w:tc>
          <w:tcPr>
            <w:tcW w:w="3510" w:type="dxa"/>
            <w:shd w:val="clear" w:color="auto" w:fill="auto"/>
          </w:tcPr>
          <w:p w14:paraId="465A8660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De quien Depende:</w:t>
            </w:r>
          </w:p>
        </w:tc>
        <w:tc>
          <w:tcPr>
            <w:tcW w:w="6490" w:type="dxa"/>
            <w:shd w:val="clear" w:color="auto" w:fill="auto"/>
          </w:tcPr>
          <w:p w14:paraId="19E1ECAA" w14:textId="7C590900" w:rsidR="00D06C07" w:rsidRPr="00CB290D" w:rsidRDefault="00EE3FE0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Gerencia General</w:t>
            </w:r>
          </w:p>
        </w:tc>
      </w:tr>
      <w:tr w:rsidR="00D06C07" w:rsidRPr="00BF2ACD" w14:paraId="2DEA6EB2" w14:textId="77777777" w:rsidTr="00286AFF">
        <w:tc>
          <w:tcPr>
            <w:tcW w:w="3510" w:type="dxa"/>
            <w:shd w:val="clear" w:color="auto" w:fill="auto"/>
          </w:tcPr>
          <w:p w14:paraId="572EB2B7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Que puestos supervisa:</w:t>
            </w:r>
          </w:p>
        </w:tc>
        <w:tc>
          <w:tcPr>
            <w:tcW w:w="6490" w:type="dxa"/>
            <w:shd w:val="clear" w:color="auto" w:fill="auto"/>
          </w:tcPr>
          <w:p w14:paraId="358AEE72" w14:textId="44AAC516" w:rsidR="00D06C07" w:rsidRPr="00CB290D" w:rsidRDefault="00EE3FE0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Coordinadores de </w:t>
            </w:r>
            <w:r w:rsidR="00BC2F54">
              <w:rPr>
                <w:rFonts w:ascii="Calibri" w:hAnsi="Calibri" w:cs="Calibri"/>
                <w:sz w:val="22"/>
                <w:szCs w:val="22"/>
              </w:rPr>
              <w:t>Innovación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y Desarrollo De Sistema</w:t>
            </w:r>
          </w:p>
        </w:tc>
      </w:tr>
    </w:tbl>
    <w:p w14:paraId="15A56FFE" w14:textId="77777777" w:rsidR="00E81246" w:rsidRPr="009848F9" w:rsidRDefault="00E81246">
      <w:pPr>
        <w:pStyle w:val="Textoindependiente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9848F9" w14:paraId="7AFE776A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06C62823" w14:textId="77777777" w:rsidR="00E81246" w:rsidRPr="009848F9" w:rsidRDefault="00E81246" w:rsidP="00934483">
            <w:pPr>
              <w:pStyle w:val="Ttulo3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OBJETIVO DEL PUESTO</w:t>
            </w:r>
          </w:p>
        </w:tc>
      </w:tr>
    </w:tbl>
    <w:p w14:paraId="0F382043" w14:textId="77777777" w:rsidR="00E81246" w:rsidRPr="009848F9" w:rsidRDefault="00E81246">
      <w:pPr>
        <w:pStyle w:val="Textoindependiente"/>
        <w:jc w:val="both"/>
        <w:rPr>
          <w:rFonts w:ascii="Times New Roman" w:hAnsi="Times New Roman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008FD" w:rsidRPr="002F5D2B" w14:paraId="14FA2EEE" w14:textId="77777777" w:rsidTr="00286AFF">
        <w:tc>
          <w:tcPr>
            <w:tcW w:w="10000" w:type="dxa"/>
            <w:shd w:val="clear" w:color="auto" w:fill="auto"/>
          </w:tcPr>
          <w:tbl>
            <w:tblPr>
              <w:tblW w:w="10038" w:type="dxa"/>
              <w:tblLook w:val="04A0" w:firstRow="1" w:lastRow="0" w:firstColumn="1" w:lastColumn="0" w:noHBand="0" w:noVBand="1"/>
            </w:tblPr>
            <w:tblGrid>
              <w:gridCol w:w="10038"/>
            </w:tblGrid>
            <w:tr w:rsidR="00CB290D" w:rsidRPr="00CB290D" w14:paraId="577898F2" w14:textId="77777777" w:rsidTr="00697148">
              <w:tc>
                <w:tcPr>
                  <w:tcW w:w="9998" w:type="dxa"/>
                  <w:shd w:val="clear" w:color="auto" w:fill="auto"/>
                </w:tcPr>
                <w:p w14:paraId="2B828B38" w14:textId="77777777" w:rsidR="00EE3FE0" w:rsidRPr="00772406" w:rsidRDefault="00EE3FE0" w:rsidP="00772406">
                  <w:pPr>
                    <w:pStyle w:val="Textoindependiente"/>
                    <w:jc w:val="both"/>
                    <w:rPr>
                      <w:rFonts w:asciiTheme="majorHAnsi" w:hAnsiTheme="majorHAnsi" w:cstheme="majorHAnsi"/>
                      <w:sz w:val="22"/>
                      <w:szCs w:val="22"/>
                      <w:lang w:val="es-ES"/>
                    </w:rPr>
                  </w:pPr>
                  <w:r w:rsidRPr="00772406">
                    <w:rPr>
                      <w:rFonts w:asciiTheme="majorHAnsi" w:hAnsiTheme="majorHAnsi" w:cstheme="majorHAnsi"/>
                      <w:sz w:val="22"/>
                      <w:szCs w:val="22"/>
                      <w:lang w:val="es-ES"/>
                    </w:rPr>
                    <w:t>Es el responsable del establecimiento y funcionamiento del departamento, de manera que satisfaga las necesidades de la empresa a corto y largo plazo. La administración y manejo de recursos tecnológicos orientado a la innovación, investigación, desarrollo e implementación de proyectos con tecnología de punta para soluciones integrales y especificas</w:t>
                  </w:r>
                </w:p>
                <w:p w14:paraId="0BA86D5F" w14:textId="6F51ADB9" w:rsidR="00CB290D" w:rsidRPr="00CB290D" w:rsidRDefault="00CB290D" w:rsidP="00CB290D">
                  <w:pPr>
                    <w:pStyle w:val="Textoindependiente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73A5C77" w14:textId="3CA7C7CA" w:rsidR="00E008FD" w:rsidRPr="00BF2ACD" w:rsidRDefault="00E008FD" w:rsidP="002F5D2B">
            <w:pPr>
              <w:pStyle w:val="Textoindependiente"/>
              <w:jc w:val="both"/>
              <w:rPr>
                <w:rFonts w:ascii="Calibri" w:hAnsi="Calibri" w:cs="Calibri"/>
                <w:szCs w:val="24"/>
              </w:rPr>
            </w:pPr>
          </w:p>
        </w:tc>
      </w:tr>
    </w:tbl>
    <w:p w14:paraId="5CE710F0" w14:textId="77777777" w:rsidR="00E81246" w:rsidRPr="009848F9" w:rsidRDefault="00E81246" w:rsidP="00021380">
      <w:pPr>
        <w:pStyle w:val="Textoindependiente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BF2ACD" w14:paraId="360AD8B0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2781B509" w14:textId="77777777" w:rsidR="00E81246" w:rsidRPr="00BF2ACD" w:rsidRDefault="00E81246" w:rsidP="00934483">
            <w:pPr>
              <w:pStyle w:val="Ttulo3"/>
              <w:jc w:val="center"/>
              <w:rPr>
                <w:rFonts w:ascii="Calibri Light" w:hAnsi="Calibri Light" w:cs="Calibri Light"/>
                <w:bCs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FUNCIONES DEL PUESTO</w:t>
            </w:r>
          </w:p>
        </w:tc>
      </w:tr>
    </w:tbl>
    <w:p w14:paraId="5927972D" w14:textId="77777777" w:rsidR="00E81246" w:rsidRPr="00BF2ACD" w:rsidRDefault="00E81246" w:rsidP="00790A9D">
      <w:pPr>
        <w:pStyle w:val="Ttulo3"/>
        <w:jc w:val="center"/>
        <w:rPr>
          <w:rFonts w:ascii="Calibri Light" w:hAnsi="Calibri Light" w:cs="Calibri Light"/>
          <w:bCs/>
          <w:szCs w:val="24"/>
        </w:rPr>
      </w:pPr>
    </w:p>
    <w:tbl>
      <w:tblPr>
        <w:tblW w:w="5038" w:type="pct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81"/>
        <w:gridCol w:w="8139"/>
        <w:gridCol w:w="1405"/>
      </w:tblGrid>
      <w:tr w:rsidR="00D109BF" w:rsidRPr="009848F9" w14:paraId="7598DB2B" w14:textId="77777777" w:rsidTr="00F23FEC">
        <w:tc>
          <w:tcPr>
            <w:tcW w:w="192" w:type="pct"/>
            <w:shd w:val="clear" w:color="auto" w:fill="F2F2F2"/>
            <w:vAlign w:val="center"/>
          </w:tcPr>
          <w:p w14:paraId="5EDF7EE0" w14:textId="77777777" w:rsidR="003B3790" w:rsidRPr="00BF2ACD" w:rsidRDefault="003F79E1" w:rsidP="003B3790">
            <w:pPr>
              <w:pStyle w:val="Ttulo3"/>
              <w:jc w:val="center"/>
              <w:rPr>
                <w:rFonts w:ascii="Calibri" w:hAnsi="Calibri" w:cs="Calibri"/>
                <w:bCs/>
                <w:szCs w:val="24"/>
              </w:rPr>
            </w:pPr>
            <w:proofErr w:type="spellStart"/>
            <w:r>
              <w:rPr>
                <w:rFonts w:ascii="Calibri" w:hAnsi="Calibri" w:cs="Calibri"/>
                <w:bCs/>
                <w:szCs w:val="24"/>
              </w:rPr>
              <w:t>N°</w:t>
            </w:r>
            <w:proofErr w:type="spellEnd"/>
          </w:p>
        </w:tc>
        <w:tc>
          <w:tcPr>
            <w:tcW w:w="4100" w:type="pct"/>
            <w:shd w:val="clear" w:color="auto" w:fill="F2F2F2"/>
            <w:vAlign w:val="center"/>
          </w:tcPr>
          <w:p w14:paraId="3F1335EF" w14:textId="77777777" w:rsidR="003B3790" w:rsidRPr="00BF2ACD" w:rsidRDefault="003B3790" w:rsidP="005543B2">
            <w:pPr>
              <w:pStyle w:val="Ttulo3"/>
              <w:jc w:val="center"/>
              <w:rPr>
                <w:rFonts w:ascii="Calibri" w:hAnsi="Calibri" w:cs="Calibri"/>
                <w:bCs/>
                <w:szCs w:val="24"/>
              </w:rPr>
            </w:pPr>
            <w:r w:rsidRPr="00BF2ACD">
              <w:rPr>
                <w:rFonts w:ascii="Calibri" w:hAnsi="Calibri" w:cs="Calibri"/>
                <w:bCs/>
                <w:szCs w:val="24"/>
              </w:rPr>
              <w:t>DESCRIPCIÓN</w:t>
            </w:r>
          </w:p>
        </w:tc>
        <w:tc>
          <w:tcPr>
            <w:tcW w:w="708" w:type="pct"/>
            <w:shd w:val="clear" w:color="auto" w:fill="F2F2F2"/>
            <w:vAlign w:val="center"/>
          </w:tcPr>
          <w:p w14:paraId="5F08F481" w14:textId="77777777" w:rsidR="003B3790" w:rsidRPr="00BF2ACD" w:rsidRDefault="003B3790" w:rsidP="005543B2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F2ACD">
              <w:rPr>
                <w:rFonts w:ascii="Calibri" w:hAnsi="Calibri" w:cs="Calibri"/>
                <w:b/>
                <w:bCs/>
                <w:sz w:val="24"/>
                <w:szCs w:val="24"/>
              </w:rPr>
              <w:t>FRECUENCIA DE LA ACTIVIDAD</w:t>
            </w:r>
          </w:p>
        </w:tc>
      </w:tr>
      <w:tr w:rsidR="008B6FA4" w:rsidRPr="009848F9" w14:paraId="0AA43A3E" w14:textId="77777777" w:rsidTr="004D1ADA">
        <w:tc>
          <w:tcPr>
            <w:tcW w:w="5000" w:type="pct"/>
            <w:gridSpan w:val="3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5D43FE7" w14:textId="03B88420" w:rsidR="008B6FA4" w:rsidRPr="008B6FA4" w:rsidRDefault="008B6FA4" w:rsidP="008B6FA4">
            <w:pPr>
              <w:numPr>
                <w:ilvl w:val="0"/>
                <w:numId w:val="11"/>
              </w:num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8B6FA4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ACTIVIDADES </w:t>
            </w:r>
            <w:r w:rsidR="006061ED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DE OPERACIÓN</w:t>
            </w:r>
          </w:p>
        </w:tc>
      </w:tr>
      <w:tr w:rsidR="00D67F1C" w:rsidRPr="009848F9" w14:paraId="1D9956F0" w14:textId="77777777" w:rsidTr="004D1ADA">
        <w:tc>
          <w:tcPr>
            <w:tcW w:w="192" w:type="pct"/>
            <w:shd w:val="clear" w:color="auto" w:fill="FFFFFF"/>
            <w:vAlign w:val="center"/>
          </w:tcPr>
          <w:p w14:paraId="595B0E46" w14:textId="5CD0F104" w:rsidR="00D67F1C" w:rsidRPr="00DF096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</w:t>
            </w:r>
          </w:p>
        </w:tc>
        <w:tc>
          <w:tcPr>
            <w:tcW w:w="4100" w:type="pct"/>
            <w:shd w:val="clear" w:color="auto" w:fill="FFFFFF"/>
          </w:tcPr>
          <w:p w14:paraId="153F84A6" w14:textId="4C3364EA" w:rsidR="00D67F1C" w:rsidRPr="00EE3FE0" w:rsidRDefault="00EE3FE0" w:rsidP="00EE3FE0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bCs/>
                <w:szCs w:val="22"/>
              </w:rPr>
            </w:pPr>
            <w:r w:rsidRPr="00EE3FE0">
              <w:rPr>
                <w:rFonts w:ascii="Calibri Light" w:hAnsi="Calibri Light" w:cs="Calibri Light"/>
                <w:bCs/>
                <w:szCs w:val="22"/>
              </w:rPr>
              <w:t>Manejar la plataforma tecnológica de Software y Base de Datos para mejorar o innovar procesos y servicios de la empresa.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40D09964" w14:textId="17FDF4A5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09EFF42E" w14:textId="77777777" w:rsidTr="004D1ADA">
        <w:tc>
          <w:tcPr>
            <w:tcW w:w="192" w:type="pct"/>
            <w:shd w:val="clear" w:color="auto" w:fill="FFFFFF"/>
            <w:vAlign w:val="center"/>
          </w:tcPr>
          <w:p w14:paraId="1EA90537" w14:textId="630660E0" w:rsidR="00D67F1C" w:rsidRPr="00EE3FE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2</w:t>
            </w:r>
          </w:p>
        </w:tc>
        <w:tc>
          <w:tcPr>
            <w:tcW w:w="4100" w:type="pct"/>
            <w:shd w:val="clear" w:color="auto" w:fill="FFFFFF"/>
          </w:tcPr>
          <w:p w14:paraId="5539C228" w14:textId="588E56F9" w:rsidR="00D67F1C" w:rsidRPr="00EE3FE0" w:rsidRDefault="00EE3FE0" w:rsidP="00EE3FE0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Planear, organizar, dirigir, ejecutar y desarrollar sistemas informáticos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23DA54B2" w14:textId="656C078A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42EC150E" w14:textId="77777777" w:rsidTr="004D1ADA">
        <w:tc>
          <w:tcPr>
            <w:tcW w:w="192" w:type="pct"/>
            <w:shd w:val="clear" w:color="auto" w:fill="FFFFFF"/>
            <w:vAlign w:val="center"/>
          </w:tcPr>
          <w:p w14:paraId="55772F13" w14:textId="77FF5D3F" w:rsidR="00D67F1C" w:rsidRPr="00EE3FE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3</w:t>
            </w:r>
          </w:p>
        </w:tc>
        <w:tc>
          <w:tcPr>
            <w:tcW w:w="4100" w:type="pct"/>
            <w:shd w:val="clear" w:color="auto" w:fill="FFFFFF"/>
          </w:tcPr>
          <w:p w14:paraId="5855C5BD" w14:textId="7F0E169D" w:rsidR="00D67F1C" w:rsidRPr="00EE3FE0" w:rsidRDefault="00EE3FE0" w:rsidP="00EE3FE0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Responsable de la seguridad de los datos y su exactitud. Asegurar el acceso a los datos únicamente por las personas autorizadas y a las operaciones.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6D8FDBB1" w14:textId="12152AB1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23E00801" w14:textId="77777777" w:rsidTr="004D1ADA">
        <w:tc>
          <w:tcPr>
            <w:tcW w:w="192" w:type="pct"/>
            <w:shd w:val="clear" w:color="auto" w:fill="FFFFFF"/>
            <w:vAlign w:val="center"/>
          </w:tcPr>
          <w:p w14:paraId="75F08862" w14:textId="68E15934" w:rsidR="00D67F1C" w:rsidRPr="00DF096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</w:t>
            </w:r>
          </w:p>
        </w:tc>
        <w:tc>
          <w:tcPr>
            <w:tcW w:w="4100" w:type="pct"/>
            <w:shd w:val="clear" w:color="auto" w:fill="FFFFFF"/>
          </w:tcPr>
          <w:p w14:paraId="57EFA96C" w14:textId="77777777" w:rsidR="00EE3FE0" w:rsidRPr="00EE3FE0" w:rsidRDefault="00EE3FE0" w:rsidP="00D65BCE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Planificar, diseñar, ejecutar y monitorear la estrategia de tecnologías de información.</w:t>
            </w:r>
          </w:p>
          <w:p w14:paraId="27AD10B0" w14:textId="5A867833" w:rsidR="00D67F1C" w:rsidRPr="00665E3C" w:rsidRDefault="00D67F1C" w:rsidP="00AE1A94">
            <w:pPr>
              <w:pStyle w:val="Textoindependiente3"/>
              <w:ind w:left="116" w:right="212"/>
              <w:jc w:val="both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708" w:type="pct"/>
            <w:shd w:val="clear" w:color="auto" w:fill="FFFFFF"/>
            <w:vAlign w:val="center"/>
          </w:tcPr>
          <w:p w14:paraId="3565F7CB" w14:textId="7723A90F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BC2F54" w:rsidRPr="009848F9" w14:paraId="08646CB1" w14:textId="77777777" w:rsidTr="00050B75">
        <w:tc>
          <w:tcPr>
            <w:tcW w:w="192" w:type="pct"/>
            <w:shd w:val="clear" w:color="auto" w:fill="FFFFFF"/>
            <w:vAlign w:val="center"/>
          </w:tcPr>
          <w:p w14:paraId="649FDF5C" w14:textId="24F13B13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5</w:t>
            </w:r>
          </w:p>
        </w:tc>
        <w:tc>
          <w:tcPr>
            <w:tcW w:w="4100" w:type="pct"/>
            <w:tcBorders>
              <w:bottom w:val="single" w:sz="4" w:space="0" w:color="7F7F7F" w:themeColor="text1" w:themeTint="80"/>
            </w:tcBorders>
            <w:shd w:val="clear" w:color="auto" w:fill="FFFFFF"/>
          </w:tcPr>
          <w:p w14:paraId="6448B3D2" w14:textId="7CE55B59" w:rsidR="00BC2F54" w:rsidRPr="00665E3C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D65BCE">
              <w:rPr>
                <w:rFonts w:ascii="Calibri Light" w:hAnsi="Calibri Light" w:cs="Calibri Light"/>
                <w:szCs w:val="22"/>
              </w:rPr>
              <w:t>Participar en la elaboración y desarrollo de estrategias de la política de modernización de la empresa.</w:t>
            </w:r>
          </w:p>
        </w:tc>
        <w:tc>
          <w:tcPr>
            <w:tcW w:w="708" w:type="pct"/>
            <w:shd w:val="clear" w:color="auto" w:fill="FFFFFF"/>
          </w:tcPr>
          <w:p w14:paraId="5427729A" w14:textId="16F5D1B0" w:rsidR="00BC2F54" w:rsidRPr="00BC2F54" w:rsidRDefault="00BC2F54" w:rsidP="00BC2F54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C075C0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BC2F54" w:rsidRPr="009848F9" w14:paraId="487C90BF" w14:textId="77777777" w:rsidTr="00050B75">
        <w:tc>
          <w:tcPr>
            <w:tcW w:w="192" w:type="pct"/>
            <w:tcBorders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FAA879D" w14:textId="625C31E9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C214630" w14:textId="48093F13" w:rsidR="00BC2F54" w:rsidRPr="00665E3C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D65BCE">
              <w:rPr>
                <w:rFonts w:ascii="Calibri Light" w:hAnsi="Calibri Light" w:cs="Calibri Light"/>
                <w:szCs w:val="22"/>
              </w:rPr>
              <w:t>Diseñar, implementar y mantener las políticas y medidas de seguridad informática a nivel lógico aplicativo dentro de la organización</w:t>
            </w:r>
          </w:p>
        </w:tc>
        <w:tc>
          <w:tcPr>
            <w:tcW w:w="708" w:type="pct"/>
            <w:shd w:val="clear" w:color="auto" w:fill="FFFFFF"/>
          </w:tcPr>
          <w:p w14:paraId="438E6319" w14:textId="356BFFD2" w:rsidR="00BC2F54" w:rsidRPr="00D65BCE" w:rsidRDefault="00BC2F54" w:rsidP="00BC2F54">
            <w:pPr>
              <w:pStyle w:val="Ttulo7"/>
              <w:rPr>
                <w:rFonts w:asciiTheme="majorHAnsi" w:hAnsiTheme="majorHAnsi" w:cstheme="majorHAnsi"/>
                <w:color w:val="auto"/>
                <w:sz w:val="22"/>
                <w:szCs w:val="22"/>
                <w:highlight w:val="yellow"/>
              </w:rPr>
            </w:pPr>
            <w:r w:rsidRPr="00C075C0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BC2F54" w:rsidRPr="009848F9" w14:paraId="48570381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DC9C0FB" w14:textId="6EDB944A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FD55F7" w14:textId="68C551B2" w:rsidR="00BC2F54" w:rsidRPr="00665E3C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D65BCE">
              <w:rPr>
                <w:rFonts w:ascii="Calibri Light" w:hAnsi="Calibri Light" w:cs="Calibri Light"/>
                <w:szCs w:val="22"/>
              </w:rPr>
              <w:t>Supervisar, controlar y administrar el análisis, diseño, desarrollo e implementación de Aplicativos de uso específico.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4D7DD70" w14:textId="7A6BDB6B" w:rsidR="00BC2F54" w:rsidRPr="00D65BCE" w:rsidRDefault="00BC2F54" w:rsidP="00BC2F54">
            <w:pPr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C075C0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BC2F54" w:rsidRPr="009848F9" w14:paraId="4D7B1EFE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4D2E4254" w14:textId="183C144C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8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B381E3" w14:textId="6C153DA5" w:rsidR="00BC2F54" w:rsidRPr="00665E3C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D65BCE">
              <w:rPr>
                <w:rFonts w:ascii="Calibri Light" w:hAnsi="Calibri Light" w:cs="Calibri Light"/>
                <w:szCs w:val="22"/>
              </w:rPr>
              <w:t>Responsable de la coordinación de propuestas de mejoras en reuniones con las Gerencias y/o Jefaturas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3B8A8E1F" w14:textId="67B4A9A1" w:rsidR="00BC2F54" w:rsidRPr="00D65BCE" w:rsidRDefault="00BC2F54" w:rsidP="00BC2F54">
            <w:pPr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C075C0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BC2F54" w:rsidRPr="009848F9" w14:paraId="670139E1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760DE0E" w14:textId="4F35CCC7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9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336227" w14:textId="793E49A1" w:rsidR="00BC2F54" w:rsidRPr="00665E3C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D65BCE">
              <w:rPr>
                <w:rFonts w:ascii="Calibri Light" w:hAnsi="Calibri Light" w:cs="Calibri Light"/>
                <w:szCs w:val="22"/>
              </w:rPr>
              <w:t>Responsable de Diseñar, implementar, mantener y administrar la información de base de datos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10494C4F" w14:textId="5ED68AE9" w:rsidR="00BC2F54" w:rsidRPr="00D65BCE" w:rsidRDefault="00BC2F54" w:rsidP="00BC2F54">
            <w:pPr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C075C0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BC2F54" w:rsidRPr="009848F9" w14:paraId="11FDD67C" w14:textId="77777777" w:rsidTr="00050B75">
        <w:trPr>
          <w:trHeight w:val="124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35165C02" w14:textId="6DE4DBA6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DF0960">
              <w:rPr>
                <w:rFonts w:ascii="Calibri Light" w:hAnsi="Calibri Light" w:cs="Calibri Light"/>
                <w:szCs w:val="22"/>
              </w:rPr>
              <w:t>1</w:t>
            </w:r>
            <w:r>
              <w:rPr>
                <w:rFonts w:ascii="Calibri Light" w:hAnsi="Calibri Light" w:cs="Calibri Light"/>
                <w:szCs w:val="22"/>
              </w:rPr>
              <w:t>0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5D48874" w14:textId="2576EE48" w:rsidR="00BC2F54" w:rsidRPr="00665E3C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D65BCE">
              <w:rPr>
                <w:rFonts w:ascii="Calibri Light" w:hAnsi="Calibri Light" w:cs="Calibri Light"/>
                <w:szCs w:val="22"/>
              </w:rPr>
              <w:t xml:space="preserve">Supervisar y asegurar </w:t>
            </w:r>
            <w:smartTag w:uri="urn:schemas-microsoft-com:office:smarttags" w:element="PersonName">
              <w:smartTagPr>
                <w:attr w:name="ProductID" w:val="la Investigaci￳n"/>
              </w:smartTagPr>
              <w:r w:rsidRPr="00D65BCE">
                <w:rPr>
                  <w:rFonts w:ascii="Calibri Light" w:hAnsi="Calibri Light" w:cs="Calibri Light"/>
                  <w:szCs w:val="22"/>
                </w:rPr>
                <w:t>la Investigación</w:t>
              </w:r>
            </w:smartTag>
            <w:r w:rsidRPr="00D65BCE">
              <w:rPr>
                <w:rFonts w:ascii="Calibri Light" w:hAnsi="Calibri Light" w:cs="Calibri Light"/>
                <w:szCs w:val="22"/>
              </w:rPr>
              <w:t>, prueba y puesta en marcha de nuevas tecnologías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358387CF" w14:textId="66586D03" w:rsidR="00BC2F54" w:rsidRPr="00D65BCE" w:rsidRDefault="00BC2F54" w:rsidP="00BC2F54">
            <w:pPr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C075C0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BC2F54" w:rsidRPr="009848F9" w14:paraId="6E0ED38D" w14:textId="77777777" w:rsidTr="004F72F8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21A150F" w14:textId="3714E77E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DF0960">
              <w:rPr>
                <w:rFonts w:ascii="Calibri Light" w:hAnsi="Calibri Light" w:cs="Calibri Light"/>
                <w:szCs w:val="22"/>
              </w:rPr>
              <w:lastRenderedPageBreak/>
              <w:t>1</w:t>
            </w:r>
            <w:r>
              <w:rPr>
                <w:rFonts w:ascii="Calibri Light" w:hAnsi="Calibri Light" w:cs="Calibri Light"/>
                <w:szCs w:val="22"/>
              </w:rPr>
              <w:t>1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DA6BB43" w14:textId="781C62A8" w:rsidR="00BC2F54" w:rsidRPr="00665E3C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D65BCE">
              <w:rPr>
                <w:rFonts w:ascii="Calibri Light" w:hAnsi="Calibri Light" w:cs="Calibri Light"/>
                <w:szCs w:val="22"/>
              </w:rPr>
              <w:t>Migración de datos entre plataformas y tecnologías con diferencia generacional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106AD8E0" w14:textId="56400B57" w:rsidR="00BC2F54" w:rsidRPr="00D65BCE" w:rsidRDefault="00BC2F54" w:rsidP="00BC2F54">
            <w:pPr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B93CDD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BC2F54" w:rsidRPr="009848F9" w14:paraId="273D855F" w14:textId="77777777" w:rsidTr="004F72F8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49D6C1AE" w14:textId="330E1EF3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DF0960">
              <w:rPr>
                <w:rFonts w:ascii="Calibri Light" w:hAnsi="Calibri Light" w:cs="Calibri Light"/>
                <w:szCs w:val="22"/>
              </w:rPr>
              <w:t>1</w:t>
            </w:r>
            <w:r>
              <w:rPr>
                <w:rFonts w:ascii="Calibri Light" w:hAnsi="Calibri Light" w:cs="Calibri Light"/>
                <w:szCs w:val="22"/>
              </w:rPr>
              <w:t>2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D11AFC" w14:textId="79577C9E" w:rsidR="00BC2F54" w:rsidRPr="00D65BCE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b/>
                <w:szCs w:val="22"/>
              </w:rPr>
            </w:pPr>
            <w:r w:rsidRPr="00D65BCE">
              <w:rPr>
                <w:rFonts w:ascii="Calibri Light" w:hAnsi="Calibri Light" w:cs="Calibri Light"/>
                <w:szCs w:val="22"/>
              </w:rPr>
              <w:t xml:space="preserve">Definir y diseñar la configuración de los componentes de las aplicaciones de acuerdo a requerimientos planteados. 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4705092B" w14:textId="047BD49A" w:rsidR="00BC2F54" w:rsidRPr="00D65BCE" w:rsidRDefault="00BC2F54" w:rsidP="00BC2F54">
            <w:pPr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B93CDD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BC2F54" w:rsidRPr="009848F9" w14:paraId="737D165D" w14:textId="77777777" w:rsidTr="004F72F8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E3263AD" w14:textId="2DA9F0D5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DF0960">
              <w:rPr>
                <w:rFonts w:ascii="Calibri Light" w:hAnsi="Calibri Light" w:cs="Calibri Light"/>
                <w:szCs w:val="22"/>
              </w:rPr>
              <w:t>1</w:t>
            </w:r>
            <w:r>
              <w:rPr>
                <w:rFonts w:ascii="Calibri Light" w:hAnsi="Calibri Light" w:cs="Calibri Light"/>
                <w:szCs w:val="22"/>
              </w:rPr>
              <w:t>3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E26DFB4" w14:textId="3CC2BA06" w:rsidR="00BC2F54" w:rsidRPr="00665E3C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D65BCE">
              <w:rPr>
                <w:rFonts w:ascii="Calibri Light" w:hAnsi="Calibri Light" w:cs="Calibri Light"/>
                <w:szCs w:val="22"/>
              </w:rPr>
              <w:t>Proponer y consensuar los lineamientos, estándares y metodologías en nuevos proyectos de tecnología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460DFF8" w14:textId="639D3D51" w:rsidR="00BC2F54" w:rsidRPr="00D65BCE" w:rsidRDefault="00BC2F54" w:rsidP="00BC2F54">
            <w:pPr>
              <w:pStyle w:val="Textoindependiente3"/>
              <w:jc w:val="center"/>
              <w:rPr>
                <w:rFonts w:asciiTheme="majorHAnsi" w:hAnsiTheme="majorHAnsi" w:cstheme="majorHAnsi"/>
                <w:szCs w:val="22"/>
                <w:highlight w:val="yellow"/>
              </w:rPr>
            </w:pPr>
            <w:r w:rsidRPr="00B93CDD">
              <w:rPr>
                <w:rFonts w:ascii="Calibri" w:hAnsi="Calibri" w:cs="Calibri"/>
                <w:color w:val="0070C0"/>
                <w:szCs w:val="22"/>
              </w:rPr>
              <w:t>Permanente</w:t>
            </w:r>
          </w:p>
        </w:tc>
      </w:tr>
      <w:tr w:rsidR="00BC2F54" w:rsidRPr="00DF0960" w14:paraId="49FE6ED5" w14:textId="77777777" w:rsidTr="004F72F8">
        <w:tc>
          <w:tcPr>
            <w:tcW w:w="192" w:type="pc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0CFF5DB" w14:textId="00EC2EBE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DF0960">
              <w:rPr>
                <w:rFonts w:ascii="Calibri Light" w:hAnsi="Calibri Light" w:cs="Calibri Light"/>
                <w:szCs w:val="22"/>
              </w:rPr>
              <w:t>1</w:t>
            </w:r>
            <w:r>
              <w:rPr>
                <w:rFonts w:ascii="Calibri Light" w:hAnsi="Calibri Light" w:cs="Calibri Light"/>
                <w:szCs w:val="22"/>
              </w:rPr>
              <w:t>4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517A700" w14:textId="648B8CE6" w:rsidR="00BC2F54" w:rsidRPr="00665E3C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D65BCE">
              <w:rPr>
                <w:rFonts w:ascii="Calibri Light" w:hAnsi="Calibri Light" w:cs="Calibri Light"/>
                <w:szCs w:val="22"/>
              </w:rPr>
              <w:t>Responsable de la gestión ISO del departamento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576EA009" w14:textId="7D0AD8C3" w:rsidR="00BC2F54" w:rsidRPr="00D65BCE" w:rsidRDefault="00BC2F54" w:rsidP="00BC2F54">
            <w:pPr>
              <w:pStyle w:val="Textoindependiente3"/>
              <w:jc w:val="center"/>
              <w:rPr>
                <w:rFonts w:asciiTheme="majorHAnsi" w:hAnsiTheme="majorHAnsi" w:cstheme="majorHAnsi"/>
                <w:szCs w:val="22"/>
                <w:highlight w:val="yellow"/>
              </w:rPr>
            </w:pPr>
            <w:r w:rsidRPr="00B93CDD">
              <w:rPr>
                <w:rFonts w:ascii="Calibri" w:hAnsi="Calibri" w:cs="Calibri"/>
                <w:color w:val="0070C0"/>
                <w:szCs w:val="22"/>
              </w:rPr>
              <w:t>Permanente</w:t>
            </w:r>
          </w:p>
        </w:tc>
      </w:tr>
      <w:tr w:rsidR="00BC2F54" w:rsidRPr="00DF0960" w14:paraId="025DB317" w14:textId="77777777" w:rsidTr="004F72F8">
        <w:tc>
          <w:tcPr>
            <w:tcW w:w="192" w:type="pct"/>
            <w:tcBorders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40EEBAFE" w14:textId="7FAF9269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DF0960">
              <w:rPr>
                <w:rFonts w:ascii="Calibri Light" w:hAnsi="Calibri Light" w:cs="Calibri Light"/>
                <w:szCs w:val="22"/>
              </w:rPr>
              <w:t>1</w:t>
            </w:r>
            <w:r>
              <w:rPr>
                <w:rFonts w:ascii="Calibri Light" w:hAnsi="Calibri Light" w:cs="Calibri Light"/>
                <w:szCs w:val="22"/>
              </w:rPr>
              <w:t>5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1888568" w14:textId="1DDDE449" w:rsidR="00BC2F54" w:rsidRPr="00DF0960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D65BCE">
              <w:rPr>
                <w:rFonts w:ascii="Calibri Light" w:hAnsi="Calibri Light" w:cs="Calibri Light"/>
                <w:szCs w:val="22"/>
              </w:rPr>
              <w:t xml:space="preserve">Detectar necesidades de capacitación para lograr una formación adecuada, alineada a las necesidades de nuevos proyectos de la empresa. 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D72A62D" w14:textId="13ABD232" w:rsidR="00BC2F54" w:rsidRPr="004D1ADA" w:rsidRDefault="00BC2F54" w:rsidP="00BC2F54">
            <w:pPr>
              <w:pStyle w:val="Textoindependiente3"/>
              <w:jc w:val="center"/>
              <w:rPr>
                <w:rFonts w:asciiTheme="majorHAnsi" w:hAnsiTheme="majorHAnsi" w:cstheme="majorHAnsi"/>
                <w:szCs w:val="22"/>
              </w:rPr>
            </w:pPr>
            <w:r w:rsidRPr="00B93CDD">
              <w:rPr>
                <w:rFonts w:ascii="Calibri" w:hAnsi="Calibri" w:cs="Calibri"/>
                <w:color w:val="0070C0"/>
                <w:szCs w:val="22"/>
              </w:rPr>
              <w:t>Permanente</w:t>
            </w:r>
          </w:p>
        </w:tc>
      </w:tr>
      <w:tr w:rsidR="00BC2F54" w:rsidRPr="00DF0960" w14:paraId="12B982DB" w14:textId="77777777" w:rsidTr="004F72F8">
        <w:tc>
          <w:tcPr>
            <w:tcW w:w="192" w:type="pct"/>
            <w:tcBorders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3FD99DD8" w14:textId="1DEFEBA5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A893A7E" w14:textId="74B427CA" w:rsidR="00BC2F54" w:rsidRPr="00D65BCE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bCs/>
                <w:szCs w:val="22"/>
              </w:rPr>
            </w:pPr>
            <w:r w:rsidRPr="00D65BCE">
              <w:rPr>
                <w:rFonts w:ascii="Calibri Light" w:hAnsi="Calibri Light" w:cs="Calibri Light"/>
                <w:bCs/>
                <w:szCs w:val="22"/>
              </w:rPr>
              <w:t>Asegurar de contar con el equipo de trabajo técnico y mantenerlo constantemente capacitado y actualizado con las tecnologías para enfrentar proyectos de vanguardia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1D95B124" w14:textId="6CAA1D9E" w:rsidR="00BC2F54" w:rsidRPr="004D1ADA" w:rsidRDefault="00BC2F54" w:rsidP="00BC2F54">
            <w:pPr>
              <w:pStyle w:val="Textoindependiente3"/>
              <w:jc w:val="center"/>
              <w:rPr>
                <w:rFonts w:asciiTheme="majorHAnsi" w:hAnsiTheme="majorHAnsi" w:cstheme="majorHAnsi"/>
                <w:szCs w:val="22"/>
              </w:rPr>
            </w:pPr>
            <w:r w:rsidRPr="00B93CDD">
              <w:rPr>
                <w:rFonts w:ascii="Calibri" w:hAnsi="Calibri" w:cs="Calibri"/>
                <w:color w:val="0070C0"/>
                <w:szCs w:val="22"/>
              </w:rPr>
              <w:t>Permanente</w:t>
            </w:r>
          </w:p>
        </w:tc>
      </w:tr>
      <w:tr w:rsidR="00BC2F54" w:rsidRPr="00DF0960" w14:paraId="5F03B7E3" w14:textId="77777777" w:rsidTr="004F72F8">
        <w:tc>
          <w:tcPr>
            <w:tcW w:w="192" w:type="pct"/>
            <w:tcBorders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105290B9" w14:textId="5A43C428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A86BF01" w14:textId="03DD5275" w:rsidR="00BC2F54" w:rsidRPr="00077A4E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bCs/>
                <w:szCs w:val="22"/>
              </w:rPr>
            </w:pPr>
            <w:r w:rsidRPr="00077A4E">
              <w:rPr>
                <w:rFonts w:ascii="Calibri Light" w:hAnsi="Calibri Light" w:cs="Calibri Light"/>
                <w:bCs/>
                <w:szCs w:val="22"/>
              </w:rPr>
              <w:t>Vigilar de cerca las nuevas tecnologías que pueden resultar de ayuda para el desarrollo de proyectos y proponer mejoras.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E5A733D" w14:textId="70759949" w:rsidR="00BC2F54" w:rsidRPr="004D1ADA" w:rsidRDefault="00BC2F54" w:rsidP="00BC2F54">
            <w:pPr>
              <w:pStyle w:val="Textoindependiente3"/>
              <w:jc w:val="center"/>
              <w:rPr>
                <w:rFonts w:asciiTheme="majorHAnsi" w:hAnsiTheme="majorHAnsi" w:cstheme="majorHAnsi"/>
                <w:szCs w:val="22"/>
              </w:rPr>
            </w:pPr>
            <w:r w:rsidRPr="00B93CDD">
              <w:rPr>
                <w:rFonts w:ascii="Calibri" w:hAnsi="Calibri" w:cs="Calibri"/>
                <w:color w:val="0070C0"/>
                <w:szCs w:val="22"/>
              </w:rPr>
              <w:t>Permanente</w:t>
            </w:r>
          </w:p>
        </w:tc>
      </w:tr>
      <w:tr w:rsidR="00BC2F54" w:rsidRPr="00DF0960" w14:paraId="3A0A9E36" w14:textId="77777777" w:rsidTr="004F72F8">
        <w:tc>
          <w:tcPr>
            <w:tcW w:w="192" w:type="pct"/>
            <w:tcBorders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18D2DD4A" w14:textId="1C9C77EF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18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C802D6E" w14:textId="4D2496BC" w:rsidR="00BC2F54" w:rsidRPr="00077A4E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bCs/>
                <w:szCs w:val="22"/>
              </w:rPr>
            </w:pPr>
            <w:r w:rsidRPr="00077A4E">
              <w:rPr>
                <w:rFonts w:ascii="Calibri Light" w:hAnsi="Calibri Light" w:cs="Calibri Light"/>
                <w:bCs/>
                <w:szCs w:val="22"/>
              </w:rPr>
              <w:t>Procurar la investigación, desarrollo y aplicación de nuevas tecnologías que generen ventajas competitivas para la empresa.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C5BD518" w14:textId="4349989C" w:rsidR="00BC2F54" w:rsidRPr="004D1ADA" w:rsidRDefault="00BC2F54" w:rsidP="00BC2F54">
            <w:pPr>
              <w:pStyle w:val="Textoindependiente3"/>
              <w:jc w:val="center"/>
              <w:rPr>
                <w:rFonts w:asciiTheme="majorHAnsi" w:hAnsiTheme="majorHAnsi" w:cstheme="majorHAnsi"/>
                <w:szCs w:val="22"/>
              </w:rPr>
            </w:pPr>
            <w:r w:rsidRPr="00B93CDD">
              <w:rPr>
                <w:rFonts w:ascii="Calibri" w:hAnsi="Calibri" w:cs="Calibri"/>
                <w:color w:val="0070C0"/>
                <w:szCs w:val="22"/>
              </w:rPr>
              <w:t>Permanente</w:t>
            </w:r>
          </w:p>
        </w:tc>
      </w:tr>
      <w:tr w:rsidR="00BC2F54" w:rsidRPr="00DF0960" w14:paraId="58263312" w14:textId="77777777" w:rsidTr="004F72F8">
        <w:tc>
          <w:tcPr>
            <w:tcW w:w="192" w:type="pct"/>
            <w:tcBorders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F90D073" w14:textId="77154FD3" w:rsidR="00BC2F54" w:rsidRPr="00DF0960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19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AA7230" w14:textId="77777777" w:rsidR="00BC2F54" w:rsidRPr="00077A4E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bCs/>
                <w:szCs w:val="22"/>
              </w:rPr>
            </w:pPr>
            <w:r w:rsidRPr="00077A4E">
              <w:rPr>
                <w:rFonts w:ascii="Calibri Light" w:hAnsi="Calibri Light" w:cs="Calibri Light"/>
                <w:bCs/>
                <w:szCs w:val="22"/>
              </w:rPr>
              <w:t>Vigilar los niveles de calidad, así como de conseguir que el personal realice el trabajo dentro de los plazos y límites comprometidos</w:t>
            </w:r>
          </w:p>
          <w:p w14:paraId="7199BC18" w14:textId="083803EA" w:rsidR="00BC2F54" w:rsidRPr="00077A4E" w:rsidRDefault="00BC2F54" w:rsidP="00BC2F54">
            <w:pPr>
              <w:pStyle w:val="Textoindependiente3"/>
              <w:ind w:left="116" w:right="212"/>
              <w:jc w:val="both"/>
              <w:rPr>
                <w:rFonts w:ascii="Calibri Light" w:hAnsi="Calibri Light" w:cs="Calibri Light"/>
                <w:bCs/>
                <w:szCs w:val="22"/>
              </w:rPr>
            </w:pP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D1C959" w14:textId="6A6CF72E" w:rsidR="00BC2F54" w:rsidRPr="004D1ADA" w:rsidRDefault="00BC2F54" w:rsidP="00BC2F54">
            <w:pPr>
              <w:pStyle w:val="Textoindependiente3"/>
              <w:jc w:val="center"/>
              <w:rPr>
                <w:rFonts w:asciiTheme="majorHAnsi" w:hAnsiTheme="majorHAnsi" w:cstheme="majorHAnsi"/>
                <w:szCs w:val="22"/>
              </w:rPr>
            </w:pPr>
            <w:r w:rsidRPr="00B93CDD">
              <w:rPr>
                <w:rFonts w:ascii="Calibri" w:hAnsi="Calibri" w:cs="Calibri"/>
                <w:color w:val="0070C0"/>
                <w:szCs w:val="22"/>
              </w:rPr>
              <w:t>Permanente</w:t>
            </w:r>
          </w:p>
        </w:tc>
      </w:tr>
      <w:tr w:rsidR="00BC2F54" w:rsidRPr="00DF0960" w14:paraId="40C868B0" w14:textId="77777777" w:rsidTr="004F72F8">
        <w:tc>
          <w:tcPr>
            <w:tcW w:w="192" w:type="pct"/>
            <w:tcBorders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71AD49E" w14:textId="5D012FAD" w:rsidR="00BC2F54" w:rsidRPr="00077A4E" w:rsidRDefault="00BC2F54" w:rsidP="00BC2F54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077A4E">
              <w:rPr>
                <w:rFonts w:ascii="Calibri Light" w:hAnsi="Calibri Light" w:cs="Calibri Light"/>
                <w:szCs w:val="22"/>
              </w:rPr>
              <w:t>20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5BA3F7" w14:textId="6AC53EF7" w:rsidR="00BC2F54" w:rsidRPr="00077A4E" w:rsidRDefault="00BC2F54" w:rsidP="00BC2F54">
            <w:pPr>
              <w:pStyle w:val="Textoindependiente3"/>
              <w:ind w:right="212"/>
              <w:jc w:val="both"/>
              <w:rPr>
                <w:rFonts w:ascii="Calibri Light" w:hAnsi="Calibri Light" w:cs="Calibri Light"/>
                <w:szCs w:val="22"/>
              </w:rPr>
            </w:pPr>
            <w:r w:rsidRPr="00077A4E">
              <w:rPr>
                <w:rFonts w:ascii="Calibri Light" w:hAnsi="Calibri Light" w:cs="Calibri Light"/>
                <w:szCs w:val="22"/>
              </w:rPr>
              <w:t>Evaluar y proponer infraestructura de software y hardware más adecuada, pare resolver las necesidades de la empresa.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5AE0A28" w14:textId="2FD46990" w:rsidR="00BC2F54" w:rsidRPr="004D1ADA" w:rsidRDefault="00BC2F54" w:rsidP="00BC2F54">
            <w:pPr>
              <w:pStyle w:val="Textoindependiente3"/>
              <w:jc w:val="center"/>
              <w:rPr>
                <w:rFonts w:asciiTheme="majorHAnsi" w:hAnsiTheme="majorHAnsi" w:cstheme="majorHAnsi"/>
                <w:szCs w:val="22"/>
              </w:rPr>
            </w:pPr>
            <w:r w:rsidRPr="00B93CDD">
              <w:rPr>
                <w:rFonts w:ascii="Calibri" w:hAnsi="Calibri" w:cs="Calibri"/>
                <w:color w:val="0070C0"/>
                <w:szCs w:val="22"/>
              </w:rPr>
              <w:t>Permanente</w:t>
            </w:r>
          </w:p>
        </w:tc>
      </w:tr>
    </w:tbl>
    <w:p w14:paraId="43F9E813" w14:textId="77777777" w:rsidR="00E81246" w:rsidRPr="00DF0960" w:rsidRDefault="00E81246">
      <w:pPr>
        <w:rPr>
          <w:sz w:val="22"/>
          <w:szCs w:val="22"/>
        </w:rPr>
      </w:pPr>
      <w:r w:rsidRPr="00DF0960">
        <w:rPr>
          <w:sz w:val="22"/>
          <w:szCs w:val="22"/>
        </w:rPr>
        <w:tab/>
      </w:r>
    </w:p>
    <w:p w14:paraId="6549066E" w14:textId="77777777" w:rsidR="00E30981" w:rsidRPr="00DF0960" w:rsidRDefault="00E30981">
      <w:pPr>
        <w:rPr>
          <w:sz w:val="22"/>
          <w:szCs w:val="22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39EA38FF" w14:textId="77777777">
        <w:tc>
          <w:tcPr>
            <w:tcW w:w="10000" w:type="dxa"/>
          </w:tcPr>
          <w:p w14:paraId="3D888885" w14:textId="77777777" w:rsidR="00E81246" w:rsidRPr="00DF0960" w:rsidRDefault="00E81246" w:rsidP="00934483">
            <w:pPr>
              <w:pStyle w:val="Ttulo3"/>
              <w:jc w:val="center"/>
              <w:rPr>
                <w:rFonts w:ascii="Calibri Light" w:hAnsi="Calibri Light" w:cs="Calibri Light"/>
                <w:bCs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NORMATIVA DEL PUESTO</w:t>
            </w:r>
          </w:p>
        </w:tc>
      </w:tr>
    </w:tbl>
    <w:p w14:paraId="699970F1" w14:textId="77777777" w:rsidR="00E30981" w:rsidRPr="00DF0960" w:rsidRDefault="00E30981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30981" w:rsidRPr="00DF0960" w14:paraId="3B2ACE61" w14:textId="77777777" w:rsidTr="000832C3">
        <w:trPr>
          <w:trHeight w:val="1018"/>
        </w:trPr>
        <w:tc>
          <w:tcPr>
            <w:tcW w:w="10000" w:type="dxa"/>
            <w:shd w:val="clear" w:color="auto" w:fill="auto"/>
          </w:tcPr>
          <w:p w14:paraId="334A420B" w14:textId="77777777" w:rsidR="00CC10A0" w:rsidRPr="00772406" w:rsidRDefault="00CC10A0" w:rsidP="00772406">
            <w:pPr>
              <w:pStyle w:val="Textoindependiente"/>
              <w:spacing w:line="276" w:lineRule="auto"/>
              <w:ind w:left="720"/>
              <w:rPr>
                <w:rFonts w:ascii="Calibri Light" w:hAnsi="Calibri Light" w:cs="Calibri Light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Observar el Cumplimiento de:</w:t>
            </w:r>
          </w:p>
          <w:p w14:paraId="3548B88E" w14:textId="530A0CFB" w:rsidR="004D1ADA" w:rsidRPr="00772406" w:rsidRDefault="00CC10A0" w:rsidP="00772406">
            <w:pPr>
              <w:pStyle w:val="Textoindependiente"/>
              <w:numPr>
                <w:ilvl w:val="0"/>
                <w:numId w:val="2"/>
              </w:numPr>
              <w:spacing w:line="276" w:lineRule="auto"/>
              <w:rPr>
                <w:rFonts w:ascii="Calibri Light" w:hAnsi="Calibri Light" w:cs="Calibri Light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Reglamento Interno de la Empresa</w:t>
            </w:r>
          </w:p>
          <w:p w14:paraId="38DAC0FF" w14:textId="0DDE2750" w:rsidR="00E30981" w:rsidRPr="009910D7" w:rsidRDefault="004D1ADA" w:rsidP="00772406">
            <w:pPr>
              <w:pStyle w:val="Textoindependiente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Normas de Calidad establecidas por la Empresa.</w:t>
            </w:r>
          </w:p>
        </w:tc>
      </w:tr>
    </w:tbl>
    <w:p w14:paraId="743C2D9C" w14:textId="77777777" w:rsidR="00E30981" w:rsidRPr="00DF0960" w:rsidRDefault="00E30981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2117D862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43AEB9B9" w14:textId="77777777" w:rsidR="00E81246" w:rsidRPr="00DF0960" w:rsidRDefault="00CD562C" w:rsidP="000832C3">
            <w:pPr>
              <w:pStyle w:val="Ttulo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CONOCIMIENTOS</w:t>
            </w:r>
            <w:r w:rsidR="00E81246"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 </w:t>
            </w: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REQUERIDOS EN </w:t>
            </w:r>
            <w:r w:rsidR="00E81246"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EL PUESTO</w:t>
            </w:r>
          </w:p>
        </w:tc>
      </w:tr>
    </w:tbl>
    <w:p w14:paraId="2AD4E9D7" w14:textId="77777777" w:rsidR="00ED55B5" w:rsidRPr="00DF0960" w:rsidRDefault="00ED55B5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D55B5" w:rsidRPr="00DF0960" w14:paraId="0340CBA8" w14:textId="77777777" w:rsidTr="002F5D2B">
        <w:tc>
          <w:tcPr>
            <w:tcW w:w="10000" w:type="dxa"/>
            <w:shd w:val="clear" w:color="auto" w:fill="auto"/>
          </w:tcPr>
          <w:p w14:paraId="451BA676" w14:textId="45AD2333" w:rsidR="00ED55B5" w:rsidRDefault="003204EA" w:rsidP="00ED55B5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Inicial</w:t>
            </w:r>
            <w:r w:rsidR="00ED55B5" w:rsidRPr="00DF096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50CDD009" w14:textId="77777777" w:rsidR="007062C2" w:rsidRPr="00DF0960" w:rsidRDefault="007062C2" w:rsidP="00ED55B5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C619098" w14:textId="7B2B8970" w:rsidR="00077A4E" w:rsidRPr="00772406" w:rsidRDefault="00077A4E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72406">
              <w:rPr>
                <w:rFonts w:asciiTheme="majorHAnsi" w:hAnsiTheme="majorHAnsi" w:cstheme="majorHAnsi"/>
                <w:sz w:val="22"/>
                <w:szCs w:val="22"/>
              </w:rPr>
              <w:t>Conocimientos en Sistemas de Información y administración de bases de datos.</w:t>
            </w:r>
          </w:p>
          <w:p w14:paraId="50448559" w14:textId="7B499763" w:rsidR="004B5008" w:rsidRPr="00772406" w:rsidRDefault="004B5008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72406">
              <w:rPr>
                <w:rFonts w:asciiTheme="majorHAnsi" w:hAnsiTheme="majorHAnsi" w:cstheme="majorHAnsi"/>
                <w:sz w:val="22"/>
                <w:szCs w:val="22"/>
              </w:rPr>
              <w:t>Conocimientos y experiencia como Oracle DBA</w:t>
            </w:r>
          </w:p>
          <w:p w14:paraId="51419C90" w14:textId="141E6F23" w:rsidR="004B5008" w:rsidRPr="00772406" w:rsidRDefault="004B5008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72406">
              <w:rPr>
                <w:rFonts w:asciiTheme="majorHAnsi" w:hAnsiTheme="majorHAnsi" w:cstheme="majorHAnsi"/>
                <w:sz w:val="22"/>
                <w:szCs w:val="22"/>
              </w:rPr>
              <w:t>Sólidos conocimientos sobre Desarrollo Web, en tecnologías Java (Back-</w:t>
            </w:r>
            <w:proofErr w:type="spellStart"/>
            <w:r w:rsidRPr="00772406">
              <w:rPr>
                <w:rFonts w:asciiTheme="majorHAnsi" w:hAnsiTheme="majorHAnsi" w:cstheme="majorHAnsi"/>
                <w:sz w:val="22"/>
                <w:szCs w:val="22"/>
              </w:rPr>
              <w:t>end</w:t>
            </w:r>
            <w:proofErr w:type="spellEnd"/>
            <w:r w:rsidRPr="00772406">
              <w:rPr>
                <w:rFonts w:asciiTheme="majorHAnsi" w:hAnsiTheme="majorHAnsi" w:cstheme="majorHAnsi"/>
                <w:sz w:val="22"/>
                <w:szCs w:val="22"/>
              </w:rPr>
              <w:t xml:space="preserve">), y </w:t>
            </w:r>
            <w:proofErr w:type="spellStart"/>
            <w:r w:rsidRPr="00772406">
              <w:rPr>
                <w:rFonts w:asciiTheme="majorHAnsi" w:hAnsiTheme="majorHAnsi" w:cstheme="majorHAnsi"/>
                <w:sz w:val="22"/>
                <w:szCs w:val="22"/>
              </w:rPr>
              <w:t>front-end</w:t>
            </w:r>
            <w:proofErr w:type="spellEnd"/>
            <w:r w:rsidRPr="00772406">
              <w:rPr>
                <w:rFonts w:asciiTheme="majorHAnsi" w:hAnsiTheme="majorHAnsi" w:cstheme="majorHAnsi"/>
                <w:sz w:val="22"/>
                <w:szCs w:val="22"/>
              </w:rPr>
              <w:t xml:space="preserve"> (Angular, </w:t>
            </w:r>
            <w:proofErr w:type="spellStart"/>
            <w:r w:rsidRPr="00772406">
              <w:rPr>
                <w:rFonts w:asciiTheme="majorHAnsi" w:hAnsiTheme="majorHAnsi" w:cstheme="majorHAnsi"/>
                <w:sz w:val="22"/>
                <w:szCs w:val="22"/>
              </w:rPr>
              <w:t>react</w:t>
            </w:r>
            <w:proofErr w:type="spellEnd"/>
            <w:r w:rsidRPr="00772406">
              <w:rPr>
                <w:rFonts w:asciiTheme="majorHAnsi" w:hAnsiTheme="majorHAnsi" w:cstheme="majorHAnsi"/>
                <w:sz w:val="22"/>
                <w:szCs w:val="22"/>
              </w:rPr>
              <w:t>, JS).</w:t>
            </w:r>
          </w:p>
          <w:p w14:paraId="6E9A3EF8" w14:textId="660C8753" w:rsidR="004B5008" w:rsidRPr="00772406" w:rsidRDefault="004B5008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72406">
              <w:rPr>
                <w:rFonts w:asciiTheme="majorHAnsi" w:hAnsiTheme="majorHAnsi" w:cstheme="majorHAnsi"/>
                <w:sz w:val="22"/>
                <w:szCs w:val="22"/>
              </w:rPr>
              <w:t>Sólidos conocimientos en PM.</w:t>
            </w:r>
          </w:p>
          <w:p w14:paraId="09B068C7" w14:textId="2C670AA4" w:rsidR="004B5008" w:rsidRPr="00772406" w:rsidRDefault="004B5008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72406">
              <w:rPr>
                <w:rFonts w:asciiTheme="majorHAnsi" w:hAnsiTheme="majorHAnsi" w:cstheme="majorHAnsi"/>
                <w:sz w:val="22"/>
                <w:szCs w:val="22"/>
              </w:rPr>
              <w:t>Conocimientos de Migración de Software y de Bases de Datos.</w:t>
            </w:r>
          </w:p>
          <w:p w14:paraId="080FF1D3" w14:textId="0D3EB075" w:rsidR="004B5008" w:rsidRPr="00772406" w:rsidRDefault="004B5008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72406">
              <w:rPr>
                <w:rFonts w:asciiTheme="majorHAnsi" w:hAnsiTheme="majorHAnsi" w:cstheme="majorHAnsi"/>
                <w:sz w:val="22"/>
                <w:szCs w:val="22"/>
              </w:rPr>
              <w:t>Conocimiento de metodologías agiles</w:t>
            </w:r>
          </w:p>
          <w:p w14:paraId="39043BB7" w14:textId="4894B8C4" w:rsidR="004B5008" w:rsidRDefault="004B5008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4B5008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Conocimiento de arquitecturas de desarrollo</w:t>
            </w:r>
          </w:p>
          <w:p w14:paraId="0C8113BE" w14:textId="4A66DE10" w:rsidR="004B5008" w:rsidRPr="00077A4E" w:rsidRDefault="004B5008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4B5008">
              <w:rPr>
                <w:rFonts w:asciiTheme="majorHAnsi" w:hAnsiTheme="majorHAnsi" w:cstheme="majorHAnsi"/>
                <w:sz w:val="22"/>
                <w:szCs w:val="22"/>
              </w:rPr>
              <w:t>Conocimiento de Patrones de diseño</w:t>
            </w:r>
          </w:p>
          <w:p w14:paraId="43DAC905" w14:textId="3A61F2BA" w:rsidR="00ED55B5" w:rsidRPr="00DF0960" w:rsidRDefault="00077A4E" w:rsidP="002F5D2B">
            <w:pPr>
              <w:pStyle w:val="Textoindependient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3B5EA7F2" w14:textId="77777777" w:rsidR="00ED55B5" w:rsidRPr="00DF0960" w:rsidRDefault="00ED55B5" w:rsidP="00863D89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F0960">
              <w:rPr>
                <w:rFonts w:ascii="Calibri" w:hAnsi="Calibri" w:cs="Calibri"/>
                <w:b/>
                <w:bCs/>
                <w:sz w:val="22"/>
                <w:szCs w:val="22"/>
              </w:rPr>
              <w:t>En el Proceso:</w:t>
            </w:r>
          </w:p>
          <w:p w14:paraId="395DD4AB" w14:textId="77777777" w:rsidR="00863D89" w:rsidRPr="00DF0960" w:rsidRDefault="00863D89" w:rsidP="00863D89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BC06F5F" w14:textId="39FA7BF8" w:rsidR="00077A4E" w:rsidRPr="00E70C8F" w:rsidRDefault="00077A4E" w:rsidP="009910D7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="Calibri Light" w:hAnsi="Calibri Light" w:cs="Calibri Light"/>
                <w:sz w:val="22"/>
                <w:szCs w:val="22"/>
                <w:lang w:val="es-ES_tradnl"/>
              </w:rPr>
            </w:pPr>
            <w:r w:rsidRPr="00077A4E">
              <w:rPr>
                <w:rFonts w:ascii="Calibri Light" w:hAnsi="Calibri Light" w:cs="Calibri Light"/>
                <w:sz w:val="22"/>
                <w:szCs w:val="22"/>
              </w:rPr>
              <w:t>Guía básica de Matriz de Requisitos mínimos de Capacitación según procedimiento establecido.</w:t>
            </w:r>
          </w:p>
          <w:p w14:paraId="444E19CE" w14:textId="672F8DE9" w:rsidR="00ED55B5" w:rsidRPr="00E70C8F" w:rsidRDefault="00ED55B5" w:rsidP="00077A4E">
            <w:pPr>
              <w:ind w:left="720"/>
              <w:rPr>
                <w:rFonts w:ascii="Calibri Light" w:hAnsi="Calibri Light" w:cs="Calibri Light"/>
                <w:sz w:val="22"/>
                <w:szCs w:val="22"/>
                <w:lang w:val="es-ES_tradnl"/>
              </w:rPr>
            </w:pPr>
          </w:p>
        </w:tc>
      </w:tr>
    </w:tbl>
    <w:p w14:paraId="67D19B02" w14:textId="77777777" w:rsidR="00E81246" w:rsidRPr="00DF0960" w:rsidRDefault="00E81246" w:rsidP="00ED55B5">
      <w:pPr>
        <w:spacing w:before="40"/>
        <w:ind w:right="504"/>
        <w:rPr>
          <w:sz w:val="22"/>
          <w:szCs w:val="22"/>
          <w:lang w:val="es-AR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4FAB0982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6F3497A8" w14:textId="77777777" w:rsidR="00E81246" w:rsidRPr="00DF0960" w:rsidRDefault="00E81246" w:rsidP="00790A9D">
            <w:pPr>
              <w:pStyle w:val="Ttulo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PERFIL DEL PUESTO</w:t>
            </w:r>
          </w:p>
        </w:tc>
      </w:tr>
    </w:tbl>
    <w:p w14:paraId="6F989545" w14:textId="77777777" w:rsidR="00ED55B5" w:rsidRPr="00DF0960" w:rsidRDefault="00ED55B5">
      <w:pPr>
        <w:pStyle w:val="Ttulo4"/>
        <w:spacing w:before="0"/>
        <w:rPr>
          <w:rFonts w:ascii="Times New Roman" w:hAnsi="Times New Roman"/>
          <w:b w:val="0"/>
          <w:sz w:val="22"/>
          <w:szCs w:val="22"/>
        </w:rPr>
      </w:pPr>
    </w:p>
    <w:p w14:paraId="4BA35820" w14:textId="77777777" w:rsidR="00790A9D" w:rsidRPr="00DF0960" w:rsidRDefault="00790A9D" w:rsidP="00790A9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>Competencias Técnicas y personales</w:t>
      </w:r>
    </w:p>
    <w:p w14:paraId="5478985E" w14:textId="77777777" w:rsidR="00790A9D" w:rsidRPr="00DF0960" w:rsidRDefault="00790A9D" w:rsidP="00790A9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EDUCACIÓN: </w:t>
      </w:r>
    </w:p>
    <w:p w14:paraId="345CF923" w14:textId="524FE42F" w:rsidR="00740188" w:rsidRDefault="009910D7" w:rsidP="00465F5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bookmarkStart w:id="0" w:name="_Hlk112834639"/>
      <w:r w:rsidRPr="00772406">
        <w:rPr>
          <w:rFonts w:asciiTheme="majorHAnsi" w:hAnsiTheme="majorHAnsi" w:cstheme="majorHAnsi"/>
          <w:sz w:val="22"/>
          <w:szCs w:val="22"/>
        </w:rPr>
        <w:t>Graduado en Licenciatura o Ingeniería en Computación o carreras afines y Maestría en Dirección de Proyecto o MBA</w:t>
      </w:r>
      <w:r w:rsidRPr="009910D7">
        <w:rPr>
          <w:rFonts w:ascii="Calibri" w:hAnsi="Calibri" w:cs="Calibri"/>
          <w:sz w:val="22"/>
          <w:szCs w:val="22"/>
        </w:rPr>
        <w:t>.</w:t>
      </w:r>
      <w:bookmarkEnd w:id="0"/>
    </w:p>
    <w:p w14:paraId="0FC889DF" w14:textId="77777777" w:rsidR="00465F5E" w:rsidRPr="00DF0960" w:rsidRDefault="00465F5E" w:rsidP="00465F5E">
      <w:pPr>
        <w:ind w:left="720"/>
        <w:rPr>
          <w:rFonts w:ascii="Calibri" w:hAnsi="Calibri" w:cs="Calibri"/>
          <w:sz w:val="22"/>
          <w:szCs w:val="22"/>
        </w:rPr>
      </w:pPr>
    </w:p>
    <w:p w14:paraId="10B69D74" w14:textId="2339EDAD" w:rsidR="009910D7" w:rsidRPr="00DF0960" w:rsidRDefault="009910D7" w:rsidP="009910D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CERTIFICACIONES</w:t>
      </w:r>
      <w:r w:rsidRPr="00DF0960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619EDBD0" w14:textId="77777777" w:rsidR="009910D7" w:rsidRPr="00772406" w:rsidRDefault="009910D7" w:rsidP="009910D7">
      <w:pPr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Certificación de Oracle OCA: Oracle Certified Asóciate Java como mínimo.</w:t>
      </w:r>
    </w:p>
    <w:p w14:paraId="2663B61F" w14:textId="77777777" w:rsidR="009910D7" w:rsidRPr="00772406" w:rsidRDefault="009910D7" w:rsidP="009910D7">
      <w:pPr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Certificación en SCRUM mínimo CSM</w:t>
      </w:r>
    </w:p>
    <w:p w14:paraId="6DCE88C2" w14:textId="77777777" w:rsidR="00740188" w:rsidRPr="00DF0960" w:rsidRDefault="00740188" w:rsidP="00740188">
      <w:pPr>
        <w:ind w:left="720"/>
        <w:rPr>
          <w:rFonts w:ascii="Calibri" w:hAnsi="Calibri" w:cs="Calibri"/>
          <w:sz w:val="22"/>
          <w:szCs w:val="22"/>
        </w:rPr>
      </w:pPr>
    </w:p>
    <w:p w14:paraId="27615A89" w14:textId="77777777" w:rsidR="00740188" w:rsidRPr="00DF0960" w:rsidRDefault="00740188" w:rsidP="00740188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EXPERIENCIA LABORAL: </w:t>
      </w:r>
    </w:p>
    <w:p w14:paraId="0C78FF2D" w14:textId="3B145DB9" w:rsidR="00465F5E" w:rsidRDefault="009910D7" w:rsidP="00CC5FD8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9910D7">
        <w:rPr>
          <w:rFonts w:ascii="Calibri" w:hAnsi="Calibri" w:cs="Calibri"/>
          <w:sz w:val="22"/>
          <w:szCs w:val="22"/>
        </w:rPr>
        <w:t>5 años como mínimo en posiciones similares, deseable en empresas internacionales de reconocida trayectoria.</w:t>
      </w:r>
    </w:p>
    <w:p w14:paraId="63D8BEBF" w14:textId="77777777" w:rsidR="009910D7" w:rsidRPr="009910D7" w:rsidRDefault="009910D7" w:rsidP="009910D7">
      <w:pPr>
        <w:ind w:left="720"/>
        <w:rPr>
          <w:rFonts w:ascii="Calibri" w:hAnsi="Calibri" w:cs="Calibri"/>
          <w:sz w:val="22"/>
          <w:szCs w:val="22"/>
        </w:rPr>
      </w:pPr>
    </w:p>
    <w:p w14:paraId="0BAFA7FB" w14:textId="068737EC" w:rsidR="00790A9D" w:rsidRPr="00DF0960" w:rsidRDefault="00CE7DE4" w:rsidP="00465F5E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HABILIDADES: </w:t>
      </w:r>
    </w:p>
    <w:p w14:paraId="70F21AB4" w14:textId="4ED5181D" w:rsidR="00D440FD" w:rsidRPr="00772406" w:rsidRDefault="002133FF" w:rsidP="00BC2F54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Capacidad analítica.</w:t>
      </w:r>
    </w:p>
    <w:p w14:paraId="3EDC6AF3" w14:textId="0F7E4BB8" w:rsidR="00D440FD" w:rsidRPr="00772406" w:rsidRDefault="00D440FD" w:rsidP="002133FF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Capacidad para trabajar en equipo</w:t>
      </w:r>
    </w:p>
    <w:p w14:paraId="1E7297E6" w14:textId="2D3A2760" w:rsidR="002133FF" w:rsidRDefault="002133FF" w:rsidP="002133FF">
      <w:pPr>
        <w:rPr>
          <w:rFonts w:ascii="Calibri" w:hAnsi="Calibri" w:cs="Calibri"/>
          <w:sz w:val="22"/>
          <w:szCs w:val="22"/>
        </w:rPr>
      </w:pPr>
    </w:p>
    <w:p w14:paraId="2B055908" w14:textId="77777777" w:rsidR="002133FF" w:rsidRPr="00DF0960" w:rsidRDefault="002133FF" w:rsidP="002133FF">
      <w:pPr>
        <w:rPr>
          <w:rFonts w:ascii="Calibri" w:hAnsi="Calibri" w:cs="Calibri"/>
          <w:sz w:val="22"/>
          <w:szCs w:val="22"/>
        </w:rPr>
      </w:pPr>
    </w:p>
    <w:p w14:paraId="229DBAB2" w14:textId="53356284" w:rsidR="00507EE1" w:rsidRPr="00DF0960" w:rsidRDefault="00507EE1" w:rsidP="00507EE1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>APTITUDES</w:t>
      </w:r>
      <w:r w:rsidR="00D440FD">
        <w:rPr>
          <w:rFonts w:ascii="Calibri" w:hAnsi="Calibri" w:cs="Calibri"/>
          <w:b/>
          <w:bCs/>
          <w:sz w:val="22"/>
          <w:szCs w:val="22"/>
        </w:rPr>
        <w:t xml:space="preserve"> Y VALORES</w:t>
      </w:r>
      <w:r w:rsidRPr="00DF0960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180FFAE9" w14:textId="6119BE8D" w:rsidR="00507EE1" w:rsidRPr="00772406" w:rsidRDefault="00BC2F54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Liderazgo</w:t>
      </w:r>
    </w:p>
    <w:p w14:paraId="30456C72" w14:textId="77777777" w:rsidR="00D440FD" w:rsidRPr="00772406" w:rsidRDefault="00D440FD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 xml:space="preserve">Orientado(a) al cumplimiento de metas </w:t>
      </w:r>
    </w:p>
    <w:p w14:paraId="6DC7E842" w14:textId="77777777" w:rsidR="00CE7DE4" w:rsidRPr="00DF0960" w:rsidRDefault="00CE7DE4" w:rsidP="00790A9D">
      <w:pPr>
        <w:rPr>
          <w:rFonts w:ascii="Calibri" w:hAnsi="Calibri" w:cs="Calibri"/>
          <w:b/>
          <w:bCs/>
          <w:sz w:val="22"/>
          <w:szCs w:val="22"/>
        </w:rPr>
      </w:pPr>
    </w:p>
    <w:p w14:paraId="29262463" w14:textId="77777777" w:rsidR="0069411D" w:rsidRPr="00DF0960" w:rsidRDefault="0069411D" w:rsidP="0069411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REQUISITOS FÍSICOS: </w:t>
      </w:r>
    </w:p>
    <w:p w14:paraId="374EBFE9" w14:textId="4AEE24EE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 xml:space="preserve">Edad </w:t>
      </w:r>
      <w:r w:rsidR="00D440FD" w:rsidRPr="00772406">
        <w:rPr>
          <w:rFonts w:asciiTheme="majorHAnsi" w:hAnsiTheme="majorHAnsi" w:cstheme="majorHAnsi"/>
          <w:sz w:val="22"/>
          <w:szCs w:val="22"/>
        </w:rPr>
        <w:t>mayor</w:t>
      </w:r>
      <w:r w:rsidRPr="00772406">
        <w:rPr>
          <w:rFonts w:asciiTheme="majorHAnsi" w:hAnsiTheme="majorHAnsi" w:cstheme="majorHAnsi"/>
          <w:sz w:val="22"/>
          <w:szCs w:val="22"/>
        </w:rPr>
        <w:t xml:space="preserve"> de </w:t>
      </w:r>
      <w:r w:rsidR="009910D7" w:rsidRPr="00772406">
        <w:rPr>
          <w:rFonts w:asciiTheme="majorHAnsi" w:hAnsiTheme="majorHAnsi" w:cstheme="majorHAnsi"/>
          <w:sz w:val="22"/>
          <w:szCs w:val="22"/>
        </w:rPr>
        <w:t>3</w:t>
      </w:r>
      <w:r w:rsidR="00465F5E" w:rsidRPr="00772406">
        <w:rPr>
          <w:rFonts w:asciiTheme="majorHAnsi" w:hAnsiTheme="majorHAnsi" w:cstheme="majorHAnsi"/>
          <w:sz w:val="22"/>
          <w:szCs w:val="22"/>
        </w:rPr>
        <w:t>5</w:t>
      </w:r>
      <w:r w:rsidRPr="00772406">
        <w:rPr>
          <w:rFonts w:asciiTheme="majorHAnsi" w:hAnsiTheme="majorHAnsi" w:cstheme="majorHAnsi"/>
          <w:sz w:val="22"/>
          <w:szCs w:val="22"/>
        </w:rPr>
        <w:t xml:space="preserve"> años. </w:t>
      </w:r>
    </w:p>
    <w:p w14:paraId="63250E3B" w14:textId="77777777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color w:val="0070C0"/>
          <w:sz w:val="22"/>
          <w:szCs w:val="22"/>
        </w:rPr>
      </w:pPr>
      <w:r w:rsidRPr="00772406">
        <w:rPr>
          <w:rFonts w:asciiTheme="majorHAnsi" w:hAnsiTheme="majorHAnsi" w:cstheme="majorHAnsi"/>
          <w:color w:val="0070C0"/>
          <w:sz w:val="22"/>
          <w:szCs w:val="22"/>
        </w:rPr>
        <w:t xml:space="preserve">Género: </w:t>
      </w:r>
      <w:r w:rsidR="004D35BF" w:rsidRPr="00772406">
        <w:rPr>
          <w:rFonts w:asciiTheme="majorHAnsi" w:hAnsiTheme="majorHAnsi" w:cstheme="majorHAnsi"/>
          <w:color w:val="0070C0"/>
          <w:sz w:val="22"/>
          <w:szCs w:val="22"/>
        </w:rPr>
        <w:t>Indiferente.</w:t>
      </w:r>
    </w:p>
    <w:p w14:paraId="1F9FDD4E" w14:textId="77777777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color w:val="0070C0"/>
          <w:sz w:val="22"/>
          <w:szCs w:val="22"/>
        </w:rPr>
        <w:t>Estado civil: Indiferente</w:t>
      </w:r>
      <w:r w:rsidRPr="00772406">
        <w:rPr>
          <w:rFonts w:asciiTheme="majorHAnsi" w:hAnsiTheme="majorHAnsi" w:cstheme="majorHAnsi"/>
          <w:sz w:val="22"/>
          <w:szCs w:val="22"/>
        </w:rPr>
        <w:t>.</w:t>
      </w:r>
    </w:p>
    <w:p w14:paraId="52F9B414" w14:textId="77777777" w:rsidR="0069411D" w:rsidRPr="00DF0960" w:rsidRDefault="0069411D" w:rsidP="00790A9D">
      <w:pPr>
        <w:rPr>
          <w:rFonts w:ascii="Calibri" w:hAnsi="Calibri" w:cs="Calibri"/>
          <w:b/>
          <w:bCs/>
          <w:sz w:val="22"/>
          <w:szCs w:val="22"/>
        </w:rPr>
      </w:pPr>
    </w:p>
    <w:p w14:paraId="1850EB95" w14:textId="77777777" w:rsidR="0069411D" w:rsidRPr="00DF0960" w:rsidRDefault="0069411D" w:rsidP="0069411D">
      <w:pPr>
        <w:rPr>
          <w:rFonts w:ascii="Calibri" w:hAnsi="Calibri" w:cs="Calibri"/>
          <w:b/>
          <w:bCs/>
          <w:sz w:val="22"/>
          <w:szCs w:val="22"/>
        </w:rPr>
      </w:pPr>
    </w:p>
    <w:p w14:paraId="736A7F54" w14:textId="357C1206" w:rsidR="0069411D" w:rsidRPr="00DF0960" w:rsidRDefault="00D440FD" w:rsidP="00D440FD">
      <w:pPr>
        <w:rPr>
          <w:rFonts w:ascii="Calibri" w:hAnsi="Calibri" w:cs="Calibri"/>
          <w:sz w:val="22"/>
          <w:szCs w:val="22"/>
          <w:lang w:val="es-ES_tradnl"/>
        </w:rPr>
      </w:pPr>
      <w:r w:rsidRPr="00D440FD">
        <w:rPr>
          <w:rFonts w:ascii="Calibri" w:hAnsi="Calibri" w:cs="Calibri"/>
          <w:sz w:val="22"/>
          <w:szCs w:val="22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D55B5" w:rsidRPr="00DF0960" w14:paraId="3D890B7E" w14:textId="77777777" w:rsidTr="002F5D2B">
        <w:tc>
          <w:tcPr>
            <w:tcW w:w="10000" w:type="dxa"/>
            <w:shd w:val="clear" w:color="auto" w:fill="auto"/>
          </w:tcPr>
          <w:p w14:paraId="57A3AF4D" w14:textId="77777777" w:rsidR="00ED55B5" w:rsidRPr="00DF0960" w:rsidRDefault="00ED55B5" w:rsidP="00790A9D">
            <w:pPr>
              <w:pStyle w:val="Ttulo4"/>
              <w:spacing w:before="0"/>
              <w:ind w:right="60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4D8AB78A" w14:textId="77777777" w:rsidR="00304A66" w:rsidRPr="00DF0960" w:rsidRDefault="00304A66" w:rsidP="00304A66">
      <w:pPr>
        <w:tabs>
          <w:tab w:val="left" w:pos="2936"/>
        </w:tabs>
        <w:rPr>
          <w:sz w:val="22"/>
          <w:szCs w:val="22"/>
        </w:rPr>
      </w:pPr>
    </w:p>
    <w:sectPr w:rsidR="00304A66" w:rsidRPr="00DF0960" w:rsidSect="00B339F8">
      <w:headerReference w:type="default" r:id="rId8"/>
      <w:footerReference w:type="default" r:id="rId9"/>
      <w:pgSz w:w="12242" w:h="15842" w:code="1"/>
      <w:pgMar w:top="1276" w:right="851" w:bottom="1276" w:left="1531" w:header="141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F46A" w14:textId="77777777" w:rsidR="00284583" w:rsidRDefault="00284583">
      <w:r>
        <w:separator/>
      </w:r>
    </w:p>
  </w:endnote>
  <w:endnote w:type="continuationSeparator" w:id="0">
    <w:p w14:paraId="6EE59C2D" w14:textId="77777777" w:rsidR="00284583" w:rsidRDefault="00284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09"/>
      <w:gridCol w:w="3889"/>
      <w:gridCol w:w="2652"/>
    </w:tblGrid>
    <w:tr w:rsidR="00925B92" w:rsidRPr="00B054C6" w14:paraId="5FB89FA8" w14:textId="77777777" w:rsidTr="00B054C6">
      <w:tc>
        <w:tcPr>
          <w:tcW w:w="3369" w:type="dxa"/>
          <w:shd w:val="clear" w:color="auto" w:fill="D0CECE"/>
        </w:tcPr>
        <w:p w14:paraId="2E7D7EEB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Elaborado por:</w:t>
          </w:r>
        </w:p>
      </w:tc>
      <w:tc>
        <w:tcPr>
          <w:tcW w:w="3969" w:type="dxa"/>
          <w:shd w:val="clear" w:color="auto" w:fill="D0CECE"/>
        </w:tcPr>
        <w:p w14:paraId="1F7ACB4D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Revisado por:</w:t>
          </w:r>
        </w:p>
      </w:tc>
      <w:tc>
        <w:tcPr>
          <w:tcW w:w="2693" w:type="dxa"/>
          <w:shd w:val="clear" w:color="auto" w:fill="D0CECE"/>
        </w:tcPr>
        <w:p w14:paraId="44D5F8DA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Aprobado por:</w:t>
          </w:r>
        </w:p>
      </w:tc>
    </w:tr>
    <w:tr w:rsidR="00925B92" w:rsidRPr="00B054C6" w14:paraId="72D893F5" w14:textId="77777777" w:rsidTr="00B054C6">
      <w:tc>
        <w:tcPr>
          <w:tcW w:w="3369" w:type="dxa"/>
          <w:shd w:val="clear" w:color="auto" w:fill="auto"/>
        </w:tcPr>
        <w:p w14:paraId="48D1CF6A" w14:textId="2EE136FD" w:rsidR="00925B92" w:rsidRPr="00AE1A94" w:rsidRDefault="00BC2F54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ING. REYNALDO CERON</w:t>
          </w:r>
        </w:p>
      </w:tc>
      <w:tc>
        <w:tcPr>
          <w:tcW w:w="3969" w:type="dxa"/>
          <w:shd w:val="clear" w:color="auto" w:fill="auto"/>
        </w:tcPr>
        <w:p w14:paraId="340EF81D" w14:textId="7A6CB4F2" w:rsidR="00925B92" w:rsidRPr="00AE1A94" w:rsidRDefault="00BC2F54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LIC. </w:t>
          </w:r>
          <w:r w:rsidR="00DB4038" w:rsidRPr="00AE1A94">
            <w:rPr>
              <w:rFonts w:ascii="Calibri" w:hAnsi="Calibri" w:cs="Calibri"/>
            </w:rPr>
            <w:t>LORENA DE PAZ</w:t>
          </w:r>
        </w:p>
      </w:tc>
      <w:tc>
        <w:tcPr>
          <w:tcW w:w="2693" w:type="dxa"/>
          <w:shd w:val="clear" w:color="auto" w:fill="auto"/>
        </w:tcPr>
        <w:p w14:paraId="3D514BE0" w14:textId="2FA1F971" w:rsidR="00925B92" w:rsidRPr="00AE1A94" w:rsidRDefault="004D1ADA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 xml:space="preserve">LIC. </w:t>
          </w:r>
          <w:r w:rsidR="00BC2F54">
            <w:rPr>
              <w:rFonts w:ascii="Calibri" w:hAnsi="Calibri" w:cs="Calibri"/>
            </w:rPr>
            <w:t>BERNARDO LOPEZ</w:t>
          </w:r>
        </w:p>
      </w:tc>
    </w:tr>
    <w:tr w:rsidR="00925B92" w:rsidRPr="00B054C6" w14:paraId="57C2D3C5" w14:textId="77777777" w:rsidTr="00B054C6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79B1180F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19F4F39C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65325A65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</w:tr>
  </w:tbl>
  <w:p w14:paraId="684308CD" w14:textId="77777777" w:rsidR="00E81246" w:rsidRDefault="00E81246">
    <w:pPr>
      <w:pStyle w:val="Piedepgina"/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4BCE" w14:textId="77777777" w:rsidR="00284583" w:rsidRDefault="00284583">
      <w:r>
        <w:separator/>
      </w:r>
    </w:p>
  </w:footnote>
  <w:footnote w:type="continuationSeparator" w:id="0">
    <w:p w14:paraId="05997FD8" w14:textId="77777777" w:rsidR="00284583" w:rsidRDefault="00284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985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466"/>
      <w:gridCol w:w="5024"/>
      <w:gridCol w:w="2360"/>
    </w:tblGrid>
    <w:tr w:rsidR="00B339F8" w:rsidRPr="00BF2ACD" w14:paraId="064791F4" w14:textId="77777777" w:rsidTr="00B339F8">
      <w:trPr>
        <w:trHeight w:val="134"/>
      </w:trPr>
      <w:tc>
        <w:tcPr>
          <w:tcW w:w="2466" w:type="dxa"/>
          <w:vMerge w:val="restart"/>
          <w:shd w:val="clear" w:color="auto" w:fill="auto"/>
          <w:vAlign w:val="center"/>
        </w:tcPr>
        <w:p w14:paraId="7E2BA285" w14:textId="3A9FE601" w:rsidR="00B339F8" w:rsidRPr="008D4204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>
            <w:rPr>
              <w:noProof/>
            </w:rPr>
            <w:drawing>
              <wp:inline distT="0" distB="0" distL="0" distR="0" wp14:anchorId="4DBFA232" wp14:editId="5ECB082B">
                <wp:extent cx="1424763" cy="337820"/>
                <wp:effectExtent l="0" t="0" r="4445" b="5080"/>
                <wp:docPr id="1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5221" cy="337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4" w:type="dxa"/>
          <w:vMerge w:val="restart"/>
          <w:shd w:val="clear" w:color="auto" w:fill="F2F2F2"/>
          <w:vAlign w:val="center"/>
        </w:tcPr>
        <w:p w14:paraId="1AF3EBFF" w14:textId="5C13C9A5" w:rsidR="00B339F8" w:rsidRPr="008D4204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 w:rsidRPr="008D4204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 xml:space="preserve">MANUAL DE FUNCIONES DE PERSONAL </w:t>
          </w:r>
        </w:p>
        <w:p w14:paraId="1AB15AB9" w14:textId="77777777" w:rsidR="00B339F8" w:rsidRPr="00BF2ACD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2"/>
              <w:szCs w:val="22"/>
              <w:lang w:val="es-SV" w:eastAsia="en-US"/>
            </w:rPr>
          </w:pPr>
          <w:r w:rsidRPr="008D4204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>-PUESTO Y PERFIL-</w:t>
          </w:r>
        </w:p>
      </w:tc>
      <w:tc>
        <w:tcPr>
          <w:tcW w:w="2360" w:type="dxa"/>
          <w:shd w:val="clear" w:color="auto" w:fill="auto"/>
          <w:vAlign w:val="center"/>
        </w:tcPr>
        <w:p w14:paraId="20F230D1" w14:textId="4FFFB795" w:rsidR="00B339F8" w:rsidRPr="00B339F8" w:rsidRDefault="00B339F8" w:rsidP="00B339F8">
          <w:pPr>
            <w:rPr>
              <w:rFonts w:ascii="Calibri Light" w:eastAsia="Calibri" w:hAnsi="Calibri Light" w:cs="Calibri Light"/>
              <w:lang w:val="es-PA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n-US" w:eastAsia="en-US"/>
            </w:rPr>
            <w:t>Código</w:t>
          </w:r>
          <w:r w:rsidRPr="00B339F8">
            <w:rPr>
              <w:rFonts w:ascii="Calibri Light" w:eastAsia="Calibri" w:hAnsi="Calibri Light" w:cs="Calibri Light"/>
              <w:lang w:val="en-US" w:eastAsia="en-US"/>
            </w:rPr>
            <w:t>: ESA-</w:t>
          </w:r>
          <w:r w:rsidR="00881B5E">
            <w:rPr>
              <w:rFonts w:ascii="Calibri Light" w:eastAsia="Calibri" w:hAnsi="Calibri Light" w:cs="Calibri Light"/>
              <w:lang w:val="en-US" w:eastAsia="en-US"/>
            </w:rPr>
            <w:t>DH</w:t>
          </w:r>
          <w:r w:rsidRPr="00B339F8">
            <w:rPr>
              <w:rFonts w:ascii="Calibri Light" w:eastAsia="Calibri" w:hAnsi="Calibri Light" w:cs="Calibri Light"/>
              <w:lang w:val="en-US" w:eastAsia="en-US"/>
            </w:rPr>
            <w:t>-P</w:t>
          </w:r>
          <w:r w:rsidR="00881B5E">
            <w:rPr>
              <w:rFonts w:ascii="Calibri Light" w:eastAsia="Calibri" w:hAnsi="Calibri Light" w:cs="Calibri Light"/>
              <w:lang w:val="en-US" w:eastAsia="en-US"/>
            </w:rPr>
            <w:t>3-F1</w:t>
          </w:r>
        </w:p>
      </w:tc>
    </w:tr>
    <w:tr w:rsidR="00B339F8" w:rsidRPr="00BF2ACD" w14:paraId="49C35BDE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7AD4EFB0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02B6F0D2" w14:textId="6B06B183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3F415E17" w14:textId="77777777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s-SV" w:eastAsia="en-US"/>
            </w:rPr>
            <w:t>Versión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: 01</w:t>
          </w:r>
        </w:p>
      </w:tc>
    </w:tr>
    <w:tr w:rsidR="00B339F8" w:rsidRPr="00BF2ACD" w14:paraId="57072696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4714BFE5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66A83760" w14:textId="55FC31F1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5E615502" w14:textId="67D3F3EC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s-SV" w:eastAsia="en-US"/>
            </w:rPr>
            <w:t>Fecha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:</w:t>
          </w:r>
          <w:r w:rsidR="004320FF">
            <w:rPr>
              <w:rFonts w:ascii="Calibri Light" w:eastAsia="Calibri" w:hAnsi="Calibri Light" w:cs="Calibri Light"/>
              <w:lang w:val="es-SV" w:eastAsia="en-US"/>
            </w:rPr>
            <w:t>22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/0</w:t>
          </w:r>
          <w:r w:rsidR="004320FF">
            <w:rPr>
              <w:rFonts w:ascii="Calibri Light" w:eastAsia="Calibri" w:hAnsi="Calibri Light" w:cs="Calibri Light"/>
              <w:lang w:val="es-SV" w:eastAsia="en-US"/>
            </w:rPr>
            <w:t>6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/2022</w:t>
          </w:r>
        </w:p>
      </w:tc>
    </w:tr>
    <w:tr w:rsidR="00B339F8" w:rsidRPr="00BF2ACD" w14:paraId="65265D60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1C3BC1F4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486021CE" w14:textId="021289C3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2AFDC975" w14:textId="77777777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lang w:eastAsia="en-US"/>
            </w:rPr>
            <w:t xml:space="preserve">Página 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instrText>PAGE  \* Arabic  \* MERGEFORMAT</w:instrTex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end"/>
          </w:r>
          <w:r w:rsidRPr="00B339F8">
            <w:rPr>
              <w:rFonts w:ascii="Calibri Light" w:eastAsia="Calibri" w:hAnsi="Calibri Light" w:cs="Calibri Light"/>
              <w:lang w:eastAsia="en-US"/>
            </w:rPr>
            <w:t xml:space="preserve"> de 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instrText>NUMPAGES  \* Arabic  \* MERGEFORMAT</w:instrTex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fldChar w:fldCharType="end"/>
          </w:r>
        </w:p>
      </w:tc>
    </w:tr>
  </w:tbl>
  <w:p w14:paraId="0BD91DD8" w14:textId="46E0D6DE" w:rsidR="00E81246" w:rsidRDefault="00E81246">
    <w:pPr>
      <w:pStyle w:val="Encabezado"/>
      <w:spacing w:before="0"/>
      <w:rPr>
        <w:b/>
        <w:caps/>
        <w:sz w:val="12"/>
      </w:rPr>
    </w:pPr>
  </w:p>
  <w:p w14:paraId="235AA583" w14:textId="77777777" w:rsidR="00E81246" w:rsidRDefault="00E81246">
    <w:pPr>
      <w:pStyle w:val="Encabezado"/>
      <w:spacing w:before="0"/>
      <w:rPr>
        <w:b/>
        <w:caps/>
        <w:sz w:val="12"/>
      </w:rPr>
    </w:pPr>
  </w:p>
  <w:p w14:paraId="678C5559" w14:textId="77777777" w:rsidR="00E81246" w:rsidRDefault="00E81246">
    <w:pPr>
      <w:pStyle w:val="Encabezado"/>
      <w:spacing w:befor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0E02A4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lang w:val="es-SV" w:eastAsia="es-SV"/>
      </w:rPr>
    </w:lvl>
  </w:abstractNum>
  <w:abstractNum w:abstractNumId="4" w15:restartNumberingAfterBreak="0">
    <w:nsid w:val="053D2788"/>
    <w:multiLevelType w:val="hybridMultilevel"/>
    <w:tmpl w:val="8CE49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62CF4"/>
    <w:multiLevelType w:val="hybridMultilevel"/>
    <w:tmpl w:val="86D4E9F6"/>
    <w:lvl w:ilvl="0" w:tplc="20FCAB42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  <w:color w:val="000000"/>
      </w:rPr>
    </w:lvl>
    <w:lvl w:ilvl="1" w:tplc="4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09EE259E"/>
    <w:multiLevelType w:val="singleLevel"/>
    <w:tmpl w:val="C3A4FFCC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7" w15:restartNumberingAfterBreak="0">
    <w:nsid w:val="0BED4069"/>
    <w:multiLevelType w:val="hybridMultilevel"/>
    <w:tmpl w:val="05F268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727F9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149F9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34F04"/>
    <w:multiLevelType w:val="hybridMultilevel"/>
    <w:tmpl w:val="3A2287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B2B58"/>
    <w:multiLevelType w:val="hybridMultilevel"/>
    <w:tmpl w:val="3A80B27E"/>
    <w:lvl w:ilvl="0" w:tplc="2592A12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A0423"/>
    <w:multiLevelType w:val="hybridMultilevel"/>
    <w:tmpl w:val="3A228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36946"/>
    <w:multiLevelType w:val="hybridMultilevel"/>
    <w:tmpl w:val="3A228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C242F"/>
    <w:multiLevelType w:val="hybridMultilevel"/>
    <w:tmpl w:val="C59ED438"/>
    <w:lvl w:ilvl="0" w:tplc="F34E91E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6580D"/>
    <w:multiLevelType w:val="hybridMultilevel"/>
    <w:tmpl w:val="5CE8A6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70882"/>
    <w:multiLevelType w:val="hybridMultilevel"/>
    <w:tmpl w:val="1DFA4AEC"/>
    <w:lvl w:ilvl="0" w:tplc="FB7C5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D2917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25149"/>
    <w:multiLevelType w:val="hybridMultilevel"/>
    <w:tmpl w:val="899CAF54"/>
    <w:lvl w:ilvl="0" w:tplc="BBA2E0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9440E"/>
    <w:multiLevelType w:val="hybridMultilevel"/>
    <w:tmpl w:val="1DFA4AE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8467A"/>
    <w:multiLevelType w:val="hybridMultilevel"/>
    <w:tmpl w:val="020864C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195E6D"/>
    <w:multiLevelType w:val="hybridMultilevel"/>
    <w:tmpl w:val="7FECE2BC"/>
    <w:lvl w:ilvl="0" w:tplc="4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1003B5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02654">
    <w:abstractNumId w:val="0"/>
  </w:num>
  <w:num w:numId="2" w16cid:durableId="350957693">
    <w:abstractNumId w:val="10"/>
  </w:num>
  <w:num w:numId="3" w16cid:durableId="1446465310">
    <w:abstractNumId w:val="21"/>
  </w:num>
  <w:num w:numId="4" w16cid:durableId="44717989">
    <w:abstractNumId w:val="12"/>
  </w:num>
  <w:num w:numId="5" w16cid:durableId="409540495">
    <w:abstractNumId w:val="13"/>
  </w:num>
  <w:num w:numId="6" w16cid:durableId="1808274813">
    <w:abstractNumId w:val="14"/>
  </w:num>
  <w:num w:numId="7" w16cid:durableId="172301794">
    <w:abstractNumId w:val="18"/>
  </w:num>
  <w:num w:numId="8" w16cid:durableId="522599857">
    <w:abstractNumId w:val="4"/>
  </w:num>
  <w:num w:numId="9" w16cid:durableId="1561019951">
    <w:abstractNumId w:val="8"/>
  </w:num>
  <w:num w:numId="10" w16cid:durableId="832915170">
    <w:abstractNumId w:val="17"/>
  </w:num>
  <w:num w:numId="11" w16cid:durableId="1547641841">
    <w:abstractNumId w:val="16"/>
  </w:num>
  <w:num w:numId="12" w16cid:durableId="12606763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87564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916330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8991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92297273">
    <w:abstractNumId w:val="19"/>
  </w:num>
  <w:num w:numId="17" w16cid:durableId="873614600">
    <w:abstractNumId w:val="2"/>
  </w:num>
  <w:num w:numId="18" w16cid:durableId="1798911049">
    <w:abstractNumId w:val="5"/>
  </w:num>
  <w:num w:numId="19" w16cid:durableId="261039805">
    <w:abstractNumId w:val="11"/>
  </w:num>
  <w:num w:numId="20" w16cid:durableId="1951625242">
    <w:abstractNumId w:val="20"/>
  </w:num>
  <w:num w:numId="21" w16cid:durableId="886259031">
    <w:abstractNumId w:val="7"/>
  </w:num>
  <w:num w:numId="22" w16cid:durableId="2067758095">
    <w:abstractNumId w:val="3"/>
  </w:num>
  <w:num w:numId="23" w16cid:durableId="1832333285">
    <w:abstractNumId w:val="1"/>
  </w:num>
  <w:num w:numId="24" w16cid:durableId="1059592327">
    <w:abstractNumId w:val="6"/>
  </w:num>
  <w:num w:numId="25" w16cid:durableId="2002924134">
    <w:abstractNumId w:val="22"/>
  </w:num>
  <w:num w:numId="26" w16cid:durableId="262999570">
    <w:abstractNumId w:val="9"/>
  </w:num>
  <w:num w:numId="27" w16cid:durableId="101646665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F3"/>
    <w:rsid w:val="00021380"/>
    <w:rsid w:val="000225C2"/>
    <w:rsid w:val="00025620"/>
    <w:rsid w:val="0003490E"/>
    <w:rsid w:val="00043968"/>
    <w:rsid w:val="00045D9A"/>
    <w:rsid w:val="00064611"/>
    <w:rsid w:val="0007310E"/>
    <w:rsid w:val="00077A4E"/>
    <w:rsid w:val="000832C3"/>
    <w:rsid w:val="0008405E"/>
    <w:rsid w:val="000A2CF1"/>
    <w:rsid w:val="000D3365"/>
    <w:rsid w:val="000E1FC3"/>
    <w:rsid w:val="000F6F51"/>
    <w:rsid w:val="00103DF3"/>
    <w:rsid w:val="00111950"/>
    <w:rsid w:val="00111FD7"/>
    <w:rsid w:val="001301A8"/>
    <w:rsid w:val="001355E2"/>
    <w:rsid w:val="00151DE1"/>
    <w:rsid w:val="00166031"/>
    <w:rsid w:val="00174C89"/>
    <w:rsid w:val="00183A94"/>
    <w:rsid w:val="001D3CFA"/>
    <w:rsid w:val="001E2932"/>
    <w:rsid w:val="001E4A48"/>
    <w:rsid w:val="00206C71"/>
    <w:rsid w:val="002133FF"/>
    <w:rsid w:val="00222FEC"/>
    <w:rsid w:val="00237E58"/>
    <w:rsid w:val="0024158C"/>
    <w:rsid w:val="00242B1E"/>
    <w:rsid w:val="00284583"/>
    <w:rsid w:val="00286AFF"/>
    <w:rsid w:val="002F5D2B"/>
    <w:rsid w:val="00304A66"/>
    <w:rsid w:val="00311C41"/>
    <w:rsid w:val="00312A28"/>
    <w:rsid w:val="003151A8"/>
    <w:rsid w:val="003204EA"/>
    <w:rsid w:val="0032607E"/>
    <w:rsid w:val="00381A6F"/>
    <w:rsid w:val="003839CE"/>
    <w:rsid w:val="003B3790"/>
    <w:rsid w:val="003F6168"/>
    <w:rsid w:val="003F79E1"/>
    <w:rsid w:val="004047A7"/>
    <w:rsid w:val="004320FF"/>
    <w:rsid w:val="00454E38"/>
    <w:rsid w:val="00465F5E"/>
    <w:rsid w:val="00492C59"/>
    <w:rsid w:val="0049667E"/>
    <w:rsid w:val="004A2574"/>
    <w:rsid w:val="004B5008"/>
    <w:rsid w:val="004D1ADA"/>
    <w:rsid w:val="004D35BF"/>
    <w:rsid w:val="004E47D0"/>
    <w:rsid w:val="004E5060"/>
    <w:rsid w:val="004F1B72"/>
    <w:rsid w:val="00507EE1"/>
    <w:rsid w:val="00511B47"/>
    <w:rsid w:val="00517EE6"/>
    <w:rsid w:val="00533769"/>
    <w:rsid w:val="005543B2"/>
    <w:rsid w:val="00577E30"/>
    <w:rsid w:val="005B2BA7"/>
    <w:rsid w:val="005B4D9D"/>
    <w:rsid w:val="005D2B6B"/>
    <w:rsid w:val="005E4DA6"/>
    <w:rsid w:val="005F7568"/>
    <w:rsid w:val="006061ED"/>
    <w:rsid w:val="006356E9"/>
    <w:rsid w:val="006426A6"/>
    <w:rsid w:val="00663AC7"/>
    <w:rsid w:val="0066426F"/>
    <w:rsid w:val="00665E3C"/>
    <w:rsid w:val="0069411D"/>
    <w:rsid w:val="006B0EC3"/>
    <w:rsid w:val="006C208A"/>
    <w:rsid w:val="006C3A1B"/>
    <w:rsid w:val="00702FFB"/>
    <w:rsid w:val="007062C2"/>
    <w:rsid w:val="00740188"/>
    <w:rsid w:val="00772406"/>
    <w:rsid w:val="00790A9D"/>
    <w:rsid w:val="007A51D7"/>
    <w:rsid w:val="0080548B"/>
    <w:rsid w:val="0083167D"/>
    <w:rsid w:val="0083537D"/>
    <w:rsid w:val="00863D89"/>
    <w:rsid w:val="0087442B"/>
    <w:rsid w:val="00881B5E"/>
    <w:rsid w:val="008B0A9F"/>
    <w:rsid w:val="008B6FA4"/>
    <w:rsid w:val="008B70DE"/>
    <w:rsid w:val="008D4204"/>
    <w:rsid w:val="008E32BE"/>
    <w:rsid w:val="008E3A9B"/>
    <w:rsid w:val="00913AE0"/>
    <w:rsid w:val="00913DC0"/>
    <w:rsid w:val="00925B92"/>
    <w:rsid w:val="00934483"/>
    <w:rsid w:val="009363CF"/>
    <w:rsid w:val="009512F5"/>
    <w:rsid w:val="00953116"/>
    <w:rsid w:val="009610AF"/>
    <w:rsid w:val="00965642"/>
    <w:rsid w:val="009725E5"/>
    <w:rsid w:val="00975D83"/>
    <w:rsid w:val="009848F9"/>
    <w:rsid w:val="009910D7"/>
    <w:rsid w:val="009C47E3"/>
    <w:rsid w:val="009E206B"/>
    <w:rsid w:val="00A0621F"/>
    <w:rsid w:val="00A66CAD"/>
    <w:rsid w:val="00A805EC"/>
    <w:rsid w:val="00AA28CE"/>
    <w:rsid w:val="00AB4773"/>
    <w:rsid w:val="00AE1A94"/>
    <w:rsid w:val="00B054C6"/>
    <w:rsid w:val="00B272F7"/>
    <w:rsid w:val="00B339F8"/>
    <w:rsid w:val="00B4308F"/>
    <w:rsid w:val="00B74F3A"/>
    <w:rsid w:val="00B90036"/>
    <w:rsid w:val="00B92C3A"/>
    <w:rsid w:val="00B970A2"/>
    <w:rsid w:val="00BA5AEC"/>
    <w:rsid w:val="00BC2F54"/>
    <w:rsid w:val="00BF2ACD"/>
    <w:rsid w:val="00C01CA0"/>
    <w:rsid w:val="00C25D39"/>
    <w:rsid w:val="00C82BFA"/>
    <w:rsid w:val="00CA68C3"/>
    <w:rsid w:val="00CA77EA"/>
    <w:rsid w:val="00CB290D"/>
    <w:rsid w:val="00CB621D"/>
    <w:rsid w:val="00CB6BD9"/>
    <w:rsid w:val="00CC10A0"/>
    <w:rsid w:val="00CD562C"/>
    <w:rsid w:val="00CE3B7F"/>
    <w:rsid w:val="00CE7DE4"/>
    <w:rsid w:val="00D06C07"/>
    <w:rsid w:val="00D109BF"/>
    <w:rsid w:val="00D12ACF"/>
    <w:rsid w:val="00D14725"/>
    <w:rsid w:val="00D312B1"/>
    <w:rsid w:val="00D440FD"/>
    <w:rsid w:val="00D5439A"/>
    <w:rsid w:val="00D65BCE"/>
    <w:rsid w:val="00D67F1C"/>
    <w:rsid w:val="00D770C6"/>
    <w:rsid w:val="00DB4038"/>
    <w:rsid w:val="00DC7748"/>
    <w:rsid w:val="00DF0960"/>
    <w:rsid w:val="00DF1622"/>
    <w:rsid w:val="00E008FD"/>
    <w:rsid w:val="00E06244"/>
    <w:rsid w:val="00E30981"/>
    <w:rsid w:val="00E47AAF"/>
    <w:rsid w:val="00E633F6"/>
    <w:rsid w:val="00E70C8F"/>
    <w:rsid w:val="00E81246"/>
    <w:rsid w:val="00E971C8"/>
    <w:rsid w:val="00EA5340"/>
    <w:rsid w:val="00EB6B6D"/>
    <w:rsid w:val="00EC5181"/>
    <w:rsid w:val="00ED55B5"/>
    <w:rsid w:val="00EE3FE0"/>
    <w:rsid w:val="00F23FEC"/>
    <w:rsid w:val="00F52348"/>
    <w:rsid w:val="00F5407F"/>
    <w:rsid w:val="00F6108B"/>
    <w:rsid w:val="00F9314C"/>
    <w:rsid w:val="00FA2E70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697F7D8C"/>
  <w15:docId w15:val="{C5EAD8FE-5F63-4E7E-AB79-0853A37A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spacing w:before="120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color w:val="0000F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paragraph" w:styleId="Descripcin">
    <w:name w:val="caption"/>
    <w:basedOn w:val="Normal"/>
    <w:next w:val="Normal"/>
    <w:qFormat/>
    <w:pPr>
      <w:spacing w:before="120"/>
      <w:jc w:val="both"/>
    </w:pPr>
    <w:rPr>
      <w:rFonts w:ascii="Arial" w:hAnsi="Arial"/>
      <w:b/>
      <w:sz w:val="28"/>
    </w:rPr>
  </w:style>
  <w:style w:type="paragraph" w:styleId="Textoindependiente">
    <w:name w:val="Body Text"/>
    <w:basedOn w:val="Normal"/>
    <w:link w:val="TextoindependienteCar"/>
    <w:semiHidden/>
    <w:rPr>
      <w:rFonts w:ascii="Arial" w:hAnsi="Arial"/>
      <w:sz w:val="24"/>
      <w:lang w:val="es-ES_tradnl"/>
    </w:rPr>
  </w:style>
  <w:style w:type="paragraph" w:styleId="Subttulo">
    <w:name w:val="Subtitle"/>
    <w:basedOn w:val="Normal"/>
    <w:qFormat/>
    <w:pPr>
      <w:shd w:val="clear" w:color="auto" w:fill="C0C0C0"/>
    </w:pPr>
    <w:rPr>
      <w:rFonts w:ascii="Arial" w:hAnsi="Arial"/>
      <w:b/>
      <w:sz w:val="24"/>
      <w:lang w:eastAsia="es-ES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/>
    </w:rPr>
  </w:style>
  <w:style w:type="paragraph" w:styleId="Textoindependiente3">
    <w:name w:val="Body Text 3"/>
    <w:basedOn w:val="Normal"/>
    <w:semiHidden/>
    <w:rPr>
      <w:rFonts w:ascii="Arial" w:hAnsi="Arial"/>
      <w:sz w:val="22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Sangradetextonormal">
    <w:name w:val="Body Text Indent"/>
    <w:basedOn w:val="Normal"/>
    <w:semiHidden/>
    <w:pPr>
      <w:spacing w:after="120"/>
      <w:ind w:left="283"/>
    </w:pPr>
  </w:style>
  <w:style w:type="table" w:styleId="Tablaconcuadrcula">
    <w:name w:val="Table Grid"/>
    <w:basedOn w:val="Tablanormal"/>
    <w:uiPriority w:val="39"/>
    <w:rsid w:val="00D06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3C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D3CFA"/>
    <w:rPr>
      <w:rFonts w:ascii="Segoe UI" w:hAnsi="Segoe UI" w:cs="Segoe UI"/>
      <w:sz w:val="18"/>
      <w:szCs w:val="18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702F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6">
    <w:name w:val="WW8Num1z6"/>
    <w:rsid w:val="008B6FA4"/>
  </w:style>
  <w:style w:type="paragraph" w:customStyle="1" w:styleId="Textoindependiente31">
    <w:name w:val="Texto independiente 31"/>
    <w:basedOn w:val="Normal"/>
    <w:rsid w:val="008B6FA4"/>
    <w:pPr>
      <w:suppressAutoHyphens/>
    </w:pPr>
    <w:rPr>
      <w:rFonts w:ascii="Arial" w:hAnsi="Arial" w:cs="Arial"/>
      <w:sz w:val="22"/>
      <w:lang w:eastAsia="zh-CN" w:bidi="hi-IN"/>
    </w:rPr>
  </w:style>
  <w:style w:type="paragraph" w:styleId="Prrafodelista">
    <w:name w:val="List Paragraph"/>
    <w:basedOn w:val="Normal"/>
    <w:uiPriority w:val="34"/>
    <w:qFormat/>
    <w:rsid w:val="004E5060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E70C8F"/>
    <w:rPr>
      <w:rFonts w:ascii="Arial" w:hAnsi="Arial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7B7F-76BD-4D3B-B09A-6AAEC4AD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SMS-007 PERFIL DE ANALISTA DE CONTROL DE GESTION</vt:lpstr>
    </vt:vector>
  </TitlesOfParts>
  <Company>xx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SMS-007 PERFIL DE ANALISTA DE CONTROL DE GESTION</dc:title>
  <dc:subject/>
  <dc:creator>yanira</dc:creator>
  <cp:keywords/>
  <dc:description/>
  <cp:lastModifiedBy>Gestion</cp:lastModifiedBy>
  <cp:revision>3</cp:revision>
  <cp:lastPrinted>2022-06-23T13:35:00Z</cp:lastPrinted>
  <dcterms:created xsi:type="dcterms:W3CDTF">2022-08-31T17:04:00Z</dcterms:created>
  <dcterms:modified xsi:type="dcterms:W3CDTF">2022-08-31T17:06:00Z</dcterms:modified>
</cp:coreProperties>
</file>