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4B908036" w14:textId="273129A6" w:rsidR="00C06BE3" w:rsidRDefault="00C06BE3" w:rsidP="00C22FDA"/>
    <w:p w14:paraId="24178EBD" w14:textId="36CB9C70" w:rsidR="00106A6B" w:rsidRDefault="00106A6B" w:rsidP="00C22FDA"/>
    <w:p w14:paraId="3C3D3BDF" w14:textId="77777777" w:rsidR="00106A6B" w:rsidRDefault="00106A6B" w:rsidP="00C22FDA"/>
    <w:p w14:paraId="15976D54" w14:textId="77777777" w:rsidR="00C06BE3" w:rsidRPr="00C22FDA" w:rsidRDefault="00C06BE3" w:rsidP="00C22FDA"/>
    <w:p w14:paraId="244274E0" w14:textId="0F3701A1" w:rsidR="00C22FDA" w:rsidRPr="00C22FDA" w:rsidRDefault="00C22FDA" w:rsidP="00C22FDA"/>
    <w:p w14:paraId="248A8553" w14:textId="4C4644E5" w:rsidR="00C22FDA" w:rsidRPr="00C22FDA" w:rsidRDefault="00693ECF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150E9B05">
                <wp:simplePos x="0" y="0"/>
                <wp:positionH relativeFrom="margin">
                  <wp:posOffset>-461010</wp:posOffset>
                </wp:positionH>
                <wp:positionV relativeFrom="paragraph">
                  <wp:posOffset>292100</wp:posOffset>
                </wp:positionV>
                <wp:extent cx="6867525" cy="7429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7429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B852C" w14:textId="2422D3BF" w:rsidR="00003996" w:rsidRPr="00B60F87" w:rsidRDefault="005B3BC7" w:rsidP="00003996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3FD22B89" w14:textId="3135143A" w:rsidR="007E4B97" w:rsidRPr="00693ECF" w:rsidRDefault="00693ECF" w:rsidP="00693ECF">
                            <w:pPr>
                              <w:jc w:val="both"/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693ECF"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Establecer la política para realizar cambios en las aplicaciones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7191" id="Cuadro de texto 10" o:spid="_x0000_s1030" type="#_x0000_t202" style="position:absolute;margin-left:-36.3pt;margin-top:23pt;width:540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" fillcolor="white [3201]" strokecolor="#7f7f7f [1612]" strokeweight=".25pt">
                <v:textbox>
                  <w:txbxContent>
                    <w:p w14:paraId="374B852C" w14:textId="2422D3BF" w:rsidR="00003996" w:rsidRPr="00B60F87" w:rsidRDefault="005B3BC7" w:rsidP="00003996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3FD22B89" w14:textId="3135143A" w:rsidR="007E4B97" w:rsidRPr="00693ECF" w:rsidRDefault="00693ECF" w:rsidP="00693ECF">
                      <w:pPr>
                        <w:jc w:val="both"/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693ECF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Establecer la política para realizar cambios en las aplicaciones</w:t>
                      </w:r>
                      <w:r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993B8" w14:textId="786525E5" w:rsidR="00C22FDA" w:rsidRPr="00C22FDA" w:rsidRDefault="00C22FDA" w:rsidP="00C22FDA"/>
    <w:p w14:paraId="6315007D" w14:textId="77777777" w:rsidR="00C22FDA" w:rsidRDefault="00C22FDA" w:rsidP="00C22FDA"/>
    <w:p w14:paraId="37C0A4FC" w14:textId="77777777" w:rsidR="00E25292" w:rsidRDefault="009D66EB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272CFF8F">
                <wp:simplePos x="0" y="0"/>
                <wp:positionH relativeFrom="margin">
                  <wp:posOffset>-451485</wp:posOffset>
                </wp:positionH>
                <wp:positionV relativeFrom="paragraph">
                  <wp:posOffset>232410</wp:posOffset>
                </wp:positionV>
                <wp:extent cx="6858000" cy="8572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57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59CB" w14:textId="77777777" w:rsidR="00C701A3" w:rsidRDefault="005B3BC7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>Alcance:</w:t>
                            </w:r>
                          </w:p>
                          <w:p w14:paraId="7377B122" w14:textId="003CA290" w:rsidR="005B3BC7" w:rsidRPr="00693ECF" w:rsidRDefault="00693ECF" w:rsidP="00693ECF">
                            <w:pPr>
                              <w:ind w:right="177"/>
                              <w:jc w:val="both"/>
                              <w:rPr>
                                <w:rFonts w:asciiTheme="majorHAnsi" w:hAnsiTheme="majorHAnsi"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693ECF">
                              <w:rPr>
                                <w:rFonts w:asciiTheme="majorHAnsi" w:hAnsiTheme="majorHAnsi"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Jefaturas y Subjefaturas del Registro Público de Vehículos, Licencias, Administración, Soporte Técnico, Operaciones, Desarrollo Humano. VMT e instituciones Externas</w:t>
                            </w:r>
                            <w:r>
                              <w:rPr>
                                <w:rFonts w:asciiTheme="majorHAnsi" w:hAnsiTheme="majorHAnsi"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margin-left:-35.55pt;margin-top:18.3pt;width:540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" fillcolor="white [3201]" strokecolor="#7f7f7f [1612]" strokeweight=".25pt">
                <v:textbox>
                  <w:txbxContent>
                    <w:p w14:paraId="12C059CB" w14:textId="77777777" w:rsidR="00C701A3" w:rsidRDefault="005B3BC7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>Alcance:</w:t>
                      </w:r>
                    </w:p>
                    <w:p w14:paraId="7377B122" w14:textId="003CA290" w:rsidR="005B3BC7" w:rsidRPr="00693ECF" w:rsidRDefault="00693ECF" w:rsidP="00693ECF">
                      <w:pPr>
                        <w:ind w:right="177"/>
                        <w:jc w:val="both"/>
                        <w:rPr>
                          <w:rFonts w:asciiTheme="majorHAnsi" w:hAnsiTheme="majorHAnsi"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693ECF">
                        <w:rPr>
                          <w:rFonts w:asciiTheme="majorHAnsi" w:hAnsiTheme="majorHAnsi"/>
                          <w:color w:val="3B3838" w:themeColor="background2" w:themeShade="40"/>
                          <w:sz w:val="20"/>
                          <w:lang w:val="es-ES"/>
                        </w:rPr>
                        <w:t>Jefaturas y Subjefaturas del Registro Público de Vehículos, Licencias, Administración, Soporte Técnico, Operaciones, Desarrollo Humano. VMT e instituciones Externas</w:t>
                      </w:r>
                      <w:r>
                        <w:rPr>
                          <w:rFonts w:asciiTheme="majorHAnsi" w:hAnsiTheme="majorHAnsi"/>
                          <w:color w:val="3B3838" w:themeColor="background2" w:themeShade="40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FDA">
        <w:tab/>
      </w:r>
    </w:p>
    <w:p w14:paraId="74862EC3" w14:textId="77777777" w:rsidR="00C22FDA" w:rsidRDefault="00C22FDA" w:rsidP="00C22FDA">
      <w:pPr>
        <w:tabs>
          <w:tab w:val="left" w:pos="3815"/>
        </w:tabs>
      </w:pPr>
    </w:p>
    <w:p w14:paraId="5ABCD929" w14:textId="77777777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ES"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>
          <w:pPr>
            <w:pStyle w:val="TtuloTDC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val="es-ES" w:eastAsia="en-US"/>
            </w:rPr>
          </w:pPr>
        </w:p>
        <w:p w14:paraId="19E3F082" w14:textId="4B274BD0" w:rsidR="00C22FDA" w:rsidRDefault="007673D0">
          <w:pPr>
            <w:pStyle w:val="TtuloTDC"/>
            <w:rPr>
              <w:color w:val="3B3838" w:themeColor="background2" w:themeShade="40"/>
              <w:sz w:val="22"/>
              <w:szCs w:val="24"/>
              <w:lang w:val="es-ES"/>
            </w:rPr>
          </w:pPr>
          <w:r w:rsidRPr="007B5F0F">
            <w:rPr>
              <w:color w:val="3B3838" w:themeColor="background2" w:themeShade="40"/>
              <w:sz w:val="22"/>
              <w:szCs w:val="24"/>
              <w:lang w:val="es-ES"/>
            </w:rPr>
            <w:t>Tabla de contenido</w:t>
          </w:r>
        </w:p>
        <w:p w14:paraId="2E09DB1A" w14:textId="77777777" w:rsidR="00AD6617" w:rsidRPr="00AD6617" w:rsidRDefault="00AD6617" w:rsidP="00AD6617">
          <w:pPr>
            <w:rPr>
              <w:lang w:val="es-ES" w:eastAsia="es-SV"/>
            </w:rPr>
          </w:pPr>
        </w:p>
        <w:p w14:paraId="3B91CD85" w14:textId="6D5BB693" w:rsidR="003C7CBE" w:rsidRDefault="00C22FDA">
          <w:pPr>
            <w:pStyle w:val="TDC1"/>
            <w:rPr>
              <w:rFonts w:eastAsiaTheme="minorEastAsia"/>
              <w:noProof/>
              <w:lang w:val="es-SV" w:eastAsia="es-SV"/>
            </w:rPr>
          </w:pPr>
          <w:r w:rsidRPr="007B5F0F">
            <w:rPr>
              <w:color w:val="3B3838" w:themeColor="background2" w:themeShade="40"/>
              <w:szCs w:val="24"/>
              <w:lang w:val="es-SV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  <w:lang w:val="es-SV"/>
            </w:rPr>
            <w:fldChar w:fldCharType="separate"/>
          </w:r>
          <w:hyperlink w:anchor="_Toc112666976" w:history="1">
            <w:r w:rsidR="003C7CBE" w:rsidRPr="00B6071C">
              <w:rPr>
                <w:rStyle w:val="Hipervnculo"/>
                <w:noProof/>
              </w:rPr>
              <w:t>INNOVACIÓN Y DESARROLLO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_Toc112666976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3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638637DD" w14:textId="4B0AF075" w:rsidR="003C7CBE" w:rsidRDefault="00903D5A">
          <w:pPr>
            <w:pStyle w:val="TDC1"/>
            <w:rPr>
              <w:rFonts w:eastAsiaTheme="minorEastAsia"/>
              <w:noProof/>
              <w:lang w:val="es-SV" w:eastAsia="es-SV"/>
            </w:rPr>
          </w:pPr>
          <w:hyperlink w:anchor="_Toc112666977" w:history="1">
            <w:r w:rsidR="003C7CBE" w:rsidRPr="00B6071C">
              <w:rPr>
                <w:rStyle w:val="Hipervnculo"/>
                <w:noProof/>
              </w:rPr>
              <w:t>CONTENIDO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_Toc112666977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3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2F19FD3E" w14:textId="607D307E" w:rsidR="003C7CBE" w:rsidRDefault="00903D5A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66978" w:history="1">
            <w:r w:rsidR="003C7CBE" w:rsidRPr="00B6071C">
              <w:rPr>
                <w:rStyle w:val="Hipervnculo"/>
              </w:rPr>
              <w:t>1.</w:t>
            </w:r>
            <w:r w:rsidR="003C7CBE">
              <w:rPr>
                <w:rFonts w:eastAsiaTheme="minorEastAsia"/>
                <w:color w:val="auto"/>
                <w:lang w:val="es-SV" w:eastAsia="es-SV"/>
              </w:rPr>
              <w:tab/>
            </w:r>
            <w:r w:rsidR="003C7CBE" w:rsidRPr="00B6071C">
              <w:rPr>
                <w:rStyle w:val="Hipervnculo"/>
              </w:rPr>
              <w:t>DESCRIPCIÓN</w:t>
            </w:r>
            <w:r w:rsidR="003C7CBE">
              <w:rPr>
                <w:webHidden/>
              </w:rPr>
              <w:tab/>
            </w:r>
            <w:r w:rsidR="003C7CBE">
              <w:rPr>
                <w:webHidden/>
              </w:rPr>
              <w:fldChar w:fldCharType="begin"/>
            </w:r>
            <w:r w:rsidR="003C7CBE">
              <w:rPr>
                <w:webHidden/>
              </w:rPr>
              <w:instrText xml:space="preserve"> PAGEREF _Toc112666978 \h </w:instrText>
            </w:r>
            <w:r w:rsidR="003C7CBE">
              <w:rPr>
                <w:webHidden/>
              </w:rPr>
            </w:r>
            <w:r w:rsidR="003C7CBE">
              <w:rPr>
                <w:webHidden/>
              </w:rPr>
              <w:fldChar w:fldCharType="separate"/>
            </w:r>
            <w:r w:rsidR="003C7CBE">
              <w:rPr>
                <w:webHidden/>
              </w:rPr>
              <w:t>3</w:t>
            </w:r>
            <w:r w:rsidR="003C7CBE">
              <w:rPr>
                <w:webHidden/>
              </w:rPr>
              <w:fldChar w:fldCharType="end"/>
            </w:r>
          </w:hyperlink>
        </w:p>
        <w:p w14:paraId="1314F2D7" w14:textId="39539643" w:rsidR="003C7CBE" w:rsidRDefault="00903D5A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66979" w:history="1">
            <w:r w:rsidR="003C7CBE" w:rsidRPr="00B6071C">
              <w:rPr>
                <w:rStyle w:val="Hipervnculo"/>
                <w:noProof/>
              </w:rPr>
              <w:t>Anexo 1.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_Toc112666979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5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25B4E83E" w14:textId="2C8996CA" w:rsidR="003C7CBE" w:rsidRDefault="00903D5A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66980" w:history="1">
            <w:r w:rsidR="003C7CBE" w:rsidRPr="00B6071C">
              <w:rPr>
                <w:rStyle w:val="Hipervnculo"/>
                <w:noProof/>
              </w:rPr>
              <w:t>Documentos referenciados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_Toc112666980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5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283E469A" w14:textId="32CC9045" w:rsidR="003C7CBE" w:rsidRDefault="00903D5A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66981" w:history="1">
            <w:r w:rsidR="003C7CBE" w:rsidRPr="00B6071C">
              <w:rPr>
                <w:rStyle w:val="Hipervnculo"/>
                <w:noProof/>
              </w:rPr>
              <w:t>Anexo 2.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_Toc112666981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6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78273EA2" w14:textId="62436DA9" w:rsidR="003C7CBE" w:rsidRDefault="00903D5A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66982" w:history="1">
            <w:r w:rsidR="003C7CBE" w:rsidRPr="00B6071C">
              <w:rPr>
                <w:rStyle w:val="Hipervnculo"/>
                <w:noProof/>
              </w:rPr>
              <w:t>Definiciones: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_Toc112666982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6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149AD201" w14:textId="4D80F8AB" w:rsidR="003C7CBE" w:rsidRDefault="00903D5A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66983" w:history="1">
            <w:r w:rsidR="003C7CBE" w:rsidRPr="00B6071C">
              <w:rPr>
                <w:rStyle w:val="Hipervnculo"/>
                <w:noProof/>
              </w:rPr>
              <w:t>Anexo 3.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_Toc112666983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7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12771B4D" w14:textId="761FAADF" w:rsidR="003C7CBE" w:rsidRDefault="00903D5A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66984" w:history="1">
            <w:r w:rsidR="003C7CBE" w:rsidRPr="00B6071C">
              <w:rPr>
                <w:rStyle w:val="Hipervnculo"/>
                <w:noProof/>
              </w:rPr>
              <w:t>Control de cambios</w:t>
            </w:r>
            <w:r w:rsidR="003C7CBE">
              <w:rPr>
                <w:noProof/>
                <w:webHidden/>
              </w:rPr>
              <w:tab/>
            </w:r>
            <w:r w:rsidR="003C7CBE">
              <w:rPr>
                <w:noProof/>
                <w:webHidden/>
              </w:rPr>
              <w:fldChar w:fldCharType="begin"/>
            </w:r>
            <w:r w:rsidR="003C7CBE">
              <w:rPr>
                <w:noProof/>
                <w:webHidden/>
              </w:rPr>
              <w:instrText xml:space="preserve"> PAGEREF _Toc112666984 \h </w:instrText>
            </w:r>
            <w:r w:rsidR="003C7CBE">
              <w:rPr>
                <w:noProof/>
                <w:webHidden/>
              </w:rPr>
            </w:r>
            <w:r w:rsidR="003C7CBE">
              <w:rPr>
                <w:noProof/>
                <w:webHidden/>
              </w:rPr>
              <w:fldChar w:fldCharType="separate"/>
            </w:r>
            <w:r w:rsidR="003C7CBE">
              <w:rPr>
                <w:noProof/>
                <w:webHidden/>
              </w:rPr>
              <w:t>7</w:t>
            </w:r>
            <w:r w:rsidR="003C7CBE">
              <w:rPr>
                <w:noProof/>
                <w:webHidden/>
              </w:rPr>
              <w:fldChar w:fldCharType="end"/>
            </w:r>
          </w:hyperlink>
        </w:p>
        <w:p w14:paraId="54172B4B" w14:textId="7E5F0F84" w:rsidR="00A176C2" w:rsidRDefault="00C22FDA" w:rsidP="00305141">
          <w:r w:rsidRPr="007B5F0F">
            <w:rPr>
              <w:bCs/>
              <w:color w:val="3B3838" w:themeColor="background2" w:themeShade="40"/>
              <w:szCs w:val="24"/>
              <w:lang w:val="es-ES"/>
            </w:rPr>
            <w:fldChar w:fldCharType="end"/>
          </w:r>
        </w:p>
      </w:sdtContent>
    </w:sdt>
    <w:p w14:paraId="6CDF4ECD" w14:textId="1778F63C" w:rsidR="00BC6B95" w:rsidRDefault="00BC6B95" w:rsidP="007673D0"/>
    <w:p w14:paraId="168B0CCE" w14:textId="6F76E65E" w:rsidR="00503830" w:rsidRDefault="00503830" w:rsidP="007673D0"/>
    <w:p w14:paraId="5551AE0A" w14:textId="77777777" w:rsidR="00503830" w:rsidRPr="00A176C2" w:rsidRDefault="00503830" w:rsidP="007673D0"/>
    <w:tbl>
      <w:tblPr>
        <w:tblW w:w="5941" w:type="pct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9"/>
      </w:tblGrid>
      <w:tr w:rsidR="00C22FDA" w:rsidRPr="007D1D6C" w14:paraId="7460BFB4" w14:textId="77777777" w:rsidTr="003C0B23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242B9FE0" w:rsidR="00C22FDA" w:rsidRPr="000176D9" w:rsidRDefault="005634E1" w:rsidP="00941818">
            <w:pPr>
              <w:pStyle w:val="Ttulo1"/>
              <w:spacing w:before="0" w:line="240" w:lineRule="auto"/>
              <w:ind w:right="-1067"/>
              <w:jc w:val="center"/>
            </w:pPr>
            <w:bookmarkStart w:id="0" w:name="_Toc112666976"/>
            <w:bookmarkStart w:id="1" w:name="_Hlk105654463"/>
            <w:r>
              <w:rPr>
                <w:color w:val="FFFFFF" w:themeColor="background1"/>
                <w:sz w:val="22"/>
                <w:szCs w:val="22"/>
              </w:rPr>
              <w:lastRenderedPageBreak/>
              <w:t>INNOVACIÓN Y DESARROLLO</w:t>
            </w:r>
            <w:bookmarkEnd w:id="0"/>
          </w:p>
        </w:tc>
      </w:tr>
      <w:tr w:rsidR="00C22FDA" w:rsidRPr="009F5BEE" w14:paraId="7BDF9F01" w14:textId="77777777" w:rsidTr="003C0B23">
        <w:trPr>
          <w:trHeight w:val="11269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5CC2F357" w14:textId="77777777" w:rsidR="008178E2" w:rsidRPr="002F33A0" w:rsidRDefault="008178E2" w:rsidP="00941818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u w:val="single"/>
              </w:rPr>
            </w:pPr>
          </w:p>
          <w:p w14:paraId="6AD50831" w14:textId="2A69ADFC" w:rsidR="00B005A1" w:rsidRDefault="00B005A1" w:rsidP="00941818">
            <w:pPr>
              <w:pStyle w:val="Ttulo1"/>
              <w:spacing w:line="240" w:lineRule="auto"/>
              <w:ind w:left="964" w:right="454"/>
              <w:jc w:val="both"/>
              <w:rPr>
                <w:sz w:val="24"/>
                <w:szCs w:val="24"/>
              </w:rPr>
            </w:pPr>
            <w:bookmarkStart w:id="2" w:name="_Toc112666977"/>
            <w:r w:rsidRPr="009C159D">
              <w:rPr>
                <w:sz w:val="24"/>
                <w:szCs w:val="24"/>
              </w:rPr>
              <w:t>CO</w:t>
            </w:r>
            <w:r w:rsidR="00E06EEB" w:rsidRPr="009C159D">
              <w:rPr>
                <w:sz w:val="24"/>
                <w:szCs w:val="24"/>
              </w:rPr>
              <w:t>NTENIDO</w:t>
            </w:r>
            <w:bookmarkEnd w:id="2"/>
          </w:p>
          <w:p w14:paraId="33446A8C" w14:textId="77777777" w:rsidR="00941818" w:rsidRPr="00941818" w:rsidRDefault="00941818" w:rsidP="00941818">
            <w:pPr>
              <w:spacing w:after="0" w:line="240" w:lineRule="auto"/>
            </w:pPr>
          </w:p>
          <w:p w14:paraId="5E965582" w14:textId="0CFB5B53" w:rsidR="00213166" w:rsidRDefault="00941818" w:rsidP="00213166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3" w:name="_Toc112666978"/>
            <w:r>
              <w:rPr>
                <w:sz w:val="22"/>
                <w:szCs w:val="22"/>
              </w:rPr>
              <w:t>DESCRIPCIÓN</w:t>
            </w:r>
            <w:bookmarkEnd w:id="3"/>
          </w:p>
          <w:p w14:paraId="21EB32A1" w14:textId="77777777" w:rsidR="00213166" w:rsidRPr="00213166" w:rsidRDefault="00213166" w:rsidP="00213166">
            <w:pPr>
              <w:spacing w:after="0" w:line="240" w:lineRule="auto"/>
              <w:rPr>
                <w:lang w:val="es-DO"/>
              </w:rPr>
            </w:pPr>
          </w:p>
          <w:p w14:paraId="4094E421" w14:textId="45CCD864" w:rsidR="00213166" w:rsidRPr="00213166" w:rsidRDefault="00941818" w:rsidP="00C94EFC">
            <w:pPr>
              <w:pStyle w:val="Prrafodelista"/>
              <w:numPr>
                <w:ilvl w:val="1"/>
                <w:numId w:val="5"/>
              </w:numPr>
              <w:ind w:left="1305" w:right="454" w:hanging="568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Establecer procedimientos de control para definir y revisar cambios que se realizaren a las aplicaciones</w:t>
            </w:r>
            <w:r w:rsidR="00213166"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.</w:t>
            </w:r>
          </w:p>
          <w:p w14:paraId="065B859D" w14:textId="77777777" w:rsidR="00213166" w:rsidRPr="00213166" w:rsidRDefault="00213166" w:rsidP="00213166">
            <w:pPr>
              <w:pStyle w:val="Prrafodelista"/>
              <w:ind w:left="1071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63841AAF" w14:textId="5B92BCC0" w:rsidR="00213166" w:rsidRDefault="00213166" w:rsidP="00C94EFC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Los aplicativos son propiedad de SERTRACEN, S.A. de C.V.</w:t>
            </w:r>
          </w:p>
          <w:p w14:paraId="276004FE" w14:textId="77777777" w:rsidR="00F76F3B" w:rsidRPr="00213166" w:rsidRDefault="00F76F3B" w:rsidP="00F76F3B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0ACA9811" w14:textId="765E3B33" w:rsidR="00F76F3B" w:rsidRPr="00F76F3B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Solamente los Analistas-Programadores, Gerente de I+D tienen acceso a los programas fuentes residentes en servidor de aplicaciones</w:t>
            </w:r>
            <w:r w:rsidR="00F76F3B">
              <w:rPr>
                <w:rFonts w:asciiTheme="majorHAnsi" w:hAnsiTheme="majorHAnsi"/>
                <w:color w:val="000000" w:themeColor="text1"/>
                <w:lang w:val="es-ES" w:eastAsia="es-SV"/>
              </w:rPr>
              <w:t>.</w:t>
            </w:r>
          </w:p>
          <w:p w14:paraId="2A9E024A" w14:textId="77777777" w:rsidR="00F76F3B" w:rsidRPr="00213166" w:rsidRDefault="00F76F3B" w:rsidP="00F76F3B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638EC091" w14:textId="1468952F" w:rsidR="00F76F3B" w:rsidRPr="00F76F3B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La creación o modificación de programas en ambiente cliente/servidor y WEB es función exclusiva de I+D</w:t>
            </w:r>
            <w:r w:rsidR="00F76F3B">
              <w:rPr>
                <w:rFonts w:asciiTheme="majorHAnsi" w:hAnsiTheme="majorHAnsi"/>
                <w:color w:val="000000" w:themeColor="text1"/>
                <w:lang w:val="es-ES" w:eastAsia="es-SV"/>
              </w:rPr>
              <w:t>.</w:t>
            </w:r>
          </w:p>
          <w:p w14:paraId="008403B4" w14:textId="77777777" w:rsidR="00F76F3B" w:rsidRPr="00213166" w:rsidRDefault="00F76F3B" w:rsidP="00F76F3B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AB85746" w14:textId="79834692" w:rsidR="00F76F3B" w:rsidRPr="00F76F3B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La creación o modificación de Web </w:t>
            </w:r>
            <w:proofErr w:type="spellStart"/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Services</w:t>
            </w:r>
            <w:proofErr w:type="spellEnd"/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es función exclusiva de I+D</w:t>
            </w:r>
            <w:r w:rsidR="00F76F3B">
              <w:rPr>
                <w:rFonts w:asciiTheme="majorHAnsi" w:hAnsiTheme="majorHAnsi"/>
                <w:color w:val="000000" w:themeColor="text1"/>
                <w:lang w:val="es-ES" w:eastAsia="es-SV"/>
              </w:rPr>
              <w:t>.</w:t>
            </w:r>
          </w:p>
          <w:p w14:paraId="0F188523" w14:textId="77777777" w:rsidR="00F76F3B" w:rsidRPr="00213166" w:rsidRDefault="00F76F3B" w:rsidP="00F76F3B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CDE8968" w14:textId="582B3539" w:rsidR="00F76F3B" w:rsidRPr="00F76F3B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Los nuevos desarrollos Web serán realizados por I+D</w:t>
            </w:r>
            <w:r w:rsidR="00F76F3B">
              <w:rPr>
                <w:rFonts w:asciiTheme="majorHAnsi" w:hAnsiTheme="majorHAnsi"/>
                <w:color w:val="000000" w:themeColor="text1"/>
                <w:lang w:val="es-ES" w:eastAsia="es-SV"/>
              </w:rPr>
              <w:t>.</w:t>
            </w:r>
          </w:p>
          <w:p w14:paraId="267B2245" w14:textId="77777777" w:rsidR="00F76F3B" w:rsidRPr="00213166" w:rsidRDefault="00F76F3B" w:rsidP="00F76F3B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4DDD6E3B" w14:textId="69D4C70F" w:rsidR="00C52203" w:rsidRPr="00C52203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La publicación de aplicaciones Web será en coordinación con comunicaciones</w:t>
            </w:r>
            <w:r w:rsidR="00C52203">
              <w:rPr>
                <w:rFonts w:asciiTheme="majorHAnsi" w:hAnsiTheme="majorHAnsi"/>
                <w:color w:val="000000" w:themeColor="text1"/>
                <w:lang w:val="es-ES" w:eastAsia="es-SV"/>
              </w:rPr>
              <w:t>.</w:t>
            </w:r>
          </w:p>
          <w:p w14:paraId="013448E7" w14:textId="77777777" w:rsidR="00C52203" w:rsidRPr="00213166" w:rsidRDefault="00C52203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9DFA4DD" w14:textId="24A99B64" w:rsidR="00C52203" w:rsidRPr="00C52203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Las solicitudes de creación o modificación de programas hechas a I+D pueden ser formuladas por las jefaturas de unidad en SERTRACEN para el caso de aplicaciones internas y externas a través </w:t>
            </w:r>
            <w:r w:rsidR="007F2DD8">
              <w:rPr>
                <w:rFonts w:asciiTheme="majorHAnsi" w:hAnsiTheme="majorHAnsi"/>
                <w:color w:val="000000" w:themeColor="text1"/>
                <w:lang w:val="es-ES" w:eastAsia="es-SV"/>
              </w:rPr>
              <w:t>del procedimiento</w:t>
            </w:r>
            <w:r w:rsidR="00910961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</w:t>
            </w:r>
            <w:r w:rsidR="007F2DD8" w:rsidRPr="007F2DD8">
              <w:rPr>
                <w:rFonts w:asciiTheme="majorHAnsi" w:hAnsiTheme="majorHAnsi"/>
                <w:i/>
                <w:iCs/>
                <w:color w:val="0070C0"/>
                <w:lang w:val="es-419" w:eastAsia="es-SV"/>
              </w:rPr>
              <w:t>ESA-ID-P1</w:t>
            </w:r>
            <w:r w:rsidR="007F2DD8">
              <w:rPr>
                <w:rFonts w:asciiTheme="majorHAnsi" w:hAnsiTheme="majorHAnsi"/>
                <w:i/>
                <w:iCs/>
                <w:color w:val="0070C0"/>
                <w:lang w:val="es-419" w:eastAsia="es-SV"/>
              </w:rPr>
              <w:t xml:space="preserve"> </w:t>
            </w:r>
            <w:r w:rsidR="007F2DD8" w:rsidRPr="007F2DD8">
              <w:rPr>
                <w:rFonts w:asciiTheme="majorHAnsi" w:hAnsiTheme="majorHAnsi"/>
                <w:i/>
                <w:iCs/>
                <w:color w:val="0070C0"/>
                <w:lang w:val="es-419" w:eastAsia="es-SV"/>
              </w:rPr>
              <w:t>Procedimiento de creación-modificación de objetos en sistema informático.</w:t>
            </w:r>
          </w:p>
          <w:p w14:paraId="333A2D11" w14:textId="77777777" w:rsidR="00C52203" w:rsidRPr="00C52203" w:rsidRDefault="00C52203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6426B1A6" w14:textId="2E86591C" w:rsidR="00C52203" w:rsidRPr="00C52203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La creación o modificación de aplicaciones deben ser realizadas sobre servidor de desarrollo y certificadas en este mismo entorno.</w:t>
            </w:r>
          </w:p>
          <w:p w14:paraId="3D28E003" w14:textId="77777777" w:rsidR="00C52203" w:rsidRPr="00213166" w:rsidRDefault="00C52203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F8A4FF0" w14:textId="21715138" w:rsidR="00C52203" w:rsidRPr="003709B5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</w:pPr>
            <w:r w:rsidRPr="00910961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Solo se instalarán programas que hayan sido debidamente certificados por el solicitante según procedimientos </w:t>
            </w:r>
            <w:r w:rsidR="00910961" w:rsidRPr="00910961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>ESA-ID-P1 Procedimiento de creación-modificación de objetos en sistema informático</w:t>
            </w:r>
            <w:r w:rsidR="003709B5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 xml:space="preserve"> </w:t>
            </w:r>
            <w:r w:rsidRPr="003709B5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 xml:space="preserve">y </w:t>
            </w:r>
            <w:r w:rsidR="00910961" w:rsidRPr="003709B5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>ESA-CC-P3 Procedimiento de certificación de aplicaciones.</w:t>
            </w:r>
          </w:p>
          <w:p w14:paraId="13E47C89" w14:textId="77777777" w:rsidR="00C52203" w:rsidRPr="00213166" w:rsidRDefault="00C52203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74A7E1EC" w14:textId="5E46D09E" w:rsidR="00C52203" w:rsidRPr="00C52203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Posterior a las pruebas realizadas por I+D o certificadas por el solicitante en mesa de ayuda el ticket pasa a GG para aprobar la instalación.</w:t>
            </w:r>
          </w:p>
          <w:p w14:paraId="7DA316A0" w14:textId="77777777" w:rsidR="00C52203" w:rsidRPr="00213166" w:rsidRDefault="00C52203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30755EA" w14:textId="3E21671D" w:rsidR="00C52203" w:rsidRPr="00C52203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La instalación de programas certificados por el solicitante en mesa de ayuda según procedimiento </w:t>
            </w:r>
            <w:r w:rsidR="00484B9F" w:rsidRPr="00484B9F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>ESA-ID-P1 Procedimiento de creación-modificación de objetos en sistema informático</w:t>
            </w: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, serán instalados en servidores o ambientes de producción por la jefatura o gerencia de Comunicaciones si es WEB y Gerencia de I+D si es C/S.</w:t>
            </w:r>
          </w:p>
          <w:p w14:paraId="6177265B" w14:textId="69B6C74C" w:rsidR="00C52203" w:rsidRDefault="00C52203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2408A5AC" w14:textId="7AC88302" w:rsidR="009606FC" w:rsidRDefault="009606FC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7956E786" w14:textId="77777777" w:rsidR="009606FC" w:rsidRPr="00213166" w:rsidRDefault="009606FC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5C7577F4" w14:textId="2281232E" w:rsidR="00910961" w:rsidRPr="00910961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910961">
              <w:rPr>
                <w:rFonts w:asciiTheme="majorHAnsi" w:hAnsiTheme="majorHAnsi"/>
                <w:color w:val="000000" w:themeColor="text1"/>
                <w:lang w:val="es-ES" w:eastAsia="es-SV"/>
              </w:rPr>
              <w:lastRenderedPageBreak/>
              <w:t xml:space="preserve">Si el programa a instalar requiere de apoyo de soporte técnico, será solicitado por la jefatura o gerencia de I+D a la Jefatura de Soporte Técnico utilizando correo electrónico, la generación de guías de instalación para programas especiales esta normado en </w:t>
            </w:r>
            <w:r w:rsidR="00910961" w:rsidRPr="00910961">
              <w:rPr>
                <w:rFonts w:asciiTheme="majorHAnsi" w:hAnsiTheme="majorHAnsi"/>
                <w:color w:val="000000" w:themeColor="text1"/>
                <w:lang w:val="es-ES" w:eastAsia="es-SV"/>
              </w:rPr>
              <w:t>el</w:t>
            </w:r>
            <w:r w:rsidRPr="00910961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procedimiento</w:t>
            </w:r>
            <w:r w:rsidR="00910961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</w:t>
            </w:r>
            <w:r w:rsidR="00910961" w:rsidRPr="00910961">
              <w:rPr>
                <w:rFonts w:asciiTheme="majorHAnsi" w:hAnsiTheme="majorHAnsi"/>
                <w:i/>
                <w:iCs/>
                <w:color w:val="0070C0"/>
                <w:lang w:val="es-419" w:eastAsia="es-SV"/>
              </w:rPr>
              <w:t>ESA-ID-P1 Procedimiento de creación-modificación de objetos en sistema informático</w:t>
            </w:r>
            <w:r w:rsidR="00910961">
              <w:rPr>
                <w:rFonts w:asciiTheme="majorHAnsi" w:hAnsiTheme="majorHAnsi"/>
                <w:i/>
                <w:iCs/>
                <w:color w:val="0070C0"/>
                <w:lang w:val="es-419" w:eastAsia="es-SV"/>
              </w:rPr>
              <w:t>.</w:t>
            </w:r>
          </w:p>
          <w:p w14:paraId="1C2BEED1" w14:textId="77777777" w:rsidR="00910961" w:rsidRPr="00910961" w:rsidRDefault="00910961" w:rsidP="00910961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3B58D77F" w14:textId="25198C5F" w:rsidR="00C52203" w:rsidRPr="00475B7E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El método de trabajo de los analistas-desarrolladores esta normado en el procedimiento </w:t>
            </w:r>
            <w:r w:rsidR="00117A35" w:rsidRPr="00117A35">
              <w:rPr>
                <w:rFonts w:asciiTheme="majorHAnsi" w:hAnsiTheme="majorHAnsi"/>
                <w:i/>
                <w:iCs/>
                <w:color w:val="0070C0"/>
                <w:lang w:val="es-419" w:eastAsia="es-SV"/>
              </w:rPr>
              <w:t>ESA-ID-P3</w:t>
            </w:r>
            <w:r w:rsidR="00117A35">
              <w:rPr>
                <w:rFonts w:asciiTheme="majorHAnsi" w:hAnsiTheme="majorHAnsi"/>
                <w:i/>
                <w:iCs/>
                <w:color w:val="0070C0"/>
                <w:lang w:val="es-419" w:eastAsia="es-SV"/>
              </w:rPr>
              <w:t xml:space="preserve"> </w:t>
            </w:r>
            <w:r w:rsidRPr="00475B7E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>Metodología de Trabajo para analistas</w:t>
            </w:r>
            <w:r w:rsidR="00117A35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 xml:space="preserve"> </w:t>
            </w:r>
            <w:r w:rsidRPr="00475B7E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>programadores</w:t>
            </w:r>
            <w:r w:rsidR="00C52203" w:rsidRPr="00475B7E">
              <w:rPr>
                <w:rFonts w:asciiTheme="majorHAnsi" w:hAnsiTheme="majorHAnsi"/>
                <w:i/>
                <w:iCs/>
                <w:color w:val="0070C0"/>
                <w:lang w:val="es-ES" w:eastAsia="es-SV"/>
              </w:rPr>
              <w:t>.</w:t>
            </w:r>
          </w:p>
          <w:p w14:paraId="1437CA4E" w14:textId="77777777" w:rsidR="00C52203" w:rsidRPr="00213166" w:rsidRDefault="00C52203" w:rsidP="00C52203">
            <w:pPr>
              <w:pStyle w:val="Prrafodelista"/>
              <w:ind w:left="1206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4F534D62" w14:textId="61725242" w:rsidR="00BD3134" w:rsidRPr="00213166" w:rsidRDefault="00213166" w:rsidP="003709B5">
            <w:pPr>
              <w:pStyle w:val="Prrafodelista"/>
              <w:numPr>
                <w:ilvl w:val="0"/>
                <w:numId w:val="36"/>
              </w:numPr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213166">
              <w:rPr>
                <w:rFonts w:asciiTheme="majorHAnsi" w:hAnsiTheme="majorHAnsi"/>
                <w:color w:val="000000" w:themeColor="text1"/>
                <w:lang w:val="es-ES" w:eastAsia="es-SV"/>
              </w:rPr>
              <w:t>El historial de cambios realizados a un programa específico Cliente/Servidor pueden ser consultados en aplicación Histórico de Cambios a Programas (CONHISFORMS).</w:t>
            </w:r>
          </w:p>
          <w:p w14:paraId="403F2181" w14:textId="50F5234F" w:rsidR="00C03BA4" w:rsidRDefault="00C03BA4" w:rsidP="00941818">
            <w:pPr>
              <w:spacing w:line="240" w:lineRule="auto"/>
              <w:ind w:right="641"/>
              <w:rPr>
                <w:lang w:val="es-DO"/>
              </w:rPr>
            </w:pPr>
          </w:p>
          <w:p w14:paraId="6758788B" w14:textId="77777777" w:rsidR="00C03BA4" w:rsidRDefault="00C03BA4" w:rsidP="00941818">
            <w:pPr>
              <w:spacing w:line="240" w:lineRule="auto"/>
              <w:ind w:left="641" w:right="641"/>
              <w:rPr>
                <w:lang w:val="es-DO"/>
              </w:rPr>
            </w:pPr>
          </w:p>
          <w:p w14:paraId="69444A34" w14:textId="47E7BEF3" w:rsidR="008A65F6" w:rsidRPr="008A65F6" w:rsidRDefault="008A65F6" w:rsidP="00941818">
            <w:pPr>
              <w:spacing w:after="12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</w:t>
            </w:r>
            <w:r w:rsidRPr="00077632">
              <w:rPr>
                <w:rFonts w:cs="Arial"/>
                <w:b/>
                <w:color w:val="1F3864" w:themeColor="accent5" w:themeShade="80"/>
              </w:rPr>
              <w:t>FIN DEL PROCEDIMIENT</w:t>
            </w:r>
            <w:r>
              <w:rPr>
                <w:rFonts w:cs="Arial"/>
                <w:b/>
                <w:color w:val="1F3864" w:themeColor="accent5" w:themeShade="80"/>
              </w:rPr>
              <w:t>O</w:t>
            </w:r>
          </w:p>
        </w:tc>
      </w:tr>
      <w:bookmarkEnd w:id="1"/>
    </w:tbl>
    <w:p w14:paraId="14CFD385" w14:textId="77777777" w:rsidR="000769EC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</w:rPr>
        <w:sectPr w:rsidR="000769EC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</w:rPr>
      </w:pPr>
    </w:p>
    <w:p w14:paraId="5026150E" w14:textId="77777777" w:rsidR="007F5BC9" w:rsidRPr="002622CA" w:rsidRDefault="007F5BC9" w:rsidP="002622CA">
      <w:pPr>
        <w:pStyle w:val="Ttulo3"/>
        <w:ind w:left="567"/>
      </w:pPr>
      <w:bookmarkStart w:id="4" w:name="_Toc112666979"/>
      <w:r w:rsidRPr="002622CA">
        <w:t>Anexo 1.</w:t>
      </w:r>
      <w:bookmarkEnd w:id="4"/>
      <w:r w:rsidRPr="002622CA">
        <w:t xml:space="preserve"> </w:t>
      </w:r>
    </w:p>
    <w:tbl>
      <w:tblPr>
        <w:tblStyle w:val="Tablaconcuadrculaclara"/>
        <w:tblpPr w:leftFromText="141" w:rightFromText="141" w:vertAnchor="page" w:horzAnchor="margin" w:tblpX="-577" w:tblpY="3236"/>
        <w:tblW w:w="5780" w:type="pct"/>
        <w:tblLook w:val="0000" w:firstRow="0" w:lastRow="0" w:firstColumn="0" w:lastColumn="0" w:noHBand="0" w:noVBand="0"/>
      </w:tblPr>
      <w:tblGrid>
        <w:gridCol w:w="3760"/>
        <w:gridCol w:w="1692"/>
        <w:gridCol w:w="4753"/>
      </w:tblGrid>
      <w:tr w:rsidR="007F5BC9" w:rsidRPr="00B35641" w14:paraId="21272534" w14:textId="77777777" w:rsidTr="00551263">
        <w:trPr>
          <w:trHeight w:val="257"/>
        </w:trPr>
        <w:tc>
          <w:tcPr>
            <w:tcW w:w="1842" w:type="pct"/>
            <w:shd w:val="clear" w:color="auto" w:fill="2E74B5" w:themeFill="accent1" w:themeFillShade="BF"/>
            <w:vAlign w:val="center"/>
          </w:tcPr>
          <w:p w14:paraId="6002932D" w14:textId="77777777" w:rsidR="007F5BC9" w:rsidRPr="00437205" w:rsidRDefault="007F5BC9" w:rsidP="0055126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5" w:name="_Toc491954033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Nombre Documento</w:t>
            </w:r>
            <w:bookmarkEnd w:id="5"/>
          </w:p>
        </w:tc>
        <w:tc>
          <w:tcPr>
            <w:tcW w:w="829" w:type="pct"/>
            <w:shd w:val="clear" w:color="auto" w:fill="2E74B5" w:themeFill="accent1" w:themeFillShade="BF"/>
            <w:vAlign w:val="center"/>
          </w:tcPr>
          <w:p w14:paraId="5DD4FE10" w14:textId="77777777" w:rsidR="007F5BC9" w:rsidRPr="00437205" w:rsidRDefault="007F5BC9" w:rsidP="0055126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6" w:name="_Toc491954034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Código Referencia</w:t>
            </w:r>
            <w:bookmarkEnd w:id="6"/>
          </w:p>
        </w:tc>
        <w:tc>
          <w:tcPr>
            <w:tcW w:w="2329" w:type="pct"/>
            <w:shd w:val="clear" w:color="auto" w:fill="2E74B5" w:themeFill="accent1" w:themeFillShade="BF"/>
            <w:vAlign w:val="center"/>
          </w:tcPr>
          <w:p w14:paraId="4F23880C" w14:textId="19C50415" w:rsidR="007F5BC9" w:rsidRPr="00437205" w:rsidRDefault="00D90287" w:rsidP="00551263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r>
              <w:rPr>
                <w:rFonts w:asciiTheme="majorHAnsi" w:hAnsiTheme="majorHAnsi"/>
                <w:color w:val="FFFFFF" w:themeColor="background1"/>
                <w:lang w:eastAsia="es-SV"/>
              </w:rPr>
              <w:t>Beneficio</w:t>
            </w:r>
          </w:p>
        </w:tc>
      </w:tr>
      <w:tr w:rsidR="0025552C" w:rsidRPr="00B35641" w14:paraId="5725EDA3" w14:textId="77777777" w:rsidTr="00C115DB">
        <w:trPr>
          <w:trHeight w:val="528"/>
        </w:trPr>
        <w:tc>
          <w:tcPr>
            <w:tcW w:w="1842" w:type="pct"/>
            <w:shd w:val="clear" w:color="auto" w:fill="auto"/>
            <w:vAlign w:val="center"/>
          </w:tcPr>
          <w:p w14:paraId="74B4D90C" w14:textId="28441AB0" w:rsidR="0025552C" w:rsidRDefault="002E1D8C" w:rsidP="0025552C">
            <w:pPr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Procedimiento de creación-modificación de objetos en sistema informático.</w:t>
            </w:r>
          </w:p>
        </w:tc>
        <w:tc>
          <w:tcPr>
            <w:tcW w:w="829" w:type="pct"/>
            <w:vAlign w:val="center"/>
          </w:tcPr>
          <w:p w14:paraId="58F79E57" w14:textId="618E9D01" w:rsidR="0025552C" w:rsidRPr="00117A35" w:rsidRDefault="002E1D8C" w:rsidP="0025552C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17A3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</w:t>
            </w:r>
          </w:p>
        </w:tc>
        <w:tc>
          <w:tcPr>
            <w:tcW w:w="2329" w:type="pct"/>
            <w:vAlign w:val="center"/>
          </w:tcPr>
          <w:p w14:paraId="2E82488C" w14:textId="372A193D" w:rsidR="0025552C" w:rsidRDefault="0025552C" w:rsidP="00D14A68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25552C" w:rsidRPr="00B35641" w14:paraId="7FA663B3" w14:textId="77777777" w:rsidTr="00551263">
        <w:trPr>
          <w:trHeight w:val="528"/>
        </w:trPr>
        <w:tc>
          <w:tcPr>
            <w:tcW w:w="1842" w:type="pct"/>
            <w:shd w:val="clear" w:color="auto" w:fill="auto"/>
            <w:vAlign w:val="center"/>
          </w:tcPr>
          <w:p w14:paraId="772B107D" w14:textId="1876BA0A" w:rsidR="0025552C" w:rsidRDefault="00510AEB" w:rsidP="0025552C">
            <w:pPr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510AEB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Procedimiento de certificación de aplicaciones</w:t>
            </w:r>
          </w:p>
        </w:tc>
        <w:tc>
          <w:tcPr>
            <w:tcW w:w="829" w:type="pct"/>
            <w:vAlign w:val="center"/>
          </w:tcPr>
          <w:p w14:paraId="4A24914F" w14:textId="6B903CB8" w:rsidR="0025552C" w:rsidRPr="00117A35" w:rsidRDefault="00510AEB" w:rsidP="0025552C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17A3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ESA-CC-P3</w:t>
            </w:r>
          </w:p>
        </w:tc>
        <w:tc>
          <w:tcPr>
            <w:tcW w:w="2329" w:type="pct"/>
            <w:vAlign w:val="center"/>
          </w:tcPr>
          <w:p w14:paraId="77E74DF3" w14:textId="77777777" w:rsidR="0025552C" w:rsidRDefault="0025552C" w:rsidP="00D14A68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25552C" w:rsidRPr="00B35641" w14:paraId="1174F8B5" w14:textId="77777777" w:rsidTr="00551263">
        <w:trPr>
          <w:trHeight w:val="528"/>
        </w:trPr>
        <w:tc>
          <w:tcPr>
            <w:tcW w:w="1842" w:type="pct"/>
            <w:shd w:val="clear" w:color="auto" w:fill="auto"/>
            <w:vAlign w:val="center"/>
          </w:tcPr>
          <w:p w14:paraId="4DAD41C9" w14:textId="621733F0" w:rsidR="0025552C" w:rsidRDefault="0025552C" w:rsidP="0025552C">
            <w:pPr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Metodología de Trabajo para analistas</w:t>
            </w:r>
            <w:r w:rsidR="00846009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 xml:space="preserve"> 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programadores.</w:t>
            </w:r>
          </w:p>
        </w:tc>
        <w:tc>
          <w:tcPr>
            <w:tcW w:w="829" w:type="pct"/>
            <w:vAlign w:val="center"/>
          </w:tcPr>
          <w:p w14:paraId="0AC199E9" w14:textId="04A23080" w:rsidR="0025552C" w:rsidRPr="00117A35" w:rsidRDefault="00846009" w:rsidP="0025552C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117A35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ESA-ID-P3</w:t>
            </w:r>
          </w:p>
        </w:tc>
        <w:tc>
          <w:tcPr>
            <w:tcW w:w="2329" w:type="pct"/>
            <w:vAlign w:val="center"/>
          </w:tcPr>
          <w:p w14:paraId="403A239C" w14:textId="33035DFA" w:rsidR="0025552C" w:rsidRDefault="0025552C" w:rsidP="00D14A68">
            <w:pPr>
              <w:ind w:right="176"/>
              <w:jc w:val="both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</w:tbl>
    <w:p w14:paraId="2F420857" w14:textId="77777777" w:rsidR="007F5BC9" w:rsidRPr="007E0E5F" w:rsidRDefault="007F5BC9" w:rsidP="0028678A">
      <w:pPr>
        <w:pStyle w:val="Ttulo3"/>
        <w:ind w:left="567"/>
        <w:jc w:val="both"/>
      </w:pPr>
      <w:bookmarkStart w:id="7" w:name="_Toc112666980"/>
      <w:r w:rsidRPr="007E0E5F">
        <w:t>Documentos referenciados</w:t>
      </w:r>
      <w:bookmarkEnd w:id="7"/>
    </w:p>
    <w:p w14:paraId="51BCABC5" w14:textId="77777777" w:rsidR="00F704F5" w:rsidRDefault="00F704F5" w:rsidP="0028678A">
      <w:pPr>
        <w:tabs>
          <w:tab w:val="left" w:pos="3198"/>
        </w:tabs>
        <w:jc w:val="both"/>
        <w:rPr>
          <w:b/>
          <w:color w:val="404040" w:themeColor="text1" w:themeTint="BF"/>
        </w:rPr>
      </w:pPr>
    </w:p>
    <w:p w14:paraId="1B802969" w14:textId="0DCA4600" w:rsidR="00521E0E" w:rsidRDefault="00521E0E" w:rsidP="0028678A">
      <w:pPr>
        <w:tabs>
          <w:tab w:val="left" w:pos="3198"/>
        </w:tabs>
        <w:jc w:val="both"/>
        <w:rPr>
          <w:b/>
          <w:color w:val="404040" w:themeColor="text1" w:themeTint="BF"/>
        </w:rPr>
      </w:pPr>
    </w:p>
    <w:p w14:paraId="5A7E2EA5" w14:textId="168EEAD5" w:rsidR="00F704F5" w:rsidRDefault="00F704F5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120BA61" w14:textId="45FA6841" w:rsidR="00C40CAB" w:rsidRDefault="00C40CAB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27E6646" w14:textId="55F43B51" w:rsidR="00DC0787" w:rsidRDefault="00DC078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594770F" w14:textId="3BE83AF7" w:rsidR="00DC0787" w:rsidRDefault="00DC078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572AED65" w14:textId="24E22977" w:rsidR="008847F7" w:rsidRDefault="008847F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35D71AE" w14:textId="02DEE393" w:rsidR="008847F7" w:rsidRDefault="008847F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BCD3D31" w14:textId="4BB162E2" w:rsidR="008847F7" w:rsidRDefault="008847F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6F2B6006" w14:textId="6E0FC3E8" w:rsidR="008847F7" w:rsidRDefault="008847F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6DDB93B0" w14:textId="6FF5A087" w:rsidR="008847F7" w:rsidRDefault="008847F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D1C3BED" w14:textId="7F33C7B0" w:rsidR="008A493D" w:rsidRDefault="008A493D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0080ADEB" w14:textId="77777777" w:rsidR="008A493D" w:rsidRDefault="008A493D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59F8088C" w14:textId="1B6CD9B3" w:rsidR="008847F7" w:rsidRDefault="008847F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39E85EA7" w14:textId="77777777" w:rsidR="008847F7" w:rsidRDefault="008847F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DA35284" w14:textId="67B5E0A1" w:rsidR="00DC0787" w:rsidRDefault="00306B6A" w:rsidP="00306B6A">
      <w:pPr>
        <w:tabs>
          <w:tab w:val="left" w:pos="1665"/>
        </w:tabs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ab/>
      </w:r>
    </w:p>
    <w:p w14:paraId="47778137" w14:textId="77777777" w:rsidR="00306B6A" w:rsidRDefault="00306B6A" w:rsidP="00306B6A">
      <w:pPr>
        <w:tabs>
          <w:tab w:val="left" w:pos="1665"/>
        </w:tabs>
        <w:rPr>
          <w:b/>
          <w:color w:val="404040" w:themeColor="text1" w:themeTint="BF"/>
        </w:rPr>
      </w:pPr>
    </w:p>
    <w:p w14:paraId="3B0C134C" w14:textId="594D0C52" w:rsidR="00DC0787" w:rsidRDefault="00DC078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BDE8B17" w14:textId="238AE160" w:rsidR="00DC0787" w:rsidRDefault="00DC0787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622406B3" w14:textId="77777777" w:rsidR="00C40CAB" w:rsidRDefault="00C40CAB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0073449" w14:textId="72E32D4A" w:rsidR="007F5BC9" w:rsidRPr="002622CA" w:rsidRDefault="007F5BC9" w:rsidP="002622CA">
      <w:pPr>
        <w:pStyle w:val="Ttulo3"/>
        <w:ind w:left="567"/>
      </w:pPr>
      <w:bookmarkStart w:id="8" w:name="_Toc112666981"/>
      <w:r w:rsidRPr="002622CA">
        <w:lastRenderedPageBreak/>
        <w:t>Anexo 2.</w:t>
      </w:r>
      <w:bookmarkEnd w:id="8"/>
      <w:r w:rsidRPr="002622CA">
        <w:t xml:space="preserve"> </w:t>
      </w:r>
    </w:p>
    <w:p w14:paraId="7F6D7B41" w14:textId="2148C8DD" w:rsidR="007F5BC9" w:rsidRPr="007E0E5F" w:rsidRDefault="007F5BC9" w:rsidP="007E0E5F">
      <w:pPr>
        <w:pStyle w:val="Ttulo3"/>
        <w:ind w:left="567"/>
      </w:pPr>
      <w:bookmarkStart w:id="9" w:name="_Toc112666982"/>
      <w:r w:rsidRPr="007E0E5F">
        <w:t>Definiciones:</w:t>
      </w:r>
      <w:bookmarkEnd w:id="9"/>
      <w:r w:rsidRPr="007E0E5F">
        <w:t xml:space="preserve">   </w:t>
      </w:r>
    </w:p>
    <w:p w14:paraId="004E87ED" w14:textId="77777777" w:rsidR="00993A7C" w:rsidRPr="00993A7C" w:rsidRDefault="00993A7C" w:rsidP="00993A7C">
      <w:pPr>
        <w:rPr>
          <w:lang w:val="es-DO"/>
        </w:rPr>
      </w:pPr>
    </w:p>
    <w:tbl>
      <w:tblPr>
        <w:tblStyle w:val="Tablaconcuadrcula"/>
        <w:tblW w:w="10206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850"/>
        <w:gridCol w:w="8356"/>
      </w:tblGrid>
      <w:tr w:rsidR="00E92575" w14:paraId="400FD91C" w14:textId="77777777" w:rsidTr="009C7488">
        <w:trPr>
          <w:trHeight w:val="689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9E0768" w:rsidRDefault="009E0768" w:rsidP="006D3C14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</w:pPr>
            <w: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  <w:t>DESCRIPCIÓN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9E0768" w:rsidRDefault="009E0768" w:rsidP="006D3C14">
            <w:pPr>
              <w:spacing w:line="360" w:lineRule="auto"/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</w:pPr>
            <w:r w:rsidRPr="009E0768"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  <w:t>DEFINICIÓN</w:t>
            </w:r>
          </w:p>
        </w:tc>
      </w:tr>
      <w:tr w:rsidR="00E92575" w14:paraId="1844B9AD" w14:textId="77777777" w:rsidTr="0067185C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510C2055" w:rsidR="00E92575" w:rsidRPr="00993A7C" w:rsidRDefault="00D619FF" w:rsidP="006D3C14">
            <w:pPr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I+D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32ADD830" w:rsidR="00E92575" w:rsidRPr="00CE66B1" w:rsidRDefault="00D619FF" w:rsidP="006D3C14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Innovación y desarrollo.</w:t>
            </w:r>
          </w:p>
        </w:tc>
      </w:tr>
      <w:tr w:rsidR="00D619FF" w14:paraId="19A6D126" w14:textId="77777777" w:rsidTr="0067185C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D284765" w14:textId="02EE482A" w:rsidR="00D619FF" w:rsidRDefault="00B54512" w:rsidP="006D3C14">
            <w:pPr>
              <w:rPr>
                <w:rFonts w:asciiTheme="majorHAnsi" w:hAnsiTheme="majorHAnsi" w:cstheme="majorHAnsi"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</w:rPr>
              <w:t>GG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0D47E19C" w14:textId="0E733B8B" w:rsidR="00D619FF" w:rsidRDefault="00B54512" w:rsidP="006D3C14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Gerencia General.</w:t>
            </w:r>
          </w:p>
        </w:tc>
      </w:tr>
      <w:tr w:rsidR="005F2073" w14:paraId="46D0846E" w14:textId="77777777" w:rsidTr="0067185C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A58066B" w14:textId="4D8FB057" w:rsidR="005F2073" w:rsidRDefault="005F2073" w:rsidP="006D3C14">
            <w:pPr>
              <w:rPr>
                <w:rFonts w:asciiTheme="majorHAnsi" w:hAnsiTheme="majorHAnsi" w:cstheme="majorHAnsi"/>
                <w:color w:val="404040" w:themeColor="text1" w:themeTint="BF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MESA DE AYUDA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1DFB253E" w14:textId="1C6CE32F" w:rsidR="005F2073" w:rsidRDefault="005F2073" w:rsidP="006D3C14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Método por el que se realizan solicitudes a diferentes áreas de la empresa.</w:t>
            </w:r>
          </w:p>
        </w:tc>
      </w:tr>
      <w:tr w:rsidR="005F2073" w14:paraId="4E64E12E" w14:textId="77777777" w:rsidTr="0067185C">
        <w:trPr>
          <w:trHeight w:val="262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93D1CE" w14:textId="185432EE" w:rsidR="005F2073" w:rsidRPr="00993A7C" w:rsidRDefault="005F2073" w:rsidP="006D3C14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 w:rsidRPr="00414136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POLÍTICA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04E488E8" w14:textId="7132986B" w:rsidR="005F2073" w:rsidRPr="00CE66B1" w:rsidRDefault="005F2073" w:rsidP="006D3C14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 w:rsidRPr="00FF0DE1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Documento que define intenciones y/o lineamientos, que tratan de regular el funcionamiento específico de un proceso.</w:t>
            </w:r>
          </w:p>
        </w:tc>
      </w:tr>
      <w:tr w:rsidR="005F2073" w14:paraId="70851E3D" w14:textId="77777777" w:rsidTr="0067185C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1F84B2" w14:textId="74646086" w:rsidR="005F2073" w:rsidRPr="00993A7C" w:rsidRDefault="002B19F1" w:rsidP="006D3C14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WEB SERVICE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4732521E" w14:textId="6CC56E8A" w:rsidR="005F2073" w:rsidRPr="00CE66B1" w:rsidRDefault="002B19F1" w:rsidP="006D3C14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Interfaz, conjunto</w:t>
            </w:r>
            <w:r w:rsidRPr="002B19F1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 xml:space="preserve"> de protocolos y estándares que sirven para intercambiar datos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/información</w:t>
            </w:r>
            <w:r w:rsidRPr="002B19F1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 xml:space="preserve"> entre aplicaciones</w:t>
            </w:r>
          </w:p>
        </w:tc>
      </w:tr>
      <w:tr w:rsidR="005F2073" w14:paraId="43D484DE" w14:textId="77777777" w:rsidTr="009C7488">
        <w:trPr>
          <w:trHeight w:val="262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E60618" w14:textId="35E37BAD" w:rsidR="005F2073" w:rsidRPr="00993A7C" w:rsidRDefault="00F32CC6" w:rsidP="006D3C14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CERTIFICACIÓN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3C848AFB" w14:textId="37EE01A1" w:rsidR="005F2073" w:rsidRPr="00CE66B1" w:rsidRDefault="00F32CC6" w:rsidP="006D3C14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P</w:t>
            </w:r>
            <w:r w:rsidRPr="00F32CC6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 xml:space="preserve">rocedimiento mediante el cual 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se</w:t>
            </w:r>
            <w:r w:rsidRPr="00F32CC6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 xml:space="preserve"> valida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n</w:t>
            </w:r>
            <w:r w:rsidRPr="00F32CC6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 xml:space="preserve"> ciertos aspectos (calidad, </w:t>
            </w:r>
            <w:r w:rsidR="0050423A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funcionamiento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</w:rPr>
              <w:t>) de un proceso o aplicación.</w:t>
            </w:r>
          </w:p>
        </w:tc>
      </w:tr>
      <w:tr w:rsidR="005F2073" w14:paraId="31A2A22D" w14:textId="77777777" w:rsidTr="009C7488">
        <w:trPr>
          <w:trHeight w:val="247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FA0FA4" w14:textId="17ED5725" w:rsidR="005F2073" w:rsidRPr="00993A7C" w:rsidRDefault="0050423A" w:rsidP="006D3C14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TICKET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7636DBFE" w14:textId="00554BB3" w:rsidR="005F2073" w:rsidRPr="00CE66B1" w:rsidRDefault="0050423A" w:rsidP="006D3C14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 xml:space="preserve">Se refiere a la solicitud que se ingresa por medio de mesa de ayuda a </w:t>
            </w:r>
            <w:r w:rsidR="00B86F79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l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as diferentes áreas</w:t>
            </w:r>
            <w:r w:rsidR="00B86F79"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, en el cual el sistema automáticamente genera un numero de ticket para poder brindar el seguimiento oportuno.</w:t>
            </w:r>
          </w:p>
        </w:tc>
      </w:tr>
      <w:tr w:rsidR="005F2073" w:rsidRPr="00FF3DAA" w14:paraId="69815A2C" w14:textId="77777777" w:rsidTr="008E12D4">
        <w:trPr>
          <w:trHeight w:val="145"/>
        </w:trPr>
        <w:tc>
          <w:tcPr>
            <w:tcW w:w="185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345869" w14:textId="7675AC75" w:rsidR="005F2073" w:rsidRPr="00993A7C" w:rsidRDefault="003100AD" w:rsidP="006D3C14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MÉTODO DE TRABAJO</w:t>
            </w:r>
          </w:p>
        </w:tc>
        <w:tc>
          <w:tcPr>
            <w:tcW w:w="8356" w:type="dxa"/>
            <w:tcBorders>
              <w:left w:val="single" w:sz="4" w:space="0" w:color="7F7F7F" w:themeColor="text1" w:themeTint="80"/>
            </w:tcBorders>
            <w:vAlign w:val="center"/>
          </w:tcPr>
          <w:p w14:paraId="3E309999" w14:textId="5DE526F3" w:rsidR="005F2073" w:rsidRPr="00CE66B1" w:rsidRDefault="003100AD" w:rsidP="00FF3DAA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4"/>
                <w:lang w:val="es-ES"/>
              </w:rPr>
              <w:t>Lineamientos establecidos para realizar una tarea/actividad de manera correcta.</w:t>
            </w:r>
          </w:p>
        </w:tc>
      </w:tr>
    </w:tbl>
    <w:p w14:paraId="1EE27BCA" w14:textId="519EF226" w:rsidR="007F5BC9" w:rsidRPr="00FF3DAA" w:rsidRDefault="007F5BC9" w:rsidP="00FF3DAA">
      <w:pPr>
        <w:spacing w:after="0" w:line="240" w:lineRule="auto"/>
        <w:rPr>
          <w:rFonts w:asciiTheme="majorHAnsi" w:hAnsiTheme="majorHAnsi" w:cstheme="majorHAnsi"/>
          <w:color w:val="404040" w:themeColor="text1" w:themeTint="BF"/>
          <w:sz w:val="20"/>
          <w:szCs w:val="24"/>
          <w:lang w:val="es-ES"/>
        </w:rPr>
      </w:pPr>
    </w:p>
    <w:p w14:paraId="59BC6F59" w14:textId="2D08977A" w:rsidR="00E5668B" w:rsidRPr="00FF3DAA" w:rsidRDefault="00E5668B" w:rsidP="00FF3DAA">
      <w:pPr>
        <w:spacing w:after="0" w:line="240" w:lineRule="auto"/>
        <w:rPr>
          <w:rFonts w:asciiTheme="majorHAnsi" w:hAnsiTheme="majorHAnsi" w:cstheme="majorHAnsi"/>
          <w:color w:val="404040" w:themeColor="text1" w:themeTint="BF"/>
          <w:sz w:val="20"/>
          <w:szCs w:val="24"/>
          <w:lang w:val="es-ES"/>
        </w:rPr>
      </w:pPr>
    </w:p>
    <w:p w14:paraId="3DA7FD9C" w14:textId="70D216B1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6BD6841" w14:textId="0BF29E0D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75A601DB" w14:textId="7CA2240B" w:rsidR="00167D32" w:rsidRDefault="00167D32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734DB301" w14:textId="06D914B1" w:rsidR="00167D32" w:rsidRDefault="00167D32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0FB905C" w14:textId="5DDDECE4" w:rsidR="00167D32" w:rsidRDefault="00167D32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25D5CE02" w14:textId="164CDAC7" w:rsidR="00167D32" w:rsidRDefault="00167D32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1D71B2AD" w14:textId="2DE05B09" w:rsidR="00167D32" w:rsidRDefault="00167D32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131126FD" w14:textId="2E75E697" w:rsidR="00167D32" w:rsidRDefault="00167D32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7C1BEC71" w14:textId="77777777" w:rsidR="00386861" w:rsidRDefault="00386861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DBE990D" w14:textId="5418C3D8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FEDB145" w14:textId="77777777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F43E9F3" w14:textId="62EF56A1" w:rsidR="007F5BC9" w:rsidRPr="002622CA" w:rsidRDefault="007F5BC9" w:rsidP="002622CA">
      <w:pPr>
        <w:pStyle w:val="Ttulo3"/>
        <w:ind w:left="567"/>
      </w:pPr>
      <w:bookmarkStart w:id="10" w:name="_Toc112666983"/>
      <w:r w:rsidRPr="002622CA">
        <w:lastRenderedPageBreak/>
        <w:t>Anexo 3.</w:t>
      </w:r>
      <w:bookmarkEnd w:id="10"/>
      <w:r w:rsidRPr="002622CA">
        <w:t xml:space="preserve"> </w:t>
      </w:r>
    </w:p>
    <w:p w14:paraId="4B730584" w14:textId="77777777" w:rsidR="007F5BC9" w:rsidRPr="00F1655D" w:rsidRDefault="007F5BC9" w:rsidP="007E0E5F">
      <w:pPr>
        <w:pStyle w:val="Ttulo3"/>
        <w:ind w:left="567"/>
        <w:rPr>
          <w:color w:val="404040" w:themeColor="text1" w:themeTint="BF"/>
          <w:sz w:val="22"/>
        </w:rPr>
      </w:pPr>
      <w:bookmarkStart w:id="11" w:name="_Toc112666984"/>
      <w:r w:rsidRPr="007E0E5F">
        <w:t>Control de cambios</w:t>
      </w:r>
      <w:bookmarkEnd w:id="11"/>
    </w:p>
    <w:tbl>
      <w:tblPr>
        <w:tblStyle w:val="Tablaconcuadrcula1"/>
        <w:tblpPr w:leftFromText="141" w:rightFromText="141" w:vertAnchor="text" w:horzAnchor="margin" w:tblpXSpec="center" w:tblpY="653"/>
        <w:tblW w:w="5782" w:type="pct"/>
        <w:tblLook w:val="04A0" w:firstRow="1" w:lastRow="0" w:firstColumn="1" w:lastColumn="0" w:noHBand="0" w:noVBand="1"/>
      </w:tblPr>
      <w:tblGrid>
        <w:gridCol w:w="1031"/>
        <w:gridCol w:w="1942"/>
        <w:gridCol w:w="2550"/>
        <w:gridCol w:w="2487"/>
        <w:gridCol w:w="2199"/>
      </w:tblGrid>
      <w:tr w:rsidR="00151BBC" w:rsidRPr="00FC3D0A" w14:paraId="3018B84A" w14:textId="77777777" w:rsidTr="00B92A96">
        <w:trPr>
          <w:trHeight w:val="866"/>
        </w:trPr>
        <w:tc>
          <w:tcPr>
            <w:tcW w:w="50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4CF4979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Versión / Revisión</w:t>
            </w:r>
          </w:p>
        </w:tc>
        <w:tc>
          <w:tcPr>
            <w:tcW w:w="9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1F426D2B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Descripción de cambios</w:t>
            </w:r>
          </w:p>
        </w:tc>
        <w:tc>
          <w:tcPr>
            <w:tcW w:w="12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262C5AA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Elaborado por:</w:t>
            </w:r>
          </w:p>
          <w:p w14:paraId="3245E9B1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2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F230A76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Revisado por:</w:t>
            </w:r>
          </w:p>
          <w:p w14:paraId="3E551E91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7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2828860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Aprobado por:</w:t>
            </w:r>
          </w:p>
          <w:p w14:paraId="44B6B3B3" w14:textId="77777777" w:rsidR="00151BBC" w:rsidRPr="00FC3D0A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</w:tr>
      <w:tr w:rsidR="00151BBC" w:rsidRPr="00FC3D0A" w14:paraId="20B5842E" w14:textId="77777777" w:rsidTr="00B92A96">
        <w:tc>
          <w:tcPr>
            <w:tcW w:w="505" w:type="pct"/>
            <w:tcBorders>
              <w:top w:val="single" w:sz="4" w:space="0" w:color="FFFFFF" w:themeColor="background1"/>
            </w:tcBorders>
            <w:vAlign w:val="center"/>
          </w:tcPr>
          <w:p w14:paraId="3F62B5B1" w14:textId="77777777" w:rsidR="00151BBC" w:rsidRPr="00FC3D0A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1</w:t>
            </w:r>
          </w:p>
        </w:tc>
        <w:tc>
          <w:tcPr>
            <w:tcW w:w="951" w:type="pct"/>
            <w:tcBorders>
              <w:top w:val="single" w:sz="4" w:space="0" w:color="FFFFFF" w:themeColor="background1"/>
            </w:tcBorders>
            <w:vAlign w:val="center"/>
          </w:tcPr>
          <w:p w14:paraId="0571BC0C" w14:textId="77777777" w:rsidR="00151BBC" w:rsidRDefault="00E5668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Modificación completa de la infraestructura del documento</w:t>
            </w:r>
          </w:p>
          <w:p w14:paraId="2CBB2463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8E113BA" w14:textId="696FA8B5" w:rsidR="003C0B23" w:rsidRPr="00FC3D0A" w:rsidRDefault="009C605F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Este código sustituye a SPA</w:t>
            </w:r>
            <w:r w:rsidR="006C7CD4">
              <w:rPr>
                <w:rFonts w:ascii="Calibri Light" w:hAnsi="Calibri Light"/>
                <w:color w:val="404040"/>
                <w:sz w:val="22"/>
                <w:lang w:val="es-DO" w:eastAsia="es-SV"/>
              </w:rPr>
              <w:t>-02</w:t>
            </w:r>
            <w:r w:rsidR="00BE3E5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6C7CD4"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 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Política de cambios en las Aplicaciones </w:t>
            </w:r>
          </w:p>
        </w:tc>
        <w:tc>
          <w:tcPr>
            <w:tcW w:w="1249" w:type="pct"/>
            <w:tcBorders>
              <w:top w:val="single" w:sz="4" w:space="0" w:color="FFFFFF" w:themeColor="background1"/>
            </w:tcBorders>
            <w:vAlign w:val="center"/>
          </w:tcPr>
          <w:p w14:paraId="59FFE80B" w14:textId="3263E0CF" w:rsidR="00F704F5" w:rsidRDefault="006C7CD4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Reynaldo Cerón</w:t>
            </w:r>
          </w:p>
          <w:p w14:paraId="4975CA75" w14:textId="5AC323B4" w:rsidR="00F704F5" w:rsidRDefault="00F704F5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ABF7E54" w14:textId="77777777" w:rsidR="00F704F5" w:rsidRDefault="00F704F5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4290B6A" w14:textId="57923F33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08F5DC6" w14:textId="77777777" w:rsidR="009C605F" w:rsidRDefault="009C605F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42BA64A" w14:textId="39973A2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99EB8C4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F2432FF" w14:textId="1AC52D5E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96A22A0" w14:textId="77777777" w:rsidR="001706BA" w:rsidRPr="00FC3D0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88501C8" w14:textId="7711513B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218" w:type="pct"/>
            <w:tcBorders>
              <w:top w:val="single" w:sz="4" w:space="0" w:color="FFFFFF" w:themeColor="background1"/>
            </w:tcBorders>
            <w:vAlign w:val="center"/>
          </w:tcPr>
          <w:p w14:paraId="6B5A446E" w14:textId="00DD9203" w:rsidR="00F704F5" w:rsidRDefault="00F704F5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Lic. </w:t>
            </w:r>
            <w:r w:rsidR="00B92A96">
              <w:rPr>
                <w:rFonts w:ascii="Calibri Light" w:hAnsi="Calibri Light"/>
                <w:color w:val="404040"/>
                <w:sz w:val="22"/>
                <w:lang w:val="es-DO" w:eastAsia="es-SV"/>
              </w:rPr>
              <w:t>Lorena De Paz</w:t>
            </w:r>
          </w:p>
          <w:p w14:paraId="01001D36" w14:textId="4784C3A5" w:rsidR="00F704F5" w:rsidRDefault="00B92A96" w:rsidP="00F704F5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Jefe de </w:t>
            </w:r>
            <w:r w:rsidR="004A585E">
              <w:rPr>
                <w:rFonts w:ascii="Calibri Light" w:hAnsi="Calibri Light"/>
                <w:color w:val="404040"/>
                <w:sz w:val="22"/>
                <w:lang w:val="es-DO" w:eastAsia="es-SV"/>
              </w:rPr>
              <w:t>C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ontrol de Gestión de </w:t>
            </w:r>
            <w:r w:rsidR="004A585E">
              <w:rPr>
                <w:rFonts w:ascii="Calibri Light" w:hAnsi="Calibri Light"/>
                <w:color w:val="404040"/>
                <w:sz w:val="22"/>
                <w:lang w:val="es-DO" w:eastAsia="es-SV"/>
              </w:rPr>
              <w:t>C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alidad</w:t>
            </w:r>
          </w:p>
          <w:p w14:paraId="34EDC6DD" w14:textId="7C6D4DCC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84E7942" w14:textId="592325CC" w:rsidR="00F704F5" w:rsidRDefault="00F704F5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46DE0D8" w14:textId="7657A139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AD0F0FC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B19DC80" w14:textId="4A2CE8BA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60A46AEB" w14:textId="77777777" w:rsidR="001706BA" w:rsidRPr="00FC3D0A" w:rsidRDefault="001706BA" w:rsidP="001706BA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0F2D412" w14:textId="164F86D9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26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077" w:type="pct"/>
            <w:tcBorders>
              <w:top w:val="single" w:sz="4" w:space="0" w:color="FFFFFF" w:themeColor="background1"/>
            </w:tcBorders>
            <w:vAlign w:val="center"/>
          </w:tcPr>
          <w:p w14:paraId="1EBE6A77" w14:textId="0523235F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Lic. Bernardo López</w:t>
            </w:r>
          </w:p>
          <w:p w14:paraId="0A072C5A" w14:textId="77777777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Gerencia General</w:t>
            </w:r>
          </w:p>
          <w:p w14:paraId="503D395C" w14:textId="1EA6A6B2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A55AEA9" w14:textId="441A8BD8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973C073" w14:textId="5CB9AEF7" w:rsidR="001706B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A7A1524" w14:textId="593724A6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385DB2F" w14:textId="77777777" w:rsidR="00903D5A" w:rsidRDefault="00903D5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FD56435" w14:textId="77777777" w:rsidR="003C0B23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C844390" w14:textId="77777777" w:rsidR="001706BA" w:rsidRPr="00FC3D0A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7CE4EE5" w14:textId="5755F45E" w:rsidR="00151BBC" w:rsidRPr="00FC3D0A" w:rsidRDefault="003C0B2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30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5</w:t>
            </w:r>
            <w:r w:rsidR="00151BBC"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 w:rsidR="00151BB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</w:tr>
    </w:tbl>
    <w:p w14:paraId="2B2432C4" w14:textId="13BEB2C7" w:rsidR="007F5BC9" w:rsidRDefault="008B73A1" w:rsidP="000769EC">
      <w:pPr>
        <w:tabs>
          <w:tab w:val="left" w:pos="6510"/>
        </w:tabs>
        <w:jc w:val="both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ab/>
      </w:r>
    </w:p>
    <w:p w14:paraId="15DD25BB" w14:textId="2BDE4945" w:rsidR="0028748F" w:rsidRDefault="0028748F" w:rsidP="0028748F"/>
    <w:p w14:paraId="09ADB563" w14:textId="5F4EECF7" w:rsidR="00F704F5" w:rsidRDefault="00F704F5" w:rsidP="0028748F"/>
    <w:p w14:paraId="50D25A22" w14:textId="30D8BCD8" w:rsidR="00F704F5" w:rsidRDefault="00F704F5" w:rsidP="0028748F"/>
    <w:p w14:paraId="05D172EE" w14:textId="03F4DED2" w:rsidR="00F704F5" w:rsidRDefault="003C0B23" w:rsidP="003C0B23">
      <w:pPr>
        <w:tabs>
          <w:tab w:val="left" w:pos="7290"/>
        </w:tabs>
      </w:pPr>
      <w:r>
        <w:tab/>
      </w:r>
    </w:p>
    <w:p w14:paraId="6824CB44" w14:textId="6696DA19" w:rsidR="00F704F5" w:rsidRDefault="00F704F5" w:rsidP="0028748F"/>
    <w:p w14:paraId="4439EE96" w14:textId="7D82D3D8" w:rsidR="00F704F5" w:rsidRDefault="00F704F5" w:rsidP="0028748F"/>
    <w:p w14:paraId="1F060021" w14:textId="443FB2CD" w:rsidR="00F704F5" w:rsidRDefault="00F704F5" w:rsidP="0028748F"/>
    <w:p w14:paraId="5ABB40E2" w14:textId="5CB4F2D8" w:rsidR="00F704F5" w:rsidRDefault="00F704F5" w:rsidP="0028748F"/>
    <w:p w14:paraId="24D53305" w14:textId="22130589" w:rsidR="00F704F5" w:rsidRDefault="00F704F5" w:rsidP="0028748F"/>
    <w:p w14:paraId="4EC80D85" w14:textId="6BBB7C5C" w:rsidR="00F704F5" w:rsidRDefault="00F704F5" w:rsidP="0028748F"/>
    <w:p w14:paraId="129EB57C" w14:textId="6DA5046D" w:rsidR="00F704F5" w:rsidRDefault="00F704F5" w:rsidP="0028748F"/>
    <w:p w14:paraId="6EA7B425" w14:textId="32B6D4AC" w:rsidR="00F704F5" w:rsidRDefault="00F704F5" w:rsidP="0028748F"/>
    <w:p w14:paraId="2B098D3F" w14:textId="287C7DA9" w:rsidR="00F704F5" w:rsidRDefault="00F704F5" w:rsidP="0028748F"/>
    <w:p w14:paraId="4AED72B8" w14:textId="1256CAC6" w:rsidR="00F704F5" w:rsidRDefault="00F704F5" w:rsidP="0028748F"/>
    <w:p w14:paraId="26ADBDD0" w14:textId="72578AA8" w:rsidR="00F704F5" w:rsidRDefault="00F704F5" w:rsidP="0028748F"/>
    <w:p w14:paraId="236F54C8" w14:textId="011438FA" w:rsidR="00F704F5" w:rsidRDefault="00F704F5" w:rsidP="0028748F"/>
    <w:p w14:paraId="7A49F877" w14:textId="50C14F2C" w:rsidR="0028748F" w:rsidRPr="0028748F" w:rsidRDefault="0028748F" w:rsidP="00F704F5">
      <w:pPr>
        <w:tabs>
          <w:tab w:val="left" w:pos="6041"/>
        </w:tabs>
      </w:pPr>
    </w:p>
    <w:sectPr w:rsidR="0028748F" w:rsidRPr="0028748F" w:rsidSect="000769EC">
      <w:headerReference w:type="default" r:id="rId11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7C0E9" w14:textId="77777777" w:rsidR="003C3CC9" w:rsidRDefault="003C3CC9" w:rsidP="00C22FDA">
      <w:pPr>
        <w:spacing w:after="0" w:line="240" w:lineRule="auto"/>
      </w:pPr>
      <w:r>
        <w:separator/>
      </w:r>
    </w:p>
  </w:endnote>
  <w:endnote w:type="continuationSeparator" w:id="0">
    <w:p w14:paraId="2D1396E6" w14:textId="77777777" w:rsidR="003C3CC9" w:rsidRDefault="003C3CC9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F09A" w14:textId="77777777" w:rsidR="003C3CC9" w:rsidRDefault="003C3CC9" w:rsidP="00C22FDA">
      <w:pPr>
        <w:spacing w:after="0" w:line="240" w:lineRule="auto"/>
      </w:pPr>
      <w:r>
        <w:separator/>
      </w:r>
    </w:p>
  </w:footnote>
  <w:footnote w:type="continuationSeparator" w:id="0">
    <w:p w14:paraId="59A49BC7" w14:textId="77777777" w:rsidR="003C3CC9" w:rsidRDefault="003C3CC9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768" w:tblpY="-410"/>
      <w:tblW w:w="10627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689"/>
      <w:gridCol w:w="5953"/>
      <w:gridCol w:w="1985"/>
    </w:tblGrid>
    <w:tr w:rsidR="005871FD" w:rsidRPr="00D24149" w14:paraId="24CE5DB8" w14:textId="77777777" w:rsidTr="00566082">
      <w:trPr>
        <w:trHeight w:val="283"/>
      </w:trPr>
      <w:tc>
        <w:tcPr>
          <w:tcW w:w="2689" w:type="dxa"/>
          <w:vMerge w:val="restart"/>
          <w:shd w:val="clear" w:color="auto" w:fill="auto"/>
        </w:tcPr>
        <w:p w14:paraId="61153769" w14:textId="77777777" w:rsidR="005871FD" w:rsidRPr="00ED2E49" w:rsidRDefault="005871FD" w:rsidP="00566082">
          <w:pPr>
            <w:jc w:val="center"/>
            <w:rPr>
              <w:rFonts w:cstheme="minorHAnsi"/>
              <w:sz w:val="16"/>
              <w:lang w:val="es-ES"/>
            </w:rPr>
          </w:pPr>
        </w:p>
      </w:tc>
      <w:tc>
        <w:tcPr>
          <w:tcW w:w="5953" w:type="dxa"/>
          <w:vMerge w:val="restart"/>
          <w:shd w:val="clear" w:color="auto" w:fill="F2F2F2" w:themeFill="background1" w:themeFillShade="F2"/>
          <w:vAlign w:val="center"/>
        </w:tcPr>
        <w:p w14:paraId="52181903" w14:textId="3CE96B5C" w:rsidR="005871FD" w:rsidRPr="00A47FE3" w:rsidRDefault="00F618A3" w:rsidP="00566082">
          <w:pPr>
            <w:jc w:val="center"/>
            <w:rPr>
              <w:rFonts w:cstheme="minorHAnsi"/>
              <w:bCs/>
              <w:sz w:val="28"/>
              <w:szCs w:val="24"/>
              <w:lang w:val="es-ES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>POLÍTICA DE CAMB</w:t>
          </w:r>
          <w:r w:rsidR="00693ECF">
            <w:rPr>
              <w:rFonts w:cstheme="minorHAnsi"/>
              <w:bCs/>
              <w:sz w:val="28"/>
              <w:szCs w:val="24"/>
              <w:lang w:val="es-ES"/>
            </w:rPr>
            <w:t>IOS EN LAS APLICACIONES</w:t>
          </w:r>
        </w:p>
        <w:p w14:paraId="7B1934FF" w14:textId="74BEADA2" w:rsidR="005871FD" w:rsidRPr="00ED2E49" w:rsidRDefault="005871FD" w:rsidP="00566082">
          <w:pPr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1985" w:type="dxa"/>
          <w:vAlign w:val="center"/>
        </w:tcPr>
        <w:p w14:paraId="111319B8" w14:textId="4030A125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</w:t>
          </w:r>
          <w:r w:rsidR="006C7CD4">
            <w:rPr>
              <w:rFonts w:asciiTheme="majorHAnsi" w:hAnsiTheme="majorHAnsi" w:cstheme="majorHAnsi"/>
              <w:sz w:val="20"/>
              <w:szCs w:val="20"/>
              <w:lang w:val="en-US"/>
            </w:rPr>
            <w:t>-ID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-</w:t>
          </w:r>
          <w:r w:rsidR="00AF2B81">
            <w:rPr>
              <w:rFonts w:asciiTheme="majorHAnsi" w:hAnsiTheme="majorHAnsi" w:cstheme="majorHAnsi"/>
              <w:sz w:val="20"/>
              <w:szCs w:val="20"/>
              <w:lang w:val="en-US"/>
            </w:rPr>
            <w:t>P7</w:t>
          </w:r>
        </w:p>
      </w:tc>
    </w:tr>
    <w:tr w:rsidR="005871FD" w14:paraId="4BAD1AB1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23CFAD5A" w14:textId="77777777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BEE2653" w14:textId="05FBB15B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1985" w:type="dxa"/>
          <w:vAlign w:val="center"/>
        </w:tcPr>
        <w:p w14:paraId="1A4106C3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5871FD" w14:paraId="42DF94D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DD7481E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3A0196BF" w14:textId="713A1F7F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6A00FC65" w14:textId="5AE4BF3B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14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7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5871FD" w14:paraId="4C30878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99325E2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65D05DF" w14:textId="26F67FD7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09B6FDBA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7CCB763E" w14:textId="07765EE5" w:rsidR="005B3BC7" w:rsidRDefault="00681F73" w:rsidP="00566082">
    <w:pPr>
      <w:pStyle w:val="Encabezado"/>
    </w:pPr>
    <w:r>
      <w:rPr>
        <w:noProof/>
      </w:rPr>
      <w:drawing>
        <wp:anchor distT="0" distB="0" distL="114300" distR="114300" simplePos="0" relativeHeight="251659263" behindDoc="0" locked="0" layoutInCell="1" allowOverlap="1" wp14:anchorId="45B68A7F" wp14:editId="392FFDC4">
          <wp:simplePos x="0" y="0"/>
          <wp:positionH relativeFrom="column">
            <wp:posOffset>-528320</wp:posOffset>
          </wp:positionH>
          <wp:positionV relativeFrom="paragraph">
            <wp:posOffset>-57785</wp:posOffset>
          </wp:positionV>
          <wp:extent cx="1569085" cy="38608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085" cy="38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1047" w:tblpY="-410"/>
      <w:tblW w:w="10343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405"/>
      <w:gridCol w:w="5954"/>
      <w:gridCol w:w="1984"/>
    </w:tblGrid>
    <w:tr w:rsidR="002B2FD2" w:rsidRPr="00D24149" w14:paraId="6540C371" w14:textId="77777777" w:rsidTr="003C0B23">
      <w:trPr>
        <w:trHeight w:val="283"/>
      </w:trPr>
      <w:tc>
        <w:tcPr>
          <w:tcW w:w="2405" w:type="dxa"/>
          <w:vMerge w:val="restart"/>
          <w:shd w:val="clear" w:color="auto" w:fill="auto"/>
        </w:tcPr>
        <w:p w14:paraId="023279E3" w14:textId="7C5DB7DF" w:rsidR="002B2FD2" w:rsidRPr="00ED2E49" w:rsidRDefault="002B2FD2" w:rsidP="009C7488">
          <w:pPr>
            <w:ind w:left="306" w:firstLine="141"/>
            <w:jc w:val="center"/>
            <w:rPr>
              <w:rFonts w:cstheme="minorHAnsi"/>
              <w:sz w:val="16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1311" behindDoc="0" locked="0" layoutInCell="1" allowOverlap="1" wp14:anchorId="3263EFE2" wp14:editId="7A7DD4F1">
                <wp:simplePos x="0" y="0"/>
                <wp:positionH relativeFrom="column">
                  <wp:posOffset>31750</wp:posOffset>
                </wp:positionH>
                <wp:positionV relativeFrom="paragraph">
                  <wp:posOffset>194310</wp:posOffset>
                </wp:positionV>
                <wp:extent cx="1333500" cy="3860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shd w:val="clear" w:color="auto" w:fill="F2F2F2" w:themeFill="background1" w:themeFillShade="F2"/>
          <w:vAlign w:val="center"/>
        </w:tcPr>
        <w:p w14:paraId="2C01E57B" w14:textId="6D9DBFD6" w:rsidR="002B2FD2" w:rsidRPr="00784250" w:rsidRDefault="006C7CD4" w:rsidP="00784250">
          <w:pPr>
            <w:jc w:val="center"/>
            <w:rPr>
              <w:rFonts w:cstheme="minorHAnsi"/>
              <w:bCs/>
              <w:sz w:val="28"/>
              <w:szCs w:val="24"/>
              <w:lang w:val="es-ES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>POLÍTICA DE CAMBIO</w:t>
          </w:r>
          <w:r w:rsidR="009F68B3">
            <w:rPr>
              <w:rFonts w:cstheme="minorHAnsi"/>
              <w:bCs/>
              <w:sz w:val="28"/>
              <w:szCs w:val="24"/>
              <w:lang w:val="es-ES"/>
            </w:rPr>
            <w:t>S EN LAS APLICACIONES</w:t>
          </w:r>
        </w:p>
      </w:tc>
      <w:tc>
        <w:tcPr>
          <w:tcW w:w="1984" w:type="dxa"/>
          <w:vAlign w:val="center"/>
        </w:tcPr>
        <w:p w14:paraId="5FCD624B" w14:textId="5D5F32A9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ESA-</w:t>
          </w:r>
          <w:r w:rsidR="006C7CD4">
            <w:rPr>
              <w:rFonts w:asciiTheme="majorHAnsi" w:hAnsiTheme="majorHAnsi" w:cstheme="majorHAnsi"/>
              <w:sz w:val="20"/>
              <w:szCs w:val="20"/>
              <w:lang w:val="en-US"/>
            </w:rPr>
            <w:t>ID-</w:t>
          </w:r>
          <w:r w:rsidR="00E41CC2">
            <w:rPr>
              <w:rFonts w:asciiTheme="majorHAnsi" w:hAnsiTheme="majorHAnsi" w:cstheme="majorHAnsi"/>
              <w:sz w:val="20"/>
              <w:szCs w:val="20"/>
              <w:lang w:val="en-US"/>
            </w:rPr>
            <w:t>P7</w:t>
          </w:r>
        </w:p>
      </w:tc>
    </w:tr>
    <w:tr w:rsidR="002B2FD2" w14:paraId="6712E490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0096AAFC" w14:textId="77777777" w:rsidR="002B2FD2" w:rsidRPr="003A60EC" w:rsidRDefault="002B2FD2" w:rsidP="009C7488">
          <w:pPr>
            <w:jc w:val="center"/>
            <w:rPr>
              <w:lang w:val="es-PA"/>
            </w:rPr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F2A2C5C" w14:textId="77777777" w:rsidR="002B2FD2" w:rsidRPr="003A60EC" w:rsidRDefault="002B2FD2" w:rsidP="009C7488">
          <w:pPr>
            <w:jc w:val="center"/>
            <w:rPr>
              <w:lang w:val="es-PA"/>
            </w:rPr>
          </w:pPr>
        </w:p>
      </w:tc>
      <w:tc>
        <w:tcPr>
          <w:tcW w:w="1984" w:type="dxa"/>
          <w:vAlign w:val="center"/>
        </w:tcPr>
        <w:p w14:paraId="7FF4A2B5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2B2FD2" w14:paraId="77C9EAF8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5AD752A2" w14:textId="77777777" w:rsidR="002B2FD2" w:rsidRDefault="002B2FD2" w:rsidP="009C7488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118A0764" w14:textId="77777777" w:rsidR="002B2FD2" w:rsidRDefault="002B2FD2" w:rsidP="009C7488">
          <w:pPr>
            <w:jc w:val="center"/>
          </w:pPr>
        </w:p>
      </w:tc>
      <w:tc>
        <w:tcPr>
          <w:tcW w:w="1984" w:type="dxa"/>
          <w:vAlign w:val="center"/>
        </w:tcPr>
        <w:p w14:paraId="774A4870" w14:textId="4724A96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 w:rsidR="009C605F">
            <w:rPr>
              <w:rFonts w:asciiTheme="majorHAnsi" w:hAnsiTheme="majorHAnsi" w:cstheme="majorHAnsi"/>
              <w:sz w:val="20"/>
              <w:szCs w:val="20"/>
            </w:rPr>
            <w:t>30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 w:rsidR="009C605F">
            <w:rPr>
              <w:rFonts w:asciiTheme="majorHAnsi" w:hAnsiTheme="majorHAnsi" w:cstheme="majorHAnsi"/>
              <w:sz w:val="20"/>
              <w:szCs w:val="20"/>
            </w:rPr>
            <w:t>5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2B2FD2" w14:paraId="7D41A893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184816B8" w14:textId="77777777" w:rsidR="002B2FD2" w:rsidRDefault="002B2FD2" w:rsidP="009C7488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09C569B" w14:textId="77777777" w:rsidR="002B2FD2" w:rsidRDefault="002B2FD2" w:rsidP="009C7488">
          <w:pPr>
            <w:jc w:val="center"/>
          </w:pPr>
        </w:p>
      </w:tc>
      <w:tc>
        <w:tcPr>
          <w:tcW w:w="1984" w:type="dxa"/>
          <w:vAlign w:val="center"/>
        </w:tcPr>
        <w:p w14:paraId="28B32FE8" w14:textId="77777777" w:rsidR="002B2FD2" w:rsidRPr="008A65F6" w:rsidRDefault="002B2FD2" w:rsidP="009C7488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359A0A0C" w14:textId="5B22D742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6760471"/>
    <w:multiLevelType w:val="hybridMultilevel"/>
    <w:tmpl w:val="33884ACA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1" w15:restartNumberingAfterBreak="0">
    <w:nsid w:val="09F115A4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2" w15:restartNumberingAfterBreak="0">
    <w:nsid w:val="0C6369A7"/>
    <w:multiLevelType w:val="hybridMultilevel"/>
    <w:tmpl w:val="D14E3222"/>
    <w:lvl w:ilvl="0" w:tplc="440A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3" w15:restartNumberingAfterBreak="0">
    <w:nsid w:val="0E504B75"/>
    <w:multiLevelType w:val="hybridMultilevel"/>
    <w:tmpl w:val="08ECA4EA"/>
    <w:lvl w:ilvl="0" w:tplc="4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 w15:restartNumberingAfterBreak="0">
    <w:nsid w:val="0ED252F1"/>
    <w:multiLevelType w:val="hybridMultilevel"/>
    <w:tmpl w:val="F97EFFE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D12226"/>
    <w:multiLevelType w:val="hybridMultilevel"/>
    <w:tmpl w:val="A9BE6772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6" w15:restartNumberingAfterBreak="0">
    <w:nsid w:val="11D37D37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7" w15:restartNumberingAfterBreak="0">
    <w:nsid w:val="1915014D"/>
    <w:multiLevelType w:val="hybridMultilevel"/>
    <w:tmpl w:val="3132A086"/>
    <w:lvl w:ilvl="0" w:tplc="440A0019">
      <w:start w:val="1"/>
      <w:numFmt w:val="lowerLetter"/>
      <w:lvlText w:val="%1."/>
      <w:lvlJc w:val="left"/>
      <w:pPr>
        <w:ind w:left="1358" w:hanging="360"/>
      </w:pPr>
    </w:lvl>
    <w:lvl w:ilvl="1" w:tplc="440A0019" w:tentative="1">
      <w:start w:val="1"/>
      <w:numFmt w:val="lowerLetter"/>
      <w:lvlText w:val="%2."/>
      <w:lvlJc w:val="left"/>
      <w:pPr>
        <w:ind w:left="2078" w:hanging="360"/>
      </w:pPr>
    </w:lvl>
    <w:lvl w:ilvl="2" w:tplc="440A001B" w:tentative="1">
      <w:start w:val="1"/>
      <w:numFmt w:val="lowerRoman"/>
      <w:lvlText w:val="%3."/>
      <w:lvlJc w:val="right"/>
      <w:pPr>
        <w:ind w:left="2798" w:hanging="180"/>
      </w:pPr>
    </w:lvl>
    <w:lvl w:ilvl="3" w:tplc="440A000F" w:tentative="1">
      <w:start w:val="1"/>
      <w:numFmt w:val="decimal"/>
      <w:lvlText w:val="%4."/>
      <w:lvlJc w:val="left"/>
      <w:pPr>
        <w:ind w:left="3518" w:hanging="360"/>
      </w:pPr>
    </w:lvl>
    <w:lvl w:ilvl="4" w:tplc="440A0019" w:tentative="1">
      <w:start w:val="1"/>
      <w:numFmt w:val="lowerLetter"/>
      <w:lvlText w:val="%5."/>
      <w:lvlJc w:val="left"/>
      <w:pPr>
        <w:ind w:left="4238" w:hanging="360"/>
      </w:pPr>
    </w:lvl>
    <w:lvl w:ilvl="5" w:tplc="440A001B" w:tentative="1">
      <w:start w:val="1"/>
      <w:numFmt w:val="lowerRoman"/>
      <w:lvlText w:val="%6."/>
      <w:lvlJc w:val="right"/>
      <w:pPr>
        <w:ind w:left="4958" w:hanging="180"/>
      </w:pPr>
    </w:lvl>
    <w:lvl w:ilvl="6" w:tplc="440A000F" w:tentative="1">
      <w:start w:val="1"/>
      <w:numFmt w:val="decimal"/>
      <w:lvlText w:val="%7."/>
      <w:lvlJc w:val="left"/>
      <w:pPr>
        <w:ind w:left="5678" w:hanging="360"/>
      </w:pPr>
    </w:lvl>
    <w:lvl w:ilvl="7" w:tplc="440A0019" w:tentative="1">
      <w:start w:val="1"/>
      <w:numFmt w:val="lowerLetter"/>
      <w:lvlText w:val="%8."/>
      <w:lvlJc w:val="left"/>
      <w:pPr>
        <w:ind w:left="6398" w:hanging="360"/>
      </w:pPr>
    </w:lvl>
    <w:lvl w:ilvl="8" w:tplc="44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8" w15:restartNumberingAfterBreak="0">
    <w:nsid w:val="1AA67BAF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9" w15:restartNumberingAfterBreak="0">
    <w:nsid w:val="1B193318"/>
    <w:multiLevelType w:val="hybridMultilevel"/>
    <w:tmpl w:val="9B243EDC"/>
    <w:lvl w:ilvl="0" w:tplc="440A0017">
      <w:start w:val="1"/>
      <w:numFmt w:val="lowerLetter"/>
      <w:lvlText w:val="%1)"/>
      <w:lvlJc w:val="left"/>
      <w:pPr>
        <w:ind w:left="1784" w:hanging="360"/>
      </w:pPr>
    </w:lvl>
    <w:lvl w:ilvl="1" w:tplc="440A0019" w:tentative="1">
      <w:start w:val="1"/>
      <w:numFmt w:val="lowerLetter"/>
      <w:lvlText w:val="%2."/>
      <w:lvlJc w:val="left"/>
      <w:pPr>
        <w:ind w:left="2504" w:hanging="360"/>
      </w:pPr>
    </w:lvl>
    <w:lvl w:ilvl="2" w:tplc="440A001B" w:tentative="1">
      <w:start w:val="1"/>
      <w:numFmt w:val="lowerRoman"/>
      <w:lvlText w:val="%3."/>
      <w:lvlJc w:val="right"/>
      <w:pPr>
        <w:ind w:left="3224" w:hanging="180"/>
      </w:pPr>
    </w:lvl>
    <w:lvl w:ilvl="3" w:tplc="440A000F" w:tentative="1">
      <w:start w:val="1"/>
      <w:numFmt w:val="decimal"/>
      <w:lvlText w:val="%4."/>
      <w:lvlJc w:val="left"/>
      <w:pPr>
        <w:ind w:left="3944" w:hanging="360"/>
      </w:pPr>
    </w:lvl>
    <w:lvl w:ilvl="4" w:tplc="440A0019" w:tentative="1">
      <w:start w:val="1"/>
      <w:numFmt w:val="lowerLetter"/>
      <w:lvlText w:val="%5."/>
      <w:lvlJc w:val="left"/>
      <w:pPr>
        <w:ind w:left="4664" w:hanging="360"/>
      </w:pPr>
    </w:lvl>
    <w:lvl w:ilvl="5" w:tplc="440A001B" w:tentative="1">
      <w:start w:val="1"/>
      <w:numFmt w:val="lowerRoman"/>
      <w:lvlText w:val="%6."/>
      <w:lvlJc w:val="right"/>
      <w:pPr>
        <w:ind w:left="5384" w:hanging="180"/>
      </w:pPr>
    </w:lvl>
    <w:lvl w:ilvl="6" w:tplc="440A000F" w:tentative="1">
      <w:start w:val="1"/>
      <w:numFmt w:val="decimal"/>
      <w:lvlText w:val="%7."/>
      <w:lvlJc w:val="left"/>
      <w:pPr>
        <w:ind w:left="6104" w:hanging="360"/>
      </w:pPr>
    </w:lvl>
    <w:lvl w:ilvl="7" w:tplc="440A0019" w:tentative="1">
      <w:start w:val="1"/>
      <w:numFmt w:val="lowerLetter"/>
      <w:lvlText w:val="%8."/>
      <w:lvlJc w:val="left"/>
      <w:pPr>
        <w:ind w:left="6824" w:hanging="360"/>
      </w:pPr>
    </w:lvl>
    <w:lvl w:ilvl="8" w:tplc="4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0" w15:restartNumberingAfterBreak="0">
    <w:nsid w:val="1C702764"/>
    <w:multiLevelType w:val="hybridMultilevel"/>
    <w:tmpl w:val="A1C0F070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31" w15:restartNumberingAfterBreak="0">
    <w:nsid w:val="1E3D4060"/>
    <w:multiLevelType w:val="hybridMultilevel"/>
    <w:tmpl w:val="98404AB4"/>
    <w:lvl w:ilvl="0" w:tplc="31285B28">
      <w:start w:val="1"/>
      <w:numFmt w:val="lowerLetter"/>
      <w:lvlText w:val="%1)"/>
      <w:lvlJc w:val="left"/>
      <w:pPr>
        <w:ind w:left="1431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51" w:hanging="360"/>
      </w:pPr>
    </w:lvl>
    <w:lvl w:ilvl="2" w:tplc="440A001B" w:tentative="1">
      <w:start w:val="1"/>
      <w:numFmt w:val="lowerRoman"/>
      <w:lvlText w:val="%3."/>
      <w:lvlJc w:val="right"/>
      <w:pPr>
        <w:ind w:left="2871" w:hanging="180"/>
      </w:pPr>
    </w:lvl>
    <w:lvl w:ilvl="3" w:tplc="440A000F" w:tentative="1">
      <w:start w:val="1"/>
      <w:numFmt w:val="decimal"/>
      <w:lvlText w:val="%4."/>
      <w:lvlJc w:val="left"/>
      <w:pPr>
        <w:ind w:left="3591" w:hanging="360"/>
      </w:pPr>
    </w:lvl>
    <w:lvl w:ilvl="4" w:tplc="440A0019" w:tentative="1">
      <w:start w:val="1"/>
      <w:numFmt w:val="lowerLetter"/>
      <w:lvlText w:val="%5."/>
      <w:lvlJc w:val="left"/>
      <w:pPr>
        <w:ind w:left="4311" w:hanging="360"/>
      </w:pPr>
    </w:lvl>
    <w:lvl w:ilvl="5" w:tplc="440A001B" w:tentative="1">
      <w:start w:val="1"/>
      <w:numFmt w:val="lowerRoman"/>
      <w:lvlText w:val="%6."/>
      <w:lvlJc w:val="right"/>
      <w:pPr>
        <w:ind w:left="5031" w:hanging="180"/>
      </w:pPr>
    </w:lvl>
    <w:lvl w:ilvl="6" w:tplc="440A000F" w:tentative="1">
      <w:start w:val="1"/>
      <w:numFmt w:val="decimal"/>
      <w:lvlText w:val="%7."/>
      <w:lvlJc w:val="left"/>
      <w:pPr>
        <w:ind w:left="5751" w:hanging="360"/>
      </w:pPr>
    </w:lvl>
    <w:lvl w:ilvl="7" w:tplc="440A0019" w:tentative="1">
      <w:start w:val="1"/>
      <w:numFmt w:val="lowerLetter"/>
      <w:lvlText w:val="%8."/>
      <w:lvlJc w:val="left"/>
      <w:pPr>
        <w:ind w:left="6471" w:hanging="360"/>
      </w:pPr>
    </w:lvl>
    <w:lvl w:ilvl="8" w:tplc="44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2" w15:restartNumberingAfterBreak="0">
    <w:nsid w:val="25E0405A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3" w15:restartNumberingAfterBreak="0">
    <w:nsid w:val="297D4CF7"/>
    <w:multiLevelType w:val="hybridMultilevel"/>
    <w:tmpl w:val="DE76E67C"/>
    <w:lvl w:ilvl="0" w:tplc="440A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4" w15:restartNumberingAfterBreak="0">
    <w:nsid w:val="2BDB29ED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5" w15:restartNumberingAfterBreak="0">
    <w:nsid w:val="3AE34CC2"/>
    <w:multiLevelType w:val="hybridMultilevel"/>
    <w:tmpl w:val="063A52FA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6" w15:restartNumberingAfterBreak="0">
    <w:nsid w:val="3BB24FF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7" w15:restartNumberingAfterBreak="0">
    <w:nsid w:val="40497BD1"/>
    <w:multiLevelType w:val="hybridMultilevel"/>
    <w:tmpl w:val="AF1EAAE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38" w15:restartNumberingAfterBreak="0">
    <w:nsid w:val="4C232B17"/>
    <w:multiLevelType w:val="hybridMultilevel"/>
    <w:tmpl w:val="6D92E094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9" w15:restartNumberingAfterBreak="0">
    <w:nsid w:val="4D27168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0" w15:restartNumberingAfterBreak="0">
    <w:nsid w:val="4DF870D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1" w15:restartNumberingAfterBreak="0">
    <w:nsid w:val="50B863EF"/>
    <w:multiLevelType w:val="multilevel"/>
    <w:tmpl w:val="3312B51C"/>
    <w:lvl w:ilvl="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8" w:hanging="360"/>
      </w:pPr>
      <w:rPr>
        <w:rFonts w:hint="default"/>
        <w:i w:val="0"/>
        <w:i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6" w:hanging="1800"/>
      </w:pPr>
      <w:rPr>
        <w:rFonts w:hint="default"/>
      </w:rPr>
    </w:lvl>
  </w:abstractNum>
  <w:abstractNum w:abstractNumId="42" w15:restartNumberingAfterBreak="0">
    <w:nsid w:val="51880C47"/>
    <w:multiLevelType w:val="hybridMultilevel"/>
    <w:tmpl w:val="578C0816"/>
    <w:lvl w:ilvl="0" w:tplc="78B2A2FE">
      <w:start w:val="1"/>
      <w:numFmt w:val="lowerLetter"/>
      <w:lvlText w:val="%1)"/>
      <w:lvlJc w:val="left"/>
      <w:pPr>
        <w:ind w:left="1926" w:hanging="360"/>
      </w:pPr>
      <w:rPr>
        <w:i w:val="0"/>
        <w:iCs w:val="0"/>
        <w:color w:val="auto"/>
      </w:rPr>
    </w:lvl>
    <w:lvl w:ilvl="1" w:tplc="440A0019" w:tentative="1">
      <w:start w:val="1"/>
      <w:numFmt w:val="lowerLetter"/>
      <w:lvlText w:val="%2."/>
      <w:lvlJc w:val="left"/>
      <w:pPr>
        <w:ind w:left="2646" w:hanging="360"/>
      </w:pPr>
    </w:lvl>
    <w:lvl w:ilvl="2" w:tplc="440A001B" w:tentative="1">
      <w:start w:val="1"/>
      <w:numFmt w:val="lowerRoman"/>
      <w:lvlText w:val="%3."/>
      <w:lvlJc w:val="right"/>
      <w:pPr>
        <w:ind w:left="3366" w:hanging="180"/>
      </w:pPr>
    </w:lvl>
    <w:lvl w:ilvl="3" w:tplc="440A000F" w:tentative="1">
      <w:start w:val="1"/>
      <w:numFmt w:val="decimal"/>
      <w:lvlText w:val="%4."/>
      <w:lvlJc w:val="left"/>
      <w:pPr>
        <w:ind w:left="4086" w:hanging="360"/>
      </w:pPr>
    </w:lvl>
    <w:lvl w:ilvl="4" w:tplc="440A0019" w:tentative="1">
      <w:start w:val="1"/>
      <w:numFmt w:val="lowerLetter"/>
      <w:lvlText w:val="%5."/>
      <w:lvlJc w:val="left"/>
      <w:pPr>
        <w:ind w:left="4806" w:hanging="360"/>
      </w:pPr>
    </w:lvl>
    <w:lvl w:ilvl="5" w:tplc="440A001B" w:tentative="1">
      <w:start w:val="1"/>
      <w:numFmt w:val="lowerRoman"/>
      <w:lvlText w:val="%6."/>
      <w:lvlJc w:val="right"/>
      <w:pPr>
        <w:ind w:left="5526" w:hanging="180"/>
      </w:pPr>
    </w:lvl>
    <w:lvl w:ilvl="6" w:tplc="440A000F" w:tentative="1">
      <w:start w:val="1"/>
      <w:numFmt w:val="decimal"/>
      <w:lvlText w:val="%7."/>
      <w:lvlJc w:val="left"/>
      <w:pPr>
        <w:ind w:left="6246" w:hanging="360"/>
      </w:pPr>
    </w:lvl>
    <w:lvl w:ilvl="7" w:tplc="440A0019" w:tentative="1">
      <w:start w:val="1"/>
      <w:numFmt w:val="lowerLetter"/>
      <w:lvlText w:val="%8."/>
      <w:lvlJc w:val="left"/>
      <w:pPr>
        <w:ind w:left="6966" w:hanging="360"/>
      </w:pPr>
    </w:lvl>
    <w:lvl w:ilvl="8" w:tplc="440A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43" w15:restartNumberingAfterBreak="0">
    <w:nsid w:val="529F6817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4" w15:restartNumberingAfterBreak="0">
    <w:nsid w:val="5C17260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5" w15:restartNumberingAfterBreak="0">
    <w:nsid w:val="5E0E0922"/>
    <w:multiLevelType w:val="hybridMultilevel"/>
    <w:tmpl w:val="AE903890"/>
    <w:lvl w:ilvl="0" w:tplc="440A0017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6" w15:restartNumberingAfterBreak="0">
    <w:nsid w:val="5EF22FD8"/>
    <w:multiLevelType w:val="hybridMultilevel"/>
    <w:tmpl w:val="283CCCDC"/>
    <w:lvl w:ilvl="0" w:tplc="CDF81FEC">
      <w:start w:val="1"/>
      <w:numFmt w:val="upperLetter"/>
      <w:lvlText w:val="%1."/>
      <w:lvlJc w:val="left"/>
      <w:pPr>
        <w:ind w:left="98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04" w:hanging="360"/>
      </w:pPr>
    </w:lvl>
    <w:lvl w:ilvl="2" w:tplc="440A001B" w:tentative="1">
      <w:start w:val="1"/>
      <w:numFmt w:val="lowerRoman"/>
      <w:lvlText w:val="%3."/>
      <w:lvlJc w:val="right"/>
      <w:pPr>
        <w:ind w:left="2424" w:hanging="180"/>
      </w:pPr>
    </w:lvl>
    <w:lvl w:ilvl="3" w:tplc="440A000F" w:tentative="1">
      <w:start w:val="1"/>
      <w:numFmt w:val="decimal"/>
      <w:lvlText w:val="%4."/>
      <w:lvlJc w:val="left"/>
      <w:pPr>
        <w:ind w:left="3144" w:hanging="360"/>
      </w:pPr>
    </w:lvl>
    <w:lvl w:ilvl="4" w:tplc="440A0019" w:tentative="1">
      <w:start w:val="1"/>
      <w:numFmt w:val="lowerLetter"/>
      <w:lvlText w:val="%5."/>
      <w:lvlJc w:val="left"/>
      <w:pPr>
        <w:ind w:left="3864" w:hanging="360"/>
      </w:pPr>
    </w:lvl>
    <w:lvl w:ilvl="5" w:tplc="440A001B" w:tentative="1">
      <w:start w:val="1"/>
      <w:numFmt w:val="lowerRoman"/>
      <w:lvlText w:val="%6."/>
      <w:lvlJc w:val="right"/>
      <w:pPr>
        <w:ind w:left="4584" w:hanging="180"/>
      </w:pPr>
    </w:lvl>
    <w:lvl w:ilvl="6" w:tplc="440A000F" w:tentative="1">
      <w:start w:val="1"/>
      <w:numFmt w:val="decimal"/>
      <w:lvlText w:val="%7."/>
      <w:lvlJc w:val="left"/>
      <w:pPr>
        <w:ind w:left="5304" w:hanging="360"/>
      </w:pPr>
    </w:lvl>
    <w:lvl w:ilvl="7" w:tplc="440A0019" w:tentative="1">
      <w:start w:val="1"/>
      <w:numFmt w:val="lowerLetter"/>
      <w:lvlText w:val="%8."/>
      <w:lvlJc w:val="left"/>
      <w:pPr>
        <w:ind w:left="6024" w:hanging="360"/>
      </w:pPr>
    </w:lvl>
    <w:lvl w:ilvl="8" w:tplc="440A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7" w15:restartNumberingAfterBreak="0">
    <w:nsid w:val="5F2608AA"/>
    <w:multiLevelType w:val="hybridMultilevel"/>
    <w:tmpl w:val="20DC245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48" w15:restartNumberingAfterBreak="0">
    <w:nsid w:val="60B266C1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9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6F409F"/>
    <w:multiLevelType w:val="hybridMultilevel"/>
    <w:tmpl w:val="A5AEA25C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51" w15:restartNumberingAfterBreak="0">
    <w:nsid w:val="6E32463C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2" w15:restartNumberingAfterBreak="0">
    <w:nsid w:val="6EEE5D1D"/>
    <w:multiLevelType w:val="hybridMultilevel"/>
    <w:tmpl w:val="DDCEA7CE"/>
    <w:lvl w:ilvl="0" w:tplc="440A0019">
      <w:start w:val="1"/>
      <w:numFmt w:val="lowerLetter"/>
      <w:lvlText w:val="%1."/>
      <w:lvlJc w:val="left"/>
      <w:pPr>
        <w:ind w:left="1791" w:hanging="360"/>
      </w:pPr>
    </w:lvl>
    <w:lvl w:ilvl="1" w:tplc="440A0019" w:tentative="1">
      <w:start w:val="1"/>
      <w:numFmt w:val="lowerLetter"/>
      <w:lvlText w:val="%2."/>
      <w:lvlJc w:val="left"/>
      <w:pPr>
        <w:ind w:left="2511" w:hanging="360"/>
      </w:pPr>
    </w:lvl>
    <w:lvl w:ilvl="2" w:tplc="440A001B" w:tentative="1">
      <w:start w:val="1"/>
      <w:numFmt w:val="lowerRoman"/>
      <w:lvlText w:val="%3."/>
      <w:lvlJc w:val="right"/>
      <w:pPr>
        <w:ind w:left="3231" w:hanging="180"/>
      </w:pPr>
    </w:lvl>
    <w:lvl w:ilvl="3" w:tplc="440A000F" w:tentative="1">
      <w:start w:val="1"/>
      <w:numFmt w:val="decimal"/>
      <w:lvlText w:val="%4."/>
      <w:lvlJc w:val="left"/>
      <w:pPr>
        <w:ind w:left="3951" w:hanging="360"/>
      </w:pPr>
    </w:lvl>
    <w:lvl w:ilvl="4" w:tplc="440A0019" w:tentative="1">
      <w:start w:val="1"/>
      <w:numFmt w:val="lowerLetter"/>
      <w:lvlText w:val="%5."/>
      <w:lvlJc w:val="left"/>
      <w:pPr>
        <w:ind w:left="4671" w:hanging="360"/>
      </w:pPr>
    </w:lvl>
    <w:lvl w:ilvl="5" w:tplc="440A001B" w:tentative="1">
      <w:start w:val="1"/>
      <w:numFmt w:val="lowerRoman"/>
      <w:lvlText w:val="%6."/>
      <w:lvlJc w:val="right"/>
      <w:pPr>
        <w:ind w:left="5391" w:hanging="180"/>
      </w:pPr>
    </w:lvl>
    <w:lvl w:ilvl="6" w:tplc="440A000F" w:tentative="1">
      <w:start w:val="1"/>
      <w:numFmt w:val="decimal"/>
      <w:lvlText w:val="%7."/>
      <w:lvlJc w:val="left"/>
      <w:pPr>
        <w:ind w:left="6111" w:hanging="360"/>
      </w:pPr>
    </w:lvl>
    <w:lvl w:ilvl="7" w:tplc="440A0019" w:tentative="1">
      <w:start w:val="1"/>
      <w:numFmt w:val="lowerLetter"/>
      <w:lvlText w:val="%8."/>
      <w:lvlJc w:val="left"/>
      <w:pPr>
        <w:ind w:left="6831" w:hanging="360"/>
      </w:pPr>
    </w:lvl>
    <w:lvl w:ilvl="8" w:tplc="440A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53" w15:restartNumberingAfterBreak="0">
    <w:nsid w:val="743D1BC8"/>
    <w:multiLevelType w:val="hybridMultilevel"/>
    <w:tmpl w:val="3132A086"/>
    <w:lvl w:ilvl="0" w:tplc="FFFFFFFF">
      <w:start w:val="1"/>
      <w:numFmt w:val="lowerLetter"/>
      <w:lvlText w:val="%1."/>
      <w:lvlJc w:val="left"/>
      <w:pPr>
        <w:ind w:left="1358" w:hanging="360"/>
      </w:pPr>
    </w:lvl>
    <w:lvl w:ilvl="1" w:tplc="FFFFFFFF" w:tentative="1">
      <w:start w:val="1"/>
      <w:numFmt w:val="lowerLetter"/>
      <w:lvlText w:val="%2."/>
      <w:lvlJc w:val="left"/>
      <w:pPr>
        <w:ind w:left="2078" w:hanging="360"/>
      </w:pPr>
    </w:lvl>
    <w:lvl w:ilvl="2" w:tplc="FFFFFFFF" w:tentative="1">
      <w:start w:val="1"/>
      <w:numFmt w:val="lowerRoman"/>
      <w:lvlText w:val="%3."/>
      <w:lvlJc w:val="right"/>
      <w:pPr>
        <w:ind w:left="2798" w:hanging="180"/>
      </w:pPr>
    </w:lvl>
    <w:lvl w:ilvl="3" w:tplc="FFFFFFFF" w:tentative="1">
      <w:start w:val="1"/>
      <w:numFmt w:val="decimal"/>
      <w:lvlText w:val="%4."/>
      <w:lvlJc w:val="left"/>
      <w:pPr>
        <w:ind w:left="3518" w:hanging="360"/>
      </w:pPr>
    </w:lvl>
    <w:lvl w:ilvl="4" w:tplc="FFFFFFFF" w:tentative="1">
      <w:start w:val="1"/>
      <w:numFmt w:val="lowerLetter"/>
      <w:lvlText w:val="%5."/>
      <w:lvlJc w:val="left"/>
      <w:pPr>
        <w:ind w:left="4238" w:hanging="360"/>
      </w:pPr>
    </w:lvl>
    <w:lvl w:ilvl="5" w:tplc="FFFFFFFF" w:tentative="1">
      <w:start w:val="1"/>
      <w:numFmt w:val="lowerRoman"/>
      <w:lvlText w:val="%6."/>
      <w:lvlJc w:val="right"/>
      <w:pPr>
        <w:ind w:left="4958" w:hanging="180"/>
      </w:pPr>
    </w:lvl>
    <w:lvl w:ilvl="6" w:tplc="FFFFFFFF" w:tentative="1">
      <w:start w:val="1"/>
      <w:numFmt w:val="decimal"/>
      <w:lvlText w:val="%7."/>
      <w:lvlJc w:val="left"/>
      <w:pPr>
        <w:ind w:left="5678" w:hanging="360"/>
      </w:pPr>
    </w:lvl>
    <w:lvl w:ilvl="7" w:tplc="FFFFFFFF" w:tentative="1">
      <w:start w:val="1"/>
      <w:numFmt w:val="lowerLetter"/>
      <w:lvlText w:val="%8."/>
      <w:lvlJc w:val="left"/>
      <w:pPr>
        <w:ind w:left="6398" w:hanging="360"/>
      </w:pPr>
    </w:lvl>
    <w:lvl w:ilvl="8" w:tplc="FFFFFFFF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54" w15:restartNumberingAfterBreak="0">
    <w:nsid w:val="7C440768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5" w15:restartNumberingAfterBreak="0">
    <w:nsid w:val="7C9D537E"/>
    <w:multiLevelType w:val="hybridMultilevel"/>
    <w:tmpl w:val="BC62B678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 w16cid:durableId="1036009299">
    <w:abstractNumId w:val="49"/>
  </w:num>
  <w:num w:numId="2" w16cid:durableId="1994144040">
    <w:abstractNumId w:val="27"/>
  </w:num>
  <w:num w:numId="3" w16cid:durableId="1081491547">
    <w:abstractNumId w:val="46"/>
  </w:num>
  <w:num w:numId="4" w16cid:durableId="2126347614">
    <w:abstractNumId w:val="33"/>
  </w:num>
  <w:num w:numId="5" w16cid:durableId="225801703">
    <w:abstractNumId w:val="41"/>
  </w:num>
  <w:num w:numId="6" w16cid:durableId="1255242271">
    <w:abstractNumId w:val="53"/>
  </w:num>
  <w:num w:numId="7" w16cid:durableId="1360935364">
    <w:abstractNumId w:val="55"/>
  </w:num>
  <w:num w:numId="8" w16cid:durableId="309754617">
    <w:abstractNumId w:val="45"/>
  </w:num>
  <w:num w:numId="9" w16cid:durableId="1034845775">
    <w:abstractNumId w:val="32"/>
  </w:num>
  <w:num w:numId="10" w16cid:durableId="1475247899">
    <w:abstractNumId w:val="50"/>
  </w:num>
  <w:num w:numId="11" w16cid:durableId="1698579567">
    <w:abstractNumId w:val="52"/>
  </w:num>
  <w:num w:numId="12" w16cid:durableId="1585527209">
    <w:abstractNumId w:val="28"/>
  </w:num>
  <w:num w:numId="13" w16cid:durableId="1873685723">
    <w:abstractNumId w:val="29"/>
  </w:num>
  <w:num w:numId="14" w16cid:durableId="461385232">
    <w:abstractNumId w:val="43"/>
  </w:num>
  <w:num w:numId="15" w16cid:durableId="1520310925">
    <w:abstractNumId w:val="40"/>
  </w:num>
  <w:num w:numId="16" w16cid:durableId="1973637821">
    <w:abstractNumId w:val="37"/>
  </w:num>
  <w:num w:numId="17" w16cid:durableId="1021279787">
    <w:abstractNumId w:val="39"/>
  </w:num>
  <w:num w:numId="18" w16cid:durableId="1865244657">
    <w:abstractNumId w:val="20"/>
  </w:num>
  <w:num w:numId="19" w16cid:durableId="768962891">
    <w:abstractNumId w:val="54"/>
  </w:num>
  <w:num w:numId="20" w16cid:durableId="1661497828">
    <w:abstractNumId w:val="36"/>
  </w:num>
  <w:num w:numId="21" w16cid:durableId="147749820">
    <w:abstractNumId w:val="51"/>
  </w:num>
  <w:num w:numId="22" w16cid:durableId="578248361">
    <w:abstractNumId w:val="48"/>
  </w:num>
  <w:num w:numId="23" w16cid:durableId="1693144971">
    <w:abstractNumId w:val="31"/>
  </w:num>
  <w:num w:numId="24" w16cid:durableId="848830211">
    <w:abstractNumId w:val="38"/>
  </w:num>
  <w:num w:numId="25" w16cid:durableId="824857245">
    <w:abstractNumId w:val="25"/>
  </w:num>
  <w:num w:numId="26" w16cid:durableId="348718765">
    <w:abstractNumId w:val="23"/>
  </w:num>
  <w:num w:numId="27" w16cid:durableId="2137797817">
    <w:abstractNumId w:val="47"/>
  </w:num>
  <w:num w:numId="28" w16cid:durableId="818614086">
    <w:abstractNumId w:val="34"/>
  </w:num>
  <w:num w:numId="29" w16cid:durableId="86315968">
    <w:abstractNumId w:val="30"/>
  </w:num>
  <w:num w:numId="30" w16cid:durableId="134497343">
    <w:abstractNumId w:val="44"/>
  </w:num>
  <w:num w:numId="31" w16cid:durableId="1737899677">
    <w:abstractNumId w:val="35"/>
  </w:num>
  <w:num w:numId="32" w16cid:durableId="465394660">
    <w:abstractNumId w:val="24"/>
  </w:num>
  <w:num w:numId="33" w16cid:durableId="1137449678">
    <w:abstractNumId w:val="26"/>
  </w:num>
  <w:num w:numId="34" w16cid:durableId="1260328518">
    <w:abstractNumId w:val="21"/>
  </w:num>
  <w:num w:numId="35" w16cid:durableId="1806001948">
    <w:abstractNumId w:val="22"/>
  </w:num>
  <w:num w:numId="36" w16cid:durableId="598878363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s-SV" w:vendorID="64" w:dllVersion="4096" w:nlCheck="1" w:checkStyle="0"/>
  <w:activeWritingStyle w:appName="MSWord" w:lang="es-DO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CR" w:vendorID="64" w:dllVersion="4096" w:nlCheck="1" w:checkStyle="0"/>
  <w:activeWritingStyle w:appName="MSWord" w:lang="es-419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2C55"/>
    <w:rsid w:val="000030A0"/>
    <w:rsid w:val="00003996"/>
    <w:rsid w:val="0000425F"/>
    <w:rsid w:val="000056BD"/>
    <w:rsid w:val="00007364"/>
    <w:rsid w:val="00007906"/>
    <w:rsid w:val="000079C9"/>
    <w:rsid w:val="00010743"/>
    <w:rsid w:val="00012368"/>
    <w:rsid w:val="000123A0"/>
    <w:rsid w:val="00012C7E"/>
    <w:rsid w:val="00013F6A"/>
    <w:rsid w:val="00013FC6"/>
    <w:rsid w:val="0001527B"/>
    <w:rsid w:val="0001547A"/>
    <w:rsid w:val="00015E2D"/>
    <w:rsid w:val="0001644E"/>
    <w:rsid w:val="00016BEC"/>
    <w:rsid w:val="000176D9"/>
    <w:rsid w:val="00020FEC"/>
    <w:rsid w:val="00024DC8"/>
    <w:rsid w:val="00025E4F"/>
    <w:rsid w:val="00026023"/>
    <w:rsid w:val="0002683E"/>
    <w:rsid w:val="00030C47"/>
    <w:rsid w:val="000322CD"/>
    <w:rsid w:val="00032A64"/>
    <w:rsid w:val="00034095"/>
    <w:rsid w:val="00034382"/>
    <w:rsid w:val="00036546"/>
    <w:rsid w:val="000401CC"/>
    <w:rsid w:val="00042B79"/>
    <w:rsid w:val="000447D1"/>
    <w:rsid w:val="0004597C"/>
    <w:rsid w:val="00045D08"/>
    <w:rsid w:val="0004696D"/>
    <w:rsid w:val="00046F49"/>
    <w:rsid w:val="00052E98"/>
    <w:rsid w:val="0005479A"/>
    <w:rsid w:val="00056120"/>
    <w:rsid w:val="000567F9"/>
    <w:rsid w:val="000600E0"/>
    <w:rsid w:val="0006285C"/>
    <w:rsid w:val="0006551C"/>
    <w:rsid w:val="00067F2B"/>
    <w:rsid w:val="00072C45"/>
    <w:rsid w:val="00075B34"/>
    <w:rsid w:val="000769EC"/>
    <w:rsid w:val="00076D78"/>
    <w:rsid w:val="00077632"/>
    <w:rsid w:val="000804E8"/>
    <w:rsid w:val="000806C2"/>
    <w:rsid w:val="00082C29"/>
    <w:rsid w:val="00084A94"/>
    <w:rsid w:val="000855B8"/>
    <w:rsid w:val="00086E80"/>
    <w:rsid w:val="00090CB0"/>
    <w:rsid w:val="00090E01"/>
    <w:rsid w:val="0009102A"/>
    <w:rsid w:val="000928EE"/>
    <w:rsid w:val="00093A9B"/>
    <w:rsid w:val="00095F97"/>
    <w:rsid w:val="000A0E4D"/>
    <w:rsid w:val="000A3884"/>
    <w:rsid w:val="000A510B"/>
    <w:rsid w:val="000A55E0"/>
    <w:rsid w:val="000A5861"/>
    <w:rsid w:val="000A7091"/>
    <w:rsid w:val="000A797E"/>
    <w:rsid w:val="000A7FF9"/>
    <w:rsid w:val="000B301D"/>
    <w:rsid w:val="000B441F"/>
    <w:rsid w:val="000B4D84"/>
    <w:rsid w:val="000B66AC"/>
    <w:rsid w:val="000C203D"/>
    <w:rsid w:val="000C42A1"/>
    <w:rsid w:val="000C56BF"/>
    <w:rsid w:val="000C57C2"/>
    <w:rsid w:val="000C623C"/>
    <w:rsid w:val="000D0578"/>
    <w:rsid w:val="000D2188"/>
    <w:rsid w:val="000D2B35"/>
    <w:rsid w:val="000D3944"/>
    <w:rsid w:val="000D4F61"/>
    <w:rsid w:val="000D5605"/>
    <w:rsid w:val="000D5857"/>
    <w:rsid w:val="000D679B"/>
    <w:rsid w:val="000D76A4"/>
    <w:rsid w:val="000E01BF"/>
    <w:rsid w:val="000E052D"/>
    <w:rsid w:val="000E0E61"/>
    <w:rsid w:val="000E10ED"/>
    <w:rsid w:val="000E2EB0"/>
    <w:rsid w:val="000E3EA0"/>
    <w:rsid w:val="000E5907"/>
    <w:rsid w:val="000E69DA"/>
    <w:rsid w:val="000F3213"/>
    <w:rsid w:val="000F3573"/>
    <w:rsid w:val="000F4160"/>
    <w:rsid w:val="000F5412"/>
    <w:rsid w:val="000F5648"/>
    <w:rsid w:val="000F77DE"/>
    <w:rsid w:val="000F7F71"/>
    <w:rsid w:val="00100AE9"/>
    <w:rsid w:val="001011E3"/>
    <w:rsid w:val="0010511E"/>
    <w:rsid w:val="001061AD"/>
    <w:rsid w:val="00106A6B"/>
    <w:rsid w:val="00106F00"/>
    <w:rsid w:val="001105F6"/>
    <w:rsid w:val="00110FC1"/>
    <w:rsid w:val="00112723"/>
    <w:rsid w:val="001142B1"/>
    <w:rsid w:val="0011550D"/>
    <w:rsid w:val="0011706C"/>
    <w:rsid w:val="00117A35"/>
    <w:rsid w:val="00117C88"/>
    <w:rsid w:val="001204CB"/>
    <w:rsid w:val="00120DBE"/>
    <w:rsid w:val="001211B2"/>
    <w:rsid w:val="001216AB"/>
    <w:rsid w:val="00122360"/>
    <w:rsid w:val="00123B88"/>
    <w:rsid w:val="00125A8A"/>
    <w:rsid w:val="0012650B"/>
    <w:rsid w:val="00130BF5"/>
    <w:rsid w:val="00131042"/>
    <w:rsid w:val="001316B9"/>
    <w:rsid w:val="00131B8A"/>
    <w:rsid w:val="001347FF"/>
    <w:rsid w:val="0013587C"/>
    <w:rsid w:val="00136925"/>
    <w:rsid w:val="001370D3"/>
    <w:rsid w:val="00137567"/>
    <w:rsid w:val="001379B9"/>
    <w:rsid w:val="00140E8B"/>
    <w:rsid w:val="00141036"/>
    <w:rsid w:val="00141C7E"/>
    <w:rsid w:val="00143306"/>
    <w:rsid w:val="00143683"/>
    <w:rsid w:val="00143EF1"/>
    <w:rsid w:val="0014539D"/>
    <w:rsid w:val="001457F5"/>
    <w:rsid w:val="00147570"/>
    <w:rsid w:val="00147E5B"/>
    <w:rsid w:val="0015009C"/>
    <w:rsid w:val="001509F9"/>
    <w:rsid w:val="00150AA4"/>
    <w:rsid w:val="0015173C"/>
    <w:rsid w:val="001519C3"/>
    <w:rsid w:val="00151BBC"/>
    <w:rsid w:val="00153757"/>
    <w:rsid w:val="0015456B"/>
    <w:rsid w:val="001573D9"/>
    <w:rsid w:val="00160368"/>
    <w:rsid w:val="001637F0"/>
    <w:rsid w:val="00165EBD"/>
    <w:rsid w:val="0016683C"/>
    <w:rsid w:val="00167D32"/>
    <w:rsid w:val="001706BA"/>
    <w:rsid w:val="0017191E"/>
    <w:rsid w:val="00173DCB"/>
    <w:rsid w:val="00173EE8"/>
    <w:rsid w:val="00177226"/>
    <w:rsid w:val="00180C21"/>
    <w:rsid w:val="0018281D"/>
    <w:rsid w:val="00182B6C"/>
    <w:rsid w:val="00183434"/>
    <w:rsid w:val="00186BE9"/>
    <w:rsid w:val="00186F1D"/>
    <w:rsid w:val="00190C05"/>
    <w:rsid w:val="001912AC"/>
    <w:rsid w:val="001962C3"/>
    <w:rsid w:val="00197921"/>
    <w:rsid w:val="001A0078"/>
    <w:rsid w:val="001A15CC"/>
    <w:rsid w:val="001A41BE"/>
    <w:rsid w:val="001A4520"/>
    <w:rsid w:val="001A528E"/>
    <w:rsid w:val="001A7782"/>
    <w:rsid w:val="001A7F18"/>
    <w:rsid w:val="001B10C0"/>
    <w:rsid w:val="001B156A"/>
    <w:rsid w:val="001B283E"/>
    <w:rsid w:val="001B4286"/>
    <w:rsid w:val="001B4AA4"/>
    <w:rsid w:val="001B585F"/>
    <w:rsid w:val="001C2DBC"/>
    <w:rsid w:val="001C42CA"/>
    <w:rsid w:val="001C42F9"/>
    <w:rsid w:val="001C4FAA"/>
    <w:rsid w:val="001C6DF7"/>
    <w:rsid w:val="001C7056"/>
    <w:rsid w:val="001D00BD"/>
    <w:rsid w:val="001D212C"/>
    <w:rsid w:val="001D29D8"/>
    <w:rsid w:val="001D2B1A"/>
    <w:rsid w:val="001D63B9"/>
    <w:rsid w:val="001D6CF7"/>
    <w:rsid w:val="001D734F"/>
    <w:rsid w:val="001E0616"/>
    <w:rsid w:val="001E0DD4"/>
    <w:rsid w:val="001E0FB6"/>
    <w:rsid w:val="001E4881"/>
    <w:rsid w:val="001E79B4"/>
    <w:rsid w:val="001F0B73"/>
    <w:rsid w:val="001F1145"/>
    <w:rsid w:val="001F11D2"/>
    <w:rsid w:val="001F146F"/>
    <w:rsid w:val="001F2137"/>
    <w:rsid w:val="001F231C"/>
    <w:rsid w:val="001F424C"/>
    <w:rsid w:val="001F4371"/>
    <w:rsid w:val="001F4611"/>
    <w:rsid w:val="001F594E"/>
    <w:rsid w:val="001F5DD0"/>
    <w:rsid w:val="001F6C42"/>
    <w:rsid w:val="00200C58"/>
    <w:rsid w:val="00201A09"/>
    <w:rsid w:val="00203E96"/>
    <w:rsid w:val="00207075"/>
    <w:rsid w:val="00210224"/>
    <w:rsid w:val="00212018"/>
    <w:rsid w:val="00212BF6"/>
    <w:rsid w:val="00213166"/>
    <w:rsid w:val="00213B5C"/>
    <w:rsid w:val="00213BDA"/>
    <w:rsid w:val="00213C69"/>
    <w:rsid w:val="00215B32"/>
    <w:rsid w:val="0021652C"/>
    <w:rsid w:val="00216B81"/>
    <w:rsid w:val="002207F9"/>
    <w:rsid w:val="0022126F"/>
    <w:rsid w:val="0022552F"/>
    <w:rsid w:val="00225C95"/>
    <w:rsid w:val="00232CD6"/>
    <w:rsid w:val="0023305B"/>
    <w:rsid w:val="00235BA2"/>
    <w:rsid w:val="00243084"/>
    <w:rsid w:val="00243305"/>
    <w:rsid w:val="002433D6"/>
    <w:rsid w:val="0025159E"/>
    <w:rsid w:val="002519B6"/>
    <w:rsid w:val="00251B33"/>
    <w:rsid w:val="00251EAA"/>
    <w:rsid w:val="00251F2E"/>
    <w:rsid w:val="002549C3"/>
    <w:rsid w:val="0025552C"/>
    <w:rsid w:val="00255A27"/>
    <w:rsid w:val="00255E77"/>
    <w:rsid w:val="0025684E"/>
    <w:rsid w:val="002568DA"/>
    <w:rsid w:val="00256AE0"/>
    <w:rsid w:val="00257A7E"/>
    <w:rsid w:val="00260EC6"/>
    <w:rsid w:val="00261D8A"/>
    <w:rsid w:val="002622CA"/>
    <w:rsid w:val="002642E0"/>
    <w:rsid w:val="00266978"/>
    <w:rsid w:val="002702D8"/>
    <w:rsid w:val="00270406"/>
    <w:rsid w:val="0027205C"/>
    <w:rsid w:val="002734C6"/>
    <w:rsid w:val="002743CB"/>
    <w:rsid w:val="0027453D"/>
    <w:rsid w:val="00275A3A"/>
    <w:rsid w:val="00276B4B"/>
    <w:rsid w:val="00277341"/>
    <w:rsid w:val="00277AA8"/>
    <w:rsid w:val="0028032F"/>
    <w:rsid w:val="002820A6"/>
    <w:rsid w:val="002835FF"/>
    <w:rsid w:val="00283688"/>
    <w:rsid w:val="00283A4F"/>
    <w:rsid w:val="002846AC"/>
    <w:rsid w:val="00284F02"/>
    <w:rsid w:val="002850E1"/>
    <w:rsid w:val="00286197"/>
    <w:rsid w:val="0028678A"/>
    <w:rsid w:val="0028748F"/>
    <w:rsid w:val="002875D8"/>
    <w:rsid w:val="00287AB7"/>
    <w:rsid w:val="00292407"/>
    <w:rsid w:val="00292D57"/>
    <w:rsid w:val="00293A31"/>
    <w:rsid w:val="00296D91"/>
    <w:rsid w:val="00297ED4"/>
    <w:rsid w:val="00297F4D"/>
    <w:rsid w:val="002A028A"/>
    <w:rsid w:val="002A0E23"/>
    <w:rsid w:val="002A24D4"/>
    <w:rsid w:val="002A265B"/>
    <w:rsid w:val="002A3A52"/>
    <w:rsid w:val="002A562E"/>
    <w:rsid w:val="002B09BC"/>
    <w:rsid w:val="002B19F1"/>
    <w:rsid w:val="002B2586"/>
    <w:rsid w:val="002B27F8"/>
    <w:rsid w:val="002B2FD2"/>
    <w:rsid w:val="002B4043"/>
    <w:rsid w:val="002C07B9"/>
    <w:rsid w:val="002C0F90"/>
    <w:rsid w:val="002C1F33"/>
    <w:rsid w:val="002C2BB0"/>
    <w:rsid w:val="002C6BE5"/>
    <w:rsid w:val="002C7B3C"/>
    <w:rsid w:val="002D42AE"/>
    <w:rsid w:val="002E05D0"/>
    <w:rsid w:val="002E1D8C"/>
    <w:rsid w:val="002E3EA0"/>
    <w:rsid w:val="002E56BF"/>
    <w:rsid w:val="002E60C3"/>
    <w:rsid w:val="002E66B6"/>
    <w:rsid w:val="002E6E16"/>
    <w:rsid w:val="002F0CB2"/>
    <w:rsid w:val="002F33A0"/>
    <w:rsid w:val="002F6A09"/>
    <w:rsid w:val="002F6DA4"/>
    <w:rsid w:val="003002BA"/>
    <w:rsid w:val="00305141"/>
    <w:rsid w:val="00306B6A"/>
    <w:rsid w:val="0030799E"/>
    <w:rsid w:val="003100AD"/>
    <w:rsid w:val="00313451"/>
    <w:rsid w:val="0031462D"/>
    <w:rsid w:val="00314C26"/>
    <w:rsid w:val="00316182"/>
    <w:rsid w:val="0032070E"/>
    <w:rsid w:val="00320857"/>
    <w:rsid w:val="003254B7"/>
    <w:rsid w:val="003261EA"/>
    <w:rsid w:val="0032689B"/>
    <w:rsid w:val="00331724"/>
    <w:rsid w:val="0033263D"/>
    <w:rsid w:val="00333251"/>
    <w:rsid w:val="00333275"/>
    <w:rsid w:val="00333C7E"/>
    <w:rsid w:val="00336607"/>
    <w:rsid w:val="00342AD4"/>
    <w:rsid w:val="00344D05"/>
    <w:rsid w:val="00345DB9"/>
    <w:rsid w:val="00346638"/>
    <w:rsid w:val="00346E2B"/>
    <w:rsid w:val="00350CF8"/>
    <w:rsid w:val="003517E6"/>
    <w:rsid w:val="00351E77"/>
    <w:rsid w:val="0035215B"/>
    <w:rsid w:val="00352D57"/>
    <w:rsid w:val="003536DB"/>
    <w:rsid w:val="00353C23"/>
    <w:rsid w:val="0035403B"/>
    <w:rsid w:val="003548FA"/>
    <w:rsid w:val="0035595D"/>
    <w:rsid w:val="0036115A"/>
    <w:rsid w:val="00362311"/>
    <w:rsid w:val="00364931"/>
    <w:rsid w:val="00365338"/>
    <w:rsid w:val="003653D5"/>
    <w:rsid w:val="0036747D"/>
    <w:rsid w:val="003678B1"/>
    <w:rsid w:val="003679F7"/>
    <w:rsid w:val="00367BDF"/>
    <w:rsid w:val="00367D4E"/>
    <w:rsid w:val="00370769"/>
    <w:rsid w:val="0037097F"/>
    <w:rsid w:val="003709B5"/>
    <w:rsid w:val="00370A7D"/>
    <w:rsid w:val="00371D7C"/>
    <w:rsid w:val="00371ED7"/>
    <w:rsid w:val="003727B6"/>
    <w:rsid w:val="00373409"/>
    <w:rsid w:val="0037489E"/>
    <w:rsid w:val="00374D18"/>
    <w:rsid w:val="003750AF"/>
    <w:rsid w:val="00375E41"/>
    <w:rsid w:val="00381599"/>
    <w:rsid w:val="00382A08"/>
    <w:rsid w:val="0038446A"/>
    <w:rsid w:val="00384FA8"/>
    <w:rsid w:val="00386861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666A"/>
    <w:rsid w:val="003B0A01"/>
    <w:rsid w:val="003B1528"/>
    <w:rsid w:val="003B2D32"/>
    <w:rsid w:val="003B649B"/>
    <w:rsid w:val="003C050E"/>
    <w:rsid w:val="003C0B23"/>
    <w:rsid w:val="003C0F9B"/>
    <w:rsid w:val="003C36FF"/>
    <w:rsid w:val="003C3B8B"/>
    <w:rsid w:val="003C3CC9"/>
    <w:rsid w:val="003C417D"/>
    <w:rsid w:val="003C5236"/>
    <w:rsid w:val="003C7AAF"/>
    <w:rsid w:val="003C7CBE"/>
    <w:rsid w:val="003D0931"/>
    <w:rsid w:val="003D1B9E"/>
    <w:rsid w:val="003D48D7"/>
    <w:rsid w:val="003D4C75"/>
    <w:rsid w:val="003D671F"/>
    <w:rsid w:val="003E00EC"/>
    <w:rsid w:val="003E09ED"/>
    <w:rsid w:val="003E1125"/>
    <w:rsid w:val="003E5E27"/>
    <w:rsid w:val="003E6FFC"/>
    <w:rsid w:val="003E72FC"/>
    <w:rsid w:val="003E7B30"/>
    <w:rsid w:val="003F0615"/>
    <w:rsid w:val="003F20D1"/>
    <w:rsid w:val="003F2468"/>
    <w:rsid w:val="003F3100"/>
    <w:rsid w:val="003F5696"/>
    <w:rsid w:val="003F61E9"/>
    <w:rsid w:val="003F65E6"/>
    <w:rsid w:val="003F66A0"/>
    <w:rsid w:val="004010CF"/>
    <w:rsid w:val="00401B2E"/>
    <w:rsid w:val="00402199"/>
    <w:rsid w:val="00405BB8"/>
    <w:rsid w:val="00406EEB"/>
    <w:rsid w:val="00406EF3"/>
    <w:rsid w:val="004071CD"/>
    <w:rsid w:val="00411F46"/>
    <w:rsid w:val="00412838"/>
    <w:rsid w:val="00412898"/>
    <w:rsid w:val="0041366E"/>
    <w:rsid w:val="004157C9"/>
    <w:rsid w:val="00415A10"/>
    <w:rsid w:val="00415ABA"/>
    <w:rsid w:val="004164A6"/>
    <w:rsid w:val="00416502"/>
    <w:rsid w:val="00417484"/>
    <w:rsid w:val="004174B9"/>
    <w:rsid w:val="004177F0"/>
    <w:rsid w:val="00421062"/>
    <w:rsid w:val="00421958"/>
    <w:rsid w:val="00422043"/>
    <w:rsid w:val="00422970"/>
    <w:rsid w:val="004238B2"/>
    <w:rsid w:val="004253E3"/>
    <w:rsid w:val="004255BD"/>
    <w:rsid w:val="00425C11"/>
    <w:rsid w:val="00426D85"/>
    <w:rsid w:val="00426DB7"/>
    <w:rsid w:val="00427C14"/>
    <w:rsid w:val="00430178"/>
    <w:rsid w:val="004303FF"/>
    <w:rsid w:val="00430CA3"/>
    <w:rsid w:val="0043153F"/>
    <w:rsid w:val="00431D49"/>
    <w:rsid w:val="00432A40"/>
    <w:rsid w:val="004338CE"/>
    <w:rsid w:val="00435947"/>
    <w:rsid w:val="00436354"/>
    <w:rsid w:val="0043654A"/>
    <w:rsid w:val="00436A14"/>
    <w:rsid w:val="004411C6"/>
    <w:rsid w:val="004454BE"/>
    <w:rsid w:val="00446846"/>
    <w:rsid w:val="00447178"/>
    <w:rsid w:val="00450F4F"/>
    <w:rsid w:val="0045332E"/>
    <w:rsid w:val="00453A6B"/>
    <w:rsid w:val="004540C8"/>
    <w:rsid w:val="0045640F"/>
    <w:rsid w:val="00457130"/>
    <w:rsid w:val="0045789A"/>
    <w:rsid w:val="00457C87"/>
    <w:rsid w:val="0046038F"/>
    <w:rsid w:val="004606D8"/>
    <w:rsid w:val="00461A8C"/>
    <w:rsid w:val="00463D6F"/>
    <w:rsid w:val="004640A3"/>
    <w:rsid w:val="00470107"/>
    <w:rsid w:val="00470EEF"/>
    <w:rsid w:val="004713D4"/>
    <w:rsid w:val="00471666"/>
    <w:rsid w:val="004718D6"/>
    <w:rsid w:val="00472175"/>
    <w:rsid w:val="00473429"/>
    <w:rsid w:val="00473FC5"/>
    <w:rsid w:val="0047451E"/>
    <w:rsid w:val="00475B7E"/>
    <w:rsid w:val="004774C6"/>
    <w:rsid w:val="004818BC"/>
    <w:rsid w:val="00481F91"/>
    <w:rsid w:val="00483F81"/>
    <w:rsid w:val="004841E3"/>
    <w:rsid w:val="004845ED"/>
    <w:rsid w:val="00484B9F"/>
    <w:rsid w:val="00484D5F"/>
    <w:rsid w:val="00485D61"/>
    <w:rsid w:val="004904E0"/>
    <w:rsid w:val="00491550"/>
    <w:rsid w:val="00495B62"/>
    <w:rsid w:val="00495EBE"/>
    <w:rsid w:val="0049664F"/>
    <w:rsid w:val="00496BE7"/>
    <w:rsid w:val="00497333"/>
    <w:rsid w:val="0049793D"/>
    <w:rsid w:val="00497CF8"/>
    <w:rsid w:val="004A1232"/>
    <w:rsid w:val="004A1431"/>
    <w:rsid w:val="004A257D"/>
    <w:rsid w:val="004A534D"/>
    <w:rsid w:val="004A585E"/>
    <w:rsid w:val="004A791D"/>
    <w:rsid w:val="004B2393"/>
    <w:rsid w:val="004B3F1A"/>
    <w:rsid w:val="004B49DD"/>
    <w:rsid w:val="004B4F1F"/>
    <w:rsid w:val="004B535A"/>
    <w:rsid w:val="004B6AF4"/>
    <w:rsid w:val="004B6CF0"/>
    <w:rsid w:val="004B74D3"/>
    <w:rsid w:val="004B773A"/>
    <w:rsid w:val="004C11EE"/>
    <w:rsid w:val="004C2404"/>
    <w:rsid w:val="004C2EAB"/>
    <w:rsid w:val="004C3230"/>
    <w:rsid w:val="004C458D"/>
    <w:rsid w:val="004C5EDC"/>
    <w:rsid w:val="004C62A1"/>
    <w:rsid w:val="004C72E0"/>
    <w:rsid w:val="004C77E4"/>
    <w:rsid w:val="004D01F1"/>
    <w:rsid w:val="004D4E0F"/>
    <w:rsid w:val="004D5420"/>
    <w:rsid w:val="004D6AE7"/>
    <w:rsid w:val="004E0455"/>
    <w:rsid w:val="004E0A75"/>
    <w:rsid w:val="004E1C9E"/>
    <w:rsid w:val="004E2854"/>
    <w:rsid w:val="004E2A1D"/>
    <w:rsid w:val="004E787F"/>
    <w:rsid w:val="004F188B"/>
    <w:rsid w:val="004F2A04"/>
    <w:rsid w:val="004F343E"/>
    <w:rsid w:val="004F3DC8"/>
    <w:rsid w:val="00500677"/>
    <w:rsid w:val="005012FD"/>
    <w:rsid w:val="00502E59"/>
    <w:rsid w:val="005037D3"/>
    <w:rsid w:val="00503830"/>
    <w:rsid w:val="00504182"/>
    <w:rsid w:val="0050423A"/>
    <w:rsid w:val="005042DD"/>
    <w:rsid w:val="005052F2"/>
    <w:rsid w:val="005064F5"/>
    <w:rsid w:val="00506C52"/>
    <w:rsid w:val="0051044A"/>
    <w:rsid w:val="0051099D"/>
    <w:rsid w:val="00510AEB"/>
    <w:rsid w:val="00511EA7"/>
    <w:rsid w:val="00512708"/>
    <w:rsid w:val="00512B62"/>
    <w:rsid w:val="0051300B"/>
    <w:rsid w:val="005133E3"/>
    <w:rsid w:val="00514ECE"/>
    <w:rsid w:val="00517964"/>
    <w:rsid w:val="00520E10"/>
    <w:rsid w:val="005216BF"/>
    <w:rsid w:val="00521E0E"/>
    <w:rsid w:val="00522A96"/>
    <w:rsid w:val="005231B8"/>
    <w:rsid w:val="00524260"/>
    <w:rsid w:val="00524287"/>
    <w:rsid w:val="0052619B"/>
    <w:rsid w:val="00526FFA"/>
    <w:rsid w:val="00527715"/>
    <w:rsid w:val="00527776"/>
    <w:rsid w:val="005304D9"/>
    <w:rsid w:val="00532AB9"/>
    <w:rsid w:val="005360C4"/>
    <w:rsid w:val="005413E9"/>
    <w:rsid w:val="005449BB"/>
    <w:rsid w:val="00544F41"/>
    <w:rsid w:val="00547FC2"/>
    <w:rsid w:val="00551263"/>
    <w:rsid w:val="00551EC3"/>
    <w:rsid w:val="00553977"/>
    <w:rsid w:val="0055536F"/>
    <w:rsid w:val="00555778"/>
    <w:rsid w:val="00557872"/>
    <w:rsid w:val="005614F5"/>
    <w:rsid w:val="00561D76"/>
    <w:rsid w:val="00562438"/>
    <w:rsid w:val="00562A66"/>
    <w:rsid w:val="005634E1"/>
    <w:rsid w:val="0056458D"/>
    <w:rsid w:val="00564D95"/>
    <w:rsid w:val="00566082"/>
    <w:rsid w:val="00567A94"/>
    <w:rsid w:val="00567F87"/>
    <w:rsid w:val="00571083"/>
    <w:rsid w:val="00571F83"/>
    <w:rsid w:val="005721B1"/>
    <w:rsid w:val="005740DA"/>
    <w:rsid w:val="00574164"/>
    <w:rsid w:val="00576552"/>
    <w:rsid w:val="005778C8"/>
    <w:rsid w:val="005779D0"/>
    <w:rsid w:val="00577A05"/>
    <w:rsid w:val="005814D4"/>
    <w:rsid w:val="00582E90"/>
    <w:rsid w:val="00583408"/>
    <w:rsid w:val="00586DFB"/>
    <w:rsid w:val="005871FD"/>
    <w:rsid w:val="00587D15"/>
    <w:rsid w:val="0059294C"/>
    <w:rsid w:val="00592E26"/>
    <w:rsid w:val="00593BA0"/>
    <w:rsid w:val="00594749"/>
    <w:rsid w:val="005961EC"/>
    <w:rsid w:val="005972FD"/>
    <w:rsid w:val="005974D0"/>
    <w:rsid w:val="005A2AB5"/>
    <w:rsid w:val="005A2E99"/>
    <w:rsid w:val="005A438D"/>
    <w:rsid w:val="005A5A43"/>
    <w:rsid w:val="005A5C5B"/>
    <w:rsid w:val="005A790A"/>
    <w:rsid w:val="005B0E7A"/>
    <w:rsid w:val="005B26AC"/>
    <w:rsid w:val="005B3BC7"/>
    <w:rsid w:val="005B4174"/>
    <w:rsid w:val="005B7977"/>
    <w:rsid w:val="005C0E0B"/>
    <w:rsid w:val="005C2732"/>
    <w:rsid w:val="005C3CA9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635C"/>
    <w:rsid w:val="005D79B2"/>
    <w:rsid w:val="005E00B6"/>
    <w:rsid w:val="005E0338"/>
    <w:rsid w:val="005E3F91"/>
    <w:rsid w:val="005E4939"/>
    <w:rsid w:val="005E5836"/>
    <w:rsid w:val="005E6334"/>
    <w:rsid w:val="005E66A8"/>
    <w:rsid w:val="005E7B7A"/>
    <w:rsid w:val="005F0528"/>
    <w:rsid w:val="005F1E8B"/>
    <w:rsid w:val="005F2073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6B26"/>
    <w:rsid w:val="00607AE0"/>
    <w:rsid w:val="00607B03"/>
    <w:rsid w:val="0061051B"/>
    <w:rsid w:val="00611681"/>
    <w:rsid w:val="006119B5"/>
    <w:rsid w:val="00611C38"/>
    <w:rsid w:val="00612C1E"/>
    <w:rsid w:val="0061426B"/>
    <w:rsid w:val="0061439E"/>
    <w:rsid w:val="0061526F"/>
    <w:rsid w:val="006167D7"/>
    <w:rsid w:val="0062409F"/>
    <w:rsid w:val="006258CF"/>
    <w:rsid w:val="006262D5"/>
    <w:rsid w:val="00627291"/>
    <w:rsid w:val="00627393"/>
    <w:rsid w:val="006322AA"/>
    <w:rsid w:val="00632460"/>
    <w:rsid w:val="006336FC"/>
    <w:rsid w:val="00633ABC"/>
    <w:rsid w:val="00634F07"/>
    <w:rsid w:val="00635B5C"/>
    <w:rsid w:val="00636BA6"/>
    <w:rsid w:val="00637B6C"/>
    <w:rsid w:val="0064138C"/>
    <w:rsid w:val="00641B48"/>
    <w:rsid w:val="006426E3"/>
    <w:rsid w:val="00645E40"/>
    <w:rsid w:val="00646419"/>
    <w:rsid w:val="006503B6"/>
    <w:rsid w:val="00652AE5"/>
    <w:rsid w:val="0065477C"/>
    <w:rsid w:val="00655C15"/>
    <w:rsid w:val="00656872"/>
    <w:rsid w:val="00657414"/>
    <w:rsid w:val="006624BC"/>
    <w:rsid w:val="006631A4"/>
    <w:rsid w:val="00663957"/>
    <w:rsid w:val="00663E3A"/>
    <w:rsid w:val="0066509A"/>
    <w:rsid w:val="00667780"/>
    <w:rsid w:val="0067185C"/>
    <w:rsid w:val="00676093"/>
    <w:rsid w:val="00681082"/>
    <w:rsid w:val="00681205"/>
    <w:rsid w:val="00681F73"/>
    <w:rsid w:val="00683D3C"/>
    <w:rsid w:val="0068657F"/>
    <w:rsid w:val="006867A2"/>
    <w:rsid w:val="00687C1D"/>
    <w:rsid w:val="00690B36"/>
    <w:rsid w:val="00690C38"/>
    <w:rsid w:val="00691712"/>
    <w:rsid w:val="00692D9C"/>
    <w:rsid w:val="00693197"/>
    <w:rsid w:val="00693460"/>
    <w:rsid w:val="00693ECF"/>
    <w:rsid w:val="00694903"/>
    <w:rsid w:val="00694EF8"/>
    <w:rsid w:val="006A1A15"/>
    <w:rsid w:val="006A350A"/>
    <w:rsid w:val="006A40AF"/>
    <w:rsid w:val="006A5D44"/>
    <w:rsid w:val="006A73C0"/>
    <w:rsid w:val="006A7B09"/>
    <w:rsid w:val="006B1B0C"/>
    <w:rsid w:val="006B1C44"/>
    <w:rsid w:val="006B201E"/>
    <w:rsid w:val="006B2511"/>
    <w:rsid w:val="006B42E2"/>
    <w:rsid w:val="006B5047"/>
    <w:rsid w:val="006B552D"/>
    <w:rsid w:val="006B67BF"/>
    <w:rsid w:val="006C2786"/>
    <w:rsid w:val="006C285F"/>
    <w:rsid w:val="006C4E5F"/>
    <w:rsid w:val="006C4F40"/>
    <w:rsid w:val="006C6A84"/>
    <w:rsid w:val="006C6B2A"/>
    <w:rsid w:val="006C7CD4"/>
    <w:rsid w:val="006D058F"/>
    <w:rsid w:val="006D3980"/>
    <w:rsid w:val="006D3C14"/>
    <w:rsid w:val="006D42BA"/>
    <w:rsid w:val="006D4CC7"/>
    <w:rsid w:val="006D4FC3"/>
    <w:rsid w:val="006D5BE5"/>
    <w:rsid w:val="006D658C"/>
    <w:rsid w:val="006D6AEB"/>
    <w:rsid w:val="006D74D3"/>
    <w:rsid w:val="006E1234"/>
    <w:rsid w:val="006E4C05"/>
    <w:rsid w:val="006E5098"/>
    <w:rsid w:val="006E546D"/>
    <w:rsid w:val="006E5D8C"/>
    <w:rsid w:val="006F1835"/>
    <w:rsid w:val="006F1D13"/>
    <w:rsid w:val="006F1D5F"/>
    <w:rsid w:val="006F5F23"/>
    <w:rsid w:val="007050B4"/>
    <w:rsid w:val="007052F4"/>
    <w:rsid w:val="00705831"/>
    <w:rsid w:val="00705C3D"/>
    <w:rsid w:val="00705D3A"/>
    <w:rsid w:val="00712B3E"/>
    <w:rsid w:val="007155D4"/>
    <w:rsid w:val="0071582D"/>
    <w:rsid w:val="0072303D"/>
    <w:rsid w:val="007236E4"/>
    <w:rsid w:val="00725BCA"/>
    <w:rsid w:val="00727EF3"/>
    <w:rsid w:val="00730CA3"/>
    <w:rsid w:val="00731853"/>
    <w:rsid w:val="00732191"/>
    <w:rsid w:val="00733E08"/>
    <w:rsid w:val="00734769"/>
    <w:rsid w:val="0073729D"/>
    <w:rsid w:val="00737DCF"/>
    <w:rsid w:val="0074013C"/>
    <w:rsid w:val="00740FC6"/>
    <w:rsid w:val="00742C9E"/>
    <w:rsid w:val="0074537E"/>
    <w:rsid w:val="007474B5"/>
    <w:rsid w:val="007505F6"/>
    <w:rsid w:val="00750B45"/>
    <w:rsid w:val="00750CE6"/>
    <w:rsid w:val="0075436B"/>
    <w:rsid w:val="0075442D"/>
    <w:rsid w:val="00754ED9"/>
    <w:rsid w:val="00754F9D"/>
    <w:rsid w:val="00760EF6"/>
    <w:rsid w:val="00761162"/>
    <w:rsid w:val="00761168"/>
    <w:rsid w:val="00761B68"/>
    <w:rsid w:val="007634F0"/>
    <w:rsid w:val="00763526"/>
    <w:rsid w:val="00764526"/>
    <w:rsid w:val="0076475D"/>
    <w:rsid w:val="00764A72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6495"/>
    <w:rsid w:val="00776FA0"/>
    <w:rsid w:val="00777997"/>
    <w:rsid w:val="00780BCD"/>
    <w:rsid w:val="007811C5"/>
    <w:rsid w:val="0078249F"/>
    <w:rsid w:val="00783EC5"/>
    <w:rsid w:val="00784090"/>
    <w:rsid w:val="00784250"/>
    <w:rsid w:val="007853D7"/>
    <w:rsid w:val="007861F3"/>
    <w:rsid w:val="0078727E"/>
    <w:rsid w:val="0079049F"/>
    <w:rsid w:val="007908F9"/>
    <w:rsid w:val="007918B5"/>
    <w:rsid w:val="00791D7C"/>
    <w:rsid w:val="00792D07"/>
    <w:rsid w:val="00793E6E"/>
    <w:rsid w:val="00795854"/>
    <w:rsid w:val="00795985"/>
    <w:rsid w:val="00795E82"/>
    <w:rsid w:val="007A14CC"/>
    <w:rsid w:val="007A4B49"/>
    <w:rsid w:val="007A787C"/>
    <w:rsid w:val="007B197C"/>
    <w:rsid w:val="007B21DC"/>
    <w:rsid w:val="007B25B9"/>
    <w:rsid w:val="007B3581"/>
    <w:rsid w:val="007B5F0F"/>
    <w:rsid w:val="007C0548"/>
    <w:rsid w:val="007C4034"/>
    <w:rsid w:val="007C4707"/>
    <w:rsid w:val="007C5C50"/>
    <w:rsid w:val="007C5F63"/>
    <w:rsid w:val="007D172F"/>
    <w:rsid w:val="007D1ABE"/>
    <w:rsid w:val="007D21EE"/>
    <w:rsid w:val="007D25DE"/>
    <w:rsid w:val="007D2FCC"/>
    <w:rsid w:val="007D6301"/>
    <w:rsid w:val="007D6640"/>
    <w:rsid w:val="007D6AB2"/>
    <w:rsid w:val="007D76D4"/>
    <w:rsid w:val="007D7844"/>
    <w:rsid w:val="007E0951"/>
    <w:rsid w:val="007E0E5F"/>
    <w:rsid w:val="007E4B97"/>
    <w:rsid w:val="007E4D29"/>
    <w:rsid w:val="007E4E1A"/>
    <w:rsid w:val="007F2DD8"/>
    <w:rsid w:val="007F330B"/>
    <w:rsid w:val="007F5662"/>
    <w:rsid w:val="007F5BC9"/>
    <w:rsid w:val="007F637E"/>
    <w:rsid w:val="00804AC4"/>
    <w:rsid w:val="00805B0B"/>
    <w:rsid w:val="00805D97"/>
    <w:rsid w:val="00806A97"/>
    <w:rsid w:val="00807F89"/>
    <w:rsid w:val="0081142B"/>
    <w:rsid w:val="008128D3"/>
    <w:rsid w:val="00813C26"/>
    <w:rsid w:val="00814BDC"/>
    <w:rsid w:val="00816015"/>
    <w:rsid w:val="008178E2"/>
    <w:rsid w:val="00820067"/>
    <w:rsid w:val="00820191"/>
    <w:rsid w:val="00821761"/>
    <w:rsid w:val="00821C81"/>
    <w:rsid w:val="0082245D"/>
    <w:rsid w:val="00822EB9"/>
    <w:rsid w:val="008249DF"/>
    <w:rsid w:val="00824C7B"/>
    <w:rsid w:val="00827E38"/>
    <w:rsid w:val="008312CA"/>
    <w:rsid w:val="00832118"/>
    <w:rsid w:val="008322E8"/>
    <w:rsid w:val="00833560"/>
    <w:rsid w:val="0083479D"/>
    <w:rsid w:val="00835AE8"/>
    <w:rsid w:val="00840F0F"/>
    <w:rsid w:val="008413F3"/>
    <w:rsid w:val="00844019"/>
    <w:rsid w:val="008446FF"/>
    <w:rsid w:val="00844886"/>
    <w:rsid w:val="00846009"/>
    <w:rsid w:val="00846301"/>
    <w:rsid w:val="0085034E"/>
    <w:rsid w:val="00850F90"/>
    <w:rsid w:val="00851A1B"/>
    <w:rsid w:val="00851FDA"/>
    <w:rsid w:val="008523AF"/>
    <w:rsid w:val="00852699"/>
    <w:rsid w:val="00853C80"/>
    <w:rsid w:val="00856338"/>
    <w:rsid w:val="00857B98"/>
    <w:rsid w:val="00857D8E"/>
    <w:rsid w:val="00862EA8"/>
    <w:rsid w:val="00863204"/>
    <w:rsid w:val="00863B4B"/>
    <w:rsid w:val="00863D14"/>
    <w:rsid w:val="00863D32"/>
    <w:rsid w:val="0086432C"/>
    <w:rsid w:val="00864FFC"/>
    <w:rsid w:val="0086682F"/>
    <w:rsid w:val="008711AB"/>
    <w:rsid w:val="00871C63"/>
    <w:rsid w:val="00871E75"/>
    <w:rsid w:val="008739B3"/>
    <w:rsid w:val="00876792"/>
    <w:rsid w:val="008776E3"/>
    <w:rsid w:val="00881B27"/>
    <w:rsid w:val="00882C4D"/>
    <w:rsid w:val="00883511"/>
    <w:rsid w:val="0088403F"/>
    <w:rsid w:val="008847F7"/>
    <w:rsid w:val="00886C39"/>
    <w:rsid w:val="00886EEB"/>
    <w:rsid w:val="008879B6"/>
    <w:rsid w:val="00890851"/>
    <w:rsid w:val="0089255E"/>
    <w:rsid w:val="00893F2A"/>
    <w:rsid w:val="008946F6"/>
    <w:rsid w:val="00894BAA"/>
    <w:rsid w:val="008951F6"/>
    <w:rsid w:val="00895383"/>
    <w:rsid w:val="008A3198"/>
    <w:rsid w:val="008A493D"/>
    <w:rsid w:val="008A65F6"/>
    <w:rsid w:val="008A7A93"/>
    <w:rsid w:val="008A7F7E"/>
    <w:rsid w:val="008B1E9F"/>
    <w:rsid w:val="008B2800"/>
    <w:rsid w:val="008B3742"/>
    <w:rsid w:val="008B3DC7"/>
    <w:rsid w:val="008B5347"/>
    <w:rsid w:val="008B60B4"/>
    <w:rsid w:val="008B73A1"/>
    <w:rsid w:val="008B7558"/>
    <w:rsid w:val="008B77F8"/>
    <w:rsid w:val="008C21C2"/>
    <w:rsid w:val="008C3CEB"/>
    <w:rsid w:val="008C6603"/>
    <w:rsid w:val="008D0E4B"/>
    <w:rsid w:val="008D19B4"/>
    <w:rsid w:val="008D2EDD"/>
    <w:rsid w:val="008D3154"/>
    <w:rsid w:val="008D319D"/>
    <w:rsid w:val="008D3F4E"/>
    <w:rsid w:val="008D46B8"/>
    <w:rsid w:val="008D7886"/>
    <w:rsid w:val="008D7EC7"/>
    <w:rsid w:val="008E12D4"/>
    <w:rsid w:val="008E2743"/>
    <w:rsid w:val="008E5897"/>
    <w:rsid w:val="008E6C58"/>
    <w:rsid w:val="008E7E75"/>
    <w:rsid w:val="008F2C78"/>
    <w:rsid w:val="008F31F7"/>
    <w:rsid w:val="008F4D72"/>
    <w:rsid w:val="008F7774"/>
    <w:rsid w:val="009007E3"/>
    <w:rsid w:val="00900FC6"/>
    <w:rsid w:val="00903D5A"/>
    <w:rsid w:val="0090400D"/>
    <w:rsid w:val="00905BB8"/>
    <w:rsid w:val="0090655E"/>
    <w:rsid w:val="00907DB8"/>
    <w:rsid w:val="00907FD9"/>
    <w:rsid w:val="00910219"/>
    <w:rsid w:val="009105E7"/>
    <w:rsid w:val="00910961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227D5"/>
    <w:rsid w:val="00922B92"/>
    <w:rsid w:val="009239D7"/>
    <w:rsid w:val="00924BE6"/>
    <w:rsid w:val="00924DD6"/>
    <w:rsid w:val="00925B0A"/>
    <w:rsid w:val="00927CE7"/>
    <w:rsid w:val="00927FA7"/>
    <w:rsid w:val="009307D9"/>
    <w:rsid w:val="00930C88"/>
    <w:rsid w:val="00931744"/>
    <w:rsid w:val="009335C8"/>
    <w:rsid w:val="00933D65"/>
    <w:rsid w:val="009356E4"/>
    <w:rsid w:val="0094086C"/>
    <w:rsid w:val="009408B6"/>
    <w:rsid w:val="00940A31"/>
    <w:rsid w:val="00940AF8"/>
    <w:rsid w:val="00941818"/>
    <w:rsid w:val="00942527"/>
    <w:rsid w:val="00942683"/>
    <w:rsid w:val="0094327A"/>
    <w:rsid w:val="00952B3A"/>
    <w:rsid w:val="0095659E"/>
    <w:rsid w:val="00957E93"/>
    <w:rsid w:val="009606FC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340"/>
    <w:rsid w:val="009768DF"/>
    <w:rsid w:val="0098061B"/>
    <w:rsid w:val="0098288A"/>
    <w:rsid w:val="009828E8"/>
    <w:rsid w:val="0098328B"/>
    <w:rsid w:val="0098334E"/>
    <w:rsid w:val="00984584"/>
    <w:rsid w:val="009848E8"/>
    <w:rsid w:val="00987E76"/>
    <w:rsid w:val="009917A6"/>
    <w:rsid w:val="00991DE8"/>
    <w:rsid w:val="00993A7C"/>
    <w:rsid w:val="009949C3"/>
    <w:rsid w:val="00995D7C"/>
    <w:rsid w:val="00996E1D"/>
    <w:rsid w:val="009A02A0"/>
    <w:rsid w:val="009A0B93"/>
    <w:rsid w:val="009A100B"/>
    <w:rsid w:val="009A23FD"/>
    <w:rsid w:val="009A276C"/>
    <w:rsid w:val="009B146D"/>
    <w:rsid w:val="009B4301"/>
    <w:rsid w:val="009B47B0"/>
    <w:rsid w:val="009B4D73"/>
    <w:rsid w:val="009B7963"/>
    <w:rsid w:val="009B7E63"/>
    <w:rsid w:val="009C0F2A"/>
    <w:rsid w:val="009C0FA0"/>
    <w:rsid w:val="009C159D"/>
    <w:rsid w:val="009C1F22"/>
    <w:rsid w:val="009C491C"/>
    <w:rsid w:val="009C5058"/>
    <w:rsid w:val="009C57A6"/>
    <w:rsid w:val="009C605F"/>
    <w:rsid w:val="009C7488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C4C"/>
    <w:rsid w:val="009F45FB"/>
    <w:rsid w:val="009F4A02"/>
    <w:rsid w:val="009F68B3"/>
    <w:rsid w:val="009F6FBB"/>
    <w:rsid w:val="009F7343"/>
    <w:rsid w:val="009F753D"/>
    <w:rsid w:val="00A01001"/>
    <w:rsid w:val="00A012E7"/>
    <w:rsid w:val="00A02F16"/>
    <w:rsid w:val="00A03743"/>
    <w:rsid w:val="00A051A3"/>
    <w:rsid w:val="00A05BE2"/>
    <w:rsid w:val="00A05F91"/>
    <w:rsid w:val="00A061DF"/>
    <w:rsid w:val="00A06494"/>
    <w:rsid w:val="00A065FD"/>
    <w:rsid w:val="00A06679"/>
    <w:rsid w:val="00A06896"/>
    <w:rsid w:val="00A06F9B"/>
    <w:rsid w:val="00A07FF1"/>
    <w:rsid w:val="00A10251"/>
    <w:rsid w:val="00A11657"/>
    <w:rsid w:val="00A11867"/>
    <w:rsid w:val="00A145F8"/>
    <w:rsid w:val="00A15457"/>
    <w:rsid w:val="00A16B0C"/>
    <w:rsid w:val="00A176C2"/>
    <w:rsid w:val="00A17E7C"/>
    <w:rsid w:val="00A20147"/>
    <w:rsid w:val="00A2040E"/>
    <w:rsid w:val="00A209A9"/>
    <w:rsid w:val="00A221B2"/>
    <w:rsid w:val="00A24748"/>
    <w:rsid w:val="00A25491"/>
    <w:rsid w:val="00A324CD"/>
    <w:rsid w:val="00A347EF"/>
    <w:rsid w:val="00A3521D"/>
    <w:rsid w:val="00A35AA2"/>
    <w:rsid w:val="00A37D38"/>
    <w:rsid w:val="00A37EC2"/>
    <w:rsid w:val="00A40A7B"/>
    <w:rsid w:val="00A4167C"/>
    <w:rsid w:val="00A42323"/>
    <w:rsid w:val="00A43A03"/>
    <w:rsid w:val="00A43A19"/>
    <w:rsid w:val="00A4489E"/>
    <w:rsid w:val="00A45178"/>
    <w:rsid w:val="00A456A2"/>
    <w:rsid w:val="00A45A34"/>
    <w:rsid w:val="00A45C48"/>
    <w:rsid w:val="00A46323"/>
    <w:rsid w:val="00A46351"/>
    <w:rsid w:val="00A47FE3"/>
    <w:rsid w:val="00A51525"/>
    <w:rsid w:val="00A5168C"/>
    <w:rsid w:val="00A5379A"/>
    <w:rsid w:val="00A53DC5"/>
    <w:rsid w:val="00A55280"/>
    <w:rsid w:val="00A568A5"/>
    <w:rsid w:val="00A56B55"/>
    <w:rsid w:val="00A60999"/>
    <w:rsid w:val="00A60EF6"/>
    <w:rsid w:val="00A6127B"/>
    <w:rsid w:val="00A61D4D"/>
    <w:rsid w:val="00A6301F"/>
    <w:rsid w:val="00A63E19"/>
    <w:rsid w:val="00A65561"/>
    <w:rsid w:val="00A673AA"/>
    <w:rsid w:val="00A7315A"/>
    <w:rsid w:val="00A75B85"/>
    <w:rsid w:val="00A81522"/>
    <w:rsid w:val="00A8393F"/>
    <w:rsid w:val="00A8579C"/>
    <w:rsid w:val="00A85CFA"/>
    <w:rsid w:val="00A87667"/>
    <w:rsid w:val="00A9080D"/>
    <w:rsid w:val="00A91ACF"/>
    <w:rsid w:val="00A92538"/>
    <w:rsid w:val="00A9538A"/>
    <w:rsid w:val="00A95403"/>
    <w:rsid w:val="00A956DF"/>
    <w:rsid w:val="00A95CFB"/>
    <w:rsid w:val="00AA07E0"/>
    <w:rsid w:val="00AA0C0F"/>
    <w:rsid w:val="00AA11E8"/>
    <w:rsid w:val="00AA2D01"/>
    <w:rsid w:val="00AA3DA5"/>
    <w:rsid w:val="00AA459C"/>
    <w:rsid w:val="00AA50FF"/>
    <w:rsid w:val="00AA55FF"/>
    <w:rsid w:val="00AA5640"/>
    <w:rsid w:val="00AB2972"/>
    <w:rsid w:val="00AB4646"/>
    <w:rsid w:val="00AB5C9B"/>
    <w:rsid w:val="00AB6C39"/>
    <w:rsid w:val="00AB708F"/>
    <w:rsid w:val="00AC090E"/>
    <w:rsid w:val="00AC2403"/>
    <w:rsid w:val="00AC3880"/>
    <w:rsid w:val="00AC3E0A"/>
    <w:rsid w:val="00AC4018"/>
    <w:rsid w:val="00AC430E"/>
    <w:rsid w:val="00AC478A"/>
    <w:rsid w:val="00AC47FD"/>
    <w:rsid w:val="00AC5AE1"/>
    <w:rsid w:val="00AD3862"/>
    <w:rsid w:val="00AD3F2D"/>
    <w:rsid w:val="00AD4A87"/>
    <w:rsid w:val="00AD50C9"/>
    <w:rsid w:val="00AD5190"/>
    <w:rsid w:val="00AD6617"/>
    <w:rsid w:val="00AD79BA"/>
    <w:rsid w:val="00AD7A89"/>
    <w:rsid w:val="00AE07BA"/>
    <w:rsid w:val="00AE0CC7"/>
    <w:rsid w:val="00AE1B11"/>
    <w:rsid w:val="00AE20A0"/>
    <w:rsid w:val="00AE29B2"/>
    <w:rsid w:val="00AE2A7C"/>
    <w:rsid w:val="00AE3413"/>
    <w:rsid w:val="00AE5322"/>
    <w:rsid w:val="00AE6062"/>
    <w:rsid w:val="00AE7E14"/>
    <w:rsid w:val="00AF004F"/>
    <w:rsid w:val="00AF0A86"/>
    <w:rsid w:val="00AF1BD3"/>
    <w:rsid w:val="00AF2B81"/>
    <w:rsid w:val="00AF34F5"/>
    <w:rsid w:val="00AF522D"/>
    <w:rsid w:val="00AF5CC9"/>
    <w:rsid w:val="00AF5EAE"/>
    <w:rsid w:val="00B0007A"/>
    <w:rsid w:val="00B005A1"/>
    <w:rsid w:val="00B028CD"/>
    <w:rsid w:val="00B03BD0"/>
    <w:rsid w:val="00B047C0"/>
    <w:rsid w:val="00B05E40"/>
    <w:rsid w:val="00B0763B"/>
    <w:rsid w:val="00B10951"/>
    <w:rsid w:val="00B13CD6"/>
    <w:rsid w:val="00B14B3E"/>
    <w:rsid w:val="00B1508B"/>
    <w:rsid w:val="00B15D63"/>
    <w:rsid w:val="00B16E78"/>
    <w:rsid w:val="00B20121"/>
    <w:rsid w:val="00B20737"/>
    <w:rsid w:val="00B23D81"/>
    <w:rsid w:val="00B24C8F"/>
    <w:rsid w:val="00B26A4E"/>
    <w:rsid w:val="00B2784D"/>
    <w:rsid w:val="00B30401"/>
    <w:rsid w:val="00B30D82"/>
    <w:rsid w:val="00B318DA"/>
    <w:rsid w:val="00B32609"/>
    <w:rsid w:val="00B327A2"/>
    <w:rsid w:val="00B335A4"/>
    <w:rsid w:val="00B34343"/>
    <w:rsid w:val="00B34BD7"/>
    <w:rsid w:val="00B35DDC"/>
    <w:rsid w:val="00B36084"/>
    <w:rsid w:val="00B401C7"/>
    <w:rsid w:val="00B40381"/>
    <w:rsid w:val="00B40E33"/>
    <w:rsid w:val="00B415E8"/>
    <w:rsid w:val="00B42793"/>
    <w:rsid w:val="00B4330C"/>
    <w:rsid w:val="00B43F51"/>
    <w:rsid w:val="00B4429A"/>
    <w:rsid w:val="00B47DE7"/>
    <w:rsid w:val="00B54093"/>
    <w:rsid w:val="00B54512"/>
    <w:rsid w:val="00B54696"/>
    <w:rsid w:val="00B56B88"/>
    <w:rsid w:val="00B57C44"/>
    <w:rsid w:val="00B57E2A"/>
    <w:rsid w:val="00B6068D"/>
    <w:rsid w:val="00B60938"/>
    <w:rsid w:val="00B60F87"/>
    <w:rsid w:val="00B62F98"/>
    <w:rsid w:val="00B63AD3"/>
    <w:rsid w:val="00B65B06"/>
    <w:rsid w:val="00B66DAD"/>
    <w:rsid w:val="00B67E7E"/>
    <w:rsid w:val="00B71747"/>
    <w:rsid w:val="00B760F3"/>
    <w:rsid w:val="00B76942"/>
    <w:rsid w:val="00B77EFF"/>
    <w:rsid w:val="00B80BA0"/>
    <w:rsid w:val="00B8126F"/>
    <w:rsid w:val="00B8227F"/>
    <w:rsid w:val="00B82550"/>
    <w:rsid w:val="00B83C51"/>
    <w:rsid w:val="00B85E80"/>
    <w:rsid w:val="00B86862"/>
    <w:rsid w:val="00B86F79"/>
    <w:rsid w:val="00B87DFC"/>
    <w:rsid w:val="00B9187A"/>
    <w:rsid w:val="00B91CC0"/>
    <w:rsid w:val="00B921B2"/>
    <w:rsid w:val="00B92A96"/>
    <w:rsid w:val="00B9359F"/>
    <w:rsid w:val="00B9493F"/>
    <w:rsid w:val="00B96ABB"/>
    <w:rsid w:val="00BA2FB4"/>
    <w:rsid w:val="00BA373D"/>
    <w:rsid w:val="00BA6047"/>
    <w:rsid w:val="00BA7C7C"/>
    <w:rsid w:val="00BB1FE4"/>
    <w:rsid w:val="00BB245D"/>
    <w:rsid w:val="00BB3BA8"/>
    <w:rsid w:val="00BB594F"/>
    <w:rsid w:val="00BB74BE"/>
    <w:rsid w:val="00BC0092"/>
    <w:rsid w:val="00BC2826"/>
    <w:rsid w:val="00BC39C0"/>
    <w:rsid w:val="00BC48CF"/>
    <w:rsid w:val="00BC5CEE"/>
    <w:rsid w:val="00BC6B95"/>
    <w:rsid w:val="00BD0125"/>
    <w:rsid w:val="00BD1C52"/>
    <w:rsid w:val="00BD1D6E"/>
    <w:rsid w:val="00BD3134"/>
    <w:rsid w:val="00BE1155"/>
    <w:rsid w:val="00BE256F"/>
    <w:rsid w:val="00BE3A19"/>
    <w:rsid w:val="00BE3E5C"/>
    <w:rsid w:val="00BE3F98"/>
    <w:rsid w:val="00BE46D5"/>
    <w:rsid w:val="00BE473A"/>
    <w:rsid w:val="00BE62E5"/>
    <w:rsid w:val="00BE7C09"/>
    <w:rsid w:val="00BE7FF0"/>
    <w:rsid w:val="00BF0AEA"/>
    <w:rsid w:val="00BF501B"/>
    <w:rsid w:val="00BF7961"/>
    <w:rsid w:val="00C000FC"/>
    <w:rsid w:val="00C02A6E"/>
    <w:rsid w:val="00C03BA4"/>
    <w:rsid w:val="00C0420A"/>
    <w:rsid w:val="00C047C7"/>
    <w:rsid w:val="00C05A87"/>
    <w:rsid w:val="00C06BE3"/>
    <w:rsid w:val="00C115DB"/>
    <w:rsid w:val="00C13E73"/>
    <w:rsid w:val="00C15BDE"/>
    <w:rsid w:val="00C16B50"/>
    <w:rsid w:val="00C17C7D"/>
    <w:rsid w:val="00C17DE2"/>
    <w:rsid w:val="00C207DF"/>
    <w:rsid w:val="00C21E53"/>
    <w:rsid w:val="00C22FDA"/>
    <w:rsid w:val="00C24DDD"/>
    <w:rsid w:val="00C25873"/>
    <w:rsid w:val="00C26753"/>
    <w:rsid w:val="00C26FE4"/>
    <w:rsid w:val="00C278C3"/>
    <w:rsid w:val="00C30F27"/>
    <w:rsid w:val="00C3173D"/>
    <w:rsid w:val="00C3280E"/>
    <w:rsid w:val="00C32C29"/>
    <w:rsid w:val="00C34F4E"/>
    <w:rsid w:val="00C3628F"/>
    <w:rsid w:val="00C3645F"/>
    <w:rsid w:val="00C36C73"/>
    <w:rsid w:val="00C40CAB"/>
    <w:rsid w:val="00C42C17"/>
    <w:rsid w:val="00C43144"/>
    <w:rsid w:val="00C46884"/>
    <w:rsid w:val="00C46C88"/>
    <w:rsid w:val="00C47C2F"/>
    <w:rsid w:val="00C47E4A"/>
    <w:rsid w:val="00C502DE"/>
    <w:rsid w:val="00C52203"/>
    <w:rsid w:val="00C5597B"/>
    <w:rsid w:val="00C606D4"/>
    <w:rsid w:val="00C61B1D"/>
    <w:rsid w:val="00C61F3D"/>
    <w:rsid w:val="00C62985"/>
    <w:rsid w:val="00C6483E"/>
    <w:rsid w:val="00C655A4"/>
    <w:rsid w:val="00C65EA4"/>
    <w:rsid w:val="00C666FF"/>
    <w:rsid w:val="00C6671E"/>
    <w:rsid w:val="00C670BE"/>
    <w:rsid w:val="00C67423"/>
    <w:rsid w:val="00C67E57"/>
    <w:rsid w:val="00C701A3"/>
    <w:rsid w:val="00C70F65"/>
    <w:rsid w:val="00C7218C"/>
    <w:rsid w:val="00C72DEF"/>
    <w:rsid w:val="00C734B4"/>
    <w:rsid w:val="00C739F4"/>
    <w:rsid w:val="00C75AF4"/>
    <w:rsid w:val="00C75F5C"/>
    <w:rsid w:val="00C764FF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72F1"/>
    <w:rsid w:val="00C87998"/>
    <w:rsid w:val="00C8799F"/>
    <w:rsid w:val="00C87EEF"/>
    <w:rsid w:val="00C90CB5"/>
    <w:rsid w:val="00C93502"/>
    <w:rsid w:val="00C94EFC"/>
    <w:rsid w:val="00C954FF"/>
    <w:rsid w:val="00C95745"/>
    <w:rsid w:val="00C96904"/>
    <w:rsid w:val="00C96EEC"/>
    <w:rsid w:val="00C97B17"/>
    <w:rsid w:val="00CA0851"/>
    <w:rsid w:val="00CA4CFC"/>
    <w:rsid w:val="00CA548B"/>
    <w:rsid w:val="00CA68D5"/>
    <w:rsid w:val="00CA69F3"/>
    <w:rsid w:val="00CB108A"/>
    <w:rsid w:val="00CB1A20"/>
    <w:rsid w:val="00CB2341"/>
    <w:rsid w:val="00CB28FE"/>
    <w:rsid w:val="00CB2E12"/>
    <w:rsid w:val="00CB30A7"/>
    <w:rsid w:val="00CB5AC6"/>
    <w:rsid w:val="00CB72F4"/>
    <w:rsid w:val="00CB7FCA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5E4"/>
    <w:rsid w:val="00CE1756"/>
    <w:rsid w:val="00CE3686"/>
    <w:rsid w:val="00CE40D8"/>
    <w:rsid w:val="00CE634E"/>
    <w:rsid w:val="00CE66B1"/>
    <w:rsid w:val="00CE6CF2"/>
    <w:rsid w:val="00CF00DA"/>
    <w:rsid w:val="00CF102E"/>
    <w:rsid w:val="00CF17D2"/>
    <w:rsid w:val="00CF1ECD"/>
    <w:rsid w:val="00CF347E"/>
    <w:rsid w:val="00CF37CC"/>
    <w:rsid w:val="00CF489D"/>
    <w:rsid w:val="00CF540E"/>
    <w:rsid w:val="00CF67F2"/>
    <w:rsid w:val="00CF6B9A"/>
    <w:rsid w:val="00D00117"/>
    <w:rsid w:val="00D00642"/>
    <w:rsid w:val="00D00731"/>
    <w:rsid w:val="00D01370"/>
    <w:rsid w:val="00D024D5"/>
    <w:rsid w:val="00D0380E"/>
    <w:rsid w:val="00D05363"/>
    <w:rsid w:val="00D053E1"/>
    <w:rsid w:val="00D05496"/>
    <w:rsid w:val="00D06449"/>
    <w:rsid w:val="00D1216E"/>
    <w:rsid w:val="00D14A68"/>
    <w:rsid w:val="00D152A6"/>
    <w:rsid w:val="00D15667"/>
    <w:rsid w:val="00D167CE"/>
    <w:rsid w:val="00D170BE"/>
    <w:rsid w:val="00D200E0"/>
    <w:rsid w:val="00D212A2"/>
    <w:rsid w:val="00D221BE"/>
    <w:rsid w:val="00D2258C"/>
    <w:rsid w:val="00D23212"/>
    <w:rsid w:val="00D23B33"/>
    <w:rsid w:val="00D2420C"/>
    <w:rsid w:val="00D25203"/>
    <w:rsid w:val="00D2574D"/>
    <w:rsid w:val="00D25955"/>
    <w:rsid w:val="00D25D80"/>
    <w:rsid w:val="00D265EA"/>
    <w:rsid w:val="00D27F1D"/>
    <w:rsid w:val="00D30299"/>
    <w:rsid w:val="00D308EF"/>
    <w:rsid w:val="00D31A57"/>
    <w:rsid w:val="00D37194"/>
    <w:rsid w:val="00D37710"/>
    <w:rsid w:val="00D40AAA"/>
    <w:rsid w:val="00D42B4C"/>
    <w:rsid w:val="00D433B6"/>
    <w:rsid w:val="00D45566"/>
    <w:rsid w:val="00D45EA5"/>
    <w:rsid w:val="00D46524"/>
    <w:rsid w:val="00D5547D"/>
    <w:rsid w:val="00D56956"/>
    <w:rsid w:val="00D57579"/>
    <w:rsid w:val="00D619FF"/>
    <w:rsid w:val="00D61DBB"/>
    <w:rsid w:val="00D639EE"/>
    <w:rsid w:val="00D6493A"/>
    <w:rsid w:val="00D6532D"/>
    <w:rsid w:val="00D655F1"/>
    <w:rsid w:val="00D65B9F"/>
    <w:rsid w:val="00D65D6C"/>
    <w:rsid w:val="00D65E4D"/>
    <w:rsid w:val="00D6657A"/>
    <w:rsid w:val="00D66C97"/>
    <w:rsid w:val="00D7286C"/>
    <w:rsid w:val="00D72ED2"/>
    <w:rsid w:val="00D7324E"/>
    <w:rsid w:val="00D73ECB"/>
    <w:rsid w:val="00D7462C"/>
    <w:rsid w:val="00D74CBD"/>
    <w:rsid w:val="00D775CA"/>
    <w:rsid w:val="00D77837"/>
    <w:rsid w:val="00D80175"/>
    <w:rsid w:val="00D804D4"/>
    <w:rsid w:val="00D816EE"/>
    <w:rsid w:val="00D861F6"/>
    <w:rsid w:val="00D862DB"/>
    <w:rsid w:val="00D90287"/>
    <w:rsid w:val="00D90711"/>
    <w:rsid w:val="00D940A3"/>
    <w:rsid w:val="00D9659F"/>
    <w:rsid w:val="00D9667D"/>
    <w:rsid w:val="00DA0891"/>
    <w:rsid w:val="00DA13BB"/>
    <w:rsid w:val="00DA2F64"/>
    <w:rsid w:val="00DA4873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680"/>
    <w:rsid w:val="00DB74C5"/>
    <w:rsid w:val="00DB751F"/>
    <w:rsid w:val="00DC0787"/>
    <w:rsid w:val="00DC1E63"/>
    <w:rsid w:val="00DC2B9D"/>
    <w:rsid w:val="00DC684F"/>
    <w:rsid w:val="00DC7173"/>
    <w:rsid w:val="00DC7373"/>
    <w:rsid w:val="00DD06F2"/>
    <w:rsid w:val="00DD2A4C"/>
    <w:rsid w:val="00DD4B3A"/>
    <w:rsid w:val="00DD7CB8"/>
    <w:rsid w:val="00DE00F3"/>
    <w:rsid w:val="00DE0F89"/>
    <w:rsid w:val="00DE1E65"/>
    <w:rsid w:val="00DE28F4"/>
    <w:rsid w:val="00DE3323"/>
    <w:rsid w:val="00DE3A01"/>
    <w:rsid w:val="00DE3EF1"/>
    <w:rsid w:val="00DE4310"/>
    <w:rsid w:val="00DE467A"/>
    <w:rsid w:val="00DE62CE"/>
    <w:rsid w:val="00DF00B2"/>
    <w:rsid w:val="00DF1318"/>
    <w:rsid w:val="00DF1334"/>
    <w:rsid w:val="00DF224F"/>
    <w:rsid w:val="00DF2AD7"/>
    <w:rsid w:val="00DF306B"/>
    <w:rsid w:val="00DF3BF1"/>
    <w:rsid w:val="00DF3CC6"/>
    <w:rsid w:val="00DF403B"/>
    <w:rsid w:val="00DF43B4"/>
    <w:rsid w:val="00DF5528"/>
    <w:rsid w:val="00DF5F85"/>
    <w:rsid w:val="00DF6755"/>
    <w:rsid w:val="00DF7C13"/>
    <w:rsid w:val="00DF7C99"/>
    <w:rsid w:val="00E01371"/>
    <w:rsid w:val="00E01E0A"/>
    <w:rsid w:val="00E024E7"/>
    <w:rsid w:val="00E02E5F"/>
    <w:rsid w:val="00E05DD8"/>
    <w:rsid w:val="00E06EEB"/>
    <w:rsid w:val="00E06EF0"/>
    <w:rsid w:val="00E07610"/>
    <w:rsid w:val="00E0776C"/>
    <w:rsid w:val="00E109DF"/>
    <w:rsid w:val="00E12C51"/>
    <w:rsid w:val="00E14351"/>
    <w:rsid w:val="00E1613F"/>
    <w:rsid w:val="00E165E7"/>
    <w:rsid w:val="00E16A56"/>
    <w:rsid w:val="00E176B5"/>
    <w:rsid w:val="00E20E1F"/>
    <w:rsid w:val="00E21697"/>
    <w:rsid w:val="00E21B0E"/>
    <w:rsid w:val="00E223A8"/>
    <w:rsid w:val="00E24E67"/>
    <w:rsid w:val="00E25292"/>
    <w:rsid w:val="00E26428"/>
    <w:rsid w:val="00E3002E"/>
    <w:rsid w:val="00E415F6"/>
    <w:rsid w:val="00E416F0"/>
    <w:rsid w:val="00E41CC2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EE3"/>
    <w:rsid w:val="00E73A82"/>
    <w:rsid w:val="00E740CE"/>
    <w:rsid w:val="00E74966"/>
    <w:rsid w:val="00E75036"/>
    <w:rsid w:val="00E756A7"/>
    <w:rsid w:val="00E76AC8"/>
    <w:rsid w:val="00E77975"/>
    <w:rsid w:val="00E80374"/>
    <w:rsid w:val="00E81B9E"/>
    <w:rsid w:val="00E828E7"/>
    <w:rsid w:val="00E83207"/>
    <w:rsid w:val="00E85E45"/>
    <w:rsid w:val="00E91A69"/>
    <w:rsid w:val="00E91D24"/>
    <w:rsid w:val="00E92416"/>
    <w:rsid w:val="00E92575"/>
    <w:rsid w:val="00E95C58"/>
    <w:rsid w:val="00E96185"/>
    <w:rsid w:val="00EA02EF"/>
    <w:rsid w:val="00EA049D"/>
    <w:rsid w:val="00EA0FBC"/>
    <w:rsid w:val="00EA3080"/>
    <w:rsid w:val="00EA31FB"/>
    <w:rsid w:val="00EA4CAE"/>
    <w:rsid w:val="00EB0DAC"/>
    <w:rsid w:val="00EB16B9"/>
    <w:rsid w:val="00EB3D86"/>
    <w:rsid w:val="00EB4DC8"/>
    <w:rsid w:val="00EB788D"/>
    <w:rsid w:val="00EC11A3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E00AB"/>
    <w:rsid w:val="00EE24A5"/>
    <w:rsid w:val="00EE4F49"/>
    <w:rsid w:val="00EE56BE"/>
    <w:rsid w:val="00EE5D06"/>
    <w:rsid w:val="00EE6388"/>
    <w:rsid w:val="00EF0500"/>
    <w:rsid w:val="00EF49EB"/>
    <w:rsid w:val="00EF5C27"/>
    <w:rsid w:val="00EF5E6B"/>
    <w:rsid w:val="00EF615F"/>
    <w:rsid w:val="00F015F9"/>
    <w:rsid w:val="00F064E2"/>
    <w:rsid w:val="00F0705F"/>
    <w:rsid w:val="00F07AFE"/>
    <w:rsid w:val="00F113CD"/>
    <w:rsid w:val="00F12EE1"/>
    <w:rsid w:val="00F13947"/>
    <w:rsid w:val="00F14F35"/>
    <w:rsid w:val="00F15AB6"/>
    <w:rsid w:val="00F1655D"/>
    <w:rsid w:val="00F1655F"/>
    <w:rsid w:val="00F178E8"/>
    <w:rsid w:val="00F20C8E"/>
    <w:rsid w:val="00F20CA1"/>
    <w:rsid w:val="00F20E5C"/>
    <w:rsid w:val="00F20F82"/>
    <w:rsid w:val="00F231BB"/>
    <w:rsid w:val="00F23B76"/>
    <w:rsid w:val="00F2536B"/>
    <w:rsid w:val="00F31053"/>
    <w:rsid w:val="00F312CD"/>
    <w:rsid w:val="00F32CC6"/>
    <w:rsid w:val="00F333AC"/>
    <w:rsid w:val="00F3610D"/>
    <w:rsid w:val="00F37153"/>
    <w:rsid w:val="00F40A11"/>
    <w:rsid w:val="00F4109B"/>
    <w:rsid w:val="00F45E6C"/>
    <w:rsid w:val="00F4732C"/>
    <w:rsid w:val="00F4746B"/>
    <w:rsid w:val="00F510B4"/>
    <w:rsid w:val="00F51CE8"/>
    <w:rsid w:val="00F52749"/>
    <w:rsid w:val="00F53A19"/>
    <w:rsid w:val="00F54332"/>
    <w:rsid w:val="00F543E6"/>
    <w:rsid w:val="00F55B83"/>
    <w:rsid w:val="00F57013"/>
    <w:rsid w:val="00F60968"/>
    <w:rsid w:val="00F6145D"/>
    <w:rsid w:val="00F618A3"/>
    <w:rsid w:val="00F627B2"/>
    <w:rsid w:val="00F636A8"/>
    <w:rsid w:val="00F64CCE"/>
    <w:rsid w:val="00F67D9D"/>
    <w:rsid w:val="00F704F5"/>
    <w:rsid w:val="00F7147B"/>
    <w:rsid w:val="00F71AF6"/>
    <w:rsid w:val="00F733E4"/>
    <w:rsid w:val="00F74000"/>
    <w:rsid w:val="00F74106"/>
    <w:rsid w:val="00F75603"/>
    <w:rsid w:val="00F76AAC"/>
    <w:rsid w:val="00F76F3B"/>
    <w:rsid w:val="00F77C1F"/>
    <w:rsid w:val="00F77E4A"/>
    <w:rsid w:val="00F804DF"/>
    <w:rsid w:val="00F813ED"/>
    <w:rsid w:val="00F81F5D"/>
    <w:rsid w:val="00F82B10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B067B"/>
    <w:rsid w:val="00FB210C"/>
    <w:rsid w:val="00FB35C6"/>
    <w:rsid w:val="00FB45E8"/>
    <w:rsid w:val="00FB5688"/>
    <w:rsid w:val="00FC01D7"/>
    <w:rsid w:val="00FC0929"/>
    <w:rsid w:val="00FC09DC"/>
    <w:rsid w:val="00FC2F72"/>
    <w:rsid w:val="00FC340E"/>
    <w:rsid w:val="00FC38E9"/>
    <w:rsid w:val="00FC3D0A"/>
    <w:rsid w:val="00FD182F"/>
    <w:rsid w:val="00FD1A6A"/>
    <w:rsid w:val="00FD2306"/>
    <w:rsid w:val="00FD2BD1"/>
    <w:rsid w:val="00FD4C3B"/>
    <w:rsid w:val="00FD5D57"/>
    <w:rsid w:val="00FD60A9"/>
    <w:rsid w:val="00FD7F03"/>
    <w:rsid w:val="00FE084D"/>
    <w:rsid w:val="00FE0F5D"/>
    <w:rsid w:val="00FE24D4"/>
    <w:rsid w:val="00FE2FC2"/>
    <w:rsid w:val="00FE4C1D"/>
    <w:rsid w:val="00FE59A6"/>
    <w:rsid w:val="00FE5A4B"/>
    <w:rsid w:val="00FE5C4F"/>
    <w:rsid w:val="00FE693A"/>
    <w:rsid w:val="00FE6E41"/>
    <w:rsid w:val="00FE7CCF"/>
    <w:rsid w:val="00FF0702"/>
    <w:rsid w:val="00FF07B1"/>
    <w:rsid w:val="00FF0ADE"/>
    <w:rsid w:val="00FF2C49"/>
    <w:rsid w:val="00FF3DAA"/>
    <w:rsid w:val="00FF5A35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9D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A176C2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Nmerodepgina">
    <w:name w:val="page number"/>
    <w:basedOn w:val="Fuentedeprrafopredeter"/>
    <w:semiHidden/>
    <w:rsid w:val="00EE6388"/>
  </w:style>
  <w:style w:type="paragraph" w:styleId="Descripcin">
    <w:name w:val="caption"/>
    <w:basedOn w:val="Normal"/>
    <w:next w:val="Normal"/>
    <w:qFormat/>
    <w:rsid w:val="00BD0125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" w:eastAsia="es-SV"/>
    </w:rPr>
  </w:style>
  <w:style w:type="paragraph" w:customStyle="1" w:styleId="Default">
    <w:name w:val="Default"/>
    <w:rsid w:val="00CE15E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ind">
    <w:name w:val="normalind"/>
    <w:basedOn w:val="Normal"/>
    <w:rsid w:val="0000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DA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jgestion</cp:lastModifiedBy>
  <cp:revision>4</cp:revision>
  <cp:lastPrinted>2022-06-27T22:32:00Z</cp:lastPrinted>
  <dcterms:created xsi:type="dcterms:W3CDTF">2022-08-30T16:28:00Z</dcterms:created>
  <dcterms:modified xsi:type="dcterms:W3CDTF">2022-08-30T16:29:00Z</dcterms:modified>
</cp:coreProperties>
</file>