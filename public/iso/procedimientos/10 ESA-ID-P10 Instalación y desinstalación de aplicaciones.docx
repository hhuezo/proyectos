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583271" w14:textId="02257A8A" w:rsidR="00C22FDA" w:rsidRPr="00C22FDA" w:rsidRDefault="00C22FDA" w:rsidP="00C22FDA"/>
    <w:p w14:paraId="3793E5A1" w14:textId="05ABA424" w:rsidR="00C22FDA" w:rsidRPr="00C22FDA" w:rsidRDefault="00C22FDA" w:rsidP="00C22FDA"/>
    <w:p w14:paraId="3FDD1D64" w14:textId="1B82C8C3" w:rsidR="00C22FDA" w:rsidRPr="00C22FDA" w:rsidRDefault="00C22FDA" w:rsidP="00C22FDA"/>
    <w:p w14:paraId="20BD5F3F" w14:textId="25D188AA" w:rsidR="00C22FDA" w:rsidRPr="00C22FDA" w:rsidRDefault="00C22FDA" w:rsidP="00C22FDA"/>
    <w:p w14:paraId="1BFBA62B" w14:textId="0CD9DEA9" w:rsidR="00C22FDA" w:rsidRPr="00C22FDA" w:rsidRDefault="00C22FDA" w:rsidP="00C22FDA"/>
    <w:p w14:paraId="20226E87" w14:textId="3948F59D" w:rsidR="00C22FDA" w:rsidRPr="00C22FDA" w:rsidRDefault="00C22FDA" w:rsidP="00C22FDA"/>
    <w:p w14:paraId="63F6FFA4" w14:textId="0C38E3BD" w:rsidR="00C22FDA" w:rsidRPr="00C22FDA" w:rsidRDefault="00C22FDA" w:rsidP="00C22FDA"/>
    <w:p w14:paraId="15BA252D" w14:textId="39DE32CD" w:rsidR="00C22FDA" w:rsidRPr="00C22FDA" w:rsidRDefault="00C22FDA" w:rsidP="00C22FDA"/>
    <w:p w14:paraId="2130E6B9" w14:textId="084B0011" w:rsidR="00C22FDA" w:rsidRPr="00C22FDA" w:rsidRDefault="0037097F" w:rsidP="00C22FDA">
      <w:r>
        <w:rPr>
          <w:noProof/>
          <w:lang w:eastAsia="es-SV"/>
        </w:rPr>
        <mc:AlternateContent>
          <mc:Choice Requires="wpg">
            <w:drawing>
              <wp:anchor distT="0" distB="0" distL="114300" distR="114300" simplePos="0" relativeHeight="251673600" behindDoc="0" locked="0" layoutInCell="1" allowOverlap="1" wp14:anchorId="404E4772" wp14:editId="0725EFB9">
                <wp:simplePos x="0" y="0"/>
                <wp:positionH relativeFrom="margin">
                  <wp:posOffset>1101090</wp:posOffset>
                </wp:positionH>
                <wp:positionV relativeFrom="paragraph">
                  <wp:posOffset>191770</wp:posOffset>
                </wp:positionV>
                <wp:extent cx="3667125" cy="2324109"/>
                <wp:effectExtent l="0" t="0" r="28575" b="19050"/>
                <wp:wrapNone/>
                <wp:docPr id="2" name="Grupo 2"/>
                <wp:cNvGraphicFramePr/>
                <a:graphic xmlns:a="http://schemas.openxmlformats.org/drawingml/2006/main">
                  <a:graphicData uri="http://schemas.microsoft.com/office/word/2010/wordprocessingGroup">
                    <wpg:wgp>
                      <wpg:cNvGrpSpPr/>
                      <wpg:grpSpPr>
                        <a:xfrm>
                          <a:off x="0" y="0"/>
                          <a:ext cx="3667125" cy="2324109"/>
                          <a:chOff x="-8756" y="0"/>
                          <a:chExt cx="3371081" cy="1725737"/>
                        </a:xfrm>
                      </wpg:grpSpPr>
                      <wps:wsp>
                        <wps:cNvPr id="9" name="Rectángulo 9"/>
                        <wps:cNvSpPr/>
                        <wps:spPr>
                          <a:xfrm>
                            <a:off x="0" y="0"/>
                            <a:ext cx="3362325" cy="1481036"/>
                          </a:xfrm>
                          <a:prstGeom prst="rect">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4" name="Imagen 3">
                            <a:extLst>
                              <a:ext uri="{FF2B5EF4-FFF2-40B4-BE49-F238E27FC236}">
                                <a16:creationId xmlns:a16="http://schemas.microsoft.com/office/drawing/2014/main" id="{21EE696B-6934-4331-B2D6-4E56F41F40B2}"/>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161925" y="504825"/>
                            <a:ext cx="2963545" cy="581025"/>
                          </a:xfrm>
                          <a:prstGeom prst="rect">
                            <a:avLst/>
                          </a:prstGeom>
                        </pic:spPr>
                      </pic:pic>
                      <wps:wsp>
                        <wps:cNvPr id="12" name="Cuadro de texto 12"/>
                        <wps:cNvSpPr txBox="1"/>
                        <wps:spPr>
                          <a:xfrm>
                            <a:off x="-8756" y="1498452"/>
                            <a:ext cx="3362325" cy="227285"/>
                          </a:xfrm>
                          <a:prstGeom prst="rect">
                            <a:avLst/>
                          </a:prstGeom>
                          <a:solidFill>
                            <a:srgbClr val="153462"/>
                          </a:solidFill>
                          <a:ln>
                            <a:solidFill>
                              <a:schemeClr val="bg1"/>
                            </a:solidFill>
                          </a:ln>
                        </wps:spPr>
                        <wps:style>
                          <a:lnRef idx="2">
                            <a:schemeClr val="accent3"/>
                          </a:lnRef>
                          <a:fillRef idx="1">
                            <a:schemeClr val="lt1"/>
                          </a:fillRef>
                          <a:effectRef idx="0">
                            <a:schemeClr val="accent3"/>
                          </a:effectRef>
                          <a:fontRef idx="minor">
                            <a:schemeClr val="dk1"/>
                          </a:fontRef>
                        </wps:style>
                        <wps:txbx>
                          <w:txbxContent>
                            <w:p w14:paraId="50EC3DFB" w14:textId="701251A0" w:rsidR="004D0619" w:rsidRPr="0037097F" w:rsidRDefault="00875AC2" w:rsidP="00C06BE3">
                              <w:pPr>
                                <w:jc w:val="center"/>
                                <w:rPr>
                                  <w:rFonts w:ascii="Century Gothic" w:hAnsi="Century Gothic"/>
                                  <w:color w:val="FFFFFF" w:themeColor="background1"/>
                                  <w:sz w:val="24"/>
                                  <w:szCs w:val="24"/>
                                </w:rPr>
                              </w:pPr>
                              <w:r>
                                <w:rPr>
                                  <w:rFonts w:ascii="Century Gothic" w:hAnsi="Century Gothic"/>
                                  <w:color w:val="FFFFFF" w:themeColor="background1"/>
                                  <w:sz w:val="24"/>
                                  <w:szCs w:val="24"/>
                                </w:rPr>
                                <w:t>SISTEMA DE GESTIÓN DE CALIDAD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04E4772" id="Grupo 2" o:spid="_x0000_s1026" style="position:absolute;margin-left:86.7pt;margin-top:15.1pt;width:288.75pt;height:183pt;z-index:251673600;mso-position-horizontal-relative:margin;mso-width-relative:margin;mso-height-relative:margin" coordorigin="-87" coordsize="33710,1725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">
                <v:rect id="Rectángulo 9" o:spid="_x0000_s1027" style="position:absolute;width:33623;height:14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" fillcolor="white [3201]" strokecolor="#a5a5a5 [3206]"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3" o:spid="_x0000_s1028" type="#_x0000_t75" style="position:absolute;left:1619;top:5048;width:29635;height:58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">
                  <v:imagedata r:id="rId9" o:title=""/>
                </v:shape>
                <v:shapetype id="_x0000_t202" coordsize="21600,21600" o:spt="202" path="m,l,21600r21600,l21600,xe">
                  <v:stroke joinstyle="miter"/>
                  <v:path gradientshapeok="t" o:connecttype="rect"/>
                </v:shapetype>
                <v:shape id="Cuadro de texto 12" o:spid="_x0000_s1029" type="#_x0000_t202" style="position:absolute;left:-87;top:14984;width:33622;height:2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" fillcolor="#153462" strokecolor="white [3212]" strokeweight="1pt">
                  <v:textbox>
                    <w:txbxContent>
                      <w:p w14:paraId="50EC3DFB" w14:textId="701251A0" w:rsidR="004D0619" w:rsidRPr="0037097F" w:rsidRDefault="00875AC2" w:rsidP="00C06BE3">
                        <w:pPr>
                          <w:jc w:val="center"/>
                          <w:rPr>
                            <w:rFonts w:ascii="Century Gothic" w:hAnsi="Century Gothic"/>
                            <w:color w:val="FFFFFF" w:themeColor="background1"/>
                            <w:sz w:val="24"/>
                            <w:szCs w:val="24"/>
                          </w:rPr>
                        </w:pPr>
                        <w:r>
                          <w:rPr>
                            <w:rFonts w:ascii="Century Gothic" w:hAnsi="Century Gothic"/>
                            <w:color w:val="FFFFFF" w:themeColor="background1"/>
                            <w:sz w:val="24"/>
                            <w:szCs w:val="24"/>
                          </w:rPr>
                          <w:t>SISTEMA DE GESTIÓN DE CALIDAD</w:t>
                        </w:r>
                      </w:p>
                    </w:txbxContent>
                  </v:textbox>
                </v:shape>
                <w10:wrap anchorx="margin"/>
              </v:group>
            </w:pict>
          </mc:Fallback>
        </mc:AlternateContent>
      </w:r>
    </w:p>
    <w:p w14:paraId="6C100399" w14:textId="39D4BA32" w:rsidR="00C22FDA" w:rsidRPr="00C22FDA" w:rsidRDefault="00C22FDA" w:rsidP="00C22FDA"/>
    <w:p w14:paraId="3D66EDDB" w14:textId="5974BF74" w:rsidR="00C22FDA" w:rsidRPr="00C22FDA" w:rsidRDefault="00C22FDA" w:rsidP="00C22FDA"/>
    <w:p w14:paraId="30BFCC57" w14:textId="31CC44A2" w:rsidR="00C22FDA" w:rsidRPr="00C22FDA" w:rsidRDefault="00C22FDA" w:rsidP="00C22FDA"/>
    <w:p w14:paraId="490F0105" w14:textId="6CE16DF8" w:rsidR="00C22FDA" w:rsidRPr="00C22FDA" w:rsidRDefault="00C22FDA" w:rsidP="00C22FDA"/>
    <w:p w14:paraId="5FA6E75E" w14:textId="6DDBA7CD" w:rsidR="00C22FDA" w:rsidRPr="00C22FDA" w:rsidRDefault="00C22FDA" w:rsidP="00C22FDA"/>
    <w:p w14:paraId="2106F716" w14:textId="4E4C6200" w:rsidR="00C22FDA" w:rsidRPr="00C22FDA" w:rsidRDefault="00C22FDA" w:rsidP="00C22FDA"/>
    <w:p w14:paraId="2341DD16" w14:textId="77777777" w:rsidR="00C22FDA" w:rsidRPr="00C22FDA" w:rsidRDefault="00C22FDA" w:rsidP="00C22FDA"/>
    <w:p w14:paraId="30CB6385" w14:textId="77777777" w:rsidR="00C22FDA" w:rsidRPr="00C22FDA" w:rsidRDefault="00C22FDA" w:rsidP="00C22FDA"/>
    <w:p w14:paraId="05B5A695" w14:textId="77777777" w:rsidR="00C22FDA" w:rsidRPr="00C22FDA" w:rsidRDefault="00C22FDA" w:rsidP="00C22FDA"/>
    <w:p w14:paraId="24C45DA0" w14:textId="77777777" w:rsidR="00C22FDA" w:rsidRPr="00C22FDA" w:rsidRDefault="00C22FDA" w:rsidP="00C22FDA"/>
    <w:p w14:paraId="1C487F25" w14:textId="65B0D2B6" w:rsidR="00C22FDA" w:rsidRDefault="00C22FDA" w:rsidP="00C22FDA"/>
    <w:p w14:paraId="4B908036" w14:textId="473EC19C" w:rsidR="00C06BE3" w:rsidRDefault="00C06BE3" w:rsidP="00C22FDA"/>
    <w:p w14:paraId="15976D54" w14:textId="77777777" w:rsidR="00C06BE3" w:rsidRPr="00C22FDA" w:rsidRDefault="00C06BE3" w:rsidP="00C22FDA"/>
    <w:p w14:paraId="244274E0" w14:textId="3C5839CD" w:rsidR="00C22FDA" w:rsidRDefault="00C22FDA" w:rsidP="00C22FDA"/>
    <w:p w14:paraId="1FAE3987" w14:textId="77777777" w:rsidR="004449F8" w:rsidRPr="00C22FDA" w:rsidRDefault="004449F8" w:rsidP="00C22FDA"/>
    <w:p w14:paraId="248A8553" w14:textId="78654D6E" w:rsidR="00C22FDA" w:rsidRPr="00C22FDA" w:rsidRDefault="00151656" w:rsidP="00C22FDA">
      <w:r w:rsidRPr="00C22FDA">
        <w:rPr>
          <w:noProof/>
          <w:lang w:eastAsia="es-SV"/>
        </w:rPr>
        <mc:AlternateContent>
          <mc:Choice Requires="wps">
            <w:drawing>
              <wp:anchor distT="0" distB="0" distL="114300" distR="114300" simplePos="0" relativeHeight="251660288" behindDoc="0" locked="0" layoutInCell="1" allowOverlap="1" wp14:anchorId="03B47191" wp14:editId="34163404">
                <wp:simplePos x="0" y="0"/>
                <wp:positionH relativeFrom="margin">
                  <wp:posOffset>-422910</wp:posOffset>
                </wp:positionH>
                <wp:positionV relativeFrom="paragraph">
                  <wp:posOffset>225425</wp:posOffset>
                </wp:positionV>
                <wp:extent cx="6842760" cy="647700"/>
                <wp:effectExtent l="0" t="0" r="15240" b="19050"/>
                <wp:wrapNone/>
                <wp:docPr id="10" name="Cuadro de texto 10"/>
                <wp:cNvGraphicFramePr/>
                <a:graphic xmlns:a="http://schemas.openxmlformats.org/drawingml/2006/main">
                  <a:graphicData uri="http://schemas.microsoft.com/office/word/2010/wordprocessingShape">
                    <wps:wsp>
                      <wps:cNvSpPr txBox="1"/>
                      <wps:spPr>
                        <a:xfrm>
                          <a:off x="0" y="0"/>
                          <a:ext cx="6842760" cy="647700"/>
                        </a:xfrm>
                        <a:prstGeom prst="rect">
                          <a:avLst/>
                        </a:prstGeom>
                        <a:ln w="3175">
                          <a:solidFill>
                            <a:schemeClr val="bg1">
                              <a:lumMod val="50000"/>
                            </a:schemeClr>
                          </a:solidFill>
                        </a:ln>
                      </wps:spPr>
                      <wps:style>
                        <a:lnRef idx="2">
                          <a:schemeClr val="accent3"/>
                        </a:lnRef>
                        <a:fillRef idx="1">
                          <a:schemeClr val="lt1"/>
                        </a:fillRef>
                        <a:effectRef idx="0">
                          <a:schemeClr val="accent3"/>
                        </a:effectRef>
                        <a:fontRef idx="minor">
                          <a:schemeClr val="dk1"/>
                        </a:fontRef>
                      </wps:style>
                      <wps:txbx>
                        <w:txbxContent>
                          <w:p w14:paraId="1851246B" w14:textId="77777777" w:rsidR="004D0619" w:rsidRPr="00A53DC5" w:rsidRDefault="004D0619" w:rsidP="00C22FDA">
                            <w:pPr>
                              <w:jc w:val="both"/>
                              <w:rPr>
                                <w:rFonts w:asciiTheme="majorHAnsi" w:hAnsiTheme="majorHAnsi"/>
                                <w:b/>
                                <w:color w:val="3B3838" w:themeColor="background2" w:themeShade="40"/>
                                <w:sz w:val="20"/>
                                <w:lang w:val="es-CR"/>
                              </w:rPr>
                            </w:pPr>
                            <w:r w:rsidRPr="00A53DC5">
                              <w:rPr>
                                <w:rFonts w:asciiTheme="majorHAnsi" w:hAnsiTheme="majorHAnsi"/>
                                <w:b/>
                                <w:color w:val="3B3838" w:themeColor="background2" w:themeShade="40"/>
                                <w:sz w:val="20"/>
                                <w:lang w:val="es-CR"/>
                              </w:rPr>
                              <w:t xml:space="preserve">Propósito:  </w:t>
                            </w:r>
                          </w:p>
                          <w:p w14:paraId="129F24CF" w14:textId="5DC87296" w:rsidR="004D0619" w:rsidRPr="00286ECE" w:rsidRDefault="00286ECE" w:rsidP="00286ECE">
                            <w:pPr>
                              <w:ind w:right="115"/>
                              <w:jc w:val="both"/>
                              <w:rPr>
                                <w:rFonts w:asciiTheme="majorHAnsi" w:hAnsiTheme="majorHAnsi" w:cs="Arial"/>
                                <w:color w:val="000000" w:themeColor="text1"/>
                                <w:sz w:val="20"/>
                                <w:lang w:val="es-ES"/>
                              </w:rPr>
                            </w:pPr>
                            <w:r w:rsidRPr="00286ECE">
                              <w:rPr>
                                <w:rFonts w:asciiTheme="majorHAnsi" w:hAnsiTheme="majorHAnsi" w:cs="Arial"/>
                                <w:color w:val="000000" w:themeColor="text1"/>
                                <w:sz w:val="20"/>
                                <w:lang w:val="es-ES"/>
                              </w:rPr>
                              <w:t>Documentar y controlar los accesos autorizados a los aplicativos desarrollados por SERTRACEN.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B47191" id="Cuadro de texto 10" o:spid="_x0000_s1030" type="#_x0000_t202" style="position:absolute;margin-left:-33.3pt;margin-top:17.75pt;width:538.8pt;height:51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" fillcolor="white [3201]" strokecolor="#7f7f7f [1612]" strokeweight=".25pt">
                <v:textbox>
                  <w:txbxContent>
                    <w:p w14:paraId="1851246B" w14:textId="77777777" w:rsidR="004D0619" w:rsidRPr="00A53DC5" w:rsidRDefault="004D0619" w:rsidP="00C22FDA">
                      <w:pPr>
                        <w:jc w:val="both"/>
                        <w:rPr>
                          <w:rFonts w:asciiTheme="majorHAnsi" w:hAnsiTheme="majorHAnsi"/>
                          <w:b/>
                          <w:color w:val="3B3838" w:themeColor="background2" w:themeShade="40"/>
                          <w:sz w:val="20"/>
                          <w:lang w:val="es-CR"/>
                        </w:rPr>
                      </w:pPr>
                      <w:r w:rsidRPr="00A53DC5">
                        <w:rPr>
                          <w:rFonts w:asciiTheme="majorHAnsi" w:hAnsiTheme="majorHAnsi"/>
                          <w:b/>
                          <w:color w:val="3B3838" w:themeColor="background2" w:themeShade="40"/>
                          <w:sz w:val="20"/>
                          <w:lang w:val="es-CR"/>
                        </w:rPr>
                        <w:t xml:space="preserve">Propósito:  </w:t>
                      </w:r>
                    </w:p>
                    <w:p w14:paraId="129F24CF" w14:textId="5DC87296" w:rsidR="004D0619" w:rsidRPr="00286ECE" w:rsidRDefault="00286ECE" w:rsidP="00286ECE">
                      <w:pPr>
                        <w:ind w:right="115"/>
                        <w:jc w:val="both"/>
                        <w:rPr>
                          <w:rFonts w:asciiTheme="majorHAnsi" w:hAnsiTheme="majorHAnsi" w:cs="Arial"/>
                          <w:color w:val="000000" w:themeColor="text1"/>
                          <w:sz w:val="20"/>
                          <w:lang w:val="es-ES"/>
                        </w:rPr>
                      </w:pPr>
                      <w:r w:rsidRPr="00286ECE">
                        <w:rPr>
                          <w:rFonts w:asciiTheme="majorHAnsi" w:hAnsiTheme="majorHAnsi" w:cs="Arial"/>
                          <w:color w:val="000000" w:themeColor="text1"/>
                          <w:sz w:val="20"/>
                          <w:lang w:val="es-ES"/>
                        </w:rPr>
                        <w:t>Documentar y controlar los accesos autorizados a los aplicativos desarrollados por SERTRACEN.</w:t>
                      </w:r>
                    </w:p>
                  </w:txbxContent>
                </v:textbox>
                <w10:wrap anchorx="margin"/>
              </v:shape>
            </w:pict>
          </mc:Fallback>
        </mc:AlternateContent>
      </w:r>
    </w:p>
    <w:p w14:paraId="712993B8" w14:textId="16027C3F" w:rsidR="00C22FDA" w:rsidRPr="00C22FDA" w:rsidRDefault="00C22FDA" w:rsidP="00C22FDA"/>
    <w:p w14:paraId="6315007D" w14:textId="77777777" w:rsidR="00C22FDA" w:rsidRDefault="00C22FDA" w:rsidP="00C22FDA"/>
    <w:p w14:paraId="37C0A4FC" w14:textId="77777777" w:rsidR="00E25292" w:rsidRDefault="009D66EB" w:rsidP="00C22FDA">
      <w:pPr>
        <w:tabs>
          <w:tab w:val="left" w:pos="3815"/>
        </w:tabs>
      </w:pPr>
      <w:r w:rsidRPr="00C22FDA">
        <w:rPr>
          <w:noProof/>
          <w:lang w:eastAsia="es-SV"/>
        </w:rPr>
        <mc:AlternateContent>
          <mc:Choice Requires="wps">
            <w:drawing>
              <wp:anchor distT="0" distB="0" distL="114300" distR="114300" simplePos="0" relativeHeight="251661312" behindDoc="0" locked="0" layoutInCell="1" allowOverlap="1" wp14:anchorId="046C5D0A" wp14:editId="4597FF3A">
                <wp:simplePos x="0" y="0"/>
                <wp:positionH relativeFrom="margin">
                  <wp:posOffset>-432435</wp:posOffset>
                </wp:positionH>
                <wp:positionV relativeFrom="paragraph">
                  <wp:posOffset>101600</wp:posOffset>
                </wp:positionV>
                <wp:extent cx="6858000" cy="773430"/>
                <wp:effectExtent l="0" t="0" r="19050" b="26670"/>
                <wp:wrapNone/>
                <wp:docPr id="11" name="Cuadro de texto 11"/>
                <wp:cNvGraphicFramePr/>
                <a:graphic xmlns:a="http://schemas.openxmlformats.org/drawingml/2006/main">
                  <a:graphicData uri="http://schemas.microsoft.com/office/word/2010/wordprocessingShape">
                    <wps:wsp>
                      <wps:cNvSpPr txBox="1"/>
                      <wps:spPr>
                        <a:xfrm>
                          <a:off x="0" y="0"/>
                          <a:ext cx="6858000" cy="773430"/>
                        </a:xfrm>
                        <a:prstGeom prst="rect">
                          <a:avLst/>
                        </a:prstGeom>
                        <a:ln w="3175">
                          <a:solidFill>
                            <a:schemeClr val="bg1">
                              <a:lumMod val="50000"/>
                            </a:schemeClr>
                          </a:solidFill>
                        </a:ln>
                      </wps:spPr>
                      <wps:style>
                        <a:lnRef idx="2">
                          <a:schemeClr val="accent3"/>
                        </a:lnRef>
                        <a:fillRef idx="1">
                          <a:schemeClr val="lt1"/>
                        </a:fillRef>
                        <a:effectRef idx="0">
                          <a:schemeClr val="accent3"/>
                        </a:effectRef>
                        <a:fontRef idx="minor">
                          <a:schemeClr val="dk1"/>
                        </a:fontRef>
                      </wps:style>
                      <wps:txbx>
                        <w:txbxContent>
                          <w:p w14:paraId="7377B122" w14:textId="77777777" w:rsidR="004D0619" w:rsidRPr="00A53DC5" w:rsidRDefault="004D0619" w:rsidP="00C22FDA">
                            <w:pPr>
                              <w:ind w:right="177"/>
                              <w:rPr>
                                <w:rFonts w:asciiTheme="majorHAnsi" w:hAnsiTheme="majorHAnsi"/>
                                <w:b/>
                                <w:color w:val="3B3838" w:themeColor="background2" w:themeShade="40"/>
                                <w:sz w:val="20"/>
                                <w:lang w:val="es-CR"/>
                              </w:rPr>
                            </w:pPr>
                            <w:r w:rsidRPr="00A53DC5">
                              <w:rPr>
                                <w:rFonts w:asciiTheme="majorHAnsi" w:hAnsiTheme="majorHAnsi"/>
                                <w:b/>
                                <w:color w:val="3B3838" w:themeColor="background2" w:themeShade="40"/>
                                <w:sz w:val="20"/>
                                <w:lang w:val="es-CR"/>
                              </w:rPr>
                              <w:t xml:space="preserve">Alcance:  </w:t>
                            </w:r>
                          </w:p>
                          <w:p w14:paraId="51D356DE" w14:textId="62C77496" w:rsidR="004D0619" w:rsidRPr="00E72425" w:rsidRDefault="00286ECE" w:rsidP="00286ECE">
                            <w:pPr>
                              <w:spacing w:after="0" w:line="240" w:lineRule="auto"/>
                              <w:ind w:right="177"/>
                              <w:jc w:val="both"/>
                              <w:rPr>
                                <w:rFonts w:asciiTheme="majorHAnsi" w:hAnsiTheme="majorHAnsi" w:cs="Arial"/>
                                <w:color w:val="000000" w:themeColor="text1"/>
                                <w:sz w:val="20"/>
                              </w:rPr>
                            </w:pPr>
                            <w:r w:rsidRPr="00286ECE">
                              <w:rPr>
                                <w:rFonts w:asciiTheme="majorHAnsi" w:hAnsiTheme="majorHAnsi" w:cs="Arial"/>
                                <w:color w:val="000000" w:themeColor="text1"/>
                                <w:sz w:val="20"/>
                              </w:rPr>
                              <w:t xml:space="preserve">Jefaturas, </w:t>
                            </w:r>
                            <w:r w:rsidRPr="00286ECE">
                              <w:rPr>
                                <w:rFonts w:asciiTheme="majorHAnsi" w:hAnsiTheme="majorHAnsi" w:cs="Arial"/>
                                <w:color w:val="000000" w:themeColor="text1"/>
                                <w:sz w:val="20"/>
                              </w:rPr>
                              <w:t>Subjefaturas</w:t>
                            </w:r>
                            <w:r w:rsidRPr="00286ECE">
                              <w:rPr>
                                <w:rFonts w:asciiTheme="majorHAnsi" w:hAnsiTheme="majorHAnsi" w:cs="Arial"/>
                                <w:color w:val="000000" w:themeColor="text1"/>
                                <w:sz w:val="20"/>
                              </w:rPr>
                              <w:t xml:space="preserve"> y Operadores Especializados del Registro Público de Vehículos, Licencias, Administración, Soporte Técnico, Operaciones, Desarrollo Humano, Soporte Operativo</w:t>
                            </w:r>
                            <w:r>
                              <w:rPr>
                                <w:rFonts w:asciiTheme="majorHAnsi" w:hAnsiTheme="majorHAnsi" w:cs="Arial"/>
                                <w:color w:val="000000" w:themeColor="text1"/>
                                <w:sz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6C5D0A" id="Cuadro de texto 11" o:spid="_x0000_s1031" type="#_x0000_t202" style="position:absolute;margin-left:-34.05pt;margin-top:8pt;width:540pt;height:60.9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" fillcolor="white [3201]" strokecolor="#7f7f7f [1612]" strokeweight=".25pt">
                <v:textbox>
                  <w:txbxContent>
                    <w:p w14:paraId="7377B122" w14:textId="77777777" w:rsidR="004D0619" w:rsidRPr="00A53DC5" w:rsidRDefault="004D0619" w:rsidP="00C22FDA">
                      <w:pPr>
                        <w:ind w:right="177"/>
                        <w:rPr>
                          <w:rFonts w:asciiTheme="majorHAnsi" w:hAnsiTheme="majorHAnsi"/>
                          <w:b/>
                          <w:color w:val="3B3838" w:themeColor="background2" w:themeShade="40"/>
                          <w:sz w:val="20"/>
                          <w:lang w:val="es-CR"/>
                        </w:rPr>
                      </w:pPr>
                      <w:r w:rsidRPr="00A53DC5">
                        <w:rPr>
                          <w:rFonts w:asciiTheme="majorHAnsi" w:hAnsiTheme="majorHAnsi"/>
                          <w:b/>
                          <w:color w:val="3B3838" w:themeColor="background2" w:themeShade="40"/>
                          <w:sz w:val="20"/>
                          <w:lang w:val="es-CR"/>
                        </w:rPr>
                        <w:t xml:space="preserve">Alcance:  </w:t>
                      </w:r>
                    </w:p>
                    <w:p w14:paraId="51D356DE" w14:textId="62C77496" w:rsidR="004D0619" w:rsidRPr="00E72425" w:rsidRDefault="00286ECE" w:rsidP="00286ECE">
                      <w:pPr>
                        <w:spacing w:after="0" w:line="240" w:lineRule="auto"/>
                        <w:ind w:right="177"/>
                        <w:jc w:val="both"/>
                        <w:rPr>
                          <w:rFonts w:asciiTheme="majorHAnsi" w:hAnsiTheme="majorHAnsi" w:cs="Arial"/>
                          <w:color w:val="000000" w:themeColor="text1"/>
                          <w:sz w:val="20"/>
                        </w:rPr>
                      </w:pPr>
                      <w:r w:rsidRPr="00286ECE">
                        <w:rPr>
                          <w:rFonts w:asciiTheme="majorHAnsi" w:hAnsiTheme="majorHAnsi" w:cs="Arial"/>
                          <w:color w:val="000000" w:themeColor="text1"/>
                          <w:sz w:val="20"/>
                        </w:rPr>
                        <w:t xml:space="preserve">Jefaturas, </w:t>
                      </w:r>
                      <w:r w:rsidRPr="00286ECE">
                        <w:rPr>
                          <w:rFonts w:asciiTheme="majorHAnsi" w:hAnsiTheme="majorHAnsi" w:cs="Arial"/>
                          <w:color w:val="000000" w:themeColor="text1"/>
                          <w:sz w:val="20"/>
                        </w:rPr>
                        <w:t>Subjefaturas</w:t>
                      </w:r>
                      <w:r w:rsidRPr="00286ECE">
                        <w:rPr>
                          <w:rFonts w:asciiTheme="majorHAnsi" w:hAnsiTheme="majorHAnsi" w:cs="Arial"/>
                          <w:color w:val="000000" w:themeColor="text1"/>
                          <w:sz w:val="20"/>
                        </w:rPr>
                        <w:t xml:space="preserve"> y Operadores Especializados del Registro Público de Vehículos, Licencias, Administración, Soporte Técnico, Operaciones, Desarrollo Humano, Soporte Operativo</w:t>
                      </w:r>
                      <w:r>
                        <w:rPr>
                          <w:rFonts w:asciiTheme="majorHAnsi" w:hAnsiTheme="majorHAnsi" w:cs="Arial"/>
                          <w:color w:val="000000" w:themeColor="text1"/>
                          <w:sz w:val="20"/>
                        </w:rPr>
                        <w:t>.</w:t>
                      </w:r>
                    </w:p>
                  </w:txbxContent>
                </v:textbox>
                <w10:wrap anchorx="margin"/>
              </v:shape>
            </w:pict>
          </mc:Fallback>
        </mc:AlternateContent>
      </w:r>
      <w:r w:rsidR="00C22FDA">
        <w:tab/>
      </w:r>
    </w:p>
    <w:p w14:paraId="74862EC3" w14:textId="77777777" w:rsidR="00C22FDA" w:rsidRDefault="00C22FDA" w:rsidP="00C22FDA">
      <w:pPr>
        <w:tabs>
          <w:tab w:val="left" w:pos="3815"/>
        </w:tabs>
      </w:pPr>
    </w:p>
    <w:p w14:paraId="5ABCD929" w14:textId="77777777" w:rsidR="00C22FDA" w:rsidRDefault="00C22FDA" w:rsidP="00C22FDA">
      <w:pPr>
        <w:tabs>
          <w:tab w:val="left" w:pos="3815"/>
        </w:tabs>
      </w:pPr>
    </w:p>
    <w:sdt>
      <w:sdtPr>
        <w:rPr>
          <w:rFonts w:asciiTheme="minorHAnsi" w:eastAsiaTheme="minorHAnsi" w:hAnsiTheme="minorHAnsi" w:cstheme="minorBidi"/>
          <w:color w:val="3B3838" w:themeColor="background2" w:themeShade="40"/>
          <w:sz w:val="22"/>
          <w:szCs w:val="22"/>
          <w:lang w:val="es-ES" w:eastAsia="en-US"/>
        </w:rPr>
        <w:id w:val="-1765832933"/>
        <w:docPartObj>
          <w:docPartGallery w:val="Table of Contents"/>
          <w:docPartUnique/>
        </w:docPartObj>
      </w:sdtPr>
      <w:sdtEndPr>
        <w:rPr>
          <w:bCs/>
        </w:rPr>
      </w:sdtEndPr>
      <w:sdtContent>
        <w:p w14:paraId="19E3F082" w14:textId="77777777" w:rsidR="00C22FDA" w:rsidRPr="007B5F0F" w:rsidRDefault="007673D0">
          <w:pPr>
            <w:pStyle w:val="TtuloTDC"/>
            <w:rPr>
              <w:color w:val="3B3838" w:themeColor="background2" w:themeShade="40"/>
              <w:sz w:val="22"/>
              <w:szCs w:val="24"/>
            </w:rPr>
          </w:pPr>
          <w:r w:rsidRPr="007B5F0F">
            <w:rPr>
              <w:color w:val="3B3838" w:themeColor="background2" w:themeShade="40"/>
              <w:sz w:val="22"/>
              <w:szCs w:val="24"/>
              <w:lang w:val="es-ES"/>
            </w:rPr>
            <w:t>Tabla de contenido</w:t>
          </w:r>
        </w:p>
        <w:p w14:paraId="72DC6360" w14:textId="5167154D" w:rsidR="00ED5763" w:rsidRDefault="00C22FDA">
          <w:pPr>
            <w:pStyle w:val="TDC1"/>
            <w:rPr>
              <w:rFonts w:eastAsiaTheme="minorEastAsia"/>
              <w:noProof/>
              <w:lang w:eastAsia="es-SV"/>
            </w:rPr>
          </w:pPr>
          <w:r w:rsidRPr="007B5F0F">
            <w:rPr>
              <w:color w:val="3B3838" w:themeColor="background2" w:themeShade="40"/>
              <w:szCs w:val="24"/>
            </w:rPr>
            <w:fldChar w:fldCharType="begin"/>
          </w:r>
          <w:r w:rsidRPr="007B5F0F">
            <w:rPr>
              <w:color w:val="3B3838" w:themeColor="background2" w:themeShade="40"/>
              <w:szCs w:val="24"/>
            </w:rPr>
            <w:instrText xml:space="preserve"> TOC \o "1-3" \h \z \u </w:instrText>
          </w:r>
          <w:r w:rsidRPr="007B5F0F">
            <w:rPr>
              <w:color w:val="3B3838" w:themeColor="background2" w:themeShade="40"/>
              <w:szCs w:val="24"/>
            </w:rPr>
            <w:fldChar w:fldCharType="separate"/>
          </w:r>
          <w:hyperlink w:anchor="_Toc112429613" w:history="1">
            <w:r w:rsidR="00ED5763" w:rsidRPr="00DA25E2">
              <w:rPr>
                <w:rStyle w:val="Hipervnculo"/>
                <w:noProof/>
              </w:rPr>
              <w:t>INNOVACIÓN Y DESARROLLO</w:t>
            </w:r>
            <w:r w:rsidR="00ED5763">
              <w:rPr>
                <w:noProof/>
                <w:webHidden/>
              </w:rPr>
              <w:tab/>
            </w:r>
            <w:r w:rsidR="00ED5763">
              <w:rPr>
                <w:noProof/>
                <w:webHidden/>
              </w:rPr>
              <w:fldChar w:fldCharType="begin"/>
            </w:r>
            <w:r w:rsidR="00ED5763">
              <w:rPr>
                <w:noProof/>
                <w:webHidden/>
              </w:rPr>
              <w:instrText xml:space="preserve"> PAGEREF _Toc112429613 \h </w:instrText>
            </w:r>
            <w:r w:rsidR="00ED5763">
              <w:rPr>
                <w:noProof/>
                <w:webHidden/>
              </w:rPr>
            </w:r>
            <w:r w:rsidR="00ED5763">
              <w:rPr>
                <w:noProof/>
                <w:webHidden/>
              </w:rPr>
              <w:fldChar w:fldCharType="separate"/>
            </w:r>
            <w:r w:rsidR="002455EC">
              <w:rPr>
                <w:noProof/>
                <w:webHidden/>
              </w:rPr>
              <w:t>3</w:t>
            </w:r>
            <w:r w:rsidR="00ED5763">
              <w:rPr>
                <w:noProof/>
                <w:webHidden/>
              </w:rPr>
              <w:fldChar w:fldCharType="end"/>
            </w:r>
          </w:hyperlink>
        </w:p>
        <w:p w14:paraId="0BDD4D1E" w14:textId="20F29B79" w:rsidR="00ED5763" w:rsidRDefault="00ED5763">
          <w:pPr>
            <w:pStyle w:val="TDC2"/>
            <w:rPr>
              <w:rFonts w:eastAsiaTheme="minorEastAsia"/>
              <w:color w:val="auto"/>
              <w:lang w:eastAsia="es-SV"/>
            </w:rPr>
          </w:pPr>
          <w:hyperlink w:anchor="_Toc112429614" w:history="1">
            <w:r w:rsidRPr="00DA25E2">
              <w:rPr>
                <w:rStyle w:val="Hipervnculo"/>
                <w:b/>
              </w:rPr>
              <w:t>A.</w:t>
            </w:r>
            <w:r>
              <w:rPr>
                <w:rFonts w:eastAsiaTheme="minorEastAsia"/>
                <w:color w:val="auto"/>
                <w:lang w:eastAsia="es-SV"/>
              </w:rPr>
              <w:tab/>
            </w:r>
            <w:r w:rsidRPr="00DA25E2">
              <w:rPr>
                <w:rStyle w:val="Hipervnculo"/>
                <w:rFonts w:cstheme="majorHAnsi"/>
              </w:rPr>
              <w:t>INTRODUCCIÓN:</w:t>
            </w:r>
            <w:r>
              <w:rPr>
                <w:webHidden/>
              </w:rPr>
              <w:tab/>
            </w:r>
            <w:r>
              <w:rPr>
                <w:webHidden/>
              </w:rPr>
              <w:fldChar w:fldCharType="begin"/>
            </w:r>
            <w:r>
              <w:rPr>
                <w:webHidden/>
              </w:rPr>
              <w:instrText xml:space="preserve"> PAGEREF _Toc112429614 \h </w:instrText>
            </w:r>
            <w:r>
              <w:rPr>
                <w:webHidden/>
              </w:rPr>
            </w:r>
            <w:r>
              <w:rPr>
                <w:webHidden/>
              </w:rPr>
              <w:fldChar w:fldCharType="separate"/>
            </w:r>
            <w:r w:rsidR="002455EC">
              <w:rPr>
                <w:webHidden/>
              </w:rPr>
              <w:t>3</w:t>
            </w:r>
            <w:r>
              <w:rPr>
                <w:webHidden/>
              </w:rPr>
              <w:fldChar w:fldCharType="end"/>
            </w:r>
          </w:hyperlink>
        </w:p>
        <w:p w14:paraId="43E43976" w14:textId="2A1B7983" w:rsidR="00ED5763" w:rsidRDefault="00ED5763">
          <w:pPr>
            <w:pStyle w:val="TDC2"/>
            <w:rPr>
              <w:rFonts w:eastAsiaTheme="minorEastAsia"/>
              <w:color w:val="auto"/>
              <w:lang w:eastAsia="es-SV"/>
            </w:rPr>
          </w:pPr>
          <w:hyperlink w:anchor="_Toc112429615" w:history="1">
            <w:r w:rsidRPr="00DA25E2">
              <w:rPr>
                <w:rStyle w:val="Hipervnculo"/>
              </w:rPr>
              <w:t>Descripción (Pasos, Actividades, Recursos)</w:t>
            </w:r>
            <w:r>
              <w:rPr>
                <w:webHidden/>
              </w:rPr>
              <w:tab/>
            </w:r>
            <w:r>
              <w:rPr>
                <w:webHidden/>
              </w:rPr>
              <w:fldChar w:fldCharType="begin"/>
            </w:r>
            <w:r>
              <w:rPr>
                <w:webHidden/>
              </w:rPr>
              <w:instrText xml:space="preserve"> PAGEREF _Toc112429615 \h </w:instrText>
            </w:r>
            <w:r>
              <w:rPr>
                <w:webHidden/>
              </w:rPr>
            </w:r>
            <w:r>
              <w:rPr>
                <w:webHidden/>
              </w:rPr>
              <w:fldChar w:fldCharType="separate"/>
            </w:r>
            <w:r w:rsidR="002455EC">
              <w:rPr>
                <w:webHidden/>
              </w:rPr>
              <w:t>3</w:t>
            </w:r>
            <w:r>
              <w:rPr>
                <w:webHidden/>
              </w:rPr>
              <w:fldChar w:fldCharType="end"/>
            </w:r>
          </w:hyperlink>
        </w:p>
        <w:p w14:paraId="257D3B3C" w14:textId="66D3C07A" w:rsidR="00ED5763" w:rsidRDefault="00ED5763">
          <w:pPr>
            <w:pStyle w:val="TDC3"/>
            <w:rPr>
              <w:rFonts w:eastAsiaTheme="minorEastAsia"/>
              <w:noProof/>
              <w:lang w:eastAsia="es-SV"/>
            </w:rPr>
          </w:pPr>
          <w:hyperlink w:anchor="_Toc112429616" w:history="1">
            <w:r w:rsidRPr="00DA25E2">
              <w:rPr>
                <w:rStyle w:val="Hipervnculo"/>
                <w:rFonts w:cstheme="majorHAnsi"/>
                <w:noProof/>
                <w:lang w:eastAsia="es-SV"/>
              </w:rPr>
              <w:t>Anexo 1.</w:t>
            </w:r>
            <w:r>
              <w:rPr>
                <w:noProof/>
                <w:webHidden/>
              </w:rPr>
              <w:tab/>
            </w:r>
            <w:r>
              <w:rPr>
                <w:noProof/>
                <w:webHidden/>
              </w:rPr>
              <w:fldChar w:fldCharType="begin"/>
            </w:r>
            <w:r>
              <w:rPr>
                <w:noProof/>
                <w:webHidden/>
              </w:rPr>
              <w:instrText xml:space="preserve"> PAGEREF _Toc112429616 \h </w:instrText>
            </w:r>
            <w:r>
              <w:rPr>
                <w:noProof/>
                <w:webHidden/>
              </w:rPr>
            </w:r>
            <w:r>
              <w:rPr>
                <w:noProof/>
                <w:webHidden/>
              </w:rPr>
              <w:fldChar w:fldCharType="separate"/>
            </w:r>
            <w:r w:rsidR="002455EC">
              <w:rPr>
                <w:noProof/>
                <w:webHidden/>
              </w:rPr>
              <w:t>5</w:t>
            </w:r>
            <w:r>
              <w:rPr>
                <w:noProof/>
                <w:webHidden/>
              </w:rPr>
              <w:fldChar w:fldCharType="end"/>
            </w:r>
          </w:hyperlink>
        </w:p>
        <w:p w14:paraId="50563EB1" w14:textId="67757949" w:rsidR="00ED5763" w:rsidRDefault="00ED5763">
          <w:pPr>
            <w:pStyle w:val="TDC3"/>
            <w:rPr>
              <w:rFonts w:eastAsiaTheme="minorEastAsia"/>
              <w:noProof/>
              <w:lang w:eastAsia="es-SV"/>
            </w:rPr>
          </w:pPr>
          <w:hyperlink w:anchor="_Toc112429617" w:history="1">
            <w:r w:rsidRPr="00DA25E2">
              <w:rPr>
                <w:rStyle w:val="Hipervnculo"/>
                <w:rFonts w:cstheme="majorHAnsi"/>
                <w:noProof/>
                <w:lang w:eastAsia="es-SV"/>
              </w:rPr>
              <w:t>Documentos referenciados:</w:t>
            </w:r>
            <w:r>
              <w:rPr>
                <w:noProof/>
                <w:webHidden/>
              </w:rPr>
              <w:tab/>
            </w:r>
            <w:r>
              <w:rPr>
                <w:noProof/>
                <w:webHidden/>
              </w:rPr>
              <w:fldChar w:fldCharType="begin"/>
            </w:r>
            <w:r>
              <w:rPr>
                <w:noProof/>
                <w:webHidden/>
              </w:rPr>
              <w:instrText xml:space="preserve"> PAGEREF _Toc112429617 \h </w:instrText>
            </w:r>
            <w:r>
              <w:rPr>
                <w:noProof/>
                <w:webHidden/>
              </w:rPr>
            </w:r>
            <w:r>
              <w:rPr>
                <w:noProof/>
                <w:webHidden/>
              </w:rPr>
              <w:fldChar w:fldCharType="separate"/>
            </w:r>
            <w:r w:rsidR="002455EC">
              <w:rPr>
                <w:noProof/>
                <w:webHidden/>
              </w:rPr>
              <w:t>5</w:t>
            </w:r>
            <w:r>
              <w:rPr>
                <w:noProof/>
                <w:webHidden/>
              </w:rPr>
              <w:fldChar w:fldCharType="end"/>
            </w:r>
          </w:hyperlink>
        </w:p>
        <w:p w14:paraId="17AFFA99" w14:textId="3B0C12E6" w:rsidR="00ED5763" w:rsidRDefault="00ED5763">
          <w:pPr>
            <w:pStyle w:val="TDC3"/>
            <w:rPr>
              <w:rFonts w:eastAsiaTheme="minorEastAsia"/>
              <w:noProof/>
              <w:lang w:eastAsia="es-SV"/>
            </w:rPr>
          </w:pPr>
          <w:hyperlink w:anchor="_Toc112429618" w:history="1">
            <w:r w:rsidRPr="00DA25E2">
              <w:rPr>
                <w:rStyle w:val="Hipervnculo"/>
                <w:rFonts w:cstheme="majorHAnsi"/>
                <w:noProof/>
                <w:lang w:eastAsia="es-SV"/>
              </w:rPr>
              <w:t>Anexo 2.</w:t>
            </w:r>
            <w:r>
              <w:rPr>
                <w:noProof/>
                <w:webHidden/>
              </w:rPr>
              <w:tab/>
            </w:r>
            <w:r>
              <w:rPr>
                <w:noProof/>
                <w:webHidden/>
              </w:rPr>
              <w:fldChar w:fldCharType="begin"/>
            </w:r>
            <w:r>
              <w:rPr>
                <w:noProof/>
                <w:webHidden/>
              </w:rPr>
              <w:instrText xml:space="preserve"> PAGEREF _Toc112429618 \h </w:instrText>
            </w:r>
            <w:r>
              <w:rPr>
                <w:noProof/>
                <w:webHidden/>
              </w:rPr>
            </w:r>
            <w:r>
              <w:rPr>
                <w:noProof/>
                <w:webHidden/>
              </w:rPr>
              <w:fldChar w:fldCharType="separate"/>
            </w:r>
            <w:r w:rsidR="002455EC">
              <w:rPr>
                <w:noProof/>
                <w:webHidden/>
              </w:rPr>
              <w:t>5</w:t>
            </w:r>
            <w:r>
              <w:rPr>
                <w:noProof/>
                <w:webHidden/>
              </w:rPr>
              <w:fldChar w:fldCharType="end"/>
            </w:r>
          </w:hyperlink>
        </w:p>
        <w:p w14:paraId="552D8171" w14:textId="35B77C1F" w:rsidR="00ED5763" w:rsidRDefault="00ED5763">
          <w:pPr>
            <w:pStyle w:val="TDC3"/>
            <w:rPr>
              <w:rFonts w:eastAsiaTheme="minorEastAsia"/>
              <w:noProof/>
              <w:lang w:eastAsia="es-SV"/>
            </w:rPr>
          </w:pPr>
          <w:hyperlink w:anchor="_Toc112429619" w:history="1">
            <w:r w:rsidRPr="00DA25E2">
              <w:rPr>
                <w:rStyle w:val="Hipervnculo"/>
                <w:rFonts w:cstheme="majorHAnsi"/>
                <w:noProof/>
                <w:lang w:eastAsia="es-SV"/>
              </w:rPr>
              <w:t>Definiciones:</w:t>
            </w:r>
            <w:r>
              <w:rPr>
                <w:noProof/>
                <w:webHidden/>
              </w:rPr>
              <w:tab/>
            </w:r>
            <w:r>
              <w:rPr>
                <w:noProof/>
                <w:webHidden/>
              </w:rPr>
              <w:fldChar w:fldCharType="begin"/>
            </w:r>
            <w:r>
              <w:rPr>
                <w:noProof/>
                <w:webHidden/>
              </w:rPr>
              <w:instrText xml:space="preserve"> PAGEREF _Toc112429619 \h </w:instrText>
            </w:r>
            <w:r>
              <w:rPr>
                <w:noProof/>
                <w:webHidden/>
              </w:rPr>
            </w:r>
            <w:r>
              <w:rPr>
                <w:noProof/>
                <w:webHidden/>
              </w:rPr>
              <w:fldChar w:fldCharType="separate"/>
            </w:r>
            <w:r w:rsidR="002455EC">
              <w:rPr>
                <w:noProof/>
                <w:webHidden/>
              </w:rPr>
              <w:t>5</w:t>
            </w:r>
            <w:r>
              <w:rPr>
                <w:noProof/>
                <w:webHidden/>
              </w:rPr>
              <w:fldChar w:fldCharType="end"/>
            </w:r>
          </w:hyperlink>
        </w:p>
        <w:p w14:paraId="4DCBBF4A" w14:textId="30B9F7EE" w:rsidR="00ED5763" w:rsidRDefault="00ED5763">
          <w:pPr>
            <w:pStyle w:val="TDC3"/>
            <w:rPr>
              <w:rFonts w:eastAsiaTheme="minorEastAsia"/>
              <w:noProof/>
              <w:lang w:eastAsia="es-SV"/>
            </w:rPr>
          </w:pPr>
          <w:hyperlink w:anchor="_Toc112429620" w:history="1">
            <w:r w:rsidRPr="00DA25E2">
              <w:rPr>
                <w:rStyle w:val="Hipervnculo"/>
                <w:rFonts w:cstheme="majorHAnsi"/>
                <w:noProof/>
                <w:lang w:eastAsia="es-SV"/>
              </w:rPr>
              <w:t>Anexo 3.</w:t>
            </w:r>
            <w:r>
              <w:rPr>
                <w:noProof/>
                <w:webHidden/>
              </w:rPr>
              <w:tab/>
            </w:r>
            <w:r>
              <w:rPr>
                <w:noProof/>
                <w:webHidden/>
              </w:rPr>
              <w:fldChar w:fldCharType="begin"/>
            </w:r>
            <w:r>
              <w:rPr>
                <w:noProof/>
                <w:webHidden/>
              </w:rPr>
              <w:instrText xml:space="preserve"> PAGEREF _Toc112429620 \h </w:instrText>
            </w:r>
            <w:r>
              <w:rPr>
                <w:noProof/>
                <w:webHidden/>
              </w:rPr>
            </w:r>
            <w:r>
              <w:rPr>
                <w:noProof/>
                <w:webHidden/>
              </w:rPr>
              <w:fldChar w:fldCharType="separate"/>
            </w:r>
            <w:r w:rsidR="002455EC">
              <w:rPr>
                <w:noProof/>
                <w:webHidden/>
              </w:rPr>
              <w:t>5</w:t>
            </w:r>
            <w:r>
              <w:rPr>
                <w:noProof/>
                <w:webHidden/>
              </w:rPr>
              <w:fldChar w:fldCharType="end"/>
            </w:r>
          </w:hyperlink>
        </w:p>
        <w:p w14:paraId="1C7661A9" w14:textId="02C2E046" w:rsidR="00ED5763" w:rsidRDefault="00ED5763">
          <w:pPr>
            <w:pStyle w:val="TDC3"/>
            <w:rPr>
              <w:rFonts w:eastAsiaTheme="minorEastAsia"/>
              <w:noProof/>
              <w:lang w:eastAsia="es-SV"/>
            </w:rPr>
          </w:pPr>
          <w:hyperlink w:anchor="_Toc112429621" w:history="1">
            <w:r w:rsidRPr="00DA25E2">
              <w:rPr>
                <w:rStyle w:val="Hipervnculo"/>
                <w:rFonts w:cstheme="majorHAnsi"/>
                <w:noProof/>
                <w:lang w:eastAsia="es-SV"/>
              </w:rPr>
              <w:t>Control de cambios</w:t>
            </w:r>
            <w:r>
              <w:rPr>
                <w:noProof/>
                <w:webHidden/>
              </w:rPr>
              <w:tab/>
            </w:r>
            <w:r>
              <w:rPr>
                <w:noProof/>
                <w:webHidden/>
              </w:rPr>
              <w:fldChar w:fldCharType="begin"/>
            </w:r>
            <w:r>
              <w:rPr>
                <w:noProof/>
                <w:webHidden/>
              </w:rPr>
              <w:instrText xml:space="preserve"> PAGEREF _Toc112429621 \h </w:instrText>
            </w:r>
            <w:r>
              <w:rPr>
                <w:noProof/>
                <w:webHidden/>
              </w:rPr>
            </w:r>
            <w:r>
              <w:rPr>
                <w:noProof/>
                <w:webHidden/>
              </w:rPr>
              <w:fldChar w:fldCharType="separate"/>
            </w:r>
            <w:r w:rsidR="002455EC">
              <w:rPr>
                <w:noProof/>
                <w:webHidden/>
              </w:rPr>
              <w:t>5</w:t>
            </w:r>
            <w:r>
              <w:rPr>
                <w:noProof/>
                <w:webHidden/>
              </w:rPr>
              <w:fldChar w:fldCharType="end"/>
            </w:r>
          </w:hyperlink>
        </w:p>
        <w:p w14:paraId="54172B4B" w14:textId="048D59D4" w:rsidR="00A176C2" w:rsidRDefault="00C22FDA" w:rsidP="00305141">
          <w:r w:rsidRPr="007B5F0F">
            <w:rPr>
              <w:bCs/>
              <w:color w:val="3B3838" w:themeColor="background2" w:themeShade="40"/>
              <w:szCs w:val="24"/>
              <w:lang w:val="es-ES"/>
            </w:rPr>
            <w:fldChar w:fldCharType="end"/>
          </w:r>
        </w:p>
      </w:sdtContent>
    </w:sdt>
    <w:p w14:paraId="6CDF4ECD" w14:textId="6EDF9F44" w:rsidR="00BC6B95" w:rsidRDefault="00BC6B95" w:rsidP="007673D0"/>
    <w:p w14:paraId="13EDF3D5" w14:textId="691C2355" w:rsidR="00CB0569" w:rsidRDefault="00CB0569" w:rsidP="007673D0"/>
    <w:p w14:paraId="77845BCD" w14:textId="29D08FAD" w:rsidR="00CB0569" w:rsidRDefault="00CB0569" w:rsidP="007673D0"/>
    <w:p w14:paraId="4124A71B" w14:textId="078AACE5" w:rsidR="00CB0569" w:rsidRDefault="00CB0569" w:rsidP="007673D0"/>
    <w:p w14:paraId="6E1775CD" w14:textId="656E8B24" w:rsidR="00CB0569" w:rsidRDefault="00CB0569" w:rsidP="007673D0"/>
    <w:p w14:paraId="5CDCD85E" w14:textId="33C820C5" w:rsidR="00ED5763" w:rsidRDefault="00ED5763" w:rsidP="007673D0"/>
    <w:p w14:paraId="1F9DE1D0" w14:textId="77777777" w:rsidR="00ED5763" w:rsidRDefault="00ED5763" w:rsidP="007673D0"/>
    <w:p w14:paraId="7A1608D1" w14:textId="603F6EB5" w:rsidR="00CB0569" w:rsidRDefault="00CB0569" w:rsidP="007673D0"/>
    <w:p w14:paraId="62CFE573" w14:textId="6B4398BF" w:rsidR="00CB0569" w:rsidRDefault="00CB0569" w:rsidP="007673D0"/>
    <w:p w14:paraId="1B47CE86" w14:textId="11F254CD" w:rsidR="00521917" w:rsidRDefault="00521917" w:rsidP="007673D0"/>
    <w:p w14:paraId="18ABE6CF" w14:textId="77777777" w:rsidR="00521917" w:rsidRPr="00A176C2" w:rsidRDefault="00521917" w:rsidP="007673D0"/>
    <w:tbl>
      <w:tblPr>
        <w:tblW w:w="6053" w:type="pct"/>
        <w:tblInd w:w="-911" w:type="dxa"/>
        <w:tblCellMar>
          <w:left w:w="70" w:type="dxa"/>
          <w:right w:w="70" w:type="dxa"/>
        </w:tblCellMar>
        <w:tblLook w:val="04A0" w:firstRow="1" w:lastRow="0" w:firstColumn="1" w:lastColumn="0" w:noHBand="0" w:noVBand="1"/>
      </w:tblPr>
      <w:tblGrid>
        <w:gridCol w:w="10687"/>
      </w:tblGrid>
      <w:tr w:rsidR="00C22FDA" w:rsidRPr="007D1D6C" w14:paraId="7460BFB4" w14:textId="77777777" w:rsidTr="000030A0">
        <w:trPr>
          <w:trHeight w:val="316"/>
        </w:trPr>
        <w:tc>
          <w:tcPr>
            <w:tcW w:w="5000" w:type="pct"/>
            <w:tcBorders>
              <w:top w:val="single" w:sz="4" w:space="0" w:color="757171"/>
              <w:left w:val="single" w:sz="4" w:space="0" w:color="757171"/>
              <w:bottom w:val="single" w:sz="4" w:space="0" w:color="757171"/>
              <w:right w:val="single" w:sz="4" w:space="0" w:color="757171"/>
            </w:tcBorders>
            <w:shd w:val="clear" w:color="auto" w:fill="153462"/>
            <w:noWrap/>
            <w:vAlign w:val="center"/>
            <w:hideMark/>
          </w:tcPr>
          <w:p w14:paraId="4AF35716" w14:textId="681E294C" w:rsidR="00C22FDA" w:rsidRPr="000176D9" w:rsidRDefault="008866D6" w:rsidP="009356E4">
            <w:pPr>
              <w:pStyle w:val="Ttulo1"/>
              <w:spacing w:before="0"/>
              <w:jc w:val="center"/>
            </w:pPr>
            <w:bookmarkStart w:id="0" w:name="_Toc112429613"/>
            <w:r>
              <w:rPr>
                <w:color w:val="FFFFFF" w:themeColor="background1"/>
                <w:sz w:val="24"/>
                <w:szCs w:val="28"/>
              </w:rPr>
              <w:lastRenderedPageBreak/>
              <w:t>INNOVACIÓN Y DESARROLLO</w:t>
            </w:r>
            <w:bookmarkEnd w:id="0"/>
          </w:p>
        </w:tc>
      </w:tr>
      <w:tr w:rsidR="00C22FDA" w:rsidRPr="009F5BEE" w14:paraId="7BDF9F01" w14:textId="77777777" w:rsidTr="00A11657">
        <w:trPr>
          <w:trHeight w:val="2970"/>
        </w:trPr>
        <w:tc>
          <w:tcPr>
            <w:tcW w:w="5000" w:type="pct"/>
            <w:tcBorders>
              <w:top w:val="single" w:sz="4" w:space="0" w:color="AEAAAA"/>
              <w:left w:val="single" w:sz="4" w:space="0" w:color="AEAAAA"/>
              <w:bottom w:val="single" w:sz="4" w:space="0" w:color="AEAAAA"/>
              <w:right w:val="single" w:sz="4" w:space="0" w:color="AEAAAA"/>
            </w:tcBorders>
            <w:shd w:val="clear" w:color="auto" w:fill="auto"/>
            <w:hideMark/>
          </w:tcPr>
          <w:p w14:paraId="3EA75EFE" w14:textId="5DFF5FC0" w:rsidR="00C22FDA" w:rsidRPr="0052734E" w:rsidRDefault="00C22FDA" w:rsidP="001204CB">
            <w:pPr>
              <w:pStyle w:val="Prrafodelista"/>
              <w:ind w:left="351"/>
              <w:rPr>
                <w:rFonts w:asciiTheme="majorHAnsi" w:hAnsiTheme="majorHAnsi" w:cstheme="majorHAnsi"/>
                <w:color w:val="404040"/>
                <w:lang w:eastAsia="es-SV"/>
              </w:rPr>
            </w:pPr>
          </w:p>
          <w:p w14:paraId="35F400D4" w14:textId="75F24F7B" w:rsidR="00E56AE4" w:rsidRPr="0052734E" w:rsidRDefault="004449F8" w:rsidP="003F7AD7">
            <w:pPr>
              <w:pStyle w:val="Ttulo2"/>
              <w:ind w:left="927"/>
              <w:rPr>
                <w:rFonts w:cstheme="majorHAnsi"/>
              </w:rPr>
            </w:pPr>
            <w:bookmarkStart w:id="1" w:name="_Toc112429614"/>
            <w:r>
              <w:rPr>
                <w:rFonts w:cstheme="majorHAnsi"/>
              </w:rPr>
              <w:t>INTRODUCCIÓN</w:t>
            </w:r>
            <w:r w:rsidR="00E56AE4" w:rsidRPr="0052734E">
              <w:rPr>
                <w:rFonts w:cstheme="majorHAnsi"/>
              </w:rPr>
              <w:t>:</w:t>
            </w:r>
            <w:bookmarkEnd w:id="1"/>
          </w:p>
          <w:p w14:paraId="25FCA781" w14:textId="448775EF" w:rsidR="009D7C1F" w:rsidRPr="0052734E" w:rsidRDefault="009D7C1F" w:rsidP="0047703B">
            <w:pPr>
              <w:spacing w:after="0" w:line="240" w:lineRule="auto"/>
              <w:ind w:left="1121"/>
              <w:rPr>
                <w:rFonts w:asciiTheme="majorHAnsi" w:hAnsiTheme="majorHAnsi" w:cstheme="majorHAnsi"/>
                <w:lang w:eastAsia="es-SV"/>
              </w:rPr>
            </w:pPr>
          </w:p>
          <w:p w14:paraId="2F745ED3" w14:textId="2A5E9F7C" w:rsidR="00094229" w:rsidRDefault="003F7AD7" w:rsidP="003F7AD7">
            <w:pPr>
              <w:pStyle w:val="Ed-TableTextBullet"/>
              <w:tabs>
                <w:tab w:val="left" w:pos="1298"/>
                <w:tab w:val="right" w:pos="10512"/>
              </w:tabs>
              <w:spacing w:before="0" w:after="0"/>
              <w:ind w:left="982" w:right="454"/>
              <w:jc w:val="both"/>
              <w:rPr>
                <w:rFonts w:asciiTheme="majorHAnsi" w:hAnsiTheme="majorHAnsi" w:cstheme="majorHAnsi"/>
                <w:color w:val="404040" w:themeColor="text1" w:themeTint="BF"/>
                <w:lang w:val="es-ES" w:eastAsia="es-SV"/>
              </w:rPr>
            </w:pPr>
            <w:r>
              <w:rPr>
                <w:rFonts w:asciiTheme="majorHAnsi" w:hAnsiTheme="majorHAnsi" w:cstheme="majorHAnsi"/>
                <w:color w:val="404040" w:themeColor="text1" w:themeTint="BF"/>
                <w:lang w:val="es-ES" w:eastAsia="es-SV"/>
              </w:rPr>
              <w:t>Se brindan las indicaciones para proceder con los cambios de datos en los sistemas</w:t>
            </w:r>
          </w:p>
          <w:p w14:paraId="44648E02" w14:textId="77777777" w:rsidR="0047703B" w:rsidRPr="0052734E" w:rsidRDefault="0047703B" w:rsidP="0047703B">
            <w:pPr>
              <w:pStyle w:val="Ed-TableTextBullet"/>
              <w:tabs>
                <w:tab w:val="left" w:pos="1298"/>
                <w:tab w:val="right" w:pos="10512"/>
              </w:tabs>
              <w:spacing w:before="0" w:after="0"/>
              <w:ind w:left="1266" w:right="454"/>
              <w:jc w:val="both"/>
              <w:rPr>
                <w:rFonts w:asciiTheme="majorHAnsi" w:hAnsiTheme="majorHAnsi" w:cstheme="majorHAnsi"/>
                <w:color w:val="000000" w:themeColor="text1"/>
                <w:lang w:val="es-DO" w:eastAsia="es-SV"/>
              </w:rPr>
            </w:pPr>
          </w:p>
          <w:p w14:paraId="3AC18A09" w14:textId="796D7ABE" w:rsidR="003F7AD7" w:rsidRPr="0052734E" w:rsidRDefault="003F7AD7" w:rsidP="003F7AD7">
            <w:pPr>
              <w:pStyle w:val="Ttulo2"/>
              <w:ind w:left="927"/>
              <w:rPr>
                <w:rFonts w:cstheme="majorHAnsi"/>
              </w:rPr>
            </w:pPr>
            <w:r>
              <w:rPr>
                <w:rFonts w:cstheme="majorHAnsi"/>
              </w:rPr>
              <w:t>REQUERIMIENTOS</w:t>
            </w:r>
            <w:r w:rsidRPr="0052734E">
              <w:rPr>
                <w:rFonts w:cstheme="majorHAnsi"/>
              </w:rPr>
              <w:t>:</w:t>
            </w:r>
          </w:p>
          <w:p w14:paraId="1347FABF" w14:textId="77777777" w:rsidR="003F7AD7" w:rsidRPr="003F7AD7" w:rsidRDefault="003F7AD7" w:rsidP="003F7AD7">
            <w:pPr>
              <w:pStyle w:val="Ed-TableTextBullet"/>
              <w:numPr>
                <w:ilvl w:val="0"/>
                <w:numId w:val="5"/>
              </w:numPr>
              <w:tabs>
                <w:tab w:val="left" w:pos="1298"/>
                <w:tab w:val="right" w:pos="10512"/>
              </w:tabs>
              <w:ind w:right="454"/>
              <w:jc w:val="both"/>
              <w:rPr>
                <w:rFonts w:asciiTheme="majorHAnsi" w:hAnsiTheme="majorHAnsi" w:cstheme="majorHAnsi"/>
                <w:color w:val="404040" w:themeColor="text1" w:themeTint="BF"/>
                <w:lang w:val="es-ES" w:eastAsia="es-SV"/>
              </w:rPr>
            </w:pPr>
            <w:r>
              <w:rPr>
                <w:rFonts w:asciiTheme="majorHAnsi" w:hAnsiTheme="majorHAnsi" w:cstheme="majorHAnsi"/>
                <w:color w:val="404040" w:themeColor="text1" w:themeTint="BF"/>
                <w:lang w:val="es-ES" w:eastAsia="es-SV"/>
              </w:rPr>
              <w:t xml:space="preserve">Se </w:t>
            </w:r>
            <w:r w:rsidRPr="003F7AD7">
              <w:rPr>
                <w:rFonts w:asciiTheme="majorHAnsi" w:hAnsiTheme="majorHAnsi" w:cstheme="majorHAnsi"/>
                <w:color w:val="404040" w:themeColor="text1" w:themeTint="BF"/>
                <w:lang w:val="es-ES" w:eastAsia="es-SV"/>
              </w:rPr>
              <w:t>El requerimiento para que un usuario ingrese a una opción del sistema, ya sea por cambio o creación de procesos, se identificara en las reuniones de Gerencia, de un acta de diseño o solicitado por nota por el Viceministerio de Transporte para usuarios externos del sistema, y los documentos que se generen serán el respaldo de la solicitud correspondiente.</w:t>
            </w:r>
          </w:p>
          <w:p w14:paraId="4B6B3067" w14:textId="77777777" w:rsidR="003F7AD7" w:rsidRPr="003F7AD7" w:rsidRDefault="003F7AD7" w:rsidP="003F7AD7">
            <w:pPr>
              <w:pStyle w:val="Ed-TableTextBullet"/>
              <w:tabs>
                <w:tab w:val="left" w:pos="1298"/>
                <w:tab w:val="right" w:pos="10512"/>
              </w:tabs>
              <w:ind w:left="1342" w:right="454"/>
              <w:jc w:val="both"/>
              <w:rPr>
                <w:rFonts w:asciiTheme="majorHAnsi" w:hAnsiTheme="majorHAnsi" w:cstheme="majorHAnsi"/>
                <w:color w:val="404040" w:themeColor="text1" w:themeTint="BF"/>
                <w:lang w:val="es-ES" w:eastAsia="es-SV"/>
              </w:rPr>
            </w:pPr>
          </w:p>
          <w:p w14:paraId="6A2CB00A" w14:textId="069F174F" w:rsidR="003F7AD7" w:rsidRPr="003F7AD7" w:rsidRDefault="003F7AD7" w:rsidP="003F7AD7">
            <w:pPr>
              <w:pStyle w:val="Ed-TableTextBullet"/>
              <w:numPr>
                <w:ilvl w:val="0"/>
                <w:numId w:val="5"/>
              </w:numPr>
              <w:tabs>
                <w:tab w:val="left" w:pos="1298"/>
                <w:tab w:val="right" w:pos="10512"/>
              </w:tabs>
              <w:spacing w:before="0"/>
              <w:ind w:right="454"/>
              <w:jc w:val="both"/>
              <w:rPr>
                <w:rFonts w:asciiTheme="majorHAnsi" w:hAnsiTheme="majorHAnsi" w:cstheme="majorHAnsi"/>
                <w:color w:val="404040" w:themeColor="text1" w:themeTint="BF"/>
                <w:lang w:val="es-ES" w:eastAsia="es-SV"/>
              </w:rPr>
            </w:pPr>
            <w:r w:rsidRPr="003F7AD7">
              <w:rPr>
                <w:rFonts w:asciiTheme="majorHAnsi" w:hAnsiTheme="majorHAnsi" w:cstheme="majorHAnsi"/>
                <w:color w:val="404040" w:themeColor="text1" w:themeTint="BF"/>
                <w:lang w:val="es-ES" w:eastAsia="es-SV"/>
              </w:rPr>
              <w:t>El jefe de la unidad responsable se encargará de completar el formulario</w:t>
            </w:r>
            <w:r w:rsidR="00B43944">
              <w:rPr>
                <w:rFonts w:asciiTheme="majorHAnsi" w:hAnsiTheme="majorHAnsi" w:cstheme="majorHAnsi"/>
                <w:color w:val="404040" w:themeColor="text1" w:themeTint="BF"/>
                <w:lang w:val="es-ES" w:eastAsia="es-SV"/>
              </w:rPr>
              <w:t xml:space="preserve"> “</w:t>
            </w:r>
            <w:r w:rsidR="00B43944" w:rsidRPr="00B43944">
              <w:rPr>
                <w:rFonts w:asciiTheme="majorHAnsi" w:hAnsiTheme="majorHAnsi" w:cstheme="majorHAnsi"/>
                <w:i/>
                <w:iCs/>
                <w:color w:val="1520F7"/>
                <w:lang w:val="es-ES" w:eastAsia="es-SV"/>
              </w:rPr>
              <w:t>ESA-ID-P10-F1</w:t>
            </w:r>
            <w:r w:rsidR="00B43944">
              <w:rPr>
                <w:rFonts w:asciiTheme="majorHAnsi" w:hAnsiTheme="majorHAnsi" w:cstheme="majorHAnsi"/>
                <w:i/>
                <w:iCs/>
                <w:color w:val="1520F7"/>
                <w:lang w:val="es-ES" w:eastAsia="es-SV"/>
              </w:rPr>
              <w:t xml:space="preserve"> Instalación, desinstalación y acceso a programas y perfiles”</w:t>
            </w:r>
            <w:r w:rsidRPr="003F7AD7">
              <w:rPr>
                <w:rFonts w:asciiTheme="majorHAnsi" w:hAnsiTheme="majorHAnsi" w:cstheme="majorHAnsi"/>
                <w:color w:val="1520F7"/>
                <w:lang w:val="es-ES" w:eastAsia="es-SV"/>
              </w:rPr>
              <w:t xml:space="preserve"> en la mesa de </w:t>
            </w:r>
            <w:r w:rsidR="00B43944" w:rsidRPr="003F7AD7">
              <w:rPr>
                <w:rFonts w:asciiTheme="majorHAnsi" w:hAnsiTheme="majorHAnsi" w:cstheme="majorHAnsi"/>
                <w:color w:val="1520F7"/>
                <w:lang w:val="es-ES" w:eastAsia="es-SV"/>
              </w:rPr>
              <w:t>ayuda</w:t>
            </w:r>
            <w:r w:rsidR="00B43944" w:rsidRPr="003F7AD7">
              <w:rPr>
                <w:rFonts w:asciiTheme="majorHAnsi" w:hAnsiTheme="majorHAnsi" w:cstheme="majorHAnsi"/>
                <w:color w:val="404040" w:themeColor="text1" w:themeTint="BF"/>
                <w:lang w:val="es-ES" w:eastAsia="es-SV"/>
              </w:rPr>
              <w:t>, En</w:t>
            </w:r>
            <w:r w:rsidRPr="003F7AD7">
              <w:rPr>
                <w:rFonts w:asciiTheme="majorHAnsi" w:hAnsiTheme="majorHAnsi" w:cstheme="majorHAnsi"/>
                <w:color w:val="404040" w:themeColor="text1" w:themeTint="BF"/>
                <w:lang w:val="es-ES" w:eastAsia="es-SV"/>
              </w:rPr>
              <w:t xml:space="preserve"> el formulario se deberá detallar si se trata de instalación, desinstalación y los perfiles a los cuales se le autoriza o retira el acceso.</w:t>
            </w:r>
          </w:p>
          <w:p w14:paraId="4F6A5A8E" w14:textId="77777777" w:rsidR="003F7AD7" w:rsidRPr="003F7AD7" w:rsidRDefault="003F7AD7" w:rsidP="003F7AD7">
            <w:pPr>
              <w:pStyle w:val="Ed-TableTextBullet"/>
              <w:tabs>
                <w:tab w:val="left" w:pos="1298"/>
                <w:tab w:val="right" w:pos="10512"/>
              </w:tabs>
              <w:ind w:left="1342" w:right="454"/>
              <w:jc w:val="both"/>
              <w:rPr>
                <w:rFonts w:asciiTheme="majorHAnsi" w:hAnsiTheme="majorHAnsi" w:cstheme="majorHAnsi"/>
                <w:color w:val="404040" w:themeColor="text1" w:themeTint="BF"/>
                <w:lang w:val="es-ES" w:eastAsia="es-SV"/>
              </w:rPr>
            </w:pPr>
          </w:p>
          <w:p w14:paraId="3E20DB25" w14:textId="77777777" w:rsidR="003F7AD7" w:rsidRPr="003F7AD7" w:rsidRDefault="003F7AD7" w:rsidP="003F7AD7">
            <w:pPr>
              <w:pStyle w:val="Ed-TableTextBullet"/>
              <w:numPr>
                <w:ilvl w:val="0"/>
                <w:numId w:val="5"/>
              </w:numPr>
              <w:tabs>
                <w:tab w:val="left" w:pos="1298"/>
                <w:tab w:val="right" w:pos="10512"/>
              </w:tabs>
              <w:spacing w:before="0" w:after="0"/>
              <w:ind w:right="454"/>
              <w:jc w:val="both"/>
              <w:rPr>
                <w:rFonts w:asciiTheme="majorHAnsi" w:hAnsiTheme="majorHAnsi" w:cstheme="majorHAnsi"/>
                <w:color w:val="1520F7"/>
                <w:lang w:val="es-ES" w:eastAsia="es-SV"/>
              </w:rPr>
            </w:pPr>
            <w:r w:rsidRPr="003F7AD7">
              <w:rPr>
                <w:rFonts w:asciiTheme="majorHAnsi" w:hAnsiTheme="majorHAnsi" w:cstheme="majorHAnsi"/>
                <w:color w:val="1520F7"/>
                <w:lang w:val="es-ES" w:eastAsia="es-SV"/>
              </w:rPr>
              <w:t>En Mesa de Ayuda debe ser Autorizado por Gerencia de Operaciones.</w:t>
            </w:r>
          </w:p>
          <w:p w14:paraId="0D83E0F4" w14:textId="77777777" w:rsidR="003F7AD7" w:rsidRPr="003F7AD7" w:rsidRDefault="003F7AD7" w:rsidP="003F7AD7">
            <w:pPr>
              <w:pStyle w:val="Ed-TableTextBullet"/>
              <w:numPr>
                <w:ilvl w:val="0"/>
                <w:numId w:val="5"/>
              </w:numPr>
              <w:tabs>
                <w:tab w:val="left" w:pos="1298"/>
                <w:tab w:val="right" w:pos="10512"/>
              </w:tabs>
              <w:spacing w:before="0" w:after="0"/>
              <w:ind w:right="454"/>
              <w:jc w:val="both"/>
              <w:rPr>
                <w:rFonts w:asciiTheme="majorHAnsi" w:hAnsiTheme="majorHAnsi" w:cstheme="majorHAnsi"/>
                <w:color w:val="1520F7"/>
                <w:lang w:val="es-ES" w:eastAsia="es-SV"/>
              </w:rPr>
            </w:pPr>
            <w:r w:rsidRPr="003F7AD7">
              <w:rPr>
                <w:rFonts w:asciiTheme="majorHAnsi" w:hAnsiTheme="majorHAnsi" w:cstheme="majorHAnsi"/>
                <w:color w:val="1520F7"/>
                <w:lang w:val="es-ES" w:eastAsia="es-SV"/>
              </w:rPr>
              <w:t>En Mesa de Ayuda es autorizado por I+D</w:t>
            </w:r>
          </w:p>
          <w:p w14:paraId="1759A132" w14:textId="77777777" w:rsidR="003F7AD7" w:rsidRPr="003F7AD7" w:rsidRDefault="003F7AD7" w:rsidP="003F7AD7">
            <w:pPr>
              <w:pStyle w:val="Ed-TableTextBullet"/>
              <w:numPr>
                <w:ilvl w:val="0"/>
                <w:numId w:val="5"/>
              </w:numPr>
              <w:tabs>
                <w:tab w:val="left" w:pos="1298"/>
                <w:tab w:val="right" w:pos="10512"/>
              </w:tabs>
              <w:spacing w:before="0" w:after="0"/>
              <w:ind w:right="454"/>
              <w:jc w:val="both"/>
              <w:rPr>
                <w:rFonts w:asciiTheme="majorHAnsi" w:hAnsiTheme="majorHAnsi" w:cstheme="majorHAnsi"/>
                <w:color w:val="1520F7"/>
                <w:lang w:val="es-ES" w:eastAsia="es-SV"/>
              </w:rPr>
            </w:pPr>
            <w:r w:rsidRPr="003F7AD7">
              <w:rPr>
                <w:rFonts w:asciiTheme="majorHAnsi" w:hAnsiTheme="majorHAnsi" w:cstheme="majorHAnsi"/>
                <w:color w:val="1520F7"/>
                <w:lang w:val="es-ES" w:eastAsia="es-SV"/>
              </w:rPr>
              <w:t xml:space="preserve">En Mesa de ayuda es Autorizado por Gerencia General </w:t>
            </w:r>
          </w:p>
          <w:p w14:paraId="6489C99D" w14:textId="77777777" w:rsidR="003F7AD7" w:rsidRPr="003F7AD7" w:rsidRDefault="003F7AD7" w:rsidP="003F7AD7">
            <w:pPr>
              <w:pStyle w:val="Ed-TableTextBullet"/>
              <w:tabs>
                <w:tab w:val="left" w:pos="1298"/>
                <w:tab w:val="right" w:pos="10512"/>
              </w:tabs>
              <w:ind w:left="1342" w:right="454"/>
              <w:jc w:val="both"/>
              <w:rPr>
                <w:rFonts w:asciiTheme="majorHAnsi" w:hAnsiTheme="majorHAnsi" w:cstheme="majorHAnsi"/>
                <w:color w:val="404040" w:themeColor="text1" w:themeTint="BF"/>
                <w:lang w:val="es-ES" w:eastAsia="es-SV"/>
              </w:rPr>
            </w:pPr>
          </w:p>
          <w:p w14:paraId="15086CB2" w14:textId="77777777" w:rsidR="003F7AD7" w:rsidRPr="003F7AD7" w:rsidRDefault="003F7AD7" w:rsidP="003F7AD7">
            <w:pPr>
              <w:pStyle w:val="Ed-TableTextBullet"/>
              <w:numPr>
                <w:ilvl w:val="0"/>
                <w:numId w:val="5"/>
              </w:numPr>
              <w:tabs>
                <w:tab w:val="left" w:pos="1298"/>
                <w:tab w:val="right" w:pos="10512"/>
              </w:tabs>
              <w:spacing w:before="0"/>
              <w:ind w:right="454"/>
              <w:jc w:val="both"/>
              <w:rPr>
                <w:rFonts w:asciiTheme="majorHAnsi" w:hAnsiTheme="majorHAnsi" w:cstheme="majorHAnsi"/>
                <w:color w:val="404040" w:themeColor="text1" w:themeTint="BF"/>
                <w:lang w:val="es-ES" w:eastAsia="es-SV"/>
              </w:rPr>
            </w:pPr>
            <w:r w:rsidRPr="003F7AD7">
              <w:rPr>
                <w:rFonts w:asciiTheme="majorHAnsi" w:hAnsiTheme="majorHAnsi" w:cstheme="majorHAnsi"/>
                <w:color w:val="404040" w:themeColor="text1" w:themeTint="BF"/>
                <w:lang w:val="es-ES" w:eastAsia="es-SV"/>
              </w:rPr>
              <w:t xml:space="preserve">El jefe de I+D </w:t>
            </w:r>
            <w:r w:rsidRPr="003F7AD7">
              <w:rPr>
                <w:rFonts w:asciiTheme="majorHAnsi" w:hAnsiTheme="majorHAnsi" w:cstheme="majorHAnsi"/>
                <w:color w:val="1520F7"/>
                <w:lang w:val="es-ES" w:eastAsia="es-SV"/>
              </w:rPr>
              <w:t xml:space="preserve">recibe el formulario en mesa de ayuda </w:t>
            </w:r>
            <w:r w:rsidRPr="003F7AD7">
              <w:rPr>
                <w:rFonts w:asciiTheme="majorHAnsi" w:hAnsiTheme="majorHAnsi" w:cstheme="majorHAnsi"/>
                <w:color w:val="404040" w:themeColor="text1" w:themeTint="BF"/>
                <w:lang w:val="es-ES" w:eastAsia="es-SV"/>
              </w:rPr>
              <w:t xml:space="preserve">y asigna la tarea al Analista-Programador especializado, quien deberá resolverlo. </w:t>
            </w:r>
          </w:p>
          <w:p w14:paraId="7F3EA846" w14:textId="77777777" w:rsidR="003F7AD7" w:rsidRPr="003F7AD7" w:rsidRDefault="003F7AD7" w:rsidP="00EA7F43">
            <w:pPr>
              <w:pStyle w:val="Ed-TableTextBullet"/>
              <w:tabs>
                <w:tab w:val="left" w:pos="1298"/>
                <w:tab w:val="right" w:pos="10512"/>
              </w:tabs>
              <w:ind w:left="1342" w:right="454"/>
              <w:jc w:val="both"/>
              <w:rPr>
                <w:rFonts w:asciiTheme="majorHAnsi" w:hAnsiTheme="majorHAnsi" w:cstheme="majorHAnsi"/>
                <w:color w:val="404040" w:themeColor="text1" w:themeTint="BF"/>
                <w:lang w:val="es-ES" w:eastAsia="es-SV"/>
              </w:rPr>
            </w:pPr>
          </w:p>
          <w:p w14:paraId="21CA8DCD" w14:textId="77777777" w:rsidR="003F7AD7" w:rsidRPr="003F7AD7" w:rsidRDefault="003F7AD7" w:rsidP="003F7AD7">
            <w:pPr>
              <w:pStyle w:val="Ed-TableTextBullet"/>
              <w:numPr>
                <w:ilvl w:val="0"/>
                <w:numId w:val="5"/>
              </w:numPr>
              <w:tabs>
                <w:tab w:val="left" w:pos="1298"/>
                <w:tab w:val="right" w:pos="10512"/>
              </w:tabs>
              <w:spacing w:before="0"/>
              <w:ind w:right="454"/>
              <w:jc w:val="both"/>
              <w:rPr>
                <w:rFonts w:asciiTheme="majorHAnsi" w:hAnsiTheme="majorHAnsi" w:cstheme="majorHAnsi"/>
                <w:color w:val="404040" w:themeColor="text1" w:themeTint="BF"/>
                <w:lang w:val="es-ES" w:eastAsia="es-SV"/>
              </w:rPr>
            </w:pPr>
            <w:r w:rsidRPr="003F7AD7">
              <w:rPr>
                <w:rFonts w:asciiTheme="majorHAnsi" w:hAnsiTheme="majorHAnsi" w:cstheme="majorHAnsi"/>
                <w:color w:val="404040" w:themeColor="text1" w:themeTint="BF"/>
                <w:lang w:val="es-ES" w:eastAsia="es-SV"/>
              </w:rPr>
              <w:t xml:space="preserve">Si el formulario indica “INSTALACIÓN” implica que en el menú relacionado el programa no está disponible, aunque exista en el inventario de programas y es necesario modificar el menú de trabajo de la unidad para incluir la opción bajo el submenú según corresponda a procesos, reportes, consultas, utilitarios, y se debe asociar al perfil indicado en formulario. </w:t>
            </w:r>
          </w:p>
          <w:p w14:paraId="72AEBB6D" w14:textId="77777777" w:rsidR="003F7AD7" w:rsidRPr="003F7AD7" w:rsidRDefault="003F7AD7" w:rsidP="00EA7F43">
            <w:pPr>
              <w:pStyle w:val="Ed-TableTextBullet"/>
              <w:tabs>
                <w:tab w:val="left" w:pos="1298"/>
                <w:tab w:val="right" w:pos="10512"/>
              </w:tabs>
              <w:ind w:left="1342" w:right="454"/>
              <w:jc w:val="both"/>
              <w:rPr>
                <w:rFonts w:asciiTheme="majorHAnsi" w:hAnsiTheme="majorHAnsi" w:cstheme="majorHAnsi"/>
                <w:color w:val="404040" w:themeColor="text1" w:themeTint="BF"/>
                <w:lang w:val="es-ES" w:eastAsia="es-SV"/>
              </w:rPr>
            </w:pPr>
          </w:p>
          <w:p w14:paraId="34592927" w14:textId="77777777" w:rsidR="003F7AD7" w:rsidRPr="003F7AD7" w:rsidRDefault="003F7AD7" w:rsidP="003F7AD7">
            <w:pPr>
              <w:pStyle w:val="Ed-TableTextBullet"/>
              <w:numPr>
                <w:ilvl w:val="0"/>
                <w:numId w:val="5"/>
              </w:numPr>
              <w:tabs>
                <w:tab w:val="left" w:pos="1298"/>
                <w:tab w:val="right" w:pos="10512"/>
              </w:tabs>
              <w:spacing w:before="0"/>
              <w:ind w:right="454"/>
              <w:jc w:val="both"/>
              <w:rPr>
                <w:rFonts w:asciiTheme="majorHAnsi" w:hAnsiTheme="majorHAnsi" w:cstheme="majorHAnsi"/>
                <w:color w:val="404040" w:themeColor="text1" w:themeTint="BF"/>
                <w:lang w:val="es-ES" w:eastAsia="es-SV"/>
              </w:rPr>
            </w:pPr>
            <w:r w:rsidRPr="003F7AD7">
              <w:rPr>
                <w:rFonts w:asciiTheme="majorHAnsi" w:hAnsiTheme="majorHAnsi" w:cstheme="majorHAnsi"/>
                <w:color w:val="404040" w:themeColor="text1" w:themeTint="BF"/>
                <w:lang w:val="es-ES" w:eastAsia="es-SV"/>
              </w:rPr>
              <w:t>Si el formulario indica “DESINSTALACION” implica que debe modificarse el menú de trabajo pero eliminando la opción dentro de este, el Especialista debe además eliminar del programa desinstalado el perfil que le corresponde a la unidad; adicionalmente debe confirmar si el programa queda habilitado para otros perfiles, si no fuese así, y no está relacionado a más opciones el archivo fuente debe ser trasladado a los programas inactivos e indicarlo en el inventario de programas, el formulario tiene una casilla especial para registrar el estatus del programa. Estas acciones son indicadas en el formulario de solicitud.</w:t>
            </w:r>
          </w:p>
          <w:p w14:paraId="5B8C8E04" w14:textId="77777777" w:rsidR="003F7AD7" w:rsidRPr="003F7AD7" w:rsidRDefault="003F7AD7" w:rsidP="00EA7F43">
            <w:pPr>
              <w:pStyle w:val="Ed-TableTextBullet"/>
              <w:tabs>
                <w:tab w:val="left" w:pos="1298"/>
                <w:tab w:val="right" w:pos="10512"/>
              </w:tabs>
              <w:ind w:left="1342" w:right="454"/>
              <w:jc w:val="both"/>
              <w:rPr>
                <w:rFonts w:asciiTheme="majorHAnsi" w:hAnsiTheme="majorHAnsi" w:cstheme="majorHAnsi"/>
                <w:color w:val="404040" w:themeColor="text1" w:themeTint="BF"/>
                <w:lang w:val="es-ES" w:eastAsia="es-SV"/>
              </w:rPr>
            </w:pPr>
          </w:p>
          <w:p w14:paraId="3A3108EB" w14:textId="77777777" w:rsidR="003F7AD7" w:rsidRPr="003F7AD7" w:rsidRDefault="003F7AD7" w:rsidP="003F7AD7">
            <w:pPr>
              <w:pStyle w:val="Ed-TableTextBullet"/>
              <w:numPr>
                <w:ilvl w:val="0"/>
                <w:numId w:val="5"/>
              </w:numPr>
              <w:tabs>
                <w:tab w:val="left" w:pos="1298"/>
                <w:tab w:val="right" w:pos="10512"/>
              </w:tabs>
              <w:spacing w:before="0"/>
              <w:ind w:right="454"/>
              <w:jc w:val="both"/>
              <w:rPr>
                <w:rFonts w:asciiTheme="majorHAnsi" w:hAnsiTheme="majorHAnsi" w:cstheme="majorHAnsi"/>
                <w:color w:val="404040" w:themeColor="text1" w:themeTint="BF"/>
                <w:lang w:val="es-ES" w:eastAsia="es-SV"/>
              </w:rPr>
            </w:pPr>
            <w:r w:rsidRPr="003F7AD7">
              <w:rPr>
                <w:rFonts w:asciiTheme="majorHAnsi" w:hAnsiTheme="majorHAnsi" w:cstheme="majorHAnsi"/>
                <w:color w:val="404040" w:themeColor="text1" w:themeTint="BF"/>
                <w:lang w:val="es-ES" w:eastAsia="es-SV"/>
              </w:rPr>
              <w:t>Si lo indicado en el formulario es “PERMISOS” implica que no se modifica el menú de trabajo o proyecto web siempre permitiendo el acceso en el programa y solamente debe registrarse en el inventario de programas el cambio de perfiles que permitirán su acceso, ya sea eliminando o agregando</w:t>
            </w:r>
          </w:p>
          <w:p w14:paraId="062FF492" w14:textId="72666D96" w:rsidR="003F7AD7" w:rsidRDefault="003F7AD7" w:rsidP="00EA7F43">
            <w:pPr>
              <w:pStyle w:val="Ed-TableTextBullet"/>
              <w:tabs>
                <w:tab w:val="left" w:pos="1298"/>
                <w:tab w:val="right" w:pos="10512"/>
              </w:tabs>
              <w:ind w:left="1342" w:right="454"/>
              <w:jc w:val="both"/>
              <w:rPr>
                <w:rFonts w:asciiTheme="majorHAnsi" w:hAnsiTheme="majorHAnsi" w:cstheme="majorHAnsi"/>
                <w:color w:val="404040" w:themeColor="text1" w:themeTint="BF"/>
                <w:lang w:val="es-ES" w:eastAsia="es-SV"/>
              </w:rPr>
            </w:pPr>
          </w:p>
          <w:p w14:paraId="5E87054F" w14:textId="77777777" w:rsidR="00EA7F43" w:rsidRPr="003F7AD7" w:rsidRDefault="00EA7F43" w:rsidP="00EA7F43">
            <w:pPr>
              <w:pStyle w:val="Ed-TableTextBullet"/>
              <w:tabs>
                <w:tab w:val="left" w:pos="1298"/>
                <w:tab w:val="right" w:pos="10512"/>
              </w:tabs>
              <w:ind w:left="1342" w:right="454"/>
              <w:jc w:val="both"/>
              <w:rPr>
                <w:rFonts w:asciiTheme="majorHAnsi" w:hAnsiTheme="majorHAnsi" w:cstheme="majorHAnsi"/>
                <w:color w:val="404040" w:themeColor="text1" w:themeTint="BF"/>
                <w:lang w:val="es-ES" w:eastAsia="es-SV"/>
              </w:rPr>
            </w:pPr>
          </w:p>
          <w:p w14:paraId="78C6264E" w14:textId="77777777" w:rsidR="003F7AD7" w:rsidRPr="003F7AD7" w:rsidRDefault="003F7AD7" w:rsidP="003F7AD7">
            <w:pPr>
              <w:pStyle w:val="Ed-TableTextBullet"/>
              <w:numPr>
                <w:ilvl w:val="0"/>
                <w:numId w:val="5"/>
              </w:numPr>
              <w:tabs>
                <w:tab w:val="left" w:pos="1298"/>
                <w:tab w:val="right" w:pos="10512"/>
              </w:tabs>
              <w:spacing w:before="0"/>
              <w:ind w:right="454"/>
              <w:jc w:val="both"/>
              <w:rPr>
                <w:rFonts w:asciiTheme="majorHAnsi" w:hAnsiTheme="majorHAnsi" w:cstheme="majorHAnsi"/>
                <w:color w:val="404040" w:themeColor="text1" w:themeTint="BF"/>
                <w:lang w:val="es-ES" w:eastAsia="es-SV"/>
              </w:rPr>
            </w:pPr>
            <w:r w:rsidRPr="003F7AD7">
              <w:rPr>
                <w:rFonts w:asciiTheme="majorHAnsi" w:hAnsiTheme="majorHAnsi" w:cstheme="majorHAnsi"/>
                <w:color w:val="404040" w:themeColor="text1" w:themeTint="BF"/>
                <w:lang w:val="es-ES" w:eastAsia="es-SV"/>
              </w:rPr>
              <w:t>Para los requerimientos a Menús de trabajo en ambiente cliente/servidor y para</w:t>
            </w:r>
            <w:r w:rsidRPr="003F7AD7">
              <w:rPr>
                <w:rFonts w:asciiTheme="majorHAnsi" w:hAnsiTheme="majorHAnsi" w:cstheme="majorHAnsi"/>
                <w:b/>
                <w:bCs/>
                <w:color w:val="404040" w:themeColor="text1" w:themeTint="BF"/>
                <w:lang w:val="es-ES" w:eastAsia="es-SV"/>
              </w:rPr>
              <w:t xml:space="preserve"> </w:t>
            </w:r>
            <w:r w:rsidRPr="003F7AD7">
              <w:rPr>
                <w:rFonts w:asciiTheme="majorHAnsi" w:hAnsiTheme="majorHAnsi" w:cstheme="majorHAnsi"/>
                <w:color w:val="404040" w:themeColor="text1" w:themeTint="BF"/>
                <w:lang w:val="es-ES" w:eastAsia="es-SV"/>
              </w:rPr>
              <w:t xml:space="preserve"> los casos de modificación de menú este deberá ser instalado en las carpetas de las ubicaciones en las cuales se accedan según los perfiles asignados así como el programa instalado</w:t>
            </w:r>
            <w:r w:rsidRPr="003F7AD7">
              <w:rPr>
                <w:rFonts w:asciiTheme="majorHAnsi" w:hAnsiTheme="majorHAnsi" w:cstheme="majorHAnsi"/>
                <w:b/>
                <w:bCs/>
                <w:color w:val="404040" w:themeColor="text1" w:themeTint="BF"/>
                <w:lang w:val="es-ES" w:eastAsia="es-SV"/>
              </w:rPr>
              <w:t xml:space="preserve"> </w:t>
            </w:r>
            <w:r w:rsidRPr="003F7AD7">
              <w:rPr>
                <w:rFonts w:asciiTheme="majorHAnsi" w:hAnsiTheme="majorHAnsi" w:cstheme="majorHAnsi"/>
                <w:color w:val="404040" w:themeColor="text1" w:themeTint="BF"/>
                <w:lang w:val="es-ES" w:eastAsia="es-SV"/>
              </w:rPr>
              <w:t xml:space="preserve">apoyándose en el aplicativo de instalación para la distribución correcta del menú; para requerimientos en ambiente web se agregará la opción al proyecto correspondiente y luego publicar en la instancia o dominio en servidor de aplicaciones </w:t>
            </w:r>
            <w:r w:rsidRPr="003F7AD7">
              <w:rPr>
                <w:rFonts w:asciiTheme="majorHAnsi" w:hAnsiTheme="majorHAnsi" w:cstheme="majorHAnsi"/>
                <w:color w:val="1520F7"/>
                <w:lang w:val="es-ES" w:eastAsia="es-SV"/>
              </w:rPr>
              <w:t>haciendo la solicitud a infraestructura mediante un ticket. En formulario de la mesa de ayuda</w:t>
            </w:r>
            <w:r w:rsidRPr="003F7AD7">
              <w:rPr>
                <w:rFonts w:asciiTheme="majorHAnsi" w:hAnsiTheme="majorHAnsi" w:cstheme="majorHAnsi"/>
                <w:color w:val="404040" w:themeColor="text1" w:themeTint="BF"/>
                <w:lang w:val="es-ES" w:eastAsia="es-SV"/>
              </w:rPr>
              <w:t xml:space="preserve"> debe indicarse la fecha y carpetas de instalación o instancia/dominio.</w:t>
            </w:r>
          </w:p>
          <w:p w14:paraId="64B8710D" w14:textId="77777777" w:rsidR="003F7AD7" w:rsidRPr="003F7AD7" w:rsidRDefault="003F7AD7" w:rsidP="00EA7F43">
            <w:pPr>
              <w:pStyle w:val="Ed-TableTextBullet"/>
              <w:tabs>
                <w:tab w:val="left" w:pos="1298"/>
                <w:tab w:val="right" w:pos="10512"/>
              </w:tabs>
              <w:ind w:left="1342" w:right="454"/>
              <w:jc w:val="both"/>
              <w:rPr>
                <w:rFonts w:asciiTheme="majorHAnsi" w:hAnsiTheme="majorHAnsi" w:cstheme="majorHAnsi"/>
                <w:color w:val="404040" w:themeColor="text1" w:themeTint="BF"/>
                <w:lang w:val="es-ES" w:eastAsia="es-SV"/>
              </w:rPr>
            </w:pPr>
          </w:p>
          <w:p w14:paraId="12D5DD29" w14:textId="77777777" w:rsidR="003F7AD7" w:rsidRPr="003F7AD7" w:rsidRDefault="003F7AD7" w:rsidP="003F7AD7">
            <w:pPr>
              <w:pStyle w:val="Ed-TableTextBullet"/>
              <w:numPr>
                <w:ilvl w:val="0"/>
                <w:numId w:val="5"/>
              </w:numPr>
              <w:tabs>
                <w:tab w:val="left" w:pos="1298"/>
                <w:tab w:val="right" w:pos="10512"/>
              </w:tabs>
              <w:spacing w:before="0"/>
              <w:ind w:right="454"/>
              <w:jc w:val="both"/>
              <w:rPr>
                <w:rFonts w:asciiTheme="majorHAnsi" w:hAnsiTheme="majorHAnsi" w:cstheme="majorHAnsi"/>
                <w:color w:val="404040" w:themeColor="text1" w:themeTint="BF"/>
                <w:lang w:val="es-ES" w:eastAsia="es-SV"/>
              </w:rPr>
            </w:pPr>
            <w:r w:rsidRPr="003F7AD7">
              <w:rPr>
                <w:rFonts w:asciiTheme="majorHAnsi" w:hAnsiTheme="majorHAnsi" w:cstheme="majorHAnsi"/>
                <w:color w:val="404040" w:themeColor="text1" w:themeTint="BF"/>
                <w:lang w:val="es-ES" w:eastAsia="es-SV"/>
              </w:rPr>
              <w:t>En caso de solicitudes externas debe coordinarse con Soporte Técnico para los sitios en que se requiere comunicación previa con la institución a la que se le provee el aplicativo.</w:t>
            </w:r>
          </w:p>
          <w:p w14:paraId="319234C7" w14:textId="77777777" w:rsidR="003F7AD7" w:rsidRPr="003F7AD7" w:rsidRDefault="003F7AD7" w:rsidP="00EA7F43">
            <w:pPr>
              <w:pStyle w:val="Ed-TableTextBullet"/>
              <w:tabs>
                <w:tab w:val="left" w:pos="1298"/>
                <w:tab w:val="right" w:pos="10512"/>
              </w:tabs>
              <w:ind w:left="1342" w:right="454"/>
              <w:jc w:val="both"/>
              <w:rPr>
                <w:rFonts w:asciiTheme="majorHAnsi" w:hAnsiTheme="majorHAnsi" w:cstheme="majorHAnsi"/>
                <w:color w:val="404040" w:themeColor="text1" w:themeTint="BF"/>
                <w:lang w:val="es-ES" w:eastAsia="es-SV"/>
              </w:rPr>
            </w:pPr>
          </w:p>
          <w:p w14:paraId="50FF89B0" w14:textId="77777777" w:rsidR="003F7AD7" w:rsidRPr="003F7AD7" w:rsidRDefault="003F7AD7" w:rsidP="003F7AD7">
            <w:pPr>
              <w:pStyle w:val="Ed-TableTextBullet"/>
              <w:numPr>
                <w:ilvl w:val="0"/>
                <w:numId w:val="5"/>
              </w:numPr>
              <w:tabs>
                <w:tab w:val="left" w:pos="1298"/>
                <w:tab w:val="right" w:pos="10512"/>
              </w:tabs>
              <w:spacing w:before="0"/>
              <w:ind w:right="454"/>
              <w:jc w:val="both"/>
              <w:rPr>
                <w:rFonts w:asciiTheme="majorHAnsi" w:hAnsiTheme="majorHAnsi" w:cstheme="majorHAnsi"/>
                <w:color w:val="404040" w:themeColor="text1" w:themeTint="BF"/>
                <w:lang w:val="es-ES" w:eastAsia="es-SV"/>
              </w:rPr>
            </w:pPr>
            <w:r w:rsidRPr="003F7AD7">
              <w:rPr>
                <w:rFonts w:asciiTheme="majorHAnsi" w:hAnsiTheme="majorHAnsi" w:cstheme="majorHAnsi"/>
                <w:color w:val="404040" w:themeColor="text1" w:themeTint="BF"/>
                <w:lang w:val="es-ES" w:eastAsia="es-SV"/>
              </w:rPr>
              <w:t>Si la instalación del aplicativo requiere de dispositivos periféricos, el analista-programador asignado hará las observaciones en el formulario en la mesa de ayuda; indicando que para la correcta operación del aplicativo los dispositivos requeridos, deberán estar instalados en el equipo correspondiente. Corresponderá al jefe de la unidad solicitante gestionar con Soporte Técnico dicha instalación.</w:t>
            </w:r>
          </w:p>
          <w:p w14:paraId="76520524" w14:textId="77777777" w:rsidR="003F7AD7" w:rsidRPr="003F7AD7" w:rsidRDefault="003F7AD7" w:rsidP="00EA7F43">
            <w:pPr>
              <w:pStyle w:val="Ed-TableTextBullet"/>
              <w:tabs>
                <w:tab w:val="left" w:pos="1298"/>
                <w:tab w:val="right" w:pos="10512"/>
              </w:tabs>
              <w:ind w:left="1342" w:right="454"/>
              <w:rPr>
                <w:rFonts w:asciiTheme="majorHAnsi" w:hAnsiTheme="majorHAnsi" w:cstheme="majorHAnsi"/>
                <w:color w:val="404040" w:themeColor="text1" w:themeTint="BF"/>
                <w:lang w:val="es-ES" w:eastAsia="es-SV"/>
              </w:rPr>
            </w:pPr>
          </w:p>
          <w:p w14:paraId="506E29E4" w14:textId="439C3EF9" w:rsidR="003F7AD7" w:rsidRDefault="003F7AD7" w:rsidP="00EA7F43">
            <w:pPr>
              <w:pStyle w:val="Ed-TableTextBullet"/>
              <w:tabs>
                <w:tab w:val="left" w:pos="1298"/>
                <w:tab w:val="right" w:pos="10512"/>
              </w:tabs>
              <w:spacing w:before="0" w:after="0"/>
              <w:ind w:left="1342" w:right="454"/>
              <w:jc w:val="both"/>
              <w:rPr>
                <w:rFonts w:asciiTheme="majorHAnsi" w:hAnsiTheme="majorHAnsi" w:cstheme="majorHAnsi"/>
                <w:color w:val="404040" w:themeColor="text1" w:themeTint="BF"/>
                <w:lang w:val="es-ES" w:eastAsia="es-SV"/>
              </w:rPr>
            </w:pPr>
          </w:p>
          <w:p w14:paraId="1129C7D0" w14:textId="77777777" w:rsidR="00506E77" w:rsidRDefault="00506E77" w:rsidP="00506E77">
            <w:pPr>
              <w:tabs>
                <w:tab w:val="left" w:pos="1122"/>
              </w:tabs>
              <w:rPr>
                <w:rFonts w:asciiTheme="majorHAnsi" w:hAnsiTheme="majorHAnsi" w:cstheme="majorHAnsi"/>
                <w:lang w:val="es-ES_tradnl"/>
              </w:rPr>
            </w:pPr>
          </w:p>
          <w:p w14:paraId="69444A34" w14:textId="2E904C41" w:rsidR="00506E77" w:rsidRPr="00506E77" w:rsidRDefault="00506E77" w:rsidP="00506E77">
            <w:pPr>
              <w:rPr>
                <w:rFonts w:asciiTheme="majorHAnsi" w:hAnsiTheme="majorHAnsi" w:cstheme="majorHAnsi"/>
                <w:lang w:val="es-ES_tradnl"/>
              </w:rPr>
            </w:pPr>
          </w:p>
        </w:tc>
      </w:tr>
    </w:tbl>
    <w:p w14:paraId="7C35A14F" w14:textId="77777777" w:rsidR="00EE6D5F" w:rsidRDefault="00EE6D5F" w:rsidP="007F5BC9">
      <w:pPr>
        <w:tabs>
          <w:tab w:val="left" w:pos="5865"/>
        </w:tabs>
      </w:pPr>
    </w:p>
    <w:p w14:paraId="2C6C77D1" w14:textId="77777777" w:rsidR="00EE6D5F" w:rsidRPr="007F5BC9" w:rsidRDefault="00EE6D5F" w:rsidP="007F5BC9">
      <w:pPr>
        <w:tabs>
          <w:tab w:val="left" w:pos="5865"/>
        </w:tabs>
      </w:pPr>
    </w:p>
    <w:p w14:paraId="6FA9621E" w14:textId="583D5A07" w:rsidR="007F5BC9" w:rsidRDefault="00BD69E4" w:rsidP="009E7D5B">
      <w:pPr>
        <w:tabs>
          <w:tab w:val="left" w:pos="6510"/>
        </w:tabs>
        <w:ind w:left="-851"/>
        <w:jc w:val="both"/>
        <w:rPr>
          <w:rFonts w:ascii="Arial" w:hAnsi="Arial" w:cs="Arial"/>
          <w:b/>
          <w:bCs/>
          <w:color w:val="1F4E79" w:themeColor="accent1" w:themeShade="80"/>
        </w:rPr>
      </w:pPr>
      <w:r w:rsidRPr="00BD69E4">
        <w:rPr>
          <w:rFonts w:ascii="Arial" w:hAnsi="Arial" w:cs="Arial"/>
          <w:b/>
          <w:bCs/>
          <w:color w:val="1F4E79" w:themeColor="accent1" w:themeShade="80"/>
        </w:rPr>
        <w:t>FIN DEL PROCEDIMIENTO</w:t>
      </w:r>
    </w:p>
    <w:p w14:paraId="6C398612" w14:textId="1B0E7359" w:rsidR="00506E77" w:rsidRDefault="00506E77" w:rsidP="009E7D5B">
      <w:pPr>
        <w:tabs>
          <w:tab w:val="left" w:pos="6510"/>
        </w:tabs>
        <w:ind w:left="-851"/>
        <w:jc w:val="both"/>
        <w:rPr>
          <w:b/>
          <w:color w:val="1F4E79" w:themeColor="accent1" w:themeShade="80"/>
        </w:rPr>
      </w:pPr>
    </w:p>
    <w:p w14:paraId="146BE99D" w14:textId="09B2BAC3" w:rsidR="00EC2341" w:rsidRDefault="00EC2341" w:rsidP="009E7D5B">
      <w:pPr>
        <w:tabs>
          <w:tab w:val="left" w:pos="6510"/>
        </w:tabs>
        <w:ind w:left="-851"/>
        <w:jc w:val="both"/>
        <w:rPr>
          <w:b/>
          <w:color w:val="1F4E79" w:themeColor="accent1" w:themeShade="80"/>
        </w:rPr>
      </w:pPr>
    </w:p>
    <w:p w14:paraId="28B387D5" w14:textId="67FCC4EE" w:rsidR="00EC2341" w:rsidRDefault="00EC2341" w:rsidP="009E7D5B">
      <w:pPr>
        <w:tabs>
          <w:tab w:val="left" w:pos="6510"/>
        </w:tabs>
        <w:ind w:left="-851"/>
        <w:jc w:val="both"/>
        <w:rPr>
          <w:b/>
          <w:color w:val="1F4E79" w:themeColor="accent1" w:themeShade="80"/>
        </w:rPr>
      </w:pPr>
    </w:p>
    <w:p w14:paraId="671BDDB0" w14:textId="72EB5248" w:rsidR="00EC2341" w:rsidRDefault="00EC2341" w:rsidP="009E7D5B">
      <w:pPr>
        <w:tabs>
          <w:tab w:val="left" w:pos="6510"/>
        </w:tabs>
        <w:ind w:left="-851"/>
        <w:jc w:val="both"/>
        <w:rPr>
          <w:b/>
          <w:color w:val="1F4E79" w:themeColor="accent1" w:themeShade="80"/>
        </w:rPr>
      </w:pPr>
    </w:p>
    <w:p w14:paraId="48C08DB1" w14:textId="04B0F323" w:rsidR="00EC2341" w:rsidRDefault="00EC2341" w:rsidP="009E7D5B">
      <w:pPr>
        <w:tabs>
          <w:tab w:val="left" w:pos="6510"/>
        </w:tabs>
        <w:ind w:left="-851"/>
        <w:jc w:val="both"/>
        <w:rPr>
          <w:b/>
          <w:color w:val="1F4E79" w:themeColor="accent1" w:themeShade="80"/>
        </w:rPr>
      </w:pPr>
    </w:p>
    <w:p w14:paraId="136C3260" w14:textId="073B1F1C" w:rsidR="00EC2341" w:rsidRDefault="00EC2341" w:rsidP="009E7D5B">
      <w:pPr>
        <w:tabs>
          <w:tab w:val="left" w:pos="6510"/>
        </w:tabs>
        <w:ind w:left="-851"/>
        <w:jc w:val="both"/>
        <w:rPr>
          <w:b/>
          <w:color w:val="1F4E79" w:themeColor="accent1" w:themeShade="80"/>
        </w:rPr>
      </w:pPr>
    </w:p>
    <w:p w14:paraId="02252821" w14:textId="1A649C6E" w:rsidR="00EC2341" w:rsidRDefault="00EC2341" w:rsidP="009E7D5B">
      <w:pPr>
        <w:tabs>
          <w:tab w:val="left" w:pos="6510"/>
        </w:tabs>
        <w:ind w:left="-851"/>
        <w:jc w:val="both"/>
        <w:rPr>
          <w:b/>
          <w:color w:val="1F4E79" w:themeColor="accent1" w:themeShade="80"/>
        </w:rPr>
      </w:pPr>
    </w:p>
    <w:p w14:paraId="20D1DCF1" w14:textId="0B6D4548" w:rsidR="00EC2341" w:rsidRDefault="00EC2341" w:rsidP="009E7D5B">
      <w:pPr>
        <w:tabs>
          <w:tab w:val="left" w:pos="6510"/>
        </w:tabs>
        <w:ind w:left="-851"/>
        <w:jc w:val="both"/>
        <w:rPr>
          <w:b/>
          <w:color w:val="1F4E79" w:themeColor="accent1" w:themeShade="80"/>
        </w:rPr>
      </w:pPr>
    </w:p>
    <w:p w14:paraId="7A0786C3" w14:textId="6CFD8F58" w:rsidR="00EC2341" w:rsidRDefault="00EC2341" w:rsidP="009E7D5B">
      <w:pPr>
        <w:tabs>
          <w:tab w:val="left" w:pos="6510"/>
        </w:tabs>
        <w:ind w:left="-851"/>
        <w:jc w:val="both"/>
        <w:rPr>
          <w:b/>
          <w:color w:val="1F4E79" w:themeColor="accent1" w:themeShade="80"/>
        </w:rPr>
      </w:pPr>
    </w:p>
    <w:p w14:paraId="491E1898" w14:textId="77777777" w:rsidR="00EC2341" w:rsidRPr="00BD69E4" w:rsidRDefault="00EC2341" w:rsidP="00EC1477">
      <w:pPr>
        <w:tabs>
          <w:tab w:val="left" w:pos="6510"/>
        </w:tabs>
        <w:jc w:val="both"/>
        <w:rPr>
          <w:b/>
          <w:color w:val="1F4E79" w:themeColor="accent1" w:themeShade="80"/>
        </w:rPr>
      </w:pPr>
    </w:p>
    <w:p w14:paraId="5026150E" w14:textId="77777777" w:rsidR="007F5BC9" w:rsidRPr="00584D90" w:rsidRDefault="007F5BC9" w:rsidP="00584D90">
      <w:pPr>
        <w:pStyle w:val="Ttulo3"/>
        <w:rPr>
          <w:rFonts w:cstheme="majorHAnsi"/>
          <w:lang w:eastAsia="es-SV"/>
        </w:rPr>
      </w:pPr>
      <w:bookmarkStart w:id="2" w:name="_Toc112429616"/>
      <w:r w:rsidRPr="00584D90">
        <w:rPr>
          <w:rFonts w:cstheme="majorHAnsi"/>
          <w:lang w:eastAsia="es-SV"/>
        </w:rPr>
        <w:lastRenderedPageBreak/>
        <w:t>Anexo 1.</w:t>
      </w:r>
      <w:bookmarkEnd w:id="2"/>
      <w:r w:rsidRPr="00584D90">
        <w:rPr>
          <w:rFonts w:cstheme="majorHAnsi"/>
          <w:lang w:eastAsia="es-SV"/>
        </w:rPr>
        <w:t xml:space="preserve"> </w:t>
      </w:r>
    </w:p>
    <w:p w14:paraId="6B30DB82" w14:textId="33B86078" w:rsidR="00375F65" w:rsidRPr="00794B11" w:rsidRDefault="007F5BC9" w:rsidP="00794B11">
      <w:pPr>
        <w:pStyle w:val="Ttulo3"/>
        <w:rPr>
          <w:rFonts w:cstheme="majorHAnsi"/>
          <w:lang w:eastAsia="es-SV"/>
        </w:rPr>
      </w:pPr>
      <w:bookmarkStart w:id="3" w:name="_Toc112429617"/>
      <w:r w:rsidRPr="00584D90">
        <w:rPr>
          <w:rFonts w:cstheme="majorHAnsi"/>
          <w:lang w:eastAsia="es-SV"/>
        </w:rPr>
        <w:t>Documentos referenciados</w:t>
      </w:r>
      <w:r w:rsidR="00BF0D2F" w:rsidRPr="00584D90">
        <w:rPr>
          <w:rFonts w:cstheme="majorHAnsi"/>
          <w:lang w:eastAsia="es-SV"/>
        </w:rPr>
        <w:t>:</w:t>
      </w:r>
      <w:bookmarkEnd w:id="3"/>
    </w:p>
    <w:tbl>
      <w:tblPr>
        <w:tblStyle w:val="Tablaconcuadrcula1"/>
        <w:tblW w:w="9356" w:type="dxa"/>
        <w:tblInd w:w="-289" w:type="dxa"/>
        <w:tblLook w:val="04A0" w:firstRow="1" w:lastRow="0" w:firstColumn="1" w:lastColumn="0" w:noHBand="0" w:noVBand="1"/>
      </w:tblPr>
      <w:tblGrid>
        <w:gridCol w:w="3231"/>
        <w:gridCol w:w="2943"/>
        <w:gridCol w:w="3182"/>
      </w:tblGrid>
      <w:tr w:rsidR="00375F65" w14:paraId="229355F2" w14:textId="77777777" w:rsidTr="00926B58">
        <w:tc>
          <w:tcPr>
            <w:tcW w:w="3231" w:type="dxa"/>
            <w:shd w:val="clear" w:color="auto" w:fill="2E74B5" w:themeFill="accent1" w:themeFillShade="BF"/>
            <w:vAlign w:val="center"/>
          </w:tcPr>
          <w:p w14:paraId="0716A782" w14:textId="404576F6" w:rsidR="00375F65" w:rsidRPr="00375F65" w:rsidRDefault="00375F65" w:rsidP="00375F65">
            <w:pPr>
              <w:jc w:val="center"/>
              <w:rPr>
                <w:rFonts w:asciiTheme="majorHAnsi" w:hAnsiTheme="majorHAnsi" w:cstheme="majorHAnsi"/>
                <w:b/>
                <w:bCs/>
                <w:color w:val="FFFFFF" w:themeColor="background1"/>
                <w:lang w:val="es-DO" w:eastAsia="es-SV"/>
              </w:rPr>
            </w:pPr>
            <w:r w:rsidRPr="00375F65">
              <w:rPr>
                <w:rFonts w:asciiTheme="majorHAnsi" w:hAnsiTheme="majorHAnsi" w:cstheme="majorHAnsi"/>
                <w:b/>
                <w:bCs/>
                <w:color w:val="FFFFFF" w:themeColor="background1"/>
                <w:lang w:val="es-DO" w:eastAsia="es-SV"/>
              </w:rPr>
              <w:t>NOMBRE DOCUMENTO</w:t>
            </w:r>
          </w:p>
        </w:tc>
        <w:tc>
          <w:tcPr>
            <w:tcW w:w="2943" w:type="dxa"/>
            <w:shd w:val="clear" w:color="auto" w:fill="2E74B5" w:themeFill="accent1" w:themeFillShade="BF"/>
            <w:vAlign w:val="center"/>
          </w:tcPr>
          <w:p w14:paraId="0B24CA1F" w14:textId="43513B07" w:rsidR="00375F65" w:rsidRPr="00375F65" w:rsidRDefault="00375F65" w:rsidP="00375F65">
            <w:pPr>
              <w:jc w:val="center"/>
              <w:rPr>
                <w:rFonts w:asciiTheme="majorHAnsi" w:hAnsiTheme="majorHAnsi" w:cstheme="majorHAnsi"/>
                <w:b/>
                <w:bCs/>
                <w:color w:val="FFFFFF" w:themeColor="background1"/>
                <w:lang w:val="es-DO" w:eastAsia="es-SV"/>
              </w:rPr>
            </w:pPr>
            <w:r w:rsidRPr="00375F65">
              <w:rPr>
                <w:rFonts w:asciiTheme="majorHAnsi" w:hAnsiTheme="majorHAnsi" w:cstheme="majorHAnsi"/>
                <w:b/>
                <w:bCs/>
                <w:color w:val="FFFFFF" w:themeColor="background1"/>
                <w:lang w:val="es-DO" w:eastAsia="es-SV"/>
              </w:rPr>
              <w:t>CÓDIGO REFERENCIA</w:t>
            </w:r>
          </w:p>
        </w:tc>
        <w:tc>
          <w:tcPr>
            <w:tcW w:w="3182" w:type="dxa"/>
            <w:shd w:val="clear" w:color="auto" w:fill="2E74B5" w:themeFill="accent1" w:themeFillShade="BF"/>
            <w:vAlign w:val="center"/>
          </w:tcPr>
          <w:p w14:paraId="1D6ABAF7" w14:textId="2CCB43BD" w:rsidR="00375F65" w:rsidRPr="00375F65" w:rsidRDefault="00375F65" w:rsidP="00375F65">
            <w:pPr>
              <w:jc w:val="center"/>
              <w:rPr>
                <w:rFonts w:asciiTheme="majorHAnsi" w:hAnsiTheme="majorHAnsi" w:cstheme="majorHAnsi"/>
                <w:b/>
                <w:bCs/>
                <w:color w:val="FFFFFF" w:themeColor="background1"/>
                <w:lang w:val="es-DO" w:eastAsia="es-SV"/>
              </w:rPr>
            </w:pPr>
            <w:r w:rsidRPr="00375F65">
              <w:rPr>
                <w:rFonts w:asciiTheme="majorHAnsi" w:hAnsiTheme="majorHAnsi" w:cstheme="majorHAnsi"/>
                <w:b/>
                <w:bCs/>
                <w:color w:val="FFFFFF" w:themeColor="background1"/>
                <w:lang w:val="es-DO" w:eastAsia="es-SV"/>
              </w:rPr>
              <w:t>UTILIDAD</w:t>
            </w:r>
          </w:p>
        </w:tc>
      </w:tr>
      <w:tr w:rsidR="00375F65" w14:paraId="3CF66AB2" w14:textId="77777777" w:rsidTr="00B63574">
        <w:trPr>
          <w:trHeight w:val="416"/>
        </w:trPr>
        <w:tc>
          <w:tcPr>
            <w:tcW w:w="3231" w:type="dxa"/>
            <w:vAlign w:val="center"/>
          </w:tcPr>
          <w:p w14:paraId="0954F1F2" w14:textId="4D056021" w:rsidR="00375F65" w:rsidRPr="00683EC4" w:rsidRDefault="00683EC4" w:rsidP="00683EC4">
            <w:pPr>
              <w:pStyle w:val="Ed-TableTextBullet"/>
              <w:tabs>
                <w:tab w:val="left" w:pos="1298"/>
                <w:tab w:val="right" w:pos="10512"/>
              </w:tabs>
              <w:spacing w:before="0" w:after="0"/>
              <w:ind w:right="454"/>
              <w:rPr>
                <w:rFonts w:asciiTheme="majorHAnsi" w:hAnsiTheme="majorHAnsi" w:cstheme="majorHAnsi"/>
                <w:color w:val="3B3838" w:themeColor="background2" w:themeShade="40"/>
                <w:sz w:val="22"/>
                <w:szCs w:val="22"/>
                <w:lang w:val="es-DO" w:eastAsia="es-SV"/>
              </w:rPr>
            </w:pPr>
            <w:r w:rsidRPr="00683EC4">
              <w:rPr>
                <w:rFonts w:asciiTheme="majorHAnsi" w:hAnsiTheme="majorHAnsi" w:cstheme="majorHAnsi"/>
                <w:i/>
                <w:iCs/>
                <w:color w:val="3B3838" w:themeColor="background2" w:themeShade="40"/>
                <w:lang w:val="es-ES" w:eastAsia="es-SV"/>
              </w:rPr>
              <w:t>Instalación, desinstalación y acceso a programas y perfiles</w:t>
            </w:r>
          </w:p>
        </w:tc>
        <w:tc>
          <w:tcPr>
            <w:tcW w:w="2943" w:type="dxa"/>
            <w:vAlign w:val="center"/>
          </w:tcPr>
          <w:p w14:paraId="1AD279E7" w14:textId="26F1A946" w:rsidR="00375F65" w:rsidRPr="00683EC4" w:rsidRDefault="00683EC4" w:rsidP="00683EC4">
            <w:pPr>
              <w:rPr>
                <w:color w:val="3B3838" w:themeColor="background2" w:themeShade="40"/>
                <w:sz w:val="22"/>
                <w:szCs w:val="22"/>
                <w:lang w:val="es-DO" w:eastAsia="es-SV"/>
              </w:rPr>
            </w:pPr>
            <w:r w:rsidRPr="00683EC4">
              <w:rPr>
                <w:rFonts w:asciiTheme="majorHAnsi" w:hAnsiTheme="majorHAnsi" w:cstheme="majorHAnsi"/>
                <w:i/>
                <w:iCs/>
                <w:color w:val="3B3838" w:themeColor="background2" w:themeShade="40"/>
                <w:lang w:val="es-ES" w:eastAsia="es-SV"/>
              </w:rPr>
              <w:t>ESA-ID-P10-F1</w:t>
            </w:r>
          </w:p>
        </w:tc>
        <w:tc>
          <w:tcPr>
            <w:tcW w:w="3182" w:type="dxa"/>
            <w:vAlign w:val="center"/>
          </w:tcPr>
          <w:p w14:paraId="179B541C" w14:textId="1FF7AFD5" w:rsidR="00375F65" w:rsidRPr="00B63574" w:rsidRDefault="00375F65" w:rsidP="00683EC4">
            <w:pPr>
              <w:jc w:val="center"/>
              <w:rPr>
                <w:color w:val="3B3838" w:themeColor="background2" w:themeShade="40"/>
                <w:sz w:val="22"/>
                <w:szCs w:val="22"/>
                <w:lang w:val="es-DO" w:eastAsia="es-SV"/>
              </w:rPr>
            </w:pPr>
          </w:p>
        </w:tc>
      </w:tr>
    </w:tbl>
    <w:p w14:paraId="56BB10AC" w14:textId="617B7797" w:rsidR="00375F65" w:rsidRDefault="00375F65" w:rsidP="00375F65">
      <w:pPr>
        <w:rPr>
          <w:lang w:val="es-DO" w:eastAsia="es-SV"/>
        </w:rPr>
      </w:pPr>
    </w:p>
    <w:p w14:paraId="5409C623" w14:textId="77777777" w:rsidR="00EC2341" w:rsidRPr="00EC2341" w:rsidRDefault="00EC2341" w:rsidP="00EC2341">
      <w:pPr>
        <w:pStyle w:val="Ttulo3"/>
        <w:rPr>
          <w:rFonts w:cstheme="majorHAnsi"/>
          <w:lang w:eastAsia="es-SV"/>
        </w:rPr>
      </w:pPr>
    </w:p>
    <w:p w14:paraId="10073449" w14:textId="72E32D4A" w:rsidR="007F5BC9" w:rsidRPr="00584D90" w:rsidRDefault="007F5BC9" w:rsidP="00EC2341">
      <w:pPr>
        <w:pStyle w:val="Ttulo3"/>
        <w:rPr>
          <w:rFonts w:cstheme="majorHAnsi"/>
          <w:lang w:eastAsia="es-SV"/>
        </w:rPr>
      </w:pPr>
      <w:bookmarkStart w:id="4" w:name="_Toc112429618"/>
      <w:r w:rsidRPr="00584D90">
        <w:rPr>
          <w:rFonts w:cstheme="majorHAnsi"/>
          <w:lang w:eastAsia="es-SV"/>
        </w:rPr>
        <w:t>Anexo 2.</w:t>
      </w:r>
      <w:bookmarkEnd w:id="4"/>
      <w:r w:rsidRPr="00584D90">
        <w:rPr>
          <w:rFonts w:cstheme="majorHAnsi"/>
          <w:lang w:eastAsia="es-SV"/>
        </w:rPr>
        <w:t xml:space="preserve"> </w:t>
      </w:r>
    </w:p>
    <w:p w14:paraId="39D87958" w14:textId="19AD984C" w:rsidR="00506E77" w:rsidRPr="00794B11" w:rsidRDefault="007F5BC9" w:rsidP="00794B11">
      <w:pPr>
        <w:pStyle w:val="Ttulo3"/>
        <w:rPr>
          <w:rFonts w:cstheme="majorHAnsi"/>
          <w:lang w:eastAsia="es-SV"/>
        </w:rPr>
      </w:pPr>
      <w:bookmarkStart w:id="5" w:name="_Toc112429619"/>
      <w:r w:rsidRPr="00584D90">
        <w:rPr>
          <w:rFonts w:cstheme="majorHAnsi"/>
          <w:lang w:eastAsia="es-SV"/>
        </w:rPr>
        <w:t>Definiciones:</w:t>
      </w:r>
      <w:bookmarkEnd w:id="5"/>
      <w:r w:rsidRPr="00584D90">
        <w:rPr>
          <w:rFonts w:cstheme="majorHAnsi"/>
          <w:lang w:eastAsia="es-SV"/>
        </w:rPr>
        <w:t xml:space="preserve">   </w:t>
      </w:r>
    </w:p>
    <w:tbl>
      <w:tblPr>
        <w:tblStyle w:val="Tablaconcuadrcula1"/>
        <w:tblW w:w="9493" w:type="dxa"/>
        <w:jc w:val="center"/>
        <w:tblLook w:val="04A0" w:firstRow="1" w:lastRow="0" w:firstColumn="1" w:lastColumn="0" w:noHBand="0" w:noVBand="1"/>
      </w:tblPr>
      <w:tblGrid>
        <w:gridCol w:w="3114"/>
        <w:gridCol w:w="6379"/>
      </w:tblGrid>
      <w:tr w:rsidR="00AD6917" w14:paraId="391D4585" w14:textId="77777777" w:rsidTr="00DB1499">
        <w:trPr>
          <w:trHeight w:val="262"/>
          <w:jc w:val="center"/>
        </w:trPr>
        <w:tc>
          <w:tcPr>
            <w:tcW w:w="3114" w:type="dxa"/>
            <w:shd w:val="clear" w:color="auto" w:fill="A6A6A6" w:themeFill="background1" w:themeFillShade="A6"/>
            <w:vAlign w:val="center"/>
          </w:tcPr>
          <w:p w14:paraId="00929930" w14:textId="42B48925" w:rsidR="00AD6917" w:rsidRPr="00AD6917" w:rsidRDefault="00AD6917" w:rsidP="00AD6917">
            <w:pPr>
              <w:jc w:val="center"/>
              <w:rPr>
                <w:rFonts w:ascii="Calibri Light" w:hAnsi="Calibri Light"/>
                <w:b/>
                <w:bCs/>
                <w:color w:val="FFFFFF" w:themeColor="background1"/>
                <w:lang w:eastAsia="es-SV"/>
              </w:rPr>
            </w:pPr>
            <w:r w:rsidRPr="00AD6917">
              <w:rPr>
                <w:rFonts w:ascii="Calibri Light" w:hAnsi="Calibri Light"/>
                <w:b/>
                <w:bCs/>
                <w:color w:val="FFFFFF" w:themeColor="background1"/>
                <w:lang w:eastAsia="es-SV"/>
              </w:rPr>
              <w:t>PALABRA</w:t>
            </w:r>
          </w:p>
        </w:tc>
        <w:tc>
          <w:tcPr>
            <w:tcW w:w="6379" w:type="dxa"/>
            <w:shd w:val="clear" w:color="auto" w:fill="A6A6A6" w:themeFill="background1" w:themeFillShade="A6"/>
            <w:vAlign w:val="center"/>
          </w:tcPr>
          <w:p w14:paraId="130B71E6" w14:textId="1C7239D7" w:rsidR="00AD6917" w:rsidRPr="00AD6917" w:rsidRDefault="00AD6917" w:rsidP="00AD6917">
            <w:pPr>
              <w:rPr>
                <w:rFonts w:ascii="Calibri Light" w:hAnsi="Calibri Light"/>
                <w:b/>
                <w:bCs/>
                <w:color w:val="FFFFFF" w:themeColor="background1"/>
                <w:lang w:eastAsia="es-SV"/>
              </w:rPr>
            </w:pPr>
            <w:r w:rsidRPr="00AD6917">
              <w:rPr>
                <w:rFonts w:ascii="Calibri Light" w:hAnsi="Calibri Light"/>
                <w:b/>
                <w:bCs/>
                <w:color w:val="FFFFFF" w:themeColor="background1"/>
                <w:lang w:eastAsia="es-SV"/>
              </w:rPr>
              <w:t>DEFINICIÓN</w:t>
            </w:r>
          </w:p>
        </w:tc>
      </w:tr>
      <w:tr w:rsidR="007F5BC9" w14:paraId="4E64E12E" w14:textId="77777777" w:rsidTr="00D12C38">
        <w:trPr>
          <w:trHeight w:val="262"/>
          <w:jc w:val="center"/>
        </w:trPr>
        <w:tc>
          <w:tcPr>
            <w:tcW w:w="3114" w:type="dxa"/>
            <w:vAlign w:val="center"/>
          </w:tcPr>
          <w:p w14:paraId="1F93D1CE" w14:textId="38A63934" w:rsidR="007F5BC9" w:rsidRPr="00E049F0" w:rsidRDefault="007F5BC9" w:rsidP="00C01564">
            <w:pPr>
              <w:rPr>
                <w:rFonts w:asciiTheme="majorHAnsi" w:hAnsiTheme="majorHAnsi" w:cstheme="minorHAnsi"/>
                <w:bCs/>
                <w:color w:val="000000" w:themeColor="text1"/>
                <w:sz w:val="20"/>
                <w:lang w:val="es-ES"/>
              </w:rPr>
            </w:pPr>
          </w:p>
        </w:tc>
        <w:tc>
          <w:tcPr>
            <w:tcW w:w="6379" w:type="dxa"/>
            <w:vAlign w:val="center"/>
          </w:tcPr>
          <w:p w14:paraId="04E488E8" w14:textId="6CC825DB" w:rsidR="007F5BC9" w:rsidRPr="00E45E96" w:rsidRDefault="007F5BC9" w:rsidP="003B78FB">
            <w:pPr>
              <w:spacing w:line="360" w:lineRule="auto"/>
              <w:rPr>
                <w:rFonts w:ascii="Calibri Light" w:hAnsi="Calibri Light"/>
                <w:color w:val="404040"/>
                <w:sz w:val="22"/>
                <w:szCs w:val="22"/>
                <w:lang w:eastAsia="es-SV"/>
              </w:rPr>
            </w:pPr>
          </w:p>
        </w:tc>
      </w:tr>
      <w:tr w:rsidR="007F5BC9" w14:paraId="70851E3D" w14:textId="77777777" w:rsidTr="00D12C38">
        <w:trPr>
          <w:trHeight w:val="247"/>
          <w:jc w:val="center"/>
        </w:trPr>
        <w:tc>
          <w:tcPr>
            <w:tcW w:w="3114" w:type="dxa"/>
            <w:vAlign w:val="center"/>
          </w:tcPr>
          <w:p w14:paraId="0F1F84B2" w14:textId="5BED4220" w:rsidR="007F5BC9" w:rsidRPr="00E049F0" w:rsidRDefault="007F5BC9" w:rsidP="00C01564">
            <w:pPr>
              <w:rPr>
                <w:rFonts w:asciiTheme="majorHAnsi" w:hAnsiTheme="majorHAnsi" w:cstheme="minorHAnsi"/>
                <w:bCs/>
                <w:color w:val="000000" w:themeColor="text1"/>
                <w:sz w:val="20"/>
                <w:lang w:val="es-ES"/>
              </w:rPr>
            </w:pPr>
          </w:p>
        </w:tc>
        <w:tc>
          <w:tcPr>
            <w:tcW w:w="6379" w:type="dxa"/>
            <w:vAlign w:val="center"/>
          </w:tcPr>
          <w:p w14:paraId="4732521E" w14:textId="55612683" w:rsidR="007F5BC9" w:rsidRPr="00E45E96" w:rsidRDefault="007F5BC9" w:rsidP="003B78FB">
            <w:pPr>
              <w:spacing w:line="360" w:lineRule="auto"/>
              <w:rPr>
                <w:rFonts w:ascii="Calibri Light" w:hAnsi="Calibri Light"/>
                <w:color w:val="404040"/>
                <w:sz w:val="22"/>
                <w:szCs w:val="22"/>
                <w:lang w:eastAsia="es-SV"/>
              </w:rPr>
            </w:pPr>
          </w:p>
        </w:tc>
      </w:tr>
      <w:tr w:rsidR="007B7210" w14:paraId="5894EC8A" w14:textId="77777777" w:rsidTr="00D12C38">
        <w:trPr>
          <w:trHeight w:val="247"/>
          <w:jc w:val="center"/>
        </w:trPr>
        <w:tc>
          <w:tcPr>
            <w:tcW w:w="3114" w:type="dxa"/>
            <w:vAlign w:val="center"/>
          </w:tcPr>
          <w:p w14:paraId="04E0FFD7" w14:textId="380EB558" w:rsidR="007B7210" w:rsidRPr="00E049F0" w:rsidRDefault="007B7210" w:rsidP="00C01564">
            <w:pPr>
              <w:rPr>
                <w:rFonts w:asciiTheme="majorHAnsi" w:hAnsiTheme="majorHAnsi" w:cstheme="minorHAnsi"/>
                <w:bCs/>
                <w:color w:val="000000" w:themeColor="text1"/>
                <w:sz w:val="20"/>
                <w:lang w:val="es-ES"/>
              </w:rPr>
            </w:pPr>
          </w:p>
        </w:tc>
        <w:tc>
          <w:tcPr>
            <w:tcW w:w="6379" w:type="dxa"/>
          </w:tcPr>
          <w:p w14:paraId="46C3976C" w14:textId="0B0F556C" w:rsidR="007B7210" w:rsidRPr="00E45E96" w:rsidRDefault="007B7210" w:rsidP="004D0619">
            <w:pPr>
              <w:spacing w:line="360" w:lineRule="auto"/>
              <w:rPr>
                <w:rFonts w:ascii="Calibri Light" w:hAnsi="Calibri Light"/>
                <w:color w:val="404040"/>
                <w:sz w:val="22"/>
                <w:szCs w:val="22"/>
                <w:lang w:eastAsia="es-SV"/>
              </w:rPr>
            </w:pPr>
          </w:p>
        </w:tc>
      </w:tr>
      <w:tr w:rsidR="00AC55FB" w14:paraId="5A48D6AC" w14:textId="77777777" w:rsidTr="00D12C38">
        <w:trPr>
          <w:trHeight w:val="247"/>
          <w:jc w:val="center"/>
        </w:trPr>
        <w:tc>
          <w:tcPr>
            <w:tcW w:w="3114" w:type="dxa"/>
            <w:vAlign w:val="center"/>
          </w:tcPr>
          <w:p w14:paraId="630BC703" w14:textId="274FC424" w:rsidR="00AC55FB" w:rsidRPr="00926B58" w:rsidRDefault="00AC55FB" w:rsidP="00926B58">
            <w:pPr>
              <w:rPr>
                <w:rFonts w:asciiTheme="majorHAnsi" w:hAnsiTheme="majorHAnsi" w:cstheme="minorHAnsi"/>
                <w:bCs/>
                <w:color w:val="000000" w:themeColor="text1"/>
                <w:sz w:val="20"/>
                <w:lang w:val="es-ES"/>
              </w:rPr>
            </w:pPr>
          </w:p>
        </w:tc>
        <w:tc>
          <w:tcPr>
            <w:tcW w:w="6379" w:type="dxa"/>
            <w:vAlign w:val="center"/>
          </w:tcPr>
          <w:p w14:paraId="55DEAABC" w14:textId="664CBDF0" w:rsidR="00AC55FB" w:rsidRPr="00E45E96" w:rsidRDefault="00AC55FB" w:rsidP="00D12C38">
            <w:pPr>
              <w:rPr>
                <w:rFonts w:ascii="Calibri Light" w:hAnsi="Calibri Light"/>
                <w:color w:val="404040"/>
                <w:sz w:val="22"/>
                <w:szCs w:val="22"/>
                <w:lang w:eastAsia="es-SV"/>
              </w:rPr>
            </w:pPr>
          </w:p>
        </w:tc>
      </w:tr>
      <w:tr w:rsidR="00AA7A88" w14:paraId="6DB6FBB5" w14:textId="77777777" w:rsidTr="00D12C38">
        <w:trPr>
          <w:trHeight w:val="247"/>
          <w:jc w:val="center"/>
        </w:trPr>
        <w:tc>
          <w:tcPr>
            <w:tcW w:w="3114" w:type="dxa"/>
            <w:vAlign w:val="center"/>
          </w:tcPr>
          <w:p w14:paraId="49C48795" w14:textId="3A246462" w:rsidR="00AA7A88" w:rsidRPr="00E049F0" w:rsidRDefault="00AA7A88" w:rsidP="00C01564">
            <w:pPr>
              <w:rPr>
                <w:rFonts w:asciiTheme="majorHAnsi" w:hAnsiTheme="majorHAnsi" w:cstheme="minorHAnsi"/>
                <w:bCs/>
                <w:color w:val="000000" w:themeColor="text1"/>
                <w:sz w:val="20"/>
                <w:lang w:val="es-ES"/>
              </w:rPr>
            </w:pPr>
          </w:p>
        </w:tc>
        <w:tc>
          <w:tcPr>
            <w:tcW w:w="6379" w:type="dxa"/>
            <w:vAlign w:val="center"/>
          </w:tcPr>
          <w:p w14:paraId="139246E8" w14:textId="291F98C0" w:rsidR="00AA7A88" w:rsidRPr="00E45E96" w:rsidRDefault="00AA7A88" w:rsidP="001B49C7">
            <w:pPr>
              <w:spacing w:line="360" w:lineRule="auto"/>
              <w:rPr>
                <w:rFonts w:ascii="Calibri Light" w:hAnsi="Calibri Light"/>
                <w:color w:val="404040"/>
                <w:sz w:val="22"/>
                <w:szCs w:val="22"/>
                <w:lang w:eastAsia="es-SV"/>
              </w:rPr>
            </w:pPr>
          </w:p>
        </w:tc>
      </w:tr>
      <w:tr w:rsidR="00AA7A88" w14:paraId="06D7FDF4" w14:textId="77777777" w:rsidTr="004D24C3">
        <w:trPr>
          <w:trHeight w:val="247"/>
          <w:jc w:val="center"/>
        </w:trPr>
        <w:tc>
          <w:tcPr>
            <w:tcW w:w="3114" w:type="dxa"/>
            <w:vAlign w:val="center"/>
          </w:tcPr>
          <w:p w14:paraId="305A1E24" w14:textId="212BCC22" w:rsidR="00AA7A88" w:rsidRPr="00926B58" w:rsidRDefault="00AA7A88" w:rsidP="004D24C3">
            <w:pPr>
              <w:rPr>
                <w:rFonts w:asciiTheme="majorHAnsi" w:hAnsiTheme="majorHAnsi" w:cstheme="minorHAnsi"/>
                <w:bCs/>
                <w:color w:val="000000" w:themeColor="text1"/>
                <w:sz w:val="20"/>
                <w:lang w:val="es-ES"/>
              </w:rPr>
            </w:pPr>
          </w:p>
        </w:tc>
        <w:tc>
          <w:tcPr>
            <w:tcW w:w="6379" w:type="dxa"/>
            <w:vAlign w:val="center"/>
          </w:tcPr>
          <w:p w14:paraId="0C432465" w14:textId="3C33BB31" w:rsidR="00AA7A88" w:rsidRPr="00E45E96" w:rsidRDefault="00AA7A88" w:rsidP="00E45E96">
            <w:pPr>
              <w:rPr>
                <w:rFonts w:ascii="Calibri Light" w:hAnsi="Calibri Light"/>
                <w:color w:val="404040"/>
                <w:sz w:val="22"/>
                <w:szCs w:val="22"/>
                <w:lang w:eastAsia="es-SV"/>
              </w:rPr>
            </w:pPr>
          </w:p>
        </w:tc>
      </w:tr>
      <w:tr w:rsidR="00AA7A88" w14:paraId="369319F9" w14:textId="77777777" w:rsidTr="004D24C3">
        <w:trPr>
          <w:trHeight w:val="247"/>
          <w:jc w:val="center"/>
        </w:trPr>
        <w:tc>
          <w:tcPr>
            <w:tcW w:w="3114" w:type="dxa"/>
            <w:vAlign w:val="center"/>
          </w:tcPr>
          <w:p w14:paraId="523C0059" w14:textId="28430799" w:rsidR="00AA7A88" w:rsidRDefault="00AA7A88" w:rsidP="004D24C3">
            <w:pPr>
              <w:rPr>
                <w:rFonts w:asciiTheme="majorHAnsi" w:hAnsiTheme="majorHAnsi" w:cstheme="minorHAnsi"/>
                <w:bCs/>
                <w:color w:val="000000" w:themeColor="text1"/>
                <w:sz w:val="20"/>
                <w:lang w:val="es-ES"/>
              </w:rPr>
            </w:pPr>
          </w:p>
        </w:tc>
        <w:tc>
          <w:tcPr>
            <w:tcW w:w="6379" w:type="dxa"/>
            <w:vAlign w:val="center"/>
          </w:tcPr>
          <w:p w14:paraId="62E64287" w14:textId="27A11E8B" w:rsidR="00AA7A88" w:rsidRPr="00D458CD" w:rsidRDefault="00AA7A88" w:rsidP="00D458CD">
            <w:pPr>
              <w:rPr>
                <w:rFonts w:ascii="Calibri Light" w:hAnsi="Calibri Light"/>
                <w:color w:val="404040"/>
                <w:sz w:val="22"/>
                <w:szCs w:val="22"/>
                <w:lang w:eastAsia="es-SV"/>
              </w:rPr>
            </w:pPr>
          </w:p>
        </w:tc>
      </w:tr>
      <w:tr w:rsidR="00AA7A88" w14:paraId="45E19476" w14:textId="77777777" w:rsidTr="004D24C3">
        <w:trPr>
          <w:trHeight w:val="247"/>
          <w:jc w:val="center"/>
        </w:trPr>
        <w:tc>
          <w:tcPr>
            <w:tcW w:w="3114" w:type="dxa"/>
            <w:vAlign w:val="center"/>
          </w:tcPr>
          <w:p w14:paraId="7980D3DE" w14:textId="2E874ADB" w:rsidR="00AA7A88" w:rsidRDefault="00AA7A88" w:rsidP="004D24C3">
            <w:pPr>
              <w:rPr>
                <w:rFonts w:asciiTheme="majorHAnsi" w:hAnsiTheme="majorHAnsi" w:cstheme="minorHAnsi"/>
                <w:bCs/>
                <w:color w:val="000000" w:themeColor="text1"/>
                <w:sz w:val="20"/>
                <w:lang w:val="es-ES"/>
              </w:rPr>
            </w:pPr>
          </w:p>
        </w:tc>
        <w:tc>
          <w:tcPr>
            <w:tcW w:w="6379" w:type="dxa"/>
            <w:vAlign w:val="center"/>
          </w:tcPr>
          <w:p w14:paraId="5E4CDDB0" w14:textId="6B1D88DE" w:rsidR="00AA7A88" w:rsidRPr="00B26468" w:rsidRDefault="00AA7A88" w:rsidP="00B26468">
            <w:pPr>
              <w:rPr>
                <w:rFonts w:ascii="Calibri Light" w:hAnsi="Calibri Light"/>
                <w:color w:val="404040"/>
                <w:sz w:val="22"/>
                <w:szCs w:val="22"/>
                <w:lang w:eastAsia="es-SV"/>
              </w:rPr>
            </w:pPr>
          </w:p>
        </w:tc>
      </w:tr>
      <w:tr w:rsidR="00AA7A88" w14:paraId="09538F61" w14:textId="77777777" w:rsidTr="00D12C38">
        <w:trPr>
          <w:trHeight w:val="247"/>
          <w:jc w:val="center"/>
        </w:trPr>
        <w:tc>
          <w:tcPr>
            <w:tcW w:w="3114" w:type="dxa"/>
            <w:vAlign w:val="center"/>
          </w:tcPr>
          <w:p w14:paraId="5A8E7D06" w14:textId="174F77F9" w:rsidR="00AA7A88" w:rsidRDefault="00AA7A88" w:rsidP="00C01564">
            <w:pPr>
              <w:rPr>
                <w:rFonts w:asciiTheme="majorHAnsi" w:hAnsiTheme="majorHAnsi" w:cstheme="minorHAnsi"/>
                <w:bCs/>
                <w:color w:val="000000" w:themeColor="text1"/>
                <w:sz w:val="20"/>
                <w:lang w:val="es-ES"/>
              </w:rPr>
            </w:pPr>
          </w:p>
        </w:tc>
        <w:tc>
          <w:tcPr>
            <w:tcW w:w="6379" w:type="dxa"/>
            <w:vAlign w:val="center"/>
          </w:tcPr>
          <w:p w14:paraId="275F2D24" w14:textId="6718ACB3" w:rsidR="00AA7A88" w:rsidRPr="00614067" w:rsidRDefault="00AA7A88" w:rsidP="00614067">
            <w:pPr>
              <w:spacing w:line="360" w:lineRule="auto"/>
              <w:rPr>
                <w:rFonts w:ascii="Calibri Light" w:hAnsi="Calibri Light"/>
                <w:color w:val="404040"/>
                <w:sz w:val="22"/>
                <w:szCs w:val="22"/>
                <w:lang w:eastAsia="es-SV"/>
              </w:rPr>
            </w:pPr>
          </w:p>
        </w:tc>
      </w:tr>
      <w:tr w:rsidR="007F5BC9" w14:paraId="43D484DE" w14:textId="77777777" w:rsidTr="00D12C38">
        <w:trPr>
          <w:trHeight w:val="262"/>
          <w:jc w:val="center"/>
        </w:trPr>
        <w:tc>
          <w:tcPr>
            <w:tcW w:w="3114" w:type="dxa"/>
            <w:vAlign w:val="center"/>
          </w:tcPr>
          <w:p w14:paraId="3DE60618" w14:textId="1724A102" w:rsidR="007F5BC9" w:rsidRPr="007F5BC9" w:rsidRDefault="007F5BC9" w:rsidP="00C01564">
            <w:pPr>
              <w:rPr>
                <w:rFonts w:asciiTheme="majorHAnsi" w:hAnsiTheme="majorHAnsi" w:cstheme="minorHAnsi"/>
                <w:bCs/>
                <w:color w:val="000000" w:themeColor="text1"/>
                <w:sz w:val="20"/>
                <w:lang w:val="es-ES"/>
              </w:rPr>
            </w:pPr>
          </w:p>
        </w:tc>
        <w:tc>
          <w:tcPr>
            <w:tcW w:w="6379" w:type="dxa"/>
          </w:tcPr>
          <w:p w14:paraId="3C848AFB" w14:textId="7581EE57" w:rsidR="007F5BC9" w:rsidRPr="00A25491" w:rsidRDefault="007F5BC9" w:rsidP="004D0619">
            <w:pPr>
              <w:spacing w:line="360" w:lineRule="auto"/>
              <w:rPr>
                <w:rFonts w:ascii="Calibri Light" w:hAnsi="Calibri Light"/>
                <w:color w:val="404040"/>
                <w:sz w:val="20"/>
                <w:szCs w:val="20"/>
                <w:lang w:eastAsia="es-SV"/>
              </w:rPr>
            </w:pPr>
          </w:p>
        </w:tc>
      </w:tr>
    </w:tbl>
    <w:p w14:paraId="7988059B" w14:textId="77777777" w:rsidR="00EC1477" w:rsidRPr="006E5D8C" w:rsidRDefault="00EC1477" w:rsidP="007F5BC9"/>
    <w:p w14:paraId="5F43E9F3" w14:textId="3328D486" w:rsidR="007F5BC9" w:rsidRPr="00584D90" w:rsidRDefault="007F5BC9" w:rsidP="00584D90">
      <w:pPr>
        <w:pStyle w:val="Ttulo3"/>
        <w:ind w:left="-851"/>
        <w:rPr>
          <w:rFonts w:cstheme="majorHAnsi"/>
          <w:lang w:eastAsia="es-SV"/>
        </w:rPr>
      </w:pPr>
      <w:bookmarkStart w:id="6" w:name="_Toc112429620"/>
      <w:r w:rsidRPr="00584D90">
        <w:rPr>
          <w:rFonts w:cstheme="majorHAnsi"/>
          <w:lang w:eastAsia="es-SV"/>
        </w:rPr>
        <w:t>Anexo 3.</w:t>
      </w:r>
      <w:bookmarkEnd w:id="6"/>
      <w:r w:rsidRPr="00584D90">
        <w:rPr>
          <w:rFonts w:cstheme="majorHAnsi"/>
          <w:lang w:eastAsia="es-SV"/>
        </w:rPr>
        <w:t xml:space="preserve"> </w:t>
      </w:r>
    </w:p>
    <w:p w14:paraId="44B35E78" w14:textId="363E8E82" w:rsidR="00EC2341" w:rsidRPr="00794B11" w:rsidRDefault="007F5BC9" w:rsidP="00794B11">
      <w:pPr>
        <w:pStyle w:val="Ttulo3"/>
        <w:ind w:left="-851"/>
        <w:rPr>
          <w:rFonts w:cstheme="majorHAnsi"/>
          <w:lang w:eastAsia="es-SV"/>
        </w:rPr>
      </w:pPr>
      <w:bookmarkStart w:id="7" w:name="_Toc112429621"/>
      <w:r w:rsidRPr="00584D90">
        <w:rPr>
          <w:rFonts w:cstheme="majorHAnsi"/>
          <w:lang w:eastAsia="es-SV"/>
        </w:rPr>
        <w:t>Control de cambios</w:t>
      </w:r>
      <w:bookmarkEnd w:id="7"/>
    </w:p>
    <w:tbl>
      <w:tblPr>
        <w:tblStyle w:val="Tablaconcuadrcula1"/>
        <w:tblpPr w:leftFromText="141" w:rightFromText="141" w:vertAnchor="text" w:horzAnchor="margin" w:tblpX="-431" w:tblpY="46"/>
        <w:tblW w:w="5457" w:type="pct"/>
        <w:tblLook w:val="04A0" w:firstRow="1" w:lastRow="0" w:firstColumn="1" w:lastColumn="0" w:noHBand="0" w:noVBand="1"/>
      </w:tblPr>
      <w:tblGrid>
        <w:gridCol w:w="1130"/>
        <w:gridCol w:w="2551"/>
        <w:gridCol w:w="1861"/>
        <w:gridCol w:w="2108"/>
        <w:gridCol w:w="1985"/>
      </w:tblGrid>
      <w:tr w:rsidR="007F5BC9" w:rsidRPr="00FC3D0A" w14:paraId="39C37937" w14:textId="77777777" w:rsidTr="00794B11">
        <w:trPr>
          <w:trHeight w:val="866"/>
        </w:trPr>
        <w:tc>
          <w:tcPr>
            <w:tcW w:w="58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E74B5" w:themeFill="accent1" w:themeFillShade="BF"/>
            <w:vAlign w:val="center"/>
          </w:tcPr>
          <w:p w14:paraId="2EC97FFE" w14:textId="77777777" w:rsidR="007F5BC9" w:rsidRPr="00FC3D0A" w:rsidRDefault="007F5BC9" w:rsidP="00794B11">
            <w:pPr>
              <w:tabs>
                <w:tab w:val="left" w:pos="4742"/>
              </w:tabs>
              <w:spacing w:line="276" w:lineRule="auto"/>
              <w:jc w:val="both"/>
              <w:rPr>
                <w:rFonts w:ascii="Calibri" w:hAnsi="Calibri"/>
                <w:color w:val="FFFFFF"/>
                <w:lang w:val="es-DO" w:eastAsia="es-SV"/>
              </w:rPr>
            </w:pPr>
            <w:r w:rsidRPr="00FC3D0A">
              <w:rPr>
                <w:rFonts w:ascii="Calibri" w:hAnsi="Calibri"/>
                <w:color w:val="FFFFFF"/>
                <w:lang w:val="es-DO" w:eastAsia="es-SV"/>
              </w:rPr>
              <w:t>Versión / Revisión</w:t>
            </w:r>
          </w:p>
        </w:tc>
        <w:tc>
          <w:tcPr>
            <w:tcW w:w="132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E74B5" w:themeFill="accent1" w:themeFillShade="BF"/>
            <w:vAlign w:val="center"/>
          </w:tcPr>
          <w:p w14:paraId="033FF60A" w14:textId="77777777" w:rsidR="007F5BC9" w:rsidRPr="00FC3D0A" w:rsidRDefault="007F5BC9" w:rsidP="00794B11">
            <w:pPr>
              <w:tabs>
                <w:tab w:val="left" w:pos="4742"/>
              </w:tabs>
              <w:spacing w:line="276" w:lineRule="auto"/>
              <w:jc w:val="center"/>
              <w:rPr>
                <w:rFonts w:ascii="Calibri" w:hAnsi="Calibri"/>
                <w:color w:val="FFFFFF"/>
                <w:lang w:val="es-DO" w:eastAsia="es-SV"/>
              </w:rPr>
            </w:pPr>
            <w:r w:rsidRPr="00FC3D0A">
              <w:rPr>
                <w:rFonts w:ascii="Calibri" w:hAnsi="Calibri"/>
                <w:color w:val="FFFFFF"/>
                <w:lang w:val="es-DO" w:eastAsia="es-SV"/>
              </w:rPr>
              <w:t>Descripción de cambios</w:t>
            </w:r>
          </w:p>
        </w:tc>
        <w:tc>
          <w:tcPr>
            <w:tcW w:w="96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E74B5" w:themeFill="accent1" w:themeFillShade="BF"/>
            <w:vAlign w:val="center"/>
          </w:tcPr>
          <w:p w14:paraId="47CE8B0A" w14:textId="77777777" w:rsidR="007F5BC9" w:rsidRPr="00FC3D0A" w:rsidRDefault="007F5BC9" w:rsidP="00794B11">
            <w:pPr>
              <w:tabs>
                <w:tab w:val="left" w:pos="4742"/>
              </w:tabs>
              <w:spacing w:line="276" w:lineRule="auto"/>
              <w:jc w:val="center"/>
              <w:rPr>
                <w:rFonts w:ascii="Calibri" w:hAnsi="Calibri"/>
                <w:color w:val="FFFFFF"/>
                <w:lang w:val="es-DO" w:eastAsia="es-SV"/>
              </w:rPr>
            </w:pPr>
            <w:r w:rsidRPr="00FC3D0A">
              <w:rPr>
                <w:rFonts w:ascii="Calibri" w:hAnsi="Calibri"/>
                <w:color w:val="FFFFFF"/>
                <w:lang w:val="es-DO" w:eastAsia="es-SV"/>
              </w:rPr>
              <w:t>Elaborado por:</w:t>
            </w:r>
          </w:p>
          <w:p w14:paraId="59B8DB52" w14:textId="77777777" w:rsidR="007F5BC9" w:rsidRPr="00FC3D0A" w:rsidRDefault="007F5BC9" w:rsidP="00794B11">
            <w:pPr>
              <w:tabs>
                <w:tab w:val="left" w:pos="4742"/>
              </w:tabs>
              <w:spacing w:line="276" w:lineRule="auto"/>
              <w:jc w:val="center"/>
              <w:rPr>
                <w:rFonts w:ascii="Calibri" w:hAnsi="Calibri"/>
                <w:i/>
                <w:color w:val="FFFFFF"/>
                <w:sz w:val="16"/>
                <w:lang w:val="es-DO" w:eastAsia="es-SV"/>
              </w:rPr>
            </w:pPr>
            <w:r w:rsidRPr="00FC3D0A">
              <w:rPr>
                <w:rFonts w:ascii="Calibri" w:hAnsi="Calibri"/>
                <w:i/>
                <w:color w:val="FFFFFF"/>
                <w:sz w:val="16"/>
                <w:lang w:val="es-DO" w:eastAsia="es-SV"/>
              </w:rPr>
              <w:t>(Nombre y fecha)</w:t>
            </w:r>
          </w:p>
        </w:tc>
        <w:tc>
          <w:tcPr>
            <w:tcW w:w="109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E74B5" w:themeFill="accent1" w:themeFillShade="BF"/>
            <w:vAlign w:val="center"/>
          </w:tcPr>
          <w:p w14:paraId="23C2BDB8" w14:textId="77777777" w:rsidR="007F5BC9" w:rsidRPr="00FC3D0A" w:rsidRDefault="007F5BC9" w:rsidP="00794B11">
            <w:pPr>
              <w:tabs>
                <w:tab w:val="left" w:pos="4742"/>
              </w:tabs>
              <w:spacing w:line="276" w:lineRule="auto"/>
              <w:jc w:val="center"/>
              <w:rPr>
                <w:rFonts w:ascii="Calibri" w:hAnsi="Calibri"/>
                <w:color w:val="FFFFFF"/>
                <w:lang w:val="es-DO" w:eastAsia="es-SV"/>
              </w:rPr>
            </w:pPr>
            <w:r w:rsidRPr="00FC3D0A">
              <w:rPr>
                <w:rFonts w:ascii="Calibri" w:hAnsi="Calibri"/>
                <w:color w:val="FFFFFF"/>
                <w:lang w:val="es-DO" w:eastAsia="es-SV"/>
              </w:rPr>
              <w:t>Revisado por:</w:t>
            </w:r>
          </w:p>
          <w:p w14:paraId="00F50906" w14:textId="77777777" w:rsidR="007F5BC9" w:rsidRPr="00FC3D0A" w:rsidRDefault="007F5BC9" w:rsidP="00794B11">
            <w:pPr>
              <w:tabs>
                <w:tab w:val="left" w:pos="4742"/>
              </w:tabs>
              <w:spacing w:line="276" w:lineRule="auto"/>
              <w:jc w:val="center"/>
              <w:rPr>
                <w:rFonts w:ascii="Calibri" w:hAnsi="Calibri"/>
                <w:color w:val="FFFFFF"/>
                <w:lang w:val="es-DO" w:eastAsia="es-SV"/>
              </w:rPr>
            </w:pPr>
            <w:r w:rsidRPr="00FC3D0A">
              <w:rPr>
                <w:rFonts w:ascii="Calibri" w:hAnsi="Calibri"/>
                <w:i/>
                <w:color w:val="FFFFFF"/>
                <w:sz w:val="16"/>
                <w:lang w:val="es-DO" w:eastAsia="es-SV"/>
              </w:rPr>
              <w:t>(Nombre y fecha)</w:t>
            </w:r>
          </w:p>
        </w:tc>
        <w:tc>
          <w:tcPr>
            <w:tcW w:w="103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E74B5" w:themeFill="accent1" w:themeFillShade="BF"/>
            <w:vAlign w:val="center"/>
          </w:tcPr>
          <w:p w14:paraId="5367E21A" w14:textId="77777777" w:rsidR="007F5BC9" w:rsidRPr="00FC3D0A" w:rsidRDefault="007F5BC9" w:rsidP="00794B11">
            <w:pPr>
              <w:tabs>
                <w:tab w:val="left" w:pos="4742"/>
              </w:tabs>
              <w:spacing w:line="276" w:lineRule="auto"/>
              <w:jc w:val="center"/>
              <w:rPr>
                <w:rFonts w:ascii="Calibri" w:hAnsi="Calibri"/>
                <w:color w:val="FFFFFF"/>
                <w:lang w:val="es-DO" w:eastAsia="es-SV"/>
              </w:rPr>
            </w:pPr>
            <w:r w:rsidRPr="00FC3D0A">
              <w:rPr>
                <w:rFonts w:ascii="Calibri" w:hAnsi="Calibri"/>
                <w:color w:val="FFFFFF"/>
                <w:lang w:val="es-DO" w:eastAsia="es-SV"/>
              </w:rPr>
              <w:t>Aprobado por:</w:t>
            </w:r>
          </w:p>
          <w:p w14:paraId="5359DEC1" w14:textId="77777777" w:rsidR="007F5BC9" w:rsidRPr="00FC3D0A" w:rsidRDefault="007F5BC9" w:rsidP="00794B11">
            <w:pPr>
              <w:tabs>
                <w:tab w:val="left" w:pos="4742"/>
              </w:tabs>
              <w:spacing w:line="276" w:lineRule="auto"/>
              <w:jc w:val="center"/>
              <w:rPr>
                <w:rFonts w:ascii="Calibri" w:hAnsi="Calibri"/>
                <w:color w:val="FFFFFF"/>
                <w:lang w:val="es-DO" w:eastAsia="es-SV"/>
              </w:rPr>
            </w:pPr>
            <w:r w:rsidRPr="00FC3D0A">
              <w:rPr>
                <w:rFonts w:ascii="Calibri" w:hAnsi="Calibri"/>
                <w:i/>
                <w:color w:val="FFFFFF"/>
                <w:sz w:val="16"/>
                <w:lang w:val="es-DO" w:eastAsia="es-SV"/>
              </w:rPr>
              <w:t>(Nombre y fecha)</w:t>
            </w:r>
          </w:p>
        </w:tc>
      </w:tr>
      <w:tr w:rsidR="007F5BC9" w:rsidRPr="00FC3D0A" w14:paraId="24174AF7" w14:textId="77777777" w:rsidTr="00794B11">
        <w:trPr>
          <w:trHeight w:val="2052"/>
        </w:trPr>
        <w:tc>
          <w:tcPr>
            <w:tcW w:w="586" w:type="pct"/>
            <w:tcBorders>
              <w:top w:val="single" w:sz="4" w:space="0" w:color="FFFFFF" w:themeColor="background1"/>
            </w:tcBorders>
            <w:vAlign w:val="center"/>
          </w:tcPr>
          <w:p w14:paraId="1B0E0A6D" w14:textId="2FDE4B72" w:rsidR="007F5BC9" w:rsidRPr="00FC3D0A" w:rsidRDefault="007F5BC9" w:rsidP="00794B11">
            <w:pPr>
              <w:jc w:val="center"/>
              <w:rPr>
                <w:rFonts w:ascii="Calibri Light" w:hAnsi="Calibri Light"/>
                <w:color w:val="404040"/>
                <w:sz w:val="22"/>
                <w:lang w:val="es-DO" w:eastAsia="es-SV"/>
              </w:rPr>
            </w:pPr>
            <w:r w:rsidRPr="00FC3D0A">
              <w:rPr>
                <w:rFonts w:ascii="Calibri Light" w:hAnsi="Calibri Light"/>
                <w:color w:val="404040"/>
                <w:sz w:val="22"/>
                <w:lang w:val="es-DO" w:eastAsia="es-SV"/>
              </w:rPr>
              <w:t>0</w:t>
            </w:r>
            <w:r w:rsidR="005130B0">
              <w:rPr>
                <w:rFonts w:ascii="Calibri Light" w:hAnsi="Calibri Light"/>
                <w:color w:val="404040"/>
                <w:sz w:val="22"/>
                <w:lang w:val="es-DO" w:eastAsia="es-SV"/>
              </w:rPr>
              <w:t>1</w:t>
            </w:r>
          </w:p>
        </w:tc>
        <w:tc>
          <w:tcPr>
            <w:tcW w:w="1324" w:type="pct"/>
            <w:tcBorders>
              <w:top w:val="single" w:sz="4" w:space="0" w:color="FFFFFF" w:themeColor="background1"/>
            </w:tcBorders>
            <w:vAlign w:val="center"/>
          </w:tcPr>
          <w:p w14:paraId="6C3E4D19" w14:textId="77777777" w:rsidR="007F5BC9" w:rsidRDefault="007F5BC9" w:rsidP="00794B11">
            <w:pPr>
              <w:jc w:val="center"/>
              <w:rPr>
                <w:rFonts w:ascii="Calibri Light" w:hAnsi="Calibri Light"/>
                <w:color w:val="404040"/>
                <w:sz w:val="22"/>
                <w:lang w:val="es-DO" w:eastAsia="es-SV"/>
              </w:rPr>
            </w:pPr>
            <w:r w:rsidRPr="00FC3D0A">
              <w:rPr>
                <w:rFonts w:ascii="Calibri Light" w:hAnsi="Calibri Light"/>
                <w:color w:val="404040"/>
                <w:sz w:val="22"/>
                <w:lang w:val="es-DO" w:eastAsia="es-SV"/>
              </w:rPr>
              <w:t>Cambio completo de estructura de</w:t>
            </w:r>
            <w:r w:rsidR="00AE5322">
              <w:rPr>
                <w:rFonts w:ascii="Calibri Light" w:hAnsi="Calibri Light"/>
                <w:color w:val="404040"/>
                <w:sz w:val="22"/>
                <w:lang w:val="es-DO" w:eastAsia="es-SV"/>
              </w:rPr>
              <w:t xml:space="preserve">l </w:t>
            </w:r>
            <w:r w:rsidR="005130B0">
              <w:rPr>
                <w:rFonts w:ascii="Calibri Light" w:hAnsi="Calibri Light"/>
                <w:color w:val="404040"/>
                <w:sz w:val="22"/>
                <w:lang w:val="es-DO" w:eastAsia="es-SV"/>
              </w:rPr>
              <w:t>documento</w:t>
            </w:r>
          </w:p>
          <w:p w14:paraId="56963061" w14:textId="77777777" w:rsidR="0070467D" w:rsidRDefault="0070467D" w:rsidP="00794B11">
            <w:pPr>
              <w:jc w:val="center"/>
              <w:rPr>
                <w:rFonts w:ascii="Calibri Light" w:hAnsi="Calibri Light"/>
                <w:color w:val="404040"/>
                <w:sz w:val="22"/>
                <w:lang w:val="es-DO" w:eastAsia="es-SV"/>
              </w:rPr>
            </w:pPr>
          </w:p>
          <w:p w14:paraId="04B2AA1A" w14:textId="08E5F0CE" w:rsidR="0070467D" w:rsidRPr="00FC3D0A" w:rsidRDefault="0070467D" w:rsidP="00794B11">
            <w:pPr>
              <w:jc w:val="center"/>
              <w:rPr>
                <w:rFonts w:ascii="Calibri Light" w:hAnsi="Calibri Light"/>
                <w:color w:val="404040"/>
                <w:sz w:val="22"/>
                <w:lang w:val="es-DO" w:eastAsia="es-SV"/>
              </w:rPr>
            </w:pPr>
            <w:r>
              <w:rPr>
                <w:rFonts w:ascii="Calibri Light" w:hAnsi="Calibri Light"/>
                <w:color w:val="404040"/>
                <w:sz w:val="22"/>
                <w:lang w:val="es-DO" w:eastAsia="es-SV"/>
              </w:rPr>
              <w:t>El código de este procedimiento sustituye a SPA-</w:t>
            </w:r>
            <w:r w:rsidR="006C2507">
              <w:rPr>
                <w:rFonts w:ascii="Calibri Light" w:hAnsi="Calibri Light"/>
                <w:color w:val="404040"/>
                <w:sz w:val="22"/>
                <w:lang w:val="es-DO" w:eastAsia="es-SV"/>
              </w:rPr>
              <w:t>10</w:t>
            </w:r>
          </w:p>
        </w:tc>
        <w:tc>
          <w:tcPr>
            <w:tcW w:w="966" w:type="pct"/>
            <w:tcBorders>
              <w:top w:val="single" w:sz="4" w:space="0" w:color="FFFFFF" w:themeColor="background1"/>
            </w:tcBorders>
            <w:vAlign w:val="center"/>
          </w:tcPr>
          <w:p w14:paraId="5BB3B1B4" w14:textId="563E6CCB" w:rsidR="007F5BC9" w:rsidRDefault="0070467D" w:rsidP="00794B11">
            <w:pPr>
              <w:jc w:val="center"/>
              <w:rPr>
                <w:rFonts w:ascii="Calibri Light" w:hAnsi="Calibri Light"/>
                <w:color w:val="404040"/>
                <w:sz w:val="22"/>
                <w:lang w:val="es-DO" w:eastAsia="es-SV"/>
              </w:rPr>
            </w:pPr>
            <w:r>
              <w:rPr>
                <w:rFonts w:ascii="Calibri Light" w:hAnsi="Calibri Light"/>
                <w:color w:val="404040"/>
                <w:sz w:val="22"/>
                <w:lang w:val="es-DO" w:eastAsia="es-SV"/>
              </w:rPr>
              <w:t>Reynaldo Cerón</w:t>
            </w:r>
          </w:p>
          <w:p w14:paraId="33E0907F" w14:textId="04A81D2E" w:rsidR="00794B11" w:rsidRDefault="00794B11" w:rsidP="00794B11">
            <w:pPr>
              <w:jc w:val="center"/>
              <w:rPr>
                <w:rFonts w:ascii="Calibri Light" w:hAnsi="Calibri Light"/>
                <w:color w:val="404040"/>
                <w:sz w:val="22"/>
                <w:lang w:val="es-DO" w:eastAsia="es-SV"/>
              </w:rPr>
            </w:pPr>
            <w:r>
              <w:rPr>
                <w:rFonts w:ascii="Calibri Light" w:hAnsi="Calibri Light"/>
                <w:color w:val="404040"/>
                <w:sz w:val="22"/>
                <w:lang w:val="es-DO" w:eastAsia="es-SV"/>
              </w:rPr>
              <w:t>Gerente de I+D</w:t>
            </w:r>
          </w:p>
          <w:p w14:paraId="085CD79C" w14:textId="407426E2" w:rsidR="00B63574" w:rsidRDefault="00B63574" w:rsidP="00794B11">
            <w:pPr>
              <w:rPr>
                <w:rFonts w:ascii="Calibri Light" w:hAnsi="Calibri Light"/>
                <w:color w:val="404040"/>
                <w:sz w:val="22"/>
                <w:lang w:val="es-DO" w:eastAsia="es-SV"/>
              </w:rPr>
            </w:pPr>
          </w:p>
          <w:p w14:paraId="4D909001" w14:textId="0D7FA735" w:rsidR="00794B11" w:rsidRDefault="00794B11" w:rsidP="00794B11">
            <w:pPr>
              <w:rPr>
                <w:rFonts w:ascii="Calibri Light" w:hAnsi="Calibri Light"/>
                <w:color w:val="404040"/>
                <w:sz w:val="22"/>
                <w:lang w:val="es-DO" w:eastAsia="es-SV"/>
              </w:rPr>
            </w:pPr>
          </w:p>
          <w:p w14:paraId="753E544C" w14:textId="7334E2B7" w:rsidR="00794B11" w:rsidRDefault="00794B11" w:rsidP="00794B11">
            <w:pPr>
              <w:rPr>
                <w:rFonts w:ascii="Calibri Light" w:hAnsi="Calibri Light"/>
                <w:color w:val="404040"/>
                <w:sz w:val="22"/>
                <w:lang w:val="es-DO" w:eastAsia="es-SV"/>
              </w:rPr>
            </w:pPr>
          </w:p>
          <w:p w14:paraId="4EEA711A" w14:textId="77777777" w:rsidR="00794B11" w:rsidRDefault="00794B11" w:rsidP="00794B11">
            <w:pPr>
              <w:rPr>
                <w:rFonts w:ascii="Calibri Light" w:hAnsi="Calibri Light"/>
                <w:color w:val="404040"/>
                <w:sz w:val="22"/>
                <w:lang w:val="es-DO" w:eastAsia="es-SV"/>
              </w:rPr>
            </w:pPr>
          </w:p>
          <w:p w14:paraId="4EA86623" w14:textId="77777777" w:rsidR="00794B11" w:rsidRDefault="00794B11" w:rsidP="00794B11">
            <w:pPr>
              <w:jc w:val="center"/>
              <w:rPr>
                <w:rFonts w:ascii="Calibri Light" w:hAnsi="Calibri Light"/>
                <w:color w:val="404040"/>
                <w:sz w:val="22"/>
                <w:lang w:val="es-DO" w:eastAsia="es-SV"/>
              </w:rPr>
            </w:pPr>
            <w:r>
              <w:rPr>
                <w:rFonts w:ascii="Calibri Light" w:hAnsi="Calibri Light"/>
                <w:color w:val="404040"/>
                <w:sz w:val="22"/>
                <w:lang w:val="es-DO" w:eastAsia="es-SV"/>
              </w:rPr>
              <w:t>________</w:t>
            </w:r>
          </w:p>
          <w:p w14:paraId="6D7CBAF0" w14:textId="53135EAE" w:rsidR="005130B0" w:rsidRDefault="005130B0" w:rsidP="00794B11">
            <w:pPr>
              <w:jc w:val="center"/>
              <w:rPr>
                <w:rFonts w:ascii="Calibri Light" w:hAnsi="Calibri Light"/>
                <w:color w:val="404040"/>
                <w:sz w:val="22"/>
                <w:lang w:val="es-DO" w:eastAsia="es-SV"/>
              </w:rPr>
            </w:pPr>
            <w:r>
              <w:rPr>
                <w:rFonts w:ascii="Calibri Light" w:hAnsi="Calibri Light"/>
                <w:color w:val="404040"/>
                <w:sz w:val="22"/>
                <w:lang w:val="es-DO" w:eastAsia="es-SV"/>
              </w:rPr>
              <w:t>firma</w:t>
            </w:r>
          </w:p>
          <w:p w14:paraId="57038536" w14:textId="719E1DD1" w:rsidR="005130B0" w:rsidRPr="00FC3D0A" w:rsidRDefault="005130B0" w:rsidP="00794B11">
            <w:pPr>
              <w:jc w:val="center"/>
              <w:rPr>
                <w:rFonts w:ascii="Calibri Light" w:hAnsi="Calibri Light"/>
                <w:color w:val="404040"/>
                <w:sz w:val="22"/>
                <w:lang w:val="es-DO" w:eastAsia="es-SV"/>
              </w:rPr>
            </w:pPr>
            <w:r>
              <w:rPr>
                <w:rFonts w:ascii="Calibri Light" w:hAnsi="Calibri Light"/>
                <w:color w:val="404040"/>
                <w:sz w:val="22"/>
                <w:lang w:val="es-DO" w:eastAsia="es-SV"/>
              </w:rPr>
              <w:t>30/05/2022</w:t>
            </w:r>
          </w:p>
        </w:tc>
        <w:tc>
          <w:tcPr>
            <w:tcW w:w="1094" w:type="pct"/>
            <w:tcBorders>
              <w:top w:val="single" w:sz="4" w:space="0" w:color="FFFFFF" w:themeColor="background1"/>
            </w:tcBorders>
            <w:vAlign w:val="center"/>
          </w:tcPr>
          <w:p w14:paraId="3D1A5856" w14:textId="39EFEB6E" w:rsidR="007F5BC9" w:rsidRPr="00FC3D0A" w:rsidRDefault="0070467D" w:rsidP="00794B11">
            <w:pPr>
              <w:jc w:val="center"/>
              <w:rPr>
                <w:rFonts w:ascii="Calibri Light" w:hAnsi="Calibri Light"/>
                <w:color w:val="404040"/>
                <w:sz w:val="22"/>
                <w:lang w:val="es-DO" w:eastAsia="es-SV"/>
              </w:rPr>
            </w:pPr>
            <w:r>
              <w:rPr>
                <w:rFonts w:ascii="Calibri Light" w:hAnsi="Calibri Light"/>
                <w:color w:val="404040"/>
                <w:sz w:val="22"/>
                <w:lang w:val="es-DO" w:eastAsia="es-SV"/>
              </w:rPr>
              <w:t xml:space="preserve">Lorena De Paz </w:t>
            </w:r>
          </w:p>
          <w:p w14:paraId="05C31019" w14:textId="08009D48" w:rsidR="005130B0" w:rsidRDefault="00794B11" w:rsidP="00794B11">
            <w:pPr>
              <w:jc w:val="center"/>
              <w:rPr>
                <w:rFonts w:ascii="Calibri Light" w:hAnsi="Calibri Light"/>
                <w:color w:val="404040"/>
                <w:sz w:val="22"/>
                <w:lang w:val="es-DO" w:eastAsia="es-SV"/>
              </w:rPr>
            </w:pPr>
            <w:r>
              <w:rPr>
                <w:rFonts w:ascii="Calibri Light" w:hAnsi="Calibri Light"/>
                <w:color w:val="404040"/>
                <w:sz w:val="22"/>
                <w:lang w:val="es-DO" w:eastAsia="es-SV"/>
              </w:rPr>
              <w:t>Jefe de Gestión de Calidad</w:t>
            </w:r>
          </w:p>
          <w:p w14:paraId="67607260" w14:textId="77777777" w:rsidR="005130B0" w:rsidRDefault="005130B0" w:rsidP="00794B11">
            <w:pPr>
              <w:jc w:val="center"/>
              <w:rPr>
                <w:rFonts w:ascii="Calibri Light" w:hAnsi="Calibri Light"/>
                <w:color w:val="404040"/>
                <w:sz w:val="22"/>
                <w:lang w:val="es-DO" w:eastAsia="es-SV"/>
              </w:rPr>
            </w:pPr>
          </w:p>
          <w:p w14:paraId="4606C49B" w14:textId="7853B6B2" w:rsidR="0070467D" w:rsidRDefault="0070467D" w:rsidP="00794B11">
            <w:pPr>
              <w:rPr>
                <w:rFonts w:ascii="Calibri Light" w:hAnsi="Calibri Light"/>
                <w:color w:val="404040"/>
                <w:sz w:val="22"/>
                <w:lang w:val="es-DO" w:eastAsia="es-SV"/>
              </w:rPr>
            </w:pPr>
          </w:p>
          <w:p w14:paraId="3E94BCC8" w14:textId="77777777" w:rsidR="00B63574" w:rsidRDefault="00B63574" w:rsidP="00794B11">
            <w:pPr>
              <w:jc w:val="center"/>
              <w:rPr>
                <w:rFonts w:ascii="Calibri Light" w:hAnsi="Calibri Light"/>
                <w:color w:val="404040"/>
                <w:sz w:val="22"/>
                <w:lang w:val="es-DO" w:eastAsia="es-SV"/>
              </w:rPr>
            </w:pPr>
          </w:p>
          <w:p w14:paraId="16DA30DF" w14:textId="6CCD4830" w:rsidR="005130B0" w:rsidRDefault="00794B11" w:rsidP="00794B11">
            <w:pPr>
              <w:jc w:val="center"/>
              <w:rPr>
                <w:rFonts w:ascii="Calibri Light" w:hAnsi="Calibri Light"/>
                <w:color w:val="404040"/>
                <w:sz w:val="22"/>
                <w:lang w:val="es-DO" w:eastAsia="es-SV"/>
              </w:rPr>
            </w:pPr>
            <w:r>
              <w:rPr>
                <w:rFonts w:ascii="Calibri Light" w:hAnsi="Calibri Light"/>
                <w:color w:val="404040"/>
                <w:sz w:val="22"/>
                <w:lang w:val="es-DO" w:eastAsia="es-SV"/>
              </w:rPr>
              <w:t>_____________</w:t>
            </w:r>
          </w:p>
          <w:p w14:paraId="6CF52F57" w14:textId="36EC22AE" w:rsidR="005130B0" w:rsidRDefault="005130B0" w:rsidP="00794B11">
            <w:pPr>
              <w:jc w:val="center"/>
              <w:rPr>
                <w:rFonts w:ascii="Calibri Light" w:hAnsi="Calibri Light"/>
                <w:color w:val="404040"/>
                <w:sz w:val="22"/>
                <w:lang w:val="es-DO" w:eastAsia="es-SV"/>
              </w:rPr>
            </w:pPr>
            <w:r>
              <w:rPr>
                <w:rFonts w:ascii="Calibri Light" w:hAnsi="Calibri Light"/>
                <w:color w:val="404040"/>
                <w:sz w:val="22"/>
                <w:lang w:val="es-DO" w:eastAsia="es-SV"/>
              </w:rPr>
              <w:t>firma</w:t>
            </w:r>
          </w:p>
          <w:p w14:paraId="36BBAE6A" w14:textId="4F78A9C3" w:rsidR="005130B0" w:rsidRPr="00FC3D0A" w:rsidRDefault="005130B0" w:rsidP="00794B11">
            <w:pPr>
              <w:jc w:val="center"/>
              <w:rPr>
                <w:rFonts w:ascii="Calibri Light" w:hAnsi="Calibri Light"/>
                <w:color w:val="404040"/>
                <w:sz w:val="22"/>
                <w:lang w:val="es-DO" w:eastAsia="es-SV"/>
              </w:rPr>
            </w:pPr>
            <w:r>
              <w:rPr>
                <w:rFonts w:ascii="Calibri Light" w:hAnsi="Calibri Light"/>
                <w:color w:val="404040"/>
                <w:sz w:val="22"/>
                <w:lang w:val="es-DO" w:eastAsia="es-SV"/>
              </w:rPr>
              <w:t>30/05/2022</w:t>
            </w:r>
          </w:p>
        </w:tc>
        <w:tc>
          <w:tcPr>
            <w:tcW w:w="1030" w:type="pct"/>
            <w:tcBorders>
              <w:top w:val="single" w:sz="4" w:space="0" w:color="FFFFFF" w:themeColor="background1"/>
            </w:tcBorders>
            <w:vAlign w:val="center"/>
          </w:tcPr>
          <w:p w14:paraId="591EE3CF" w14:textId="6EC888AE" w:rsidR="007F5BC9" w:rsidRPr="00FC3D0A" w:rsidRDefault="0070467D" w:rsidP="00794B11">
            <w:pPr>
              <w:jc w:val="center"/>
              <w:rPr>
                <w:rFonts w:ascii="Calibri Light" w:hAnsi="Calibri Light"/>
                <w:color w:val="404040"/>
                <w:sz w:val="22"/>
                <w:lang w:val="es-DO" w:eastAsia="es-SV"/>
              </w:rPr>
            </w:pPr>
            <w:r>
              <w:rPr>
                <w:rFonts w:ascii="Calibri Light" w:hAnsi="Calibri Light"/>
                <w:color w:val="404040"/>
                <w:sz w:val="22"/>
                <w:lang w:val="es-DO" w:eastAsia="es-SV"/>
              </w:rPr>
              <w:t xml:space="preserve">Lic. </w:t>
            </w:r>
            <w:r w:rsidR="005130B0">
              <w:rPr>
                <w:rFonts w:ascii="Calibri Light" w:hAnsi="Calibri Light"/>
                <w:color w:val="404040"/>
                <w:sz w:val="22"/>
                <w:lang w:val="es-DO" w:eastAsia="es-SV"/>
              </w:rPr>
              <w:t>Bernardo López</w:t>
            </w:r>
          </w:p>
          <w:p w14:paraId="3027663D" w14:textId="42E06F7F" w:rsidR="005130B0" w:rsidRDefault="00794B11" w:rsidP="00794B11">
            <w:pPr>
              <w:jc w:val="center"/>
              <w:rPr>
                <w:rFonts w:ascii="Calibri Light" w:hAnsi="Calibri Light"/>
                <w:color w:val="404040"/>
                <w:sz w:val="22"/>
                <w:lang w:val="es-DO" w:eastAsia="es-SV"/>
              </w:rPr>
            </w:pPr>
            <w:r>
              <w:rPr>
                <w:rFonts w:ascii="Calibri Light" w:hAnsi="Calibri Light"/>
                <w:color w:val="404040"/>
                <w:sz w:val="22"/>
                <w:lang w:val="es-DO" w:eastAsia="es-SV"/>
              </w:rPr>
              <w:t>Gerente General</w:t>
            </w:r>
          </w:p>
          <w:p w14:paraId="7061D7E7" w14:textId="74A4A988" w:rsidR="005130B0" w:rsidRDefault="005130B0" w:rsidP="00794B11">
            <w:pPr>
              <w:jc w:val="center"/>
              <w:rPr>
                <w:rFonts w:ascii="Calibri Light" w:hAnsi="Calibri Light"/>
                <w:color w:val="404040"/>
                <w:sz w:val="22"/>
                <w:lang w:val="es-DO" w:eastAsia="es-SV"/>
              </w:rPr>
            </w:pPr>
          </w:p>
          <w:p w14:paraId="6C08C6E8" w14:textId="0CB15736" w:rsidR="005130B0" w:rsidRDefault="005130B0" w:rsidP="00794B11">
            <w:pPr>
              <w:jc w:val="center"/>
              <w:rPr>
                <w:rFonts w:ascii="Calibri Light" w:hAnsi="Calibri Light"/>
                <w:color w:val="404040"/>
                <w:sz w:val="22"/>
                <w:lang w:val="es-DO" w:eastAsia="es-SV"/>
              </w:rPr>
            </w:pPr>
          </w:p>
          <w:p w14:paraId="0A6B717C" w14:textId="1F4F8014" w:rsidR="0070467D" w:rsidRDefault="0070467D" w:rsidP="00794B11">
            <w:pPr>
              <w:jc w:val="center"/>
              <w:rPr>
                <w:rFonts w:ascii="Calibri Light" w:hAnsi="Calibri Light"/>
                <w:color w:val="404040"/>
                <w:sz w:val="22"/>
                <w:lang w:val="es-DO" w:eastAsia="es-SV"/>
              </w:rPr>
            </w:pPr>
          </w:p>
          <w:p w14:paraId="47F14540" w14:textId="77777777" w:rsidR="00794B11" w:rsidRDefault="00794B11" w:rsidP="00794B11">
            <w:pPr>
              <w:jc w:val="center"/>
              <w:rPr>
                <w:rFonts w:ascii="Calibri Light" w:hAnsi="Calibri Light"/>
                <w:color w:val="404040"/>
                <w:sz w:val="22"/>
                <w:lang w:val="es-DO" w:eastAsia="es-SV"/>
              </w:rPr>
            </w:pPr>
          </w:p>
          <w:p w14:paraId="3365DFE8" w14:textId="1259EFC1" w:rsidR="005130B0" w:rsidRDefault="00794B11" w:rsidP="00794B11">
            <w:pPr>
              <w:jc w:val="center"/>
              <w:rPr>
                <w:rFonts w:ascii="Calibri Light" w:hAnsi="Calibri Light"/>
                <w:color w:val="404040"/>
                <w:sz w:val="22"/>
                <w:lang w:val="es-DO" w:eastAsia="es-SV"/>
              </w:rPr>
            </w:pPr>
            <w:r>
              <w:rPr>
                <w:rFonts w:ascii="Calibri Light" w:hAnsi="Calibri Light"/>
                <w:color w:val="404040"/>
                <w:sz w:val="22"/>
                <w:lang w:val="es-DO" w:eastAsia="es-SV"/>
              </w:rPr>
              <w:t>______________</w:t>
            </w:r>
          </w:p>
          <w:p w14:paraId="7F3A2AE1" w14:textId="37A1F57F" w:rsidR="005130B0" w:rsidRDefault="005130B0" w:rsidP="00794B11">
            <w:pPr>
              <w:jc w:val="center"/>
              <w:rPr>
                <w:rFonts w:ascii="Calibri Light" w:hAnsi="Calibri Light"/>
                <w:color w:val="404040"/>
                <w:sz w:val="22"/>
                <w:lang w:val="es-DO" w:eastAsia="es-SV"/>
              </w:rPr>
            </w:pPr>
            <w:r>
              <w:rPr>
                <w:rFonts w:ascii="Calibri Light" w:hAnsi="Calibri Light"/>
                <w:color w:val="404040"/>
                <w:sz w:val="22"/>
                <w:lang w:val="es-DO" w:eastAsia="es-SV"/>
              </w:rPr>
              <w:t>firma</w:t>
            </w:r>
          </w:p>
          <w:p w14:paraId="11166B19" w14:textId="25FF9EF5" w:rsidR="005130B0" w:rsidRPr="00FC3D0A" w:rsidRDefault="005130B0" w:rsidP="00794B11">
            <w:pPr>
              <w:jc w:val="center"/>
              <w:rPr>
                <w:rFonts w:ascii="Calibri Light" w:hAnsi="Calibri Light"/>
                <w:color w:val="404040"/>
                <w:sz w:val="22"/>
                <w:lang w:val="es-DO" w:eastAsia="es-SV"/>
              </w:rPr>
            </w:pPr>
            <w:r>
              <w:rPr>
                <w:rFonts w:ascii="Calibri Light" w:hAnsi="Calibri Light"/>
                <w:color w:val="404040"/>
                <w:sz w:val="22"/>
                <w:lang w:val="es-DO" w:eastAsia="es-SV"/>
              </w:rPr>
              <w:t>30/05/2022</w:t>
            </w:r>
          </w:p>
        </w:tc>
      </w:tr>
    </w:tbl>
    <w:p w14:paraId="32A2E000" w14:textId="77777777" w:rsidR="009E7D5B" w:rsidRDefault="009E7D5B" w:rsidP="009E7D5B">
      <w:pPr>
        <w:rPr>
          <w:b/>
          <w:color w:val="404040" w:themeColor="text1" w:themeTint="BF"/>
        </w:rPr>
      </w:pPr>
    </w:p>
    <w:p w14:paraId="2B2432C4" w14:textId="33FB87A7" w:rsidR="007F5BC9" w:rsidRPr="00794B11" w:rsidRDefault="007F5BC9" w:rsidP="00794B11">
      <w:pPr>
        <w:rPr>
          <w:b/>
          <w:color w:val="404040" w:themeColor="text1" w:themeTint="BF"/>
        </w:rPr>
      </w:pPr>
    </w:p>
    <w:sectPr w:rsidR="007F5BC9" w:rsidRPr="00794B11" w:rsidSect="009F1C4C">
      <w:headerReference w:type="default" r:id="rId10"/>
      <w:pgSz w:w="12240" w:h="15840"/>
      <w:pgMar w:top="1559"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E726FC" w14:textId="77777777" w:rsidR="00EC22E2" w:rsidRDefault="00EC22E2" w:rsidP="00C22FDA">
      <w:pPr>
        <w:spacing w:after="0" w:line="240" w:lineRule="auto"/>
      </w:pPr>
      <w:r>
        <w:separator/>
      </w:r>
    </w:p>
  </w:endnote>
  <w:endnote w:type="continuationSeparator" w:id="0">
    <w:p w14:paraId="42C2E6EA" w14:textId="77777777" w:rsidR="00EC22E2" w:rsidRDefault="00EC22E2" w:rsidP="00C22F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altName w:val="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C7797E" w14:textId="77777777" w:rsidR="00EC22E2" w:rsidRDefault="00EC22E2" w:rsidP="00C22FDA">
      <w:pPr>
        <w:spacing w:after="0" w:line="240" w:lineRule="auto"/>
      </w:pPr>
      <w:r>
        <w:separator/>
      </w:r>
    </w:p>
  </w:footnote>
  <w:footnote w:type="continuationSeparator" w:id="0">
    <w:p w14:paraId="49B5AB47" w14:textId="77777777" w:rsidR="00EC22E2" w:rsidRDefault="00EC22E2" w:rsidP="00C22F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pPr w:leftFromText="141" w:rightFromText="141" w:vertAnchor="text" w:horzAnchor="margin" w:tblpY="-410"/>
      <w:tblW w:w="9493"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2547"/>
      <w:gridCol w:w="4961"/>
      <w:gridCol w:w="1985"/>
    </w:tblGrid>
    <w:tr w:rsidR="00632A41" w:rsidRPr="00D24149" w14:paraId="24CE5DB8" w14:textId="77777777" w:rsidTr="0047703B">
      <w:trPr>
        <w:trHeight w:val="283"/>
      </w:trPr>
      <w:tc>
        <w:tcPr>
          <w:tcW w:w="2547" w:type="dxa"/>
          <w:vMerge w:val="restart"/>
          <w:shd w:val="clear" w:color="auto" w:fill="FFFFFF" w:themeFill="background1"/>
        </w:tcPr>
        <w:p w14:paraId="6FB8843E" w14:textId="09442F8A" w:rsidR="00632A41" w:rsidRDefault="00632A41" w:rsidP="00632A41">
          <w:pPr>
            <w:rPr>
              <w:rFonts w:cstheme="minorHAnsi"/>
              <w:bCs/>
              <w:sz w:val="24"/>
            </w:rPr>
          </w:pPr>
          <w:r>
            <w:rPr>
              <w:noProof/>
              <w:lang w:eastAsia="es-SV"/>
            </w:rPr>
            <w:drawing>
              <wp:anchor distT="0" distB="0" distL="114300" distR="114300" simplePos="0" relativeHeight="251659263" behindDoc="0" locked="0" layoutInCell="1" allowOverlap="1" wp14:anchorId="2C004B3E" wp14:editId="4D9AB517">
                <wp:simplePos x="0" y="0"/>
                <wp:positionH relativeFrom="margin">
                  <wp:posOffset>19685</wp:posOffset>
                </wp:positionH>
                <wp:positionV relativeFrom="paragraph">
                  <wp:posOffset>165735</wp:posOffset>
                </wp:positionV>
                <wp:extent cx="1409700" cy="347345"/>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
                          <a:extLst>
                            <a:ext uri="{28A0092B-C50C-407E-A947-70E740481C1C}">
                              <a14:useLocalDpi xmlns:a14="http://schemas.microsoft.com/office/drawing/2010/main" val="0"/>
                            </a:ext>
                          </a:extLst>
                        </a:blip>
                        <a:stretch>
                          <a:fillRect/>
                        </a:stretch>
                      </pic:blipFill>
                      <pic:spPr>
                        <a:xfrm>
                          <a:off x="0" y="0"/>
                          <a:ext cx="1409700" cy="347345"/>
                        </a:xfrm>
                        <a:prstGeom prst="rect">
                          <a:avLst/>
                        </a:prstGeom>
                      </pic:spPr>
                    </pic:pic>
                  </a:graphicData>
                </a:graphic>
                <wp14:sizeRelH relativeFrom="margin">
                  <wp14:pctWidth>0</wp14:pctWidth>
                </wp14:sizeRelH>
                <wp14:sizeRelV relativeFrom="margin">
                  <wp14:pctHeight>0</wp14:pctHeight>
                </wp14:sizeRelV>
              </wp:anchor>
            </w:drawing>
          </w:r>
        </w:p>
      </w:tc>
      <w:tc>
        <w:tcPr>
          <w:tcW w:w="4961" w:type="dxa"/>
          <w:vMerge w:val="restart"/>
          <w:shd w:val="clear" w:color="auto" w:fill="F2F2F2" w:themeFill="background1" w:themeFillShade="F2"/>
          <w:vAlign w:val="center"/>
        </w:tcPr>
        <w:p w14:paraId="7B1934FF" w14:textId="49EEDAB0" w:rsidR="00632A41" w:rsidRPr="00875AC2" w:rsidRDefault="00140B60" w:rsidP="00632A41">
          <w:pPr>
            <w:shd w:val="clear" w:color="auto" w:fill="F2F2F2" w:themeFill="background1" w:themeFillShade="F2"/>
            <w:jc w:val="center"/>
            <w:rPr>
              <w:rFonts w:cstheme="minorHAnsi"/>
              <w:bCs/>
              <w:sz w:val="24"/>
            </w:rPr>
          </w:pPr>
          <w:r>
            <w:rPr>
              <w:rFonts w:cstheme="minorHAnsi"/>
              <w:bCs/>
              <w:sz w:val="24"/>
            </w:rPr>
            <w:t>INSTALACIÓN Y DESINSTALACIÓN DE APLICACIONES</w:t>
          </w:r>
        </w:p>
      </w:tc>
      <w:tc>
        <w:tcPr>
          <w:tcW w:w="1985" w:type="dxa"/>
          <w:vAlign w:val="center"/>
        </w:tcPr>
        <w:p w14:paraId="111319B8" w14:textId="13FA5648" w:rsidR="00632A41" w:rsidRPr="00875AC2" w:rsidRDefault="00632A41" w:rsidP="00632A41">
          <w:pPr>
            <w:rPr>
              <w:rFonts w:asciiTheme="majorHAnsi" w:hAnsiTheme="majorHAnsi" w:cstheme="majorHAnsi"/>
              <w:lang w:val="es-PA"/>
            </w:rPr>
          </w:pPr>
          <w:r w:rsidRPr="00875AC2">
            <w:rPr>
              <w:rFonts w:asciiTheme="majorHAnsi" w:hAnsiTheme="majorHAnsi" w:cstheme="majorHAnsi"/>
              <w:b/>
              <w:bCs/>
              <w:lang w:val="en-US"/>
            </w:rPr>
            <w:t>Código</w:t>
          </w:r>
          <w:r w:rsidRPr="00875AC2">
            <w:rPr>
              <w:rFonts w:asciiTheme="majorHAnsi" w:hAnsiTheme="majorHAnsi" w:cstheme="majorHAnsi"/>
              <w:lang w:val="en-US"/>
            </w:rPr>
            <w:t>: ESA-ID-P</w:t>
          </w:r>
          <w:r w:rsidR="00140B60">
            <w:rPr>
              <w:rFonts w:asciiTheme="majorHAnsi" w:hAnsiTheme="majorHAnsi" w:cstheme="majorHAnsi"/>
              <w:lang w:val="en-US"/>
            </w:rPr>
            <w:t>10</w:t>
          </w:r>
        </w:p>
      </w:tc>
    </w:tr>
    <w:tr w:rsidR="00632A41" w14:paraId="4BAD1AB1" w14:textId="77777777" w:rsidTr="0047703B">
      <w:trPr>
        <w:trHeight w:val="283"/>
      </w:trPr>
      <w:tc>
        <w:tcPr>
          <w:tcW w:w="2547" w:type="dxa"/>
          <w:vMerge/>
          <w:shd w:val="clear" w:color="auto" w:fill="FFFFFF" w:themeFill="background1"/>
        </w:tcPr>
        <w:p w14:paraId="29E28D53" w14:textId="77777777" w:rsidR="00632A41" w:rsidRPr="00875AC2" w:rsidRDefault="00632A41" w:rsidP="00632A41">
          <w:pPr>
            <w:rPr>
              <w:rFonts w:asciiTheme="majorHAnsi" w:hAnsiTheme="majorHAnsi" w:cstheme="majorHAnsi"/>
              <w:lang w:val="es-PA"/>
            </w:rPr>
          </w:pPr>
        </w:p>
      </w:tc>
      <w:tc>
        <w:tcPr>
          <w:tcW w:w="4961" w:type="dxa"/>
          <w:vMerge/>
          <w:shd w:val="clear" w:color="auto" w:fill="F2F2F2" w:themeFill="background1" w:themeFillShade="F2"/>
        </w:tcPr>
        <w:p w14:paraId="1BEE2653" w14:textId="14B61F7C" w:rsidR="00632A41" w:rsidRPr="00875AC2" w:rsidRDefault="00632A41" w:rsidP="00632A41">
          <w:pPr>
            <w:rPr>
              <w:rFonts w:asciiTheme="majorHAnsi" w:hAnsiTheme="majorHAnsi" w:cstheme="majorHAnsi"/>
              <w:lang w:val="es-PA"/>
            </w:rPr>
          </w:pPr>
        </w:p>
      </w:tc>
      <w:tc>
        <w:tcPr>
          <w:tcW w:w="1985" w:type="dxa"/>
          <w:vAlign w:val="center"/>
        </w:tcPr>
        <w:p w14:paraId="1A4106C3" w14:textId="77777777" w:rsidR="00632A41" w:rsidRPr="00875AC2" w:rsidRDefault="00632A41" w:rsidP="00632A41">
          <w:pPr>
            <w:rPr>
              <w:rFonts w:asciiTheme="majorHAnsi" w:hAnsiTheme="majorHAnsi" w:cstheme="majorHAnsi"/>
            </w:rPr>
          </w:pPr>
          <w:r w:rsidRPr="00875AC2">
            <w:rPr>
              <w:rFonts w:asciiTheme="majorHAnsi" w:hAnsiTheme="majorHAnsi" w:cstheme="majorHAnsi"/>
              <w:b/>
              <w:bCs/>
            </w:rPr>
            <w:t>Versión</w:t>
          </w:r>
          <w:r w:rsidRPr="00875AC2">
            <w:rPr>
              <w:rFonts w:asciiTheme="majorHAnsi" w:hAnsiTheme="majorHAnsi" w:cstheme="majorHAnsi"/>
            </w:rPr>
            <w:t>: 01</w:t>
          </w:r>
        </w:p>
      </w:tc>
    </w:tr>
    <w:tr w:rsidR="00632A41" w14:paraId="42DF94D2" w14:textId="77777777" w:rsidTr="0047703B">
      <w:trPr>
        <w:trHeight w:val="283"/>
      </w:trPr>
      <w:tc>
        <w:tcPr>
          <w:tcW w:w="2547" w:type="dxa"/>
          <w:vMerge/>
          <w:shd w:val="clear" w:color="auto" w:fill="FFFFFF" w:themeFill="background1"/>
        </w:tcPr>
        <w:p w14:paraId="0749F477" w14:textId="77777777" w:rsidR="00632A41" w:rsidRPr="00875AC2" w:rsidRDefault="00632A41" w:rsidP="00632A41">
          <w:pPr>
            <w:rPr>
              <w:rFonts w:asciiTheme="majorHAnsi" w:hAnsiTheme="majorHAnsi" w:cstheme="majorHAnsi"/>
            </w:rPr>
          </w:pPr>
        </w:p>
      </w:tc>
      <w:tc>
        <w:tcPr>
          <w:tcW w:w="4961" w:type="dxa"/>
          <w:vMerge/>
          <w:shd w:val="clear" w:color="auto" w:fill="F2F2F2" w:themeFill="background1" w:themeFillShade="F2"/>
        </w:tcPr>
        <w:p w14:paraId="3A0196BF" w14:textId="7354623F" w:rsidR="00632A41" w:rsidRPr="00875AC2" w:rsidRDefault="00632A41" w:rsidP="00632A41">
          <w:pPr>
            <w:rPr>
              <w:rFonts w:asciiTheme="majorHAnsi" w:hAnsiTheme="majorHAnsi" w:cstheme="majorHAnsi"/>
            </w:rPr>
          </w:pPr>
        </w:p>
      </w:tc>
      <w:tc>
        <w:tcPr>
          <w:tcW w:w="1985" w:type="dxa"/>
          <w:vAlign w:val="center"/>
        </w:tcPr>
        <w:p w14:paraId="6A00FC65" w14:textId="578CA93B" w:rsidR="00632A41" w:rsidRPr="00875AC2" w:rsidRDefault="00632A41" w:rsidP="00632A41">
          <w:pPr>
            <w:rPr>
              <w:rFonts w:asciiTheme="majorHAnsi" w:hAnsiTheme="majorHAnsi" w:cstheme="majorHAnsi"/>
            </w:rPr>
          </w:pPr>
          <w:r w:rsidRPr="00875AC2">
            <w:rPr>
              <w:rFonts w:asciiTheme="majorHAnsi" w:hAnsiTheme="majorHAnsi" w:cstheme="majorHAnsi"/>
              <w:b/>
              <w:bCs/>
            </w:rPr>
            <w:t>Fecha</w:t>
          </w:r>
          <w:r w:rsidRPr="00875AC2">
            <w:rPr>
              <w:rFonts w:asciiTheme="majorHAnsi" w:hAnsiTheme="majorHAnsi" w:cstheme="majorHAnsi"/>
            </w:rPr>
            <w:t>:</w:t>
          </w:r>
          <w:r>
            <w:rPr>
              <w:rFonts w:asciiTheme="majorHAnsi" w:hAnsiTheme="majorHAnsi" w:cstheme="majorHAnsi"/>
            </w:rPr>
            <w:t>30</w:t>
          </w:r>
          <w:r w:rsidRPr="00875AC2">
            <w:rPr>
              <w:rFonts w:asciiTheme="majorHAnsi" w:hAnsiTheme="majorHAnsi" w:cstheme="majorHAnsi"/>
            </w:rPr>
            <w:t>/0</w:t>
          </w:r>
          <w:r>
            <w:rPr>
              <w:rFonts w:asciiTheme="majorHAnsi" w:hAnsiTheme="majorHAnsi" w:cstheme="majorHAnsi"/>
            </w:rPr>
            <w:t>5</w:t>
          </w:r>
          <w:r w:rsidRPr="00875AC2">
            <w:rPr>
              <w:rFonts w:asciiTheme="majorHAnsi" w:hAnsiTheme="majorHAnsi" w:cstheme="majorHAnsi"/>
            </w:rPr>
            <w:t>/2022</w:t>
          </w:r>
        </w:p>
      </w:tc>
    </w:tr>
    <w:tr w:rsidR="00632A41" w14:paraId="4C308782" w14:textId="77777777" w:rsidTr="0047703B">
      <w:trPr>
        <w:trHeight w:val="283"/>
      </w:trPr>
      <w:tc>
        <w:tcPr>
          <w:tcW w:w="2547" w:type="dxa"/>
          <w:vMerge/>
          <w:shd w:val="clear" w:color="auto" w:fill="FFFFFF" w:themeFill="background1"/>
        </w:tcPr>
        <w:p w14:paraId="5B4231D2" w14:textId="77777777" w:rsidR="00632A41" w:rsidRPr="00875AC2" w:rsidRDefault="00632A41" w:rsidP="00632A41">
          <w:pPr>
            <w:rPr>
              <w:rFonts w:asciiTheme="majorHAnsi" w:hAnsiTheme="majorHAnsi" w:cstheme="majorHAnsi"/>
            </w:rPr>
          </w:pPr>
        </w:p>
      </w:tc>
      <w:tc>
        <w:tcPr>
          <w:tcW w:w="4961" w:type="dxa"/>
          <w:vMerge/>
          <w:shd w:val="clear" w:color="auto" w:fill="F2F2F2" w:themeFill="background1" w:themeFillShade="F2"/>
        </w:tcPr>
        <w:p w14:paraId="165D05DF" w14:textId="3B342A29" w:rsidR="00632A41" w:rsidRPr="00875AC2" w:rsidRDefault="00632A41" w:rsidP="00632A41">
          <w:pPr>
            <w:rPr>
              <w:rFonts w:asciiTheme="majorHAnsi" w:hAnsiTheme="majorHAnsi" w:cstheme="majorHAnsi"/>
            </w:rPr>
          </w:pPr>
        </w:p>
      </w:tc>
      <w:tc>
        <w:tcPr>
          <w:tcW w:w="1985" w:type="dxa"/>
          <w:vAlign w:val="center"/>
        </w:tcPr>
        <w:p w14:paraId="09B6FDBA" w14:textId="3CB16EB3" w:rsidR="00632A41" w:rsidRPr="00875AC2" w:rsidRDefault="00632A41" w:rsidP="00632A41">
          <w:pPr>
            <w:rPr>
              <w:rFonts w:asciiTheme="majorHAnsi" w:hAnsiTheme="majorHAnsi" w:cstheme="majorHAnsi"/>
            </w:rPr>
          </w:pPr>
          <w:r w:rsidRPr="00875AC2">
            <w:rPr>
              <w:rFonts w:asciiTheme="majorHAnsi" w:hAnsiTheme="majorHAnsi" w:cstheme="majorHAnsi"/>
              <w:lang w:val="es-ES"/>
            </w:rPr>
            <w:t xml:space="preserve">Página </w:t>
          </w:r>
          <w:r w:rsidRPr="00875AC2">
            <w:rPr>
              <w:rFonts w:asciiTheme="majorHAnsi" w:hAnsiTheme="majorHAnsi" w:cstheme="majorHAnsi"/>
              <w:b/>
            </w:rPr>
            <w:fldChar w:fldCharType="begin"/>
          </w:r>
          <w:r w:rsidRPr="00875AC2">
            <w:rPr>
              <w:rFonts w:asciiTheme="majorHAnsi" w:hAnsiTheme="majorHAnsi" w:cstheme="majorHAnsi"/>
              <w:b/>
            </w:rPr>
            <w:instrText>PAGE  \* Arabic  \* MERGEFORMAT</w:instrText>
          </w:r>
          <w:r w:rsidRPr="00875AC2">
            <w:rPr>
              <w:rFonts w:asciiTheme="majorHAnsi" w:hAnsiTheme="majorHAnsi" w:cstheme="majorHAnsi"/>
              <w:b/>
            </w:rPr>
            <w:fldChar w:fldCharType="separate"/>
          </w:r>
          <w:r w:rsidRPr="00875AC2">
            <w:rPr>
              <w:rFonts w:asciiTheme="majorHAnsi" w:hAnsiTheme="majorHAnsi" w:cstheme="majorHAnsi"/>
              <w:b/>
              <w:noProof/>
              <w:lang w:val="es-ES"/>
            </w:rPr>
            <w:t>14</w:t>
          </w:r>
          <w:r w:rsidRPr="00875AC2">
            <w:rPr>
              <w:rFonts w:asciiTheme="majorHAnsi" w:hAnsiTheme="majorHAnsi" w:cstheme="majorHAnsi"/>
              <w:b/>
            </w:rPr>
            <w:fldChar w:fldCharType="end"/>
          </w:r>
          <w:r w:rsidRPr="00875AC2">
            <w:rPr>
              <w:rFonts w:asciiTheme="majorHAnsi" w:hAnsiTheme="majorHAnsi" w:cstheme="majorHAnsi"/>
              <w:lang w:val="es-ES"/>
            </w:rPr>
            <w:t xml:space="preserve"> de </w:t>
          </w:r>
          <w:r w:rsidRPr="00875AC2">
            <w:rPr>
              <w:rFonts w:asciiTheme="majorHAnsi" w:hAnsiTheme="majorHAnsi" w:cstheme="majorHAnsi"/>
            </w:rPr>
            <w:fldChar w:fldCharType="begin"/>
          </w:r>
          <w:r w:rsidRPr="00875AC2">
            <w:rPr>
              <w:rFonts w:asciiTheme="majorHAnsi" w:hAnsiTheme="majorHAnsi" w:cstheme="majorHAnsi"/>
            </w:rPr>
            <w:instrText>NUMPAGES  \* Arabic  \* MERGEFORMAT</w:instrText>
          </w:r>
          <w:r w:rsidRPr="00875AC2">
            <w:rPr>
              <w:rFonts w:asciiTheme="majorHAnsi" w:hAnsiTheme="majorHAnsi" w:cstheme="majorHAnsi"/>
            </w:rPr>
            <w:fldChar w:fldCharType="separate"/>
          </w:r>
          <w:r w:rsidRPr="00875AC2">
            <w:rPr>
              <w:rFonts w:asciiTheme="majorHAnsi" w:hAnsiTheme="majorHAnsi" w:cstheme="majorHAnsi"/>
              <w:b/>
              <w:noProof/>
              <w:lang w:val="es-ES"/>
            </w:rPr>
            <w:t>14</w:t>
          </w:r>
          <w:r w:rsidRPr="00875AC2">
            <w:rPr>
              <w:rFonts w:asciiTheme="majorHAnsi" w:hAnsiTheme="majorHAnsi" w:cstheme="majorHAnsi"/>
              <w:b/>
              <w:noProof/>
              <w:lang w:val="es-ES"/>
            </w:rPr>
            <w:fldChar w:fldCharType="end"/>
          </w:r>
        </w:p>
      </w:tc>
    </w:tr>
  </w:tbl>
  <w:p w14:paraId="7CCB763E" w14:textId="14AB435E" w:rsidR="004D0619" w:rsidRDefault="004D061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singleLevel"/>
    <w:tmpl w:val="00000002"/>
    <w:name w:val="WW8Num2"/>
    <w:lvl w:ilvl="0">
      <w:start w:val="1"/>
      <w:numFmt w:val="bullet"/>
      <w:lvlText w:val="·"/>
      <w:lvlJc w:val="left"/>
      <w:pPr>
        <w:tabs>
          <w:tab w:val="num" w:pos="360"/>
        </w:tabs>
        <w:ind w:left="360" w:hanging="360"/>
      </w:pPr>
      <w:rPr>
        <w:rFonts w:ascii="Symbol" w:hAnsi="Symbol" w:cs="Symbol"/>
        <w:sz w:val="22"/>
        <w:szCs w:val="22"/>
        <w:lang w:val="es-SV"/>
      </w:rPr>
    </w:lvl>
  </w:abstractNum>
  <w:abstractNum w:abstractNumId="1" w15:restartNumberingAfterBreak="0">
    <w:nsid w:val="00000003"/>
    <w:multiLevelType w:val="singleLevel"/>
    <w:tmpl w:val="00000003"/>
    <w:name w:val="WW8Num3"/>
    <w:lvl w:ilvl="0">
      <w:numFmt w:val="bullet"/>
      <w:lvlText w:val="-"/>
      <w:lvlJc w:val="left"/>
      <w:pPr>
        <w:tabs>
          <w:tab w:val="num" w:pos="-423"/>
        </w:tabs>
        <w:ind w:left="1353" w:hanging="360"/>
      </w:pPr>
      <w:rPr>
        <w:rFonts w:ascii="Arial" w:hAnsi="Arial" w:cs="Arial" w:hint="default"/>
        <w:color w:val="000000"/>
        <w:sz w:val="24"/>
        <w:szCs w:val="24"/>
        <w:lang w:val="es-SV"/>
      </w:rPr>
    </w:lvl>
  </w:abstractNum>
  <w:abstractNum w:abstractNumId="2" w15:restartNumberingAfterBreak="0">
    <w:nsid w:val="00000004"/>
    <w:multiLevelType w:val="singleLevel"/>
    <w:tmpl w:val="00000004"/>
    <w:name w:val="WW8Num4"/>
    <w:lvl w:ilvl="0">
      <w:start w:val="1"/>
      <w:numFmt w:val="bullet"/>
      <w:lvlText w:val=""/>
      <w:lvlJc w:val="left"/>
      <w:pPr>
        <w:tabs>
          <w:tab w:val="num" w:pos="502"/>
        </w:tabs>
        <w:ind w:left="502" w:hanging="360"/>
      </w:pPr>
      <w:rPr>
        <w:rFonts w:ascii="Wingdings" w:hAnsi="Wingdings" w:cs="Wingdings" w:hint="default"/>
        <w:color w:val="000000"/>
        <w:sz w:val="24"/>
        <w:szCs w:val="24"/>
        <w:lang w:val="es-SV"/>
      </w:rPr>
    </w:lvl>
  </w:abstractNum>
  <w:abstractNum w:abstractNumId="3" w15:restartNumberingAfterBreak="0">
    <w:nsid w:val="00000005"/>
    <w:multiLevelType w:val="singleLevel"/>
    <w:tmpl w:val="00000005"/>
    <w:name w:val="WW8Num5"/>
    <w:lvl w:ilvl="0">
      <w:start w:val="1"/>
      <w:numFmt w:val="bullet"/>
      <w:lvlText w:val=""/>
      <w:lvlJc w:val="left"/>
      <w:pPr>
        <w:tabs>
          <w:tab w:val="num" w:pos="1068"/>
        </w:tabs>
        <w:ind w:left="1068" w:hanging="360"/>
      </w:pPr>
      <w:rPr>
        <w:rFonts w:ascii="Wingdings" w:hAnsi="Wingdings" w:cs="Wingdings" w:hint="default"/>
        <w:lang w:val="es-SV"/>
      </w:rPr>
    </w:lvl>
  </w:abstractNum>
  <w:abstractNum w:abstractNumId="4" w15:restartNumberingAfterBreak="0">
    <w:nsid w:val="00000006"/>
    <w:multiLevelType w:val="singleLevel"/>
    <w:tmpl w:val="00000006"/>
    <w:name w:val="WW8Num6"/>
    <w:lvl w:ilvl="0">
      <w:start w:val="1"/>
      <w:numFmt w:val="bullet"/>
      <w:lvlText w:val=""/>
      <w:lvlJc w:val="left"/>
      <w:pPr>
        <w:tabs>
          <w:tab w:val="num" w:pos="0"/>
        </w:tabs>
        <w:ind w:left="1068" w:hanging="360"/>
      </w:pPr>
      <w:rPr>
        <w:rFonts w:ascii="Symbol" w:hAnsi="Symbol" w:cs="Symbol" w:hint="default"/>
        <w:color w:val="000000"/>
        <w:sz w:val="24"/>
        <w:szCs w:val="24"/>
        <w:lang w:val="es-SV"/>
      </w:rPr>
    </w:lvl>
  </w:abstractNum>
  <w:abstractNum w:abstractNumId="5" w15:restartNumberingAfterBreak="0">
    <w:nsid w:val="00000007"/>
    <w:multiLevelType w:val="singleLevel"/>
    <w:tmpl w:val="00000007"/>
    <w:name w:val="WW8Num7"/>
    <w:lvl w:ilvl="0">
      <w:start w:val="1"/>
      <w:numFmt w:val="decimal"/>
      <w:lvlText w:val="%1."/>
      <w:lvlJc w:val="left"/>
      <w:pPr>
        <w:tabs>
          <w:tab w:val="num" w:pos="0"/>
        </w:tabs>
        <w:ind w:left="720" w:hanging="360"/>
      </w:pPr>
      <w:rPr>
        <w:rFonts w:cs="Arial" w:hint="default"/>
        <w:b/>
        <w:sz w:val="24"/>
        <w:szCs w:val="24"/>
        <w:lang w:val="es-SV"/>
      </w:rPr>
    </w:lvl>
  </w:abstractNum>
  <w:abstractNum w:abstractNumId="6" w15:restartNumberingAfterBreak="0">
    <w:nsid w:val="00000008"/>
    <w:multiLevelType w:val="singleLevel"/>
    <w:tmpl w:val="00000008"/>
    <w:name w:val="WW8Num8"/>
    <w:lvl w:ilvl="0">
      <w:start w:val="1"/>
      <w:numFmt w:val="decimal"/>
      <w:lvlText w:val="%1."/>
      <w:lvlJc w:val="left"/>
      <w:pPr>
        <w:tabs>
          <w:tab w:val="num" w:pos="0"/>
        </w:tabs>
        <w:ind w:left="1080" w:hanging="360"/>
      </w:pPr>
    </w:lvl>
  </w:abstractNum>
  <w:abstractNum w:abstractNumId="7" w15:restartNumberingAfterBreak="0">
    <w:nsid w:val="00000009"/>
    <w:multiLevelType w:val="multilevel"/>
    <w:tmpl w:val="00000009"/>
    <w:name w:val="WW8Num9"/>
    <w:lvl w:ilvl="0">
      <w:start w:val="3"/>
      <w:numFmt w:val="decimal"/>
      <w:lvlText w:val="%1."/>
      <w:lvlJc w:val="left"/>
      <w:pPr>
        <w:tabs>
          <w:tab w:val="num" w:pos="283"/>
        </w:tabs>
        <w:ind w:left="283" w:hanging="283"/>
      </w:pPr>
      <w:rPr>
        <w:sz w:val="22"/>
        <w:szCs w:val="22"/>
        <w:lang w:val="es-ES_tradnl"/>
      </w:r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8" w15:restartNumberingAfterBreak="0">
    <w:nsid w:val="0000000A"/>
    <w:multiLevelType w:val="multilevel"/>
    <w:tmpl w:val="0000000A"/>
    <w:name w:val="WW8Num10"/>
    <w:lvl w:ilvl="0">
      <w:start w:val="2"/>
      <w:numFmt w:val="decimal"/>
      <w:lvlText w:val="%1."/>
      <w:lvlJc w:val="left"/>
      <w:pPr>
        <w:tabs>
          <w:tab w:val="num" w:pos="283"/>
        </w:tabs>
        <w:ind w:left="283" w:hanging="283"/>
      </w:pPr>
      <w:rPr>
        <w:sz w:val="22"/>
        <w:szCs w:val="22"/>
      </w:r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9" w15:restartNumberingAfterBreak="0">
    <w:nsid w:val="0000000B"/>
    <w:multiLevelType w:val="singleLevel"/>
    <w:tmpl w:val="0000000B"/>
    <w:name w:val="WW8Num11"/>
    <w:lvl w:ilvl="0">
      <w:start w:val="1"/>
      <w:numFmt w:val="bullet"/>
      <w:lvlText w:val=""/>
      <w:lvlJc w:val="left"/>
      <w:pPr>
        <w:tabs>
          <w:tab w:val="num" w:pos="360"/>
        </w:tabs>
        <w:ind w:left="360" w:hanging="360"/>
      </w:pPr>
      <w:rPr>
        <w:rFonts w:ascii="Symbol" w:hAnsi="Symbol" w:cs="Symbol" w:hint="default"/>
      </w:rPr>
    </w:lvl>
  </w:abstractNum>
  <w:abstractNum w:abstractNumId="10" w15:restartNumberingAfterBreak="0">
    <w:nsid w:val="0CE8486E"/>
    <w:multiLevelType w:val="hybridMultilevel"/>
    <w:tmpl w:val="5A46BA8C"/>
    <w:lvl w:ilvl="0" w:tplc="3BD027E8">
      <w:start w:val="1"/>
      <w:numFmt w:val="decimal"/>
      <w:lvlText w:val="%1."/>
      <w:lvlJc w:val="left"/>
      <w:pPr>
        <w:ind w:left="1342" w:hanging="360"/>
      </w:pPr>
      <w:rPr>
        <w:rFonts w:hint="default"/>
      </w:rPr>
    </w:lvl>
    <w:lvl w:ilvl="1" w:tplc="440A0019" w:tentative="1">
      <w:start w:val="1"/>
      <w:numFmt w:val="lowerLetter"/>
      <w:lvlText w:val="%2."/>
      <w:lvlJc w:val="left"/>
      <w:pPr>
        <w:ind w:left="2062" w:hanging="360"/>
      </w:pPr>
    </w:lvl>
    <w:lvl w:ilvl="2" w:tplc="440A001B" w:tentative="1">
      <w:start w:val="1"/>
      <w:numFmt w:val="lowerRoman"/>
      <w:lvlText w:val="%3."/>
      <w:lvlJc w:val="right"/>
      <w:pPr>
        <w:ind w:left="2782" w:hanging="180"/>
      </w:pPr>
    </w:lvl>
    <w:lvl w:ilvl="3" w:tplc="440A000F" w:tentative="1">
      <w:start w:val="1"/>
      <w:numFmt w:val="decimal"/>
      <w:lvlText w:val="%4."/>
      <w:lvlJc w:val="left"/>
      <w:pPr>
        <w:ind w:left="3502" w:hanging="360"/>
      </w:pPr>
    </w:lvl>
    <w:lvl w:ilvl="4" w:tplc="440A0019" w:tentative="1">
      <w:start w:val="1"/>
      <w:numFmt w:val="lowerLetter"/>
      <w:lvlText w:val="%5."/>
      <w:lvlJc w:val="left"/>
      <w:pPr>
        <w:ind w:left="4222" w:hanging="360"/>
      </w:pPr>
    </w:lvl>
    <w:lvl w:ilvl="5" w:tplc="440A001B" w:tentative="1">
      <w:start w:val="1"/>
      <w:numFmt w:val="lowerRoman"/>
      <w:lvlText w:val="%6."/>
      <w:lvlJc w:val="right"/>
      <w:pPr>
        <w:ind w:left="4942" w:hanging="180"/>
      </w:pPr>
    </w:lvl>
    <w:lvl w:ilvl="6" w:tplc="440A000F" w:tentative="1">
      <w:start w:val="1"/>
      <w:numFmt w:val="decimal"/>
      <w:lvlText w:val="%7."/>
      <w:lvlJc w:val="left"/>
      <w:pPr>
        <w:ind w:left="5662" w:hanging="360"/>
      </w:pPr>
    </w:lvl>
    <w:lvl w:ilvl="7" w:tplc="440A0019" w:tentative="1">
      <w:start w:val="1"/>
      <w:numFmt w:val="lowerLetter"/>
      <w:lvlText w:val="%8."/>
      <w:lvlJc w:val="left"/>
      <w:pPr>
        <w:ind w:left="6382" w:hanging="360"/>
      </w:pPr>
    </w:lvl>
    <w:lvl w:ilvl="8" w:tplc="440A001B" w:tentative="1">
      <w:start w:val="1"/>
      <w:numFmt w:val="lowerRoman"/>
      <w:lvlText w:val="%9."/>
      <w:lvlJc w:val="right"/>
      <w:pPr>
        <w:ind w:left="7102" w:hanging="180"/>
      </w:pPr>
    </w:lvl>
  </w:abstractNum>
  <w:abstractNum w:abstractNumId="11" w15:restartNumberingAfterBreak="0">
    <w:nsid w:val="32BE4E8C"/>
    <w:multiLevelType w:val="multilevel"/>
    <w:tmpl w:val="29DEA87E"/>
    <w:lvl w:ilvl="0">
      <w:start w:val="1"/>
      <w:numFmt w:val="decimal"/>
      <w:lvlText w:val="%1."/>
      <w:lvlJc w:val="left"/>
      <w:pPr>
        <w:tabs>
          <w:tab w:val="num" w:pos="360"/>
        </w:tabs>
        <w:ind w:left="360" w:hanging="360"/>
      </w:pPr>
    </w:lvl>
    <w:lvl w:ilvl="1">
      <w:start w:val="1"/>
      <w:numFmt w:val="upperLetter"/>
      <w:lvlText w:val="%2 - "/>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5E413696"/>
    <w:multiLevelType w:val="hybridMultilevel"/>
    <w:tmpl w:val="A3547946"/>
    <w:lvl w:ilvl="0" w:tplc="146CAFE8">
      <w:start w:val="1"/>
      <w:numFmt w:val="bullet"/>
      <w:lvlText w:val=""/>
      <w:lvlJc w:val="left"/>
      <w:pPr>
        <w:tabs>
          <w:tab w:val="num" w:pos="720"/>
        </w:tabs>
        <w:ind w:left="720" w:hanging="360"/>
      </w:pPr>
      <w:rPr>
        <w:rFonts w:ascii="Symbol" w:hAnsi="Symbol" w:hint="default"/>
      </w:rPr>
    </w:lvl>
    <w:lvl w:ilvl="1" w:tplc="F1FE6616">
      <w:start w:val="1"/>
      <w:numFmt w:val="bullet"/>
      <w:lvlText w:val="o"/>
      <w:lvlJc w:val="left"/>
      <w:pPr>
        <w:tabs>
          <w:tab w:val="num" w:pos="1440"/>
        </w:tabs>
        <w:ind w:left="1440" w:hanging="360"/>
      </w:pPr>
      <w:rPr>
        <w:rFonts w:ascii="Courier New" w:hAnsi="Courier New" w:cs="Courier New" w:hint="default"/>
      </w:rPr>
    </w:lvl>
    <w:lvl w:ilvl="2" w:tplc="EBC0A47C">
      <w:start w:val="1"/>
      <w:numFmt w:val="bullet"/>
      <w:lvlText w:val=""/>
      <w:lvlJc w:val="left"/>
      <w:pPr>
        <w:tabs>
          <w:tab w:val="num" w:pos="2160"/>
        </w:tabs>
        <w:ind w:left="2160" w:hanging="360"/>
      </w:pPr>
      <w:rPr>
        <w:rFonts w:ascii="Wingdings" w:hAnsi="Wingdings" w:hint="default"/>
      </w:rPr>
    </w:lvl>
    <w:lvl w:ilvl="3" w:tplc="D84EABB0">
      <w:start w:val="1"/>
      <w:numFmt w:val="bullet"/>
      <w:lvlText w:val=""/>
      <w:lvlJc w:val="left"/>
      <w:pPr>
        <w:tabs>
          <w:tab w:val="num" w:pos="2880"/>
        </w:tabs>
        <w:ind w:left="2880" w:hanging="360"/>
      </w:pPr>
      <w:rPr>
        <w:rFonts w:ascii="Symbol" w:hAnsi="Symbol" w:hint="default"/>
      </w:rPr>
    </w:lvl>
    <w:lvl w:ilvl="4" w:tplc="32D4399A">
      <w:start w:val="1"/>
      <w:numFmt w:val="bullet"/>
      <w:lvlText w:val="o"/>
      <w:lvlJc w:val="left"/>
      <w:pPr>
        <w:tabs>
          <w:tab w:val="num" w:pos="3600"/>
        </w:tabs>
        <w:ind w:left="3600" w:hanging="360"/>
      </w:pPr>
      <w:rPr>
        <w:rFonts w:ascii="Courier New" w:hAnsi="Courier New" w:cs="Courier New" w:hint="default"/>
      </w:rPr>
    </w:lvl>
    <w:lvl w:ilvl="5" w:tplc="4432BE60">
      <w:start w:val="1"/>
      <w:numFmt w:val="bullet"/>
      <w:lvlText w:val=""/>
      <w:lvlJc w:val="left"/>
      <w:pPr>
        <w:tabs>
          <w:tab w:val="num" w:pos="4320"/>
        </w:tabs>
        <w:ind w:left="4320" w:hanging="360"/>
      </w:pPr>
      <w:rPr>
        <w:rFonts w:ascii="Wingdings" w:hAnsi="Wingdings" w:hint="default"/>
      </w:rPr>
    </w:lvl>
    <w:lvl w:ilvl="6" w:tplc="1CE2523E">
      <w:start w:val="1"/>
      <w:numFmt w:val="bullet"/>
      <w:lvlText w:val=""/>
      <w:lvlJc w:val="left"/>
      <w:pPr>
        <w:tabs>
          <w:tab w:val="num" w:pos="5040"/>
        </w:tabs>
        <w:ind w:left="5040" w:hanging="360"/>
      </w:pPr>
      <w:rPr>
        <w:rFonts w:ascii="Symbol" w:hAnsi="Symbol" w:hint="default"/>
      </w:rPr>
    </w:lvl>
    <w:lvl w:ilvl="7" w:tplc="7614819C">
      <w:start w:val="1"/>
      <w:numFmt w:val="bullet"/>
      <w:lvlText w:val="o"/>
      <w:lvlJc w:val="left"/>
      <w:pPr>
        <w:tabs>
          <w:tab w:val="num" w:pos="5760"/>
        </w:tabs>
        <w:ind w:left="5760" w:hanging="360"/>
      </w:pPr>
      <w:rPr>
        <w:rFonts w:ascii="Courier New" w:hAnsi="Courier New" w:cs="Courier New" w:hint="default"/>
      </w:rPr>
    </w:lvl>
    <w:lvl w:ilvl="8" w:tplc="DEEEFE0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43637AD"/>
    <w:multiLevelType w:val="hybridMultilevel"/>
    <w:tmpl w:val="604CDC3A"/>
    <w:lvl w:ilvl="0" w:tplc="7BE2F128">
      <w:start w:val="1"/>
      <w:numFmt w:val="bullet"/>
      <w:lvlRestart w:val="0"/>
      <w:pStyle w:val="Ed-BodyTextBullet"/>
      <w:lvlText w:val=""/>
      <w:lvlJc w:val="left"/>
      <w:pPr>
        <w:tabs>
          <w:tab w:val="num" w:pos="1555"/>
        </w:tabs>
        <w:ind w:left="1555" w:hanging="288"/>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3F37D76"/>
    <w:multiLevelType w:val="multilevel"/>
    <w:tmpl w:val="5FC2F54C"/>
    <w:lvl w:ilvl="0">
      <w:start w:val="1"/>
      <w:numFmt w:val="upperLetter"/>
      <w:lvlText w:val="%1."/>
      <w:lvlJc w:val="left"/>
      <w:pPr>
        <w:ind w:left="927" w:hanging="360"/>
      </w:pPr>
      <w:rPr>
        <w:rFonts w:asciiTheme="majorHAnsi" w:eastAsiaTheme="majorEastAsia" w:hAnsiTheme="majorHAnsi" w:cstheme="majorBidi"/>
        <w:b/>
        <w:sz w:val="24"/>
      </w:rPr>
    </w:lvl>
    <w:lvl w:ilvl="1">
      <w:start w:val="1"/>
      <w:numFmt w:val="decimal"/>
      <w:isLgl/>
      <w:lvlText w:val="%1.%2."/>
      <w:lvlJc w:val="left"/>
      <w:pPr>
        <w:ind w:left="1086" w:hanging="360"/>
      </w:pPr>
      <w:rPr>
        <w:rFonts w:asciiTheme="majorHAnsi" w:hAnsiTheme="majorHAnsi" w:hint="default"/>
        <w:b w:val="0"/>
        <w:color w:val="3B3838" w:themeColor="background2" w:themeShade="40"/>
        <w:sz w:val="20"/>
      </w:rPr>
    </w:lvl>
    <w:lvl w:ilvl="2">
      <w:start w:val="1"/>
      <w:numFmt w:val="decimal"/>
      <w:isLgl/>
      <w:lvlText w:val="%1.%2.%3."/>
      <w:lvlJc w:val="left"/>
      <w:pPr>
        <w:ind w:left="1620" w:hanging="720"/>
      </w:pPr>
      <w:rPr>
        <w:rFonts w:hint="default"/>
      </w:rPr>
    </w:lvl>
    <w:lvl w:ilvl="3">
      <w:start w:val="1"/>
      <w:numFmt w:val="decimal"/>
      <w:isLgl/>
      <w:lvlText w:val="%1.%2.%3.%4."/>
      <w:lvlJc w:val="left"/>
      <w:pPr>
        <w:ind w:left="1794" w:hanging="720"/>
      </w:pPr>
      <w:rPr>
        <w:rFonts w:hint="default"/>
      </w:rPr>
    </w:lvl>
    <w:lvl w:ilvl="4">
      <w:start w:val="1"/>
      <w:numFmt w:val="decimal"/>
      <w:isLgl/>
      <w:lvlText w:val="%1.%2.%3.%4.%5."/>
      <w:lvlJc w:val="left"/>
      <w:pPr>
        <w:ind w:left="2328" w:hanging="1080"/>
      </w:pPr>
      <w:rPr>
        <w:rFonts w:hint="default"/>
      </w:rPr>
    </w:lvl>
    <w:lvl w:ilvl="5">
      <w:start w:val="1"/>
      <w:numFmt w:val="decimal"/>
      <w:isLgl/>
      <w:lvlText w:val="%1.%2.%3.%4.%5.%6."/>
      <w:lvlJc w:val="left"/>
      <w:pPr>
        <w:ind w:left="2502" w:hanging="1080"/>
      </w:pPr>
      <w:rPr>
        <w:rFonts w:hint="default"/>
      </w:rPr>
    </w:lvl>
    <w:lvl w:ilvl="6">
      <w:start w:val="1"/>
      <w:numFmt w:val="decimal"/>
      <w:isLgl/>
      <w:lvlText w:val="%1.%2.%3.%4.%5.%6.%7."/>
      <w:lvlJc w:val="left"/>
      <w:pPr>
        <w:ind w:left="3036" w:hanging="1440"/>
      </w:pPr>
      <w:rPr>
        <w:rFonts w:hint="default"/>
      </w:rPr>
    </w:lvl>
    <w:lvl w:ilvl="7">
      <w:start w:val="1"/>
      <w:numFmt w:val="decimal"/>
      <w:isLgl/>
      <w:lvlText w:val="%1.%2.%3.%4.%5.%6.%7.%8."/>
      <w:lvlJc w:val="left"/>
      <w:pPr>
        <w:ind w:left="3210" w:hanging="1440"/>
      </w:pPr>
      <w:rPr>
        <w:rFonts w:hint="default"/>
      </w:rPr>
    </w:lvl>
    <w:lvl w:ilvl="8">
      <w:start w:val="1"/>
      <w:numFmt w:val="decimal"/>
      <w:isLgl/>
      <w:lvlText w:val="%1.%2.%3.%4.%5.%6.%7.%8.%9."/>
      <w:lvlJc w:val="left"/>
      <w:pPr>
        <w:ind w:left="3744" w:hanging="1800"/>
      </w:pPr>
      <w:rPr>
        <w:rFonts w:hint="default"/>
      </w:rPr>
    </w:lvl>
  </w:abstractNum>
  <w:abstractNum w:abstractNumId="15" w15:restartNumberingAfterBreak="0">
    <w:nsid w:val="75742FBC"/>
    <w:multiLevelType w:val="multilevel"/>
    <w:tmpl w:val="5FC2F54C"/>
    <w:lvl w:ilvl="0">
      <w:start w:val="1"/>
      <w:numFmt w:val="upperLetter"/>
      <w:lvlText w:val="%1."/>
      <w:lvlJc w:val="left"/>
      <w:pPr>
        <w:ind w:left="927" w:hanging="360"/>
      </w:pPr>
      <w:rPr>
        <w:rFonts w:asciiTheme="majorHAnsi" w:eastAsiaTheme="majorEastAsia" w:hAnsiTheme="majorHAnsi" w:cstheme="majorBidi"/>
        <w:b/>
        <w:sz w:val="24"/>
      </w:rPr>
    </w:lvl>
    <w:lvl w:ilvl="1">
      <w:start w:val="1"/>
      <w:numFmt w:val="decimal"/>
      <w:isLgl/>
      <w:lvlText w:val="%1.%2."/>
      <w:lvlJc w:val="left"/>
      <w:pPr>
        <w:ind w:left="1086" w:hanging="360"/>
      </w:pPr>
      <w:rPr>
        <w:rFonts w:asciiTheme="majorHAnsi" w:hAnsiTheme="majorHAnsi" w:hint="default"/>
        <w:b w:val="0"/>
        <w:color w:val="3B3838" w:themeColor="background2" w:themeShade="40"/>
        <w:sz w:val="20"/>
      </w:rPr>
    </w:lvl>
    <w:lvl w:ilvl="2">
      <w:start w:val="1"/>
      <w:numFmt w:val="decimal"/>
      <w:isLgl/>
      <w:lvlText w:val="%1.%2.%3."/>
      <w:lvlJc w:val="left"/>
      <w:pPr>
        <w:ind w:left="1620" w:hanging="720"/>
      </w:pPr>
      <w:rPr>
        <w:rFonts w:hint="default"/>
      </w:rPr>
    </w:lvl>
    <w:lvl w:ilvl="3">
      <w:start w:val="1"/>
      <w:numFmt w:val="decimal"/>
      <w:isLgl/>
      <w:lvlText w:val="%1.%2.%3.%4."/>
      <w:lvlJc w:val="left"/>
      <w:pPr>
        <w:ind w:left="1794" w:hanging="720"/>
      </w:pPr>
      <w:rPr>
        <w:rFonts w:hint="default"/>
      </w:rPr>
    </w:lvl>
    <w:lvl w:ilvl="4">
      <w:start w:val="1"/>
      <w:numFmt w:val="decimal"/>
      <w:isLgl/>
      <w:lvlText w:val="%1.%2.%3.%4.%5."/>
      <w:lvlJc w:val="left"/>
      <w:pPr>
        <w:ind w:left="2328" w:hanging="1080"/>
      </w:pPr>
      <w:rPr>
        <w:rFonts w:hint="default"/>
      </w:rPr>
    </w:lvl>
    <w:lvl w:ilvl="5">
      <w:start w:val="1"/>
      <w:numFmt w:val="decimal"/>
      <w:isLgl/>
      <w:lvlText w:val="%1.%2.%3.%4.%5.%6."/>
      <w:lvlJc w:val="left"/>
      <w:pPr>
        <w:ind w:left="2502" w:hanging="1080"/>
      </w:pPr>
      <w:rPr>
        <w:rFonts w:hint="default"/>
      </w:rPr>
    </w:lvl>
    <w:lvl w:ilvl="6">
      <w:start w:val="1"/>
      <w:numFmt w:val="decimal"/>
      <w:isLgl/>
      <w:lvlText w:val="%1.%2.%3.%4.%5.%6.%7."/>
      <w:lvlJc w:val="left"/>
      <w:pPr>
        <w:ind w:left="3036" w:hanging="1440"/>
      </w:pPr>
      <w:rPr>
        <w:rFonts w:hint="default"/>
      </w:rPr>
    </w:lvl>
    <w:lvl w:ilvl="7">
      <w:start w:val="1"/>
      <w:numFmt w:val="decimal"/>
      <w:isLgl/>
      <w:lvlText w:val="%1.%2.%3.%4.%5.%6.%7.%8."/>
      <w:lvlJc w:val="left"/>
      <w:pPr>
        <w:ind w:left="3210" w:hanging="1440"/>
      </w:pPr>
      <w:rPr>
        <w:rFonts w:hint="default"/>
      </w:rPr>
    </w:lvl>
    <w:lvl w:ilvl="8">
      <w:start w:val="1"/>
      <w:numFmt w:val="decimal"/>
      <w:isLgl/>
      <w:lvlText w:val="%1.%2.%3.%4.%5.%6.%7.%8.%9."/>
      <w:lvlJc w:val="left"/>
      <w:pPr>
        <w:ind w:left="3744" w:hanging="1800"/>
      </w:pPr>
      <w:rPr>
        <w:rFonts w:hint="default"/>
      </w:rPr>
    </w:lvl>
  </w:abstractNum>
  <w:num w:numId="1" w16cid:durableId="284118128">
    <w:abstractNumId w:val="13"/>
  </w:num>
  <w:num w:numId="2" w16cid:durableId="2058696886">
    <w:abstractNumId w:val="14"/>
  </w:num>
  <w:num w:numId="3" w16cid:durableId="119809275">
    <w:abstractNumId w:val="15"/>
  </w:num>
  <w:num w:numId="4" w16cid:durableId="2064595219">
    <w:abstractNumId w:val="11"/>
  </w:num>
  <w:num w:numId="5" w16cid:durableId="780875803">
    <w:abstractNumId w:val="10"/>
  </w:num>
  <w:num w:numId="6" w16cid:durableId="713115107">
    <w:abstractNumId w:val="12"/>
    <w:lvlOverride w:ilvl="0"/>
    <w:lvlOverride w:ilvl="1"/>
    <w:lvlOverride w:ilvl="2"/>
    <w:lvlOverride w:ilvl="3"/>
    <w:lvlOverride w:ilvl="4"/>
    <w:lvlOverride w:ilvl="5"/>
    <w:lvlOverride w:ilvl="6"/>
    <w:lvlOverride w:ilvl="7"/>
    <w:lvlOverride w:ilvl="8"/>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3D14"/>
    <w:rsid w:val="000004E8"/>
    <w:rsid w:val="000030A0"/>
    <w:rsid w:val="0000425F"/>
    <w:rsid w:val="00005C0F"/>
    <w:rsid w:val="000064A9"/>
    <w:rsid w:val="000079C9"/>
    <w:rsid w:val="00010466"/>
    <w:rsid w:val="00010743"/>
    <w:rsid w:val="00011485"/>
    <w:rsid w:val="00012368"/>
    <w:rsid w:val="00013FC6"/>
    <w:rsid w:val="0001615D"/>
    <w:rsid w:val="0001644E"/>
    <w:rsid w:val="00016E2B"/>
    <w:rsid w:val="000176D9"/>
    <w:rsid w:val="00025269"/>
    <w:rsid w:val="00025E4F"/>
    <w:rsid w:val="0002683E"/>
    <w:rsid w:val="000322CD"/>
    <w:rsid w:val="00032A64"/>
    <w:rsid w:val="00034095"/>
    <w:rsid w:val="00034382"/>
    <w:rsid w:val="00036546"/>
    <w:rsid w:val="00040F1E"/>
    <w:rsid w:val="00044250"/>
    <w:rsid w:val="000447D1"/>
    <w:rsid w:val="0004597C"/>
    <w:rsid w:val="00045D08"/>
    <w:rsid w:val="0004696D"/>
    <w:rsid w:val="00052E98"/>
    <w:rsid w:val="0005479A"/>
    <w:rsid w:val="000567F9"/>
    <w:rsid w:val="000600E0"/>
    <w:rsid w:val="0006285C"/>
    <w:rsid w:val="000674B6"/>
    <w:rsid w:val="00073B54"/>
    <w:rsid w:val="00075B34"/>
    <w:rsid w:val="00076D78"/>
    <w:rsid w:val="00077F5F"/>
    <w:rsid w:val="000806C2"/>
    <w:rsid w:val="000830DD"/>
    <w:rsid w:val="00084A94"/>
    <w:rsid w:val="00086E80"/>
    <w:rsid w:val="00090CB0"/>
    <w:rsid w:val="00090E01"/>
    <w:rsid w:val="0009102A"/>
    <w:rsid w:val="00091260"/>
    <w:rsid w:val="00091769"/>
    <w:rsid w:val="000928EE"/>
    <w:rsid w:val="00093A9B"/>
    <w:rsid w:val="00094229"/>
    <w:rsid w:val="0009443D"/>
    <w:rsid w:val="0009538F"/>
    <w:rsid w:val="00095F97"/>
    <w:rsid w:val="000A12F9"/>
    <w:rsid w:val="000A18A6"/>
    <w:rsid w:val="000A1FF0"/>
    <w:rsid w:val="000A5861"/>
    <w:rsid w:val="000A7091"/>
    <w:rsid w:val="000A7FF9"/>
    <w:rsid w:val="000B04A2"/>
    <w:rsid w:val="000B2B46"/>
    <w:rsid w:val="000B3732"/>
    <w:rsid w:val="000B452F"/>
    <w:rsid w:val="000B4D84"/>
    <w:rsid w:val="000C0DD7"/>
    <w:rsid w:val="000C2039"/>
    <w:rsid w:val="000C42A1"/>
    <w:rsid w:val="000C56BF"/>
    <w:rsid w:val="000C57C2"/>
    <w:rsid w:val="000C623C"/>
    <w:rsid w:val="000D0578"/>
    <w:rsid w:val="000D2188"/>
    <w:rsid w:val="000D2B35"/>
    <w:rsid w:val="000D3B02"/>
    <w:rsid w:val="000D5605"/>
    <w:rsid w:val="000D5857"/>
    <w:rsid w:val="000E01BF"/>
    <w:rsid w:val="000E052D"/>
    <w:rsid w:val="000E0E61"/>
    <w:rsid w:val="000E10ED"/>
    <w:rsid w:val="000E142B"/>
    <w:rsid w:val="000E2EB0"/>
    <w:rsid w:val="000E3EA0"/>
    <w:rsid w:val="000F3213"/>
    <w:rsid w:val="000F5412"/>
    <w:rsid w:val="000F5830"/>
    <w:rsid w:val="000F77DE"/>
    <w:rsid w:val="00100AE9"/>
    <w:rsid w:val="001011E3"/>
    <w:rsid w:val="00104D79"/>
    <w:rsid w:val="0010511E"/>
    <w:rsid w:val="00110FC1"/>
    <w:rsid w:val="00112723"/>
    <w:rsid w:val="001151FD"/>
    <w:rsid w:val="00116662"/>
    <w:rsid w:val="00116D50"/>
    <w:rsid w:val="00117C88"/>
    <w:rsid w:val="001201B4"/>
    <w:rsid w:val="001204CB"/>
    <w:rsid w:val="00120DBE"/>
    <w:rsid w:val="001216AB"/>
    <w:rsid w:val="0012650B"/>
    <w:rsid w:val="00130BF5"/>
    <w:rsid w:val="001310CF"/>
    <w:rsid w:val="001314D2"/>
    <w:rsid w:val="001316B9"/>
    <w:rsid w:val="00131B8A"/>
    <w:rsid w:val="0013304D"/>
    <w:rsid w:val="001347FF"/>
    <w:rsid w:val="0013587C"/>
    <w:rsid w:val="001367B4"/>
    <w:rsid w:val="00136925"/>
    <w:rsid w:val="001370D3"/>
    <w:rsid w:val="001379B9"/>
    <w:rsid w:val="00140B60"/>
    <w:rsid w:val="00141C7E"/>
    <w:rsid w:val="00143683"/>
    <w:rsid w:val="00143EF1"/>
    <w:rsid w:val="00147570"/>
    <w:rsid w:val="0014783C"/>
    <w:rsid w:val="001505A0"/>
    <w:rsid w:val="001506EB"/>
    <w:rsid w:val="00151656"/>
    <w:rsid w:val="00153757"/>
    <w:rsid w:val="0015456B"/>
    <w:rsid w:val="00156C74"/>
    <w:rsid w:val="001573D9"/>
    <w:rsid w:val="00160368"/>
    <w:rsid w:val="001637F0"/>
    <w:rsid w:val="00165EBD"/>
    <w:rsid w:val="0016683C"/>
    <w:rsid w:val="00166CCF"/>
    <w:rsid w:val="001716FE"/>
    <w:rsid w:val="00173EE8"/>
    <w:rsid w:val="00177226"/>
    <w:rsid w:val="00180C21"/>
    <w:rsid w:val="00181E8D"/>
    <w:rsid w:val="0018281D"/>
    <w:rsid w:val="001831B8"/>
    <w:rsid w:val="00183434"/>
    <w:rsid w:val="00185071"/>
    <w:rsid w:val="0018767C"/>
    <w:rsid w:val="001912AC"/>
    <w:rsid w:val="00192F04"/>
    <w:rsid w:val="00193F16"/>
    <w:rsid w:val="001962C3"/>
    <w:rsid w:val="001966D0"/>
    <w:rsid w:val="00196B16"/>
    <w:rsid w:val="001A0078"/>
    <w:rsid w:val="001A4520"/>
    <w:rsid w:val="001A6EEF"/>
    <w:rsid w:val="001A7F18"/>
    <w:rsid w:val="001B10C0"/>
    <w:rsid w:val="001B156A"/>
    <w:rsid w:val="001B283E"/>
    <w:rsid w:val="001B49C7"/>
    <w:rsid w:val="001B585F"/>
    <w:rsid w:val="001B7E7C"/>
    <w:rsid w:val="001C1A7D"/>
    <w:rsid w:val="001C42CA"/>
    <w:rsid w:val="001C42F9"/>
    <w:rsid w:val="001C4FAA"/>
    <w:rsid w:val="001D0ABD"/>
    <w:rsid w:val="001D1CEA"/>
    <w:rsid w:val="001D212C"/>
    <w:rsid w:val="001D29D8"/>
    <w:rsid w:val="001D2B1A"/>
    <w:rsid w:val="001D2E9F"/>
    <w:rsid w:val="001D6CF7"/>
    <w:rsid w:val="001D7F54"/>
    <w:rsid w:val="001E0616"/>
    <w:rsid w:val="001E0DD4"/>
    <w:rsid w:val="001E0FB6"/>
    <w:rsid w:val="001E1903"/>
    <w:rsid w:val="001E2E73"/>
    <w:rsid w:val="001E4881"/>
    <w:rsid w:val="001E79B4"/>
    <w:rsid w:val="001F043B"/>
    <w:rsid w:val="001F0B73"/>
    <w:rsid w:val="001F1145"/>
    <w:rsid w:val="001F11D2"/>
    <w:rsid w:val="001F2137"/>
    <w:rsid w:val="001F231C"/>
    <w:rsid w:val="001F375B"/>
    <w:rsid w:val="001F4371"/>
    <w:rsid w:val="001F5DD0"/>
    <w:rsid w:val="001F7B96"/>
    <w:rsid w:val="00201A09"/>
    <w:rsid w:val="00202BEC"/>
    <w:rsid w:val="00203E96"/>
    <w:rsid w:val="00207075"/>
    <w:rsid w:val="00210224"/>
    <w:rsid w:val="002117FB"/>
    <w:rsid w:val="00213B5C"/>
    <w:rsid w:val="00215B32"/>
    <w:rsid w:val="00216B7B"/>
    <w:rsid w:val="00216B81"/>
    <w:rsid w:val="00220B35"/>
    <w:rsid w:val="0022126F"/>
    <w:rsid w:val="0022552F"/>
    <w:rsid w:val="00225C95"/>
    <w:rsid w:val="002318A1"/>
    <w:rsid w:val="00232CD6"/>
    <w:rsid w:val="0023305B"/>
    <w:rsid w:val="0023306B"/>
    <w:rsid w:val="00234874"/>
    <w:rsid w:val="00235BA2"/>
    <w:rsid w:val="002433D6"/>
    <w:rsid w:val="002455EC"/>
    <w:rsid w:val="002519B6"/>
    <w:rsid w:val="00251B33"/>
    <w:rsid w:val="00251F2E"/>
    <w:rsid w:val="002549C3"/>
    <w:rsid w:val="00255A27"/>
    <w:rsid w:val="00255E77"/>
    <w:rsid w:val="002565FB"/>
    <w:rsid w:val="0025684E"/>
    <w:rsid w:val="00256AE0"/>
    <w:rsid w:val="00257A7E"/>
    <w:rsid w:val="00260014"/>
    <w:rsid w:val="002604AB"/>
    <w:rsid w:val="00260EC6"/>
    <w:rsid w:val="00266978"/>
    <w:rsid w:val="00267621"/>
    <w:rsid w:val="00267D85"/>
    <w:rsid w:val="002702D8"/>
    <w:rsid w:val="00270406"/>
    <w:rsid w:val="00270F4E"/>
    <w:rsid w:val="002734C6"/>
    <w:rsid w:val="002743CB"/>
    <w:rsid w:val="00275A3A"/>
    <w:rsid w:val="00276B4B"/>
    <w:rsid w:val="0028032F"/>
    <w:rsid w:val="002820A6"/>
    <w:rsid w:val="002835FF"/>
    <w:rsid w:val="00283A4F"/>
    <w:rsid w:val="002846AC"/>
    <w:rsid w:val="00286197"/>
    <w:rsid w:val="00286462"/>
    <w:rsid w:val="00286ECE"/>
    <w:rsid w:val="00287015"/>
    <w:rsid w:val="002875D8"/>
    <w:rsid w:val="00292407"/>
    <w:rsid w:val="00293A31"/>
    <w:rsid w:val="00295EB1"/>
    <w:rsid w:val="00296D91"/>
    <w:rsid w:val="00297ED4"/>
    <w:rsid w:val="002A265B"/>
    <w:rsid w:val="002A49F8"/>
    <w:rsid w:val="002A562E"/>
    <w:rsid w:val="002B034F"/>
    <w:rsid w:val="002B09C2"/>
    <w:rsid w:val="002B4043"/>
    <w:rsid w:val="002C0F90"/>
    <w:rsid w:val="002C3AFE"/>
    <w:rsid w:val="002C4387"/>
    <w:rsid w:val="002C6BE5"/>
    <w:rsid w:val="002D26AB"/>
    <w:rsid w:val="002D42AE"/>
    <w:rsid w:val="002E05D0"/>
    <w:rsid w:val="002E1ECA"/>
    <w:rsid w:val="002E56BF"/>
    <w:rsid w:val="002E60C3"/>
    <w:rsid w:val="002E64B1"/>
    <w:rsid w:val="002E6E16"/>
    <w:rsid w:val="002F0CB2"/>
    <w:rsid w:val="002F4DA7"/>
    <w:rsid w:val="002F6A09"/>
    <w:rsid w:val="00305141"/>
    <w:rsid w:val="00313451"/>
    <w:rsid w:val="00314C26"/>
    <w:rsid w:val="00316182"/>
    <w:rsid w:val="0031686C"/>
    <w:rsid w:val="00320368"/>
    <w:rsid w:val="003261EA"/>
    <w:rsid w:val="0032689B"/>
    <w:rsid w:val="00333275"/>
    <w:rsid w:val="00342AD4"/>
    <w:rsid w:val="00345DB9"/>
    <w:rsid w:val="00346E2B"/>
    <w:rsid w:val="003517E6"/>
    <w:rsid w:val="0035215B"/>
    <w:rsid w:val="00352D57"/>
    <w:rsid w:val="0035319A"/>
    <w:rsid w:val="003536DB"/>
    <w:rsid w:val="00353C23"/>
    <w:rsid w:val="0035403B"/>
    <w:rsid w:val="003548FA"/>
    <w:rsid w:val="0035595D"/>
    <w:rsid w:val="00362311"/>
    <w:rsid w:val="00362C8B"/>
    <w:rsid w:val="00363B24"/>
    <w:rsid w:val="00363C9B"/>
    <w:rsid w:val="00364028"/>
    <w:rsid w:val="00364931"/>
    <w:rsid w:val="00365338"/>
    <w:rsid w:val="003653D5"/>
    <w:rsid w:val="003678B1"/>
    <w:rsid w:val="003679F7"/>
    <w:rsid w:val="00367BDF"/>
    <w:rsid w:val="0037097F"/>
    <w:rsid w:val="00370A7D"/>
    <w:rsid w:val="00371ED7"/>
    <w:rsid w:val="003727B6"/>
    <w:rsid w:val="0037489E"/>
    <w:rsid w:val="00374D18"/>
    <w:rsid w:val="00375F65"/>
    <w:rsid w:val="003765A0"/>
    <w:rsid w:val="00377373"/>
    <w:rsid w:val="00377D91"/>
    <w:rsid w:val="00381222"/>
    <w:rsid w:val="00381599"/>
    <w:rsid w:val="0038446A"/>
    <w:rsid w:val="00384A02"/>
    <w:rsid w:val="00384FA8"/>
    <w:rsid w:val="003870E0"/>
    <w:rsid w:val="00387699"/>
    <w:rsid w:val="0039297B"/>
    <w:rsid w:val="0039481E"/>
    <w:rsid w:val="00394BD1"/>
    <w:rsid w:val="00394CD7"/>
    <w:rsid w:val="00396166"/>
    <w:rsid w:val="0039723B"/>
    <w:rsid w:val="0039728B"/>
    <w:rsid w:val="003A2C16"/>
    <w:rsid w:val="003A2C21"/>
    <w:rsid w:val="003A302B"/>
    <w:rsid w:val="003A6417"/>
    <w:rsid w:val="003A666A"/>
    <w:rsid w:val="003B0A01"/>
    <w:rsid w:val="003B1528"/>
    <w:rsid w:val="003B2D32"/>
    <w:rsid w:val="003B78FB"/>
    <w:rsid w:val="003C050E"/>
    <w:rsid w:val="003C36FF"/>
    <w:rsid w:val="003C417D"/>
    <w:rsid w:val="003D0931"/>
    <w:rsid w:val="003D1B9E"/>
    <w:rsid w:val="003D48D7"/>
    <w:rsid w:val="003D6FD2"/>
    <w:rsid w:val="003E03C5"/>
    <w:rsid w:val="003E6FFC"/>
    <w:rsid w:val="003E72FC"/>
    <w:rsid w:val="003E7B30"/>
    <w:rsid w:val="003F0615"/>
    <w:rsid w:val="003F1BB1"/>
    <w:rsid w:val="003F3100"/>
    <w:rsid w:val="003F5696"/>
    <w:rsid w:val="003F61E9"/>
    <w:rsid w:val="003F65E6"/>
    <w:rsid w:val="003F66A0"/>
    <w:rsid w:val="003F7AD7"/>
    <w:rsid w:val="004010CF"/>
    <w:rsid w:val="004017CE"/>
    <w:rsid w:val="004022EA"/>
    <w:rsid w:val="00405BB8"/>
    <w:rsid w:val="00407745"/>
    <w:rsid w:val="00407B11"/>
    <w:rsid w:val="00412838"/>
    <w:rsid w:val="00412898"/>
    <w:rsid w:val="0041366E"/>
    <w:rsid w:val="00416502"/>
    <w:rsid w:val="00421062"/>
    <w:rsid w:val="004238B2"/>
    <w:rsid w:val="004253E3"/>
    <w:rsid w:val="00426D85"/>
    <w:rsid w:val="00426DB7"/>
    <w:rsid w:val="00430178"/>
    <w:rsid w:val="00430CA3"/>
    <w:rsid w:val="00432A40"/>
    <w:rsid w:val="00432B89"/>
    <w:rsid w:val="004338CE"/>
    <w:rsid w:val="00435947"/>
    <w:rsid w:val="00437C3C"/>
    <w:rsid w:val="00437D08"/>
    <w:rsid w:val="004411C6"/>
    <w:rsid w:val="00442E22"/>
    <w:rsid w:val="00443A4E"/>
    <w:rsid w:val="004443B4"/>
    <w:rsid w:val="004449F8"/>
    <w:rsid w:val="004454BE"/>
    <w:rsid w:val="00446846"/>
    <w:rsid w:val="00450F4F"/>
    <w:rsid w:val="00451032"/>
    <w:rsid w:val="0045332E"/>
    <w:rsid w:val="004537D8"/>
    <w:rsid w:val="004540C8"/>
    <w:rsid w:val="0045640F"/>
    <w:rsid w:val="0045789A"/>
    <w:rsid w:val="00457C87"/>
    <w:rsid w:val="00457FA5"/>
    <w:rsid w:val="0046038F"/>
    <w:rsid w:val="004605F0"/>
    <w:rsid w:val="004606D8"/>
    <w:rsid w:val="00461D40"/>
    <w:rsid w:val="00463B1A"/>
    <w:rsid w:val="00463D6F"/>
    <w:rsid w:val="004640A3"/>
    <w:rsid w:val="00470107"/>
    <w:rsid w:val="00470EEF"/>
    <w:rsid w:val="004713D4"/>
    <w:rsid w:val="00471666"/>
    <w:rsid w:val="004718D6"/>
    <w:rsid w:val="00473429"/>
    <w:rsid w:val="0047451E"/>
    <w:rsid w:val="0047703B"/>
    <w:rsid w:val="0047707B"/>
    <w:rsid w:val="004818BC"/>
    <w:rsid w:val="004841E3"/>
    <w:rsid w:val="004845ED"/>
    <w:rsid w:val="00484D5F"/>
    <w:rsid w:val="00485D61"/>
    <w:rsid w:val="004904E0"/>
    <w:rsid w:val="004908F8"/>
    <w:rsid w:val="00491550"/>
    <w:rsid w:val="00495B62"/>
    <w:rsid w:val="00495EBE"/>
    <w:rsid w:val="0049664F"/>
    <w:rsid w:val="00496923"/>
    <w:rsid w:val="00496BE7"/>
    <w:rsid w:val="00497333"/>
    <w:rsid w:val="00497CF8"/>
    <w:rsid w:val="004A1232"/>
    <w:rsid w:val="004A1431"/>
    <w:rsid w:val="004A534D"/>
    <w:rsid w:val="004A791D"/>
    <w:rsid w:val="004B3F1A"/>
    <w:rsid w:val="004B4F1F"/>
    <w:rsid w:val="004B6AF4"/>
    <w:rsid w:val="004C2404"/>
    <w:rsid w:val="004C29CC"/>
    <w:rsid w:val="004C3230"/>
    <w:rsid w:val="004C408B"/>
    <w:rsid w:val="004C40F1"/>
    <w:rsid w:val="004C4899"/>
    <w:rsid w:val="004C4E18"/>
    <w:rsid w:val="004C62A1"/>
    <w:rsid w:val="004C77E4"/>
    <w:rsid w:val="004C797F"/>
    <w:rsid w:val="004D01F1"/>
    <w:rsid w:val="004D0619"/>
    <w:rsid w:val="004D24C3"/>
    <w:rsid w:val="004E0455"/>
    <w:rsid w:val="004E049E"/>
    <w:rsid w:val="004E2A1D"/>
    <w:rsid w:val="004E2BB6"/>
    <w:rsid w:val="004E787F"/>
    <w:rsid w:val="004F2A04"/>
    <w:rsid w:val="004F3DC8"/>
    <w:rsid w:val="004F52E4"/>
    <w:rsid w:val="005001F4"/>
    <w:rsid w:val="00500677"/>
    <w:rsid w:val="005012FD"/>
    <w:rsid w:val="00501F55"/>
    <w:rsid w:val="00502E59"/>
    <w:rsid w:val="005037D3"/>
    <w:rsid w:val="00504182"/>
    <w:rsid w:val="005042DD"/>
    <w:rsid w:val="00506C52"/>
    <w:rsid w:val="00506E77"/>
    <w:rsid w:val="00510226"/>
    <w:rsid w:val="0051084E"/>
    <w:rsid w:val="0051099D"/>
    <w:rsid w:val="00511EA7"/>
    <w:rsid w:val="00512466"/>
    <w:rsid w:val="00512B62"/>
    <w:rsid w:val="0051300B"/>
    <w:rsid w:val="005130B0"/>
    <w:rsid w:val="00516AD3"/>
    <w:rsid w:val="00521917"/>
    <w:rsid w:val="00522A96"/>
    <w:rsid w:val="00522B05"/>
    <w:rsid w:val="005231B8"/>
    <w:rsid w:val="00524287"/>
    <w:rsid w:val="005246A1"/>
    <w:rsid w:val="0052620F"/>
    <w:rsid w:val="0052734E"/>
    <w:rsid w:val="00527776"/>
    <w:rsid w:val="00532AB9"/>
    <w:rsid w:val="005413E9"/>
    <w:rsid w:val="005446C9"/>
    <w:rsid w:val="00544B74"/>
    <w:rsid w:val="00544F41"/>
    <w:rsid w:val="00545C01"/>
    <w:rsid w:val="00547FC2"/>
    <w:rsid w:val="00554EA8"/>
    <w:rsid w:val="0055536F"/>
    <w:rsid w:val="005568EA"/>
    <w:rsid w:val="00557872"/>
    <w:rsid w:val="00557C9E"/>
    <w:rsid w:val="00557D43"/>
    <w:rsid w:val="005614F5"/>
    <w:rsid w:val="0056152A"/>
    <w:rsid w:val="00561D76"/>
    <w:rsid w:val="00561FC5"/>
    <w:rsid w:val="0056458D"/>
    <w:rsid w:val="00567A94"/>
    <w:rsid w:val="00567F87"/>
    <w:rsid w:val="00571083"/>
    <w:rsid w:val="00571700"/>
    <w:rsid w:val="005740DA"/>
    <w:rsid w:val="00574164"/>
    <w:rsid w:val="00575E8A"/>
    <w:rsid w:val="00580301"/>
    <w:rsid w:val="005814D4"/>
    <w:rsid w:val="00582E90"/>
    <w:rsid w:val="00583B79"/>
    <w:rsid w:val="00583ECF"/>
    <w:rsid w:val="00584D90"/>
    <w:rsid w:val="00586DFB"/>
    <w:rsid w:val="00587D15"/>
    <w:rsid w:val="0059294C"/>
    <w:rsid w:val="00593BA0"/>
    <w:rsid w:val="00594749"/>
    <w:rsid w:val="005972FD"/>
    <w:rsid w:val="005974D0"/>
    <w:rsid w:val="005A438D"/>
    <w:rsid w:val="005B1BDE"/>
    <w:rsid w:val="005B26AC"/>
    <w:rsid w:val="005B3BC7"/>
    <w:rsid w:val="005B3C03"/>
    <w:rsid w:val="005B7977"/>
    <w:rsid w:val="005C0E0B"/>
    <w:rsid w:val="005C2732"/>
    <w:rsid w:val="005C2E67"/>
    <w:rsid w:val="005C3CA9"/>
    <w:rsid w:val="005C436F"/>
    <w:rsid w:val="005C4F63"/>
    <w:rsid w:val="005C5206"/>
    <w:rsid w:val="005C74C3"/>
    <w:rsid w:val="005C76CB"/>
    <w:rsid w:val="005D23BA"/>
    <w:rsid w:val="005D2A86"/>
    <w:rsid w:val="005D2F83"/>
    <w:rsid w:val="005D42C7"/>
    <w:rsid w:val="005D515E"/>
    <w:rsid w:val="005D60C4"/>
    <w:rsid w:val="005D79B2"/>
    <w:rsid w:val="005E00B6"/>
    <w:rsid w:val="005E3F91"/>
    <w:rsid w:val="005E5836"/>
    <w:rsid w:val="005E6334"/>
    <w:rsid w:val="005E66A8"/>
    <w:rsid w:val="005F0528"/>
    <w:rsid w:val="005F3527"/>
    <w:rsid w:val="005F5591"/>
    <w:rsid w:val="005F55BC"/>
    <w:rsid w:val="005F72D2"/>
    <w:rsid w:val="005F7A52"/>
    <w:rsid w:val="005F7B9A"/>
    <w:rsid w:val="0060067E"/>
    <w:rsid w:val="006010BA"/>
    <w:rsid w:val="0060200C"/>
    <w:rsid w:val="00606873"/>
    <w:rsid w:val="00607B03"/>
    <w:rsid w:val="006119B5"/>
    <w:rsid w:val="00614067"/>
    <w:rsid w:val="0061526F"/>
    <w:rsid w:val="006167D7"/>
    <w:rsid w:val="0062409F"/>
    <w:rsid w:val="00624434"/>
    <w:rsid w:val="006258CF"/>
    <w:rsid w:val="006262D5"/>
    <w:rsid w:val="00627393"/>
    <w:rsid w:val="00627656"/>
    <w:rsid w:val="00630CAC"/>
    <w:rsid w:val="00632460"/>
    <w:rsid w:val="00632A41"/>
    <w:rsid w:val="00633ABC"/>
    <w:rsid w:val="00634CB5"/>
    <w:rsid w:val="00634F07"/>
    <w:rsid w:val="00636617"/>
    <w:rsid w:val="00637A18"/>
    <w:rsid w:val="00637B6C"/>
    <w:rsid w:val="0064138C"/>
    <w:rsid w:val="00641B48"/>
    <w:rsid w:val="006426E3"/>
    <w:rsid w:val="00646419"/>
    <w:rsid w:val="00646A34"/>
    <w:rsid w:val="006503B6"/>
    <w:rsid w:val="00655C15"/>
    <w:rsid w:val="006565F4"/>
    <w:rsid w:val="00656872"/>
    <w:rsid w:val="00657414"/>
    <w:rsid w:val="00661C55"/>
    <w:rsid w:val="006624BC"/>
    <w:rsid w:val="00663957"/>
    <w:rsid w:val="00663E3A"/>
    <w:rsid w:val="0066509A"/>
    <w:rsid w:val="00667780"/>
    <w:rsid w:val="0067371B"/>
    <w:rsid w:val="00676093"/>
    <w:rsid w:val="00681082"/>
    <w:rsid w:val="00681205"/>
    <w:rsid w:val="006835A4"/>
    <w:rsid w:val="00683D3C"/>
    <w:rsid w:val="00683EC4"/>
    <w:rsid w:val="0068438C"/>
    <w:rsid w:val="0068657F"/>
    <w:rsid w:val="006867EE"/>
    <w:rsid w:val="00687C1D"/>
    <w:rsid w:val="00690C38"/>
    <w:rsid w:val="006923EC"/>
    <w:rsid w:val="00693197"/>
    <w:rsid w:val="00693460"/>
    <w:rsid w:val="00694EF8"/>
    <w:rsid w:val="006A00DE"/>
    <w:rsid w:val="006A1A15"/>
    <w:rsid w:val="006A350A"/>
    <w:rsid w:val="006A40AF"/>
    <w:rsid w:val="006A4CC9"/>
    <w:rsid w:val="006A5D44"/>
    <w:rsid w:val="006B1B0C"/>
    <w:rsid w:val="006B552D"/>
    <w:rsid w:val="006B67BF"/>
    <w:rsid w:val="006C2507"/>
    <w:rsid w:val="006C2786"/>
    <w:rsid w:val="006C4E5F"/>
    <w:rsid w:val="006C6A84"/>
    <w:rsid w:val="006C6B2A"/>
    <w:rsid w:val="006D058F"/>
    <w:rsid w:val="006D3980"/>
    <w:rsid w:val="006D3D99"/>
    <w:rsid w:val="006D4FC3"/>
    <w:rsid w:val="006D658C"/>
    <w:rsid w:val="006D6AEB"/>
    <w:rsid w:val="006D74D3"/>
    <w:rsid w:val="006E1234"/>
    <w:rsid w:val="006E16AA"/>
    <w:rsid w:val="006E2238"/>
    <w:rsid w:val="006E546D"/>
    <w:rsid w:val="006E5D8C"/>
    <w:rsid w:val="006E6827"/>
    <w:rsid w:val="006F1835"/>
    <w:rsid w:val="006F1D13"/>
    <w:rsid w:val="006F272A"/>
    <w:rsid w:val="006F5F23"/>
    <w:rsid w:val="007039D7"/>
    <w:rsid w:val="0070467D"/>
    <w:rsid w:val="0070549E"/>
    <w:rsid w:val="00705C3D"/>
    <w:rsid w:val="00705D3A"/>
    <w:rsid w:val="00712B3E"/>
    <w:rsid w:val="0071582D"/>
    <w:rsid w:val="007205DF"/>
    <w:rsid w:val="0072303D"/>
    <w:rsid w:val="007236E4"/>
    <w:rsid w:val="00725BCA"/>
    <w:rsid w:val="007279C4"/>
    <w:rsid w:val="00727EF3"/>
    <w:rsid w:val="00731853"/>
    <w:rsid w:val="00732191"/>
    <w:rsid w:val="0073278D"/>
    <w:rsid w:val="00732BF6"/>
    <w:rsid w:val="00733BAC"/>
    <w:rsid w:val="00734769"/>
    <w:rsid w:val="00742C9E"/>
    <w:rsid w:val="007446C6"/>
    <w:rsid w:val="0074537E"/>
    <w:rsid w:val="007473D2"/>
    <w:rsid w:val="00750B45"/>
    <w:rsid w:val="00750CE6"/>
    <w:rsid w:val="00752474"/>
    <w:rsid w:val="0075436B"/>
    <w:rsid w:val="0075442D"/>
    <w:rsid w:val="00754ED9"/>
    <w:rsid w:val="007610A4"/>
    <w:rsid w:val="00761162"/>
    <w:rsid w:val="00761168"/>
    <w:rsid w:val="00761B68"/>
    <w:rsid w:val="007634F0"/>
    <w:rsid w:val="0076475D"/>
    <w:rsid w:val="00764A72"/>
    <w:rsid w:val="007661FE"/>
    <w:rsid w:val="0076642E"/>
    <w:rsid w:val="00766A9C"/>
    <w:rsid w:val="00766BA3"/>
    <w:rsid w:val="007673D0"/>
    <w:rsid w:val="00771149"/>
    <w:rsid w:val="00771874"/>
    <w:rsid w:val="007733E3"/>
    <w:rsid w:val="007769BB"/>
    <w:rsid w:val="00777997"/>
    <w:rsid w:val="0078111B"/>
    <w:rsid w:val="007811C5"/>
    <w:rsid w:val="0078249F"/>
    <w:rsid w:val="00782DCD"/>
    <w:rsid w:val="00783EC5"/>
    <w:rsid w:val="007853D7"/>
    <w:rsid w:val="007855AC"/>
    <w:rsid w:val="0078727E"/>
    <w:rsid w:val="00790747"/>
    <w:rsid w:val="007908F9"/>
    <w:rsid w:val="007918B5"/>
    <w:rsid w:val="00791D7C"/>
    <w:rsid w:val="00792D07"/>
    <w:rsid w:val="00793E6E"/>
    <w:rsid w:val="00794B11"/>
    <w:rsid w:val="00795985"/>
    <w:rsid w:val="007A14CC"/>
    <w:rsid w:val="007A3F43"/>
    <w:rsid w:val="007A4B49"/>
    <w:rsid w:val="007B21DC"/>
    <w:rsid w:val="007B3581"/>
    <w:rsid w:val="007B4E70"/>
    <w:rsid w:val="007B5F0F"/>
    <w:rsid w:val="007B7210"/>
    <w:rsid w:val="007C0548"/>
    <w:rsid w:val="007C2BB9"/>
    <w:rsid w:val="007C4034"/>
    <w:rsid w:val="007C4C4E"/>
    <w:rsid w:val="007C5F63"/>
    <w:rsid w:val="007C6285"/>
    <w:rsid w:val="007C6E37"/>
    <w:rsid w:val="007C7E16"/>
    <w:rsid w:val="007D0D9A"/>
    <w:rsid w:val="007D172F"/>
    <w:rsid w:val="007D18C1"/>
    <w:rsid w:val="007D21EE"/>
    <w:rsid w:val="007D25DE"/>
    <w:rsid w:val="007D2FCC"/>
    <w:rsid w:val="007D622F"/>
    <w:rsid w:val="007E0951"/>
    <w:rsid w:val="007E0CBA"/>
    <w:rsid w:val="007E39EC"/>
    <w:rsid w:val="007E4D29"/>
    <w:rsid w:val="007E4E1A"/>
    <w:rsid w:val="007F330B"/>
    <w:rsid w:val="007F5BC9"/>
    <w:rsid w:val="007F637E"/>
    <w:rsid w:val="0080111D"/>
    <w:rsid w:val="00804AC4"/>
    <w:rsid w:val="00805B0B"/>
    <w:rsid w:val="00805D97"/>
    <w:rsid w:val="00807F89"/>
    <w:rsid w:val="0081142B"/>
    <w:rsid w:val="00813C26"/>
    <w:rsid w:val="00814BDC"/>
    <w:rsid w:val="00816015"/>
    <w:rsid w:val="00816C77"/>
    <w:rsid w:val="00820067"/>
    <w:rsid w:val="0082245D"/>
    <w:rsid w:val="00822EB9"/>
    <w:rsid w:val="00824C7B"/>
    <w:rsid w:val="00827E38"/>
    <w:rsid w:val="008312CA"/>
    <w:rsid w:val="0083479D"/>
    <w:rsid w:val="008355A0"/>
    <w:rsid w:val="00835AE8"/>
    <w:rsid w:val="008413F3"/>
    <w:rsid w:val="00844019"/>
    <w:rsid w:val="008446FF"/>
    <w:rsid w:val="00844886"/>
    <w:rsid w:val="008461EF"/>
    <w:rsid w:val="008468AF"/>
    <w:rsid w:val="008506AA"/>
    <w:rsid w:val="00851FDA"/>
    <w:rsid w:val="00852699"/>
    <w:rsid w:val="00853C80"/>
    <w:rsid w:val="00855C52"/>
    <w:rsid w:val="00857B98"/>
    <w:rsid w:val="008638AA"/>
    <w:rsid w:val="00863B4B"/>
    <w:rsid w:val="00863D14"/>
    <w:rsid w:val="00863D32"/>
    <w:rsid w:val="0086432C"/>
    <w:rsid w:val="00864795"/>
    <w:rsid w:val="00865FE4"/>
    <w:rsid w:val="0086682F"/>
    <w:rsid w:val="00870542"/>
    <w:rsid w:val="00871E75"/>
    <w:rsid w:val="008739B3"/>
    <w:rsid w:val="0087550E"/>
    <w:rsid w:val="00875AC2"/>
    <w:rsid w:val="00876792"/>
    <w:rsid w:val="00881B27"/>
    <w:rsid w:val="00882C4D"/>
    <w:rsid w:val="00883511"/>
    <w:rsid w:val="00883D42"/>
    <w:rsid w:val="0088403F"/>
    <w:rsid w:val="008866D6"/>
    <w:rsid w:val="00886C39"/>
    <w:rsid w:val="00886EEB"/>
    <w:rsid w:val="008876C0"/>
    <w:rsid w:val="008876FC"/>
    <w:rsid w:val="00892A6E"/>
    <w:rsid w:val="00894BAA"/>
    <w:rsid w:val="008951F6"/>
    <w:rsid w:val="00895383"/>
    <w:rsid w:val="008A1BB5"/>
    <w:rsid w:val="008A3198"/>
    <w:rsid w:val="008A7F7E"/>
    <w:rsid w:val="008B17D9"/>
    <w:rsid w:val="008B3742"/>
    <w:rsid w:val="008B3DC7"/>
    <w:rsid w:val="008B5347"/>
    <w:rsid w:val="008B73A1"/>
    <w:rsid w:val="008C6603"/>
    <w:rsid w:val="008D0E4B"/>
    <w:rsid w:val="008D3154"/>
    <w:rsid w:val="008D7886"/>
    <w:rsid w:val="008D7E27"/>
    <w:rsid w:val="008D7EC7"/>
    <w:rsid w:val="008E340C"/>
    <w:rsid w:val="008E3DEF"/>
    <w:rsid w:val="008E5897"/>
    <w:rsid w:val="008E7E75"/>
    <w:rsid w:val="008F2C78"/>
    <w:rsid w:val="008F31F7"/>
    <w:rsid w:val="008F4D72"/>
    <w:rsid w:val="009007E3"/>
    <w:rsid w:val="00900FC6"/>
    <w:rsid w:val="0090400D"/>
    <w:rsid w:val="00905425"/>
    <w:rsid w:val="00905BB8"/>
    <w:rsid w:val="0090655E"/>
    <w:rsid w:val="00910219"/>
    <w:rsid w:val="00910C44"/>
    <w:rsid w:val="00911774"/>
    <w:rsid w:val="009120B0"/>
    <w:rsid w:val="00912C4B"/>
    <w:rsid w:val="00913E6D"/>
    <w:rsid w:val="00914A52"/>
    <w:rsid w:val="00915057"/>
    <w:rsid w:val="009166FF"/>
    <w:rsid w:val="009169DE"/>
    <w:rsid w:val="009227D5"/>
    <w:rsid w:val="00922B92"/>
    <w:rsid w:val="009239D7"/>
    <w:rsid w:val="00923B30"/>
    <w:rsid w:val="00924BE6"/>
    <w:rsid w:val="00924DD6"/>
    <w:rsid w:val="00926B58"/>
    <w:rsid w:val="009279F7"/>
    <w:rsid w:val="00927CE7"/>
    <w:rsid w:val="00927FA7"/>
    <w:rsid w:val="009307D9"/>
    <w:rsid w:val="00931744"/>
    <w:rsid w:val="009345C4"/>
    <w:rsid w:val="009356C3"/>
    <w:rsid w:val="009356E4"/>
    <w:rsid w:val="0094086C"/>
    <w:rsid w:val="009408B6"/>
    <w:rsid w:val="00940AF8"/>
    <w:rsid w:val="00942527"/>
    <w:rsid w:val="0094327A"/>
    <w:rsid w:val="00952B3A"/>
    <w:rsid w:val="00953218"/>
    <w:rsid w:val="00953BDF"/>
    <w:rsid w:val="0095659E"/>
    <w:rsid w:val="00957E93"/>
    <w:rsid w:val="0096178A"/>
    <w:rsid w:val="009629CB"/>
    <w:rsid w:val="00963023"/>
    <w:rsid w:val="00966A66"/>
    <w:rsid w:val="00970832"/>
    <w:rsid w:val="00971818"/>
    <w:rsid w:val="00971AEB"/>
    <w:rsid w:val="00972D70"/>
    <w:rsid w:val="0097476C"/>
    <w:rsid w:val="00974969"/>
    <w:rsid w:val="00974C32"/>
    <w:rsid w:val="009761E4"/>
    <w:rsid w:val="009768DF"/>
    <w:rsid w:val="00977759"/>
    <w:rsid w:val="0098328B"/>
    <w:rsid w:val="00984C59"/>
    <w:rsid w:val="00987E76"/>
    <w:rsid w:val="00991312"/>
    <w:rsid w:val="009917A6"/>
    <w:rsid w:val="00991DE8"/>
    <w:rsid w:val="00993612"/>
    <w:rsid w:val="009948E5"/>
    <w:rsid w:val="00997A35"/>
    <w:rsid w:val="009A02A0"/>
    <w:rsid w:val="009A0B93"/>
    <w:rsid w:val="009A0CCC"/>
    <w:rsid w:val="009A100B"/>
    <w:rsid w:val="009A3573"/>
    <w:rsid w:val="009A6314"/>
    <w:rsid w:val="009B104A"/>
    <w:rsid w:val="009B146D"/>
    <w:rsid w:val="009B2623"/>
    <w:rsid w:val="009B4301"/>
    <w:rsid w:val="009B47B0"/>
    <w:rsid w:val="009B4E25"/>
    <w:rsid w:val="009B7963"/>
    <w:rsid w:val="009B7E63"/>
    <w:rsid w:val="009C1F22"/>
    <w:rsid w:val="009C3764"/>
    <w:rsid w:val="009C5058"/>
    <w:rsid w:val="009C5D4F"/>
    <w:rsid w:val="009D1E44"/>
    <w:rsid w:val="009D3F76"/>
    <w:rsid w:val="009D4ED9"/>
    <w:rsid w:val="009D66EB"/>
    <w:rsid w:val="009D6CE2"/>
    <w:rsid w:val="009D7C1F"/>
    <w:rsid w:val="009E228E"/>
    <w:rsid w:val="009E279D"/>
    <w:rsid w:val="009E2C20"/>
    <w:rsid w:val="009E5FB6"/>
    <w:rsid w:val="009E7D5B"/>
    <w:rsid w:val="009F1C4C"/>
    <w:rsid w:val="009F45FB"/>
    <w:rsid w:val="009F4A02"/>
    <w:rsid w:val="009F517C"/>
    <w:rsid w:val="009F6FBB"/>
    <w:rsid w:val="009F7343"/>
    <w:rsid w:val="009F753D"/>
    <w:rsid w:val="00A01001"/>
    <w:rsid w:val="00A03731"/>
    <w:rsid w:val="00A051A3"/>
    <w:rsid w:val="00A0535D"/>
    <w:rsid w:val="00A05BE2"/>
    <w:rsid w:val="00A06F9B"/>
    <w:rsid w:val="00A073BB"/>
    <w:rsid w:val="00A10251"/>
    <w:rsid w:val="00A11657"/>
    <w:rsid w:val="00A117F1"/>
    <w:rsid w:val="00A11867"/>
    <w:rsid w:val="00A145F8"/>
    <w:rsid w:val="00A15457"/>
    <w:rsid w:val="00A176C2"/>
    <w:rsid w:val="00A17E7C"/>
    <w:rsid w:val="00A21D16"/>
    <w:rsid w:val="00A24748"/>
    <w:rsid w:val="00A25491"/>
    <w:rsid w:val="00A26551"/>
    <w:rsid w:val="00A324CD"/>
    <w:rsid w:val="00A34C71"/>
    <w:rsid w:val="00A3521D"/>
    <w:rsid w:val="00A40A7B"/>
    <w:rsid w:val="00A41D3A"/>
    <w:rsid w:val="00A43A03"/>
    <w:rsid w:val="00A43A19"/>
    <w:rsid w:val="00A4489E"/>
    <w:rsid w:val="00A45178"/>
    <w:rsid w:val="00A45A34"/>
    <w:rsid w:val="00A45C48"/>
    <w:rsid w:val="00A46323"/>
    <w:rsid w:val="00A46351"/>
    <w:rsid w:val="00A474F8"/>
    <w:rsid w:val="00A47D34"/>
    <w:rsid w:val="00A51525"/>
    <w:rsid w:val="00A5379A"/>
    <w:rsid w:val="00A53DC5"/>
    <w:rsid w:val="00A55280"/>
    <w:rsid w:val="00A568A5"/>
    <w:rsid w:val="00A60999"/>
    <w:rsid w:val="00A6127B"/>
    <w:rsid w:val="00A61E5B"/>
    <w:rsid w:val="00A63E19"/>
    <w:rsid w:val="00A6588C"/>
    <w:rsid w:val="00A66C90"/>
    <w:rsid w:val="00A73B0C"/>
    <w:rsid w:val="00A73EBD"/>
    <w:rsid w:val="00A75B85"/>
    <w:rsid w:val="00A75CDC"/>
    <w:rsid w:val="00A81522"/>
    <w:rsid w:val="00A8294C"/>
    <w:rsid w:val="00A8393F"/>
    <w:rsid w:val="00A85CFA"/>
    <w:rsid w:val="00A87667"/>
    <w:rsid w:val="00A914CE"/>
    <w:rsid w:val="00A933E0"/>
    <w:rsid w:val="00A9538A"/>
    <w:rsid w:val="00A95403"/>
    <w:rsid w:val="00A956DF"/>
    <w:rsid w:val="00A974B2"/>
    <w:rsid w:val="00AA0C0F"/>
    <w:rsid w:val="00AA0C5F"/>
    <w:rsid w:val="00AA2D01"/>
    <w:rsid w:val="00AA3DA5"/>
    <w:rsid w:val="00AA55FF"/>
    <w:rsid w:val="00AA5640"/>
    <w:rsid w:val="00AA5B7D"/>
    <w:rsid w:val="00AA7A88"/>
    <w:rsid w:val="00AB2108"/>
    <w:rsid w:val="00AB2972"/>
    <w:rsid w:val="00AB5C9B"/>
    <w:rsid w:val="00AB6C39"/>
    <w:rsid w:val="00AB708F"/>
    <w:rsid w:val="00AC0445"/>
    <w:rsid w:val="00AC090E"/>
    <w:rsid w:val="00AC2403"/>
    <w:rsid w:val="00AC33E6"/>
    <w:rsid w:val="00AC3846"/>
    <w:rsid w:val="00AC3880"/>
    <w:rsid w:val="00AC3E0A"/>
    <w:rsid w:val="00AC430E"/>
    <w:rsid w:val="00AC52A6"/>
    <w:rsid w:val="00AC55FB"/>
    <w:rsid w:val="00AD3862"/>
    <w:rsid w:val="00AD3F2D"/>
    <w:rsid w:val="00AD4D46"/>
    <w:rsid w:val="00AD505F"/>
    <w:rsid w:val="00AD50C9"/>
    <w:rsid w:val="00AD5190"/>
    <w:rsid w:val="00AD6917"/>
    <w:rsid w:val="00AD7A89"/>
    <w:rsid w:val="00AE0146"/>
    <w:rsid w:val="00AE0CC7"/>
    <w:rsid w:val="00AE0F66"/>
    <w:rsid w:val="00AE20A0"/>
    <w:rsid w:val="00AE29B2"/>
    <w:rsid w:val="00AE3413"/>
    <w:rsid w:val="00AE5322"/>
    <w:rsid w:val="00AE6C5D"/>
    <w:rsid w:val="00AE7E14"/>
    <w:rsid w:val="00AF004F"/>
    <w:rsid w:val="00AF1BD3"/>
    <w:rsid w:val="00AF3074"/>
    <w:rsid w:val="00AF34F5"/>
    <w:rsid w:val="00AF522D"/>
    <w:rsid w:val="00AF5EAE"/>
    <w:rsid w:val="00B028CD"/>
    <w:rsid w:val="00B03BD0"/>
    <w:rsid w:val="00B047C0"/>
    <w:rsid w:val="00B04A8D"/>
    <w:rsid w:val="00B05E40"/>
    <w:rsid w:val="00B12ADD"/>
    <w:rsid w:val="00B133C7"/>
    <w:rsid w:val="00B13633"/>
    <w:rsid w:val="00B13CD6"/>
    <w:rsid w:val="00B14B3E"/>
    <w:rsid w:val="00B1508B"/>
    <w:rsid w:val="00B15D63"/>
    <w:rsid w:val="00B16E78"/>
    <w:rsid w:val="00B20121"/>
    <w:rsid w:val="00B211F3"/>
    <w:rsid w:val="00B26468"/>
    <w:rsid w:val="00B26A4E"/>
    <w:rsid w:val="00B277B9"/>
    <w:rsid w:val="00B2784D"/>
    <w:rsid w:val="00B30401"/>
    <w:rsid w:val="00B30D82"/>
    <w:rsid w:val="00B318DA"/>
    <w:rsid w:val="00B32609"/>
    <w:rsid w:val="00B327A2"/>
    <w:rsid w:val="00B335A4"/>
    <w:rsid w:val="00B34343"/>
    <w:rsid w:val="00B34BD7"/>
    <w:rsid w:val="00B36084"/>
    <w:rsid w:val="00B36222"/>
    <w:rsid w:val="00B401C7"/>
    <w:rsid w:val="00B40E33"/>
    <w:rsid w:val="00B42793"/>
    <w:rsid w:val="00B4330C"/>
    <w:rsid w:val="00B43944"/>
    <w:rsid w:val="00B43F51"/>
    <w:rsid w:val="00B4650E"/>
    <w:rsid w:val="00B47DE7"/>
    <w:rsid w:val="00B53FAA"/>
    <w:rsid w:val="00B54696"/>
    <w:rsid w:val="00B57E2A"/>
    <w:rsid w:val="00B57EBD"/>
    <w:rsid w:val="00B6068D"/>
    <w:rsid w:val="00B62C58"/>
    <w:rsid w:val="00B63574"/>
    <w:rsid w:val="00B65B06"/>
    <w:rsid w:val="00B66DAD"/>
    <w:rsid w:val="00B67E7E"/>
    <w:rsid w:val="00B71747"/>
    <w:rsid w:val="00B76942"/>
    <w:rsid w:val="00B80BA0"/>
    <w:rsid w:val="00B80D9D"/>
    <w:rsid w:val="00B8126F"/>
    <w:rsid w:val="00B82550"/>
    <w:rsid w:val="00B82A1D"/>
    <w:rsid w:val="00B83C51"/>
    <w:rsid w:val="00B84F29"/>
    <w:rsid w:val="00B85E80"/>
    <w:rsid w:val="00B87DFC"/>
    <w:rsid w:val="00B90335"/>
    <w:rsid w:val="00B921B2"/>
    <w:rsid w:val="00B9359F"/>
    <w:rsid w:val="00B9493F"/>
    <w:rsid w:val="00BA1114"/>
    <w:rsid w:val="00BA165A"/>
    <w:rsid w:val="00BA1BA5"/>
    <w:rsid w:val="00BA2541"/>
    <w:rsid w:val="00BA4C0A"/>
    <w:rsid w:val="00BA7C7C"/>
    <w:rsid w:val="00BB06EB"/>
    <w:rsid w:val="00BB1FE4"/>
    <w:rsid w:val="00BB2FC1"/>
    <w:rsid w:val="00BB594F"/>
    <w:rsid w:val="00BB67F7"/>
    <w:rsid w:val="00BB74BE"/>
    <w:rsid w:val="00BC1C3F"/>
    <w:rsid w:val="00BC30E6"/>
    <w:rsid w:val="00BC48CF"/>
    <w:rsid w:val="00BC5A2C"/>
    <w:rsid w:val="00BC6B95"/>
    <w:rsid w:val="00BD12DA"/>
    <w:rsid w:val="00BD1397"/>
    <w:rsid w:val="00BD1C52"/>
    <w:rsid w:val="00BD1D6E"/>
    <w:rsid w:val="00BD69E4"/>
    <w:rsid w:val="00BE0D04"/>
    <w:rsid w:val="00BE256F"/>
    <w:rsid w:val="00BE3094"/>
    <w:rsid w:val="00BE3A19"/>
    <w:rsid w:val="00BE3F98"/>
    <w:rsid w:val="00BE46D5"/>
    <w:rsid w:val="00BE7B45"/>
    <w:rsid w:val="00BE7C09"/>
    <w:rsid w:val="00BF0AEA"/>
    <w:rsid w:val="00BF0D2F"/>
    <w:rsid w:val="00BF2BDD"/>
    <w:rsid w:val="00BF501B"/>
    <w:rsid w:val="00BF596D"/>
    <w:rsid w:val="00C01564"/>
    <w:rsid w:val="00C02474"/>
    <w:rsid w:val="00C02A6E"/>
    <w:rsid w:val="00C0420A"/>
    <w:rsid w:val="00C047C7"/>
    <w:rsid w:val="00C06BE3"/>
    <w:rsid w:val="00C15BDE"/>
    <w:rsid w:val="00C16B50"/>
    <w:rsid w:val="00C17C7D"/>
    <w:rsid w:val="00C207DF"/>
    <w:rsid w:val="00C21E53"/>
    <w:rsid w:val="00C22FDA"/>
    <w:rsid w:val="00C25313"/>
    <w:rsid w:val="00C25873"/>
    <w:rsid w:val="00C26753"/>
    <w:rsid w:val="00C26FE4"/>
    <w:rsid w:val="00C30F27"/>
    <w:rsid w:val="00C3154F"/>
    <w:rsid w:val="00C31CDA"/>
    <w:rsid w:val="00C3203B"/>
    <w:rsid w:val="00C3280E"/>
    <w:rsid w:val="00C34F4E"/>
    <w:rsid w:val="00C3628F"/>
    <w:rsid w:val="00C36C73"/>
    <w:rsid w:val="00C42452"/>
    <w:rsid w:val="00C42C17"/>
    <w:rsid w:val="00C43144"/>
    <w:rsid w:val="00C46884"/>
    <w:rsid w:val="00C47C2F"/>
    <w:rsid w:val="00C47E4A"/>
    <w:rsid w:val="00C5489A"/>
    <w:rsid w:val="00C606D4"/>
    <w:rsid w:val="00C61F3D"/>
    <w:rsid w:val="00C6483E"/>
    <w:rsid w:val="00C65EA4"/>
    <w:rsid w:val="00C6671E"/>
    <w:rsid w:val="00C670BE"/>
    <w:rsid w:val="00C67E57"/>
    <w:rsid w:val="00C70F65"/>
    <w:rsid w:val="00C734B4"/>
    <w:rsid w:val="00C739F4"/>
    <w:rsid w:val="00C75AF4"/>
    <w:rsid w:val="00C75F5C"/>
    <w:rsid w:val="00C77D0E"/>
    <w:rsid w:val="00C80E45"/>
    <w:rsid w:val="00C8165C"/>
    <w:rsid w:val="00C81691"/>
    <w:rsid w:val="00C83BD8"/>
    <w:rsid w:val="00C84653"/>
    <w:rsid w:val="00C846A3"/>
    <w:rsid w:val="00C87998"/>
    <w:rsid w:val="00C8799F"/>
    <w:rsid w:val="00C87B7C"/>
    <w:rsid w:val="00C87EEF"/>
    <w:rsid w:val="00C90CB5"/>
    <w:rsid w:val="00C93502"/>
    <w:rsid w:val="00C954FF"/>
    <w:rsid w:val="00C95745"/>
    <w:rsid w:val="00C97B17"/>
    <w:rsid w:val="00CA4CFC"/>
    <w:rsid w:val="00CA4DF7"/>
    <w:rsid w:val="00CA548B"/>
    <w:rsid w:val="00CA68D5"/>
    <w:rsid w:val="00CB0569"/>
    <w:rsid w:val="00CB1A20"/>
    <w:rsid w:val="00CB2341"/>
    <w:rsid w:val="00CB2E12"/>
    <w:rsid w:val="00CB30A7"/>
    <w:rsid w:val="00CB5AC6"/>
    <w:rsid w:val="00CB64BC"/>
    <w:rsid w:val="00CB7986"/>
    <w:rsid w:val="00CC20D2"/>
    <w:rsid w:val="00CC2506"/>
    <w:rsid w:val="00CC26AC"/>
    <w:rsid w:val="00CC2958"/>
    <w:rsid w:val="00CC3D71"/>
    <w:rsid w:val="00CC3FCE"/>
    <w:rsid w:val="00CC784E"/>
    <w:rsid w:val="00CC78B6"/>
    <w:rsid w:val="00CD031B"/>
    <w:rsid w:val="00CD08B6"/>
    <w:rsid w:val="00CD2001"/>
    <w:rsid w:val="00CD3DD8"/>
    <w:rsid w:val="00CD4F71"/>
    <w:rsid w:val="00CD5A88"/>
    <w:rsid w:val="00CD6415"/>
    <w:rsid w:val="00CD66D6"/>
    <w:rsid w:val="00CE56B0"/>
    <w:rsid w:val="00CE5FA1"/>
    <w:rsid w:val="00CE634E"/>
    <w:rsid w:val="00CE6CF2"/>
    <w:rsid w:val="00CF102E"/>
    <w:rsid w:val="00CF347E"/>
    <w:rsid w:val="00CF3F28"/>
    <w:rsid w:val="00CF540E"/>
    <w:rsid w:val="00CF5B23"/>
    <w:rsid w:val="00CF67F2"/>
    <w:rsid w:val="00CF6B9A"/>
    <w:rsid w:val="00D00642"/>
    <w:rsid w:val="00D01370"/>
    <w:rsid w:val="00D01B1C"/>
    <w:rsid w:val="00D024D5"/>
    <w:rsid w:val="00D053E1"/>
    <w:rsid w:val="00D06449"/>
    <w:rsid w:val="00D078B5"/>
    <w:rsid w:val="00D07C14"/>
    <w:rsid w:val="00D1297B"/>
    <w:rsid w:val="00D12C38"/>
    <w:rsid w:val="00D152A6"/>
    <w:rsid w:val="00D15667"/>
    <w:rsid w:val="00D167CE"/>
    <w:rsid w:val="00D170BE"/>
    <w:rsid w:val="00D17FA1"/>
    <w:rsid w:val="00D200E0"/>
    <w:rsid w:val="00D212A9"/>
    <w:rsid w:val="00D2258C"/>
    <w:rsid w:val="00D22625"/>
    <w:rsid w:val="00D23212"/>
    <w:rsid w:val="00D25203"/>
    <w:rsid w:val="00D25955"/>
    <w:rsid w:val="00D265EA"/>
    <w:rsid w:val="00D27F1D"/>
    <w:rsid w:val="00D30299"/>
    <w:rsid w:val="00D308EF"/>
    <w:rsid w:val="00D31A57"/>
    <w:rsid w:val="00D33CFC"/>
    <w:rsid w:val="00D35C9E"/>
    <w:rsid w:val="00D3630F"/>
    <w:rsid w:val="00D3669F"/>
    <w:rsid w:val="00D37194"/>
    <w:rsid w:val="00D37233"/>
    <w:rsid w:val="00D37710"/>
    <w:rsid w:val="00D402F7"/>
    <w:rsid w:val="00D40AAA"/>
    <w:rsid w:val="00D42B4C"/>
    <w:rsid w:val="00D44044"/>
    <w:rsid w:val="00D458CD"/>
    <w:rsid w:val="00D45EA5"/>
    <w:rsid w:val="00D46524"/>
    <w:rsid w:val="00D5019F"/>
    <w:rsid w:val="00D56956"/>
    <w:rsid w:val="00D61DBB"/>
    <w:rsid w:val="00D62EDA"/>
    <w:rsid w:val="00D64011"/>
    <w:rsid w:val="00D6493A"/>
    <w:rsid w:val="00D6532D"/>
    <w:rsid w:val="00D65D6C"/>
    <w:rsid w:val="00D65E4D"/>
    <w:rsid w:val="00D6718E"/>
    <w:rsid w:val="00D72ED2"/>
    <w:rsid w:val="00D73ECB"/>
    <w:rsid w:val="00D743E1"/>
    <w:rsid w:val="00D745B1"/>
    <w:rsid w:val="00D7462C"/>
    <w:rsid w:val="00D74CBD"/>
    <w:rsid w:val="00D74ECC"/>
    <w:rsid w:val="00D775CA"/>
    <w:rsid w:val="00D77837"/>
    <w:rsid w:val="00D80175"/>
    <w:rsid w:val="00D804D4"/>
    <w:rsid w:val="00D816EE"/>
    <w:rsid w:val="00D83C71"/>
    <w:rsid w:val="00D85B71"/>
    <w:rsid w:val="00D862DB"/>
    <w:rsid w:val="00D90374"/>
    <w:rsid w:val="00D90BC9"/>
    <w:rsid w:val="00D92A7E"/>
    <w:rsid w:val="00D940A3"/>
    <w:rsid w:val="00D9659F"/>
    <w:rsid w:val="00D96BC9"/>
    <w:rsid w:val="00DA61CD"/>
    <w:rsid w:val="00DA62EF"/>
    <w:rsid w:val="00DB0D26"/>
    <w:rsid w:val="00DB0FC9"/>
    <w:rsid w:val="00DB1499"/>
    <w:rsid w:val="00DB2031"/>
    <w:rsid w:val="00DB2F46"/>
    <w:rsid w:val="00DB4E64"/>
    <w:rsid w:val="00DB6680"/>
    <w:rsid w:val="00DB74C5"/>
    <w:rsid w:val="00DC7173"/>
    <w:rsid w:val="00DC71D0"/>
    <w:rsid w:val="00DC7373"/>
    <w:rsid w:val="00DD0524"/>
    <w:rsid w:val="00DD2A4C"/>
    <w:rsid w:val="00DD7CB8"/>
    <w:rsid w:val="00DE00F3"/>
    <w:rsid w:val="00DE1E65"/>
    <w:rsid w:val="00DE28F4"/>
    <w:rsid w:val="00DE3A01"/>
    <w:rsid w:val="00DE3EF1"/>
    <w:rsid w:val="00DE4231"/>
    <w:rsid w:val="00DE4310"/>
    <w:rsid w:val="00DE4380"/>
    <w:rsid w:val="00DE467A"/>
    <w:rsid w:val="00DE6B2C"/>
    <w:rsid w:val="00DF07B4"/>
    <w:rsid w:val="00DF224F"/>
    <w:rsid w:val="00DF2AD7"/>
    <w:rsid w:val="00DF3CC6"/>
    <w:rsid w:val="00DF403B"/>
    <w:rsid w:val="00DF43B4"/>
    <w:rsid w:val="00DF4E98"/>
    <w:rsid w:val="00DF5F85"/>
    <w:rsid w:val="00DF7C99"/>
    <w:rsid w:val="00E01371"/>
    <w:rsid w:val="00E01E0A"/>
    <w:rsid w:val="00E024E7"/>
    <w:rsid w:val="00E02E5F"/>
    <w:rsid w:val="00E0316D"/>
    <w:rsid w:val="00E049F0"/>
    <w:rsid w:val="00E04C1B"/>
    <w:rsid w:val="00E04CF9"/>
    <w:rsid w:val="00E078B3"/>
    <w:rsid w:val="00E07BB4"/>
    <w:rsid w:val="00E109DF"/>
    <w:rsid w:val="00E13112"/>
    <w:rsid w:val="00E14351"/>
    <w:rsid w:val="00E176B5"/>
    <w:rsid w:val="00E20E1F"/>
    <w:rsid w:val="00E21B0E"/>
    <w:rsid w:val="00E223A8"/>
    <w:rsid w:val="00E25292"/>
    <w:rsid w:val="00E26428"/>
    <w:rsid w:val="00E27396"/>
    <w:rsid w:val="00E3002E"/>
    <w:rsid w:val="00E360E0"/>
    <w:rsid w:val="00E415F6"/>
    <w:rsid w:val="00E416F0"/>
    <w:rsid w:val="00E4252D"/>
    <w:rsid w:val="00E43739"/>
    <w:rsid w:val="00E43E30"/>
    <w:rsid w:val="00E44810"/>
    <w:rsid w:val="00E44CE6"/>
    <w:rsid w:val="00E45305"/>
    <w:rsid w:val="00E453C3"/>
    <w:rsid w:val="00E45E96"/>
    <w:rsid w:val="00E47B79"/>
    <w:rsid w:val="00E50D56"/>
    <w:rsid w:val="00E52B50"/>
    <w:rsid w:val="00E53C16"/>
    <w:rsid w:val="00E541B9"/>
    <w:rsid w:val="00E5519C"/>
    <w:rsid w:val="00E55E97"/>
    <w:rsid w:val="00E56AE4"/>
    <w:rsid w:val="00E623DF"/>
    <w:rsid w:val="00E62EED"/>
    <w:rsid w:val="00E64706"/>
    <w:rsid w:val="00E64B64"/>
    <w:rsid w:val="00E66999"/>
    <w:rsid w:val="00E71846"/>
    <w:rsid w:val="00E71991"/>
    <w:rsid w:val="00E72425"/>
    <w:rsid w:val="00E727FA"/>
    <w:rsid w:val="00E72C89"/>
    <w:rsid w:val="00E73A82"/>
    <w:rsid w:val="00E744D1"/>
    <w:rsid w:val="00E74966"/>
    <w:rsid w:val="00E75036"/>
    <w:rsid w:val="00E756A7"/>
    <w:rsid w:val="00E77975"/>
    <w:rsid w:val="00E80374"/>
    <w:rsid w:val="00E8081F"/>
    <w:rsid w:val="00E81B9E"/>
    <w:rsid w:val="00E85E45"/>
    <w:rsid w:val="00E87D95"/>
    <w:rsid w:val="00E91D24"/>
    <w:rsid w:val="00E96185"/>
    <w:rsid w:val="00EA02EF"/>
    <w:rsid w:val="00EA049D"/>
    <w:rsid w:val="00EA0DAC"/>
    <w:rsid w:val="00EA0FBC"/>
    <w:rsid w:val="00EA222C"/>
    <w:rsid w:val="00EA3080"/>
    <w:rsid w:val="00EA31FB"/>
    <w:rsid w:val="00EA7F43"/>
    <w:rsid w:val="00EB00F8"/>
    <w:rsid w:val="00EB16B9"/>
    <w:rsid w:val="00EB788D"/>
    <w:rsid w:val="00EC1477"/>
    <w:rsid w:val="00EC1E7C"/>
    <w:rsid w:val="00EC22E2"/>
    <w:rsid w:val="00EC2341"/>
    <w:rsid w:val="00EC2E38"/>
    <w:rsid w:val="00EC3C91"/>
    <w:rsid w:val="00EC5E1B"/>
    <w:rsid w:val="00EC69E4"/>
    <w:rsid w:val="00EC6B17"/>
    <w:rsid w:val="00EC7B27"/>
    <w:rsid w:val="00ED1B03"/>
    <w:rsid w:val="00ED2A88"/>
    <w:rsid w:val="00ED4FAB"/>
    <w:rsid w:val="00ED5323"/>
    <w:rsid w:val="00ED5763"/>
    <w:rsid w:val="00EE00AB"/>
    <w:rsid w:val="00EE24A5"/>
    <w:rsid w:val="00EE56BE"/>
    <w:rsid w:val="00EE5D06"/>
    <w:rsid w:val="00EE6D5F"/>
    <w:rsid w:val="00EF0500"/>
    <w:rsid w:val="00F00FD3"/>
    <w:rsid w:val="00F015F9"/>
    <w:rsid w:val="00F0284D"/>
    <w:rsid w:val="00F035E1"/>
    <w:rsid w:val="00F07AFE"/>
    <w:rsid w:val="00F113CD"/>
    <w:rsid w:val="00F12E0C"/>
    <w:rsid w:val="00F12EE1"/>
    <w:rsid w:val="00F13947"/>
    <w:rsid w:val="00F15AB6"/>
    <w:rsid w:val="00F1655D"/>
    <w:rsid w:val="00F178E8"/>
    <w:rsid w:val="00F20C8E"/>
    <w:rsid w:val="00F20CA1"/>
    <w:rsid w:val="00F20F82"/>
    <w:rsid w:val="00F231BB"/>
    <w:rsid w:val="00F23B76"/>
    <w:rsid w:val="00F2536B"/>
    <w:rsid w:val="00F30E2B"/>
    <w:rsid w:val="00F31053"/>
    <w:rsid w:val="00F312CD"/>
    <w:rsid w:val="00F333AC"/>
    <w:rsid w:val="00F40A11"/>
    <w:rsid w:val="00F4109B"/>
    <w:rsid w:val="00F43127"/>
    <w:rsid w:val="00F45E6C"/>
    <w:rsid w:val="00F4724D"/>
    <w:rsid w:val="00F4732C"/>
    <w:rsid w:val="00F4746B"/>
    <w:rsid w:val="00F510B4"/>
    <w:rsid w:val="00F51CE8"/>
    <w:rsid w:val="00F52749"/>
    <w:rsid w:val="00F543E6"/>
    <w:rsid w:val="00F55B83"/>
    <w:rsid w:val="00F627B2"/>
    <w:rsid w:val="00F64CCE"/>
    <w:rsid w:val="00F67D9D"/>
    <w:rsid w:val="00F7147B"/>
    <w:rsid w:val="00F71AC3"/>
    <w:rsid w:val="00F71AF6"/>
    <w:rsid w:val="00F72408"/>
    <w:rsid w:val="00F733E4"/>
    <w:rsid w:val="00F74000"/>
    <w:rsid w:val="00F75603"/>
    <w:rsid w:val="00F77C1F"/>
    <w:rsid w:val="00F77E4A"/>
    <w:rsid w:val="00F804DF"/>
    <w:rsid w:val="00F813ED"/>
    <w:rsid w:val="00F81F5D"/>
    <w:rsid w:val="00F82B10"/>
    <w:rsid w:val="00F86DD0"/>
    <w:rsid w:val="00F87769"/>
    <w:rsid w:val="00F87EF3"/>
    <w:rsid w:val="00F90F1A"/>
    <w:rsid w:val="00F95C12"/>
    <w:rsid w:val="00FA0E4A"/>
    <w:rsid w:val="00FA1133"/>
    <w:rsid w:val="00FA1D29"/>
    <w:rsid w:val="00FA2736"/>
    <w:rsid w:val="00FA319B"/>
    <w:rsid w:val="00FB05B3"/>
    <w:rsid w:val="00FB067B"/>
    <w:rsid w:val="00FB0AE0"/>
    <w:rsid w:val="00FB35C6"/>
    <w:rsid w:val="00FB45E8"/>
    <w:rsid w:val="00FC0929"/>
    <w:rsid w:val="00FC09DC"/>
    <w:rsid w:val="00FC2035"/>
    <w:rsid w:val="00FC2F72"/>
    <w:rsid w:val="00FC340E"/>
    <w:rsid w:val="00FC3D0A"/>
    <w:rsid w:val="00FD182F"/>
    <w:rsid w:val="00FD1A6A"/>
    <w:rsid w:val="00FD2306"/>
    <w:rsid w:val="00FD2BD1"/>
    <w:rsid w:val="00FD35B5"/>
    <w:rsid w:val="00FD38A8"/>
    <w:rsid w:val="00FD60A9"/>
    <w:rsid w:val="00FD7F03"/>
    <w:rsid w:val="00FE084D"/>
    <w:rsid w:val="00FE0F5D"/>
    <w:rsid w:val="00FE2FC2"/>
    <w:rsid w:val="00FE4C1D"/>
    <w:rsid w:val="00FE6E41"/>
    <w:rsid w:val="00FE7CCF"/>
    <w:rsid w:val="00FF0702"/>
    <w:rsid w:val="00FF07B1"/>
    <w:rsid w:val="00FF0ADE"/>
    <w:rsid w:val="00FF2C49"/>
    <w:rsid w:val="00FF5A35"/>
    <w:rsid w:val="00FF703F"/>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ADC582"/>
  <w15:chartTrackingRefBased/>
  <w15:docId w15:val="{A9E73F7E-BF1A-4CEA-A6E1-DAB88E984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SV"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22FD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C22FDA"/>
    <w:pPr>
      <w:keepNext/>
      <w:keepLines/>
      <w:tabs>
        <w:tab w:val="right" w:pos="10800"/>
      </w:tabs>
      <w:spacing w:before="40" w:after="0" w:line="240" w:lineRule="auto"/>
      <w:outlineLvl w:val="1"/>
    </w:pPr>
    <w:rPr>
      <w:rFonts w:asciiTheme="majorHAnsi" w:eastAsiaTheme="majorEastAsia" w:hAnsiTheme="majorHAnsi" w:cstheme="majorBidi"/>
      <w:color w:val="2E74B5" w:themeColor="accent1" w:themeShade="BF"/>
      <w:sz w:val="26"/>
      <w:szCs w:val="26"/>
      <w:lang w:val="es-DO"/>
    </w:rPr>
  </w:style>
  <w:style w:type="paragraph" w:styleId="Ttulo3">
    <w:name w:val="heading 3"/>
    <w:basedOn w:val="Normal"/>
    <w:next w:val="Normal"/>
    <w:link w:val="Ttulo3Car"/>
    <w:uiPriority w:val="9"/>
    <w:unhideWhenUsed/>
    <w:qFormat/>
    <w:rsid w:val="00B921B2"/>
    <w:pPr>
      <w:keepNext/>
      <w:keepLines/>
      <w:tabs>
        <w:tab w:val="right" w:pos="10800"/>
      </w:tabs>
      <w:spacing w:before="40" w:after="0" w:line="240" w:lineRule="auto"/>
      <w:outlineLvl w:val="2"/>
    </w:pPr>
    <w:rPr>
      <w:rFonts w:asciiTheme="majorHAnsi" w:eastAsiaTheme="majorEastAsia" w:hAnsiTheme="majorHAnsi" w:cstheme="majorBidi"/>
      <w:color w:val="1F4D78" w:themeColor="accent1" w:themeShade="7F"/>
      <w:sz w:val="24"/>
      <w:szCs w:val="24"/>
      <w:lang w:val="es-DO"/>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C22FDA"/>
    <w:pPr>
      <w:tabs>
        <w:tab w:val="center" w:pos="4419"/>
        <w:tab w:val="right" w:pos="8838"/>
      </w:tabs>
      <w:spacing w:after="0" w:line="240" w:lineRule="auto"/>
    </w:pPr>
  </w:style>
  <w:style w:type="character" w:customStyle="1" w:styleId="EncabezadoCar">
    <w:name w:val="Encabezado Car"/>
    <w:basedOn w:val="Fuentedeprrafopredeter"/>
    <w:link w:val="Encabezado"/>
    <w:rsid w:val="00C22FDA"/>
  </w:style>
  <w:style w:type="paragraph" w:styleId="Piedepgina">
    <w:name w:val="footer"/>
    <w:basedOn w:val="Normal"/>
    <w:link w:val="PiedepginaCar"/>
    <w:uiPriority w:val="99"/>
    <w:unhideWhenUsed/>
    <w:rsid w:val="00C22FD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22FDA"/>
  </w:style>
  <w:style w:type="table" w:styleId="Tablaconcuadrcula">
    <w:name w:val="Table Grid"/>
    <w:basedOn w:val="Tablanormal"/>
    <w:uiPriority w:val="39"/>
    <w:rsid w:val="00C22F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C22FDA"/>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C22FDA"/>
    <w:pPr>
      <w:outlineLvl w:val="9"/>
    </w:pPr>
    <w:rPr>
      <w:lang w:eastAsia="es-SV"/>
    </w:rPr>
  </w:style>
  <w:style w:type="character" w:customStyle="1" w:styleId="Ttulo2Car">
    <w:name w:val="Título 2 Car"/>
    <w:basedOn w:val="Fuentedeprrafopredeter"/>
    <w:link w:val="Ttulo2"/>
    <w:uiPriority w:val="9"/>
    <w:rsid w:val="00C22FDA"/>
    <w:rPr>
      <w:rFonts w:asciiTheme="majorHAnsi" w:eastAsiaTheme="majorEastAsia" w:hAnsiTheme="majorHAnsi" w:cstheme="majorBidi"/>
      <w:color w:val="2E74B5" w:themeColor="accent1" w:themeShade="BF"/>
      <w:sz w:val="26"/>
      <w:szCs w:val="26"/>
      <w:lang w:val="es-DO"/>
    </w:rPr>
  </w:style>
  <w:style w:type="paragraph" w:styleId="Prrafodelista">
    <w:name w:val="List Paragraph"/>
    <w:basedOn w:val="Normal"/>
    <w:uiPriority w:val="34"/>
    <w:qFormat/>
    <w:rsid w:val="00C22FDA"/>
    <w:pPr>
      <w:tabs>
        <w:tab w:val="right" w:pos="10800"/>
      </w:tabs>
      <w:spacing w:after="0" w:line="240" w:lineRule="auto"/>
      <w:ind w:left="720"/>
    </w:pPr>
    <w:rPr>
      <w:rFonts w:ascii="Arial" w:eastAsia="Times New Roman" w:hAnsi="Arial" w:cs="Times New Roman"/>
      <w:szCs w:val="24"/>
      <w:lang w:val="es-DO"/>
    </w:rPr>
  </w:style>
  <w:style w:type="paragraph" w:customStyle="1" w:styleId="Ed-TableTextBullet">
    <w:name w:val="Ed-Table Text Bullet"/>
    <w:basedOn w:val="Normal"/>
    <w:link w:val="Ed-TableTextBulletCar"/>
    <w:rsid w:val="00C22FDA"/>
    <w:pPr>
      <w:tabs>
        <w:tab w:val="right" w:pos="10800"/>
      </w:tabs>
      <w:spacing w:before="60" w:after="60" w:line="240" w:lineRule="auto"/>
    </w:pPr>
    <w:rPr>
      <w:rFonts w:ascii="Arial" w:eastAsia="Times New Roman" w:hAnsi="Arial" w:cs="Times New Roman"/>
      <w:szCs w:val="24"/>
      <w:lang w:val="en-US"/>
    </w:rPr>
  </w:style>
  <w:style w:type="character" w:customStyle="1" w:styleId="Ed-TableTextBulletCar">
    <w:name w:val="Ed-Table Text Bullet Car"/>
    <w:basedOn w:val="Fuentedeprrafopredeter"/>
    <w:link w:val="Ed-TableTextBullet"/>
    <w:rsid w:val="00C22FDA"/>
    <w:rPr>
      <w:rFonts w:ascii="Arial" w:eastAsia="Times New Roman" w:hAnsi="Arial" w:cs="Times New Roman"/>
      <w:szCs w:val="24"/>
      <w:lang w:val="en-US"/>
    </w:rPr>
  </w:style>
  <w:style w:type="character" w:styleId="Hipervnculo">
    <w:name w:val="Hyperlink"/>
    <w:basedOn w:val="Fuentedeprrafopredeter"/>
    <w:uiPriority w:val="99"/>
    <w:unhideWhenUsed/>
    <w:rsid w:val="00A15457"/>
    <w:rPr>
      <w:color w:val="0563C1" w:themeColor="hyperlink"/>
      <w:u w:val="single"/>
    </w:rPr>
  </w:style>
  <w:style w:type="paragraph" w:customStyle="1" w:styleId="Ed-BodyTextBullet">
    <w:name w:val="Ed-Body Text Bullet"/>
    <w:basedOn w:val="Normal"/>
    <w:rsid w:val="00F4732C"/>
    <w:pPr>
      <w:numPr>
        <w:numId w:val="1"/>
      </w:numPr>
      <w:tabs>
        <w:tab w:val="right" w:pos="10800"/>
      </w:tabs>
      <w:spacing w:after="120" w:line="240" w:lineRule="auto"/>
    </w:pPr>
    <w:rPr>
      <w:rFonts w:ascii="Arial" w:eastAsia="Times New Roman" w:hAnsi="Arial" w:cs="Times New Roman"/>
      <w:szCs w:val="24"/>
      <w:lang w:val="en-US"/>
    </w:rPr>
  </w:style>
  <w:style w:type="character" w:customStyle="1" w:styleId="Ttulo3Car">
    <w:name w:val="Título 3 Car"/>
    <w:basedOn w:val="Fuentedeprrafopredeter"/>
    <w:link w:val="Ttulo3"/>
    <w:uiPriority w:val="9"/>
    <w:rsid w:val="00B921B2"/>
    <w:rPr>
      <w:rFonts w:asciiTheme="majorHAnsi" w:eastAsiaTheme="majorEastAsia" w:hAnsiTheme="majorHAnsi" w:cstheme="majorBidi"/>
      <w:color w:val="1F4D78" w:themeColor="accent1" w:themeShade="7F"/>
      <w:sz w:val="24"/>
      <w:szCs w:val="24"/>
      <w:lang w:val="es-DO"/>
    </w:rPr>
  </w:style>
  <w:style w:type="paragraph" w:styleId="TDC1">
    <w:name w:val="toc 1"/>
    <w:basedOn w:val="Normal"/>
    <w:next w:val="Normal"/>
    <w:autoRedefine/>
    <w:uiPriority w:val="39"/>
    <w:unhideWhenUsed/>
    <w:rsid w:val="00377D91"/>
    <w:pPr>
      <w:tabs>
        <w:tab w:val="right" w:leader="dot" w:pos="8828"/>
      </w:tabs>
      <w:spacing w:after="100"/>
      <w:ind w:left="227"/>
    </w:pPr>
  </w:style>
  <w:style w:type="paragraph" w:styleId="TDC2">
    <w:name w:val="toc 2"/>
    <w:basedOn w:val="Normal"/>
    <w:next w:val="Normal"/>
    <w:autoRedefine/>
    <w:uiPriority w:val="39"/>
    <w:unhideWhenUsed/>
    <w:rsid w:val="00E01E0A"/>
    <w:pPr>
      <w:tabs>
        <w:tab w:val="left" w:pos="660"/>
        <w:tab w:val="left" w:pos="1276"/>
        <w:tab w:val="right" w:leader="dot" w:pos="8828"/>
      </w:tabs>
      <w:spacing w:after="100"/>
      <w:ind w:left="851" w:hanging="341"/>
    </w:pPr>
    <w:rPr>
      <w:noProof/>
      <w:color w:val="262626" w:themeColor="text1" w:themeTint="D9"/>
    </w:rPr>
  </w:style>
  <w:style w:type="paragraph" w:styleId="Textodeglobo">
    <w:name w:val="Balloon Text"/>
    <w:basedOn w:val="Normal"/>
    <w:link w:val="TextodegloboCar"/>
    <w:uiPriority w:val="99"/>
    <w:semiHidden/>
    <w:unhideWhenUsed/>
    <w:rsid w:val="00D8017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80175"/>
    <w:rPr>
      <w:rFonts w:ascii="Segoe UI" w:hAnsi="Segoe UI" w:cs="Segoe UI"/>
      <w:sz w:val="18"/>
      <w:szCs w:val="18"/>
    </w:rPr>
  </w:style>
  <w:style w:type="character" w:styleId="Refdecomentario">
    <w:name w:val="annotation reference"/>
    <w:basedOn w:val="Fuentedeprrafopredeter"/>
    <w:uiPriority w:val="99"/>
    <w:semiHidden/>
    <w:unhideWhenUsed/>
    <w:rsid w:val="005C0E0B"/>
    <w:rPr>
      <w:sz w:val="16"/>
      <w:szCs w:val="16"/>
    </w:rPr>
  </w:style>
  <w:style w:type="paragraph" w:styleId="Textocomentario">
    <w:name w:val="annotation text"/>
    <w:basedOn w:val="Normal"/>
    <w:link w:val="TextocomentarioCar"/>
    <w:uiPriority w:val="99"/>
    <w:semiHidden/>
    <w:unhideWhenUsed/>
    <w:rsid w:val="005C0E0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C0E0B"/>
    <w:rPr>
      <w:sz w:val="20"/>
      <w:szCs w:val="20"/>
    </w:rPr>
  </w:style>
  <w:style w:type="paragraph" w:styleId="Asuntodelcomentario">
    <w:name w:val="annotation subject"/>
    <w:basedOn w:val="Textocomentario"/>
    <w:next w:val="Textocomentario"/>
    <w:link w:val="AsuntodelcomentarioCar"/>
    <w:uiPriority w:val="99"/>
    <w:semiHidden/>
    <w:unhideWhenUsed/>
    <w:rsid w:val="005C0E0B"/>
    <w:rPr>
      <w:b/>
      <w:bCs/>
    </w:rPr>
  </w:style>
  <w:style w:type="character" w:customStyle="1" w:styleId="AsuntodelcomentarioCar">
    <w:name w:val="Asunto del comentario Car"/>
    <w:basedOn w:val="TextocomentarioCar"/>
    <w:link w:val="Asuntodelcomentario"/>
    <w:uiPriority w:val="99"/>
    <w:semiHidden/>
    <w:rsid w:val="005C0E0B"/>
    <w:rPr>
      <w:b/>
      <w:bCs/>
      <w:sz w:val="20"/>
      <w:szCs w:val="20"/>
    </w:rPr>
  </w:style>
  <w:style w:type="table" w:styleId="Tablaconcuadrculaclara">
    <w:name w:val="Grid Table Light"/>
    <w:basedOn w:val="Tablanormal"/>
    <w:uiPriority w:val="40"/>
    <w:rsid w:val="00426DB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aconcuadrcula1">
    <w:name w:val="Tabla con cuadrícula1"/>
    <w:basedOn w:val="Tablanormal"/>
    <w:next w:val="Tablaconcuadrcula"/>
    <w:uiPriority w:val="59"/>
    <w:rsid w:val="00FC3D0A"/>
    <w:pPr>
      <w:tabs>
        <w:tab w:val="right" w:pos="10800"/>
      </w:tabs>
      <w:spacing w:after="0" w:line="240" w:lineRule="auto"/>
    </w:pPr>
    <w:rPr>
      <w:rFonts w:ascii="Times New Roman" w:eastAsia="Times New Roman" w:hAnsi="Times New Roman" w:cs="Times New Roman"/>
      <w:sz w:val="24"/>
      <w:szCs w:val="24"/>
      <w:lang w:val="en-US"/>
    </w:rPr>
    <w:tblPr>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style>
  <w:style w:type="paragraph" w:styleId="NormalWeb">
    <w:name w:val="Normal (Web)"/>
    <w:basedOn w:val="Normal"/>
    <w:uiPriority w:val="99"/>
    <w:semiHidden/>
    <w:unhideWhenUsed/>
    <w:rsid w:val="00991DE8"/>
    <w:pPr>
      <w:spacing w:before="100" w:beforeAutospacing="1" w:after="100" w:afterAutospacing="1" w:line="240" w:lineRule="auto"/>
    </w:pPr>
    <w:rPr>
      <w:rFonts w:ascii="Times New Roman" w:eastAsiaTheme="minorEastAsia" w:hAnsi="Times New Roman" w:cs="Times New Roman"/>
      <w:sz w:val="24"/>
      <w:szCs w:val="24"/>
      <w:lang w:val="es-CR" w:eastAsia="es-CR"/>
    </w:rPr>
  </w:style>
  <w:style w:type="character" w:styleId="nfasis">
    <w:name w:val="Emphasis"/>
    <w:basedOn w:val="Fuentedeprrafopredeter"/>
    <w:uiPriority w:val="20"/>
    <w:qFormat/>
    <w:rsid w:val="00690C38"/>
    <w:rPr>
      <w:i/>
      <w:iCs/>
    </w:rPr>
  </w:style>
  <w:style w:type="paragraph" w:styleId="TDC3">
    <w:name w:val="toc 3"/>
    <w:basedOn w:val="Normal"/>
    <w:next w:val="Normal"/>
    <w:autoRedefine/>
    <w:uiPriority w:val="39"/>
    <w:unhideWhenUsed/>
    <w:rsid w:val="00987E76"/>
    <w:pPr>
      <w:tabs>
        <w:tab w:val="left" w:pos="851"/>
        <w:tab w:val="right" w:leader="dot" w:pos="8828"/>
      </w:tabs>
      <w:spacing w:after="100"/>
      <w:ind w:left="993" w:hanging="142"/>
    </w:pPr>
  </w:style>
  <w:style w:type="paragraph" w:styleId="Textoindependiente2">
    <w:name w:val="Body Text 2"/>
    <w:basedOn w:val="Normal"/>
    <w:link w:val="Textoindependiente2Car"/>
    <w:uiPriority w:val="99"/>
    <w:semiHidden/>
    <w:unhideWhenUsed/>
    <w:rsid w:val="00B12ADD"/>
    <w:pPr>
      <w:spacing w:after="120" w:line="480" w:lineRule="auto"/>
    </w:pPr>
  </w:style>
  <w:style w:type="character" w:customStyle="1" w:styleId="Textoindependiente2Car">
    <w:name w:val="Texto independiente 2 Car"/>
    <w:basedOn w:val="Fuentedeprrafopredeter"/>
    <w:link w:val="Textoindependiente2"/>
    <w:uiPriority w:val="99"/>
    <w:semiHidden/>
    <w:rsid w:val="00B12ADD"/>
  </w:style>
  <w:style w:type="character" w:customStyle="1" w:styleId="Mencinsinresolver1">
    <w:name w:val="Mención sin resolver1"/>
    <w:basedOn w:val="Fuentedeprrafopredeter"/>
    <w:uiPriority w:val="99"/>
    <w:semiHidden/>
    <w:unhideWhenUsed/>
    <w:rsid w:val="000674B6"/>
    <w:rPr>
      <w:color w:val="605E5C"/>
      <w:shd w:val="clear" w:color="auto" w:fill="E1DFDD"/>
    </w:rPr>
  </w:style>
  <w:style w:type="paragraph" w:styleId="Sangradetextonormal">
    <w:name w:val="Body Text Indent"/>
    <w:basedOn w:val="Normal"/>
    <w:link w:val="SangradetextonormalCar"/>
    <w:uiPriority w:val="99"/>
    <w:unhideWhenUsed/>
    <w:rsid w:val="00E078B3"/>
    <w:pPr>
      <w:spacing w:after="120"/>
      <w:ind w:left="283"/>
    </w:pPr>
  </w:style>
  <w:style w:type="character" w:customStyle="1" w:styleId="SangradetextonormalCar">
    <w:name w:val="Sangría de texto normal Car"/>
    <w:basedOn w:val="Fuentedeprrafopredeter"/>
    <w:link w:val="Sangradetextonormal"/>
    <w:uiPriority w:val="99"/>
    <w:rsid w:val="00E078B3"/>
  </w:style>
  <w:style w:type="paragraph" w:styleId="Sangra2detindependiente">
    <w:name w:val="Body Text Indent 2"/>
    <w:basedOn w:val="Normal"/>
    <w:link w:val="Sangra2detindependienteCar"/>
    <w:uiPriority w:val="99"/>
    <w:semiHidden/>
    <w:unhideWhenUsed/>
    <w:rsid w:val="00E078B3"/>
    <w:pPr>
      <w:spacing w:after="120" w:line="480" w:lineRule="auto"/>
      <w:ind w:left="283"/>
    </w:pPr>
  </w:style>
  <w:style w:type="character" w:customStyle="1" w:styleId="Sangra2detindependienteCar">
    <w:name w:val="Sangría 2 de t. independiente Car"/>
    <w:basedOn w:val="Fuentedeprrafopredeter"/>
    <w:link w:val="Sangra2detindependiente"/>
    <w:uiPriority w:val="99"/>
    <w:semiHidden/>
    <w:rsid w:val="00E078B3"/>
  </w:style>
  <w:style w:type="character" w:customStyle="1" w:styleId="grame">
    <w:name w:val="grame"/>
    <w:basedOn w:val="Fuentedeprrafopredeter"/>
    <w:rsid w:val="00F00FD3"/>
  </w:style>
  <w:style w:type="paragraph" w:styleId="Descripcin">
    <w:name w:val="caption"/>
    <w:basedOn w:val="Normal"/>
    <w:uiPriority w:val="35"/>
    <w:qFormat/>
    <w:rsid w:val="0052734E"/>
    <w:pPr>
      <w:spacing w:before="100" w:beforeAutospacing="1" w:after="100" w:afterAutospacing="1" w:line="240" w:lineRule="auto"/>
    </w:pPr>
    <w:rPr>
      <w:rFonts w:ascii="Times New Roman" w:eastAsia="Times New Roman" w:hAnsi="Times New Roman" w:cs="Times New Roman"/>
      <w:sz w:val="24"/>
      <w:szCs w:val="24"/>
      <w:lang w:eastAsia="es-SV"/>
    </w:rPr>
  </w:style>
  <w:style w:type="character" w:styleId="Mencinsinresolver">
    <w:name w:val="Unresolved Mention"/>
    <w:basedOn w:val="Fuentedeprrafopredeter"/>
    <w:uiPriority w:val="99"/>
    <w:semiHidden/>
    <w:unhideWhenUsed/>
    <w:rsid w:val="00EA222C"/>
    <w:rPr>
      <w:color w:val="605E5C"/>
      <w:shd w:val="clear" w:color="auto" w:fill="E1DFDD"/>
    </w:rPr>
  </w:style>
  <w:style w:type="character" w:customStyle="1" w:styleId="spelle">
    <w:name w:val="spelle"/>
    <w:basedOn w:val="Fuentedeprrafopredeter"/>
    <w:rsid w:val="007907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57947">
      <w:bodyDiv w:val="1"/>
      <w:marLeft w:val="0"/>
      <w:marRight w:val="0"/>
      <w:marTop w:val="0"/>
      <w:marBottom w:val="0"/>
      <w:divBdr>
        <w:top w:val="none" w:sz="0" w:space="0" w:color="auto"/>
        <w:left w:val="none" w:sz="0" w:space="0" w:color="auto"/>
        <w:bottom w:val="none" w:sz="0" w:space="0" w:color="auto"/>
        <w:right w:val="none" w:sz="0" w:space="0" w:color="auto"/>
      </w:divBdr>
    </w:div>
    <w:div w:id="72704352">
      <w:bodyDiv w:val="1"/>
      <w:marLeft w:val="0"/>
      <w:marRight w:val="0"/>
      <w:marTop w:val="0"/>
      <w:marBottom w:val="0"/>
      <w:divBdr>
        <w:top w:val="none" w:sz="0" w:space="0" w:color="auto"/>
        <w:left w:val="none" w:sz="0" w:space="0" w:color="auto"/>
        <w:bottom w:val="none" w:sz="0" w:space="0" w:color="auto"/>
        <w:right w:val="none" w:sz="0" w:space="0" w:color="auto"/>
      </w:divBdr>
    </w:div>
    <w:div w:id="74670970">
      <w:bodyDiv w:val="1"/>
      <w:marLeft w:val="0"/>
      <w:marRight w:val="0"/>
      <w:marTop w:val="0"/>
      <w:marBottom w:val="0"/>
      <w:divBdr>
        <w:top w:val="none" w:sz="0" w:space="0" w:color="auto"/>
        <w:left w:val="none" w:sz="0" w:space="0" w:color="auto"/>
        <w:bottom w:val="none" w:sz="0" w:space="0" w:color="auto"/>
        <w:right w:val="none" w:sz="0" w:space="0" w:color="auto"/>
      </w:divBdr>
    </w:div>
    <w:div w:id="101455701">
      <w:bodyDiv w:val="1"/>
      <w:marLeft w:val="0"/>
      <w:marRight w:val="0"/>
      <w:marTop w:val="0"/>
      <w:marBottom w:val="0"/>
      <w:divBdr>
        <w:top w:val="none" w:sz="0" w:space="0" w:color="auto"/>
        <w:left w:val="none" w:sz="0" w:space="0" w:color="auto"/>
        <w:bottom w:val="none" w:sz="0" w:space="0" w:color="auto"/>
        <w:right w:val="none" w:sz="0" w:space="0" w:color="auto"/>
      </w:divBdr>
    </w:div>
    <w:div w:id="101464823">
      <w:bodyDiv w:val="1"/>
      <w:marLeft w:val="0"/>
      <w:marRight w:val="0"/>
      <w:marTop w:val="0"/>
      <w:marBottom w:val="0"/>
      <w:divBdr>
        <w:top w:val="none" w:sz="0" w:space="0" w:color="auto"/>
        <w:left w:val="none" w:sz="0" w:space="0" w:color="auto"/>
        <w:bottom w:val="none" w:sz="0" w:space="0" w:color="auto"/>
        <w:right w:val="none" w:sz="0" w:space="0" w:color="auto"/>
      </w:divBdr>
    </w:div>
    <w:div w:id="110100766">
      <w:bodyDiv w:val="1"/>
      <w:marLeft w:val="0"/>
      <w:marRight w:val="0"/>
      <w:marTop w:val="0"/>
      <w:marBottom w:val="0"/>
      <w:divBdr>
        <w:top w:val="none" w:sz="0" w:space="0" w:color="auto"/>
        <w:left w:val="none" w:sz="0" w:space="0" w:color="auto"/>
        <w:bottom w:val="none" w:sz="0" w:space="0" w:color="auto"/>
        <w:right w:val="none" w:sz="0" w:space="0" w:color="auto"/>
      </w:divBdr>
    </w:div>
    <w:div w:id="124663959">
      <w:bodyDiv w:val="1"/>
      <w:marLeft w:val="0"/>
      <w:marRight w:val="0"/>
      <w:marTop w:val="0"/>
      <w:marBottom w:val="0"/>
      <w:divBdr>
        <w:top w:val="none" w:sz="0" w:space="0" w:color="auto"/>
        <w:left w:val="none" w:sz="0" w:space="0" w:color="auto"/>
        <w:bottom w:val="none" w:sz="0" w:space="0" w:color="auto"/>
        <w:right w:val="none" w:sz="0" w:space="0" w:color="auto"/>
      </w:divBdr>
    </w:div>
    <w:div w:id="138808835">
      <w:bodyDiv w:val="1"/>
      <w:marLeft w:val="0"/>
      <w:marRight w:val="0"/>
      <w:marTop w:val="0"/>
      <w:marBottom w:val="0"/>
      <w:divBdr>
        <w:top w:val="none" w:sz="0" w:space="0" w:color="auto"/>
        <w:left w:val="none" w:sz="0" w:space="0" w:color="auto"/>
        <w:bottom w:val="none" w:sz="0" w:space="0" w:color="auto"/>
        <w:right w:val="none" w:sz="0" w:space="0" w:color="auto"/>
      </w:divBdr>
    </w:div>
    <w:div w:id="156847606">
      <w:bodyDiv w:val="1"/>
      <w:marLeft w:val="0"/>
      <w:marRight w:val="0"/>
      <w:marTop w:val="0"/>
      <w:marBottom w:val="0"/>
      <w:divBdr>
        <w:top w:val="none" w:sz="0" w:space="0" w:color="auto"/>
        <w:left w:val="none" w:sz="0" w:space="0" w:color="auto"/>
        <w:bottom w:val="none" w:sz="0" w:space="0" w:color="auto"/>
        <w:right w:val="none" w:sz="0" w:space="0" w:color="auto"/>
      </w:divBdr>
    </w:div>
    <w:div w:id="163325041">
      <w:bodyDiv w:val="1"/>
      <w:marLeft w:val="0"/>
      <w:marRight w:val="0"/>
      <w:marTop w:val="0"/>
      <w:marBottom w:val="0"/>
      <w:divBdr>
        <w:top w:val="none" w:sz="0" w:space="0" w:color="auto"/>
        <w:left w:val="none" w:sz="0" w:space="0" w:color="auto"/>
        <w:bottom w:val="none" w:sz="0" w:space="0" w:color="auto"/>
        <w:right w:val="none" w:sz="0" w:space="0" w:color="auto"/>
      </w:divBdr>
    </w:div>
    <w:div w:id="173233669">
      <w:bodyDiv w:val="1"/>
      <w:marLeft w:val="0"/>
      <w:marRight w:val="0"/>
      <w:marTop w:val="0"/>
      <w:marBottom w:val="0"/>
      <w:divBdr>
        <w:top w:val="none" w:sz="0" w:space="0" w:color="auto"/>
        <w:left w:val="none" w:sz="0" w:space="0" w:color="auto"/>
        <w:bottom w:val="none" w:sz="0" w:space="0" w:color="auto"/>
        <w:right w:val="none" w:sz="0" w:space="0" w:color="auto"/>
      </w:divBdr>
    </w:div>
    <w:div w:id="189032753">
      <w:bodyDiv w:val="1"/>
      <w:marLeft w:val="0"/>
      <w:marRight w:val="0"/>
      <w:marTop w:val="0"/>
      <w:marBottom w:val="0"/>
      <w:divBdr>
        <w:top w:val="none" w:sz="0" w:space="0" w:color="auto"/>
        <w:left w:val="none" w:sz="0" w:space="0" w:color="auto"/>
        <w:bottom w:val="none" w:sz="0" w:space="0" w:color="auto"/>
        <w:right w:val="none" w:sz="0" w:space="0" w:color="auto"/>
      </w:divBdr>
    </w:div>
    <w:div w:id="246112344">
      <w:bodyDiv w:val="1"/>
      <w:marLeft w:val="0"/>
      <w:marRight w:val="0"/>
      <w:marTop w:val="0"/>
      <w:marBottom w:val="0"/>
      <w:divBdr>
        <w:top w:val="none" w:sz="0" w:space="0" w:color="auto"/>
        <w:left w:val="none" w:sz="0" w:space="0" w:color="auto"/>
        <w:bottom w:val="none" w:sz="0" w:space="0" w:color="auto"/>
        <w:right w:val="none" w:sz="0" w:space="0" w:color="auto"/>
      </w:divBdr>
    </w:div>
    <w:div w:id="267007241">
      <w:bodyDiv w:val="1"/>
      <w:marLeft w:val="0"/>
      <w:marRight w:val="0"/>
      <w:marTop w:val="0"/>
      <w:marBottom w:val="0"/>
      <w:divBdr>
        <w:top w:val="none" w:sz="0" w:space="0" w:color="auto"/>
        <w:left w:val="none" w:sz="0" w:space="0" w:color="auto"/>
        <w:bottom w:val="none" w:sz="0" w:space="0" w:color="auto"/>
        <w:right w:val="none" w:sz="0" w:space="0" w:color="auto"/>
      </w:divBdr>
    </w:div>
    <w:div w:id="325593221">
      <w:bodyDiv w:val="1"/>
      <w:marLeft w:val="0"/>
      <w:marRight w:val="0"/>
      <w:marTop w:val="0"/>
      <w:marBottom w:val="0"/>
      <w:divBdr>
        <w:top w:val="none" w:sz="0" w:space="0" w:color="auto"/>
        <w:left w:val="none" w:sz="0" w:space="0" w:color="auto"/>
        <w:bottom w:val="none" w:sz="0" w:space="0" w:color="auto"/>
        <w:right w:val="none" w:sz="0" w:space="0" w:color="auto"/>
      </w:divBdr>
    </w:div>
    <w:div w:id="341592457">
      <w:bodyDiv w:val="1"/>
      <w:marLeft w:val="0"/>
      <w:marRight w:val="0"/>
      <w:marTop w:val="0"/>
      <w:marBottom w:val="0"/>
      <w:divBdr>
        <w:top w:val="none" w:sz="0" w:space="0" w:color="auto"/>
        <w:left w:val="none" w:sz="0" w:space="0" w:color="auto"/>
        <w:bottom w:val="none" w:sz="0" w:space="0" w:color="auto"/>
        <w:right w:val="none" w:sz="0" w:space="0" w:color="auto"/>
      </w:divBdr>
    </w:div>
    <w:div w:id="359672276">
      <w:bodyDiv w:val="1"/>
      <w:marLeft w:val="0"/>
      <w:marRight w:val="0"/>
      <w:marTop w:val="0"/>
      <w:marBottom w:val="0"/>
      <w:divBdr>
        <w:top w:val="none" w:sz="0" w:space="0" w:color="auto"/>
        <w:left w:val="none" w:sz="0" w:space="0" w:color="auto"/>
        <w:bottom w:val="none" w:sz="0" w:space="0" w:color="auto"/>
        <w:right w:val="none" w:sz="0" w:space="0" w:color="auto"/>
      </w:divBdr>
    </w:div>
    <w:div w:id="360325334">
      <w:bodyDiv w:val="1"/>
      <w:marLeft w:val="0"/>
      <w:marRight w:val="0"/>
      <w:marTop w:val="0"/>
      <w:marBottom w:val="0"/>
      <w:divBdr>
        <w:top w:val="none" w:sz="0" w:space="0" w:color="auto"/>
        <w:left w:val="none" w:sz="0" w:space="0" w:color="auto"/>
        <w:bottom w:val="none" w:sz="0" w:space="0" w:color="auto"/>
        <w:right w:val="none" w:sz="0" w:space="0" w:color="auto"/>
      </w:divBdr>
    </w:div>
    <w:div w:id="387069978">
      <w:bodyDiv w:val="1"/>
      <w:marLeft w:val="0"/>
      <w:marRight w:val="0"/>
      <w:marTop w:val="0"/>
      <w:marBottom w:val="0"/>
      <w:divBdr>
        <w:top w:val="none" w:sz="0" w:space="0" w:color="auto"/>
        <w:left w:val="none" w:sz="0" w:space="0" w:color="auto"/>
        <w:bottom w:val="none" w:sz="0" w:space="0" w:color="auto"/>
        <w:right w:val="none" w:sz="0" w:space="0" w:color="auto"/>
      </w:divBdr>
    </w:div>
    <w:div w:id="392241286">
      <w:bodyDiv w:val="1"/>
      <w:marLeft w:val="0"/>
      <w:marRight w:val="0"/>
      <w:marTop w:val="0"/>
      <w:marBottom w:val="0"/>
      <w:divBdr>
        <w:top w:val="none" w:sz="0" w:space="0" w:color="auto"/>
        <w:left w:val="none" w:sz="0" w:space="0" w:color="auto"/>
        <w:bottom w:val="none" w:sz="0" w:space="0" w:color="auto"/>
        <w:right w:val="none" w:sz="0" w:space="0" w:color="auto"/>
      </w:divBdr>
    </w:div>
    <w:div w:id="419184606">
      <w:bodyDiv w:val="1"/>
      <w:marLeft w:val="0"/>
      <w:marRight w:val="0"/>
      <w:marTop w:val="0"/>
      <w:marBottom w:val="0"/>
      <w:divBdr>
        <w:top w:val="none" w:sz="0" w:space="0" w:color="auto"/>
        <w:left w:val="none" w:sz="0" w:space="0" w:color="auto"/>
        <w:bottom w:val="none" w:sz="0" w:space="0" w:color="auto"/>
        <w:right w:val="none" w:sz="0" w:space="0" w:color="auto"/>
      </w:divBdr>
    </w:div>
    <w:div w:id="421341974">
      <w:bodyDiv w:val="1"/>
      <w:marLeft w:val="0"/>
      <w:marRight w:val="0"/>
      <w:marTop w:val="0"/>
      <w:marBottom w:val="0"/>
      <w:divBdr>
        <w:top w:val="none" w:sz="0" w:space="0" w:color="auto"/>
        <w:left w:val="none" w:sz="0" w:space="0" w:color="auto"/>
        <w:bottom w:val="none" w:sz="0" w:space="0" w:color="auto"/>
        <w:right w:val="none" w:sz="0" w:space="0" w:color="auto"/>
      </w:divBdr>
    </w:div>
    <w:div w:id="429787995">
      <w:bodyDiv w:val="1"/>
      <w:marLeft w:val="0"/>
      <w:marRight w:val="0"/>
      <w:marTop w:val="0"/>
      <w:marBottom w:val="0"/>
      <w:divBdr>
        <w:top w:val="none" w:sz="0" w:space="0" w:color="auto"/>
        <w:left w:val="none" w:sz="0" w:space="0" w:color="auto"/>
        <w:bottom w:val="none" w:sz="0" w:space="0" w:color="auto"/>
        <w:right w:val="none" w:sz="0" w:space="0" w:color="auto"/>
      </w:divBdr>
    </w:div>
    <w:div w:id="447967859">
      <w:bodyDiv w:val="1"/>
      <w:marLeft w:val="0"/>
      <w:marRight w:val="0"/>
      <w:marTop w:val="0"/>
      <w:marBottom w:val="0"/>
      <w:divBdr>
        <w:top w:val="none" w:sz="0" w:space="0" w:color="auto"/>
        <w:left w:val="none" w:sz="0" w:space="0" w:color="auto"/>
        <w:bottom w:val="none" w:sz="0" w:space="0" w:color="auto"/>
        <w:right w:val="none" w:sz="0" w:space="0" w:color="auto"/>
      </w:divBdr>
    </w:div>
    <w:div w:id="532235703">
      <w:bodyDiv w:val="1"/>
      <w:marLeft w:val="0"/>
      <w:marRight w:val="0"/>
      <w:marTop w:val="0"/>
      <w:marBottom w:val="0"/>
      <w:divBdr>
        <w:top w:val="none" w:sz="0" w:space="0" w:color="auto"/>
        <w:left w:val="none" w:sz="0" w:space="0" w:color="auto"/>
        <w:bottom w:val="none" w:sz="0" w:space="0" w:color="auto"/>
        <w:right w:val="none" w:sz="0" w:space="0" w:color="auto"/>
      </w:divBdr>
    </w:div>
    <w:div w:id="552083114">
      <w:bodyDiv w:val="1"/>
      <w:marLeft w:val="0"/>
      <w:marRight w:val="0"/>
      <w:marTop w:val="0"/>
      <w:marBottom w:val="0"/>
      <w:divBdr>
        <w:top w:val="none" w:sz="0" w:space="0" w:color="auto"/>
        <w:left w:val="none" w:sz="0" w:space="0" w:color="auto"/>
        <w:bottom w:val="none" w:sz="0" w:space="0" w:color="auto"/>
        <w:right w:val="none" w:sz="0" w:space="0" w:color="auto"/>
      </w:divBdr>
    </w:div>
    <w:div w:id="557665558">
      <w:bodyDiv w:val="1"/>
      <w:marLeft w:val="0"/>
      <w:marRight w:val="0"/>
      <w:marTop w:val="0"/>
      <w:marBottom w:val="0"/>
      <w:divBdr>
        <w:top w:val="none" w:sz="0" w:space="0" w:color="auto"/>
        <w:left w:val="none" w:sz="0" w:space="0" w:color="auto"/>
        <w:bottom w:val="none" w:sz="0" w:space="0" w:color="auto"/>
        <w:right w:val="none" w:sz="0" w:space="0" w:color="auto"/>
      </w:divBdr>
    </w:div>
    <w:div w:id="564754984">
      <w:bodyDiv w:val="1"/>
      <w:marLeft w:val="0"/>
      <w:marRight w:val="0"/>
      <w:marTop w:val="0"/>
      <w:marBottom w:val="0"/>
      <w:divBdr>
        <w:top w:val="none" w:sz="0" w:space="0" w:color="auto"/>
        <w:left w:val="none" w:sz="0" w:space="0" w:color="auto"/>
        <w:bottom w:val="none" w:sz="0" w:space="0" w:color="auto"/>
        <w:right w:val="none" w:sz="0" w:space="0" w:color="auto"/>
      </w:divBdr>
    </w:div>
    <w:div w:id="604114611">
      <w:bodyDiv w:val="1"/>
      <w:marLeft w:val="0"/>
      <w:marRight w:val="0"/>
      <w:marTop w:val="0"/>
      <w:marBottom w:val="0"/>
      <w:divBdr>
        <w:top w:val="none" w:sz="0" w:space="0" w:color="auto"/>
        <w:left w:val="none" w:sz="0" w:space="0" w:color="auto"/>
        <w:bottom w:val="none" w:sz="0" w:space="0" w:color="auto"/>
        <w:right w:val="none" w:sz="0" w:space="0" w:color="auto"/>
      </w:divBdr>
    </w:div>
    <w:div w:id="605503741">
      <w:bodyDiv w:val="1"/>
      <w:marLeft w:val="0"/>
      <w:marRight w:val="0"/>
      <w:marTop w:val="0"/>
      <w:marBottom w:val="0"/>
      <w:divBdr>
        <w:top w:val="none" w:sz="0" w:space="0" w:color="auto"/>
        <w:left w:val="none" w:sz="0" w:space="0" w:color="auto"/>
        <w:bottom w:val="none" w:sz="0" w:space="0" w:color="auto"/>
        <w:right w:val="none" w:sz="0" w:space="0" w:color="auto"/>
      </w:divBdr>
    </w:div>
    <w:div w:id="608507739">
      <w:bodyDiv w:val="1"/>
      <w:marLeft w:val="0"/>
      <w:marRight w:val="0"/>
      <w:marTop w:val="0"/>
      <w:marBottom w:val="0"/>
      <w:divBdr>
        <w:top w:val="none" w:sz="0" w:space="0" w:color="auto"/>
        <w:left w:val="none" w:sz="0" w:space="0" w:color="auto"/>
        <w:bottom w:val="none" w:sz="0" w:space="0" w:color="auto"/>
        <w:right w:val="none" w:sz="0" w:space="0" w:color="auto"/>
      </w:divBdr>
    </w:div>
    <w:div w:id="642661905">
      <w:bodyDiv w:val="1"/>
      <w:marLeft w:val="0"/>
      <w:marRight w:val="0"/>
      <w:marTop w:val="0"/>
      <w:marBottom w:val="0"/>
      <w:divBdr>
        <w:top w:val="none" w:sz="0" w:space="0" w:color="auto"/>
        <w:left w:val="none" w:sz="0" w:space="0" w:color="auto"/>
        <w:bottom w:val="none" w:sz="0" w:space="0" w:color="auto"/>
        <w:right w:val="none" w:sz="0" w:space="0" w:color="auto"/>
      </w:divBdr>
    </w:div>
    <w:div w:id="676004827">
      <w:bodyDiv w:val="1"/>
      <w:marLeft w:val="0"/>
      <w:marRight w:val="0"/>
      <w:marTop w:val="0"/>
      <w:marBottom w:val="0"/>
      <w:divBdr>
        <w:top w:val="none" w:sz="0" w:space="0" w:color="auto"/>
        <w:left w:val="none" w:sz="0" w:space="0" w:color="auto"/>
        <w:bottom w:val="none" w:sz="0" w:space="0" w:color="auto"/>
        <w:right w:val="none" w:sz="0" w:space="0" w:color="auto"/>
      </w:divBdr>
    </w:div>
    <w:div w:id="679820698">
      <w:bodyDiv w:val="1"/>
      <w:marLeft w:val="0"/>
      <w:marRight w:val="0"/>
      <w:marTop w:val="0"/>
      <w:marBottom w:val="0"/>
      <w:divBdr>
        <w:top w:val="none" w:sz="0" w:space="0" w:color="auto"/>
        <w:left w:val="none" w:sz="0" w:space="0" w:color="auto"/>
        <w:bottom w:val="none" w:sz="0" w:space="0" w:color="auto"/>
        <w:right w:val="none" w:sz="0" w:space="0" w:color="auto"/>
      </w:divBdr>
    </w:div>
    <w:div w:id="719864947">
      <w:bodyDiv w:val="1"/>
      <w:marLeft w:val="0"/>
      <w:marRight w:val="0"/>
      <w:marTop w:val="0"/>
      <w:marBottom w:val="0"/>
      <w:divBdr>
        <w:top w:val="none" w:sz="0" w:space="0" w:color="auto"/>
        <w:left w:val="none" w:sz="0" w:space="0" w:color="auto"/>
        <w:bottom w:val="none" w:sz="0" w:space="0" w:color="auto"/>
        <w:right w:val="none" w:sz="0" w:space="0" w:color="auto"/>
      </w:divBdr>
    </w:div>
    <w:div w:id="750156995">
      <w:bodyDiv w:val="1"/>
      <w:marLeft w:val="0"/>
      <w:marRight w:val="0"/>
      <w:marTop w:val="0"/>
      <w:marBottom w:val="0"/>
      <w:divBdr>
        <w:top w:val="none" w:sz="0" w:space="0" w:color="auto"/>
        <w:left w:val="none" w:sz="0" w:space="0" w:color="auto"/>
        <w:bottom w:val="none" w:sz="0" w:space="0" w:color="auto"/>
        <w:right w:val="none" w:sz="0" w:space="0" w:color="auto"/>
      </w:divBdr>
    </w:div>
    <w:div w:id="768620254">
      <w:bodyDiv w:val="1"/>
      <w:marLeft w:val="0"/>
      <w:marRight w:val="0"/>
      <w:marTop w:val="0"/>
      <w:marBottom w:val="0"/>
      <w:divBdr>
        <w:top w:val="none" w:sz="0" w:space="0" w:color="auto"/>
        <w:left w:val="none" w:sz="0" w:space="0" w:color="auto"/>
        <w:bottom w:val="none" w:sz="0" w:space="0" w:color="auto"/>
        <w:right w:val="none" w:sz="0" w:space="0" w:color="auto"/>
      </w:divBdr>
    </w:div>
    <w:div w:id="800533627">
      <w:bodyDiv w:val="1"/>
      <w:marLeft w:val="0"/>
      <w:marRight w:val="0"/>
      <w:marTop w:val="0"/>
      <w:marBottom w:val="0"/>
      <w:divBdr>
        <w:top w:val="none" w:sz="0" w:space="0" w:color="auto"/>
        <w:left w:val="none" w:sz="0" w:space="0" w:color="auto"/>
        <w:bottom w:val="none" w:sz="0" w:space="0" w:color="auto"/>
        <w:right w:val="none" w:sz="0" w:space="0" w:color="auto"/>
      </w:divBdr>
    </w:div>
    <w:div w:id="811945200">
      <w:bodyDiv w:val="1"/>
      <w:marLeft w:val="0"/>
      <w:marRight w:val="0"/>
      <w:marTop w:val="0"/>
      <w:marBottom w:val="0"/>
      <w:divBdr>
        <w:top w:val="none" w:sz="0" w:space="0" w:color="auto"/>
        <w:left w:val="none" w:sz="0" w:space="0" w:color="auto"/>
        <w:bottom w:val="none" w:sz="0" w:space="0" w:color="auto"/>
        <w:right w:val="none" w:sz="0" w:space="0" w:color="auto"/>
      </w:divBdr>
    </w:div>
    <w:div w:id="822089238">
      <w:bodyDiv w:val="1"/>
      <w:marLeft w:val="0"/>
      <w:marRight w:val="0"/>
      <w:marTop w:val="0"/>
      <w:marBottom w:val="0"/>
      <w:divBdr>
        <w:top w:val="none" w:sz="0" w:space="0" w:color="auto"/>
        <w:left w:val="none" w:sz="0" w:space="0" w:color="auto"/>
        <w:bottom w:val="none" w:sz="0" w:space="0" w:color="auto"/>
        <w:right w:val="none" w:sz="0" w:space="0" w:color="auto"/>
      </w:divBdr>
    </w:div>
    <w:div w:id="824929637">
      <w:bodyDiv w:val="1"/>
      <w:marLeft w:val="0"/>
      <w:marRight w:val="0"/>
      <w:marTop w:val="0"/>
      <w:marBottom w:val="0"/>
      <w:divBdr>
        <w:top w:val="none" w:sz="0" w:space="0" w:color="auto"/>
        <w:left w:val="none" w:sz="0" w:space="0" w:color="auto"/>
        <w:bottom w:val="none" w:sz="0" w:space="0" w:color="auto"/>
        <w:right w:val="none" w:sz="0" w:space="0" w:color="auto"/>
      </w:divBdr>
    </w:div>
    <w:div w:id="831526915">
      <w:bodyDiv w:val="1"/>
      <w:marLeft w:val="0"/>
      <w:marRight w:val="0"/>
      <w:marTop w:val="0"/>
      <w:marBottom w:val="0"/>
      <w:divBdr>
        <w:top w:val="none" w:sz="0" w:space="0" w:color="auto"/>
        <w:left w:val="none" w:sz="0" w:space="0" w:color="auto"/>
        <w:bottom w:val="none" w:sz="0" w:space="0" w:color="auto"/>
        <w:right w:val="none" w:sz="0" w:space="0" w:color="auto"/>
      </w:divBdr>
    </w:div>
    <w:div w:id="842204145">
      <w:bodyDiv w:val="1"/>
      <w:marLeft w:val="0"/>
      <w:marRight w:val="0"/>
      <w:marTop w:val="0"/>
      <w:marBottom w:val="0"/>
      <w:divBdr>
        <w:top w:val="none" w:sz="0" w:space="0" w:color="auto"/>
        <w:left w:val="none" w:sz="0" w:space="0" w:color="auto"/>
        <w:bottom w:val="none" w:sz="0" w:space="0" w:color="auto"/>
        <w:right w:val="none" w:sz="0" w:space="0" w:color="auto"/>
      </w:divBdr>
    </w:div>
    <w:div w:id="851451411">
      <w:bodyDiv w:val="1"/>
      <w:marLeft w:val="0"/>
      <w:marRight w:val="0"/>
      <w:marTop w:val="0"/>
      <w:marBottom w:val="0"/>
      <w:divBdr>
        <w:top w:val="none" w:sz="0" w:space="0" w:color="auto"/>
        <w:left w:val="none" w:sz="0" w:space="0" w:color="auto"/>
        <w:bottom w:val="none" w:sz="0" w:space="0" w:color="auto"/>
        <w:right w:val="none" w:sz="0" w:space="0" w:color="auto"/>
      </w:divBdr>
    </w:div>
    <w:div w:id="895510458">
      <w:bodyDiv w:val="1"/>
      <w:marLeft w:val="0"/>
      <w:marRight w:val="0"/>
      <w:marTop w:val="0"/>
      <w:marBottom w:val="0"/>
      <w:divBdr>
        <w:top w:val="none" w:sz="0" w:space="0" w:color="auto"/>
        <w:left w:val="none" w:sz="0" w:space="0" w:color="auto"/>
        <w:bottom w:val="none" w:sz="0" w:space="0" w:color="auto"/>
        <w:right w:val="none" w:sz="0" w:space="0" w:color="auto"/>
      </w:divBdr>
    </w:div>
    <w:div w:id="950207811">
      <w:bodyDiv w:val="1"/>
      <w:marLeft w:val="0"/>
      <w:marRight w:val="0"/>
      <w:marTop w:val="0"/>
      <w:marBottom w:val="0"/>
      <w:divBdr>
        <w:top w:val="none" w:sz="0" w:space="0" w:color="auto"/>
        <w:left w:val="none" w:sz="0" w:space="0" w:color="auto"/>
        <w:bottom w:val="none" w:sz="0" w:space="0" w:color="auto"/>
        <w:right w:val="none" w:sz="0" w:space="0" w:color="auto"/>
      </w:divBdr>
    </w:div>
    <w:div w:id="1023476316">
      <w:bodyDiv w:val="1"/>
      <w:marLeft w:val="0"/>
      <w:marRight w:val="0"/>
      <w:marTop w:val="0"/>
      <w:marBottom w:val="0"/>
      <w:divBdr>
        <w:top w:val="none" w:sz="0" w:space="0" w:color="auto"/>
        <w:left w:val="none" w:sz="0" w:space="0" w:color="auto"/>
        <w:bottom w:val="none" w:sz="0" w:space="0" w:color="auto"/>
        <w:right w:val="none" w:sz="0" w:space="0" w:color="auto"/>
      </w:divBdr>
    </w:div>
    <w:div w:id="1078093221">
      <w:bodyDiv w:val="1"/>
      <w:marLeft w:val="0"/>
      <w:marRight w:val="0"/>
      <w:marTop w:val="0"/>
      <w:marBottom w:val="0"/>
      <w:divBdr>
        <w:top w:val="none" w:sz="0" w:space="0" w:color="auto"/>
        <w:left w:val="none" w:sz="0" w:space="0" w:color="auto"/>
        <w:bottom w:val="none" w:sz="0" w:space="0" w:color="auto"/>
        <w:right w:val="none" w:sz="0" w:space="0" w:color="auto"/>
      </w:divBdr>
    </w:div>
    <w:div w:id="1166021755">
      <w:bodyDiv w:val="1"/>
      <w:marLeft w:val="0"/>
      <w:marRight w:val="0"/>
      <w:marTop w:val="0"/>
      <w:marBottom w:val="0"/>
      <w:divBdr>
        <w:top w:val="none" w:sz="0" w:space="0" w:color="auto"/>
        <w:left w:val="none" w:sz="0" w:space="0" w:color="auto"/>
        <w:bottom w:val="none" w:sz="0" w:space="0" w:color="auto"/>
        <w:right w:val="none" w:sz="0" w:space="0" w:color="auto"/>
      </w:divBdr>
    </w:div>
    <w:div w:id="1197230034">
      <w:bodyDiv w:val="1"/>
      <w:marLeft w:val="0"/>
      <w:marRight w:val="0"/>
      <w:marTop w:val="0"/>
      <w:marBottom w:val="0"/>
      <w:divBdr>
        <w:top w:val="none" w:sz="0" w:space="0" w:color="auto"/>
        <w:left w:val="none" w:sz="0" w:space="0" w:color="auto"/>
        <w:bottom w:val="none" w:sz="0" w:space="0" w:color="auto"/>
        <w:right w:val="none" w:sz="0" w:space="0" w:color="auto"/>
      </w:divBdr>
    </w:div>
    <w:div w:id="1203787771">
      <w:bodyDiv w:val="1"/>
      <w:marLeft w:val="0"/>
      <w:marRight w:val="0"/>
      <w:marTop w:val="0"/>
      <w:marBottom w:val="0"/>
      <w:divBdr>
        <w:top w:val="none" w:sz="0" w:space="0" w:color="auto"/>
        <w:left w:val="none" w:sz="0" w:space="0" w:color="auto"/>
        <w:bottom w:val="none" w:sz="0" w:space="0" w:color="auto"/>
        <w:right w:val="none" w:sz="0" w:space="0" w:color="auto"/>
      </w:divBdr>
    </w:div>
    <w:div w:id="1210264234">
      <w:bodyDiv w:val="1"/>
      <w:marLeft w:val="0"/>
      <w:marRight w:val="0"/>
      <w:marTop w:val="0"/>
      <w:marBottom w:val="0"/>
      <w:divBdr>
        <w:top w:val="none" w:sz="0" w:space="0" w:color="auto"/>
        <w:left w:val="none" w:sz="0" w:space="0" w:color="auto"/>
        <w:bottom w:val="none" w:sz="0" w:space="0" w:color="auto"/>
        <w:right w:val="none" w:sz="0" w:space="0" w:color="auto"/>
      </w:divBdr>
    </w:div>
    <w:div w:id="1218663013">
      <w:bodyDiv w:val="1"/>
      <w:marLeft w:val="0"/>
      <w:marRight w:val="0"/>
      <w:marTop w:val="0"/>
      <w:marBottom w:val="0"/>
      <w:divBdr>
        <w:top w:val="none" w:sz="0" w:space="0" w:color="auto"/>
        <w:left w:val="none" w:sz="0" w:space="0" w:color="auto"/>
        <w:bottom w:val="none" w:sz="0" w:space="0" w:color="auto"/>
        <w:right w:val="none" w:sz="0" w:space="0" w:color="auto"/>
      </w:divBdr>
    </w:div>
    <w:div w:id="1241523787">
      <w:bodyDiv w:val="1"/>
      <w:marLeft w:val="0"/>
      <w:marRight w:val="0"/>
      <w:marTop w:val="0"/>
      <w:marBottom w:val="0"/>
      <w:divBdr>
        <w:top w:val="none" w:sz="0" w:space="0" w:color="auto"/>
        <w:left w:val="none" w:sz="0" w:space="0" w:color="auto"/>
        <w:bottom w:val="none" w:sz="0" w:space="0" w:color="auto"/>
        <w:right w:val="none" w:sz="0" w:space="0" w:color="auto"/>
      </w:divBdr>
    </w:div>
    <w:div w:id="1251086339">
      <w:bodyDiv w:val="1"/>
      <w:marLeft w:val="0"/>
      <w:marRight w:val="0"/>
      <w:marTop w:val="0"/>
      <w:marBottom w:val="0"/>
      <w:divBdr>
        <w:top w:val="none" w:sz="0" w:space="0" w:color="auto"/>
        <w:left w:val="none" w:sz="0" w:space="0" w:color="auto"/>
        <w:bottom w:val="none" w:sz="0" w:space="0" w:color="auto"/>
        <w:right w:val="none" w:sz="0" w:space="0" w:color="auto"/>
      </w:divBdr>
    </w:div>
    <w:div w:id="1297637346">
      <w:bodyDiv w:val="1"/>
      <w:marLeft w:val="0"/>
      <w:marRight w:val="0"/>
      <w:marTop w:val="0"/>
      <w:marBottom w:val="0"/>
      <w:divBdr>
        <w:top w:val="none" w:sz="0" w:space="0" w:color="auto"/>
        <w:left w:val="none" w:sz="0" w:space="0" w:color="auto"/>
        <w:bottom w:val="none" w:sz="0" w:space="0" w:color="auto"/>
        <w:right w:val="none" w:sz="0" w:space="0" w:color="auto"/>
      </w:divBdr>
    </w:div>
    <w:div w:id="1300305966">
      <w:bodyDiv w:val="1"/>
      <w:marLeft w:val="0"/>
      <w:marRight w:val="0"/>
      <w:marTop w:val="0"/>
      <w:marBottom w:val="0"/>
      <w:divBdr>
        <w:top w:val="none" w:sz="0" w:space="0" w:color="auto"/>
        <w:left w:val="none" w:sz="0" w:space="0" w:color="auto"/>
        <w:bottom w:val="none" w:sz="0" w:space="0" w:color="auto"/>
        <w:right w:val="none" w:sz="0" w:space="0" w:color="auto"/>
      </w:divBdr>
    </w:div>
    <w:div w:id="1338121466">
      <w:bodyDiv w:val="1"/>
      <w:marLeft w:val="0"/>
      <w:marRight w:val="0"/>
      <w:marTop w:val="0"/>
      <w:marBottom w:val="0"/>
      <w:divBdr>
        <w:top w:val="none" w:sz="0" w:space="0" w:color="auto"/>
        <w:left w:val="none" w:sz="0" w:space="0" w:color="auto"/>
        <w:bottom w:val="none" w:sz="0" w:space="0" w:color="auto"/>
        <w:right w:val="none" w:sz="0" w:space="0" w:color="auto"/>
      </w:divBdr>
    </w:div>
    <w:div w:id="1405176333">
      <w:bodyDiv w:val="1"/>
      <w:marLeft w:val="0"/>
      <w:marRight w:val="0"/>
      <w:marTop w:val="0"/>
      <w:marBottom w:val="0"/>
      <w:divBdr>
        <w:top w:val="none" w:sz="0" w:space="0" w:color="auto"/>
        <w:left w:val="none" w:sz="0" w:space="0" w:color="auto"/>
        <w:bottom w:val="none" w:sz="0" w:space="0" w:color="auto"/>
        <w:right w:val="none" w:sz="0" w:space="0" w:color="auto"/>
      </w:divBdr>
    </w:div>
    <w:div w:id="1463688566">
      <w:bodyDiv w:val="1"/>
      <w:marLeft w:val="0"/>
      <w:marRight w:val="0"/>
      <w:marTop w:val="0"/>
      <w:marBottom w:val="0"/>
      <w:divBdr>
        <w:top w:val="none" w:sz="0" w:space="0" w:color="auto"/>
        <w:left w:val="none" w:sz="0" w:space="0" w:color="auto"/>
        <w:bottom w:val="none" w:sz="0" w:space="0" w:color="auto"/>
        <w:right w:val="none" w:sz="0" w:space="0" w:color="auto"/>
      </w:divBdr>
    </w:div>
    <w:div w:id="1468738331">
      <w:bodyDiv w:val="1"/>
      <w:marLeft w:val="0"/>
      <w:marRight w:val="0"/>
      <w:marTop w:val="0"/>
      <w:marBottom w:val="0"/>
      <w:divBdr>
        <w:top w:val="none" w:sz="0" w:space="0" w:color="auto"/>
        <w:left w:val="none" w:sz="0" w:space="0" w:color="auto"/>
        <w:bottom w:val="none" w:sz="0" w:space="0" w:color="auto"/>
        <w:right w:val="none" w:sz="0" w:space="0" w:color="auto"/>
      </w:divBdr>
    </w:div>
    <w:div w:id="1481845897">
      <w:bodyDiv w:val="1"/>
      <w:marLeft w:val="0"/>
      <w:marRight w:val="0"/>
      <w:marTop w:val="0"/>
      <w:marBottom w:val="0"/>
      <w:divBdr>
        <w:top w:val="none" w:sz="0" w:space="0" w:color="auto"/>
        <w:left w:val="none" w:sz="0" w:space="0" w:color="auto"/>
        <w:bottom w:val="none" w:sz="0" w:space="0" w:color="auto"/>
        <w:right w:val="none" w:sz="0" w:space="0" w:color="auto"/>
      </w:divBdr>
    </w:div>
    <w:div w:id="1481993823">
      <w:bodyDiv w:val="1"/>
      <w:marLeft w:val="0"/>
      <w:marRight w:val="0"/>
      <w:marTop w:val="0"/>
      <w:marBottom w:val="0"/>
      <w:divBdr>
        <w:top w:val="none" w:sz="0" w:space="0" w:color="auto"/>
        <w:left w:val="none" w:sz="0" w:space="0" w:color="auto"/>
        <w:bottom w:val="none" w:sz="0" w:space="0" w:color="auto"/>
        <w:right w:val="none" w:sz="0" w:space="0" w:color="auto"/>
      </w:divBdr>
    </w:div>
    <w:div w:id="1488939762">
      <w:bodyDiv w:val="1"/>
      <w:marLeft w:val="0"/>
      <w:marRight w:val="0"/>
      <w:marTop w:val="0"/>
      <w:marBottom w:val="0"/>
      <w:divBdr>
        <w:top w:val="none" w:sz="0" w:space="0" w:color="auto"/>
        <w:left w:val="none" w:sz="0" w:space="0" w:color="auto"/>
        <w:bottom w:val="none" w:sz="0" w:space="0" w:color="auto"/>
        <w:right w:val="none" w:sz="0" w:space="0" w:color="auto"/>
      </w:divBdr>
    </w:div>
    <w:div w:id="1502886417">
      <w:bodyDiv w:val="1"/>
      <w:marLeft w:val="0"/>
      <w:marRight w:val="0"/>
      <w:marTop w:val="0"/>
      <w:marBottom w:val="0"/>
      <w:divBdr>
        <w:top w:val="none" w:sz="0" w:space="0" w:color="auto"/>
        <w:left w:val="none" w:sz="0" w:space="0" w:color="auto"/>
        <w:bottom w:val="none" w:sz="0" w:space="0" w:color="auto"/>
        <w:right w:val="none" w:sz="0" w:space="0" w:color="auto"/>
      </w:divBdr>
    </w:div>
    <w:div w:id="1534920631">
      <w:bodyDiv w:val="1"/>
      <w:marLeft w:val="0"/>
      <w:marRight w:val="0"/>
      <w:marTop w:val="0"/>
      <w:marBottom w:val="0"/>
      <w:divBdr>
        <w:top w:val="none" w:sz="0" w:space="0" w:color="auto"/>
        <w:left w:val="none" w:sz="0" w:space="0" w:color="auto"/>
        <w:bottom w:val="none" w:sz="0" w:space="0" w:color="auto"/>
        <w:right w:val="none" w:sz="0" w:space="0" w:color="auto"/>
      </w:divBdr>
    </w:div>
    <w:div w:id="1588226089">
      <w:bodyDiv w:val="1"/>
      <w:marLeft w:val="0"/>
      <w:marRight w:val="0"/>
      <w:marTop w:val="0"/>
      <w:marBottom w:val="0"/>
      <w:divBdr>
        <w:top w:val="none" w:sz="0" w:space="0" w:color="auto"/>
        <w:left w:val="none" w:sz="0" w:space="0" w:color="auto"/>
        <w:bottom w:val="none" w:sz="0" w:space="0" w:color="auto"/>
        <w:right w:val="none" w:sz="0" w:space="0" w:color="auto"/>
      </w:divBdr>
    </w:div>
    <w:div w:id="1643003140">
      <w:bodyDiv w:val="1"/>
      <w:marLeft w:val="0"/>
      <w:marRight w:val="0"/>
      <w:marTop w:val="0"/>
      <w:marBottom w:val="0"/>
      <w:divBdr>
        <w:top w:val="none" w:sz="0" w:space="0" w:color="auto"/>
        <w:left w:val="none" w:sz="0" w:space="0" w:color="auto"/>
        <w:bottom w:val="none" w:sz="0" w:space="0" w:color="auto"/>
        <w:right w:val="none" w:sz="0" w:space="0" w:color="auto"/>
      </w:divBdr>
    </w:div>
    <w:div w:id="1652248160">
      <w:bodyDiv w:val="1"/>
      <w:marLeft w:val="0"/>
      <w:marRight w:val="0"/>
      <w:marTop w:val="0"/>
      <w:marBottom w:val="0"/>
      <w:divBdr>
        <w:top w:val="none" w:sz="0" w:space="0" w:color="auto"/>
        <w:left w:val="none" w:sz="0" w:space="0" w:color="auto"/>
        <w:bottom w:val="none" w:sz="0" w:space="0" w:color="auto"/>
        <w:right w:val="none" w:sz="0" w:space="0" w:color="auto"/>
      </w:divBdr>
    </w:div>
    <w:div w:id="1682969480">
      <w:bodyDiv w:val="1"/>
      <w:marLeft w:val="0"/>
      <w:marRight w:val="0"/>
      <w:marTop w:val="0"/>
      <w:marBottom w:val="0"/>
      <w:divBdr>
        <w:top w:val="none" w:sz="0" w:space="0" w:color="auto"/>
        <w:left w:val="none" w:sz="0" w:space="0" w:color="auto"/>
        <w:bottom w:val="none" w:sz="0" w:space="0" w:color="auto"/>
        <w:right w:val="none" w:sz="0" w:space="0" w:color="auto"/>
      </w:divBdr>
    </w:div>
    <w:div w:id="1705011766">
      <w:bodyDiv w:val="1"/>
      <w:marLeft w:val="0"/>
      <w:marRight w:val="0"/>
      <w:marTop w:val="0"/>
      <w:marBottom w:val="0"/>
      <w:divBdr>
        <w:top w:val="none" w:sz="0" w:space="0" w:color="auto"/>
        <w:left w:val="none" w:sz="0" w:space="0" w:color="auto"/>
        <w:bottom w:val="none" w:sz="0" w:space="0" w:color="auto"/>
        <w:right w:val="none" w:sz="0" w:space="0" w:color="auto"/>
      </w:divBdr>
    </w:div>
    <w:div w:id="1717848687">
      <w:bodyDiv w:val="1"/>
      <w:marLeft w:val="0"/>
      <w:marRight w:val="0"/>
      <w:marTop w:val="0"/>
      <w:marBottom w:val="0"/>
      <w:divBdr>
        <w:top w:val="none" w:sz="0" w:space="0" w:color="auto"/>
        <w:left w:val="none" w:sz="0" w:space="0" w:color="auto"/>
        <w:bottom w:val="none" w:sz="0" w:space="0" w:color="auto"/>
        <w:right w:val="none" w:sz="0" w:space="0" w:color="auto"/>
      </w:divBdr>
    </w:div>
    <w:div w:id="1722559225">
      <w:bodyDiv w:val="1"/>
      <w:marLeft w:val="0"/>
      <w:marRight w:val="0"/>
      <w:marTop w:val="0"/>
      <w:marBottom w:val="0"/>
      <w:divBdr>
        <w:top w:val="none" w:sz="0" w:space="0" w:color="auto"/>
        <w:left w:val="none" w:sz="0" w:space="0" w:color="auto"/>
        <w:bottom w:val="none" w:sz="0" w:space="0" w:color="auto"/>
        <w:right w:val="none" w:sz="0" w:space="0" w:color="auto"/>
      </w:divBdr>
    </w:div>
    <w:div w:id="1752772053">
      <w:bodyDiv w:val="1"/>
      <w:marLeft w:val="0"/>
      <w:marRight w:val="0"/>
      <w:marTop w:val="0"/>
      <w:marBottom w:val="0"/>
      <w:divBdr>
        <w:top w:val="none" w:sz="0" w:space="0" w:color="auto"/>
        <w:left w:val="none" w:sz="0" w:space="0" w:color="auto"/>
        <w:bottom w:val="none" w:sz="0" w:space="0" w:color="auto"/>
        <w:right w:val="none" w:sz="0" w:space="0" w:color="auto"/>
      </w:divBdr>
    </w:div>
    <w:div w:id="1755124089">
      <w:bodyDiv w:val="1"/>
      <w:marLeft w:val="0"/>
      <w:marRight w:val="0"/>
      <w:marTop w:val="0"/>
      <w:marBottom w:val="0"/>
      <w:divBdr>
        <w:top w:val="none" w:sz="0" w:space="0" w:color="auto"/>
        <w:left w:val="none" w:sz="0" w:space="0" w:color="auto"/>
        <w:bottom w:val="none" w:sz="0" w:space="0" w:color="auto"/>
        <w:right w:val="none" w:sz="0" w:space="0" w:color="auto"/>
      </w:divBdr>
    </w:div>
    <w:div w:id="1756784154">
      <w:bodyDiv w:val="1"/>
      <w:marLeft w:val="0"/>
      <w:marRight w:val="0"/>
      <w:marTop w:val="0"/>
      <w:marBottom w:val="0"/>
      <w:divBdr>
        <w:top w:val="none" w:sz="0" w:space="0" w:color="auto"/>
        <w:left w:val="none" w:sz="0" w:space="0" w:color="auto"/>
        <w:bottom w:val="none" w:sz="0" w:space="0" w:color="auto"/>
        <w:right w:val="none" w:sz="0" w:space="0" w:color="auto"/>
      </w:divBdr>
    </w:div>
    <w:div w:id="1792478624">
      <w:bodyDiv w:val="1"/>
      <w:marLeft w:val="0"/>
      <w:marRight w:val="0"/>
      <w:marTop w:val="0"/>
      <w:marBottom w:val="0"/>
      <w:divBdr>
        <w:top w:val="none" w:sz="0" w:space="0" w:color="auto"/>
        <w:left w:val="none" w:sz="0" w:space="0" w:color="auto"/>
        <w:bottom w:val="none" w:sz="0" w:space="0" w:color="auto"/>
        <w:right w:val="none" w:sz="0" w:space="0" w:color="auto"/>
      </w:divBdr>
    </w:div>
    <w:div w:id="1824659762">
      <w:bodyDiv w:val="1"/>
      <w:marLeft w:val="0"/>
      <w:marRight w:val="0"/>
      <w:marTop w:val="0"/>
      <w:marBottom w:val="0"/>
      <w:divBdr>
        <w:top w:val="none" w:sz="0" w:space="0" w:color="auto"/>
        <w:left w:val="none" w:sz="0" w:space="0" w:color="auto"/>
        <w:bottom w:val="none" w:sz="0" w:space="0" w:color="auto"/>
        <w:right w:val="none" w:sz="0" w:space="0" w:color="auto"/>
      </w:divBdr>
    </w:div>
    <w:div w:id="1914269675">
      <w:bodyDiv w:val="1"/>
      <w:marLeft w:val="0"/>
      <w:marRight w:val="0"/>
      <w:marTop w:val="0"/>
      <w:marBottom w:val="0"/>
      <w:divBdr>
        <w:top w:val="none" w:sz="0" w:space="0" w:color="auto"/>
        <w:left w:val="none" w:sz="0" w:space="0" w:color="auto"/>
        <w:bottom w:val="none" w:sz="0" w:space="0" w:color="auto"/>
        <w:right w:val="none" w:sz="0" w:space="0" w:color="auto"/>
      </w:divBdr>
    </w:div>
    <w:div w:id="1975598156">
      <w:bodyDiv w:val="1"/>
      <w:marLeft w:val="0"/>
      <w:marRight w:val="0"/>
      <w:marTop w:val="0"/>
      <w:marBottom w:val="0"/>
      <w:divBdr>
        <w:top w:val="none" w:sz="0" w:space="0" w:color="auto"/>
        <w:left w:val="none" w:sz="0" w:space="0" w:color="auto"/>
        <w:bottom w:val="none" w:sz="0" w:space="0" w:color="auto"/>
        <w:right w:val="none" w:sz="0" w:space="0" w:color="auto"/>
      </w:divBdr>
    </w:div>
    <w:div w:id="1999385219">
      <w:bodyDiv w:val="1"/>
      <w:marLeft w:val="0"/>
      <w:marRight w:val="0"/>
      <w:marTop w:val="0"/>
      <w:marBottom w:val="0"/>
      <w:divBdr>
        <w:top w:val="none" w:sz="0" w:space="0" w:color="auto"/>
        <w:left w:val="none" w:sz="0" w:space="0" w:color="auto"/>
        <w:bottom w:val="none" w:sz="0" w:space="0" w:color="auto"/>
        <w:right w:val="none" w:sz="0" w:space="0" w:color="auto"/>
      </w:divBdr>
    </w:div>
    <w:div w:id="2061440296">
      <w:bodyDiv w:val="1"/>
      <w:marLeft w:val="0"/>
      <w:marRight w:val="0"/>
      <w:marTop w:val="0"/>
      <w:marBottom w:val="0"/>
      <w:divBdr>
        <w:top w:val="none" w:sz="0" w:space="0" w:color="auto"/>
        <w:left w:val="none" w:sz="0" w:space="0" w:color="auto"/>
        <w:bottom w:val="none" w:sz="0" w:space="0" w:color="auto"/>
        <w:right w:val="none" w:sz="0" w:space="0" w:color="auto"/>
      </w:divBdr>
    </w:div>
    <w:div w:id="2071418453">
      <w:bodyDiv w:val="1"/>
      <w:marLeft w:val="0"/>
      <w:marRight w:val="0"/>
      <w:marTop w:val="0"/>
      <w:marBottom w:val="0"/>
      <w:divBdr>
        <w:top w:val="none" w:sz="0" w:space="0" w:color="auto"/>
        <w:left w:val="none" w:sz="0" w:space="0" w:color="auto"/>
        <w:bottom w:val="none" w:sz="0" w:space="0" w:color="auto"/>
        <w:right w:val="none" w:sz="0" w:space="0" w:color="auto"/>
      </w:divBdr>
    </w:div>
    <w:div w:id="2087602300">
      <w:bodyDiv w:val="1"/>
      <w:marLeft w:val="0"/>
      <w:marRight w:val="0"/>
      <w:marTop w:val="0"/>
      <w:marBottom w:val="0"/>
      <w:divBdr>
        <w:top w:val="none" w:sz="0" w:space="0" w:color="auto"/>
        <w:left w:val="none" w:sz="0" w:space="0" w:color="auto"/>
        <w:bottom w:val="none" w:sz="0" w:space="0" w:color="auto"/>
        <w:right w:val="none" w:sz="0" w:space="0" w:color="auto"/>
      </w:divBdr>
    </w:div>
    <w:div w:id="2119833647">
      <w:bodyDiv w:val="1"/>
      <w:marLeft w:val="0"/>
      <w:marRight w:val="0"/>
      <w:marTop w:val="0"/>
      <w:marBottom w:val="0"/>
      <w:divBdr>
        <w:top w:val="none" w:sz="0" w:space="0" w:color="auto"/>
        <w:left w:val="none" w:sz="0" w:space="0" w:color="auto"/>
        <w:bottom w:val="none" w:sz="0" w:space="0" w:color="auto"/>
        <w:right w:val="none" w:sz="0" w:space="0" w:color="auto"/>
      </w:divBdr>
    </w:div>
    <w:div w:id="2125803303">
      <w:bodyDiv w:val="1"/>
      <w:marLeft w:val="0"/>
      <w:marRight w:val="0"/>
      <w:marTop w:val="0"/>
      <w:marBottom w:val="0"/>
      <w:divBdr>
        <w:top w:val="none" w:sz="0" w:space="0" w:color="auto"/>
        <w:left w:val="none" w:sz="0" w:space="0" w:color="auto"/>
        <w:bottom w:val="none" w:sz="0" w:space="0" w:color="auto"/>
        <w:right w:val="none" w:sz="0" w:space="0" w:color="auto"/>
      </w:divBdr>
    </w:div>
    <w:div w:id="2132169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D7D147-7C39-414C-A8F4-B90449DC74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5</Pages>
  <Words>806</Words>
  <Characters>4438</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Wendy De Paz</dc:creator>
  <cp:keywords/>
  <dc:description/>
  <cp:lastModifiedBy>jgestion</cp:lastModifiedBy>
  <cp:revision>9</cp:revision>
  <cp:lastPrinted>2022-08-27T00:06:00Z</cp:lastPrinted>
  <dcterms:created xsi:type="dcterms:W3CDTF">2022-08-27T00:17:00Z</dcterms:created>
  <dcterms:modified xsi:type="dcterms:W3CDTF">2022-08-27T00:34:00Z</dcterms:modified>
</cp:coreProperties>
</file>