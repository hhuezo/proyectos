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ABC9" w14:textId="77777777" w:rsidR="00702FFB" w:rsidRPr="009848F9" w:rsidRDefault="00702FFB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21FAE677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5DE12951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IDENTIFICACIÓN DEL PUESTO</w:t>
            </w:r>
          </w:p>
        </w:tc>
      </w:tr>
    </w:tbl>
    <w:p w14:paraId="31681522" w14:textId="77777777" w:rsidR="00E81246" w:rsidRPr="009848F9" w:rsidRDefault="00E81246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64"/>
        <w:gridCol w:w="6396"/>
      </w:tblGrid>
      <w:tr w:rsidR="00D06C07" w:rsidRPr="00BF2ACD" w14:paraId="00C035C1" w14:textId="77777777" w:rsidTr="00286AFF">
        <w:tc>
          <w:tcPr>
            <w:tcW w:w="3510" w:type="dxa"/>
            <w:shd w:val="clear" w:color="auto" w:fill="auto"/>
          </w:tcPr>
          <w:p w14:paraId="05E5B08E" w14:textId="0D715116" w:rsidR="007105C8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Nombre del Puesto:</w:t>
            </w:r>
          </w:p>
          <w:p w14:paraId="67965248" w14:textId="77777777" w:rsidR="00A0621F" w:rsidRPr="00381A6F" w:rsidRDefault="00A0621F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Código de perfil:</w:t>
            </w:r>
          </w:p>
        </w:tc>
        <w:tc>
          <w:tcPr>
            <w:tcW w:w="6490" w:type="dxa"/>
            <w:shd w:val="clear" w:color="auto" w:fill="auto"/>
          </w:tcPr>
          <w:p w14:paraId="3BA11067" w14:textId="68A95E74" w:rsidR="00CB290D" w:rsidRDefault="005F34EB">
            <w:pPr>
              <w:pStyle w:val="Textoindependiente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COORDINADOR DE PROCESOS DE INNOVACION Y DESARROLLO DE SISTEMAS</w:t>
            </w:r>
            <w:r w:rsidR="007319D2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</w:p>
          <w:p w14:paraId="75600C2E" w14:textId="10B2BD8B" w:rsidR="00A0621F" w:rsidRPr="00B054C6" w:rsidRDefault="00EE3FE0">
            <w:pPr>
              <w:pStyle w:val="Textoindependiente"/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SMS-0</w:t>
            </w:r>
            <w:r w:rsidR="005F34EB">
              <w:rPr>
                <w:rFonts w:ascii="Calibri" w:hAnsi="Calibri" w:cs="Calibri"/>
                <w:b/>
                <w:bCs/>
                <w:color w:val="4472C4"/>
                <w:sz w:val="22"/>
                <w:szCs w:val="22"/>
                <w:u w:val="single"/>
              </w:rPr>
              <w:t>59</w:t>
            </w:r>
          </w:p>
        </w:tc>
      </w:tr>
      <w:tr w:rsidR="00D06C07" w:rsidRPr="00BF2ACD" w14:paraId="76A58133" w14:textId="77777777" w:rsidTr="00286AFF">
        <w:tc>
          <w:tcPr>
            <w:tcW w:w="3510" w:type="dxa"/>
            <w:shd w:val="clear" w:color="auto" w:fill="auto"/>
          </w:tcPr>
          <w:p w14:paraId="68DAD619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No. de Personas en el Puesto:</w:t>
            </w:r>
          </w:p>
        </w:tc>
        <w:tc>
          <w:tcPr>
            <w:tcW w:w="6490" w:type="dxa"/>
            <w:shd w:val="clear" w:color="auto" w:fill="auto"/>
          </w:tcPr>
          <w:p w14:paraId="2E5464A3" w14:textId="4F45246E" w:rsidR="00D06C07" w:rsidRPr="007105C8" w:rsidRDefault="00CB290D">
            <w:pPr>
              <w:pStyle w:val="Textoindependiente"/>
              <w:rPr>
                <w:rFonts w:ascii="Calibri" w:hAnsi="Calibri" w:cs="Calibri"/>
                <w:color w:val="3333FF"/>
                <w:sz w:val="22"/>
                <w:szCs w:val="22"/>
                <w:highlight w:val="yellow"/>
              </w:rPr>
            </w:pPr>
            <w:r w:rsidRPr="006F1313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 xml:space="preserve"> </w:t>
            </w:r>
            <w:r w:rsidR="00EE3FE0" w:rsidRPr="006F1313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  <w:u w:val="single"/>
              </w:rPr>
              <w:t>1</w:t>
            </w:r>
          </w:p>
        </w:tc>
      </w:tr>
      <w:tr w:rsidR="00D06C07" w:rsidRPr="00BF2ACD" w14:paraId="0B40FCCB" w14:textId="77777777" w:rsidTr="00286AFF">
        <w:trPr>
          <w:trHeight w:val="80"/>
        </w:trPr>
        <w:tc>
          <w:tcPr>
            <w:tcW w:w="3510" w:type="dxa"/>
            <w:shd w:val="clear" w:color="auto" w:fill="auto"/>
          </w:tcPr>
          <w:p w14:paraId="465A8660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De quien Depende:</w:t>
            </w:r>
          </w:p>
        </w:tc>
        <w:tc>
          <w:tcPr>
            <w:tcW w:w="6490" w:type="dxa"/>
            <w:shd w:val="clear" w:color="auto" w:fill="auto"/>
          </w:tcPr>
          <w:p w14:paraId="19E1ECAA" w14:textId="77CC2F46" w:rsidR="00D06C07" w:rsidRPr="00CB290D" w:rsidRDefault="00EE3FE0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Gerencia </w:t>
            </w:r>
            <w:r w:rsidR="007105C8">
              <w:rPr>
                <w:rFonts w:ascii="Calibri" w:hAnsi="Calibri" w:cs="Calibri"/>
                <w:sz w:val="22"/>
                <w:szCs w:val="22"/>
              </w:rPr>
              <w:t>De Innovación y Desarrollo de Sistemas</w:t>
            </w:r>
          </w:p>
        </w:tc>
      </w:tr>
      <w:tr w:rsidR="00D06C07" w:rsidRPr="00BF2ACD" w14:paraId="2DEA6EB2" w14:textId="77777777" w:rsidTr="00286AFF">
        <w:tc>
          <w:tcPr>
            <w:tcW w:w="3510" w:type="dxa"/>
            <w:shd w:val="clear" w:color="auto" w:fill="auto"/>
          </w:tcPr>
          <w:p w14:paraId="572EB2B7" w14:textId="77777777" w:rsidR="00D06C07" w:rsidRPr="00381A6F" w:rsidRDefault="00D06C07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 w:rsidRPr="00381A6F">
              <w:rPr>
                <w:rFonts w:ascii="Calibri" w:hAnsi="Calibri" w:cs="Calibri"/>
                <w:sz w:val="22"/>
                <w:szCs w:val="22"/>
              </w:rPr>
              <w:t>Que puestos supervisa:</w:t>
            </w:r>
          </w:p>
        </w:tc>
        <w:tc>
          <w:tcPr>
            <w:tcW w:w="6490" w:type="dxa"/>
            <w:shd w:val="clear" w:color="auto" w:fill="auto"/>
          </w:tcPr>
          <w:p w14:paraId="358AEE72" w14:textId="0B54501C" w:rsidR="00D06C07" w:rsidRPr="00CB290D" w:rsidRDefault="005F34EB">
            <w:pPr>
              <w:pStyle w:val="Textoindependien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Analistas-Desarrolladores</w:t>
            </w:r>
          </w:p>
        </w:tc>
      </w:tr>
    </w:tbl>
    <w:p w14:paraId="15A56FFE" w14:textId="77777777" w:rsidR="00E81246" w:rsidRPr="009848F9" w:rsidRDefault="00E81246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9848F9" w14:paraId="7AFE776A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06C62823" w14:textId="77777777" w:rsidR="00E81246" w:rsidRPr="009848F9" w:rsidRDefault="00E81246" w:rsidP="00934483">
            <w:pPr>
              <w:pStyle w:val="Ttulo3"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OBJETIVO DEL PUESTO</w:t>
            </w:r>
          </w:p>
        </w:tc>
      </w:tr>
    </w:tbl>
    <w:p w14:paraId="0F382043" w14:textId="77777777" w:rsidR="00E81246" w:rsidRPr="009848F9" w:rsidRDefault="00E81246">
      <w:pPr>
        <w:pStyle w:val="Textoindependiente"/>
        <w:jc w:val="both"/>
        <w:rPr>
          <w:rFonts w:ascii="Times New Roman" w:hAnsi="Times New Roman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008FD" w:rsidRPr="002F5D2B" w14:paraId="14FA2EEE" w14:textId="77777777" w:rsidTr="00286AFF">
        <w:tc>
          <w:tcPr>
            <w:tcW w:w="10000" w:type="dxa"/>
            <w:shd w:val="clear" w:color="auto" w:fill="auto"/>
          </w:tcPr>
          <w:tbl>
            <w:tblPr>
              <w:tblW w:w="10038" w:type="dxa"/>
              <w:tblLook w:val="04A0" w:firstRow="1" w:lastRow="0" w:firstColumn="1" w:lastColumn="0" w:noHBand="0" w:noVBand="1"/>
            </w:tblPr>
            <w:tblGrid>
              <w:gridCol w:w="10038"/>
            </w:tblGrid>
            <w:tr w:rsidR="00CB290D" w:rsidRPr="00CB290D" w14:paraId="577898F2" w14:textId="77777777" w:rsidTr="00697148">
              <w:tc>
                <w:tcPr>
                  <w:tcW w:w="9998" w:type="dxa"/>
                  <w:shd w:val="clear" w:color="auto" w:fill="auto"/>
                </w:tcPr>
                <w:p w14:paraId="0BA86D5F" w14:textId="2B047AD8" w:rsidR="00CB290D" w:rsidRPr="005F34EB" w:rsidRDefault="005F34EB" w:rsidP="005F34EB">
                  <w:pPr>
                    <w:pStyle w:val="Textoindependiente"/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  <w:r w:rsidRPr="005F34EB">
                    <w:rPr>
                      <w:rFonts w:asciiTheme="majorHAnsi" w:hAnsiTheme="majorHAnsi" w:cstheme="majorHAnsi"/>
                      <w:sz w:val="22"/>
                      <w:szCs w:val="22"/>
                    </w:rPr>
                    <w:t>Administración y manejo de recursos tecnológicos y personal especializado orientado a la investigación, desarrollo de procedimientos almacenados en PL-</w:t>
                  </w:r>
                  <w:proofErr w:type="gramStart"/>
                  <w:r w:rsidRPr="005F34EB">
                    <w:rPr>
                      <w:rFonts w:asciiTheme="majorHAnsi" w:hAnsiTheme="majorHAnsi" w:cstheme="majorHAnsi"/>
                      <w:sz w:val="22"/>
                      <w:szCs w:val="22"/>
                    </w:rPr>
                    <w:t>SQL.</w:t>
                  </w:r>
                  <w:r w:rsidR="007105C8" w:rsidRPr="007105C8">
                    <w:rPr>
                      <w:rFonts w:asciiTheme="majorHAnsi" w:hAnsiTheme="majorHAnsi" w:cstheme="majorHAnsi"/>
                      <w:sz w:val="22"/>
                      <w:szCs w:val="22"/>
                      <w:lang w:val="es-ES"/>
                    </w:rPr>
                    <w:t>.</w:t>
                  </w:r>
                  <w:proofErr w:type="gramEnd"/>
                </w:p>
              </w:tc>
            </w:tr>
          </w:tbl>
          <w:p w14:paraId="773A5C77" w14:textId="3CA7C7CA" w:rsidR="00E008FD" w:rsidRPr="00BF2ACD" w:rsidRDefault="00E008FD" w:rsidP="002F5D2B">
            <w:pPr>
              <w:pStyle w:val="Textoindependiente"/>
              <w:jc w:val="both"/>
              <w:rPr>
                <w:rFonts w:ascii="Calibri" w:hAnsi="Calibri" w:cs="Calibri"/>
                <w:szCs w:val="24"/>
              </w:rPr>
            </w:pPr>
          </w:p>
        </w:tc>
      </w:tr>
    </w:tbl>
    <w:p w14:paraId="5CE710F0" w14:textId="77777777" w:rsidR="00E81246" w:rsidRPr="009848F9" w:rsidRDefault="00E81246" w:rsidP="00021380">
      <w:pPr>
        <w:pStyle w:val="Textoindependiente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BF2ACD" w14:paraId="360AD8B0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2781B509" w14:textId="77777777" w:rsidR="00E81246" w:rsidRPr="00BF2ACD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Cs w:val="24"/>
              </w:rPr>
            </w:pPr>
            <w:r w:rsidRPr="00BF2ACD">
              <w:rPr>
                <w:rFonts w:ascii="Calibri Light" w:hAnsi="Calibri Light" w:cs="Calibri Light"/>
                <w:bCs/>
                <w:szCs w:val="24"/>
              </w:rPr>
              <w:t>FUNCIONES DEL PUESTO</w:t>
            </w:r>
          </w:p>
        </w:tc>
      </w:tr>
    </w:tbl>
    <w:p w14:paraId="5927972D" w14:textId="77777777" w:rsidR="00E81246" w:rsidRPr="00BF2ACD" w:rsidRDefault="00E81246" w:rsidP="00790A9D">
      <w:pPr>
        <w:pStyle w:val="Ttulo3"/>
        <w:jc w:val="center"/>
        <w:rPr>
          <w:rFonts w:ascii="Calibri Light" w:hAnsi="Calibri Light" w:cs="Calibri Light"/>
          <w:bCs/>
          <w:szCs w:val="24"/>
        </w:rPr>
      </w:pPr>
    </w:p>
    <w:tbl>
      <w:tblPr>
        <w:tblW w:w="5038" w:type="pct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1"/>
        <w:gridCol w:w="8139"/>
        <w:gridCol w:w="1405"/>
      </w:tblGrid>
      <w:tr w:rsidR="00D109BF" w:rsidRPr="009848F9" w14:paraId="7598DB2B" w14:textId="77777777" w:rsidTr="00F23FEC">
        <w:tc>
          <w:tcPr>
            <w:tcW w:w="192" w:type="pct"/>
            <w:shd w:val="clear" w:color="auto" w:fill="F2F2F2"/>
            <w:vAlign w:val="center"/>
          </w:tcPr>
          <w:p w14:paraId="5EDF7EE0" w14:textId="77777777" w:rsidR="003B3790" w:rsidRPr="00BF2ACD" w:rsidRDefault="003F79E1" w:rsidP="003B3790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proofErr w:type="spellStart"/>
            <w:r>
              <w:rPr>
                <w:rFonts w:ascii="Calibri" w:hAnsi="Calibri" w:cs="Calibri"/>
                <w:bCs/>
                <w:szCs w:val="24"/>
              </w:rPr>
              <w:t>N°</w:t>
            </w:r>
            <w:proofErr w:type="spellEnd"/>
          </w:p>
        </w:tc>
        <w:tc>
          <w:tcPr>
            <w:tcW w:w="4100" w:type="pct"/>
            <w:shd w:val="clear" w:color="auto" w:fill="F2F2F2"/>
            <w:vAlign w:val="center"/>
          </w:tcPr>
          <w:p w14:paraId="3F1335EF" w14:textId="77777777" w:rsidR="003B3790" w:rsidRPr="00BF2ACD" w:rsidRDefault="003B3790" w:rsidP="005543B2">
            <w:pPr>
              <w:pStyle w:val="Ttulo3"/>
              <w:jc w:val="center"/>
              <w:rPr>
                <w:rFonts w:ascii="Calibri" w:hAnsi="Calibri" w:cs="Calibri"/>
                <w:bCs/>
                <w:szCs w:val="24"/>
              </w:rPr>
            </w:pPr>
            <w:r w:rsidRPr="00BF2ACD">
              <w:rPr>
                <w:rFonts w:ascii="Calibri" w:hAnsi="Calibri" w:cs="Calibri"/>
                <w:bCs/>
                <w:szCs w:val="24"/>
              </w:rPr>
              <w:t>DESCRIPCIÓN</w:t>
            </w:r>
          </w:p>
        </w:tc>
        <w:tc>
          <w:tcPr>
            <w:tcW w:w="708" w:type="pct"/>
            <w:shd w:val="clear" w:color="auto" w:fill="F2F2F2"/>
            <w:vAlign w:val="center"/>
          </w:tcPr>
          <w:p w14:paraId="5F08F481" w14:textId="77777777" w:rsidR="003B3790" w:rsidRPr="00BF2ACD" w:rsidRDefault="003B3790" w:rsidP="005543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F2ACD">
              <w:rPr>
                <w:rFonts w:ascii="Calibri" w:hAnsi="Calibri" w:cs="Calibri"/>
                <w:b/>
                <w:bCs/>
                <w:sz w:val="24"/>
                <w:szCs w:val="24"/>
              </w:rPr>
              <w:t>FRECUENCIA DE LA ACTIVIDAD</w:t>
            </w:r>
          </w:p>
        </w:tc>
      </w:tr>
      <w:tr w:rsidR="008B6FA4" w:rsidRPr="009848F9" w14:paraId="0AA43A3E" w14:textId="77777777" w:rsidTr="004D1ADA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5D43FE7" w14:textId="03B88420" w:rsidR="008B6FA4" w:rsidRPr="008B6FA4" w:rsidRDefault="008B6FA4" w:rsidP="008B6FA4">
            <w:pPr>
              <w:numPr>
                <w:ilvl w:val="0"/>
                <w:numId w:val="11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ACTIVIDADES </w:t>
            </w:r>
            <w:r w:rsidR="006061ED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 OPERACIÓN</w:t>
            </w:r>
          </w:p>
        </w:tc>
      </w:tr>
      <w:tr w:rsidR="00D67F1C" w:rsidRPr="009848F9" w14:paraId="1D9956F0" w14:textId="77777777" w:rsidTr="004D1ADA">
        <w:tc>
          <w:tcPr>
            <w:tcW w:w="192" w:type="pct"/>
            <w:shd w:val="clear" w:color="auto" w:fill="FFFFFF"/>
            <w:vAlign w:val="center"/>
          </w:tcPr>
          <w:p w14:paraId="595B0E46" w14:textId="5CD0F10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</w:t>
            </w:r>
          </w:p>
        </w:tc>
        <w:tc>
          <w:tcPr>
            <w:tcW w:w="4100" w:type="pct"/>
            <w:shd w:val="clear" w:color="auto" w:fill="FFFFFF"/>
          </w:tcPr>
          <w:p w14:paraId="153F84A6" w14:textId="049165E5" w:rsidR="00D67F1C" w:rsidRPr="00EE3FE0" w:rsidRDefault="005F34EB" w:rsidP="007105C8">
            <w:pPr>
              <w:pStyle w:val="Textoindependiente3"/>
              <w:ind w:right="212"/>
              <w:rPr>
                <w:rFonts w:ascii="Calibri Light" w:hAnsi="Calibri Light" w:cs="Calibri Light"/>
                <w:bCs/>
                <w:szCs w:val="22"/>
              </w:rPr>
            </w:pPr>
            <w:r>
              <w:rPr>
                <w:rFonts w:ascii="Calibri Light" w:hAnsi="Calibri Light" w:cs="Calibri Light"/>
                <w:bCs/>
                <w:szCs w:val="22"/>
              </w:rPr>
              <w:t>Conectar la estrategia tecnológica dictada por la gerencia con la operación del área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40D09964" w14:textId="17FDF4A5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09EFF42E" w14:textId="77777777" w:rsidTr="004D1ADA">
        <w:tc>
          <w:tcPr>
            <w:tcW w:w="192" w:type="pct"/>
            <w:shd w:val="clear" w:color="auto" w:fill="FFFFFF"/>
            <w:vAlign w:val="center"/>
          </w:tcPr>
          <w:p w14:paraId="1EA90537" w14:textId="630660E0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2</w:t>
            </w:r>
          </w:p>
        </w:tc>
        <w:tc>
          <w:tcPr>
            <w:tcW w:w="4100" w:type="pct"/>
            <w:shd w:val="clear" w:color="auto" w:fill="FFFFFF"/>
          </w:tcPr>
          <w:p w14:paraId="5539C228" w14:textId="76B5123C" w:rsidR="00D67F1C" w:rsidRPr="00EE3FE0" w:rsidRDefault="00DC2EBC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>Supervisar el desarrollo e implementación de procesos de BD.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23DA54B2" w14:textId="656C078A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42EC150E" w14:textId="77777777" w:rsidTr="004D1ADA">
        <w:tc>
          <w:tcPr>
            <w:tcW w:w="192" w:type="pct"/>
            <w:shd w:val="clear" w:color="auto" w:fill="FFFFFF"/>
            <w:vAlign w:val="center"/>
          </w:tcPr>
          <w:p w14:paraId="55772F13" w14:textId="77FF5D3F" w:rsidR="00D67F1C" w:rsidRPr="00EE3FE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 w:rsidRPr="00EE3FE0">
              <w:rPr>
                <w:rFonts w:ascii="Calibri Light" w:hAnsi="Calibri Light" w:cs="Calibri Light"/>
                <w:szCs w:val="22"/>
              </w:rPr>
              <w:t>3</w:t>
            </w:r>
          </w:p>
        </w:tc>
        <w:tc>
          <w:tcPr>
            <w:tcW w:w="4100" w:type="pct"/>
            <w:shd w:val="clear" w:color="auto" w:fill="FFFFFF"/>
          </w:tcPr>
          <w:p w14:paraId="5855C5BD" w14:textId="5510137F" w:rsidR="00D67F1C" w:rsidRPr="00D733F1" w:rsidRDefault="00DC2EBC" w:rsidP="00D733F1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DC2EBC">
              <w:rPr>
                <w:rFonts w:ascii="Calibri Light" w:hAnsi="Calibri Light" w:cs="Calibri Light"/>
                <w:sz w:val="22"/>
                <w:szCs w:val="22"/>
              </w:rPr>
              <w:t>Responsable de la asignación de tareas a analistas – desarrolladores.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6D8FDBB1" w14:textId="12152AB1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D67F1C" w:rsidRPr="009848F9" w14:paraId="23E00801" w14:textId="77777777" w:rsidTr="004D1ADA">
        <w:tc>
          <w:tcPr>
            <w:tcW w:w="192" w:type="pct"/>
            <w:shd w:val="clear" w:color="auto" w:fill="FFFFFF"/>
            <w:vAlign w:val="center"/>
          </w:tcPr>
          <w:p w14:paraId="75F08862" w14:textId="68E15934" w:rsidR="00D67F1C" w:rsidRPr="00DF0960" w:rsidRDefault="00D67F1C" w:rsidP="00D67F1C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</w:t>
            </w:r>
          </w:p>
        </w:tc>
        <w:tc>
          <w:tcPr>
            <w:tcW w:w="4100" w:type="pct"/>
            <w:shd w:val="clear" w:color="auto" w:fill="FFFFFF"/>
          </w:tcPr>
          <w:p w14:paraId="27AD10B0" w14:textId="0884AC9A" w:rsidR="00D67F1C" w:rsidRPr="00665E3C" w:rsidRDefault="00DC2EBC" w:rsidP="00D733F1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>Responsable de la seguridad de base de datos en cuanto a perfiles y usuarios.</w:t>
            </w:r>
          </w:p>
        </w:tc>
        <w:tc>
          <w:tcPr>
            <w:tcW w:w="708" w:type="pct"/>
            <w:shd w:val="clear" w:color="auto" w:fill="FFFFFF"/>
            <w:vAlign w:val="center"/>
          </w:tcPr>
          <w:p w14:paraId="3565F7CB" w14:textId="7723A90F" w:rsidR="00D67F1C" w:rsidRPr="00BC2F54" w:rsidRDefault="00D67F1C" w:rsidP="004D1ADA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BC2F54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08646CB1" w14:textId="77777777" w:rsidTr="00050B75">
        <w:tc>
          <w:tcPr>
            <w:tcW w:w="192" w:type="pct"/>
            <w:shd w:val="clear" w:color="auto" w:fill="FFFFFF"/>
            <w:vAlign w:val="center"/>
          </w:tcPr>
          <w:p w14:paraId="649FDF5C" w14:textId="24F13B13" w:rsidR="00F705CF" w:rsidRPr="00DF0960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5</w:t>
            </w:r>
          </w:p>
        </w:tc>
        <w:tc>
          <w:tcPr>
            <w:tcW w:w="4100" w:type="pct"/>
            <w:tcBorders>
              <w:bottom w:val="single" w:sz="4" w:space="0" w:color="7F7F7F" w:themeColor="text1" w:themeTint="80"/>
            </w:tcBorders>
            <w:shd w:val="clear" w:color="auto" w:fill="FFFFFF"/>
          </w:tcPr>
          <w:p w14:paraId="6448B3D2" w14:textId="54770B69" w:rsidR="00F705CF" w:rsidRPr="00665E3C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 xml:space="preserve">Responsable del monitoreo de </w:t>
            </w:r>
            <w:smartTag w:uri="urn:schemas-microsoft-com:office:smarttags" w:element="PersonName">
              <w:smartTagPr>
                <w:attr w:name="ProductID" w:val="la Base"/>
              </w:smartTagPr>
              <w:r w:rsidRPr="00DC2EBC">
                <w:rPr>
                  <w:rFonts w:ascii="Calibri Light" w:hAnsi="Calibri Light" w:cs="Calibri Light"/>
                  <w:szCs w:val="22"/>
                </w:rPr>
                <w:t>la Base</w:t>
              </w:r>
            </w:smartTag>
            <w:r w:rsidRPr="00DC2EBC">
              <w:rPr>
                <w:rFonts w:ascii="Calibri Light" w:hAnsi="Calibri Light" w:cs="Calibri Light"/>
                <w:szCs w:val="22"/>
              </w:rPr>
              <w:t xml:space="preserve"> de Datos.</w:t>
            </w:r>
          </w:p>
        </w:tc>
        <w:tc>
          <w:tcPr>
            <w:tcW w:w="708" w:type="pct"/>
            <w:shd w:val="clear" w:color="auto" w:fill="FFFFFF"/>
          </w:tcPr>
          <w:p w14:paraId="5427729A" w14:textId="7D24FECB" w:rsidR="00F705CF" w:rsidRPr="00BC2F54" w:rsidRDefault="00F705CF" w:rsidP="00F705CF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487C90BF" w14:textId="77777777" w:rsidTr="00050B75">
        <w:tc>
          <w:tcPr>
            <w:tcW w:w="192" w:type="pct"/>
            <w:tcBorders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FAA879D" w14:textId="625C31E9" w:rsidR="00F705CF" w:rsidRPr="00DF0960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1C214630" w14:textId="5D9558EE" w:rsidR="00F705CF" w:rsidRPr="00665E3C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>Apoyar y guiar a los desarrolladores para asegurar el código y la arquitectura lógica para crear aplicativos confiables y obtener el mejor rendimiento de la base de datos y de los servidores.</w:t>
            </w:r>
          </w:p>
        </w:tc>
        <w:tc>
          <w:tcPr>
            <w:tcW w:w="708" w:type="pct"/>
            <w:shd w:val="clear" w:color="auto" w:fill="FFFFFF"/>
          </w:tcPr>
          <w:p w14:paraId="438E6319" w14:textId="0F4FB9D2" w:rsidR="00F705CF" w:rsidRPr="00D65BCE" w:rsidRDefault="00F705CF" w:rsidP="00F705CF">
            <w:pPr>
              <w:pStyle w:val="Ttulo7"/>
              <w:rPr>
                <w:rFonts w:asciiTheme="majorHAnsi" w:hAnsiTheme="majorHAnsi" w:cstheme="majorHAnsi"/>
                <w:color w:val="auto"/>
                <w:sz w:val="22"/>
                <w:szCs w:val="22"/>
                <w:highlight w:val="yellow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48570381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DC9C0FB" w14:textId="6EDB944A" w:rsidR="00F705CF" w:rsidRPr="00DF0960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FFD55F7" w14:textId="7DA52E32" w:rsidR="00F705CF" w:rsidRPr="00665E3C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>Estandarización de métodos y normas de trabajo que aseguren la eficacia del producto.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4D7DD70" w14:textId="00985B60" w:rsidR="00F705CF" w:rsidRPr="00D65BCE" w:rsidRDefault="00F705CF" w:rsidP="00F705CF">
            <w:pPr>
              <w:jc w:val="center"/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57F178BE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261FEE6" w14:textId="213E7BA5" w:rsidR="00F705CF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47C8530" w14:textId="34B3AF99" w:rsidR="00F705CF" w:rsidRPr="00D733F1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>Responsable de la recepción, registro y seguimiento de los diferentes formularios de solicitudes realizadas al área.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780E4EC9" w14:textId="6FF61A2F" w:rsidR="00F705CF" w:rsidRPr="00713EA0" w:rsidRDefault="00F705CF" w:rsidP="00F705CF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09EC5BAF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30AB734" w14:textId="31E66F51" w:rsidR="00F705CF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D22F492" w14:textId="689DBD42" w:rsidR="00F705CF" w:rsidRPr="00D733F1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DC2EBC">
              <w:rPr>
                <w:rFonts w:ascii="Calibri Light" w:hAnsi="Calibri Light" w:cs="Calibri Light"/>
                <w:szCs w:val="22"/>
              </w:rPr>
              <w:t>Supervisión y cumplimiento de tareas del personal bajo su cargo.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10D6519" w14:textId="4F5772A3" w:rsidR="00F705CF" w:rsidRPr="00713EA0" w:rsidRDefault="00F705CF" w:rsidP="00F705CF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1E37C930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78FA33E" w14:textId="44B373BE" w:rsidR="00F705CF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C7654FE" w14:textId="2320EC74" w:rsidR="00F705CF" w:rsidRPr="00D733F1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 xml:space="preserve">Investigar e incorporar nuevos conocimientos de productos, </w:t>
            </w:r>
            <w:proofErr w:type="spellStart"/>
            <w:r>
              <w:rPr>
                <w:rFonts w:ascii="Calibri Light" w:hAnsi="Calibri Light" w:cs="Calibri Light"/>
                <w:szCs w:val="22"/>
              </w:rPr>
              <w:t>practicas</w:t>
            </w:r>
            <w:proofErr w:type="spellEnd"/>
            <w:r>
              <w:rPr>
                <w:rFonts w:ascii="Calibri Light" w:hAnsi="Calibri Light" w:cs="Calibri Light"/>
                <w:szCs w:val="22"/>
              </w:rPr>
              <w:t xml:space="preserve"> y metodologías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72A77B72" w14:textId="68D5BC71" w:rsidR="00F705CF" w:rsidRPr="00713EA0" w:rsidRDefault="00F705CF" w:rsidP="00F705CF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1500AE95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53DCD00" w14:textId="5374189D" w:rsidR="00F705CF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91FBE8F" w14:textId="77777777" w:rsidR="00F705CF" w:rsidRPr="006D291A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D291A">
              <w:rPr>
                <w:rFonts w:ascii="Calibri Light" w:hAnsi="Calibri Light" w:cs="Calibri Light"/>
                <w:szCs w:val="22"/>
              </w:rPr>
              <w:t xml:space="preserve">Informar a </w:t>
            </w:r>
            <w:smartTag w:uri="urn:schemas-microsoft-com:office:smarttags" w:element="PersonName">
              <w:smartTagPr>
                <w:attr w:name="ProductID" w:val="la Gerencia"/>
              </w:smartTagPr>
              <w:r w:rsidRPr="006D291A">
                <w:rPr>
                  <w:rFonts w:ascii="Calibri Light" w:hAnsi="Calibri Light" w:cs="Calibri Light"/>
                  <w:szCs w:val="22"/>
                </w:rPr>
                <w:t>la Gerencia</w:t>
              </w:r>
            </w:smartTag>
            <w:r w:rsidRPr="006D291A">
              <w:rPr>
                <w:rFonts w:ascii="Calibri Light" w:hAnsi="Calibri Light" w:cs="Calibri Light"/>
                <w:szCs w:val="22"/>
              </w:rPr>
              <w:t xml:space="preserve"> cualquier anomalía que se observe en el desempeño laboral, en relación con el cumplimiento de procedimientos administrativos, de seguridad y de control.</w:t>
            </w:r>
          </w:p>
          <w:p w14:paraId="0EEE5C82" w14:textId="77777777" w:rsidR="00F705CF" w:rsidRPr="00D733F1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95FA318" w14:textId="6AAB2419" w:rsidR="00F705CF" w:rsidRPr="00713EA0" w:rsidRDefault="00F705CF" w:rsidP="00F705CF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F705CF" w:rsidRPr="009848F9" w14:paraId="204AFA6D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4CC97C1" w14:textId="2461BA0B" w:rsidR="00F705CF" w:rsidRDefault="00F705CF" w:rsidP="00F705CF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7A76EDB" w14:textId="77777777" w:rsidR="00F705CF" w:rsidRPr="006D291A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6D291A">
              <w:rPr>
                <w:rFonts w:ascii="Calibri Light" w:hAnsi="Calibri Light" w:cs="Calibri Light"/>
                <w:szCs w:val="22"/>
              </w:rPr>
              <w:t xml:space="preserve">Apoyar a </w:t>
            </w:r>
            <w:smartTag w:uri="urn:schemas-microsoft-com:office:smarttags" w:element="PersonName">
              <w:smartTagPr>
                <w:attr w:name="ProductID" w:val="la Gerencia"/>
              </w:smartTagPr>
              <w:r w:rsidRPr="006D291A">
                <w:rPr>
                  <w:rFonts w:ascii="Calibri Light" w:hAnsi="Calibri Light" w:cs="Calibri Light"/>
                  <w:szCs w:val="22"/>
                </w:rPr>
                <w:t>la Gerencia</w:t>
              </w:r>
            </w:smartTag>
            <w:r w:rsidRPr="006D291A">
              <w:rPr>
                <w:rFonts w:ascii="Calibri Light" w:hAnsi="Calibri Light" w:cs="Calibri Light"/>
                <w:szCs w:val="22"/>
              </w:rPr>
              <w:t xml:space="preserve"> en el registro y actualización de documentos ISO que son responsabilidad del área.</w:t>
            </w:r>
          </w:p>
          <w:p w14:paraId="37E6884D" w14:textId="77777777" w:rsidR="00F705CF" w:rsidRPr="00D733F1" w:rsidRDefault="00F705CF" w:rsidP="00F705CF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2207CCDD" w14:textId="4294C63F" w:rsidR="00F705CF" w:rsidRPr="00713EA0" w:rsidRDefault="00F705CF" w:rsidP="00F705CF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97ECC">
              <w:rPr>
                <w:rFonts w:ascii="Calibri" w:hAnsi="Calibri" w:cs="Calibri"/>
                <w:color w:val="0070C0"/>
                <w:sz w:val="22"/>
                <w:szCs w:val="22"/>
              </w:rPr>
              <w:t>Permanente</w:t>
            </w:r>
          </w:p>
        </w:tc>
      </w:tr>
      <w:tr w:rsidR="0006485B" w:rsidRPr="009848F9" w14:paraId="1B6FC034" w14:textId="77777777" w:rsidTr="002F3A55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EBF054" w14:textId="15BA9F1F" w:rsidR="0006485B" w:rsidRPr="00713EA0" w:rsidRDefault="0006485B" w:rsidP="0006485B">
            <w:pPr>
              <w:numPr>
                <w:ilvl w:val="0"/>
                <w:numId w:val="11"/>
              </w:numPr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8B6FA4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lastRenderedPageBreak/>
              <w:t>ACTIVIDADES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ESPECIFICAS DEL PUESTO</w:t>
            </w:r>
          </w:p>
        </w:tc>
      </w:tr>
      <w:tr w:rsidR="0006485B" w:rsidRPr="009848F9" w14:paraId="44860F25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FEC78D4" w14:textId="2F36D367" w:rsidR="0006485B" w:rsidRDefault="0006485B" w:rsidP="0006485B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DE40759" w14:textId="1B3A7CE0" w:rsidR="0006485B" w:rsidRPr="00D733F1" w:rsidRDefault="0006485B" w:rsidP="0006485B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>Revisión de avances de tareas asignadas a analistas – desarrolladores.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2FFAD339" w14:textId="44819859" w:rsidR="0006485B" w:rsidRPr="00713EA0" w:rsidRDefault="00CA612D" w:rsidP="0006485B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58930AF4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5B1F4A8" w14:textId="6A21F14B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703B896" w14:textId="3E82B8FC" w:rsidR="00CA612D" w:rsidRPr="00D733F1" w:rsidRDefault="00CA612D" w:rsidP="00CA612D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>Discusión y asignación de nuevas tareas a analistas – desarrolladores.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4CD0704" w14:textId="4A6B886E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10E07AE6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EDF362E" w14:textId="45E44F6C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97C5805" w14:textId="77777777" w:rsidR="00CA612D" w:rsidRPr="0006485B" w:rsidRDefault="00CA612D" w:rsidP="00CA612D">
            <w:pPr>
              <w:pStyle w:val="Textoindependiente3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>Reuniones técnicas con analistas – desarrolladores para revisión de casos u orientaciones.</w:t>
            </w:r>
          </w:p>
          <w:p w14:paraId="042E65D8" w14:textId="77777777" w:rsidR="00CA612D" w:rsidRPr="00D733F1" w:rsidRDefault="00CA612D" w:rsidP="00CA612D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305CEF0" w14:textId="1A5DB051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7647948F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6220220" w14:textId="53DF9A7E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927316" w14:textId="77777777" w:rsidR="00CA612D" w:rsidRPr="0006485B" w:rsidRDefault="00CA612D" w:rsidP="00CA612D">
            <w:pPr>
              <w:pStyle w:val="Textoindependiente3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 xml:space="preserve">Apoyo a analistas – desarrolladores en creación de objetos en Bases de datos, </w:t>
            </w:r>
            <w:proofErr w:type="spellStart"/>
            <w:r w:rsidRPr="0006485B">
              <w:rPr>
                <w:rFonts w:ascii="Calibri Light" w:hAnsi="Calibri Light" w:cs="Calibri Light"/>
                <w:szCs w:val="22"/>
              </w:rPr>
              <w:t>tuning</w:t>
            </w:r>
            <w:proofErr w:type="spellEnd"/>
            <w:r w:rsidRPr="0006485B">
              <w:rPr>
                <w:rFonts w:ascii="Calibri Light" w:hAnsi="Calibri Light" w:cs="Calibri Light"/>
                <w:szCs w:val="22"/>
              </w:rPr>
              <w:t xml:space="preserve"> de consultas, creación de elementos en servidores.</w:t>
            </w:r>
          </w:p>
          <w:p w14:paraId="11B86FA7" w14:textId="77777777" w:rsidR="00CA612D" w:rsidRPr="00D733F1" w:rsidRDefault="00CA612D" w:rsidP="00CA612D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BA00E0A" w14:textId="1741CA6D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2B43DDCA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24CCF79" w14:textId="7A3B2AD3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90A138F" w14:textId="77777777" w:rsidR="00CA612D" w:rsidRPr="0006485B" w:rsidRDefault="00CA612D" w:rsidP="00CA612D">
            <w:pPr>
              <w:pStyle w:val="Textoindependiente3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>Reuniones cortas con Gerencia para retroalimentación de avances, problemáticas y discutir líneas de acción.</w:t>
            </w:r>
          </w:p>
          <w:p w14:paraId="17C01F37" w14:textId="77777777" w:rsidR="00CA612D" w:rsidRPr="00D733F1" w:rsidRDefault="00CA612D" w:rsidP="00CA612D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407A34AE" w14:textId="51FF7783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11B2184B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454BBB1A" w14:textId="67F48E92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55B721" w14:textId="70540104" w:rsidR="00CA612D" w:rsidRPr="00D733F1" w:rsidRDefault="00CA612D" w:rsidP="00CA612D">
            <w:pPr>
              <w:pStyle w:val="Textoindependiente3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>Recepción de formularios dirigidos al área.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445F28EE" w14:textId="5098B41B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08764B9C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4FD4E72" w14:textId="177BFC3F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19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4B75489" w14:textId="4781EAF6" w:rsidR="00CA612D" w:rsidRPr="00D733F1" w:rsidRDefault="00CA612D" w:rsidP="00CA612D">
            <w:pPr>
              <w:pStyle w:val="Textoindependiente3"/>
              <w:rPr>
                <w:rFonts w:ascii="Calibri Light" w:hAnsi="Calibri Light" w:cs="Calibri Light"/>
                <w:szCs w:val="22"/>
              </w:rPr>
            </w:pPr>
            <w:r w:rsidRPr="0006485B">
              <w:rPr>
                <w:rFonts w:ascii="Calibri Light" w:hAnsi="Calibri Light" w:cs="Calibri Light"/>
                <w:szCs w:val="22"/>
              </w:rPr>
              <w:t>Registro y actualización de planilla de formularios.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83305E7" w14:textId="0D424FA5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3AC667BF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209F891" w14:textId="3B7213F9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391A372" w14:textId="2F6FB753" w:rsidR="00CA612D" w:rsidRPr="00D733F1" w:rsidRDefault="00CA612D" w:rsidP="00CA612D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657F6">
              <w:rPr>
                <w:rFonts w:ascii="Calibri Light" w:hAnsi="Calibri Light" w:cs="Calibri Light"/>
                <w:szCs w:val="22"/>
              </w:rPr>
              <w:t xml:space="preserve">Gestiones varias con jefaturas operativas para la atención de requerimientos.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5384545" w14:textId="43F62CA1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7E62E9DE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CD3D9ED" w14:textId="7D3FC3A5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465C2E71" w14:textId="24C55F35" w:rsidR="00CA612D" w:rsidRPr="00D733F1" w:rsidRDefault="00CA612D" w:rsidP="00CA612D">
            <w:pPr>
              <w:pStyle w:val="Textoindependiente3"/>
              <w:rPr>
                <w:rFonts w:ascii="Calibri Light" w:hAnsi="Calibri Light" w:cs="Calibri Light"/>
                <w:szCs w:val="22"/>
              </w:rPr>
            </w:pPr>
            <w:r w:rsidRPr="009C2EFE">
              <w:rPr>
                <w:rFonts w:ascii="Calibri Light" w:hAnsi="Calibri Light" w:cs="Calibri Light"/>
                <w:szCs w:val="22"/>
              </w:rPr>
              <w:t xml:space="preserve">Notificación de formularios resueltos y Solicitud de certificación a coordinadores y/o jefaturas solicitantes. 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96E7A9E" w14:textId="561B0576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60D25590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0AB967A" w14:textId="76B51DD8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E814F8" w14:textId="77777777" w:rsidR="00CA612D" w:rsidRPr="009C2EFE" w:rsidRDefault="00CA612D" w:rsidP="00CA612D">
            <w:pPr>
              <w:pStyle w:val="Textoindependiente3"/>
              <w:rPr>
                <w:rFonts w:asciiTheme="majorHAnsi" w:hAnsiTheme="majorHAnsi" w:cstheme="majorHAnsi"/>
                <w:szCs w:val="22"/>
              </w:rPr>
            </w:pPr>
            <w:r w:rsidRPr="009C2EFE">
              <w:rPr>
                <w:rFonts w:asciiTheme="majorHAnsi" w:hAnsiTheme="majorHAnsi" w:cstheme="majorHAnsi"/>
                <w:szCs w:val="22"/>
              </w:rPr>
              <w:t>Apoyo a coordinadores y/o jefaturas en certificaciones operativas: Usuarios, datos de pruebas, condiciones.</w:t>
            </w:r>
          </w:p>
          <w:p w14:paraId="61B89DC3" w14:textId="08991F30" w:rsidR="00CA612D" w:rsidRPr="00CA612D" w:rsidRDefault="00CA612D" w:rsidP="00CA612D">
            <w:pPr>
              <w:pStyle w:val="Textoindependiente3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2891AB5" w14:textId="65AD6C10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690CB031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97B1669" w14:textId="414FC48B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BC1A9A4" w14:textId="77777777" w:rsidR="00CA612D" w:rsidRPr="009C2EFE" w:rsidRDefault="00CA612D" w:rsidP="00CA612D">
            <w:pPr>
              <w:pStyle w:val="Textoindependiente3"/>
              <w:rPr>
                <w:rFonts w:asciiTheme="majorHAnsi" w:hAnsiTheme="majorHAnsi" w:cstheme="majorHAnsi"/>
                <w:szCs w:val="22"/>
              </w:rPr>
            </w:pPr>
            <w:r w:rsidRPr="009C2EFE">
              <w:rPr>
                <w:rFonts w:asciiTheme="majorHAnsi" w:hAnsiTheme="majorHAnsi" w:cstheme="majorHAnsi"/>
                <w:szCs w:val="22"/>
              </w:rPr>
              <w:t>Verificación y Gestión de solución a observaciones de certificaciones operativas.</w:t>
            </w:r>
          </w:p>
          <w:p w14:paraId="721781D9" w14:textId="6DF76AEB" w:rsidR="00CA612D" w:rsidRPr="00CA612D" w:rsidRDefault="00CA612D" w:rsidP="00CA612D">
            <w:pPr>
              <w:pStyle w:val="Textoindependiente3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ADD5B85" w14:textId="491786BE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0433A509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5CF6569" w14:textId="5D4271A1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5C8BB09" w14:textId="77777777" w:rsidR="00CA612D" w:rsidRPr="009C2EFE" w:rsidRDefault="00CA612D" w:rsidP="00CA612D">
            <w:pPr>
              <w:pStyle w:val="Textoindependiente3"/>
              <w:ind w:right="212"/>
              <w:rPr>
                <w:rFonts w:asciiTheme="majorHAnsi" w:hAnsiTheme="majorHAnsi" w:cstheme="majorHAnsi"/>
                <w:szCs w:val="22"/>
              </w:rPr>
            </w:pPr>
            <w:r w:rsidRPr="009C2EFE">
              <w:rPr>
                <w:rFonts w:asciiTheme="majorHAnsi" w:hAnsiTheme="majorHAnsi" w:cstheme="majorHAnsi"/>
                <w:szCs w:val="22"/>
              </w:rPr>
              <w:t>Seguimiento a certificaciones operativas hasta la implementación del cambio.</w:t>
            </w:r>
          </w:p>
          <w:p w14:paraId="2072456A" w14:textId="337685E9" w:rsidR="00CA612D" w:rsidRPr="00CA612D" w:rsidRDefault="00CA612D" w:rsidP="00CA612D">
            <w:pPr>
              <w:pStyle w:val="Textoindependiente3"/>
              <w:ind w:right="212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ADDA5EF" w14:textId="2698F434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08E174F6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448B2E6" w14:textId="0BA34306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F9DEE0" w14:textId="77777777" w:rsidR="00CA612D" w:rsidRPr="00CA612D" w:rsidRDefault="00CA612D" w:rsidP="00CA612D">
            <w:pPr>
              <w:pStyle w:val="Textoindependiente3"/>
              <w:ind w:right="212"/>
              <w:rPr>
                <w:rFonts w:asciiTheme="majorHAnsi" w:hAnsiTheme="majorHAnsi" w:cstheme="majorHAnsi"/>
                <w:szCs w:val="22"/>
              </w:rPr>
            </w:pPr>
            <w:r w:rsidRPr="00CA612D">
              <w:rPr>
                <w:rFonts w:asciiTheme="majorHAnsi" w:hAnsiTheme="majorHAnsi" w:cstheme="majorHAnsi"/>
                <w:szCs w:val="22"/>
              </w:rPr>
              <w:t>Creación y modificación de aplicaciones requeridos por formulario.</w:t>
            </w:r>
          </w:p>
          <w:p w14:paraId="240405BC" w14:textId="77777777" w:rsidR="00CA612D" w:rsidRPr="00CA612D" w:rsidRDefault="00CA612D" w:rsidP="00CA612D">
            <w:pPr>
              <w:pStyle w:val="Textoindependiente3"/>
              <w:ind w:right="212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495CD197" w14:textId="54DD25D0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18F7B49B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9F17847" w14:textId="1FAC2997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F9FFD49" w14:textId="01E84A89" w:rsidR="00CA612D" w:rsidRPr="00CA612D" w:rsidRDefault="00CA612D" w:rsidP="00CA612D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A612D">
              <w:rPr>
                <w:rFonts w:asciiTheme="majorHAnsi" w:hAnsiTheme="majorHAnsi" w:cstheme="majorHAnsi"/>
                <w:sz w:val="22"/>
                <w:szCs w:val="22"/>
              </w:rPr>
              <w:t>Análisis de formularios emergentes.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7C4838F" w14:textId="43007BDF" w:rsidR="00CA612D" w:rsidRPr="00713EA0" w:rsidRDefault="00CA612D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0067BD">
              <w:rPr>
                <w:rFonts w:ascii="Calibri" w:hAnsi="Calibri" w:cs="Calibri"/>
                <w:color w:val="0070C0"/>
                <w:sz w:val="22"/>
                <w:szCs w:val="22"/>
              </w:rPr>
              <w:t>Diarias</w:t>
            </w:r>
          </w:p>
        </w:tc>
      </w:tr>
      <w:tr w:rsidR="00CA612D" w:rsidRPr="009848F9" w14:paraId="238EA246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A74D0D0" w14:textId="7FB41A01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E7B8F8E" w14:textId="31FCE483" w:rsidR="00CA612D" w:rsidRPr="00CA612D" w:rsidRDefault="00CA612D" w:rsidP="00CA612D">
            <w:pPr>
              <w:tabs>
                <w:tab w:val="left" w:pos="1182"/>
              </w:tabs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A612D">
              <w:rPr>
                <w:rFonts w:asciiTheme="majorHAnsi" w:hAnsiTheme="majorHAnsi" w:cstheme="majorHAnsi"/>
                <w:sz w:val="22"/>
                <w:szCs w:val="22"/>
              </w:rPr>
              <w:t>Revisión de tablespaces de las bases de datos. De datos y de Auditoria.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453F2C2D" w14:textId="1D02EA8F" w:rsidR="00CA612D" w:rsidRPr="000067BD" w:rsidRDefault="00CB06C5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Semanales</w:t>
            </w:r>
          </w:p>
        </w:tc>
      </w:tr>
      <w:tr w:rsidR="00CA612D" w:rsidRPr="009848F9" w14:paraId="05AA2B19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651FEED" w14:textId="31515081" w:rsidR="00CA612D" w:rsidRDefault="00CA612D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2AD87FE" w14:textId="0947DE81" w:rsidR="00CA612D" w:rsidRPr="00CA612D" w:rsidRDefault="00CA612D" w:rsidP="00CA612D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A612D">
              <w:rPr>
                <w:rFonts w:asciiTheme="majorHAnsi" w:hAnsiTheme="majorHAnsi" w:cstheme="majorHAnsi"/>
                <w:sz w:val="22"/>
                <w:szCs w:val="22"/>
              </w:rPr>
              <w:t>Participación en reunión operativa de coordinadores y/o jefaturas.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2646D01A" w14:textId="7FCF5F5D" w:rsidR="00CA612D" w:rsidRPr="000067BD" w:rsidRDefault="00CB06C5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Semanales</w:t>
            </w:r>
          </w:p>
        </w:tc>
      </w:tr>
      <w:tr w:rsidR="00CA612D" w:rsidRPr="009848F9" w14:paraId="669FDD49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0B3C86A" w14:textId="09310309" w:rsidR="00CA612D" w:rsidRDefault="00CB06C5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29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C1C7953" w14:textId="60CC64FD" w:rsidR="00CA612D" w:rsidRPr="00CB06C5" w:rsidRDefault="00CB06C5" w:rsidP="00CA612D">
            <w:pPr>
              <w:spacing w:after="240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B06C5">
              <w:rPr>
                <w:rFonts w:asciiTheme="majorHAnsi" w:hAnsiTheme="majorHAnsi" w:cstheme="majorHAnsi"/>
                <w:sz w:val="22"/>
                <w:szCs w:val="22"/>
              </w:rPr>
              <w:t>Configuración de bases de datos de desarrollo por actualización de datos.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BB3405E" w14:textId="77777777" w:rsidR="00CA612D" w:rsidRDefault="00CB06C5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Semestrales</w:t>
            </w:r>
          </w:p>
          <w:p w14:paraId="1B6757CC" w14:textId="6F24C100" w:rsidR="00CB06C5" w:rsidRPr="000067BD" w:rsidRDefault="00CB06C5" w:rsidP="00CA612D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/Anuales</w:t>
            </w:r>
          </w:p>
        </w:tc>
      </w:tr>
      <w:tr w:rsidR="00CB06C5" w:rsidRPr="009848F9" w14:paraId="1AB12729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9E7A325" w14:textId="4287E13E" w:rsidR="00CB06C5" w:rsidRDefault="00CB06C5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66A83C7" w14:textId="25875E46" w:rsidR="00CB06C5" w:rsidRPr="00CA612D" w:rsidRDefault="00CB06C5" w:rsidP="00CA612D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B06C5">
              <w:rPr>
                <w:rFonts w:asciiTheme="majorHAnsi" w:hAnsiTheme="majorHAnsi" w:cstheme="majorHAnsi"/>
                <w:sz w:val="22"/>
                <w:szCs w:val="22"/>
              </w:rPr>
              <w:t>Resguardo de tablespace de auditoría de las bases de datos y liberación de espacio.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6A75312" w14:textId="77777777" w:rsidR="00CB06C5" w:rsidRDefault="00CB06C5" w:rsidP="00CB06C5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Semestrales</w:t>
            </w:r>
          </w:p>
          <w:p w14:paraId="1F4E521F" w14:textId="5C2A896B" w:rsidR="00CB06C5" w:rsidRPr="000067BD" w:rsidRDefault="00CB06C5" w:rsidP="00CB06C5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/Anuales</w:t>
            </w:r>
          </w:p>
        </w:tc>
      </w:tr>
      <w:tr w:rsidR="00CB06C5" w:rsidRPr="009848F9" w14:paraId="6183131C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DB69A30" w14:textId="53A9C8C1" w:rsidR="00CB06C5" w:rsidRDefault="00CB06C5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46182D" w14:textId="21F05ED4" w:rsidR="00CB06C5" w:rsidRPr="00CA612D" w:rsidRDefault="00CB06C5" w:rsidP="00CA612D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B06C5">
              <w:rPr>
                <w:rFonts w:asciiTheme="majorHAnsi" w:hAnsiTheme="majorHAnsi" w:cstheme="majorHAnsi"/>
                <w:sz w:val="22"/>
                <w:szCs w:val="22"/>
              </w:rPr>
              <w:t>Elaboración de evaluaciones de desempeño para analistas – desarrolladores.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6E6AA55" w14:textId="77777777" w:rsidR="00CB06C5" w:rsidRDefault="00CB06C5" w:rsidP="00CB06C5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Semestrales</w:t>
            </w:r>
          </w:p>
          <w:p w14:paraId="591A502F" w14:textId="3A215E43" w:rsidR="00CB06C5" w:rsidRPr="000067BD" w:rsidRDefault="00CB06C5" w:rsidP="00CB06C5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/Anuales</w:t>
            </w:r>
          </w:p>
        </w:tc>
      </w:tr>
      <w:tr w:rsidR="00490D08" w:rsidRPr="009848F9" w14:paraId="1A11328F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232FB84" w14:textId="30558AD9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8E7CA6D" w14:textId="50945B02" w:rsidR="00490D08" w:rsidRPr="00CB06C5" w:rsidRDefault="00490D08" w:rsidP="00490D08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B06C5">
              <w:rPr>
                <w:rFonts w:asciiTheme="majorHAnsi" w:hAnsiTheme="majorHAnsi" w:cstheme="majorHAnsi"/>
                <w:sz w:val="22"/>
                <w:szCs w:val="22"/>
              </w:rPr>
              <w:t>Reuniones técnicas con analistas – desarrolladores para creación de nuevos componentes de software o certificaciones por nuevos equipos.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3F4D7869" w14:textId="396D0CAC" w:rsidR="00490D08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B0063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3E169918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EC7C5F3" w14:textId="1403A68D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lastRenderedPageBreak/>
              <w:t>33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101AC47" w14:textId="21FD71C1" w:rsidR="00490D08" w:rsidRPr="00CB06C5" w:rsidRDefault="00490D08" w:rsidP="00490D08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B06C5">
              <w:rPr>
                <w:rFonts w:asciiTheme="majorHAnsi" w:hAnsiTheme="majorHAnsi" w:cstheme="majorHAnsi"/>
                <w:sz w:val="22"/>
                <w:szCs w:val="22"/>
              </w:rPr>
              <w:t xml:space="preserve">Añadir </w:t>
            </w:r>
            <w:proofErr w:type="spellStart"/>
            <w:r w:rsidRPr="00CB06C5">
              <w:rPr>
                <w:rFonts w:asciiTheme="majorHAnsi" w:hAnsiTheme="majorHAnsi" w:cstheme="majorHAnsi"/>
                <w:sz w:val="22"/>
                <w:szCs w:val="22"/>
              </w:rPr>
              <w:t>datafiles</w:t>
            </w:r>
            <w:proofErr w:type="spellEnd"/>
            <w:r w:rsidRPr="00CB06C5">
              <w:rPr>
                <w:rFonts w:asciiTheme="majorHAnsi" w:hAnsiTheme="majorHAnsi" w:cstheme="majorHAnsi"/>
                <w:sz w:val="22"/>
                <w:szCs w:val="22"/>
              </w:rPr>
              <w:t xml:space="preserve"> a </w:t>
            </w:r>
            <w:proofErr w:type="spellStart"/>
            <w:r w:rsidRPr="00CB06C5">
              <w:rPr>
                <w:rFonts w:asciiTheme="majorHAnsi" w:hAnsiTheme="majorHAnsi" w:cstheme="majorHAnsi"/>
                <w:sz w:val="22"/>
                <w:szCs w:val="22"/>
              </w:rPr>
              <w:t>tablespaces</w:t>
            </w:r>
            <w:proofErr w:type="spellEnd"/>
            <w:r w:rsidRPr="00CB06C5">
              <w:rPr>
                <w:rFonts w:asciiTheme="majorHAnsi" w:hAnsiTheme="majorHAnsi" w:cstheme="majorHAnsi"/>
                <w:sz w:val="22"/>
                <w:szCs w:val="22"/>
              </w:rPr>
              <w:t xml:space="preserve"> de las bases de datos, en función del consumo de la operación.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683B180D" w14:textId="407E4C46" w:rsidR="00490D08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B0063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4FF09D47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26A73BA" w14:textId="414EBC6E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34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58E69191" w14:textId="30970BFC" w:rsidR="00490D08" w:rsidRPr="00CB06C5" w:rsidRDefault="00490D08" w:rsidP="00490D08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591C">
              <w:rPr>
                <w:rFonts w:asciiTheme="majorHAnsi" w:hAnsiTheme="majorHAnsi" w:cstheme="majorHAnsi"/>
                <w:sz w:val="22"/>
                <w:szCs w:val="22"/>
              </w:rPr>
              <w:t>Tuning</w:t>
            </w:r>
            <w:proofErr w:type="spellEnd"/>
            <w:r w:rsidRPr="00CF591C">
              <w:rPr>
                <w:rFonts w:asciiTheme="majorHAnsi" w:hAnsiTheme="majorHAnsi" w:cstheme="majorHAnsi"/>
                <w:sz w:val="22"/>
                <w:szCs w:val="22"/>
              </w:rPr>
              <w:t xml:space="preserve"> de consultas que consumen demasiado recurso, identificados en los procesos.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206B5034" w14:textId="7D06C3A7" w:rsidR="00490D08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B0063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5CA0EC84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3CCFAAEB" w14:textId="7851A6B2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35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DCCAD2" w14:textId="7F795EC6" w:rsidR="00490D08" w:rsidRPr="00CB06C5" w:rsidRDefault="00490D08" w:rsidP="00490D08">
            <w:pPr>
              <w:tabs>
                <w:tab w:val="left" w:pos="1096"/>
              </w:tabs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591C">
              <w:rPr>
                <w:rFonts w:asciiTheme="majorHAnsi" w:hAnsiTheme="majorHAnsi" w:cstheme="majorHAnsi"/>
                <w:sz w:val="22"/>
                <w:szCs w:val="22"/>
              </w:rPr>
              <w:t>Investigaciones técnicas relacionadas a proyectos de mejoras continuas.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25D9EC7" w14:textId="3F76A4CC" w:rsidR="00490D08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B0063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391757CB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0993951" w14:textId="76EE1B33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36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1389052" w14:textId="2B46730D" w:rsidR="00490D08" w:rsidRPr="00CB06C5" w:rsidRDefault="00490D08" w:rsidP="00490D08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F591C">
              <w:rPr>
                <w:rFonts w:asciiTheme="majorHAnsi" w:hAnsiTheme="majorHAnsi" w:cstheme="majorHAnsi"/>
                <w:sz w:val="22"/>
                <w:szCs w:val="22"/>
              </w:rPr>
              <w:t>Export</w:t>
            </w:r>
            <w:proofErr w:type="spellEnd"/>
            <w:r w:rsidRPr="00CF591C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proofErr w:type="spellStart"/>
            <w:r w:rsidRPr="00CF591C">
              <w:rPr>
                <w:rFonts w:asciiTheme="majorHAnsi" w:hAnsiTheme="majorHAnsi" w:cstheme="majorHAnsi"/>
                <w:sz w:val="22"/>
                <w:szCs w:val="22"/>
              </w:rPr>
              <w:t>Import</w:t>
            </w:r>
            <w:proofErr w:type="spellEnd"/>
            <w:r w:rsidRPr="00CF591C">
              <w:rPr>
                <w:rFonts w:asciiTheme="majorHAnsi" w:hAnsiTheme="majorHAnsi" w:cstheme="majorHAnsi"/>
                <w:sz w:val="22"/>
                <w:szCs w:val="22"/>
              </w:rPr>
              <w:t xml:space="preserve"> de datos de bases de datos, para mediciones de tiempo por procesos de migración de datos.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520586F5" w14:textId="32CC022F" w:rsidR="00490D08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4B0063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CB06C5" w:rsidRPr="009848F9" w14:paraId="6F9538CF" w14:textId="77777777" w:rsidTr="00CA612D">
        <w:trPr>
          <w:trHeight w:val="425"/>
        </w:trPr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1DBE063A" w14:textId="531ED074" w:rsidR="00CB06C5" w:rsidRDefault="00490D08" w:rsidP="00CA612D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37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E018E6D" w14:textId="6E85D56B" w:rsidR="00CB06C5" w:rsidRPr="00CB06C5" w:rsidRDefault="00CF591C" w:rsidP="00CA612D">
            <w:pPr>
              <w:spacing w:after="24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CF591C">
              <w:rPr>
                <w:rFonts w:asciiTheme="majorHAnsi" w:hAnsiTheme="majorHAnsi" w:cstheme="majorHAnsi"/>
                <w:sz w:val="22"/>
                <w:szCs w:val="22"/>
              </w:rPr>
              <w:t>Revisión y actualización de procedimientos ISO del área.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3CC1BDA5" w14:textId="33D49AC7" w:rsidR="00CB06C5" w:rsidRDefault="00490D08" w:rsidP="00CB06C5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CA612D" w:rsidRPr="009848F9" w14:paraId="02B8B896" w14:textId="77777777" w:rsidTr="006B333E">
        <w:tc>
          <w:tcPr>
            <w:tcW w:w="5000" w:type="pct"/>
            <w:gridSpan w:val="3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0B45F4B" w14:textId="5F4A543A" w:rsidR="00CA612D" w:rsidRPr="00713EA0" w:rsidRDefault="00CF591C" w:rsidP="00CF591C">
            <w:pPr>
              <w:numPr>
                <w:ilvl w:val="0"/>
                <w:numId w:val="11"/>
              </w:numPr>
              <w:rPr>
                <w:rFonts w:ascii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EN REPRESENTACION DE LA GERENCIA</w:t>
            </w:r>
          </w:p>
        </w:tc>
      </w:tr>
      <w:tr w:rsidR="00490D08" w:rsidRPr="009848F9" w14:paraId="25F05FC7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4507D38" w14:textId="26B97673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38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EE0A89A" w14:textId="46C04107" w:rsidR="00490D08" w:rsidRPr="00D733F1" w:rsidRDefault="00490D08" w:rsidP="00490D0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90D08">
              <w:rPr>
                <w:rFonts w:ascii="Calibri Light" w:hAnsi="Calibri Light" w:cs="Calibri Light"/>
                <w:szCs w:val="22"/>
              </w:rPr>
              <w:t xml:space="preserve">Reuniones para evaluación de mejoras con </w:t>
            </w:r>
            <w:proofErr w:type="spellStart"/>
            <w:r w:rsidRPr="00490D08">
              <w:rPr>
                <w:rFonts w:ascii="Calibri Light" w:hAnsi="Calibri Light" w:cs="Calibri Light"/>
                <w:szCs w:val="22"/>
              </w:rPr>
              <w:t>SubGerencia</w:t>
            </w:r>
            <w:proofErr w:type="spellEnd"/>
            <w:r w:rsidRPr="00490D08">
              <w:rPr>
                <w:rFonts w:ascii="Calibri Light" w:hAnsi="Calibri Light" w:cs="Calibri Light"/>
                <w:szCs w:val="22"/>
              </w:rPr>
              <w:t xml:space="preserve"> de Sucursales y Experiencia al cliente / coordinadores y/o Jefaturas.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BB1254B" w14:textId="0040690C" w:rsidR="00490D08" w:rsidRPr="00713EA0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5512C5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54F34ECE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54E8360E" w14:textId="474E0434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39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B6EA394" w14:textId="79A0884C" w:rsidR="00490D08" w:rsidRPr="00D733F1" w:rsidRDefault="00490D08" w:rsidP="00490D0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90D08">
              <w:rPr>
                <w:rFonts w:ascii="Calibri Light" w:hAnsi="Calibri Light" w:cs="Calibri Light"/>
                <w:szCs w:val="22"/>
              </w:rPr>
              <w:t>Revisión y Autorización de actas de diseño y formularios de requerimientos.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E866592" w14:textId="420A9493" w:rsidR="00490D08" w:rsidRPr="00713EA0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5512C5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6181C25A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2A87AF70" w14:textId="134F6E72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40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32623740" w14:textId="1E99B257" w:rsidR="00490D08" w:rsidRPr="00D733F1" w:rsidRDefault="00490D08" w:rsidP="00490D0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90D08">
              <w:rPr>
                <w:rFonts w:ascii="Calibri Light" w:hAnsi="Calibri Light" w:cs="Calibri Light"/>
                <w:szCs w:val="22"/>
              </w:rPr>
              <w:t>Participación en Reuniones de Gerencia General.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7CEE6ABD" w14:textId="2AF2B37B" w:rsidR="00490D08" w:rsidRPr="00713EA0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5512C5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66C8FBA0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7C5A3CB9" w14:textId="4063A114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41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CD88EB4" w14:textId="105E2AFA" w:rsidR="00490D08" w:rsidRPr="00D733F1" w:rsidRDefault="00490D08" w:rsidP="00490D0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90D08">
              <w:rPr>
                <w:rFonts w:ascii="Calibri Light" w:hAnsi="Calibri Light" w:cs="Calibri Light"/>
                <w:szCs w:val="22"/>
              </w:rPr>
              <w:t>Participación en Reuniones de Seguimiento de Proyectos Gerenciales.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0AE74EDC" w14:textId="3BDC4303" w:rsidR="00490D08" w:rsidRPr="00713EA0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5512C5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58F940E2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63697C55" w14:textId="0402884A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42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60D3B4D9" w14:textId="135DC2D4" w:rsidR="00490D08" w:rsidRPr="00D733F1" w:rsidRDefault="00490D08" w:rsidP="00490D0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90D08">
              <w:rPr>
                <w:rFonts w:ascii="Calibri Light" w:hAnsi="Calibri Light" w:cs="Calibri Light"/>
                <w:szCs w:val="22"/>
              </w:rPr>
              <w:t>Participación en Reuniones con Instituciones Externas.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34CDDF38" w14:textId="0C038EF4" w:rsidR="00490D08" w:rsidRPr="00713EA0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5512C5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  <w:tr w:rsidR="00490D08" w:rsidRPr="009848F9" w14:paraId="2FBC4238" w14:textId="77777777" w:rsidTr="00050B75">
        <w:tc>
          <w:tcPr>
            <w:tcW w:w="192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/>
            <w:vAlign w:val="center"/>
          </w:tcPr>
          <w:p w14:paraId="08256FC5" w14:textId="74F4FE0D" w:rsidR="00490D08" w:rsidRDefault="00490D08" w:rsidP="00490D08">
            <w:pPr>
              <w:pStyle w:val="Textoindependiente3"/>
              <w:jc w:val="center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43</w:t>
            </w:r>
          </w:p>
        </w:tc>
        <w:tc>
          <w:tcPr>
            <w:tcW w:w="41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1F3D9735" w14:textId="558BB677" w:rsidR="00490D08" w:rsidRPr="00D733F1" w:rsidRDefault="00490D08" w:rsidP="00490D08">
            <w:pPr>
              <w:pStyle w:val="Textoindependiente3"/>
              <w:ind w:right="212"/>
              <w:rPr>
                <w:rFonts w:ascii="Calibri Light" w:hAnsi="Calibri Light" w:cs="Calibri Light"/>
                <w:szCs w:val="22"/>
              </w:rPr>
            </w:pPr>
            <w:r w:rsidRPr="00490D08">
              <w:rPr>
                <w:rFonts w:ascii="Calibri Light" w:hAnsi="Calibri Light" w:cs="Calibri Light"/>
                <w:szCs w:val="22"/>
              </w:rPr>
              <w:t>Participación en Reuniones con Gerencias/ coordinadores y/o Jefatura para definición de proyectos/requerimientos.</w:t>
            </w:r>
          </w:p>
        </w:tc>
        <w:tc>
          <w:tcPr>
            <w:tcW w:w="70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/>
          </w:tcPr>
          <w:p w14:paraId="18DEA067" w14:textId="7F8FD757" w:rsidR="00490D08" w:rsidRPr="00713EA0" w:rsidRDefault="00490D08" w:rsidP="00490D08">
            <w:pPr>
              <w:jc w:val="center"/>
              <w:rPr>
                <w:rFonts w:ascii="Calibri" w:hAnsi="Calibri" w:cs="Calibri"/>
                <w:color w:val="0070C0"/>
                <w:sz w:val="22"/>
                <w:szCs w:val="22"/>
              </w:rPr>
            </w:pPr>
            <w:r w:rsidRPr="005512C5">
              <w:rPr>
                <w:rFonts w:ascii="Calibri" w:hAnsi="Calibri" w:cs="Calibri"/>
                <w:color w:val="0070C0"/>
                <w:sz w:val="22"/>
                <w:szCs w:val="22"/>
              </w:rPr>
              <w:t>Eventual</w:t>
            </w:r>
          </w:p>
        </w:tc>
      </w:tr>
    </w:tbl>
    <w:p w14:paraId="6A55B111" w14:textId="7476D3AE" w:rsidR="00713EA0" w:rsidRPr="00DF0960" w:rsidRDefault="00E81246">
      <w:pPr>
        <w:rPr>
          <w:sz w:val="22"/>
          <w:szCs w:val="22"/>
        </w:rPr>
      </w:pPr>
      <w:r w:rsidRPr="00DF0960">
        <w:rPr>
          <w:sz w:val="22"/>
          <w:szCs w:val="22"/>
        </w:rPr>
        <w:tab/>
      </w: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39EA38FF" w14:textId="77777777">
        <w:tc>
          <w:tcPr>
            <w:tcW w:w="10000" w:type="dxa"/>
          </w:tcPr>
          <w:p w14:paraId="3D888885" w14:textId="77777777" w:rsidR="00E81246" w:rsidRPr="00DF0960" w:rsidRDefault="00E81246" w:rsidP="00934483">
            <w:pPr>
              <w:pStyle w:val="Ttulo3"/>
              <w:jc w:val="center"/>
              <w:rPr>
                <w:rFonts w:ascii="Calibri Light" w:hAnsi="Calibri Light" w:cs="Calibri Light"/>
                <w:bCs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NORMATIVA DEL PUESTO</w:t>
            </w:r>
          </w:p>
        </w:tc>
      </w:tr>
    </w:tbl>
    <w:p w14:paraId="699970F1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30981" w:rsidRPr="00DF0960" w14:paraId="3B2ACE61" w14:textId="77777777" w:rsidTr="000832C3">
        <w:trPr>
          <w:trHeight w:val="1018"/>
        </w:trPr>
        <w:tc>
          <w:tcPr>
            <w:tcW w:w="10000" w:type="dxa"/>
            <w:shd w:val="clear" w:color="auto" w:fill="auto"/>
          </w:tcPr>
          <w:p w14:paraId="334A420B" w14:textId="77777777" w:rsidR="00CC10A0" w:rsidRPr="00772406" w:rsidRDefault="00CC10A0" w:rsidP="00772406">
            <w:pPr>
              <w:pStyle w:val="Textoindependiente"/>
              <w:spacing w:line="276" w:lineRule="auto"/>
              <w:ind w:left="720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Observar el Cumplimiento de:</w:t>
            </w:r>
          </w:p>
          <w:p w14:paraId="3548B88E" w14:textId="530A0CFB" w:rsidR="004D1ADA" w:rsidRPr="00772406" w:rsidRDefault="00CC10A0" w:rsidP="00772406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 Light" w:hAnsi="Calibri Light" w:cs="Calibri Light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Reglamento Interno de la Empresa</w:t>
            </w:r>
          </w:p>
          <w:p w14:paraId="38DAC0FF" w14:textId="5E5FC050" w:rsidR="00713EA0" w:rsidRPr="00490D08" w:rsidRDefault="004D1ADA" w:rsidP="00490D08">
            <w:pPr>
              <w:pStyle w:val="Textoindependiente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772406">
              <w:rPr>
                <w:rFonts w:ascii="Calibri Light" w:hAnsi="Calibri Light" w:cs="Calibri Light"/>
                <w:sz w:val="22"/>
                <w:szCs w:val="22"/>
                <w:lang w:val="es-ES"/>
              </w:rPr>
              <w:t>Normas de Calidad establecidas por la Empresa.</w:t>
            </w:r>
          </w:p>
        </w:tc>
      </w:tr>
    </w:tbl>
    <w:p w14:paraId="743C2D9C" w14:textId="77777777" w:rsidR="00E30981" w:rsidRPr="00DF0960" w:rsidRDefault="00E30981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2117D86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43AEB9B9" w14:textId="77777777" w:rsidR="00E81246" w:rsidRPr="00DF0960" w:rsidRDefault="00CD562C" w:rsidP="000832C3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CONOCIMIENTOS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 </w:t>
            </w: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 xml:space="preserve">REQUERIDOS EN </w:t>
            </w:r>
            <w:r w:rsidR="00E81246"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EL PUESTO</w:t>
            </w:r>
          </w:p>
        </w:tc>
      </w:tr>
    </w:tbl>
    <w:p w14:paraId="2AD4E9D7" w14:textId="77777777" w:rsidR="00ED55B5" w:rsidRPr="00DF0960" w:rsidRDefault="00ED55B5">
      <w:pPr>
        <w:pStyle w:val="Textoindependiente"/>
        <w:rPr>
          <w:rFonts w:ascii="Times New Roman" w:hAnsi="Times New Roman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0340CBA8" w14:textId="77777777" w:rsidTr="002F5D2B">
        <w:tc>
          <w:tcPr>
            <w:tcW w:w="10000" w:type="dxa"/>
            <w:shd w:val="clear" w:color="auto" w:fill="auto"/>
          </w:tcPr>
          <w:p w14:paraId="451BA676" w14:textId="45AD2333" w:rsidR="00ED55B5" w:rsidRDefault="003204EA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Inicial</w:t>
            </w:r>
            <w:r w:rsidR="00ED55B5"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50CDD009" w14:textId="77777777" w:rsidR="007062C2" w:rsidRPr="00DF0960" w:rsidRDefault="007062C2" w:rsidP="00ED55B5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C619098" w14:textId="1A619901" w:rsidR="00077A4E" w:rsidRDefault="00077A4E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72406">
              <w:rPr>
                <w:rFonts w:asciiTheme="majorHAnsi" w:hAnsiTheme="majorHAnsi" w:cstheme="majorHAnsi"/>
                <w:sz w:val="22"/>
                <w:szCs w:val="22"/>
              </w:rPr>
              <w:t xml:space="preserve">Conocimientos en Sistemas de Información </w:t>
            </w:r>
          </w:p>
          <w:p w14:paraId="2D3769F8" w14:textId="7AAD9972" w:rsidR="00490D08" w:rsidRPr="00772406" w:rsidRDefault="00490D08" w:rsidP="00077A4E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490D08">
              <w:rPr>
                <w:rFonts w:asciiTheme="majorHAnsi" w:hAnsiTheme="majorHAnsi" w:cstheme="majorHAnsi"/>
                <w:sz w:val="22"/>
                <w:szCs w:val="22"/>
              </w:rPr>
              <w:t>Sólidos conocimientos y experiencia como Oracle DBA.</w:t>
            </w:r>
          </w:p>
          <w:p w14:paraId="28B76BCB" w14:textId="0C0588AB" w:rsidR="00490D08" w:rsidRDefault="00490D08" w:rsidP="009D5B33">
            <w:pPr>
              <w:numPr>
                <w:ilvl w:val="0"/>
                <w:numId w:val="22"/>
              </w:numPr>
              <w:tabs>
                <w:tab w:val="left" w:pos="720"/>
              </w:tabs>
              <w:spacing w:before="120"/>
              <w:ind w:left="720"/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</w:pPr>
            <w:r w:rsidRPr="00490D08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Pr="00490D08">
              <w:rPr>
                <w:rFonts w:asciiTheme="majorHAnsi" w:hAnsiTheme="majorHAnsi" w:cstheme="majorHAnsi"/>
                <w:sz w:val="22"/>
                <w:szCs w:val="22"/>
                <w:lang w:val="es-AR"/>
              </w:rPr>
              <w:t>onocimientos de Gestión de Proyectos</w:t>
            </w:r>
          </w:p>
          <w:p w14:paraId="17B79E3E" w14:textId="2C480AE9" w:rsidR="00490D08" w:rsidRDefault="00490D08" w:rsidP="009D5B33">
            <w:pPr>
              <w:numPr>
                <w:ilvl w:val="0"/>
                <w:numId w:val="22"/>
              </w:numPr>
              <w:tabs>
                <w:tab w:val="left" w:pos="720"/>
              </w:tabs>
              <w:spacing w:before="120"/>
              <w:ind w:left="720"/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</w:pPr>
            <w:r w:rsidRPr="00490D08"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  <w:t>Conocimientos de Migración de Software y de Bases de Datos.</w:t>
            </w:r>
          </w:p>
          <w:p w14:paraId="49B9C134" w14:textId="62D760CA" w:rsidR="00490D08" w:rsidRDefault="00490D08" w:rsidP="00490D08">
            <w:pPr>
              <w:tabs>
                <w:tab w:val="left" w:pos="720"/>
              </w:tabs>
              <w:spacing w:before="120"/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</w:pPr>
          </w:p>
          <w:p w14:paraId="7BA8FE8B" w14:textId="77777777" w:rsidR="00490D08" w:rsidRDefault="00490D08" w:rsidP="00490D08">
            <w:pPr>
              <w:tabs>
                <w:tab w:val="left" w:pos="720"/>
              </w:tabs>
              <w:spacing w:before="120"/>
              <w:rPr>
                <w:rFonts w:asciiTheme="majorHAnsi" w:hAnsiTheme="majorHAnsi" w:cstheme="majorHAnsi"/>
                <w:sz w:val="22"/>
                <w:szCs w:val="22"/>
                <w:lang w:val="es-ES_tradnl"/>
              </w:rPr>
            </w:pPr>
          </w:p>
          <w:p w14:paraId="3B5EA7F2" w14:textId="77777777" w:rsidR="00ED55B5" w:rsidRPr="00DF0960" w:rsidRDefault="00ED55B5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F0960">
              <w:rPr>
                <w:rFonts w:ascii="Calibri" w:hAnsi="Calibri" w:cs="Calibri"/>
                <w:b/>
                <w:bCs/>
                <w:sz w:val="22"/>
                <w:szCs w:val="22"/>
              </w:rPr>
              <w:t>En el Proceso:</w:t>
            </w:r>
          </w:p>
          <w:p w14:paraId="395DD4AB" w14:textId="77777777" w:rsidR="00863D89" w:rsidRPr="00DF0960" w:rsidRDefault="00863D89" w:rsidP="00863D89">
            <w:pPr>
              <w:pStyle w:val="Textoindependient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BC06F5F" w14:textId="39FA7BF8" w:rsidR="00077A4E" w:rsidRPr="00E70C8F" w:rsidRDefault="00077A4E" w:rsidP="009910D7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before="120"/>
              <w:ind w:left="720"/>
              <w:jc w:val="both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  <w:r w:rsidRPr="00077A4E">
              <w:rPr>
                <w:rFonts w:ascii="Calibri Light" w:hAnsi="Calibri Light" w:cs="Calibri Light"/>
                <w:sz w:val="22"/>
                <w:szCs w:val="22"/>
              </w:rPr>
              <w:t>Guía básica de Matriz de Requisitos mínimos de Capacitación según procedimiento establecido.</w:t>
            </w:r>
          </w:p>
          <w:p w14:paraId="444E19CE" w14:textId="672F8DE9" w:rsidR="00ED55B5" w:rsidRPr="00E70C8F" w:rsidRDefault="00ED55B5" w:rsidP="00077A4E">
            <w:pPr>
              <w:ind w:left="720"/>
              <w:rPr>
                <w:rFonts w:ascii="Calibri Light" w:hAnsi="Calibri Light" w:cs="Calibri Light"/>
                <w:sz w:val="22"/>
                <w:szCs w:val="22"/>
                <w:lang w:val="es-ES_tradnl"/>
              </w:rPr>
            </w:pPr>
          </w:p>
        </w:tc>
      </w:tr>
    </w:tbl>
    <w:p w14:paraId="67D19B02" w14:textId="77777777" w:rsidR="00E81246" w:rsidRPr="00DF0960" w:rsidRDefault="00E81246" w:rsidP="00ED55B5">
      <w:pPr>
        <w:spacing w:before="40"/>
        <w:ind w:right="504"/>
        <w:rPr>
          <w:sz w:val="22"/>
          <w:szCs w:val="22"/>
          <w:lang w:val="es-AR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E81246" w:rsidRPr="00DF0960" w14:paraId="4FAB0982" w14:textId="77777777">
        <w:tc>
          <w:tcPr>
            <w:tcW w:w="10000" w:type="dxa"/>
            <w:tcBorders>
              <w:bottom w:val="single" w:sz="6" w:space="0" w:color="008000"/>
            </w:tcBorders>
          </w:tcPr>
          <w:p w14:paraId="6F3497A8" w14:textId="77777777" w:rsidR="00E81246" w:rsidRPr="00DF0960" w:rsidRDefault="00E81246" w:rsidP="00790A9D">
            <w:pPr>
              <w:pStyle w:val="Ttulo3"/>
              <w:jc w:val="center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DF0960">
              <w:rPr>
                <w:rFonts w:ascii="Calibri Light" w:hAnsi="Calibri Light" w:cs="Calibri Light"/>
                <w:bCs/>
                <w:sz w:val="22"/>
                <w:szCs w:val="22"/>
              </w:rPr>
              <w:t>PERFIL DEL PUESTO</w:t>
            </w:r>
          </w:p>
        </w:tc>
      </w:tr>
    </w:tbl>
    <w:p w14:paraId="6F989545" w14:textId="77777777" w:rsidR="00ED55B5" w:rsidRPr="00DF0960" w:rsidRDefault="00ED55B5">
      <w:pPr>
        <w:pStyle w:val="Ttulo4"/>
        <w:spacing w:before="0"/>
        <w:rPr>
          <w:rFonts w:ascii="Times New Roman" w:hAnsi="Times New Roman"/>
          <w:b w:val="0"/>
          <w:sz w:val="22"/>
          <w:szCs w:val="22"/>
        </w:rPr>
      </w:pPr>
    </w:p>
    <w:p w14:paraId="4BA35820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Competencias Técnicas y personales</w:t>
      </w:r>
    </w:p>
    <w:p w14:paraId="5478985E" w14:textId="77777777" w:rsidR="00790A9D" w:rsidRPr="00DF0960" w:rsidRDefault="00790A9D" w:rsidP="00790A9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EDUCACIÓN: </w:t>
      </w:r>
    </w:p>
    <w:p w14:paraId="345CF923" w14:textId="068A9D42" w:rsidR="00740188" w:rsidRDefault="00490D08" w:rsidP="00465F5E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490D08">
        <w:rPr>
          <w:rFonts w:asciiTheme="majorHAnsi" w:hAnsiTheme="majorHAnsi" w:cstheme="majorHAnsi"/>
          <w:sz w:val="22"/>
          <w:szCs w:val="22"/>
        </w:rPr>
        <w:t>Graduado en Licenciatura o Ingeniería en Computación o carreras afines, deseable con Maestría en Dirección.</w:t>
      </w:r>
    </w:p>
    <w:p w14:paraId="0FC889DF" w14:textId="77777777" w:rsidR="00465F5E" w:rsidRPr="00DF0960" w:rsidRDefault="00465F5E" w:rsidP="00465F5E">
      <w:pPr>
        <w:ind w:left="720"/>
        <w:rPr>
          <w:rFonts w:ascii="Calibri" w:hAnsi="Calibri" w:cs="Calibri"/>
          <w:sz w:val="22"/>
          <w:szCs w:val="22"/>
        </w:rPr>
      </w:pPr>
    </w:p>
    <w:p w14:paraId="6DCE88C2" w14:textId="77777777" w:rsidR="00740188" w:rsidRPr="00DF0960" w:rsidRDefault="00740188" w:rsidP="009D5B33">
      <w:pPr>
        <w:rPr>
          <w:rFonts w:ascii="Calibri" w:hAnsi="Calibri" w:cs="Calibri"/>
          <w:sz w:val="22"/>
          <w:szCs w:val="22"/>
        </w:rPr>
      </w:pPr>
    </w:p>
    <w:p w14:paraId="27615A89" w14:textId="77777777" w:rsidR="00740188" w:rsidRPr="00DF0960" w:rsidRDefault="00740188" w:rsidP="00740188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EXPERIENCIA LABORAL: </w:t>
      </w:r>
    </w:p>
    <w:p w14:paraId="0172F5D6" w14:textId="231E3E6C" w:rsidR="009D5B33" w:rsidRPr="001C41D7" w:rsidRDefault="001C41D7" w:rsidP="00F52611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C41D7">
        <w:rPr>
          <w:rFonts w:asciiTheme="majorHAnsi" w:hAnsiTheme="majorHAnsi" w:cstheme="majorHAnsi"/>
          <w:sz w:val="22"/>
          <w:szCs w:val="22"/>
        </w:rPr>
        <w:t xml:space="preserve">5 </w:t>
      </w:r>
      <w:proofErr w:type="gramStart"/>
      <w:r w:rsidRPr="001C41D7">
        <w:rPr>
          <w:rFonts w:asciiTheme="majorHAnsi" w:hAnsiTheme="majorHAnsi" w:cstheme="majorHAnsi"/>
          <w:sz w:val="22"/>
          <w:szCs w:val="22"/>
        </w:rPr>
        <w:t>Años</w:t>
      </w:r>
      <w:proofErr w:type="gramEnd"/>
      <w:r w:rsidRPr="001C41D7">
        <w:rPr>
          <w:rFonts w:asciiTheme="majorHAnsi" w:hAnsiTheme="majorHAnsi" w:cstheme="majorHAnsi"/>
          <w:sz w:val="22"/>
          <w:szCs w:val="22"/>
        </w:rPr>
        <w:t xml:space="preserve"> como mínimo en posiciones similares, deseable en empresas de reconocida trayectoria.</w:t>
      </w:r>
    </w:p>
    <w:p w14:paraId="5A4D73CC" w14:textId="77777777" w:rsidR="001C41D7" w:rsidRPr="001C41D7" w:rsidRDefault="001C41D7" w:rsidP="001C41D7">
      <w:pPr>
        <w:ind w:left="720"/>
        <w:rPr>
          <w:rFonts w:ascii="Calibri" w:hAnsi="Calibri" w:cs="Calibri"/>
          <w:sz w:val="22"/>
          <w:szCs w:val="22"/>
        </w:rPr>
      </w:pPr>
    </w:p>
    <w:p w14:paraId="0BAFA7FB" w14:textId="068737EC" w:rsidR="00790A9D" w:rsidRPr="00DF0960" w:rsidRDefault="00CE7DE4" w:rsidP="00465F5E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HABILIDADES: </w:t>
      </w:r>
    </w:p>
    <w:p w14:paraId="70F21AB4" w14:textId="4ED5181D" w:rsidR="00D440FD" w:rsidRPr="00772406" w:rsidRDefault="002133FF" w:rsidP="009D5B33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Capacidad analítica.</w:t>
      </w:r>
    </w:p>
    <w:p w14:paraId="1E7297E6" w14:textId="3BA290D0" w:rsidR="002133FF" w:rsidRDefault="001C41D7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Capacidad para implementar Métodos de Trabajo.</w:t>
      </w:r>
    </w:p>
    <w:p w14:paraId="669A3E8C" w14:textId="2D7B4BAC" w:rsidR="001C41D7" w:rsidRDefault="001C41D7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Capacidad para trabajar bajo presión</w:t>
      </w:r>
    </w:p>
    <w:p w14:paraId="6E12BFB4" w14:textId="080F74CF" w:rsidR="001C41D7" w:rsidRDefault="001C41D7" w:rsidP="00713EA0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Capacidad para la investigación y Autoaprendizaje.</w:t>
      </w:r>
    </w:p>
    <w:p w14:paraId="083713C2" w14:textId="3A700B30" w:rsidR="009C5AB8" w:rsidRPr="00713EA0" w:rsidRDefault="009C5AB8" w:rsidP="009C5AB8">
      <w:pPr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Facilidad de expresión Oral y Escrita</w:t>
      </w:r>
    </w:p>
    <w:p w14:paraId="5400ED02" w14:textId="43FDB472" w:rsidR="001C41D7" w:rsidRPr="00713EA0" w:rsidRDefault="001C41D7" w:rsidP="009C5AB8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B055908" w14:textId="77777777" w:rsidR="002133FF" w:rsidRPr="00DF0960" w:rsidRDefault="002133FF" w:rsidP="002133FF">
      <w:pPr>
        <w:rPr>
          <w:rFonts w:ascii="Calibri" w:hAnsi="Calibri" w:cs="Calibri"/>
          <w:sz w:val="22"/>
          <w:szCs w:val="22"/>
        </w:rPr>
      </w:pPr>
    </w:p>
    <w:p w14:paraId="229DBAB2" w14:textId="53356284" w:rsidR="00507EE1" w:rsidRPr="00DF0960" w:rsidRDefault="00507EE1" w:rsidP="00507EE1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>APTITUDES</w:t>
      </w:r>
      <w:r w:rsidR="00D440FD">
        <w:rPr>
          <w:rFonts w:ascii="Calibri" w:hAnsi="Calibri" w:cs="Calibri"/>
          <w:b/>
          <w:bCs/>
          <w:sz w:val="22"/>
          <w:szCs w:val="22"/>
        </w:rPr>
        <w:t xml:space="preserve"> Y VALORES</w:t>
      </w:r>
      <w:r w:rsidRPr="00DF0960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180FFAE9" w14:textId="45183931" w:rsidR="00507EE1" w:rsidRDefault="001C41D7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Liderazgo</w:t>
      </w:r>
    </w:p>
    <w:p w14:paraId="556487E5" w14:textId="3043D567" w:rsidR="001C41D7" w:rsidRDefault="001C41D7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Disponibilidad de Horario</w:t>
      </w:r>
    </w:p>
    <w:p w14:paraId="222FB101" w14:textId="45EF4AA5" w:rsidR="00713EA0" w:rsidRPr="001C41D7" w:rsidRDefault="001C41D7" w:rsidP="001C41D7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Orientado (a) al trabajo en equipo</w:t>
      </w:r>
    </w:p>
    <w:p w14:paraId="5300EAB1" w14:textId="54DDB36D" w:rsidR="00713EA0" w:rsidRPr="00772406" w:rsidRDefault="00713EA0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Excelentes relaciones interpersonales</w:t>
      </w:r>
    </w:p>
    <w:p w14:paraId="30456C72" w14:textId="77777777" w:rsidR="00D440FD" w:rsidRPr="00772406" w:rsidRDefault="00D440FD" w:rsidP="00BC2F54">
      <w:pPr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 xml:space="preserve">Orientado(a) al cumplimiento de metas </w:t>
      </w:r>
    </w:p>
    <w:p w14:paraId="6DC7E842" w14:textId="77777777" w:rsidR="00CE7DE4" w:rsidRPr="00DF0960" w:rsidRDefault="00CE7DE4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29262463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  <w:r w:rsidRPr="00DF0960">
        <w:rPr>
          <w:rFonts w:ascii="Calibri" w:hAnsi="Calibri" w:cs="Calibri"/>
          <w:b/>
          <w:bCs/>
          <w:sz w:val="22"/>
          <w:szCs w:val="22"/>
        </w:rPr>
        <w:t xml:space="preserve">REQUISITOS FÍSICOS: </w:t>
      </w:r>
    </w:p>
    <w:p w14:paraId="374EBFE9" w14:textId="23038D5A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sz w:val="22"/>
          <w:szCs w:val="22"/>
        </w:rPr>
        <w:t>Edad</w:t>
      </w:r>
      <w:r w:rsidR="009C5AB8">
        <w:rPr>
          <w:rFonts w:asciiTheme="majorHAnsi" w:hAnsiTheme="majorHAnsi" w:cstheme="majorHAnsi"/>
          <w:sz w:val="22"/>
          <w:szCs w:val="22"/>
        </w:rPr>
        <w:t>:</w:t>
      </w:r>
      <w:r w:rsidRPr="00772406">
        <w:rPr>
          <w:rFonts w:asciiTheme="majorHAnsi" w:hAnsiTheme="majorHAnsi" w:cstheme="majorHAnsi"/>
          <w:sz w:val="22"/>
          <w:szCs w:val="22"/>
        </w:rPr>
        <w:t xml:space="preserve"> </w:t>
      </w:r>
      <w:r w:rsidR="00D440FD" w:rsidRPr="00772406">
        <w:rPr>
          <w:rFonts w:asciiTheme="majorHAnsi" w:hAnsiTheme="majorHAnsi" w:cstheme="majorHAnsi"/>
          <w:sz w:val="22"/>
          <w:szCs w:val="22"/>
        </w:rPr>
        <w:t>mayor</w:t>
      </w:r>
      <w:r w:rsidRPr="00772406">
        <w:rPr>
          <w:rFonts w:asciiTheme="majorHAnsi" w:hAnsiTheme="majorHAnsi" w:cstheme="majorHAnsi"/>
          <w:sz w:val="22"/>
          <w:szCs w:val="22"/>
        </w:rPr>
        <w:t xml:space="preserve"> de </w:t>
      </w:r>
      <w:r w:rsidR="009C5AB8">
        <w:rPr>
          <w:rFonts w:asciiTheme="majorHAnsi" w:hAnsiTheme="majorHAnsi" w:cstheme="majorHAnsi"/>
          <w:sz w:val="22"/>
          <w:szCs w:val="22"/>
        </w:rPr>
        <w:t>30</w:t>
      </w:r>
      <w:r w:rsidRPr="00772406">
        <w:rPr>
          <w:rFonts w:asciiTheme="majorHAnsi" w:hAnsiTheme="majorHAnsi" w:cstheme="majorHAnsi"/>
          <w:sz w:val="22"/>
          <w:szCs w:val="22"/>
        </w:rPr>
        <w:t xml:space="preserve"> años. </w:t>
      </w:r>
    </w:p>
    <w:p w14:paraId="63250E3B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color w:val="0070C0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 xml:space="preserve">Género: </w:t>
      </w:r>
      <w:r w:rsidR="004D35BF" w:rsidRPr="00772406">
        <w:rPr>
          <w:rFonts w:asciiTheme="majorHAnsi" w:hAnsiTheme="majorHAnsi" w:cstheme="majorHAnsi"/>
          <w:color w:val="0070C0"/>
          <w:sz w:val="22"/>
          <w:szCs w:val="22"/>
        </w:rPr>
        <w:t>Indiferente.</w:t>
      </w:r>
    </w:p>
    <w:p w14:paraId="1F9FDD4E" w14:textId="77777777" w:rsidR="0069411D" w:rsidRPr="00772406" w:rsidRDefault="0069411D" w:rsidP="00E47AAF">
      <w:pPr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772406">
        <w:rPr>
          <w:rFonts w:asciiTheme="majorHAnsi" w:hAnsiTheme="majorHAnsi" w:cstheme="majorHAnsi"/>
          <w:color w:val="0070C0"/>
          <w:sz w:val="22"/>
          <w:szCs w:val="22"/>
        </w:rPr>
        <w:t>Estado civil: Indiferente</w:t>
      </w:r>
      <w:r w:rsidRPr="00772406">
        <w:rPr>
          <w:rFonts w:asciiTheme="majorHAnsi" w:hAnsiTheme="majorHAnsi" w:cstheme="majorHAnsi"/>
          <w:sz w:val="22"/>
          <w:szCs w:val="22"/>
        </w:rPr>
        <w:t>.</w:t>
      </w:r>
    </w:p>
    <w:p w14:paraId="52F9B414" w14:textId="77777777" w:rsidR="0069411D" w:rsidRPr="00DF0960" w:rsidRDefault="0069411D" w:rsidP="00790A9D">
      <w:pPr>
        <w:rPr>
          <w:rFonts w:ascii="Calibri" w:hAnsi="Calibri" w:cs="Calibri"/>
          <w:b/>
          <w:bCs/>
          <w:sz w:val="22"/>
          <w:szCs w:val="22"/>
        </w:rPr>
      </w:pPr>
    </w:p>
    <w:p w14:paraId="1850EB95" w14:textId="77777777" w:rsidR="0069411D" w:rsidRPr="00DF0960" w:rsidRDefault="0069411D" w:rsidP="0069411D">
      <w:pPr>
        <w:rPr>
          <w:rFonts w:ascii="Calibri" w:hAnsi="Calibri" w:cs="Calibri"/>
          <w:b/>
          <w:bCs/>
          <w:sz w:val="22"/>
          <w:szCs w:val="22"/>
        </w:rPr>
      </w:pPr>
    </w:p>
    <w:p w14:paraId="736A7F54" w14:textId="357C1206" w:rsidR="0069411D" w:rsidRPr="00DF0960" w:rsidRDefault="00D440FD" w:rsidP="00D440FD">
      <w:pPr>
        <w:rPr>
          <w:rFonts w:ascii="Calibri" w:hAnsi="Calibri" w:cs="Calibri"/>
          <w:sz w:val="22"/>
          <w:szCs w:val="22"/>
          <w:lang w:val="es-ES_tradnl"/>
        </w:rPr>
      </w:pPr>
      <w:r w:rsidRPr="00D440FD"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0"/>
      </w:tblGrid>
      <w:tr w:rsidR="00ED55B5" w:rsidRPr="00DF0960" w14:paraId="3D890B7E" w14:textId="77777777" w:rsidTr="002F5D2B">
        <w:tc>
          <w:tcPr>
            <w:tcW w:w="10000" w:type="dxa"/>
            <w:shd w:val="clear" w:color="auto" w:fill="auto"/>
          </w:tcPr>
          <w:p w14:paraId="57A3AF4D" w14:textId="77777777" w:rsidR="00ED55B5" w:rsidRPr="00DF0960" w:rsidRDefault="00ED55B5" w:rsidP="00790A9D">
            <w:pPr>
              <w:pStyle w:val="Ttulo4"/>
              <w:spacing w:before="0"/>
              <w:ind w:right="60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4D8AB78A" w14:textId="77777777" w:rsidR="00304A66" w:rsidRPr="00DF0960" w:rsidRDefault="00304A66" w:rsidP="00304A66">
      <w:pPr>
        <w:tabs>
          <w:tab w:val="left" w:pos="2936"/>
        </w:tabs>
        <w:rPr>
          <w:sz w:val="22"/>
          <w:szCs w:val="22"/>
        </w:rPr>
      </w:pPr>
    </w:p>
    <w:sectPr w:rsidR="00304A66" w:rsidRPr="00DF0960" w:rsidSect="00B339F8">
      <w:headerReference w:type="default" r:id="rId8"/>
      <w:footerReference w:type="default" r:id="rId9"/>
      <w:pgSz w:w="12242" w:h="15842" w:code="1"/>
      <w:pgMar w:top="1276" w:right="851" w:bottom="1276" w:left="1531" w:header="141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A0FE4" w14:textId="77777777" w:rsidR="00BE58A4" w:rsidRDefault="00BE58A4">
      <w:r>
        <w:separator/>
      </w:r>
    </w:p>
  </w:endnote>
  <w:endnote w:type="continuationSeparator" w:id="0">
    <w:p w14:paraId="37063FD2" w14:textId="77777777" w:rsidR="00BE58A4" w:rsidRDefault="00BE5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09"/>
      <w:gridCol w:w="3889"/>
      <w:gridCol w:w="2652"/>
    </w:tblGrid>
    <w:tr w:rsidR="00925B92" w:rsidRPr="00B054C6" w14:paraId="5FB89FA8" w14:textId="77777777" w:rsidTr="00B054C6">
      <w:tc>
        <w:tcPr>
          <w:tcW w:w="3369" w:type="dxa"/>
          <w:shd w:val="clear" w:color="auto" w:fill="D0CECE"/>
        </w:tcPr>
        <w:p w14:paraId="2E7D7EEB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Elaborado por:</w:t>
          </w:r>
        </w:p>
      </w:tc>
      <w:tc>
        <w:tcPr>
          <w:tcW w:w="3969" w:type="dxa"/>
          <w:shd w:val="clear" w:color="auto" w:fill="D0CECE"/>
        </w:tcPr>
        <w:p w14:paraId="1F7ACB4D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Revisado por:</w:t>
          </w:r>
        </w:p>
      </w:tc>
      <w:tc>
        <w:tcPr>
          <w:tcW w:w="2693" w:type="dxa"/>
          <w:shd w:val="clear" w:color="auto" w:fill="D0CECE"/>
        </w:tcPr>
        <w:p w14:paraId="44D5F8DA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  <w:b/>
              <w:bCs/>
            </w:rPr>
          </w:pPr>
          <w:r w:rsidRPr="00AE1A94">
            <w:rPr>
              <w:rFonts w:ascii="Calibri" w:hAnsi="Calibri" w:cs="Calibri"/>
              <w:b/>
              <w:bCs/>
            </w:rPr>
            <w:t>Aprobado por:</w:t>
          </w:r>
        </w:p>
      </w:tc>
    </w:tr>
    <w:tr w:rsidR="00925B92" w:rsidRPr="00B054C6" w14:paraId="72D893F5" w14:textId="77777777" w:rsidTr="00B054C6">
      <w:tc>
        <w:tcPr>
          <w:tcW w:w="3369" w:type="dxa"/>
          <w:shd w:val="clear" w:color="auto" w:fill="auto"/>
        </w:tcPr>
        <w:p w14:paraId="48D1CF6A" w14:textId="2EE136FD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ING. REYNALDO CERON</w:t>
          </w:r>
        </w:p>
      </w:tc>
      <w:tc>
        <w:tcPr>
          <w:tcW w:w="3969" w:type="dxa"/>
          <w:shd w:val="clear" w:color="auto" w:fill="auto"/>
        </w:tcPr>
        <w:p w14:paraId="340EF81D" w14:textId="7A6CB4F2" w:rsidR="00925B92" w:rsidRPr="00AE1A94" w:rsidRDefault="00BC2F54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LIC. </w:t>
          </w:r>
          <w:r w:rsidR="00DB4038" w:rsidRPr="00AE1A94">
            <w:rPr>
              <w:rFonts w:ascii="Calibri" w:hAnsi="Calibri" w:cs="Calibri"/>
            </w:rPr>
            <w:t>LORENA DE PAZ</w:t>
          </w:r>
        </w:p>
      </w:tc>
      <w:tc>
        <w:tcPr>
          <w:tcW w:w="2693" w:type="dxa"/>
          <w:shd w:val="clear" w:color="auto" w:fill="auto"/>
        </w:tcPr>
        <w:p w14:paraId="3D514BE0" w14:textId="2FA1F971" w:rsidR="00925B92" w:rsidRPr="00AE1A94" w:rsidRDefault="004D1ADA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 xml:space="preserve">LIC. </w:t>
          </w:r>
          <w:r w:rsidR="00BC2F54">
            <w:rPr>
              <w:rFonts w:ascii="Calibri" w:hAnsi="Calibri" w:cs="Calibri"/>
            </w:rPr>
            <w:t>BERNARDO LOPEZ</w:t>
          </w:r>
        </w:p>
      </w:tc>
    </w:tr>
    <w:tr w:rsidR="00925B92" w:rsidRPr="00B054C6" w14:paraId="57C2D3C5" w14:textId="77777777" w:rsidTr="00B054C6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79B1180F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19F4F39C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65325A65" w14:textId="77777777" w:rsidR="00925B92" w:rsidRPr="00AE1A94" w:rsidRDefault="00925B92" w:rsidP="00B054C6">
          <w:pPr>
            <w:tabs>
              <w:tab w:val="left" w:pos="2936"/>
            </w:tabs>
            <w:rPr>
              <w:rFonts w:ascii="Calibri" w:hAnsi="Calibri" w:cs="Calibri"/>
            </w:rPr>
          </w:pPr>
          <w:r w:rsidRPr="00AE1A94">
            <w:rPr>
              <w:rFonts w:ascii="Calibri" w:hAnsi="Calibri" w:cs="Calibri"/>
            </w:rPr>
            <w:t>F:</w:t>
          </w:r>
        </w:p>
      </w:tc>
    </w:tr>
  </w:tbl>
  <w:p w14:paraId="684308CD" w14:textId="77777777" w:rsidR="00E81246" w:rsidRDefault="00E81246">
    <w:pPr>
      <w:pStyle w:val="Piedepgina"/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77F2" w14:textId="77777777" w:rsidR="00BE58A4" w:rsidRDefault="00BE58A4">
      <w:r>
        <w:separator/>
      </w:r>
    </w:p>
  </w:footnote>
  <w:footnote w:type="continuationSeparator" w:id="0">
    <w:p w14:paraId="548880F6" w14:textId="77777777" w:rsidR="00BE58A4" w:rsidRDefault="00BE5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985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466"/>
      <w:gridCol w:w="5024"/>
      <w:gridCol w:w="2360"/>
    </w:tblGrid>
    <w:tr w:rsidR="00B339F8" w:rsidRPr="00BF2ACD" w14:paraId="064791F4" w14:textId="77777777" w:rsidTr="00B339F8">
      <w:trPr>
        <w:trHeight w:val="134"/>
      </w:trPr>
      <w:tc>
        <w:tcPr>
          <w:tcW w:w="2466" w:type="dxa"/>
          <w:vMerge w:val="restart"/>
          <w:shd w:val="clear" w:color="auto" w:fill="auto"/>
          <w:vAlign w:val="center"/>
        </w:tcPr>
        <w:p w14:paraId="7E2BA285" w14:textId="3A9FE601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>
            <w:rPr>
              <w:noProof/>
            </w:rPr>
            <w:drawing>
              <wp:inline distT="0" distB="0" distL="0" distR="0" wp14:anchorId="4DBFA232" wp14:editId="5ECB082B">
                <wp:extent cx="1424763" cy="337820"/>
                <wp:effectExtent l="0" t="0" r="4445" b="5080"/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5221" cy="337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4" w:type="dxa"/>
          <w:vMerge w:val="restart"/>
          <w:shd w:val="clear" w:color="auto" w:fill="F2F2F2"/>
          <w:vAlign w:val="center"/>
        </w:tcPr>
        <w:p w14:paraId="1AF3EBFF" w14:textId="5C13C9A5" w:rsidR="00B339F8" w:rsidRPr="008D4204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 xml:space="preserve">MANUAL DE FUNCIONES DE PERSONAL </w:t>
          </w:r>
        </w:p>
        <w:p w14:paraId="1AB15AB9" w14:textId="77777777" w:rsidR="00B339F8" w:rsidRPr="00BF2ACD" w:rsidRDefault="00B339F8" w:rsidP="00B339F8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2"/>
              <w:szCs w:val="22"/>
              <w:lang w:val="es-SV" w:eastAsia="en-US"/>
            </w:rPr>
          </w:pPr>
          <w:r w:rsidRPr="008D4204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>-PUESTO Y PERFIL-</w:t>
          </w:r>
        </w:p>
      </w:tc>
      <w:tc>
        <w:tcPr>
          <w:tcW w:w="2360" w:type="dxa"/>
          <w:shd w:val="clear" w:color="auto" w:fill="auto"/>
          <w:vAlign w:val="center"/>
        </w:tcPr>
        <w:p w14:paraId="20F230D1" w14:textId="4FFFB795" w:rsidR="00B339F8" w:rsidRPr="00B339F8" w:rsidRDefault="00B339F8" w:rsidP="00B339F8">
          <w:pPr>
            <w:rPr>
              <w:rFonts w:ascii="Calibri Light" w:eastAsia="Calibri" w:hAnsi="Calibri Light" w:cs="Calibri Light"/>
              <w:lang w:val="es-PA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n-US" w:eastAsia="en-US"/>
            </w:rPr>
            <w:t>Código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: ESA-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DH</w:t>
          </w:r>
          <w:r w:rsidRPr="00B339F8">
            <w:rPr>
              <w:rFonts w:ascii="Calibri Light" w:eastAsia="Calibri" w:hAnsi="Calibri Light" w:cs="Calibri Light"/>
              <w:lang w:val="en-US" w:eastAsia="en-US"/>
            </w:rPr>
            <w:t>-P</w:t>
          </w:r>
          <w:r w:rsidR="00881B5E">
            <w:rPr>
              <w:rFonts w:ascii="Calibri Light" w:eastAsia="Calibri" w:hAnsi="Calibri Light" w:cs="Calibri Light"/>
              <w:lang w:val="en-US" w:eastAsia="en-US"/>
            </w:rPr>
            <w:t>3-F1</w:t>
          </w:r>
        </w:p>
      </w:tc>
    </w:tr>
    <w:tr w:rsidR="00B339F8" w:rsidRPr="00BF2ACD" w14:paraId="49C35BDE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7AD4EFB0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02B6F0D2" w14:textId="6B06B18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3F415E17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Versión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 01</w:t>
          </w:r>
        </w:p>
      </w:tc>
    </w:tr>
    <w:tr w:rsidR="00B339F8" w:rsidRPr="00BF2ACD" w14:paraId="57072696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4714BFE5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66A83760" w14:textId="55FC31F1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5E615502" w14:textId="67D3F3EC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bCs/>
              <w:lang w:val="es-SV" w:eastAsia="en-US"/>
            </w:rPr>
            <w:t>Fecha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: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22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/0</w:t>
          </w:r>
          <w:r w:rsidR="004320FF">
            <w:rPr>
              <w:rFonts w:ascii="Calibri Light" w:eastAsia="Calibri" w:hAnsi="Calibri Light" w:cs="Calibri Light"/>
              <w:lang w:val="es-SV" w:eastAsia="en-US"/>
            </w:rPr>
            <w:t>6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t>/2022</w:t>
          </w:r>
        </w:p>
      </w:tc>
    </w:tr>
    <w:tr w:rsidR="00B339F8" w:rsidRPr="00BF2ACD" w14:paraId="65265D60" w14:textId="77777777" w:rsidTr="00B339F8">
      <w:trPr>
        <w:trHeight w:val="227"/>
      </w:trPr>
      <w:tc>
        <w:tcPr>
          <w:tcW w:w="2466" w:type="dxa"/>
          <w:vMerge/>
          <w:shd w:val="clear" w:color="auto" w:fill="auto"/>
        </w:tcPr>
        <w:p w14:paraId="1C3BC1F4" w14:textId="77777777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24" w:type="dxa"/>
          <w:vMerge/>
          <w:shd w:val="clear" w:color="auto" w:fill="F2F2F2"/>
        </w:tcPr>
        <w:p w14:paraId="486021CE" w14:textId="021289C3" w:rsidR="00B339F8" w:rsidRPr="00BF2ACD" w:rsidRDefault="00B339F8" w:rsidP="00B339F8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60" w:type="dxa"/>
          <w:shd w:val="clear" w:color="auto" w:fill="auto"/>
          <w:vAlign w:val="center"/>
        </w:tcPr>
        <w:p w14:paraId="2AFDC975" w14:textId="77777777" w:rsidR="00B339F8" w:rsidRPr="00B339F8" w:rsidRDefault="00B339F8" w:rsidP="00B339F8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B339F8">
            <w:rPr>
              <w:rFonts w:ascii="Calibri Light" w:eastAsia="Calibri" w:hAnsi="Calibri Light" w:cs="Calibri Light"/>
              <w:lang w:eastAsia="en-US"/>
            </w:rPr>
            <w:t xml:space="preserve">Página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PAGE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end"/>
          </w:r>
          <w:r w:rsidRPr="00B339F8">
            <w:rPr>
              <w:rFonts w:ascii="Calibri Light" w:eastAsia="Calibri" w:hAnsi="Calibri Light" w:cs="Calibri Light"/>
              <w:lang w:eastAsia="en-US"/>
            </w:rPr>
            <w:t xml:space="preserve"> de </w: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instrText>NUMPAGES  \* Arabic  \* MERGEFORMAT</w:instrText>
          </w:r>
          <w:r w:rsidRPr="00B339F8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B339F8">
            <w:rPr>
              <w:rFonts w:ascii="Calibri Light" w:eastAsia="Calibri" w:hAnsi="Calibri Light" w:cs="Calibri Light"/>
              <w:noProof/>
              <w:lang w:eastAsia="en-US"/>
            </w:rPr>
            <w:fldChar w:fldCharType="end"/>
          </w:r>
        </w:p>
      </w:tc>
    </w:tr>
  </w:tbl>
  <w:p w14:paraId="0BD91DD8" w14:textId="46E0D6DE" w:rsidR="00E81246" w:rsidRDefault="00E81246">
    <w:pPr>
      <w:pStyle w:val="Encabezado"/>
      <w:spacing w:before="0"/>
      <w:rPr>
        <w:b/>
        <w:caps/>
        <w:sz w:val="12"/>
      </w:rPr>
    </w:pPr>
  </w:p>
  <w:p w14:paraId="235AA583" w14:textId="77777777" w:rsidR="00E81246" w:rsidRDefault="00E81246">
    <w:pPr>
      <w:pStyle w:val="Encabezado"/>
      <w:spacing w:before="0"/>
      <w:rPr>
        <w:b/>
        <w:caps/>
        <w:sz w:val="12"/>
      </w:rPr>
    </w:pPr>
  </w:p>
  <w:p w14:paraId="678C5559" w14:textId="77777777" w:rsidR="00E81246" w:rsidRDefault="00E81246">
    <w:pPr>
      <w:pStyle w:val="Encabezado"/>
      <w:spacing w:befor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0E02A4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lang w:val="es-SV" w:eastAsia="es-SV"/>
      </w:rPr>
    </w:lvl>
  </w:abstractNum>
  <w:abstractNum w:abstractNumId="4" w15:restartNumberingAfterBreak="0">
    <w:nsid w:val="053D2788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62CF4"/>
    <w:multiLevelType w:val="hybridMultilevel"/>
    <w:tmpl w:val="86D4E9F6"/>
    <w:lvl w:ilvl="0" w:tplc="20FCAB4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  <w:color w:val="000000"/>
      </w:rPr>
    </w:lvl>
    <w:lvl w:ilvl="1" w:tplc="4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09EE259E"/>
    <w:multiLevelType w:val="singleLevel"/>
    <w:tmpl w:val="C3A4FFC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7" w15:restartNumberingAfterBreak="0">
    <w:nsid w:val="0BED4069"/>
    <w:multiLevelType w:val="hybridMultilevel"/>
    <w:tmpl w:val="05F26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727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149F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00205"/>
    <w:multiLevelType w:val="hybridMultilevel"/>
    <w:tmpl w:val="8CE49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34F04"/>
    <w:multiLevelType w:val="hybridMultilevel"/>
    <w:tmpl w:val="3A2287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B2B58"/>
    <w:multiLevelType w:val="hybridMultilevel"/>
    <w:tmpl w:val="3A80B27E"/>
    <w:lvl w:ilvl="0" w:tplc="2592A1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0423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6946"/>
    <w:multiLevelType w:val="hybridMultilevel"/>
    <w:tmpl w:val="3A228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C242F"/>
    <w:multiLevelType w:val="hybridMultilevel"/>
    <w:tmpl w:val="C59ED438"/>
    <w:lvl w:ilvl="0" w:tplc="F34E91E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E2CF0"/>
    <w:multiLevelType w:val="hybridMultilevel"/>
    <w:tmpl w:val="778A8E8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06580D"/>
    <w:multiLevelType w:val="hybridMultilevel"/>
    <w:tmpl w:val="5CE8A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70882"/>
    <w:multiLevelType w:val="hybridMultilevel"/>
    <w:tmpl w:val="DCC29D36"/>
    <w:lvl w:ilvl="0" w:tplc="9A8426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D2917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25149"/>
    <w:multiLevelType w:val="hybridMultilevel"/>
    <w:tmpl w:val="899CAF54"/>
    <w:lvl w:ilvl="0" w:tplc="BBA2E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9440E"/>
    <w:multiLevelType w:val="hybridMultilevel"/>
    <w:tmpl w:val="1DFA4AE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8467A"/>
    <w:multiLevelType w:val="hybridMultilevel"/>
    <w:tmpl w:val="020864C2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195E6D"/>
    <w:multiLevelType w:val="hybridMultilevel"/>
    <w:tmpl w:val="7FECE2BC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1003B5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02654">
    <w:abstractNumId w:val="0"/>
  </w:num>
  <w:num w:numId="2" w16cid:durableId="350957693">
    <w:abstractNumId w:val="11"/>
  </w:num>
  <w:num w:numId="3" w16cid:durableId="1446465310">
    <w:abstractNumId w:val="23"/>
  </w:num>
  <w:num w:numId="4" w16cid:durableId="44717989">
    <w:abstractNumId w:val="13"/>
  </w:num>
  <w:num w:numId="5" w16cid:durableId="409540495">
    <w:abstractNumId w:val="14"/>
  </w:num>
  <w:num w:numId="6" w16cid:durableId="1808274813">
    <w:abstractNumId w:val="15"/>
  </w:num>
  <w:num w:numId="7" w16cid:durableId="172301794">
    <w:abstractNumId w:val="20"/>
  </w:num>
  <w:num w:numId="8" w16cid:durableId="522599857">
    <w:abstractNumId w:val="4"/>
  </w:num>
  <w:num w:numId="9" w16cid:durableId="1561019951">
    <w:abstractNumId w:val="8"/>
  </w:num>
  <w:num w:numId="10" w16cid:durableId="832915170">
    <w:abstractNumId w:val="19"/>
  </w:num>
  <w:num w:numId="11" w16cid:durableId="1547641841">
    <w:abstractNumId w:val="18"/>
  </w:num>
  <w:num w:numId="12" w16cid:durableId="12606763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87564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16330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99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92297273">
    <w:abstractNumId w:val="21"/>
  </w:num>
  <w:num w:numId="17" w16cid:durableId="873614600">
    <w:abstractNumId w:val="2"/>
  </w:num>
  <w:num w:numId="18" w16cid:durableId="1798911049">
    <w:abstractNumId w:val="5"/>
  </w:num>
  <w:num w:numId="19" w16cid:durableId="261039805">
    <w:abstractNumId w:val="12"/>
  </w:num>
  <w:num w:numId="20" w16cid:durableId="1951625242">
    <w:abstractNumId w:val="22"/>
  </w:num>
  <w:num w:numId="21" w16cid:durableId="886259031">
    <w:abstractNumId w:val="7"/>
  </w:num>
  <w:num w:numId="22" w16cid:durableId="2067758095">
    <w:abstractNumId w:val="3"/>
  </w:num>
  <w:num w:numId="23" w16cid:durableId="1832333285">
    <w:abstractNumId w:val="1"/>
  </w:num>
  <w:num w:numId="24" w16cid:durableId="1059592327">
    <w:abstractNumId w:val="6"/>
  </w:num>
  <w:num w:numId="25" w16cid:durableId="2002924134">
    <w:abstractNumId w:val="24"/>
  </w:num>
  <w:num w:numId="26" w16cid:durableId="262999570">
    <w:abstractNumId w:val="9"/>
  </w:num>
  <w:num w:numId="27" w16cid:durableId="1016466654">
    <w:abstractNumId w:val="17"/>
  </w:num>
  <w:num w:numId="28" w16cid:durableId="439182642">
    <w:abstractNumId w:val="10"/>
  </w:num>
  <w:num w:numId="29" w16cid:durableId="612633552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3"/>
    <w:rsid w:val="00021380"/>
    <w:rsid w:val="000225C2"/>
    <w:rsid w:val="00025620"/>
    <w:rsid w:val="0003490E"/>
    <w:rsid w:val="00043968"/>
    <w:rsid w:val="00045D9A"/>
    <w:rsid w:val="00064611"/>
    <w:rsid w:val="0006485B"/>
    <w:rsid w:val="0007310E"/>
    <w:rsid w:val="00077A4E"/>
    <w:rsid w:val="000832C3"/>
    <w:rsid w:val="0008405E"/>
    <w:rsid w:val="000A2CF1"/>
    <w:rsid w:val="000D3365"/>
    <w:rsid w:val="000E1FC3"/>
    <w:rsid w:val="000F6F51"/>
    <w:rsid w:val="00103DF3"/>
    <w:rsid w:val="00111950"/>
    <w:rsid w:val="00111FD7"/>
    <w:rsid w:val="001301A8"/>
    <w:rsid w:val="001355E2"/>
    <w:rsid w:val="00151DE1"/>
    <w:rsid w:val="00166031"/>
    <w:rsid w:val="00174C89"/>
    <w:rsid w:val="00183A94"/>
    <w:rsid w:val="001C41D7"/>
    <w:rsid w:val="001D3CFA"/>
    <w:rsid w:val="001E2932"/>
    <w:rsid w:val="001E4A48"/>
    <w:rsid w:val="00206C71"/>
    <w:rsid w:val="002133FF"/>
    <w:rsid w:val="00222FEC"/>
    <w:rsid w:val="00237E58"/>
    <w:rsid w:val="0024158C"/>
    <w:rsid w:val="00242B1E"/>
    <w:rsid w:val="00286AFF"/>
    <w:rsid w:val="002C2DF1"/>
    <w:rsid w:val="002F5D2B"/>
    <w:rsid w:val="00304A66"/>
    <w:rsid w:val="00311C41"/>
    <w:rsid w:val="00312A28"/>
    <w:rsid w:val="003151A8"/>
    <w:rsid w:val="003204EA"/>
    <w:rsid w:val="0032607E"/>
    <w:rsid w:val="00381A6F"/>
    <w:rsid w:val="003839CE"/>
    <w:rsid w:val="003B3790"/>
    <w:rsid w:val="003F6168"/>
    <w:rsid w:val="003F79E1"/>
    <w:rsid w:val="004047A7"/>
    <w:rsid w:val="004320FF"/>
    <w:rsid w:val="00454E38"/>
    <w:rsid w:val="00465F5E"/>
    <w:rsid w:val="00490D08"/>
    <w:rsid w:val="00492C59"/>
    <w:rsid w:val="0049667E"/>
    <w:rsid w:val="004A2574"/>
    <w:rsid w:val="004B5008"/>
    <w:rsid w:val="004D1ADA"/>
    <w:rsid w:val="004D35BF"/>
    <w:rsid w:val="004E47D0"/>
    <w:rsid w:val="004E5060"/>
    <w:rsid w:val="004F1B72"/>
    <w:rsid w:val="00507EE1"/>
    <w:rsid w:val="00511B47"/>
    <w:rsid w:val="00517A7F"/>
    <w:rsid w:val="00517EE6"/>
    <w:rsid w:val="00533769"/>
    <w:rsid w:val="005543B2"/>
    <w:rsid w:val="00577E30"/>
    <w:rsid w:val="005B2BA7"/>
    <w:rsid w:val="005B4D9D"/>
    <w:rsid w:val="005D2B6B"/>
    <w:rsid w:val="005E4DA6"/>
    <w:rsid w:val="005F34EB"/>
    <w:rsid w:val="005F7568"/>
    <w:rsid w:val="006061ED"/>
    <w:rsid w:val="006356E9"/>
    <w:rsid w:val="006426A6"/>
    <w:rsid w:val="00663AC7"/>
    <w:rsid w:val="0066426F"/>
    <w:rsid w:val="00665E3C"/>
    <w:rsid w:val="0069411D"/>
    <w:rsid w:val="006B0EC3"/>
    <w:rsid w:val="006B1F6C"/>
    <w:rsid w:val="006C208A"/>
    <w:rsid w:val="006C3A1B"/>
    <w:rsid w:val="006D291A"/>
    <w:rsid w:val="006F1313"/>
    <w:rsid w:val="00702FFB"/>
    <w:rsid w:val="007062C2"/>
    <w:rsid w:val="007105C8"/>
    <w:rsid w:val="00713EA0"/>
    <w:rsid w:val="007319D2"/>
    <w:rsid w:val="00740188"/>
    <w:rsid w:val="00772406"/>
    <w:rsid w:val="00790A9D"/>
    <w:rsid w:val="007A51D7"/>
    <w:rsid w:val="0080548B"/>
    <w:rsid w:val="008104D5"/>
    <w:rsid w:val="0083167D"/>
    <w:rsid w:val="0083537D"/>
    <w:rsid w:val="00863D89"/>
    <w:rsid w:val="0087442B"/>
    <w:rsid w:val="00881B5E"/>
    <w:rsid w:val="008B0A9F"/>
    <w:rsid w:val="008B6FA4"/>
    <w:rsid w:val="008B70DE"/>
    <w:rsid w:val="008D4204"/>
    <w:rsid w:val="008E32BE"/>
    <w:rsid w:val="008E3A9B"/>
    <w:rsid w:val="008E520D"/>
    <w:rsid w:val="00913AE0"/>
    <w:rsid w:val="00913DC0"/>
    <w:rsid w:val="00925B92"/>
    <w:rsid w:val="00934483"/>
    <w:rsid w:val="009363CF"/>
    <w:rsid w:val="009512F5"/>
    <w:rsid w:val="00953116"/>
    <w:rsid w:val="009610AF"/>
    <w:rsid w:val="00965642"/>
    <w:rsid w:val="009725E5"/>
    <w:rsid w:val="00975D83"/>
    <w:rsid w:val="009848F9"/>
    <w:rsid w:val="009910D7"/>
    <w:rsid w:val="009C2EFE"/>
    <w:rsid w:val="009C47E3"/>
    <w:rsid w:val="009C5AB8"/>
    <w:rsid w:val="009D5B33"/>
    <w:rsid w:val="009E206B"/>
    <w:rsid w:val="00A0621F"/>
    <w:rsid w:val="00A66CAD"/>
    <w:rsid w:val="00A805EC"/>
    <w:rsid w:val="00AA28CE"/>
    <w:rsid w:val="00AB4773"/>
    <w:rsid w:val="00AE1A94"/>
    <w:rsid w:val="00B054C6"/>
    <w:rsid w:val="00B272F7"/>
    <w:rsid w:val="00B339F8"/>
    <w:rsid w:val="00B4308F"/>
    <w:rsid w:val="00B74F3A"/>
    <w:rsid w:val="00B90036"/>
    <w:rsid w:val="00B92C3A"/>
    <w:rsid w:val="00B970A2"/>
    <w:rsid w:val="00BA5AEC"/>
    <w:rsid w:val="00BC2F54"/>
    <w:rsid w:val="00BE58A4"/>
    <w:rsid w:val="00BF2ACD"/>
    <w:rsid w:val="00C01CA0"/>
    <w:rsid w:val="00C25D39"/>
    <w:rsid w:val="00C82BFA"/>
    <w:rsid w:val="00CA612D"/>
    <w:rsid w:val="00CA68C3"/>
    <w:rsid w:val="00CA77EA"/>
    <w:rsid w:val="00CB06C5"/>
    <w:rsid w:val="00CB290D"/>
    <w:rsid w:val="00CB621D"/>
    <w:rsid w:val="00CB6BD9"/>
    <w:rsid w:val="00CC10A0"/>
    <w:rsid w:val="00CD562C"/>
    <w:rsid w:val="00CE3B7F"/>
    <w:rsid w:val="00CE7DE4"/>
    <w:rsid w:val="00CF591C"/>
    <w:rsid w:val="00D06C07"/>
    <w:rsid w:val="00D109BF"/>
    <w:rsid w:val="00D12ACF"/>
    <w:rsid w:val="00D14725"/>
    <w:rsid w:val="00D312B1"/>
    <w:rsid w:val="00D440FD"/>
    <w:rsid w:val="00D5439A"/>
    <w:rsid w:val="00D65BCE"/>
    <w:rsid w:val="00D67F1C"/>
    <w:rsid w:val="00D733F1"/>
    <w:rsid w:val="00D770C6"/>
    <w:rsid w:val="00DB4038"/>
    <w:rsid w:val="00DC2EBC"/>
    <w:rsid w:val="00DC7748"/>
    <w:rsid w:val="00DF0960"/>
    <w:rsid w:val="00DF1622"/>
    <w:rsid w:val="00E008FD"/>
    <w:rsid w:val="00E06244"/>
    <w:rsid w:val="00E30981"/>
    <w:rsid w:val="00E47AAF"/>
    <w:rsid w:val="00E633F6"/>
    <w:rsid w:val="00E70C8F"/>
    <w:rsid w:val="00E81246"/>
    <w:rsid w:val="00E971C8"/>
    <w:rsid w:val="00EA5340"/>
    <w:rsid w:val="00EB6B6D"/>
    <w:rsid w:val="00EC5181"/>
    <w:rsid w:val="00ED55B5"/>
    <w:rsid w:val="00EE3FE0"/>
    <w:rsid w:val="00F23FEC"/>
    <w:rsid w:val="00F52348"/>
    <w:rsid w:val="00F5407F"/>
    <w:rsid w:val="00F6108B"/>
    <w:rsid w:val="00F705CF"/>
    <w:rsid w:val="00F9314C"/>
    <w:rsid w:val="00FA2E70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697F7D8C"/>
  <w15:docId w15:val="{C5EAD8FE-5F63-4E7E-AB79-0853A37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120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paragraph" w:styleId="Descripcin">
    <w:name w:val="caption"/>
    <w:basedOn w:val="Normal"/>
    <w:next w:val="Normal"/>
    <w:qFormat/>
    <w:pPr>
      <w:spacing w:before="120"/>
      <w:jc w:val="both"/>
    </w:pPr>
    <w:rPr>
      <w:rFonts w:ascii="Arial" w:hAnsi="Arial"/>
      <w:b/>
      <w:sz w:val="28"/>
    </w:rPr>
  </w:style>
  <w:style w:type="paragraph" w:styleId="Textoindependiente">
    <w:name w:val="Body Text"/>
    <w:basedOn w:val="Normal"/>
    <w:link w:val="TextoindependienteCar"/>
    <w:semiHidden/>
    <w:rPr>
      <w:rFonts w:ascii="Arial" w:hAnsi="Arial"/>
      <w:sz w:val="24"/>
      <w:lang w:val="es-ES_tradnl"/>
    </w:rPr>
  </w:style>
  <w:style w:type="paragraph" w:styleId="Subttulo">
    <w:name w:val="Subtitle"/>
    <w:basedOn w:val="Normal"/>
    <w:qFormat/>
    <w:pPr>
      <w:shd w:val="clear" w:color="auto" w:fill="C0C0C0"/>
    </w:pPr>
    <w:rPr>
      <w:rFonts w:ascii="Arial" w:hAnsi="Arial"/>
      <w:b/>
      <w:sz w:val="24"/>
      <w:lang w:eastAsia="es-ES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</w:rPr>
  </w:style>
  <w:style w:type="paragraph" w:styleId="Textoindependiente3">
    <w:name w:val="Body Text 3"/>
    <w:basedOn w:val="Normal"/>
    <w:semiHidden/>
    <w:rPr>
      <w:rFonts w:ascii="Arial" w:hAnsi="Arial"/>
      <w:sz w:val="22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Sangradetextonormal">
    <w:name w:val="Body Text Indent"/>
    <w:basedOn w:val="Normal"/>
    <w:semiHidden/>
    <w:pPr>
      <w:spacing w:after="120"/>
      <w:ind w:left="283"/>
    </w:pPr>
  </w:style>
  <w:style w:type="table" w:styleId="Tablaconcuadrcula">
    <w:name w:val="Table Grid"/>
    <w:basedOn w:val="Tablanormal"/>
    <w:uiPriority w:val="39"/>
    <w:rsid w:val="00D06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3C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D3CFA"/>
    <w:rPr>
      <w:rFonts w:ascii="Segoe UI" w:hAnsi="Segoe UI" w:cs="Segoe UI"/>
      <w:sz w:val="18"/>
      <w:szCs w:val="18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02F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6">
    <w:name w:val="WW8Num1z6"/>
    <w:rsid w:val="008B6FA4"/>
  </w:style>
  <w:style w:type="paragraph" w:customStyle="1" w:styleId="Textoindependiente31">
    <w:name w:val="Texto independiente 31"/>
    <w:basedOn w:val="Normal"/>
    <w:rsid w:val="008B6FA4"/>
    <w:pPr>
      <w:suppressAutoHyphens/>
    </w:pPr>
    <w:rPr>
      <w:rFonts w:ascii="Arial" w:hAnsi="Arial" w:cs="Arial"/>
      <w:sz w:val="22"/>
      <w:lang w:eastAsia="zh-CN" w:bidi="hi-IN"/>
    </w:rPr>
  </w:style>
  <w:style w:type="paragraph" w:styleId="Prrafodelista">
    <w:name w:val="List Paragraph"/>
    <w:basedOn w:val="Normal"/>
    <w:uiPriority w:val="34"/>
    <w:qFormat/>
    <w:rsid w:val="004E506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E70C8F"/>
    <w:rPr>
      <w:rFonts w:ascii="Arial" w:hAnsi="Arial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7B7F-76BD-4D3B-B09A-6AAEC4AD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SMS-007 PERFIL DE ANALISTA DE CONTROL DE GESTION</vt:lpstr>
    </vt:vector>
  </TitlesOfParts>
  <Company>xx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SMS-007 PERFIL DE ANALISTA DE CONTROL DE GESTION</dc:title>
  <dc:subject/>
  <dc:creator>yanira</dc:creator>
  <cp:keywords/>
  <dc:description/>
  <cp:lastModifiedBy>Gestion</cp:lastModifiedBy>
  <cp:revision>5</cp:revision>
  <cp:lastPrinted>2022-06-23T13:35:00Z</cp:lastPrinted>
  <dcterms:created xsi:type="dcterms:W3CDTF">2022-08-31T21:48:00Z</dcterms:created>
  <dcterms:modified xsi:type="dcterms:W3CDTF">2022-08-31T22:53:00Z</dcterms:modified>
</cp:coreProperties>
</file>