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3271" w14:textId="02257A8A" w:rsidR="00C22FDA" w:rsidRPr="00C22FDA" w:rsidRDefault="00C22FDA" w:rsidP="00C22FDA"/>
    <w:p w14:paraId="3793E5A1" w14:textId="05ABA424" w:rsidR="00C22FDA" w:rsidRPr="00C22FDA" w:rsidRDefault="00C22FDA" w:rsidP="00C22FDA"/>
    <w:p w14:paraId="3FDD1D64" w14:textId="1B82C8C3" w:rsidR="00C22FDA" w:rsidRPr="00C22FDA" w:rsidRDefault="00C22FDA" w:rsidP="00C22FDA"/>
    <w:p w14:paraId="20BD5F3F" w14:textId="25D188AA" w:rsidR="00C22FDA" w:rsidRPr="00C22FDA" w:rsidRDefault="00C22FDA" w:rsidP="00C22FDA"/>
    <w:p w14:paraId="1BFBA62B" w14:textId="0CD9DEA9" w:rsidR="00C22FDA" w:rsidRPr="00C22FDA" w:rsidRDefault="00C22FDA" w:rsidP="00C22FDA"/>
    <w:p w14:paraId="20226E87" w14:textId="3948F59D" w:rsidR="00C22FDA" w:rsidRPr="00C22FDA" w:rsidRDefault="00C22FDA" w:rsidP="00C22FDA"/>
    <w:p w14:paraId="63F6FFA4" w14:textId="0C38E3BD" w:rsidR="00C22FDA" w:rsidRPr="00C22FDA" w:rsidRDefault="00C22FDA" w:rsidP="00C22FDA"/>
    <w:p w14:paraId="15BA252D" w14:textId="39DE32CD" w:rsidR="00C22FDA" w:rsidRPr="00C22FDA" w:rsidRDefault="00C22FDA" w:rsidP="00C22FDA"/>
    <w:p w14:paraId="2130E6B9" w14:textId="084B0011" w:rsidR="00C22FDA" w:rsidRPr="00C22FDA" w:rsidRDefault="0037097F" w:rsidP="00C22FDA">
      <w:r>
        <w:rPr>
          <w:noProof/>
        </w:rPr>
        <mc:AlternateContent>
          <mc:Choice Requires="wpg">
            <w:drawing>
              <wp:anchor distT="0" distB="0" distL="114300" distR="114300" simplePos="0" relativeHeight="251672576" behindDoc="0" locked="0" layoutInCell="1" allowOverlap="1" wp14:anchorId="404E4772" wp14:editId="67317CD3">
                <wp:simplePos x="0" y="0"/>
                <wp:positionH relativeFrom="margin">
                  <wp:align>center</wp:align>
                </wp:positionH>
                <wp:positionV relativeFrom="paragraph">
                  <wp:posOffset>191770</wp:posOffset>
                </wp:positionV>
                <wp:extent cx="3362325" cy="1647824"/>
                <wp:effectExtent l="0" t="0" r="28575" b="10160"/>
                <wp:wrapNone/>
                <wp:docPr id="2" name="Grupo 2"/>
                <wp:cNvGraphicFramePr/>
                <a:graphic xmlns:a="http://schemas.openxmlformats.org/drawingml/2006/main">
                  <a:graphicData uri="http://schemas.microsoft.com/office/word/2010/wordprocessingGroup">
                    <wpg:wgp>
                      <wpg:cNvGrpSpPr/>
                      <wpg:grpSpPr>
                        <a:xfrm>
                          <a:off x="0" y="0"/>
                          <a:ext cx="3362325" cy="1647824"/>
                          <a:chOff x="0" y="0"/>
                          <a:chExt cx="3362325" cy="1801741"/>
                        </a:xfrm>
                      </wpg:grpSpPr>
                      <wps:wsp>
                        <wps:cNvPr id="9" name="Rectángulo 9"/>
                        <wps:cNvSpPr/>
                        <wps:spPr>
                          <a:xfrm>
                            <a:off x="0" y="0"/>
                            <a:ext cx="3362325" cy="1481036"/>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n 3">
                            <a:extLst>
                              <a:ext uri="{FF2B5EF4-FFF2-40B4-BE49-F238E27FC236}">
                                <a16:creationId xmlns:a16="http://schemas.microsoft.com/office/drawing/2014/main" id="{21EE696B-6934-4331-B2D6-4E56F41F40B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61925" y="504825"/>
                            <a:ext cx="2963545" cy="581025"/>
                          </a:xfrm>
                          <a:prstGeom prst="rect">
                            <a:avLst/>
                          </a:prstGeom>
                        </pic:spPr>
                      </pic:pic>
                      <wps:wsp>
                        <wps:cNvPr id="12" name="Cuadro de texto 12"/>
                        <wps:cNvSpPr txBox="1"/>
                        <wps:spPr>
                          <a:xfrm>
                            <a:off x="0" y="1498521"/>
                            <a:ext cx="3362325" cy="303220"/>
                          </a:xfrm>
                          <a:prstGeom prst="rect">
                            <a:avLst/>
                          </a:prstGeom>
                          <a:solidFill>
                            <a:srgbClr val="153462"/>
                          </a:solidFill>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50EC3DFB" w14:textId="100740D9" w:rsidR="00C06BE3" w:rsidRPr="0037097F" w:rsidRDefault="00893F2A" w:rsidP="00FE5C4F">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04E4772" id="Grupo 2" o:spid="_x0000_s1026" style="position:absolute;margin-left:0;margin-top:15.1pt;width:264.75pt;height:129.75pt;z-index:251672576;mso-position-horizontal:center;mso-position-horizontal-relative:margin;mso-height-relative:margin" coordsize="33623,180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">
                <v:rect id="Rectángulo 9" o:spid="_x0000_s1027" style="position:absolute;width:33623;height:1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" fillcolor="white [3201]" strokecolor="#a5a5a5 [3206]"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left:1619;top:5048;width:29635;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Cuadro de texto 12" o:spid="_x0000_s1029" type="#_x0000_t202" style="position:absolute;top:14985;width:33623;height:3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" fillcolor="#153462" strokecolor="white [3212]" strokeweight="1pt">
                  <v:textbox>
                    <w:txbxContent>
                      <w:p w14:paraId="50EC3DFB" w14:textId="100740D9" w:rsidR="00C06BE3" w:rsidRPr="0037097F" w:rsidRDefault="00893F2A" w:rsidP="00FE5C4F">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v:textbox>
                </v:shape>
                <w10:wrap anchorx="margin"/>
              </v:group>
            </w:pict>
          </mc:Fallback>
        </mc:AlternateContent>
      </w:r>
    </w:p>
    <w:p w14:paraId="6C100399" w14:textId="39D4BA32" w:rsidR="00C22FDA" w:rsidRPr="00C22FDA" w:rsidRDefault="00C22FDA" w:rsidP="00C22FDA"/>
    <w:p w14:paraId="3D66EDDB" w14:textId="5974BF74" w:rsidR="00C22FDA" w:rsidRPr="00C22FDA" w:rsidRDefault="00C22FDA" w:rsidP="00C22FDA"/>
    <w:p w14:paraId="30BFCC57" w14:textId="31CC44A2" w:rsidR="00C22FDA" w:rsidRPr="00C22FDA" w:rsidRDefault="00C22FDA" w:rsidP="00C22FDA"/>
    <w:p w14:paraId="490F0105" w14:textId="6CE16DF8" w:rsidR="00C22FDA" w:rsidRPr="00C22FDA" w:rsidRDefault="00C22FDA" w:rsidP="00C22FDA"/>
    <w:p w14:paraId="5FA6E75E" w14:textId="6DDBA7CD" w:rsidR="00C22FDA" w:rsidRPr="00C22FDA" w:rsidRDefault="00C22FDA" w:rsidP="00C22FDA"/>
    <w:p w14:paraId="2106F716" w14:textId="4E4C6200" w:rsidR="00C22FDA" w:rsidRPr="00C22FDA" w:rsidRDefault="00C22FDA" w:rsidP="00C22FDA"/>
    <w:p w14:paraId="2341DD16" w14:textId="77777777" w:rsidR="00C22FDA" w:rsidRPr="00C22FDA" w:rsidRDefault="00C22FDA" w:rsidP="00C22FDA"/>
    <w:p w14:paraId="30CB6385" w14:textId="77777777" w:rsidR="00C22FDA" w:rsidRPr="00C22FDA" w:rsidRDefault="00C22FDA" w:rsidP="00C22FDA"/>
    <w:p w14:paraId="4B908036" w14:textId="273129A6" w:rsidR="00C06BE3" w:rsidRDefault="00C06BE3" w:rsidP="00C22FDA"/>
    <w:p w14:paraId="24178EBD" w14:textId="36CB9C70" w:rsidR="00106A6B" w:rsidRDefault="00106A6B" w:rsidP="00C22FDA"/>
    <w:p w14:paraId="3C3D3BDF" w14:textId="77777777" w:rsidR="00106A6B" w:rsidRDefault="00106A6B" w:rsidP="00C22FDA"/>
    <w:p w14:paraId="15976D54" w14:textId="77777777" w:rsidR="00C06BE3" w:rsidRPr="00C22FDA" w:rsidRDefault="00C06BE3" w:rsidP="00C22FDA"/>
    <w:p w14:paraId="244274E0" w14:textId="616D024B" w:rsidR="00C22FDA" w:rsidRPr="00C22FDA" w:rsidRDefault="00C22FDA" w:rsidP="00C22FDA"/>
    <w:p w14:paraId="248A8553" w14:textId="179EFC5C" w:rsidR="00C22FDA" w:rsidRPr="00C22FDA" w:rsidRDefault="00C22FDA" w:rsidP="00C22FDA"/>
    <w:p w14:paraId="712993B8" w14:textId="494421C6" w:rsidR="00C22FDA" w:rsidRPr="00C22FDA" w:rsidRDefault="00DC1E63" w:rsidP="00C22FDA">
      <w:r w:rsidRPr="00C22FDA">
        <w:rPr>
          <w:noProof/>
          <w:lang w:eastAsia="es-SV"/>
        </w:rPr>
        <mc:AlternateContent>
          <mc:Choice Requires="wps">
            <w:drawing>
              <wp:anchor distT="0" distB="0" distL="114300" distR="114300" simplePos="0" relativeHeight="251659264" behindDoc="0" locked="0" layoutInCell="1" allowOverlap="1" wp14:anchorId="03B47191" wp14:editId="1EACC971">
                <wp:simplePos x="0" y="0"/>
                <wp:positionH relativeFrom="margin">
                  <wp:posOffset>-442182</wp:posOffset>
                </wp:positionH>
                <wp:positionV relativeFrom="paragraph">
                  <wp:posOffset>117032</wp:posOffset>
                </wp:positionV>
                <wp:extent cx="6842760" cy="754912"/>
                <wp:effectExtent l="0" t="0" r="15240" b="26670"/>
                <wp:wrapNone/>
                <wp:docPr id="10" name="Cuadro de texto 10"/>
                <wp:cNvGraphicFramePr/>
                <a:graphic xmlns:a="http://schemas.openxmlformats.org/drawingml/2006/main">
                  <a:graphicData uri="http://schemas.microsoft.com/office/word/2010/wordprocessingShape">
                    <wps:wsp>
                      <wps:cNvSpPr txBox="1"/>
                      <wps:spPr>
                        <a:xfrm>
                          <a:off x="0" y="0"/>
                          <a:ext cx="6842760" cy="754912"/>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1851246B" w14:textId="77777777" w:rsidR="005B3BC7" w:rsidRPr="00A53DC5" w:rsidRDefault="005B3BC7" w:rsidP="00C22FDA">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129F24CF" w14:textId="364E8FAC" w:rsidR="005B3BC7" w:rsidRPr="00A53DC5" w:rsidRDefault="00B7445E" w:rsidP="00B7445E">
                            <w:pPr>
                              <w:ind w:right="115"/>
                              <w:jc w:val="both"/>
                              <w:rPr>
                                <w:rFonts w:asciiTheme="majorHAnsi" w:hAnsiTheme="majorHAnsi" w:cs="Arial"/>
                                <w:color w:val="3B3838" w:themeColor="background2" w:themeShade="40"/>
                                <w:sz w:val="20"/>
                              </w:rPr>
                            </w:pPr>
                            <w:r w:rsidRPr="00B7445E">
                              <w:rPr>
                                <w:rFonts w:asciiTheme="majorHAnsi" w:hAnsiTheme="majorHAnsi" w:cs="Arial"/>
                                <w:color w:val="3B3838" w:themeColor="background2" w:themeShade="40"/>
                                <w:sz w:val="20"/>
                              </w:rPr>
                              <w:t>Establecer estándares a ser utilizados en la programación a nivel de base de datos y de las aplicaciones desarrolladas por Innovación y Desarrollo de Sistemas Informáticos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47191" id="Cuadro de texto 10" o:spid="_x0000_s1030" type="#_x0000_t202" style="position:absolute;margin-left:-34.8pt;margin-top:9.2pt;width:538.8pt;height:5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" fillcolor="white [3201]" strokecolor="#7f7f7f [1612]" strokeweight=".25pt">
                <v:textbox>
                  <w:txbxContent>
                    <w:p w14:paraId="1851246B" w14:textId="77777777" w:rsidR="005B3BC7" w:rsidRPr="00A53DC5" w:rsidRDefault="005B3BC7" w:rsidP="00C22FDA">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129F24CF" w14:textId="364E8FAC" w:rsidR="005B3BC7" w:rsidRPr="00A53DC5" w:rsidRDefault="00B7445E" w:rsidP="00B7445E">
                      <w:pPr>
                        <w:ind w:right="115"/>
                        <w:jc w:val="both"/>
                        <w:rPr>
                          <w:rFonts w:asciiTheme="majorHAnsi" w:hAnsiTheme="majorHAnsi" w:cs="Arial"/>
                          <w:color w:val="3B3838" w:themeColor="background2" w:themeShade="40"/>
                          <w:sz w:val="20"/>
                        </w:rPr>
                      </w:pPr>
                      <w:r w:rsidRPr="00B7445E">
                        <w:rPr>
                          <w:rFonts w:asciiTheme="majorHAnsi" w:hAnsiTheme="majorHAnsi" w:cs="Arial"/>
                          <w:color w:val="3B3838" w:themeColor="background2" w:themeShade="40"/>
                          <w:sz w:val="20"/>
                        </w:rPr>
                        <w:t>Establecer estándares a ser utilizados en la programación a nivel de base de datos y de las aplicaciones desarrolladas por Innovación y Desarrollo de Sistemas Informáticos</w:t>
                      </w:r>
                    </w:p>
                  </w:txbxContent>
                </v:textbox>
                <w10:wrap anchorx="margin"/>
              </v:shape>
            </w:pict>
          </mc:Fallback>
        </mc:AlternateContent>
      </w:r>
    </w:p>
    <w:p w14:paraId="6315007D" w14:textId="77777777" w:rsidR="00C22FDA" w:rsidRDefault="00C22FDA" w:rsidP="00C22FDA"/>
    <w:p w14:paraId="37C0A4FC" w14:textId="77777777" w:rsidR="00E25292" w:rsidRDefault="009D66EB" w:rsidP="00C22FDA">
      <w:pPr>
        <w:tabs>
          <w:tab w:val="left" w:pos="3815"/>
        </w:tabs>
      </w:pPr>
      <w:r w:rsidRPr="00C22FDA">
        <w:rPr>
          <w:noProof/>
          <w:lang w:eastAsia="es-SV"/>
        </w:rPr>
        <mc:AlternateContent>
          <mc:Choice Requires="wps">
            <w:drawing>
              <wp:anchor distT="0" distB="0" distL="114300" distR="114300" simplePos="0" relativeHeight="251660288" behindDoc="0" locked="0" layoutInCell="1" allowOverlap="1" wp14:anchorId="046C5D0A" wp14:editId="1F7CBCDD">
                <wp:simplePos x="0" y="0"/>
                <wp:positionH relativeFrom="margin">
                  <wp:posOffset>-452338</wp:posOffset>
                </wp:positionH>
                <wp:positionV relativeFrom="paragraph">
                  <wp:posOffset>358366</wp:posOffset>
                </wp:positionV>
                <wp:extent cx="6858000" cy="1228299"/>
                <wp:effectExtent l="0" t="0" r="19050" b="10160"/>
                <wp:wrapNone/>
                <wp:docPr id="11" name="Cuadro de texto 11"/>
                <wp:cNvGraphicFramePr/>
                <a:graphic xmlns:a="http://schemas.openxmlformats.org/drawingml/2006/main">
                  <a:graphicData uri="http://schemas.microsoft.com/office/word/2010/wordprocessingShape">
                    <wps:wsp>
                      <wps:cNvSpPr txBox="1"/>
                      <wps:spPr>
                        <a:xfrm>
                          <a:off x="0" y="0"/>
                          <a:ext cx="6858000" cy="1228299"/>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7377B122" w14:textId="77777777" w:rsidR="005B3BC7" w:rsidRPr="00A53DC5" w:rsidRDefault="005B3BC7"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Alcance:  </w:t>
                            </w:r>
                          </w:p>
                          <w:p w14:paraId="51D356DE" w14:textId="4080A029" w:rsidR="005B3BC7" w:rsidRPr="00B7445E" w:rsidRDefault="00B7445E" w:rsidP="00B7445E">
                            <w:pPr>
                              <w:ind w:right="115"/>
                              <w:jc w:val="both"/>
                              <w:rPr>
                                <w:rFonts w:asciiTheme="majorHAnsi" w:hAnsiTheme="majorHAnsi" w:cs="Arial"/>
                                <w:color w:val="3B3838" w:themeColor="background2" w:themeShade="40"/>
                                <w:sz w:val="20"/>
                              </w:rPr>
                            </w:pPr>
                            <w:r w:rsidRPr="00B7445E">
                              <w:rPr>
                                <w:rFonts w:asciiTheme="majorHAnsi" w:hAnsiTheme="majorHAnsi" w:cs="Arial"/>
                                <w:color w:val="3B3838" w:themeColor="background2" w:themeShade="40"/>
                                <w:sz w:val="20"/>
                              </w:rPr>
                              <w:t>Personal involucrado con el área de Innovación y Desarrollo de Sistemas: Gerencia, Analista-Programador de Sistemas, Analista-Programador de Nuevas Tecnologías, Analista-Programador de Aplicaciones Web FRONT END junior, Programador de Aplicaciones Web FRONTEND senior, Analista-Programador de Aplicaciones BACKEND Junior, Analista-Programador de Aplicaciones BACKEND Senior, Desarrollador FULL STACK, Administrador de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C5D0A" id="Cuadro de texto 11" o:spid="_x0000_s1031" type="#_x0000_t202" style="position:absolute;margin-left:-35.6pt;margin-top:28.2pt;width:540pt;height:96.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" fillcolor="white [3201]" strokecolor="#7f7f7f [1612]" strokeweight=".25pt">
                <v:textbox>
                  <w:txbxContent>
                    <w:p w14:paraId="7377B122" w14:textId="77777777" w:rsidR="005B3BC7" w:rsidRPr="00A53DC5" w:rsidRDefault="005B3BC7"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Alcance:  </w:t>
                      </w:r>
                    </w:p>
                    <w:p w14:paraId="51D356DE" w14:textId="4080A029" w:rsidR="005B3BC7" w:rsidRPr="00B7445E" w:rsidRDefault="00B7445E" w:rsidP="00B7445E">
                      <w:pPr>
                        <w:ind w:right="115"/>
                        <w:jc w:val="both"/>
                        <w:rPr>
                          <w:rFonts w:asciiTheme="majorHAnsi" w:hAnsiTheme="majorHAnsi" w:cs="Arial"/>
                          <w:color w:val="3B3838" w:themeColor="background2" w:themeShade="40"/>
                          <w:sz w:val="20"/>
                        </w:rPr>
                      </w:pPr>
                      <w:r w:rsidRPr="00B7445E">
                        <w:rPr>
                          <w:rFonts w:asciiTheme="majorHAnsi" w:hAnsiTheme="majorHAnsi" w:cs="Arial"/>
                          <w:color w:val="3B3838" w:themeColor="background2" w:themeShade="40"/>
                          <w:sz w:val="20"/>
                        </w:rPr>
                        <w:t>Personal involucrado con el área de Innovación y Desarrollo de Sistemas: Gerencia, Analista-Programador de Sistemas, Analista-Programador de Nuevas Tecnologías, Analista-Programador de Aplicaciones Web FRONT END junior, Programador de Aplicaciones Web FRONTEND senior, Analista-Programador de Aplicaciones BACKEND Junior, Analista-Programador de Aplicaciones BACKEND Senior, Desarrollador FULL STACK, Administrador de Base de Datos</w:t>
                      </w:r>
                    </w:p>
                  </w:txbxContent>
                </v:textbox>
                <w10:wrap anchorx="margin"/>
              </v:shape>
            </w:pict>
          </mc:Fallback>
        </mc:AlternateContent>
      </w:r>
      <w:r w:rsidR="00C22FDA">
        <w:tab/>
      </w:r>
    </w:p>
    <w:p w14:paraId="74862EC3" w14:textId="77777777" w:rsidR="00C22FDA" w:rsidRDefault="00C22FDA" w:rsidP="00C22FDA">
      <w:pPr>
        <w:tabs>
          <w:tab w:val="left" w:pos="3815"/>
        </w:tabs>
      </w:pPr>
    </w:p>
    <w:p w14:paraId="5ABCD929" w14:textId="77777777" w:rsidR="00C22FDA" w:rsidRDefault="00C22FDA" w:rsidP="00C22FDA">
      <w:pPr>
        <w:tabs>
          <w:tab w:val="left" w:pos="3815"/>
        </w:tabs>
      </w:pPr>
    </w:p>
    <w:sdt>
      <w:sdtPr>
        <w:rPr>
          <w:rFonts w:asciiTheme="minorHAnsi" w:eastAsiaTheme="minorHAnsi" w:hAnsiTheme="minorHAnsi" w:cstheme="minorBidi"/>
          <w:color w:val="3B3838" w:themeColor="background2" w:themeShade="40"/>
          <w:sz w:val="22"/>
          <w:szCs w:val="22"/>
          <w:lang w:eastAsia="en-US"/>
        </w:rPr>
        <w:id w:val="-1765832933"/>
        <w:docPartObj>
          <w:docPartGallery w:val="Table of Contents"/>
          <w:docPartUnique/>
        </w:docPartObj>
      </w:sdtPr>
      <w:sdtEndPr>
        <w:rPr>
          <w:bCs/>
        </w:rPr>
      </w:sdtEndPr>
      <w:sdtContent>
        <w:p w14:paraId="3D943C76" w14:textId="77777777" w:rsidR="00AD6617" w:rsidRDefault="00AD6617">
          <w:pPr>
            <w:pStyle w:val="TtuloTDC"/>
            <w:rPr>
              <w:rFonts w:asciiTheme="minorHAnsi" w:eastAsiaTheme="minorHAnsi" w:hAnsiTheme="minorHAnsi" w:cstheme="minorBidi"/>
              <w:color w:val="3B3838" w:themeColor="background2" w:themeShade="40"/>
              <w:sz w:val="22"/>
              <w:szCs w:val="22"/>
              <w:lang w:eastAsia="en-US"/>
            </w:rPr>
          </w:pPr>
        </w:p>
        <w:p w14:paraId="19E3F082" w14:textId="4B274BD0" w:rsidR="00C22FDA" w:rsidRDefault="007673D0">
          <w:pPr>
            <w:pStyle w:val="TtuloTDC"/>
            <w:rPr>
              <w:color w:val="3B3838" w:themeColor="background2" w:themeShade="40"/>
              <w:sz w:val="22"/>
              <w:szCs w:val="24"/>
            </w:rPr>
          </w:pPr>
          <w:r w:rsidRPr="007B5F0F">
            <w:rPr>
              <w:color w:val="3B3838" w:themeColor="background2" w:themeShade="40"/>
              <w:sz w:val="22"/>
              <w:szCs w:val="24"/>
            </w:rPr>
            <w:t>Tabla de contenido</w:t>
          </w:r>
        </w:p>
        <w:p w14:paraId="2E09DB1A" w14:textId="77777777" w:rsidR="00AD6617" w:rsidRPr="00AD6617" w:rsidRDefault="00AD6617" w:rsidP="00AD6617">
          <w:pPr>
            <w:rPr>
              <w:lang w:eastAsia="es-SV"/>
            </w:rPr>
          </w:pPr>
        </w:p>
        <w:p w14:paraId="61FCD41D" w14:textId="42D141E2" w:rsidR="00D359CF" w:rsidRDefault="00C22FDA">
          <w:pPr>
            <w:pStyle w:val="TDC1"/>
            <w:rPr>
              <w:rFonts w:eastAsiaTheme="minorEastAsia"/>
              <w:noProof/>
              <w:lang w:val="es-SV" w:eastAsia="es-SV"/>
            </w:rPr>
          </w:pPr>
          <w:r w:rsidRPr="007B5F0F">
            <w:rPr>
              <w:color w:val="3B3838" w:themeColor="background2" w:themeShade="40"/>
              <w:szCs w:val="24"/>
              <w:lang w:val="es-SV"/>
            </w:rPr>
            <w:fldChar w:fldCharType="begin"/>
          </w:r>
          <w:r w:rsidRPr="007B5F0F">
            <w:rPr>
              <w:color w:val="3B3838" w:themeColor="background2" w:themeShade="40"/>
              <w:szCs w:val="24"/>
            </w:rPr>
            <w:instrText xml:space="preserve"> TOC \o "1-3" \h \z \u </w:instrText>
          </w:r>
          <w:r w:rsidRPr="007B5F0F">
            <w:rPr>
              <w:color w:val="3B3838" w:themeColor="background2" w:themeShade="40"/>
              <w:szCs w:val="24"/>
              <w:lang w:val="es-SV"/>
            </w:rPr>
            <w:fldChar w:fldCharType="separate"/>
          </w:r>
          <w:hyperlink w:anchor="_Toc112490232" w:history="1">
            <w:r w:rsidR="00D359CF" w:rsidRPr="009D053F">
              <w:rPr>
                <w:rStyle w:val="Hipervnculo"/>
                <w:noProof/>
              </w:rPr>
              <w:t>INNOVACION Y DESARROLLO</w:t>
            </w:r>
            <w:r w:rsidR="00D359CF">
              <w:rPr>
                <w:noProof/>
                <w:webHidden/>
              </w:rPr>
              <w:tab/>
            </w:r>
            <w:r w:rsidR="00D359CF">
              <w:rPr>
                <w:noProof/>
                <w:webHidden/>
              </w:rPr>
              <w:fldChar w:fldCharType="begin"/>
            </w:r>
            <w:r w:rsidR="00D359CF">
              <w:rPr>
                <w:noProof/>
                <w:webHidden/>
              </w:rPr>
              <w:instrText xml:space="preserve"> PAGEREF _Toc112490232 \h </w:instrText>
            </w:r>
            <w:r w:rsidR="00D359CF">
              <w:rPr>
                <w:noProof/>
                <w:webHidden/>
              </w:rPr>
            </w:r>
            <w:r w:rsidR="00D359CF">
              <w:rPr>
                <w:noProof/>
                <w:webHidden/>
              </w:rPr>
              <w:fldChar w:fldCharType="separate"/>
            </w:r>
            <w:r w:rsidR="00D359CF">
              <w:rPr>
                <w:noProof/>
                <w:webHidden/>
              </w:rPr>
              <w:t>3</w:t>
            </w:r>
            <w:r w:rsidR="00D359CF">
              <w:rPr>
                <w:noProof/>
                <w:webHidden/>
              </w:rPr>
              <w:fldChar w:fldCharType="end"/>
            </w:r>
          </w:hyperlink>
        </w:p>
        <w:p w14:paraId="3B62485C" w14:textId="7D102E1E" w:rsidR="00D359CF" w:rsidRDefault="009F6FFF">
          <w:pPr>
            <w:pStyle w:val="TDC2"/>
            <w:rPr>
              <w:rFonts w:eastAsiaTheme="minorEastAsia"/>
              <w:color w:val="auto"/>
              <w:lang w:val="es-SV" w:eastAsia="es-SV"/>
            </w:rPr>
          </w:pPr>
          <w:hyperlink w:anchor="_Toc112490233" w:history="1">
            <w:r w:rsidR="00D359CF" w:rsidRPr="009D053F">
              <w:rPr>
                <w:rStyle w:val="Hipervnculo"/>
                <w:b/>
                <w:lang w:val="es-SV"/>
              </w:rPr>
              <w:t>DESCRIPCIÓN</w:t>
            </w:r>
            <w:r w:rsidR="00D359CF">
              <w:rPr>
                <w:webHidden/>
              </w:rPr>
              <w:tab/>
            </w:r>
            <w:r w:rsidR="00D359CF">
              <w:rPr>
                <w:webHidden/>
              </w:rPr>
              <w:fldChar w:fldCharType="begin"/>
            </w:r>
            <w:r w:rsidR="00D359CF">
              <w:rPr>
                <w:webHidden/>
              </w:rPr>
              <w:instrText xml:space="preserve"> PAGEREF _Toc112490233 \h </w:instrText>
            </w:r>
            <w:r w:rsidR="00D359CF">
              <w:rPr>
                <w:webHidden/>
              </w:rPr>
            </w:r>
            <w:r w:rsidR="00D359CF">
              <w:rPr>
                <w:webHidden/>
              </w:rPr>
              <w:fldChar w:fldCharType="separate"/>
            </w:r>
            <w:r w:rsidR="00D359CF">
              <w:rPr>
                <w:webHidden/>
              </w:rPr>
              <w:t>3</w:t>
            </w:r>
            <w:r w:rsidR="00D359CF">
              <w:rPr>
                <w:webHidden/>
              </w:rPr>
              <w:fldChar w:fldCharType="end"/>
            </w:r>
          </w:hyperlink>
        </w:p>
        <w:p w14:paraId="447EB382" w14:textId="7A91C789" w:rsidR="00D359CF" w:rsidRDefault="009F6FFF">
          <w:pPr>
            <w:pStyle w:val="TDC3"/>
            <w:rPr>
              <w:rFonts w:eastAsiaTheme="minorEastAsia"/>
              <w:noProof/>
              <w:lang w:val="es-SV" w:eastAsia="es-SV"/>
            </w:rPr>
          </w:pPr>
          <w:hyperlink w:anchor="_Toc112490234" w:history="1">
            <w:r w:rsidR="00D359CF" w:rsidRPr="009D053F">
              <w:rPr>
                <w:rStyle w:val="Hipervnculo"/>
                <w:noProof/>
                <w:lang w:val="es-SV"/>
              </w:rPr>
              <w:t>Anexo 1.</w:t>
            </w:r>
            <w:r w:rsidR="00D359CF">
              <w:rPr>
                <w:noProof/>
                <w:webHidden/>
              </w:rPr>
              <w:tab/>
            </w:r>
            <w:r w:rsidR="00D359CF">
              <w:rPr>
                <w:noProof/>
                <w:webHidden/>
              </w:rPr>
              <w:fldChar w:fldCharType="begin"/>
            </w:r>
            <w:r w:rsidR="00D359CF">
              <w:rPr>
                <w:noProof/>
                <w:webHidden/>
              </w:rPr>
              <w:instrText xml:space="preserve"> PAGEREF _Toc112490234 \h </w:instrText>
            </w:r>
            <w:r w:rsidR="00D359CF">
              <w:rPr>
                <w:noProof/>
                <w:webHidden/>
              </w:rPr>
            </w:r>
            <w:r w:rsidR="00D359CF">
              <w:rPr>
                <w:noProof/>
                <w:webHidden/>
              </w:rPr>
              <w:fldChar w:fldCharType="separate"/>
            </w:r>
            <w:r w:rsidR="00D359CF">
              <w:rPr>
                <w:noProof/>
                <w:webHidden/>
              </w:rPr>
              <w:t>7</w:t>
            </w:r>
            <w:r w:rsidR="00D359CF">
              <w:rPr>
                <w:noProof/>
                <w:webHidden/>
              </w:rPr>
              <w:fldChar w:fldCharType="end"/>
            </w:r>
          </w:hyperlink>
        </w:p>
        <w:p w14:paraId="4BB96402" w14:textId="2AD77CEE" w:rsidR="00D359CF" w:rsidRDefault="009F6FFF">
          <w:pPr>
            <w:pStyle w:val="TDC3"/>
            <w:rPr>
              <w:rFonts w:eastAsiaTheme="minorEastAsia"/>
              <w:noProof/>
              <w:lang w:val="es-SV" w:eastAsia="es-SV"/>
            </w:rPr>
          </w:pPr>
          <w:hyperlink w:anchor="_Toc112490235" w:history="1">
            <w:r w:rsidR="00D359CF" w:rsidRPr="009D053F">
              <w:rPr>
                <w:rStyle w:val="Hipervnculo"/>
                <w:noProof/>
                <w:lang w:val="es-SV"/>
              </w:rPr>
              <w:t>Documentos referenciados</w:t>
            </w:r>
            <w:r w:rsidR="00D359CF">
              <w:rPr>
                <w:noProof/>
                <w:webHidden/>
              </w:rPr>
              <w:tab/>
            </w:r>
            <w:r w:rsidR="00D359CF">
              <w:rPr>
                <w:noProof/>
                <w:webHidden/>
              </w:rPr>
              <w:fldChar w:fldCharType="begin"/>
            </w:r>
            <w:r w:rsidR="00D359CF">
              <w:rPr>
                <w:noProof/>
                <w:webHidden/>
              </w:rPr>
              <w:instrText xml:space="preserve"> PAGEREF _Toc112490235 \h </w:instrText>
            </w:r>
            <w:r w:rsidR="00D359CF">
              <w:rPr>
                <w:noProof/>
                <w:webHidden/>
              </w:rPr>
            </w:r>
            <w:r w:rsidR="00D359CF">
              <w:rPr>
                <w:noProof/>
                <w:webHidden/>
              </w:rPr>
              <w:fldChar w:fldCharType="separate"/>
            </w:r>
            <w:r w:rsidR="00D359CF">
              <w:rPr>
                <w:noProof/>
                <w:webHidden/>
              </w:rPr>
              <w:t>7</w:t>
            </w:r>
            <w:r w:rsidR="00D359CF">
              <w:rPr>
                <w:noProof/>
                <w:webHidden/>
              </w:rPr>
              <w:fldChar w:fldCharType="end"/>
            </w:r>
          </w:hyperlink>
        </w:p>
        <w:p w14:paraId="223E7C24" w14:textId="62B8B2E3" w:rsidR="00D359CF" w:rsidRDefault="009F6FFF">
          <w:pPr>
            <w:pStyle w:val="TDC3"/>
            <w:rPr>
              <w:rFonts w:eastAsiaTheme="minorEastAsia"/>
              <w:noProof/>
              <w:lang w:val="es-SV" w:eastAsia="es-SV"/>
            </w:rPr>
          </w:pPr>
          <w:hyperlink w:anchor="_Toc112490236" w:history="1">
            <w:r w:rsidR="00D359CF" w:rsidRPr="009D053F">
              <w:rPr>
                <w:rStyle w:val="Hipervnculo"/>
                <w:noProof/>
                <w:lang w:val="es-SV"/>
              </w:rPr>
              <w:t>Anexo 2.</w:t>
            </w:r>
            <w:r w:rsidR="00D359CF">
              <w:rPr>
                <w:noProof/>
                <w:webHidden/>
              </w:rPr>
              <w:tab/>
            </w:r>
            <w:r w:rsidR="00D359CF">
              <w:rPr>
                <w:noProof/>
                <w:webHidden/>
              </w:rPr>
              <w:fldChar w:fldCharType="begin"/>
            </w:r>
            <w:r w:rsidR="00D359CF">
              <w:rPr>
                <w:noProof/>
                <w:webHidden/>
              </w:rPr>
              <w:instrText xml:space="preserve"> PAGEREF _Toc112490236 \h </w:instrText>
            </w:r>
            <w:r w:rsidR="00D359CF">
              <w:rPr>
                <w:noProof/>
                <w:webHidden/>
              </w:rPr>
            </w:r>
            <w:r w:rsidR="00D359CF">
              <w:rPr>
                <w:noProof/>
                <w:webHidden/>
              </w:rPr>
              <w:fldChar w:fldCharType="separate"/>
            </w:r>
            <w:r w:rsidR="00D359CF">
              <w:rPr>
                <w:noProof/>
                <w:webHidden/>
              </w:rPr>
              <w:t>7</w:t>
            </w:r>
            <w:r w:rsidR="00D359CF">
              <w:rPr>
                <w:noProof/>
                <w:webHidden/>
              </w:rPr>
              <w:fldChar w:fldCharType="end"/>
            </w:r>
          </w:hyperlink>
        </w:p>
        <w:p w14:paraId="522D3BA2" w14:textId="02460255" w:rsidR="00D359CF" w:rsidRDefault="009F6FFF">
          <w:pPr>
            <w:pStyle w:val="TDC3"/>
            <w:rPr>
              <w:rFonts w:eastAsiaTheme="minorEastAsia"/>
              <w:noProof/>
              <w:lang w:val="es-SV" w:eastAsia="es-SV"/>
            </w:rPr>
          </w:pPr>
          <w:hyperlink w:anchor="_Toc112490237" w:history="1">
            <w:r w:rsidR="00D359CF" w:rsidRPr="009D053F">
              <w:rPr>
                <w:rStyle w:val="Hipervnculo"/>
                <w:noProof/>
                <w:lang w:val="es-SV"/>
              </w:rPr>
              <w:t>Definiciones:</w:t>
            </w:r>
            <w:r w:rsidR="00D359CF">
              <w:rPr>
                <w:noProof/>
                <w:webHidden/>
              </w:rPr>
              <w:tab/>
            </w:r>
            <w:r w:rsidR="00D359CF">
              <w:rPr>
                <w:noProof/>
                <w:webHidden/>
              </w:rPr>
              <w:fldChar w:fldCharType="begin"/>
            </w:r>
            <w:r w:rsidR="00D359CF">
              <w:rPr>
                <w:noProof/>
                <w:webHidden/>
              </w:rPr>
              <w:instrText xml:space="preserve"> PAGEREF _Toc112490237 \h </w:instrText>
            </w:r>
            <w:r w:rsidR="00D359CF">
              <w:rPr>
                <w:noProof/>
                <w:webHidden/>
              </w:rPr>
            </w:r>
            <w:r w:rsidR="00D359CF">
              <w:rPr>
                <w:noProof/>
                <w:webHidden/>
              </w:rPr>
              <w:fldChar w:fldCharType="separate"/>
            </w:r>
            <w:r w:rsidR="00D359CF">
              <w:rPr>
                <w:noProof/>
                <w:webHidden/>
              </w:rPr>
              <w:t>7</w:t>
            </w:r>
            <w:r w:rsidR="00D359CF">
              <w:rPr>
                <w:noProof/>
                <w:webHidden/>
              </w:rPr>
              <w:fldChar w:fldCharType="end"/>
            </w:r>
          </w:hyperlink>
        </w:p>
        <w:p w14:paraId="2C55856D" w14:textId="711B64BC" w:rsidR="00D359CF" w:rsidRDefault="009F6FFF">
          <w:pPr>
            <w:pStyle w:val="TDC3"/>
            <w:rPr>
              <w:rFonts w:eastAsiaTheme="minorEastAsia"/>
              <w:noProof/>
              <w:lang w:val="es-SV" w:eastAsia="es-SV"/>
            </w:rPr>
          </w:pPr>
          <w:hyperlink w:anchor="_Toc112490238" w:history="1">
            <w:r w:rsidR="00D359CF" w:rsidRPr="009D053F">
              <w:rPr>
                <w:rStyle w:val="Hipervnculo"/>
                <w:noProof/>
                <w:lang w:val="es-SV"/>
              </w:rPr>
              <w:t>Anexo 3.</w:t>
            </w:r>
            <w:r w:rsidR="00D359CF">
              <w:rPr>
                <w:noProof/>
                <w:webHidden/>
              </w:rPr>
              <w:tab/>
            </w:r>
            <w:r w:rsidR="00D359CF">
              <w:rPr>
                <w:noProof/>
                <w:webHidden/>
              </w:rPr>
              <w:fldChar w:fldCharType="begin"/>
            </w:r>
            <w:r w:rsidR="00D359CF">
              <w:rPr>
                <w:noProof/>
                <w:webHidden/>
              </w:rPr>
              <w:instrText xml:space="preserve"> PAGEREF _Toc112490238 \h </w:instrText>
            </w:r>
            <w:r w:rsidR="00D359CF">
              <w:rPr>
                <w:noProof/>
                <w:webHidden/>
              </w:rPr>
            </w:r>
            <w:r w:rsidR="00D359CF">
              <w:rPr>
                <w:noProof/>
                <w:webHidden/>
              </w:rPr>
              <w:fldChar w:fldCharType="separate"/>
            </w:r>
            <w:r w:rsidR="00D359CF">
              <w:rPr>
                <w:noProof/>
                <w:webHidden/>
              </w:rPr>
              <w:t>8</w:t>
            </w:r>
            <w:r w:rsidR="00D359CF">
              <w:rPr>
                <w:noProof/>
                <w:webHidden/>
              </w:rPr>
              <w:fldChar w:fldCharType="end"/>
            </w:r>
          </w:hyperlink>
        </w:p>
        <w:p w14:paraId="67EC7CB0" w14:textId="47636B0E" w:rsidR="00D359CF" w:rsidRDefault="009F6FFF">
          <w:pPr>
            <w:pStyle w:val="TDC3"/>
            <w:rPr>
              <w:rFonts w:eastAsiaTheme="minorEastAsia"/>
              <w:noProof/>
              <w:lang w:val="es-SV" w:eastAsia="es-SV"/>
            </w:rPr>
          </w:pPr>
          <w:hyperlink w:anchor="_Toc112490239" w:history="1">
            <w:r w:rsidR="00D359CF" w:rsidRPr="009D053F">
              <w:rPr>
                <w:rStyle w:val="Hipervnculo"/>
                <w:noProof/>
                <w:lang w:val="es-SV"/>
              </w:rPr>
              <w:t>Control de cambios</w:t>
            </w:r>
            <w:r w:rsidR="00D359CF">
              <w:rPr>
                <w:noProof/>
                <w:webHidden/>
              </w:rPr>
              <w:tab/>
            </w:r>
            <w:r w:rsidR="00D359CF">
              <w:rPr>
                <w:noProof/>
                <w:webHidden/>
              </w:rPr>
              <w:fldChar w:fldCharType="begin"/>
            </w:r>
            <w:r w:rsidR="00D359CF">
              <w:rPr>
                <w:noProof/>
                <w:webHidden/>
              </w:rPr>
              <w:instrText xml:space="preserve"> PAGEREF _Toc112490239 \h </w:instrText>
            </w:r>
            <w:r w:rsidR="00D359CF">
              <w:rPr>
                <w:noProof/>
                <w:webHidden/>
              </w:rPr>
            </w:r>
            <w:r w:rsidR="00D359CF">
              <w:rPr>
                <w:noProof/>
                <w:webHidden/>
              </w:rPr>
              <w:fldChar w:fldCharType="separate"/>
            </w:r>
            <w:r w:rsidR="00D359CF">
              <w:rPr>
                <w:noProof/>
                <w:webHidden/>
              </w:rPr>
              <w:t>8</w:t>
            </w:r>
            <w:r w:rsidR="00D359CF">
              <w:rPr>
                <w:noProof/>
                <w:webHidden/>
              </w:rPr>
              <w:fldChar w:fldCharType="end"/>
            </w:r>
          </w:hyperlink>
        </w:p>
        <w:p w14:paraId="54172B4B" w14:textId="767860D3" w:rsidR="00A176C2" w:rsidRDefault="00C22FDA" w:rsidP="00305141">
          <w:r w:rsidRPr="007B5F0F">
            <w:rPr>
              <w:bCs/>
              <w:color w:val="3B3838" w:themeColor="background2" w:themeShade="40"/>
              <w:szCs w:val="24"/>
            </w:rPr>
            <w:fldChar w:fldCharType="end"/>
          </w:r>
        </w:p>
      </w:sdtContent>
    </w:sdt>
    <w:p w14:paraId="56150A9C" w14:textId="68FC1061" w:rsidR="009149A5" w:rsidRDefault="009149A5" w:rsidP="007673D0"/>
    <w:p w14:paraId="290D3DDE" w14:textId="57BFF843" w:rsidR="00DE691C" w:rsidRDefault="00DE691C" w:rsidP="007673D0"/>
    <w:p w14:paraId="7AA41307" w14:textId="037AFAF1" w:rsidR="00DE691C" w:rsidRDefault="00DE691C" w:rsidP="007673D0"/>
    <w:p w14:paraId="1FF9ABB8" w14:textId="483D8636" w:rsidR="00DE691C" w:rsidRDefault="00DE691C" w:rsidP="007673D0"/>
    <w:p w14:paraId="7B52B3AF" w14:textId="2EC43A42" w:rsidR="00DE691C" w:rsidRDefault="00DE691C" w:rsidP="007673D0"/>
    <w:p w14:paraId="38FBCF38" w14:textId="2F4957A2" w:rsidR="00DE691C" w:rsidRDefault="00DE691C" w:rsidP="007673D0"/>
    <w:p w14:paraId="2BB3B5D9" w14:textId="28541110" w:rsidR="00DE691C" w:rsidRDefault="00DE691C" w:rsidP="007673D0"/>
    <w:p w14:paraId="3C1F5460" w14:textId="18F4BE3E" w:rsidR="00DE691C" w:rsidRDefault="00DE691C" w:rsidP="007673D0"/>
    <w:p w14:paraId="0033226D" w14:textId="44BC512A" w:rsidR="00DE691C" w:rsidRDefault="00DE691C" w:rsidP="007673D0"/>
    <w:p w14:paraId="0782A07D" w14:textId="3953904F" w:rsidR="00DE691C" w:rsidRDefault="00DE691C" w:rsidP="007673D0"/>
    <w:p w14:paraId="55D409AE" w14:textId="77777777" w:rsidR="00DE691C" w:rsidRDefault="00DE691C" w:rsidP="007673D0"/>
    <w:p w14:paraId="5551AE0A" w14:textId="77777777" w:rsidR="00503830" w:rsidRPr="00A176C2" w:rsidRDefault="00503830" w:rsidP="007673D0"/>
    <w:tbl>
      <w:tblPr>
        <w:tblW w:w="6102" w:type="pct"/>
        <w:tblInd w:w="-856" w:type="dxa"/>
        <w:tblLayout w:type="fixed"/>
        <w:tblCellMar>
          <w:left w:w="70" w:type="dxa"/>
          <w:right w:w="70" w:type="dxa"/>
        </w:tblCellMar>
        <w:tblLook w:val="04A0" w:firstRow="1" w:lastRow="0" w:firstColumn="1" w:lastColumn="0" w:noHBand="0" w:noVBand="1"/>
      </w:tblPr>
      <w:tblGrid>
        <w:gridCol w:w="10774"/>
      </w:tblGrid>
      <w:tr w:rsidR="00C22FDA" w:rsidRPr="007D1D6C" w14:paraId="7460BFB4" w14:textId="77777777" w:rsidTr="00AC79FE">
        <w:trPr>
          <w:trHeight w:val="316"/>
        </w:trPr>
        <w:tc>
          <w:tcPr>
            <w:tcW w:w="5000" w:type="pct"/>
            <w:tcBorders>
              <w:top w:val="single" w:sz="4" w:space="0" w:color="757171"/>
              <w:left w:val="single" w:sz="4" w:space="0" w:color="757171"/>
              <w:bottom w:val="single" w:sz="4" w:space="0" w:color="757171"/>
              <w:right w:val="single" w:sz="4" w:space="0" w:color="757171"/>
            </w:tcBorders>
            <w:shd w:val="clear" w:color="auto" w:fill="153462"/>
            <w:noWrap/>
            <w:vAlign w:val="center"/>
            <w:hideMark/>
          </w:tcPr>
          <w:p w14:paraId="4AF35716" w14:textId="1F844D14" w:rsidR="00C22FDA" w:rsidRPr="000176D9" w:rsidRDefault="0047441A" w:rsidP="00AE1B11">
            <w:pPr>
              <w:pStyle w:val="Ttulo1"/>
              <w:spacing w:before="0"/>
              <w:ind w:left="-1057" w:right="-1067"/>
              <w:jc w:val="center"/>
            </w:pPr>
            <w:bookmarkStart w:id="0" w:name="_Toc112490232"/>
            <w:bookmarkStart w:id="1" w:name="_Hlk105654463"/>
            <w:r>
              <w:rPr>
                <w:color w:val="FFFFFF" w:themeColor="background1"/>
                <w:sz w:val="24"/>
                <w:szCs w:val="24"/>
              </w:rPr>
              <w:lastRenderedPageBreak/>
              <w:t>INNOVACION Y DESARROLLO</w:t>
            </w:r>
            <w:bookmarkEnd w:id="0"/>
          </w:p>
        </w:tc>
      </w:tr>
      <w:tr w:rsidR="00C22FDA" w:rsidRPr="00661770" w14:paraId="7BDF9F01" w14:textId="77777777" w:rsidTr="00AC79FE">
        <w:trPr>
          <w:trHeight w:val="8361"/>
        </w:trPr>
        <w:tc>
          <w:tcPr>
            <w:tcW w:w="5000" w:type="pct"/>
            <w:tcBorders>
              <w:top w:val="single" w:sz="4" w:space="0" w:color="AEAAAA"/>
              <w:left w:val="single" w:sz="4" w:space="0" w:color="AEAAAA"/>
              <w:bottom w:val="single" w:sz="4" w:space="0" w:color="AEAAAA"/>
              <w:right w:val="single" w:sz="4" w:space="0" w:color="AEAAAA"/>
            </w:tcBorders>
            <w:shd w:val="clear" w:color="auto" w:fill="auto"/>
            <w:hideMark/>
          </w:tcPr>
          <w:p w14:paraId="5CC2F357" w14:textId="77777777" w:rsidR="008178E2" w:rsidRPr="00661770" w:rsidRDefault="008178E2" w:rsidP="00FD10B8">
            <w:pPr>
              <w:spacing w:line="276" w:lineRule="auto"/>
              <w:rPr>
                <w:rFonts w:asciiTheme="majorHAnsi" w:eastAsiaTheme="majorEastAsia" w:hAnsiTheme="majorHAnsi" w:cstheme="majorBidi"/>
                <w:color w:val="404040" w:themeColor="text1" w:themeTint="BF"/>
                <w:sz w:val="24"/>
                <w:u w:val="single"/>
                <w:lang w:val="es-SV"/>
              </w:rPr>
            </w:pPr>
          </w:p>
          <w:p w14:paraId="23CEACD1" w14:textId="3CC5BD68" w:rsidR="00A60EF6" w:rsidRPr="0047441A" w:rsidRDefault="008A092E" w:rsidP="0047441A">
            <w:pPr>
              <w:pStyle w:val="Ttulo2"/>
              <w:ind w:left="638"/>
              <w:jc w:val="both"/>
              <w:rPr>
                <w:b/>
                <w:color w:val="404040" w:themeColor="text1" w:themeTint="BF"/>
                <w:lang w:val="es-SV"/>
              </w:rPr>
            </w:pPr>
            <w:bookmarkStart w:id="2" w:name="_Toc112490233"/>
            <w:r>
              <w:rPr>
                <w:b/>
                <w:color w:val="404040" w:themeColor="text1" w:themeTint="BF"/>
                <w:lang w:val="es-SV"/>
              </w:rPr>
              <w:t>DESCRIPCIÓN</w:t>
            </w:r>
            <w:bookmarkEnd w:id="2"/>
            <w:r w:rsidR="00776495" w:rsidRPr="00661770">
              <w:rPr>
                <w:lang w:val="es-SV"/>
              </w:rPr>
              <w:tab/>
            </w:r>
          </w:p>
          <w:p w14:paraId="3620EA57" w14:textId="19ADC7DA" w:rsidR="00A60EF6" w:rsidRDefault="00A60EF6" w:rsidP="00143A89">
            <w:pPr>
              <w:rPr>
                <w:lang w:val="es-SV"/>
              </w:rPr>
            </w:pPr>
          </w:p>
          <w:p w14:paraId="0E0BD98B" w14:textId="1D422CF8" w:rsidR="008A092E" w:rsidRPr="008848D7" w:rsidRDefault="008A092E" w:rsidP="008848D7">
            <w:pPr>
              <w:pStyle w:val="Ed-TableTextBullet"/>
              <w:numPr>
                <w:ilvl w:val="0"/>
                <w:numId w:val="20"/>
              </w:numPr>
              <w:tabs>
                <w:tab w:val="clear" w:pos="10800"/>
                <w:tab w:val="right" w:pos="9716"/>
              </w:tabs>
              <w:spacing w:before="0" w:line="276" w:lineRule="auto"/>
              <w:ind w:left="924" w:right="454" w:hanging="357"/>
              <w:jc w:val="both"/>
              <w:rPr>
                <w:rFonts w:asciiTheme="majorHAnsi" w:hAnsiTheme="majorHAnsi"/>
                <w:color w:val="000000" w:themeColor="text1"/>
                <w:lang w:val="es-ES" w:eastAsia="es-SV"/>
              </w:rPr>
            </w:pPr>
            <w:r w:rsidRPr="008A092E">
              <w:rPr>
                <w:rFonts w:asciiTheme="majorHAnsi" w:hAnsiTheme="majorHAnsi"/>
                <w:color w:val="000000" w:themeColor="text1"/>
                <w:lang w:val="es-ES" w:eastAsia="es-SV"/>
              </w:rPr>
              <w:t xml:space="preserve">Para apoyar las tareas repetitivas que se requieren en la operación, se han definido diferentes procesos que se ejecutan de forma automática sobre las bases de datos. Estos se agrupan de la siguiente manera: </w:t>
            </w:r>
          </w:p>
          <w:p w14:paraId="20AFAE51" w14:textId="14437694" w:rsidR="008A092E" w:rsidRDefault="008A092E" w:rsidP="008A092E">
            <w:pPr>
              <w:pStyle w:val="Ed-TableTextBullet"/>
              <w:tabs>
                <w:tab w:val="clear" w:pos="10800"/>
                <w:tab w:val="right" w:pos="9716"/>
              </w:tabs>
              <w:spacing w:before="0" w:line="276" w:lineRule="auto"/>
              <w:ind w:left="567" w:right="454"/>
              <w:jc w:val="both"/>
              <w:rPr>
                <w:rFonts w:asciiTheme="majorHAnsi" w:hAnsiTheme="majorHAnsi"/>
                <w:color w:val="000000" w:themeColor="text1"/>
                <w:lang w:val="es-ES" w:eastAsia="es-SV"/>
              </w:rPr>
            </w:pPr>
          </w:p>
          <w:p w14:paraId="5C5CA6EE" w14:textId="480DAE61" w:rsidR="005A104C" w:rsidRDefault="005A104C" w:rsidP="00223701">
            <w:pPr>
              <w:pStyle w:val="Prrafodelista"/>
              <w:numPr>
                <w:ilvl w:val="1"/>
                <w:numId w:val="23"/>
              </w:numPr>
              <w:spacing w:line="276" w:lineRule="auto"/>
              <w:ind w:left="924" w:right="454" w:hanging="357"/>
              <w:jc w:val="both"/>
              <w:rPr>
                <w:rFonts w:asciiTheme="majorHAnsi" w:hAnsiTheme="majorHAnsi"/>
                <w:color w:val="000000" w:themeColor="text1"/>
                <w:lang w:val="es-SV" w:eastAsia="es-SV"/>
              </w:rPr>
            </w:pPr>
            <w:r w:rsidRPr="005A104C">
              <w:rPr>
                <w:rFonts w:asciiTheme="majorHAnsi" w:hAnsiTheme="majorHAnsi"/>
                <w:color w:val="000000" w:themeColor="text1"/>
                <w:lang w:val="es-SV" w:eastAsia="es-SV"/>
              </w:rPr>
              <w:t>Los formatos autorizados para almacenar imágenes en la base de datos son TIF o JPG, en casos específicos o por la naturaleza del software con que se captura se podrá utilizar BMP</w:t>
            </w:r>
          </w:p>
          <w:p w14:paraId="4FE79687" w14:textId="77777777" w:rsidR="00223701" w:rsidRPr="005A104C" w:rsidRDefault="00223701" w:rsidP="00223701">
            <w:pPr>
              <w:pStyle w:val="Prrafodelista"/>
              <w:spacing w:line="276" w:lineRule="auto"/>
              <w:ind w:left="924" w:right="454"/>
              <w:jc w:val="both"/>
              <w:rPr>
                <w:rFonts w:asciiTheme="majorHAnsi" w:hAnsiTheme="majorHAnsi"/>
                <w:color w:val="000000" w:themeColor="text1"/>
                <w:lang w:val="es-SV" w:eastAsia="es-SV"/>
              </w:rPr>
            </w:pPr>
          </w:p>
          <w:p w14:paraId="0341714C" w14:textId="06746035" w:rsidR="00223701" w:rsidRDefault="005A104C" w:rsidP="00223701">
            <w:pPr>
              <w:pStyle w:val="Prrafodelista"/>
              <w:numPr>
                <w:ilvl w:val="1"/>
                <w:numId w:val="23"/>
              </w:numPr>
              <w:spacing w:line="276" w:lineRule="auto"/>
              <w:ind w:left="924" w:right="454" w:hanging="357"/>
              <w:jc w:val="both"/>
              <w:rPr>
                <w:rFonts w:asciiTheme="majorHAnsi" w:hAnsiTheme="majorHAnsi"/>
                <w:color w:val="000000" w:themeColor="text1"/>
                <w:lang w:val="es-SV" w:eastAsia="es-SV"/>
              </w:rPr>
            </w:pPr>
            <w:r w:rsidRPr="005A104C">
              <w:rPr>
                <w:rFonts w:asciiTheme="majorHAnsi" w:hAnsiTheme="majorHAnsi"/>
                <w:color w:val="000000" w:themeColor="text1"/>
                <w:lang w:val="es-SV" w:eastAsia="es-SV"/>
              </w:rPr>
              <w:t>La compresión se definirá de acuerdo a las pruebas durante el desarrollo y el análisis para que se mantenga la fidelidad de la imagen</w:t>
            </w:r>
            <w:r w:rsidR="00223701">
              <w:rPr>
                <w:rFonts w:asciiTheme="majorHAnsi" w:hAnsiTheme="majorHAnsi"/>
                <w:color w:val="000000" w:themeColor="text1"/>
                <w:lang w:val="es-SV" w:eastAsia="es-SV"/>
              </w:rPr>
              <w:t>.</w:t>
            </w:r>
          </w:p>
          <w:p w14:paraId="6F3F785B" w14:textId="77777777" w:rsidR="00223701" w:rsidRPr="00223701" w:rsidRDefault="00223701" w:rsidP="00223701">
            <w:pPr>
              <w:spacing w:line="276" w:lineRule="auto"/>
              <w:ind w:right="454"/>
              <w:jc w:val="both"/>
              <w:rPr>
                <w:rFonts w:asciiTheme="majorHAnsi" w:hAnsiTheme="majorHAnsi"/>
                <w:color w:val="000000" w:themeColor="text1"/>
                <w:lang w:val="es-SV" w:eastAsia="es-SV"/>
              </w:rPr>
            </w:pPr>
          </w:p>
          <w:p w14:paraId="78D854E3" w14:textId="399B81BC" w:rsidR="005A104C" w:rsidRDefault="005A104C" w:rsidP="00223701">
            <w:pPr>
              <w:pStyle w:val="Prrafodelista"/>
              <w:numPr>
                <w:ilvl w:val="1"/>
                <w:numId w:val="23"/>
              </w:numPr>
              <w:spacing w:line="276" w:lineRule="auto"/>
              <w:ind w:left="924" w:right="454" w:hanging="357"/>
              <w:jc w:val="both"/>
              <w:rPr>
                <w:rFonts w:asciiTheme="majorHAnsi" w:hAnsiTheme="majorHAnsi"/>
                <w:color w:val="000000" w:themeColor="text1"/>
                <w:lang w:val="es-SV" w:eastAsia="es-SV"/>
              </w:rPr>
            </w:pPr>
            <w:r w:rsidRPr="005A104C">
              <w:rPr>
                <w:rFonts w:asciiTheme="majorHAnsi" w:hAnsiTheme="majorHAnsi"/>
                <w:color w:val="000000" w:themeColor="text1"/>
                <w:lang w:val="es-SV" w:eastAsia="es-SV"/>
              </w:rPr>
              <w:t>El tamaño de imágenes que se permite es menor a 500Kb, en casos excepcionales y según análisis se permitirán de mayor tamaño.</w:t>
            </w:r>
          </w:p>
          <w:p w14:paraId="1DCCD0C8" w14:textId="77777777" w:rsidR="00223701" w:rsidRPr="00223701" w:rsidRDefault="00223701" w:rsidP="00223701">
            <w:pPr>
              <w:spacing w:line="276" w:lineRule="auto"/>
              <w:ind w:right="454"/>
              <w:jc w:val="both"/>
              <w:rPr>
                <w:rFonts w:asciiTheme="majorHAnsi" w:hAnsiTheme="majorHAnsi"/>
                <w:color w:val="000000" w:themeColor="text1"/>
                <w:lang w:val="es-SV" w:eastAsia="es-SV"/>
              </w:rPr>
            </w:pPr>
          </w:p>
          <w:p w14:paraId="1E3D751D" w14:textId="6FFC146B" w:rsidR="005A104C" w:rsidRDefault="005A104C" w:rsidP="00223701">
            <w:pPr>
              <w:pStyle w:val="Prrafodelista"/>
              <w:numPr>
                <w:ilvl w:val="1"/>
                <w:numId w:val="23"/>
              </w:numPr>
              <w:spacing w:line="276" w:lineRule="auto"/>
              <w:ind w:left="924" w:right="454" w:hanging="357"/>
              <w:jc w:val="both"/>
              <w:rPr>
                <w:rFonts w:asciiTheme="majorHAnsi" w:hAnsiTheme="majorHAnsi"/>
                <w:color w:val="000000" w:themeColor="text1"/>
                <w:lang w:val="es-SV" w:eastAsia="es-SV"/>
              </w:rPr>
            </w:pPr>
            <w:r w:rsidRPr="005A104C">
              <w:rPr>
                <w:rFonts w:asciiTheme="majorHAnsi" w:hAnsiTheme="majorHAnsi"/>
                <w:color w:val="000000" w:themeColor="text1"/>
                <w:lang w:val="es-SV" w:eastAsia="es-SV"/>
              </w:rPr>
              <w:t xml:space="preserve">De acuerdo a los requerimientos específicos las imágenes podrán ser almacenadas en </w:t>
            </w:r>
            <w:smartTag w:uri="urn:schemas-microsoft-com:office:smarttags" w:element="PersonName">
              <w:smartTagPr>
                <w:attr w:name="ProductID" w:val="la Base"/>
              </w:smartTagPr>
              <w:r w:rsidRPr="005A104C">
                <w:rPr>
                  <w:rFonts w:asciiTheme="majorHAnsi" w:hAnsiTheme="majorHAnsi"/>
                  <w:color w:val="000000" w:themeColor="text1"/>
                  <w:lang w:val="es-SV" w:eastAsia="es-SV"/>
                </w:rPr>
                <w:t>la Base</w:t>
              </w:r>
            </w:smartTag>
            <w:r w:rsidRPr="005A104C">
              <w:rPr>
                <w:rFonts w:asciiTheme="majorHAnsi" w:hAnsiTheme="majorHAnsi"/>
                <w:color w:val="000000" w:themeColor="text1"/>
                <w:lang w:val="es-SV" w:eastAsia="es-SV"/>
              </w:rPr>
              <w:t xml:space="preserve"> de Datos o en un File </w:t>
            </w:r>
            <w:proofErr w:type="spellStart"/>
            <w:r w:rsidRPr="005A104C">
              <w:rPr>
                <w:rFonts w:asciiTheme="majorHAnsi" w:hAnsiTheme="majorHAnsi"/>
                <w:color w:val="000000" w:themeColor="text1"/>
                <w:lang w:val="es-SV" w:eastAsia="es-SV"/>
              </w:rPr>
              <w:t>System</w:t>
            </w:r>
            <w:proofErr w:type="spellEnd"/>
            <w:r w:rsidRPr="005A104C">
              <w:rPr>
                <w:rFonts w:asciiTheme="majorHAnsi" w:hAnsiTheme="majorHAnsi"/>
                <w:color w:val="000000" w:themeColor="text1"/>
                <w:lang w:val="es-SV" w:eastAsia="es-SV"/>
              </w:rPr>
              <w:t>.</w:t>
            </w:r>
          </w:p>
          <w:p w14:paraId="34A85025" w14:textId="77777777" w:rsidR="00223701" w:rsidRPr="00223701" w:rsidRDefault="00223701" w:rsidP="00223701">
            <w:pPr>
              <w:spacing w:line="276" w:lineRule="auto"/>
              <w:ind w:right="454"/>
              <w:jc w:val="both"/>
              <w:rPr>
                <w:rFonts w:asciiTheme="majorHAnsi" w:hAnsiTheme="majorHAnsi"/>
                <w:color w:val="000000" w:themeColor="text1"/>
                <w:lang w:val="es-SV" w:eastAsia="es-SV"/>
              </w:rPr>
            </w:pPr>
          </w:p>
          <w:p w14:paraId="36C29BB3" w14:textId="3D87A2A1" w:rsidR="005A104C" w:rsidRDefault="005A104C" w:rsidP="00223701">
            <w:pPr>
              <w:pStyle w:val="Prrafodelista"/>
              <w:numPr>
                <w:ilvl w:val="1"/>
                <w:numId w:val="23"/>
              </w:numPr>
              <w:spacing w:line="276" w:lineRule="auto"/>
              <w:ind w:left="924" w:right="454" w:hanging="357"/>
              <w:jc w:val="both"/>
              <w:rPr>
                <w:rFonts w:asciiTheme="majorHAnsi" w:hAnsiTheme="majorHAnsi"/>
                <w:color w:val="000000" w:themeColor="text1"/>
                <w:lang w:val="es-SV" w:eastAsia="es-SV"/>
              </w:rPr>
            </w:pPr>
            <w:r w:rsidRPr="005A104C">
              <w:rPr>
                <w:rFonts w:asciiTheme="majorHAnsi" w:hAnsiTheme="majorHAnsi"/>
                <w:color w:val="000000" w:themeColor="text1"/>
                <w:lang w:val="es-SV" w:eastAsia="es-SV"/>
              </w:rPr>
              <w:t xml:space="preserve">Las imágenes que se almacenen en File </w:t>
            </w:r>
            <w:proofErr w:type="spellStart"/>
            <w:r w:rsidRPr="005A104C">
              <w:rPr>
                <w:rFonts w:asciiTheme="majorHAnsi" w:hAnsiTheme="majorHAnsi"/>
                <w:color w:val="000000" w:themeColor="text1"/>
                <w:lang w:val="es-SV" w:eastAsia="es-SV"/>
              </w:rPr>
              <w:t>System</w:t>
            </w:r>
            <w:proofErr w:type="spellEnd"/>
            <w:r w:rsidRPr="005A104C">
              <w:rPr>
                <w:rFonts w:asciiTheme="majorHAnsi" w:hAnsiTheme="majorHAnsi"/>
                <w:color w:val="000000" w:themeColor="text1"/>
                <w:lang w:val="es-SV" w:eastAsia="es-SV"/>
              </w:rPr>
              <w:t xml:space="preserve"> será en coordinación con el área de Comunicaciones quienes indicaran la ruta de almacenamiento y darán los accesos a la base de datos o clientes para </w:t>
            </w:r>
            <w:proofErr w:type="spellStart"/>
            <w:r w:rsidRPr="005A104C">
              <w:rPr>
                <w:rFonts w:asciiTheme="majorHAnsi" w:hAnsiTheme="majorHAnsi"/>
                <w:color w:val="000000" w:themeColor="text1"/>
                <w:lang w:val="es-SV" w:eastAsia="es-SV"/>
              </w:rPr>
              <w:t>accesarlos</w:t>
            </w:r>
            <w:proofErr w:type="spellEnd"/>
            <w:r w:rsidRPr="005A104C">
              <w:rPr>
                <w:rFonts w:asciiTheme="majorHAnsi" w:hAnsiTheme="majorHAnsi"/>
                <w:color w:val="000000" w:themeColor="text1"/>
                <w:lang w:val="es-SV" w:eastAsia="es-SV"/>
              </w:rPr>
              <w:t>.</w:t>
            </w:r>
          </w:p>
          <w:p w14:paraId="1776C139" w14:textId="77777777" w:rsidR="00223701" w:rsidRPr="00223701" w:rsidRDefault="00223701" w:rsidP="00223701">
            <w:pPr>
              <w:spacing w:line="276" w:lineRule="auto"/>
              <w:ind w:right="454"/>
              <w:jc w:val="both"/>
              <w:rPr>
                <w:rFonts w:asciiTheme="majorHAnsi" w:hAnsiTheme="majorHAnsi"/>
                <w:color w:val="000000" w:themeColor="text1"/>
                <w:lang w:val="es-SV" w:eastAsia="es-SV"/>
              </w:rPr>
            </w:pPr>
          </w:p>
          <w:p w14:paraId="62DBE469" w14:textId="376524D4" w:rsidR="005A104C" w:rsidRPr="00346CEE" w:rsidRDefault="005A104C" w:rsidP="00223701">
            <w:pPr>
              <w:pStyle w:val="Prrafodelista"/>
              <w:numPr>
                <w:ilvl w:val="1"/>
                <w:numId w:val="23"/>
              </w:numPr>
              <w:spacing w:line="276" w:lineRule="auto"/>
              <w:ind w:left="924" w:right="454" w:hanging="357"/>
              <w:jc w:val="both"/>
              <w:rPr>
                <w:rFonts w:asciiTheme="majorHAnsi" w:hAnsiTheme="majorHAnsi"/>
                <w:color w:val="000000" w:themeColor="text1"/>
                <w:lang w:val="es-SV" w:eastAsia="es-SV"/>
              </w:rPr>
            </w:pPr>
            <w:r w:rsidRPr="00346CEE">
              <w:rPr>
                <w:rFonts w:asciiTheme="majorHAnsi" w:hAnsiTheme="majorHAnsi"/>
                <w:color w:val="000000" w:themeColor="text1"/>
                <w:lang w:val="es-SV" w:eastAsia="es-SV"/>
              </w:rPr>
              <w:t xml:space="preserve">Para almacenar en Base de Datos las imágenes deben ser previamente analizadas y autorizadas por </w:t>
            </w:r>
            <w:smartTag w:uri="urn:schemas-microsoft-com:office:smarttags" w:element="PersonName">
              <w:smartTagPr>
                <w:attr w:name="ProductID" w:val="la Gerencia"/>
              </w:smartTagPr>
              <w:r w:rsidRPr="00346CEE">
                <w:rPr>
                  <w:rFonts w:asciiTheme="majorHAnsi" w:hAnsiTheme="majorHAnsi"/>
                  <w:color w:val="000000" w:themeColor="text1"/>
                  <w:lang w:val="es-SV" w:eastAsia="es-SV"/>
                </w:rPr>
                <w:t>la Gerencia</w:t>
              </w:r>
            </w:smartTag>
            <w:r w:rsidRPr="00346CEE">
              <w:rPr>
                <w:rFonts w:asciiTheme="majorHAnsi" w:hAnsiTheme="majorHAnsi"/>
                <w:color w:val="000000" w:themeColor="text1"/>
                <w:lang w:val="es-SV" w:eastAsia="es-SV"/>
              </w:rPr>
              <w:t xml:space="preserve"> de I+D al Analista que se encuentre atendiendo requerimiento por un formulario </w:t>
            </w:r>
            <w:r w:rsidR="00346CEE" w:rsidRPr="00346CEE">
              <w:rPr>
                <w:rFonts w:asciiTheme="majorHAnsi" w:hAnsiTheme="majorHAnsi"/>
                <w:color w:val="000000" w:themeColor="text1"/>
                <w:lang w:val="es-SV" w:eastAsia="es-SV"/>
              </w:rPr>
              <w:t>ESA-ID-P1-F1</w:t>
            </w:r>
            <w:r w:rsidRPr="00346CEE">
              <w:rPr>
                <w:rFonts w:asciiTheme="majorHAnsi" w:hAnsiTheme="majorHAnsi"/>
                <w:color w:val="000000" w:themeColor="text1"/>
                <w:lang w:val="es-SV" w:eastAsia="es-SV"/>
              </w:rPr>
              <w:t xml:space="preserve"> CREACION DE OBJETOS AL SISTEMA o </w:t>
            </w:r>
            <w:r w:rsidR="00346CEE" w:rsidRPr="00346CEE">
              <w:rPr>
                <w:rFonts w:asciiTheme="majorHAnsi" w:hAnsiTheme="majorHAnsi"/>
                <w:color w:val="000000" w:themeColor="text1"/>
                <w:lang w:val="es-SV" w:eastAsia="es-SV"/>
              </w:rPr>
              <w:t>ESA-ID-P1-F2</w:t>
            </w:r>
            <w:r w:rsidRPr="00346CEE">
              <w:rPr>
                <w:rFonts w:asciiTheme="majorHAnsi" w:hAnsiTheme="majorHAnsi"/>
                <w:color w:val="000000" w:themeColor="text1"/>
                <w:lang w:val="es-SV" w:eastAsia="es-SV"/>
              </w:rPr>
              <w:t xml:space="preserve"> FORM.DE MODIFICACION A OBJETOS DEL SISTEMA</w:t>
            </w:r>
            <w:r w:rsidR="00223701" w:rsidRPr="00346CEE">
              <w:rPr>
                <w:rFonts w:asciiTheme="majorHAnsi" w:hAnsiTheme="majorHAnsi"/>
                <w:color w:val="000000" w:themeColor="text1"/>
                <w:lang w:val="es-SV" w:eastAsia="es-SV"/>
              </w:rPr>
              <w:t>.</w:t>
            </w:r>
          </w:p>
          <w:p w14:paraId="7549E5F2" w14:textId="77777777" w:rsidR="00223701" w:rsidRPr="00223701" w:rsidRDefault="00223701" w:rsidP="00223701">
            <w:pPr>
              <w:spacing w:line="276" w:lineRule="auto"/>
              <w:ind w:right="454"/>
              <w:jc w:val="both"/>
              <w:rPr>
                <w:rFonts w:asciiTheme="majorHAnsi" w:hAnsiTheme="majorHAnsi"/>
                <w:color w:val="000000" w:themeColor="text1"/>
                <w:lang w:val="es-SV" w:eastAsia="es-SV"/>
              </w:rPr>
            </w:pPr>
          </w:p>
          <w:p w14:paraId="28D68DCD" w14:textId="0362A379" w:rsidR="005A104C" w:rsidRDefault="005A104C" w:rsidP="00223701">
            <w:pPr>
              <w:pStyle w:val="Prrafodelista"/>
              <w:numPr>
                <w:ilvl w:val="1"/>
                <w:numId w:val="23"/>
              </w:numPr>
              <w:spacing w:line="276" w:lineRule="auto"/>
              <w:ind w:left="924" w:right="454" w:hanging="357"/>
              <w:jc w:val="both"/>
              <w:rPr>
                <w:rFonts w:asciiTheme="majorHAnsi" w:hAnsiTheme="majorHAnsi"/>
                <w:color w:val="000000" w:themeColor="text1"/>
                <w:lang w:val="es-SV" w:eastAsia="es-SV"/>
              </w:rPr>
            </w:pPr>
            <w:r w:rsidRPr="005A104C">
              <w:rPr>
                <w:rFonts w:asciiTheme="majorHAnsi" w:hAnsiTheme="majorHAnsi"/>
                <w:color w:val="000000" w:themeColor="text1"/>
                <w:lang w:val="es-SV" w:eastAsia="es-SV"/>
              </w:rPr>
              <w:t>Las imágenes almacenadas en la Base de Datos deben hacer con compresión</w:t>
            </w:r>
            <w:r w:rsidR="00223701">
              <w:rPr>
                <w:rFonts w:asciiTheme="majorHAnsi" w:hAnsiTheme="majorHAnsi"/>
                <w:color w:val="000000" w:themeColor="text1"/>
                <w:lang w:val="es-SV" w:eastAsia="es-SV"/>
              </w:rPr>
              <w:t>.</w:t>
            </w:r>
          </w:p>
          <w:p w14:paraId="7A260E4E" w14:textId="77777777" w:rsidR="00223701" w:rsidRPr="00223701" w:rsidRDefault="00223701" w:rsidP="00223701">
            <w:pPr>
              <w:spacing w:line="276" w:lineRule="auto"/>
              <w:ind w:right="454"/>
              <w:jc w:val="both"/>
              <w:rPr>
                <w:rFonts w:asciiTheme="majorHAnsi" w:hAnsiTheme="majorHAnsi"/>
                <w:color w:val="000000" w:themeColor="text1"/>
                <w:lang w:val="es-SV" w:eastAsia="es-SV"/>
              </w:rPr>
            </w:pPr>
          </w:p>
          <w:p w14:paraId="4A0ABC67" w14:textId="060D6C06" w:rsidR="005A104C" w:rsidRDefault="005A104C" w:rsidP="00223701">
            <w:pPr>
              <w:pStyle w:val="Prrafodelista"/>
              <w:numPr>
                <w:ilvl w:val="1"/>
                <w:numId w:val="23"/>
              </w:numPr>
              <w:spacing w:line="276" w:lineRule="auto"/>
              <w:ind w:left="924" w:right="454" w:hanging="357"/>
              <w:jc w:val="both"/>
              <w:rPr>
                <w:rFonts w:asciiTheme="majorHAnsi" w:hAnsiTheme="majorHAnsi"/>
                <w:color w:val="000000" w:themeColor="text1"/>
                <w:lang w:val="es-SV" w:eastAsia="es-SV"/>
              </w:rPr>
            </w:pPr>
            <w:r w:rsidRPr="005A104C">
              <w:rPr>
                <w:rFonts w:asciiTheme="majorHAnsi" w:hAnsiTheme="majorHAnsi"/>
                <w:color w:val="000000" w:themeColor="text1"/>
                <w:lang w:val="es-SV" w:eastAsia="es-SV"/>
              </w:rPr>
              <w:t xml:space="preserve">No se </w:t>
            </w:r>
            <w:r w:rsidR="00BC2C78" w:rsidRPr="005A104C">
              <w:rPr>
                <w:rFonts w:asciiTheme="majorHAnsi" w:hAnsiTheme="majorHAnsi"/>
                <w:color w:val="000000" w:themeColor="text1"/>
                <w:lang w:val="es-SV" w:eastAsia="es-SV"/>
              </w:rPr>
              <w:t>realizarán</w:t>
            </w:r>
            <w:r w:rsidRPr="005A104C">
              <w:rPr>
                <w:rFonts w:asciiTheme="majorHAnsi" w:hAnsiTheme="majorHAnsi"/>
                <w:color w:val="000000" w:themeColor="text1"/>
                <w:lang w:val="es-SV" w:eastAsia="es-SV"/>
              </w:rPr>
              <w:t xml:space="preserve"> montajes de carpetas desde maquinas clientes para consultar imágenes que se encuentran almacenadas en un File </w:t>
            </w:r>
            <w:proofErr w:type="spellStart"/>
            <w:r w:rsidRPr="005A104C">
              <w:rPr>
                <w:rFonts w:asciiTheme="majorHAnsi" w:hAnsiTheme="majorHAnsi"/>
                <w:color w:val="000000" w:themeColor="text1"/>
                <w:lang w:val="es-SV" w:eastAsia="es-SV"/>
              </w:rPr>
              <w:t>System</w:t>
            </w:r>
            <w:proofErr w:type="spellEnd"/>
            <w:r w:rsidRPr="005A104C">
              <w:rPr>
                <w:rFonts w:asciiTheme="majorHAnsi" w:hAnsiTheme="majorHAnsi"/>
                <w:color w:val="000000" w:themeColor="text1"/>
                <w:lang w:val="es-SV" w:eastAsia="es-SV"/>
              </w:rPr>
              <w:t xml:space="preserve"> y un programa requiera exponerla</w:t>
            </w:r>
            <w:r w:rsidR="00223701">
              <w:rPr>
                <w:rFonts w:asciiTheme="majorHAnsi" w:hAnsiTheme="majorHAnsi"/>
                <w:color w:val="000000" w:themeColor="text1"/>
                <w:lang w:val="es-SV" w:eastAsia="es-SV"/>
              </w:rPr>
              <w:t>s.</w:t>
            </w:r>
          </w:p>
          <w:p w14:paraId="2236442E" w14:textId="77777777" w:rsidR="00223701" w:rsidRPr="00223701" w:rsidRDefault="00223701" w:rsidP="00223701">
            <w:pPr>
              <w:spacing w:line="276" w:lineRule="auto"/>
              <w:ind w:right="454"/>
              <w:jc w:val="both"/>
              <w:rPr>
                <w:rFonts w:asciiTheme="majorHAnsi" w:hAnsiTheme="majorHAnsi"/>
                <w:color w:val="000000" w:themeColor="text1"/>
                <w:lang w:val="es-SV" w:eastAsia="es-SV"/>
              </w:rPr>
            </w:pPr>
          </w:p>
          <w:p w14:paraId="18EA8779" w14:textId="4B7ECF78" w:rsidR="005A104C" w:rsidRDefault="005A104C" w:rsidP="00223701">
            <w:pPr>
              <w:pStyle w:val="Prrafodelista"/>
              <w:numPr>
                <w:ilvl w:val="1"/>
                <w:numId w:val="23"/>
              </w:numPr>
              <w:spacing w:line="276" w:lineRule="auto"/>
              <w:ind w:left="924" w:right="454" w:hanging="357"/>
              <w:jc w:val="both"/>
              <w:rPr>
                <w:rFonts w:asciiTheme="majorHAnsi" w:hAnsiTheme="majorHAnsi"/>
                <w:color w:val="000000" w:themeColor="text1"/>
                <w:lang w:val="es-SV" w:eastAsia="es-SV"/>
              </w:rPr>
            </w:pPr>
            <w:r w:rsidRPr="005A104C">
              <w:rPr>
                <w:rFonts w:asciiTheme="majorHAnsi" w:hAnsiTheme="majorHAnsi"/>
                <w:color w:val="000000" w:themeColor="text1"/>
                <w:lang w:val="es-SV" w:eastAsia="es-SV"/>
              </w:rPr>
              <w:t xml:space="preserve">Las imágenes que se encuentran almacenadas en un File </w:t>
            </w:r>
            <w:proofErr w:type="spellStart"/>
            <w:r w:rsidRPr="005A104C">
              <w:rPr>
                <w:rFonts w:asciiTheme="majorHAnsi" w:hAnsiTheme="majorHAnsi"/>
                <w:color w:val="000000" w:themeColor="text1"/>
                <w:lang w:val="es-SV" w:eastAsia="es-SV"/>
              </w:rPr>
              <w:t>System</w:t>
            </w:r>
            <w:proofErr w:type="spellEnd"/>
            <w:r w:rsidRPr="005A104C">
              <w:rPr>
                <w:rFonts w:asciiTheme="majorHAnsi" w:hAnsiTheme="majorHAnsi"/>
                <w:color w:val="000000" w:themeColor="text1"/>
                <w:lang w:val="es-SV" w:eastAsia="es-SV"/>
              </w:rPr>
              <w:t xml:space="preserve"> serán </w:t>
            </w:r>
            <w:proofErr w:type="spellStart"/>
            <w:r w:rsidRPr="005A104C">
              <w:rPr>
                <w:rFonts w:asciiTheme="majorHAnsi" w:hAnsiTheme="majorHAnsi"/>
                <w:color w:val="000000" w:themeColor="text1"/>
                <w:lang w:val="es-SV" w:eastAsia="es-SV"/>
              </w:rPr>
              <w:t>accesadas</w:t>
            </w:r>
            <w:proofErr w:type="spellEnd"/>
            <w:r w:rsidRPr="005A104C">
              <w:rPr>
                <w:rFonts w:asciiTheme="majorHAnsi" w:hAnsiTheme="majorHAnsi"/>
                <w:color w:val="000000" w:themeColor="text1"/>
                <w:lang w:val="es-SV" w:eastAsia="es-SV"/>
              </w:rPr>
              <w:t xml:space="preserve"> para consultas utilizando procedimiento de base de datos en cliente/servidor y Web</w:t>
            </w:r>
            <w:r w:rsidR="00223701">
              <w:rPr>
                <w:rFonts w:asciiTheme="majorHAnsi" w:hAnsiTheme="majorHAnsi"/>
                <w:color w:val="000000" w:themeColor="text1"/>
                <w:lang w:val="es-SV" w:eastAsia="es-SV"/>
              </w:rPr>
              <w:t>.</w:t>
            </w:r>
          </w:p>
          <w:p w14:paraId="5EBCE2B8" w14:textId="77777777" w:rsidR="00223701" w:rsidRPr="00223701" w:rsidRDefault="00223701" w:rsidP="00223701">
            <w:pPr>
              <w:pStyle w:val="Prrafodelista"/>
              <w:rPr>
                <w:rFonts w:asciiTheme="majorHAnsi" w:hAnsiTheme="majorHAnsi"/>
                <w:color w:val="000000" w:themeColor="text1"/>
                <w:lang w:val="es-SV" w:eastAsia="es-SV"/>
              </w:rPr>
            </w:pPr>
          </w:p>
          <w:p w14:paraId="5AEA0489" w14:textId="77777777" w:rsidR="00223701" w:rsidRPr="00223701" w:rsidRDefault="00223701" w:rsidP="00223701">
            <w:pPr>
              <w:spacing w:line="276" w:lineRule="auto"/>
              <w:ind w:right="454"/>
              <w:jc w:val="both"/>
              <w:rPr>
                <w:rFonts w:asciiTheme="majorHAnsi" w:hAnsiTheme="majorHAnsi"/>
                <w:color w:val="000000" w:themeColor="text1"/>
                <w:lang w:val="es-SV" w:eastAsia="es-SV"/>
              </w:rPr>
            </w:pPr>
          </w:p>
          <w:p w14:paraId="45843743" w14:textId="1E0E1E76" w:rsidR="00223701" w:rsidRDefault="005A104C" w:rsidP="00223701">
            <w:pPr>
              <w:pStyle w:val="Prrafodelista"/>
              <w:numPr>
                <w:ilvl w:val="1"/>
                <w:numId w:val="23"/>
              </w:numPr>
              <w:spacing w:line="276" w:lineRule="auto"/>
              <w:ind w:left="924" w:right="454" w:hanging="357"/>
              <w:jc w:val="both"/>
              <w:rPr>
                <w:rFonts w:asciiTheme="majorHAnsi" w:hAnsiTheme="majorHAnsi"/>
                <w:color w:val="000000" w:themeColor="text1"/>
                <w:lang w:val="es-SV" w:eastAsia="es-SV"/>
              </w:rPr>
            </w:pPr>
            <w:r w:rsidRPr="005A104C">
              <w:rPr>
                <w:rFonts w:asciiTheme="majorHAnsi" w:hAnsiTheme="majorHAnsi"/>
                <w:color w:val="000000" w:themeColor="text1"/>
                <w:lang w:val="es-SV" w:eastAsia="es-SV"/>
              </w:rPr>
              <w:t>Las imágenes almacenadas en las Bases de Datos que deban ser consultas se hará por programas utilizando OCX en cliente/servidor</w:t>
            </w:r>
            <w:r w:rsidR="00223701">
              <w:rPr>
                <w:rFonts w:asciiTheme="majorHAnsi" w:hAnsiTheme="majorHAnsi"/>
                <w:color w:val="000000" w:themeColor="text1"/>
                <w:lang w:val="es-SV" w:eastAsia="es-SV"/>
              </w:rPr>
              <w:t>.</w:t>
            </w:r>
          </w:p>
          <w:p w14:paraId="1EB34E90" w14:textId="77777777" w:rsidR="00223701" w:rsidRPr="00223701" w:rsidRDefault="00223701" w:rsidP="00223701">
            <w:pPr>
              <w:spacing w:line="276" w:lineRule="auto"/>
              <w:ind w:left="567" w:right="454"/>
              <w:jc w:val="both"/>
              <w:rPr>
                <w:rFonts w:asciiTheme="majorHAnsi" w:hAnsiTheme="majorHAnsi"/>
                <w:color w:val="000000" w:themeColor="text1"/>
                <w:lang w:val="es-SV" w:eastAsia="es-SV"/>
              </w:rPr>
            </w:pPr>
          </w:p>
          <w:p w14:paraId="79D75BCF" w14:textId="738EE5BB" w:rsidR="005A104C" w:rsidRDefault="005A104C" w:rsidP="00223701">
            <w:pPr>
              <w:pStyle w:val="Prrafodelista"/>
              <w:numPr>
                <w:ilvl w:val="1"/>
                <w:numId w:val="23"/>
              </w:numPr>
              <w:spacing w:line="276" w:lineRule="auto"/>
              <w:ind w:left="924" w:right="454" w:hanging="357"/>
              <w:jc w:val="both"/>
              <w:rPr>
                <w:rFonts w:asciiTheme="majorHAnsi" w:hAnsiTheme="majorHAnsi"/>
                <w:color w:val="000000" w:themeColor="text1"/>
                <w:lang w:val="es-SV" w:eastAsia="es-SV"/>
              </w:rPr>
            </w:pPr>
            <w:r w:rsidRPr="005A104C">
              <w:rPr>
                <w:rFonts w:asciiTheme="majorHAnsi" w:hAnsiTheme="majorHAnsi"/>
                <w:color w:val="000000" w:themeColor="text1"/>
                <w:lang w:val="es-SV" w:eastAsia="es-SV"/>
              </w:rPr>
              <w:t>Para capturar y almacenar las imágenes se podrán utilizar software nativo del escáner o librerías que permita crear programas propios de SERTRACEN según marca y modelo de escáner.</w:t>
            </w:r>
          </w:p>
          <w:p w14:paraId="24D54ED3" w14:textId="77777777" w:rsidR="00223701" w:rsidRPr="00223701" w:rsidRDefault="00223701" w:rsidP="00223701">
            <w:pPr>
              <w:pStyle w:val="Prrafodelista"/>
              <w:rPr>
                <w:rFonts w:asciiTheme="majorHAnsi" w:hAnsiTheme="majorHAnsi"/>
                <w:color w:val="000000" w:themeColor="text1"/>
                <w:lang w:val="es-SV" w:eastAsia="es-SV"/>
              </w:rPr>
            </w:pPr>
          </w:p>
          <w:p w14:paraId="4C103530" w14:textId="77777777" w:rsidR="00223701" w:rsidRPr="00223701" w:rsidRDefault="00223701" w:rsidP="00223701">
            <w:pPr>
              <w:spacing w:line="276" w:lineRule="auto"/>
              <w:ind w:right="454"/>
              <w:jc w:val="both"/>
              <w:rPr>
                <w:rFonts w:asciiTheme="majorHAnsi" w:hAnsiTheme="majorHAnsi"/>
                <w:color w:val="000000" w:themeColor="text1"/>
                <w:lang w:val="es-SV" w:eastAsia="es-SV"/>
              </w:rPr>
            </w:pPr>
          </w:p>
          <w:p w14:paraId="55EA10A7" w14:textId="5D0B9EDB" w:rsidR="005A104C" w:rsidRPr="00223701" w:rsidRDefault="005A104C" w:rsidP="00223701">
            <w:pPr>
              <w:pStyle w:val="Prrafodelista"/>
              <w:numPr>
                <w:ilvl w:val="1"/>
                <w:numId w:val="23"/>
              </w:numPr>
              <w:spacing w:line="276" w:lineRule="auto"/>
              <w:ind w:left="924" w:right="454" w:hanging="357"/>
              <w:jc w:val="both"/>
              <w:rPr>
                <w:rFonts w:asciiTheme="majorHAnsi" w:hAnsiTheme="majorHAnsi"/>
                <w:color w:val="000000" w:themeColor="text1"/>
                <w:lang w:val="es-SV" w:eastAsia="es-SV"/>
              </w:rPr>
            </w:pPr>
            <w:r w:rsidRPr="005A104C">
              <w:rPr>
                <w:rFonts w:asciiTheme="majorHAnsi" w:hAnsiTheme="majorHAnsi"/>
                <w:color w:val="000000" w:themeColor="text1"/>
                <w:lang w:val="es-SV" w:eastAsia="es-SV"/>
              </w:rPr>
              <w:t>Según análisis en el desarrollo de las aplicaciones y dependiendo del tipo de proceso se podrán utilizar tablas temporales en la base de datos para manipular la imagen.</w:t>
            </w:r>
          </w:p>
          <w:p w14:paraId="21DA2016" w14:textId="77777777" w:rsidR="00223701" w:rsidRPr="005A104C" w:rsidRDefault="00223701" w:rsidP="00223701">
            <w:pPr>
              <w:pStyle w:val="Prrafodelista"/>
              <w:spacing w:line="276" w:lineRule="auto"/>
              <w:ind w:left="924" w:right="454"/>
              <w:jc w:val="both"/>
              <w:rPr>
                <w:rFonts w:asciiTheme="majorHAnsi" w:hAnsiTheme="majorHAnsi"/>
                <w:color w:val="000000" w:themeColor="text1"/>
                <w:lang w:val="es-ES" w:eastAsia="es-SV"/>
              </w:rPr>
            </w:pPr>
          </w:p>
          <w:p w14:paraId="7B28BBDE" w14:textId="3C770CF4" w:rsidR="005A104C" w:rsidRDefault="005A104C" w:rsidP="005A104C">
            <w:pPr>
              <w:pStyle w:val="Ed-TableTextBullet"/>
              <w:tabs>
                <w:tab w:val="clear" w:pos="10800"/>
                <w:tab w:val="right" w:pos="9716"/>
              </w:tabs>
              <w:spacing w:before="0" w:line="276" w:lineRule="auto"/>
              <w:ind w:left="567" w:right="454"/>
              <w:jc w:val="both"/>
              <w:rPr>
                <w:rFonts w:asciiTheme="majorHAnsi" w:hAnsiTheme="majorHAnsi"/>
                <w:color w:val="000000" w:themeColor="text1"/>
                <w:lang w:val="es-ES" w:eastAsia="es-SV"/>
              </w:rPr>
            </w:pPr>
            <w:r w:rsidRPr="005A104C">
              <w:rPr>
                <w:rFonts w:asciiTheme="majorHAnsi" w:hAnsiTheme="majorHAnsi"/>
                <w:color w:val="000000" w:themeColor="text1"/>
                <w:lang w:val="es-ES" w:eastAsia="es-SV"/>
              </w:rPr>
              <w:t>Cualquier aplicación de consulta de imágenes en forma remota debe consultarse con</w:t>
            </w:r>
            <w:r>
              <w:rPr>
                <w:rFonts w:asciiTheme="majorHAnsi" w:hAnsiTheme="majorHAnsi"/>
                <w:color w:val="000000" w:themeColor="text1"/>
                <w:lang w:val="es-ES" w:eastAsia="es-SV"/>
              </w:rPr>
              <w:t xml:space="preserve"> comunicaciones</w:t>
            </w:r>
          </w:p>
          <w:p w14:paraId="20E4DD8D" w14:textId="07142E90" w:rsidR="005A104C" w:rsidRDefault="005A104C" w:rsidP="008A092E">
            <w:pPr>
              <w:pStyle w:val="Ed-TableTextBullet"/>
              <w:tabs>
                <w:tab w:val="clear" w:pos="10800"/>
                <w:tab w:val="right" w:pos="9716"/>
              </w:tabs>
              <w:spacing w:before="0" w:line="276" w:lineRule="auto"/>
              <w:ind w:left="567" w:right="454"/>
              <w:jc w:val="both"/>
              <w:rPr>
                <w:rFonts w:asciiTheme="majorHAnsi" w:hAnsiTheme="majorHAnsi"/>
                <w:color w:val="000000" w:themeColor="text1"/>
                <w:lang w:val="es-ES" w:eastAsia="es-SV"/>
              </w:rPr>
            </w:pPr>
          </w:p>
          <w:tbl>
            <w:tblPr>
              <w:tblStyle w:val="Tablaconcuadrcula"/>
              <w:tblW w:w="10408" w:type="dxa"/>
              <w:tblLayout w:type="fixed"/>
              <w:tblLook w:val="04A0" w:firstRow="1" w:lastRow="0" w:firstColumn="1" w:lastColumn="0" w:noHBand="0" w:noVBand="1"/>
            </w:tblPr>
            <w:tblGrid>
              <w:gridCol w:w="1195"/>
              <w:gridCol w:w="1279"/>
              <w:gridCol w:w="1556"/>
              <w:gridCol w:w="1134"/>
              <w:gridCol w:w="1846"/>
              <w:gridCol w:w="1981"/>
              <w:gridCol w:w="1417"/>
            </w:tblGrid>
            <w:tr w:rsidR="00AC79FE" w14:paraId="6B2C7254" w14:textId="77777777" w:rsidTr="001B7777">
              <w:trPr>
                <w:trHeight w:val="629"/>
              </w:trPr>
              <w:tc>
                <w:tcPr>
                  <w:tcW w:w="1040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D212245" w14:textId="4983E276" w:rsidR="00AC79FE" w:rsidRPr="00344936" w:rsidRDefault="00AC79FE" w:rsidP="00AC79FE">
                  <w:pPr>
                    <w:pStyle w:val="Ed-TableTextBullet"/>
                    <w:tabs>
                      <w:tab w:val="clear" w:pos="10800"/>
                      <w:tab w:val="right" w:pos="9716"/>
                    </w:tabs>
                    <w:spacing w:before="0" w:line="276" w:lineRule="auto"/>
                    <w:ind w:right="454"/>
                    <w:jc w:val="center"/>
                    <w:rPr>
                      <w:rFonts w:cs="Arial"/>
                      <w:bCs/>
                      <w:sz w:val="18"/>
                      <w:szCs w:val="18"/>
                      <w:lang w:val="es-SV" w:eastAsia="es-SV"/>
                    </w:rPr>
                  </w:pPr>
                  <w:r>
                    <w:rPr>
                      <w:rFonts w:cs="Arial"/>
                      <w:bCs/>
                      <w:sz w:val="18"/>
                      <w:szCs w:val="18"/>
                      <w:lang w:val="es-SV" w:eastAsia="es-SV"/>
                    </w:rPr>
                    <w:t>LICENCIA</w:t>
                  </w:r>
                </w:p>
              </w:tc>
            </w:tr>
            <w:tr w:rsidR="001B7777" w14:paraId="253B7046" w14:textId="77777777" w:rsidTr="001B7777">
              <w:trPr>
                <w:trHeight w:val="963"/>
              </w:trPr>
              <w:tc>
                <w:tcPr>
                  <w:tcW w:w="1195" w:type="dxa"/>
                  <w:tcBorders>
                    <w:top w:val="single" w:sz="4" w:space="0" w:color="auto"/>
                    <w:left w:val="single" w:sz="4" w:space="0" w:color="auto"/>
                    <w:bottom w:val="single" w:sz="4" w:space="0" w:color="auto"/>
                    <w:right w:val="single" w:sz="4" w:space="0" w:color="auto"/>
                  </w:tcBorders>
                  <w:shd w:val="clear" w:color="auto" w:fill="auto"/>
                  <w:vAlign w:val="center"/>
                </w:tcPr>
                <w:p w14:paraId="681B124D" w14:textId="759D2611" w:rsidR="00AC79FE" w:rsidRPr="00A44ECA" w:rsidRDefault="00AC79FE" w:rsidP="00A44ECA">
                  <w:pPr>
                    <w:spacing w:after="160" w:line="259" w:lineRule="auto"/>
                    <w:rPr>
                      <w:rFonts w:ascii="Arial" w:hAnsi="Arial" w:cs="Arial"/>
                      <w:sz w:val="18"/>
                      <w:szCs w:val="18"/>
                      <w:lang w:val="es-SV" w:eastAsia="es-SV"/>
                    </w:rPr>
                  </w:pPr>
                  <w:r w:rsidRPr="00A44ECA">
                    <w:rPr>
                      <w:rFonts w:ascii="Arial" w:hAnsi="Arial" w:cs="Arial"/>
                      <w:sz w:val="18"/>
                      <w:szCs w:val="18"/>
                      <w:lang w:val="es-SV" w:eastAsia="es-SV"/>
                    </w:rPr>
                    <w:t>TABLA</w:t>
                  </w:r>
                </w:p>
              </w:tc>
              <w:tc>
                <w:tcPr>
                  <w:tcW w:w="1279" w:type="dxa"/>
                  <w:tcBorders>
                    <w:top w:val="single" w:sz="4" w:space="0" w:color="auto"/>
                    <w:left w:val="nil"/>
                    <w:bottom w:val="single" w:sz="4" w:space="0" w:color="auto"/>
                    <w:right w:val="single" w:sz="4" w:space="0" w:color="auto"/>
                  </w:tcBorders>
                  <w:shd w:val="clear" w:color="auto" w:fill="auto"/>
                  <w:vAlign w:val="center"/>
                </w:tcPr>
                <w:p w14:paraId="7199F288" w14:textId="28CA555C" w:rsidR="00AC79FE" w:rsidRPr="00A44ECA" w:rsidRDefault="00AC79FE" w:rsidP="00A44ECA">
                  <w:pPr>
                    <w:pStyle w:val="Ed-TableTextBullet"/>
                    <w:tabs>
                      <w:tab w:val="clear" w:pos="10800"/>
                      <w:tab w:val="right" w:pos="9716"/>
                    </w:tabs>
                    <w:spacing w:before="0" w:after="160" w:line="259" w:lineRule="auto"/>
                    <w:ind w:right="454"/>
                    <w:jc w:val="both"/>
                    <w:rPr>
                      <w:rFonts w:eastAsiaTheme="minorHAnsi" w:cs="Arial"/>
                      <w:sz w:val="18"/>
                      <w:szCs w:val="18"/>
                      <w:lang w:val="es-SV" w:eastAsia="es-SV"/>
                    </w:rPr>
                  </w:pPr>
                  <w:r w:rsidRPr="00A44ECA">
                    <w:rPr>
                      <w:rFonts w:eastAsiaTheme="minorHAnsi" w:cs="Arial"/>
                      <w:sz w:val="18"/>
                      <w:szCs w:val="18"/>
                      <w:lang w:val="es-SV" w:eastAsia="es-SV"/>
                    </w:rPr>
                    <w:t>TIPO IMAGEN</w:t>
                  </w:r>
                </w:p>
              </w:tc>
              <w:tc>
                <w:tcPr>
                  <w:tcW w:w="1556" w:type="dxa"/>
                  <w:tcBorders>
                    <w:top w:val="single" w:sz="4" w:space="0" w:color="auto"/>
                    <w:left w:val="nil"/>
                    <w:bottom w:val="single" w:sz="4" w:space="0" w:color="auto"/>
                    <w:right w:val="single" w:sz="4" w:space="0" w:color="auto"/>
                  </w:tcBorders>
                  <w:shd w:val="clear" w:color="auto" w:fill="auto"/>
                  <w:vAlign w:val="center"/>
                </w:tcPr>
                <w:p w14:paraId="39FA2E16" w14:textId="75397592" w:rsidR="00AC79FE" w:rsidRPr="00A44ECA" w:rsidRDefault="00AC79FE" w:rsidP="00A44ECA">
                  <w:pPr>
                    <w:pStyle w:val="Ed-TableTextBullet"/>
                    <w:tabs>
                      <w:tab w:val="clear" w:pos="10800"/>
                      <w:tab w:val="right" w:pos="9716"/>
                    </w:tabs>
                    <w:spacing w:before="0" w:after="160" w:line="259" w:lineRule="auto"/>
                    <w:ind w:right="454"/>
                    <w:jc w:val="both"/>
                    <w:rPr>
                      <w:rFonts w:eastAsiaTheme="minorHAnsi" w:cs="Arial"/>
                      <w:sz w:val="18"/>
                      <w:szCs w:val="18"/>
                      <w:lang w:val="es-SV" w:eastAsia="es-SV"/>
                    </w:rPr>
                  </w:pPr>
                  <w:r w:rsidRPr="00A44ECA">
                    <w:rPr>
                      <w:rFonts w:eastAsiaTheme="minorHAnsi" w:cs="Arial"/>
                      <w:sz w:val="18"/>
                      <w:szCs w:val="18"/>
                      <w:lang w:val="es-SV" w:eastAsia="es-SV"/>
                    </w:rPr>
                    <w:t>COMPRESION</w:t>
                  </w:r>
                </w:p>
              </w:tc>
              <w:tc>
                <w:tcPr>
                  <w:tcW w:w="1134" w:type="dxa"/>
                  <w:tcBorders>
                    <w:top w:val="single" w:sz="4" w:space="0" w:color="auto"/>
                    <w:left w:val="nil"/>
                    <w:bottom w:val="single" w:sz="4" w:space="0" w:color="auto"/>
                    <w:right w:val="single" w:sz="4" w:space="0" w:color="auto"/>
                  </w:tcBorders>
                  <w:shd w:val="clear" w:color="auto" w:fill="auto"/>
                  <w:vAlign w:val="center"/>
                </w:tcPr>
                <w:p w14:paraId="4DC6E45F" w14:textId="3860695C" w:rsidR="00AC79FE" w:rsidRPr="00A44ECA" w:rsidRDefault="00AC79FE" w:rsidP="00A44ECA">
                  <w:pPr>
                    <w:pStyle w:val="Ed-TableTextBullet"/>
                    <w:tabs>
                      <w:tab w:val="clear" w:pos="10800"/>
                      <w:tab w:val="right" w:pos="9716"/>
                    </w:tabs>
                    <w:spacing w:before="0" w:after="160" w:line="259" w:lineRule="auto"/>
                    <w:ind w:right="454"/>
                    <w:jc w:val="both"/>
                    <w:rPr>
                      <w:rFonts w:eastAsiaTheme="minorHAnsi" w:cs="Arial"/>
                      <w:sz w:val="18"/>
                      <w:szCs w:val="18"/>
                      <w:lang w:val="es-SV" w:eastAsia="es-SV"/>
                    </w:rPr>
                  </w:pPr>
                  <w:r w:rsidRPr="00A44ECA">
                    <w:rPr>
                      <w:rFonts w:eastAsiaTheme="minorHAnsi" w:cs="Arial"/>
                      <w:sz w:val="18"/>
                      <w:szCs w:val="18"/>
                      <w:lang w:val="es-SV" w:eastAsia="es-SV"/>
                    </w:rPr>
                    <w:t>PROMEDIO IMAGEN</w:t>
                  </w:r>
                </w:p>
              </w:tc>
              <w:tc>
                <w:tcPr>
                  <w:tcW w:w="1846" w:type="dxa"/>
                  <w:tcBorders>
                    <w:top w:val="single" w:sz="4" w:space="0" w:color="auto"/>
                    <w:left w:val="nil"/>
                    <w:bottom w:val="single" w:sz="4" w:space="0" w:color="auto"/>
                    <w:right w:val="single" w:sz="4" w:space="0" w:color="auto"/>
                  </w:tcBorders>
                </w:tcPr>
                <w:p w14:paraId="6233FD4E" w14:textId="65B6CA0F" w:rsidR="00AC79FE" w:rsidRPr="00A44ECA" w:rsidRDefault="00AC79FE" w:rsidP="00A44ECA">
                  <w:pPr>
                    <w:pStyle w:val="Ed-TableTextBullet"/>
                    <w:tabs>
                      <w:tab w:val="clear" w:pos="10800"/>
                      <w:tab w:val="right" w:pos="9716"/>
                    </w:tabs>
                    <w:spacing w:before="0" w:after="160" w:line="259" w:lineRule="auto"/>
                    <w:ind w:right="454"/>
                    <w:jc w:val="both"/>
                    <w:rPr>
                      <w:rFonts w:eastAsiaTheme="minorHAnsi" w:cs="Arial"/>
                      <w:sz w:val="18"/>
                      <w:szCs w:val="18"/>
                      <w:lang w:val="es-SV" w:eastAsia="es-SV"/>
                    </w:rPr>
                  </w:pPr>
                  <w:r w:rsidRPr="00A44ECA">
                    <w:rPr>
                      <w:rFonts w:eastAsiaTheme="minorHAnsi" w:cs="Arial"/>
                      <w:sz w:val="18"/>
                      <w:szCs w:val="18"/>
                      <w:lang w:val="es-SV" w:eastAsia="es-SV"/>
                    </w:rPr>
                    <w:t>ALMACENAMIENTO</w:t>
                  </w:r>
                </w:p>
              </w:tc>
              <w:tc>
                <w:tcPr>
                  <w:tcW w:w="1981" w:type="dxa"/>
                  <w:tcBorders>
                    <w:top w:val="single" w:sz="4" w:space="0" w:color="auto"/>
                    <w:left w:val="single" w:sz="4" w:space="0" w:color="auto"/>
                    <w:bottom w:val="single" w:sz="4" w:space="0" w:color="auto"/>
                    <w:right w:val="single" w:sz="4" w:space="0" w:color="auto"/>
                  </w:tcBorders>
                  <w:shd w:val="clear" w:color="auto" w:fill="auto"/>
                  <w:vAlign w:val="center"/>
                </w:tcPr>
                <w:p w14:paraId="7F898FA5" w14:textId="307280E9" w:rsidR="00AC79FE" w:rsidRPr="00A44ECA" w:rsidRDefault="00AC79FE" w:rsidP="00A44ECA">
                  <w:pPr>
                    <w:pStyle w:val="Ed-TableTextBullet"/>
                    <w:tabs>
                      <w:tab w:val="clear" w:pos="10800"/>
                      <w:tab w:val="right" w:pos="9716"/>
                    </w:tabs>
                    <w:spacing w:before="0" w:after="160" w:line="259" w:lineRule="auto"/>
                    <w:ind w:right="454"/>
                    <w:jc w:val="both"/>
                    <w:rPr>
                      <w:rFonts w:eastAsiaTheme="minorHAnsi" w:cs="Arial"/>
                      <w:sz w:val="18"/>
                      <w:szCs w:val="18"/>
                      <w:lang w:val="es-SV" w:eastAsia="es-SV"/>
                    </w:rPr>
                  </w:pPr>
                  <w:r w:rsidRPr="00A44ECA">
                    <w:rPr>
                      <w:rFonts w:eastAsiaTheme="minorHAnsi" w:cs="Arial"/>
                      <w:sz w:val="18"/>
                      <w:szCs w:val="18"/>
                      <w:lang w:val="es-SV" w:eastAsia="es-SV"/>
                    </w:rPr>
                    <w:t xml:space="preserve">USO </w:t>
                  </w:r>
                </w:p>
              </w:tc>
              <w:tc>
                <w:tcPr>
                  <w:tcW w:w="1417" w:type="dxa"/>
                  <w:tcBorders>
                    <w:top w:val="single" w:sz="4" w:space="0" w:color="auto"/>
                    <w:left w:val="nil"/>
                    <w:bottom w:val="single" w:sz="4" w:space="0" w:color="auto"/>
                    <w:right w:val="single" w:sz="4" w:space="0" w:color="auto"/>
                  </w:tcBorders>
                  <w:shd w:val="clear" w:color="auto" w:fill="auto"/>
                  <w:vAlign w:val="center"/>
                </w:tcPr>
                <w:p w14:paraId="5B58A5E0" w14:textId="33C82DDB" w:rsidR="00AC79FE" w:rsidRPr="00A44ECA" w:rsidRDefault="00AC79FE" w:rsidP="00A44ECA">
                  <w:pPr>
                    <w:pStyle w:val="Ed-TableTextBullet"/>
                    <w:tabs>
                      <w:tab w:val="clear" w:pos="10800"/>
                      <w:tab w:val="right" w:pos="9716"/>
                    </w:tabs>
                    <w:spacing w:before="0" w:after="160" w:line="259" w:lineRule="auto"/>
                    <w:ind w:right="454"/>
                    <w:jc w:val="both"/>
                    <w:rPr>
                      <w:rFonts w:eastAsiaTheme="minorHAnsi" w:cs="Arial"/>
                      <w:sz w:val="18"/>
                      <w:szCs w:val="18"/>
                      <w:lang w:val="es-SV" w:eastAsia="es-SV"/>
                    </w:rPr>
                  </w:pPr>
                  <w:r w:rsidRPr="00A44ECA">
                    <w:rPr>
                      <w:rFonts w:eastAsiaTheme="minorHAnsi" w:cs="Arial"/>
                      <w:sz w:val="18"/>
                      <w:szCs w:val="18"/>
                      <w:lang w:val="es-SV" w:eastAsia="es-SV"/>
                    </w:rPr>
                    <w:t>CONFIGURACION FORMS</w:t>
                  </w:r>
                </w:p>
              </w:tc>
            </w:tr>
            <w:tr w:rsidR="001B7777" w14:paraId="41530454" w14:textId="77777777" w:rsidTr="001B7777">
              <w:trPr>
                <w:trHeight w:val="963"/>
              </w:trPr>
              <w:tc>
                <w:tcPr>
                  <w:tcW w:w="1195" w:type="dxa"/>
                  <w:tcBorders>
                    <w:top w:val="nil"/>
                    <w:left w:val="single" w:sz="4" w:space="0" w:color="auto"/>
                    <w:bottom w:val="single" w:sz="4" w:space="0" w:color="auto"/>
                    <w:right w:val="single" w:sz="4" w:space="0" w:color="auto"/>
                  </w:tcBorders>
                  <w:shd w:val="clear" w:color="auto" w:fill="auto"/>
                  <w:vAlign w:val="bottom"/>
                </w:tcPr>
                <w:p w14:paraId="61FC1189" w14:textId="77777777"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FOTOS</w:t>
                  </w:r>
                </w:p>
                <w:p w14:paraId="2276D8F5" w14:textId="77777777" w:rsidR="007B47D6" w:rsidRPr="00A44ECA" w:rsidRDefault="007B47D6" w:rsidP="00A44ECA">
                  <w:pPr>
                    <w:rPr>
                      <w:rFonts w:ascii="Arial" w:hAnsi="Arial" w:cs="Arial"/>
                      <w:sz w:val="18"/>
                      <w:szCs w:val="18"/>
                      <w:lang w:val="es-SV" w:eastAsia="es-SV"/>
                    </w:rPr>
                  </w:pPr>
                </w:p>
                <w:p w14:paraId="47C42CC7" w14:textId="77777777" w:rsidR="007B47D6" w:rsidRPr="00A44ECA" w:rsidRDefault="007B47D6" w:rsidP="00A44ECA">
                  <w:pPr>
                    <w:rPr>
                      <w:rFonts w:ascii="Arial" w:hAnsi="Arial" w:cs="Arial"/>
                      <w:sz w:val="18"/>
                      <w:szCs w:val="18"/>
                      <w:lang w:val="es-SV" w:eastAsia="es-SV"/>
                    </w:rPr>
                  </w:pPr>
                </w:p>
                <w:p w14:paraId="4EF0A54B" w14:textId="77777777" w:rsidR="007B47D6" w:rsidRPr="00A44ECA" w:rsidRDefault="007B47D6" w:rsidP="00A44ECA">
                  <w:pPr>
                    <w:rPr>
                      <w:rFonts w:ascii="Arial" w:hAnsi="Arial" w:cs="Arial"/>
                      <w:sz w:val="18"/>
                      <w:szCs w:val="18"/>
                      <w:lang w:val="es-SV" w:eastAsia="es-SV"/>
                    </w:rPr>
                  </w:pPr>
                </w:p>
                <w:p w14:paraId="0E8447CC" w14:textId="4BF69CF8" w:rsidR="007B47D6" w:rsidRPr="00A44ECA" w:rsidRDefault="007B47D6" w:rsidP="00A44ECA">
                  <w:pPr>
                    <w:rPr>
                      <w:rFonts w:ascii="Arial" w:hAnsi="Arial" w:cs="Arial"/>
                      <w:sz w:val="18"/>
                      <w:szCs w:val="18"/>
                      <w:lang w:val="es-SV" w:eastAsia="es-SV"/>
                    </w:rPr>
                  </w:pPr>
                </w:p>
              </w:tc>
              <w:tc>
                <w:tcPr>
                  <w:tcW w:w="1279" w:type="dxa"/>
                  <w:tcBorders>
                    <w:top w:val="nil"/>
                    <w:left w:val="nil"/>
                    <w:bottom w:val="single" w:sz="4" w:space="0" w:color="auto"/>
                    <w:right w:val="single" w:sz="4" w:space="0" w:color="auto"/>
                  </w:tcBorders>
                  <w:shd w:val="clear" w:color="auto" w:fill="auto"/>
                  <w:vAlign w:val="bottom"/>
                </w:tcPr>
                <w:p w14:paraId="219F2135" w14:textId="77777777"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JPG</w:t>
                  </w:r>
                </w:p>
                <w:p w14:paraId="068723FC" w14:textId="77777777" w:rsidR="007B47D6" w:rsidRPr="00A44ECA" w:rsidRDefault="007B47D6" w:rsidP="00A44ECA">
                  <w:pPr>
                    <w:rPr>
                      <w:rFonts w:ascii="Arial" w:hAnsi="Arial" w:cs="Arial"/>
                      <w:sz w:val="18"/>
                      <w:szCs w:val="18"/>
                      <w:lang w:val="es-SV" w:eastAsia="es-SV"/>
                    </w:rPr>
                  </w:pPr>
                </w:p>
                <w:p w14:paraId="79B4083B" w14:textId="77777777" w:rsidR="007B47D6" w:rsidRPr="00A44ECA" w:rsidRDefault="007B47D6" w:rsidP="00A44ECA">
                  <w:pPr>
                    <w:rPr>
                      <w:rFonts w:ascii="Arial" w:hAnsi="Arial" w:cs="Arial"/>
                      <w:sz w:val="18"/>
                      <w:szCs w:val="18"/>
                      <w:lang w:val="es-SV" w:eastAsia="es-SV"/>
                    </w:rPr>
                  </w:pPr>
                </w:p>
                <w:p w14:paraId="1FB0E86E" w14:textId="77777777" w:rsidR="007B47D6" w:rsidRPr="00A44ECA" w:rsidRDefault="007B47D6" w:rsidP="00A44ECA">
                  <w:pPr>
                    <w:rPr>
                      <w:rFonts w:ascii="Arial" w:hAnsi="Arial" w:cs="Arial"/>
                      <w:sz w:val="18"/>
                      <w:szCs w:val="18"/>
                      <w:lang w:val="es-SV" w:eastAsia="es-SV"/>
                    </w:rPr>
                  </w:pPr>
                </w:p>
                <w:p w14:paraId="03C31AB4" w14:textId="0AACBBE5" w:rsidR="007B47D6" w:rsidRPr="00A44ECA" w:rsidRDefault="007B47D6" w:rsidP="00A44ECA">
                  <w:pPr>
                    <w:rPr>
                      <w:rFonts w:ascii="Arial" w:hAnsi="Arial" w:cs="Arial"/>
                      <w:sz w:val="18"/>
                      <w:szCs w:val="18"/>
                      <w:lang w:val="es-SV" w:eastAsia="es-SV"/>
                    </w:rPr>
                  </w:pPr>
                </w:p>
              </w:tc>
              <w:tc>
                <w:tcPr>
                  <w:tcW w:w="1556" w:type="dxa"/>
                  <w:tcBorders>
                    <w:top w:val="nil"/>
                    <w:left w:val="nil"/>
                    <w:bottom w:val="single" w:sz="4" w:space="0" w:color="auto"/>
                    <w:right w:val="single" w:sz="4" w:space="0" w:color="auto"/>
                  </w:tcBorders>
                  <w:shd w:val="clear" w:color="auto" w:fill="auto"/>
                  <w:vAlign w:val="bottom"/>
                </w:tcPr>
                <w:p w14:paraId="447AB51D" w14:textId="77777777"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MINIMA</w:t>
                  </w:r>
                </w:p>
                <w:p w14:paraId="65A29154" w14:textId="77777777" w:rsidR="007B47D6" w:rsidRPr="00A44ECA" w:rsidRDefault="007B47D6" w:rsidP="00A44ECA">
                  <w:pPr>
                    <w:rPr>
                      <w:rFonts w:ascii="Arial" w:hAnsi="Arial" w:cs="Arial"/>
                      <w:sz w:val="18"/>
                      <w:szCs w:val="18"/>
                      <w:lang w:val="es-SV" w:eastAsia="es-SV"/>
                    </w:rPr>
                  </w:pPr>
                </w:p>
                <w:p w14:paraId="3D8BBC7F" w14:textId="77777777" w:rsidR="007B47D6" w:rsidRPr="00A44ECA" w:rsidRDefault="007B47D6" w:rsidP="00A44ECA">
                  <w:pPr>
                    <w:rPr>
                      <w:rFonts w:ascii="Arial" w:hAnsi="Arial" w:cs="Arial"/>
                      <w:sz w:val="18"/>
                      <w:szCs w:val="18"/>
                      <w:lang w:val="es-SV" w:eastAsia="es-SV"/>
                    </w:rPr>
                  </w:pPr>
                </w:p>
                <w:p w14:paraId="6E206A7C" w14:textId="77777777" w:rsidR="007B47D6" w:rsidRPr="00A44ECA" w:rsidRDefault="007B47D6" w:rsidP="00A44ECA">
                  <w:pPr>
                    <w:rPr>
                      <w:rFonts w:ascii="Arial" w:hAnsi="Arial" w:cs="Arial"/>
                      <w:sz w:val="18"/>
                      <w:szCs w:val="18"/>
                      <w:lang w:val="es-SV" w:eastAsia="es-SV"/>
                    </w:rPr>
                  </w:pPr>
                </w:p>
                <w:p w14:paraId="6EE42AB4" w14:textId="34CB1639" w:rsidR="007B47D6" w:rsidRPr="00A44ECA" w:rsidRDefault="007B47D6" w:rsidP="00A44ECA">
                  <w:pPr>
                    <w:rPr>
                      <w:rFonts w:ascii="Arial" w:hAnsi="Arial" w:cs="Arial"/>
                      <w:sz w:val="18"/>
                      <w:szCs w:val="18"/>
                      <w:lang w:val="es-SV" w:eastAsia="es-SV"/>
                    </w:rPr>
                  </w:pPr>
                </w:p>
              </w:tc>
              <w:tc>
                <w:tcPr>
                  <w:tcW w:w="1134" w:type="dxa"/>
                  <w:tcBorders>
                    <w:top w:val="nil"/>
                    <w:left w:val="nil"/>
                    <w:bottom w:val="single" w:sz="4" w:space="0" w:color="auto"/>
                    <w:right w:val="single" w:sz="4" w:space="0" w:color="auto"/>
                  </w:tcBorders>
                  <w:shd w:val="clear" w:color="auto" w:fill="auto"/>
                  <w:vAlign w:val="bottom"/>
                </w:tcPr>
                <w:p w14:paraId="5520C5FE" w14:textId="77777777"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500KB</w:t>
                  </w:r>
                </w:p>
                <w:p w14:paraId="108E8C9F" w14:textId="77777777" w:rsidR="007B47D6" w:rsidRPr="00A44ECA" w:rsidRDefault="007B47D6" w:rsidP="00A44ECA">
                  <w:pPr>
                    <w:rPr>
                      <w:rFonts w:ascii="Arial" w:hAnsi="Arial" w:cs="Arial"/>
                      <w:sz w:val="18"/>
                      <w:szCs w:val="18"/>
                      <w:lang w:val="es-SV" w:eastAsia="es-SV"/>
                    </w:rPr>
                  </w:pPr>
                </w:p>
                <w:p w14:paraId="1384DA28" w14:textId="77777777" w:rsidR="007B47D6" w:rsidRPr="00A44ECA" w:rsidRDefault="007B47D6" w:rsidP="00A44ECA">
                  <w:pPr>
                    <w:rPr>
                      <w:rFonts w:ascii="Arial" w:hAnsi="Arial" w:cs="Arial"/>
                      <w:sz w:val="18"/>
                      <w:szCs w:val="18"/>
                      <w:lang w:val="es-SV" w:eastAsia="es-SV"/>
                    </w:rPr>
                  </w:pPr>
                </w:p>
                <w:p w14:paraId="45D28EE8" w14:textId="77777777" w:rsidR="007B47D6" w:rsidRPr="00A44ECA" w:rsidRDefault="007B47D6" w:rsidP="00A44ECA">
                  <w:pPr>
                    <w:rPr>
                      <w:rFonts w:ascii="Arial" w:hAnsi="Arial" w:cs="Arial"/>
                      <w:sz w:val="18"/>
                      <w:szCs w:val="18"/>
                      <w:lang w:val="es-SV" w:eastAsia="es-SV"/>
                    </w:rPr>
                  </w:pPr>
                </w:p>
                <w:p w14:paraId="424727E3" w14:textId="6AB1E607" w:rsidR="007B47D6" w:rsidRPr="00A44ECA" w:rsidRDefault="007B47D6" w:rsidP="00A44ECA">
                  <w:pPr>
                    <w:rPr>
                      <w:rFonts w:ascii="Arial" w:hAnsi="Arial" w:cs="Arial"/>
                      <w:sz w:val="18"/>
                      <w:szCs w:val="18"/>
                      <w:lang w:val="es-SV" w:eastAsia="es-SV"/>
                    </w:rPr>
                  </w:pPr>
                </w:p>
              </w:tc>
              <w:tc>
                <w:tcPr>
                  <w:tcW w:w="1846" w:type="dxa"/>
                  <w:tcBorders>
                    <w:top w:val="single" w:sz="4" w:space="0" w:color="auto"/>
                    <w:left w:val="nil"/>
                    <w:bottom w:val="single" w:sz="4" w:space="0" w:color="auto"/>
                    <w:right w:val="single" w:sz="4" w:space="0" w:color="auto"/>
                  </w:tcBorders>
                </w:tcPr>
                <w:p w14:paraId="3ED209E7" w14:textId="0DCCF313"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 xml:space="preserve">VIGENTES EN DB, HISTORICAS EN VOLUMEN </w:t>
                  </w:r>
                </w:p>
              </w:tc>
              <w:tc>
                <w:tcPr>
                  <w:tcW w:w="1981" w:type="dxa"/>
                  <w:tcBorders>
                    <w:top w:val="nil"/>
                    <w:left w:val="single" w:sz="4" w:space="0" w:color="auto"/>
                    <w:bottom w:val="single" w:sz="4" w:space="0" w:color="auto"/>
                    <w:right w:val="single" w:sz="4" w:space="0" w:color="auto"/>
                  </w:tcBorders>
                  <w:shd w:val="clear" w:color="auto" w:fill="auto"/>
                  <w:vAlign w:val="bottom"/>
                </w:tcPr>
                <w:p w14:paraId="62DF06BF" w14:textId="77777777"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SE ALMACENAN LAS FOTOGRAFIAS DE LAS LICENCIAS EMITIDAS</w:t>
                  </w:r>
                </w:p>
                <w:p w14:paraId="1628E875" w14:textId="77777777" w:rsidR="007B47D6" w:rsidRPr="00A44ECA" w:rsidRDefault="007B47D6" w:rsidP="00A44ECA">
                  <w:pPr>
                    <w:rPr>
                      <w:rFonts w:ascii="Arial" w:hAnsi="Arial" w:cs="Arial"/>
                      <w:sz w:val="18"/>
                      <w:szCs w:val="18"/>
                      <w:lang w:val="es-SV" w:eastAsia="es-SV"/>
                    </w:rPr>
                  </w:pPr>
                </w:p>
                <w:p w14:paraId="1AD2C5FA" w14:textId="0B88B232" w:rsidR="007B47D6" w:rsidRPr="00A44ECA" w:rsidRDefault="007B47D6" w:rsidP="00A44ECA">
                  <w:pPr>
                    <w:rPr>
                      <w:rFonts w:ascii="Arial" w:hAnsi="Arial" w:cs="Arial"/>
                      <w:sz w:val="18"/>
                      <w:szCs w:val="18"/>
                      <w:lang w:val="es-SV" w:eastAsia="es-SV"/>
                    </w:rPr>
                  </w:pPr>
                </w:p>
              </w:tc>
              <w:tc>
                <w:tcPr>
                  <w:tcW w:w="1417" w:type="dxa"/>
                  <w:tcBorders>
                    <w:top w:val="nil"/>
                    <w:left w:val="nil"/>
                    <w:bottom w:val="single" w:sz="4" w:space="0" w:color="auto"/>
                    <w:right w:val="single" w:sz="4" w:space="0" w:color="auto"/>
                  </w:tcBorders>
                  <w:shd w:val="clear" w:color="auto" w:fill="auto"/>
                  <w:vAlign w:val="bottom"/>
                </w:tcPr>
                <w:p w14:paraId="2275CFF2" w14:textId="77777777"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TIFF,MINIMUM</w:t>
                  </w:r>
                </w:p>
                <w:p w14:paraId="3BFE77B0" w14:textId="77777777" w:rsidR="007B47D6" w:rsidRPr="00A44ECA" w:rsidRDefault="007B47D6" w:rsidP="00A44ECA">
                  <w:pPr>
                    <w:rPr>
                      <w:rFonts w:ascii="Arial" w:hAnsi="Arial" w:cs="Arial"/>
                      <w:sz w:val="18"/>
                      <w:szCs w:val="18"/>
                      <w:lang w:val="es-SV" w:eastAsia="es-SV"/>
                    </w:rPr>
                  </w:pPr>
                </w:p>
                <w:p w14:paraId="0B5615AD" w14:textId="77777777" w:rsidR="007B47D6" w:rsidRPr="00A44ECA" w:rsidRDefault="007B47D6" w:rsidP="00A44ECA">
                  <w:pPr>
                    <w:rPr>
                      <w:rFonts w:ascii="Arial" w:hAnsi="Arial" w:cs="Arial"/>
                      <w:sz w:val="18"/>
                      <w:szCs w:val="18"/>
                      <w:lang w:val="es-SV" w:eastAsia="es-SV"/>
                    </w:rPr>
                  </w:pPr>
                </w:p>
                <w:p w14:paraId="2301C03E" w14:textId="2C426CD6" w:rsidR="007B47D6" w:rsidRPr="00A44ECA" w:rsidRDefault="007B47D6" w:rsidP="00A44ECA">
                  <w:pPr>
                    <w:rPr>
                      <w:rFonts w:ascii="Arial" w:hAnsi="Arial" w:cs="Arial"/>
                      <w:sz w:val="18"/>
                      <w:szCs w:val="18"/>
                      <w:lang w:val="es-SV" w:eastAsia="es-SV"/>
                    </w:rPr>
                  </w:pPr>
                </w:p>
              </w:tc>
            </w:tr>
            <w:tr w:rsidR="001B7777" w14:paraId="65FF3D2E" w14:textId="77777777" w:rsidTr="001B7777">
              <w:trPr>
                <w:trHeight w:val="963"/>
              </w:trPr>
              <w:tc>
                <w:tcPr>
                  <w:tcW w:w="1195" w:type="dxa"/>
                  <w:tcBorders>
                    <w:top w:val="nil"/>
                    <w:left w:val="single" w:sz="4" w:space="0" w:color="auto"/>
                    <w:bottom w:val="single" w:sz="4" w:space="0" w:color="auto"/>
                    <w:right w:val="single" w:sz="4" w:space="0" w:color="auto"/>
                  </w:tcBorders>
                  <w:shd w:val="clear" w:color="auto" w:fill="auto"/>
                  <w:vAlign w:val="bottom"/>
                </w:tcPr>
                <w:p w14:paraId="45F4660D" w14:textId="77777777"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FIRMAS</w:t>
                  </w:r>
                </w:p>
                <w:p w14:paraId="19C5AEE3" w14:textId="77777777" w:rsidR="007B47D6" w:rsidRPr="00A44ECA" w:rsidRDefault="007B47D6" w:rsidP="00A44ECA">
                  <w:pPr>
                    <w:rPr>
                      <w:rFonts w:ascii="Arial" w:hAnsi="Arial" w:cs="Arial"/>
                      <w:sz w:val="18"/>
                      <w:szCs w:val="18"/>
                      <w:lang w:val="es-SV" w:eastAsia="es-SV"/>
                    </w:rPr>
                  </w:pPr>
                </w:p>
                <w:p w14:paraId="358B51F9" w14:textId="77777777" w:rsidR="007B47D6" w:rsidRPr="00A44ECA" w:rsidRDefault="007B47D6" w:rsidP="00A44ECA">
                  <w:pPr>
                    <w:rPr>
                      <w:rFonts w:ascii="Arial" w:hAnsi="Arial" w:cs="Arial"/>
                      <w:sz w:val="18"/>
                      <w:szCs w:val="18"/>
                      <w:lang w:val="es-SV" w:eastAsia="es-SV"/>
                    </w:rPr>
                  </w:pPr>
                </w:p>
                <w:p w14:paraId="697067DC" w14:textId="2E6360F5" w:rsidR="007B47D6" w:rsidRPr="00A44ECA" w:rsidRDefault="007B47D6" w:rsidP="00A44ECA">
                  <w:pPr>
                    <w:rPr>
                      <w:rFonts w:ascii="Arial" w:hAnsi="Arial" w:cs="Arial"/>
                      <w:sz w:val="18"/>
                      <w:szCs w:val="18"/>
                      <w:lang w:val="es-SV" w:eastAsia="es-SV"/>
                    </w:rPr>
                  </w:pPr>
                </w:p>
              </w:tc>
              <w:tc>
                <w:tcPr>
                  <w:tcW w:w="1279" w:type="dxa"/>
                  <w:tcBorders>
                    <w:top w:val="nil"/>
                    <w:left w:val="nil"/>
                    <w:bottom w:val="single" w:sz="4" w:space="0" w:color="auto"/>
                    <w:right w:val="single" w:sz="4" w:space="0" w:color="auto"/>
                  </w:tcBorders>
                  <w:shd w:val="clear" w:color="auto" w:fill="auto"/>
                  <w:vAlign w:val="bottom"/>
                </w:tcPr>
                <w:p w14:paraId="42753384" w14:textId="77777777"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BMP</w:t>
                  </w:r>
                </w:p>
                <w:p w14:paraId="0DB7BB05" w14:textId="77777777" w:rsidR="007B47D6" w:rsidRPr="00A44ECA" w:rsidRDefault="007B47D6" w:rsidP="00A44ECA">
                  <w:pPr>
                    <w:rPr>
                      <w:rFonts w:ascii="Arial" w:hAnsi="Arial" w:cs="Arial"/>
                      <w:sz w:val="18"/>
                      <w:szCs w:val="18"/>
                      <w:lang w:val="es-SV" w:eastAsia="es-SV"/>
                    </w:rPr>
                  </w:pPr>
                </w:p>
                <w:p w14:paraId="5CF34DB4" w14:textId="77777777" w:rsidR="007B47D6" w:rsidRPr="00A44ECA" w:rsidRDefault="007B47D6" w:rsidP="00A44ECA">
                  <w:pPr>
                    <w:rPr>
                      <w:rFonts w:ascii="Arial" w:hAnsi="Arial" w:cs="Arial"/>
                      <w:sz w:val="18"/>
                      <w:szCs w:val="18"/>
                      <w:lang w:val="es-SV" w:eastAsia="es-SV"/>
                    </w:rPr>
                  </w:pPr>
                </w:p>
                <w:p w14:paraId="184D5843" w14:textId="5C8E5F85" w:rsidR="007B47D6" w:rsidRPr="00A44ECA" w:rsidRDefault="007B47D6" w:rsidP="00A44ECA">
                  <w:pPr>
                    <w:rPr>
                      <w:rFonts w:ascii="Arial" w:hAnsi="Arial" w:cs="Arial"/>
                      <w:sz w:val="18"/>
                      <w:szCs w:val="18"/>
                      <w:lang w:val="es-SV" w:eastAsia="es-SV"/>
                    </w:rPr>
                  </w:pPr>
                </w:p>
              </w:tc>
              <w:tc>
                <w:tcPr>
                  <w:tcW w:w="1556" w:type="dxa"/>
                  <w:tcBorders>
                    <w:top w:val="nil"/>
                    <w:left w:val="nil"/>
                    <w:bottom w:val="single" w:sz="4" w:space="0" w:color="auto"/>
                    <w:right w:val="single" w:sz="4" w:space="0" w:color="auto"/>
                  </w:tcBorders>
                  <w:shd w:val="clear" w:color="auto" w:fill="auto"/>
                  <w:vAlign w:val="bottom"/>
                </w:tcPr>
                <w:p w14:paraId="6F89278F" w14:textId="77777777"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MINIMA</w:t>
                  </w:r>
                </w:p>
                <w:p w14:paraId="00913CDA" w14:textId="77777777" w:rsidR="007B47D6" w:rsidRPr="00A44ECA" w:rsidRDefault="007B47D6" w:rsidP="00A44ECA">
                  <w:pPr>
                    <w:rPr>
                      <w:rFonts w:ascii="Arial" w:hAnsi="Arial" w:cs="Arial"/>
                      <w:sz w:val="18"/>
                      <w:szCs w:val="18"/>
                      <w:lang w:val="es-SV" w:eastAsia="es-SV"/>
                    </w:rPr>
                  </w:pPr>
                </w:p>
                <w:p w14:paraId="22C4FE5F" w14:textId="77777777" w:rsidR="007B47D6" w:rsidRPr="00A44ECA" w:rsidRDefault="007B47D6" w:rsidP="00A44ECA">
                  <w:pPr>
                    <w:rPr>
                      <w:rFonts w:ascii="Arial" w:hAnsi="Arial" w:cs="Arial"/>
                      <w:sz w:val="18"/>
                      <w:szCs w:val="18"/>
                      <w:lang w:val="es-SV" w:eastAsia="es-SV"/>
                    </w:rPr>
                  </w:pPr>
                </w:p>
                <w:p w14:paraId="6A3FC70C" w14:textId="5ED815B1" w:rsidR="007B47D6" w:rsidRPr="00A44ECA" w:rsidRDefault="007B47D6" w:rsidP="00A44ECA">
                  <w:pPr>
                    <w:rPr>
                      <w:rFonts w:ascii="Arial" w:hAnsi="Arial" w:cs="Arial"/>
                      <w:sz w:val="18"/>
                      <w:szCs w:val="18"/>
                      <w:lang w:val="es-SV" w:eastAsia="es-SV"/>
                    </w:rPr>
                  </w:pPr>
                </w:p>
              </w:tc>
              <w:tc>
                <w:tcPr>
                  <w:tcW w:w="1134" w:type="dxa"/>
                  <w:tcBorders>
                    <w:top w:val="nil"/>
                    <w:left w:val="nil"/>
                    <w:bottom w:val="single" w:sz="4" w:space="0" w:color="auto"/>
                    <w:right w:val="single" w:sz="4" w:space="0" w:color="auto"/>
                  </w:tcBorders>
                  <w:shd w:val="clear" w:color="auto" w:fill="auto"/>
                  <w:vAlign w:val="bottom"/>
                </w:tcPr>
                <w:p w14:paraId="33C08466" w14:textId="77777777"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30KB</w:t>
                  </w:r>
                </w:p>
                <w:p w14:paraId="607F6754" w14:textId="77777777" w:rsidR="007B47D6" w:rsidRPr="00A44ECA" w:rsidRDefault="007B47D6" w:rsidP="00A44ECA">
                  <w:pPr>
                    <w:rPr>
                      <w:rFonts w:ascii="Arial" w:hAnsi="Arial" w:cs="Arial"/>
                      <w:sz w:val="18"/>
                      <w:szCs w:val="18"/>
                      <w:lang w:val="es-SV" w:eastAsia="es-SV"/>
                    </w:rPr>
                  </w:pPr>
                </w:p>
                <w:p w14:paraId="681BEBEF" w14:textId="77777777" w:rsidR="007B47D6" w:rsidRPr="00A44ECA" w:rsidRDefault="007B47D6" w:rsidP="00A44ECA">
                  <w:pPr>
                    <w:rPr>
                      <w:rFonts w:ascii="Arial" w:hAnsi="Arial" w:cs="Arial"/>
                      <w:sz w:val="18"/>
                      <w:szCs w:val="18"/>
                      <w:lang w:val="es-SV" w:eastAsia="es-SV"/>
                    </w:rPr>
                  </w:pPr>
                </w:p>
                <w:p w14:paraId="2BC406DB" w14:textId="12ABE925" w:rsidR="007B47D6" w:rsidRPr="00A44ECA" w:rsidRDefault="007B47D6" w:rsidP="00A44ECA">
                  <w:pPr>
                    <w:rPr>
                      <w:rFonts w:ascii="Arial" w:hAnsi="Arial" w:cs="Arial"/>
                      <w:sz w:val="18"/>
                      <w:szCs w:val="18"/>
                      <w:lang w:val="es-SV" w:eastAsia="es-SV"/>
                    </w:rPr>
                  </w:pPr>
                </w:p>
              </w:tc>
              <w:tc>
                <w:tcPr>
                  <w:tcW w:w="1846" w:type="dxa"/>
                  <w:tcBorders>
                    <w:top w:val="single" w:sz="4" w:space="0" w:color="auto"/>
                    <w:left w:val="nil"/>
                    <w:bottom w:val="single" w:sz="4" w:space="0" w:color="auto"/>
                    <w:right w:val="single" w:sz="4" w:space="0" w:color="auto"/>
                  </w:tcBorders>
                </w:tcPr>
                <w:p w14:paraId="1A47BDD4" w14:textId="17A61B70"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VIGENTES EN DB, HISTORICAS EN VOLUMEN</w:t>
                  </w:r>
                </w:p>
              </w:tc>
              <w:tc>
                <w:tcPr>
                  <w:tcW w:w="1981" w:type="dxa"/>
                  <w:tcBorders>
                    <w:top w:val="nil"/>
                    <w:left w:val="single" w:sz="4" w:space="0" w:color="auto"/>
                    <w:bottom w:val="single" w:sz="4" w:space="0" w:color="auto"/>
                    <w:right w:val="single" w:sz="4" w:space="0" w:color="auto"/>
                  </w:tcBorders>
                  <w:shd w:val="clear" w:color="auto" w:fill="auto"/>
                  <w:vAlign w:val="bottom"/>
                </w:tcPr>
                <w:p w14:paraId="65C241AF" w14:textId="77777777"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SE ALMACENAN LAS FIRMAS DE LAS LICENCIAS EMITIDAS</w:t>
                  </w:r>
                </w:p>
                <w:p w14:paraId="4D4A1F51" w14:textId="12371235" w:rsidR="007B47D6" w:rsidRPr="00A44ECA" w:rsidRDefault="007B47D6" w:rsidP="00A44ECA">
                  <w:pPr>
                    <w:rPr>
                      <w:rFonts w:ascii="Arial" w:hAnsi="Arial" w:cs="Arial"/>
                      <w:sz w:val="18"/>
                      <w:szCs w:val="18"/>
                      <w:lang w:val="es-SV" w:eastAsia="es-SV"/>
                    </w:rPr>
                  </w:pPr>
                </w:p>
              </w:tc>
              <w:tc>
                <w:tcPr>
                  <w:tcW w:w="1417" w:type="dxa"/>
                  <w:tcBorders>
                    <w:top w:val="nil"/>
                    <w:left w:val="nil"/>
                    <w:bottom w:val="single" w:sz="4" w:space="0" w:color="auto"/>
                    <w:right w:val="single" w:sz="4" w:space="0" w:color="auto"/>
                  </w:tcBorders>
                  <w:shd w:val="clear" w:color="auto" w:fill="auto"/>
                  <w:vAlign w:val="bottom"/>
                </w:tcPr>
                <w:p w14:paraId="17E6F30A" w14:textId="77777777"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BMP,MINIMUM</w:t>
                  </w:r>
                </w:p>
                <w:p w14:paraId="1E7E8AB9" w14:textId="77777777" w:rsidR="007B47D6" w:rsidRPr="00A44ECA" w:rsidRDefault="007B47D6" w:rsidP="00A44ECA">
                  <w:pPr>
                    <w:rPr>
                      <w:rFonts w:ascii="Arial" w:hAnsi="Arial" w:cs="Arial"/>
                      <w:sz w:val="18"/>
                      <w:szCs w:val="18"/>
                      <w:lang w:val="es-SV" w:eastAsia="es-SV"/>
                    </w:rPr>
                  </w:pPr>
                </w:p>
                <w:p w14:paraId="2FA05432" w14:textId="779CAB74" w:rsidR="007B47D6" w:rsidRPr="00A44ECA" w:rsidRDefault="007B47D6" w:rsidP="00A44ECA">
                  <w:pPr>
                    <w:rPr>
                      <w:rFonts w:ascii="Arial" w:hAnsi="Arial" w:cs="Arial"/>
                      <w:sz w:val="18"/>
                      <w:szCs w:val="18"/>
                      <w:lang w:val="es-SV" w:eastAsia="es-SV"/>
                    </w:rPr>
                  </w:pPr>
                </w:p>
              </w:tc>
            </w:tr>
            <w:tr w:rsidR="001B7777" w14:paraId="62A40B71" w14:textId="77777777" w:rsidTr="001B7777">
              <w:trPr>
                <w:trHeight w:val="963"/>
              </w:trPr>
              <w:tc>
                <w:tcPr>
                  <w:tcW w:w="1195" w:type="dxa"/>
                  <w:tcBorders>
                    <w:top w:val="nil"/>
                    <w:left w:val="single" w:sz="4" w:space="0" w:color="auto"/>
                    <w:bottom w:val="single" w:sz="4" w:space="0" w:color="auto"/>
                    <w:right w:val="single" w:sz="4" w:space="0" w:color="auto"/>
                  </w:tcBorders>
                  <w:shd w:val="clear" w:color="auto" w:fill="auto"/>
                  <w:vAlign w:val="bottom"/>
                </w:tcPr>
                <w:p w14:paraId="25FE70A5" w14:textId="3884844F"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HUELLAS_DIGITALES_IMAGENES</w:t>
                  </w:r>
                </w:p>
              </w:tc>
              <w:tc>
                <w:tcPr>
                  <w:tcW w:w="1279" w:type="dxa"/>
                  <w:tcBorders>
                    <w:top w:val="nil"/>
                    <w:left w:val="nil"/>
                    <w:bottom w:val="single" w:sz="4" w:space="0" w:color="auto"/>
                    <w:right w:val="single" w:sz="4" w:space="0" w:color="auto"/>
                  </w:tcBorders>
                  <w:shd w:val="clear" w:color="auto" w:fill="auto"/>
                  <w:vAlign w:val="bottom"/>
                </w:tcPr>
                <w:p w14:paraId="3C6FCA9F" w14:textId="77777777"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JPG</w:t>
                  </w:r>
                </w:p>
                <w:p w14:paraId="1C038D7F" w14:textId="77777777" w:rsidR="007B47D6" w:rsidRPr="00A44ECA" w:rsidRDefault="007B47D6" w:rsidP="00A44ECA">
                  <w:pPr>
                    <w:rPr>
                      <w:rFonts w:ascii="Arial" w:hAnsi="Arial" w:cs="Arial"/>
                      <w:sz w:val="18"/>
                      <w:szCs w:val="18"/>
                      <w:lang w:val="es-SV" w:eastAsia="es-SV"/>
                    </w:rPr>
                  </w:pPr>
                </w:p>
                <w:p w14:paraId="009FCB0D" w14:textId="77777777" w:rsidR="007B47D6" w:rsidRPr="00A44ECA" w:rsidRDefault="007B47D6" w:rsidP="00A44ECA">
                  <w:pPr>
                    <w:rPr>
                      <w:rFonts w:ascii="Arial" w:hAnsi="Arial" w:cs="Arial"/>
                      <w:sz w:val="18"/>
                      <w:szCs w:val="18"/>
                      <w:lang w:val="es-SV" w:eastAsia="es-SV"/>
                    </w:rPr>
                  </w:pPr>
                </w:p>
                <w:p w14:paraId="2D342AAE" w14:textId="4F581162" w:rsidR="007B47D6" w:rsidRPr="00A44ECA" w:rsidRDefault="007B47D6" w:rsidP="00A44ECA">
                  <w:pPr>
                    <w:rPr>
                      <w:rFonts w:ascii="Arial" w:hAnsi="Arial" w:cs="Arial"/>
                      <w:sz w:val="18"/>
                      <w:szCs w:val="18"/>
                      <w:lang w:val="es-SV" w:eastAsia="es-SV"/>
                    </w:rPr>
                  </w:pPr>
                </w:p>
              </w:tc>
              <w:tc>
                <w:tcPr>
                  <w:tcW w:w="1556" w:type="dxa"/>
                  <w:tcBorders>
                    <w:top w:val="nil"/>
                    <w:left w:val="nil"/>
                    <w:bottom w:val="single" w:sz="4" w:space="0" w:color="auto"/>
                    <w:right w:val="single" w:sz="4" w:space="0" w:color="auto"/>
                  </w:tcBorders>
                  <w:shd w:val="clear" w:color="auto" w:fill="auto"/>
                  <w:vAlign w:val="bottom"/>
                </w:tcPr>
                <w:p w14:paraId="05DEF889" w14:textId="77777777"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MAXIMA</w:t>
                  </w:r>
                </w:p>
                <w:p w14:paraId="24404E93" w14:textId="77777777" w:rsidR="007B47D6" w:rsidRPr="00A44ECA" w:rsidRDefault="007B47D6" w:rsidP="00A44ECA">
                  <w:pPr>
                    <w:rPr>
                      <w:rFonts w:ascii="Arial" w:hAnsi="Arial" w:cs="Arial"/>
                      <w:sz w:val="18"/>
                      <w:szCs w:val="18"/>
                      <w:lang w:val="es-SV" w:eastAsia="es-SV"/>
                    </w:rPr>
                  </w:pPr>
                </w:p>
                <w:p w14:paraId="45E7BAF2" w14:textId="77777777" w:rsidR="007B47D6" w:rsidRPr="00A44ECA" w:rsidRDefault="007B47D6" w:rsidP="00A44ECA">
                  <w:pPr>
                    <w:rPr>
                      <w:rFonts w:ascii="Arial" w:hAnsi="Arial" w:cs="Arial"/>
                      <w:sz w:val="18"/>
                      <w:szCs w:val="18"/>
                      <w:lang w:val="es-SV" w:eastAsia="es-SV"/>
                    </w:rPr>
                  </w:pPr>
                </w:p>
                <w:p w14:paraId="45562CA7" w14:textId="52133511" w:rsidR="007B47D6" w:rsidRPr="00A44ECA" w:rsidRDefault="007B47D6" w:rsidP="00A44ECA">
                  <w:pPr>
                    <w:rPr>
                      <w:rFonts w:ascii="Arial" w:hAnsi="Arial" w:cs="Arial"/>
                      <w:sz w:val="18"/>
                      <w:szCs w:val="18"/>
                      <w:lang w:val="es-SV" w:eastAsia="es-SV"/>
                    </w:rPr>
                  </w:pPr>
                </w:p>
              </w:tc>
              <w:tc>
                <w:tcPr>
                  <w:tcW w:w="1134" w:type="dxa"/>
                  <w:tcBorders>
                    <w:top w:val="nil"/>
                    <w:left w:val="nil"/>
                    <w:bottom w:val="single" w:sz="4" w:space="0" w:color="auto"/>
                    <w:right w:val="single" w:sz="4" w:space="0" w:color="auto"/>
                  </w:tcBorders>
                  <w:shd w:val="clear" w:color="auto" w:fill="auto"/>
                  <w:vAlign w:val="bottom"/>
                </w:tcPr>
                <w:p w14:paraId="042AA9EF" w14:textId="77777777"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50KB</w:t>
                  </w:r>
                </w:p>
                <w:p w14:paraId="0C460D1F" w14:textId="77777777" w:rsidR="007B47D6" w:rsidRPr="00A44ECA" w:rsidRDefault="007B47D6" w:rsidP="00A44ECA">
                  <w:pPr>
                    <w:rPr>
                      <w:rFonts w:ascii="Arial" w:hAnsi="Arial" w:cs="Arial"/>
                      <w:sz w:val="18"/>
                      <w:szCs w:val="18"/>
                      <w:lang w:val="es-SV" w:eastAsia="es-SV"/>
                    </w:rPr>
                  </w:pPr>
                </w:p>
                <w:p w14:paraId="0FCC2099" w14:textId="77777777" w:rsidR="007B47D6" w:rsidRPr="00A44ECA" w:rsidRDefault="007B47D6" w:rsidP="00A44ECA">
                  <w:pPr>
                    <w:rPr>
                      <w:rFonts w:ascii="Arial" w:hAnsi="Arial" w:cs="Arial"/>
                      <w:sz w:val="18"/>
                      <w:szCs w:val="18"/>
                      <w:lang w:val="es-SV" w:eastAsia="es-SV"/>
                    </w:rPr>
                  </w:pPr>
                </w:p>
                <w:p w14:paraId="15FBDB89" w14:textId="767208E5" w:rsidR="007B47D6" w:rsidRPr="00A44ECA" w:rsidRDefault="007B47D6" w:rsidP="00A44ECA">
                  <w:pPr>
                    <w:rPr>
                      <w:rFonts w:ascii="Arial" w:hAnsi="Arial" w:cs="Arial"/>
                      <w:sz w:val="18"/>
                      <w:szCs w:val="18"/>
                      <w:lang w:val="es-SV" w:eastAsia="es-SV"/>
                    </w:rPr>
                  </w:pPr>
                </w:p>
              </w:tc>
              <w:tc>
                <w:tcPr>
                  <w:tcW w:w="1846" w:type="dxa"/>
                  <w:tcBorders>
                    <w:top w:val="single" w:sz="4" w:space="0" w:color="auto"/>
                    <w:left w:val="nil"/>
                    <w:bottom w:val="single" w:sz="4" w:space="0" w:color="auto"/>
                    <w:right w:val="single" w:sz="4" w:space="0" w:color="auto"/>
                  </w:tcBorders>
                </w:tcPr>
                <w:p w14:paraId="7A21DA94" w14:textId="79BAE10A"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BASE DE D ATOS</w:t>
                  </w:r>
                </w:p>
              </w:tc>
              <w:tc>
                <w:tcPr>
                  <w:tcW w:w="1981" w:type="dxa"/>
                  <w:tcBorders>
                    <w:top w:val="nil"/>
                    <w:left w:val="single" w:sz="4" w:space="0" w:color="auto"/>
                    <w:bottom w:val="single" w:sz="4" w:space="0" w:color="auto"/>
                    <w:right w:val="single" w:sz="4" w:space="0" w:color="auto"/>
                  </w:tcBorders>
                  <w:shd w:val="clear" w:color="auto" w:fill="auto"/>
                  <w:vAlign w:val="bottom"/>
                </w:tcPr>
                <w:p w14:paraId="39DD445E" w14:textId="77777777"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SE ALMACENAN LAS HUELLAS DIGITALES DE LAS LICENCIAS</w:t>
                  </w:r>
                </w:p>
                <w:p w14:paraId="7FCB485D" w14:textId="78948F74" w:rsidR="007B47D6" w:rsidRPr="00A44ECA" w:rsidRDefault="007B47D6" w:rsidP="00A44ECA">
                  <w:pPr>
                    <w:rPr>
                      <w:rFonts w:ascii="Arial" w:hAnsi="Arial" w:cs="Arial"/>
                      <w:sz w:val="18"/>
                      <w:szCs w:val="18"/>
                      <w:lang w:val="es-SV" w:eastAsia="es-SV"/>
                    </w:rPr>
                  </w:pPr>
                </w:p>
              </w:tc>
              <w:tc>
                <w:tcPr>
                  <w:tcW w:w="1417" w:type="dxa"/>
                  <w:tcBorders>
                    <w:top w:val="nil"/>
                    <w:left w:val="nil"/>
                    <w:bottom w:val="single" w:sz="4" w:space="0" w:color="auto"/>
                    <w:right w:val="single" w:sz="4" w:space="0" w:color="auto"/>
                  </w:tcBorders>
                  <w:shd w:val="clear" w:color="auto" w:fill="auto"/>
                  <w:vAlign w:val="bottom"/>
                </w:tcPr>
                <w:p w14:paraId="4F0B400F" w14:textId="77777777"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TIFF,MAXIMUM</w:t>
                  </w:r>
                </w:p>
                <w:p w14:paraId="4B2E76C1" w14:textId="77777777" w:rsidR="007B47D6" w:rsidRPr="00A44ECA" w:rsidRDefault="007B47D6" w:rsidP="00A44ECA">
                  <w:pPr>
                    <w:rPr>
                      <w:rFonts w:ascii="Arial" w:hAnsi="Arial" w:cs="Arial"/>
                      <w:sz w:val="18"/>
                      <w:szCs w:val="18"/>
                      <w:lang w:val="es-SV" w:eastAsia="es-SV"/>
                    </w:rPr>
                  </w:pPr>
                </w:p>
                <w:p w14:paraId="34A40781" w14:textId="7DA55803" w:rsidR="007B47D6" w:rsidRPr="00A44ECA" w:rsidRDefault="007B47D6" w:rsidP="00A44ECA">
                  <w:pPr>
                    <w:rPr>
                      <w:rFonts w:ascii="Arial" w:hAnsi="Arial" w:cs="Arial"/>
                      <w:sz w:val="18"/>
                      <w:szCs w:val="18"/>
                      <w:lang w:val="es-SV" w:eastAsia="es-SV"/>
                    </w:rPr>
                  </w:pPr>
                </w:p>
              </w:tc>
            </w:tr>
            <w:tr w:rsidR="001B7777" w14:paraId="08B86A77" w14:textId="77777777" w:rsidTr="001B7777">
              <w:trPr>
                <w:trHeight w:val="963"/>
              </w:trPr>
              <w:tc>
                <w:tcPr>
                  <w:tcW w:w="1195" w:type="dxa"/>
                  <w:tcBorders>
                    <w:top w:val="nil"/>
                    <w:left w:val="single" w:sz="4" w:space="0" w:color="auto"/>
                    <w:bottom w:val="single" w:sz="4" w:space="0" w:color="auto"/>
                    <w:right w:val="single" w:sz="4" w:space="0" w:color="auto"/>
                  </w:tcBorders>
                  <w:shd w:val="clear" w:color="auto" w:fill="auto"/>
                  <w:vAlign w:val="bottom"/>
                </w:tcPr>
                <w:p w14:paraId="0E877309" w14:textId="77777777"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HUELLAS_A_BUSCAR</w:t>
                  </w:r>
                </w:p>
                <w:p w14:paraId="3B65CB63" w14:textId="77777777" w:rsidR="007B47D6" w:rsidRPr="00A44ECA" w:rsidRDefault="007B47D6" w:rsidP="00A44ECA">
                  <w:pPr>
                    <w:rPr>
                      <w:rFonts w:ascii="Arial" w:hAnsi="Arial" w:cs="Arial"/>
                      <w:sz w:val="18"/>
                      <w:szCs w:val="18"/>
                      <w:lang w:val="es-SV" w:eastAsia="es-SV"/>
                    </w:rPr>
                  </w:pPr>
                </w:p>
                <w:p w14:paraId="379C533A" w14:textId="7D54DB16" w:rsidR="007B47D6" w:rsidRPr="00A44ECA" w:rsidRDefault="007B47D6" w:rsidP="00A44ECA">
                  <w:pPr>
                    <w:rPr>
                      <w:rFonts w:ascii="Arial" w:hAnsi="Arial" w:cs="Arial"/>
                      <w:sz w:val="18"/>
                      <w:szCs w:val="18"/>
                      <w:lang w:val="es-SV" w:eastAsia="es-SV"/>
                    </w:rPr>
                  </w:pPr>
                </w:p>
              </w:tc>
              <w:tc>
                <w:tcPr>
                  <w:tcW w:w="1279" w:type="dxa"/>
                  <w:tcBorders>
                    <w:top w:val="nil"/>
                    <w:left w:val="nil"/>
                    <w:bottom w:val="single" w:sz="4" w:space="0" w:color="auto"/>
                    <w:right w:val="single" w:sz="4" w:space="0" w:color="auto"/>
                  </w:tcBorders>
                  <w:shd w:val="clear" w:color="auto" w:fill="auto"/>
                  <w:vAlign w:val="bottom"/>
                </w:tcPr>
                <w:p w14:paraId="0331AAB8" w14:textId="2763E561"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JPG</w:t>
                  </w:r>
                </w:p>
              </w:tc>
              <w:tc>
                <w:tcPr>
                  <w:tcW w:w="1556" w:type="dxa"/>
                  <w:tcBorders>
                    <w:top w:val="nil"/>
                    <w:left w:val="nil"/>
                    <w:bottom w:val="single" w:sz="4" w:space="0" w:color="auto"/>
                    <w:right w:val="single" w:sz="4" w:space="0" w:color="auto"/>
                  </w:tcBorders>
                  <w:shd w:val="clear" w:color="auto" w:fill="auto"/>
                  <w:vAlign w:val="bottom"/>
                </w:tcPr>
                <w:p w14:paraId="236F15BC" w14:textId="3E638850"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MINIMA</w:t>
                  </w:r>
                </w:p>
              </w:tc>
              <w:tc>
                <w:tcPr>
                  <w:tcW w:w="1134" w:type="dxa"/>
                  <w:tcBorders>
                    <w:top w:val="nil"/>
                    <w:left w:val="nil"/>
                    <w:bottom w:val="single" w:sz="4" w:space="0" w:color="auto"/>
                    <w:right w:val="single" w:sz="4" w:space="0" w:color="auto"/>
                  </w:tcBorders>
                  <w:shd w:val="clear" w:color="auto" w:fill="auto"/>
                  <w:vAlign w:val="bottom"/>
                </w:tcPr>
                <w:p w14:paraId="77A18C50" w14:textId="0B71493F"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250KB</w:t>
                  </w:r>
                </w:p>
              </w:tc>
              <w:tc>
                <w:tcPr>
                  <w:tcW w:w="1846" w:type="dxa"/>
                  <w:tcBorders>
                    <w:top w:val="single" w:sz="4" w:space="0" w:color="auto"/>
                    <w:left w:val="nil"/>
                    <w:bottom w:val="single" w:sz="4" w:space="0" w:color="auto"/>
                    <w:right w:val="single" w:sz="4" w:space="0" w:color="auto"/>
                  </w:tcBorders>
                </w:tcPr>
                <w:p w14:paraId="0B90C0B1" w14:textId="1413A3BF"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BASE DE DATOS</w:t>
                  </w:r>
                </w:p>
              </w:tc>
              <w:tc>
                <w:tcPr>
                  <w:tcW w:w="1981" w:type="dxa"/>
                  <w:tcBorders>
                    <w:top w:val="nil"/>
                    <w:left w:val="single" w:sz="4" w:space="0" w:color="auto"/>
                    <w:bottom w:val="single" w:sz="4" w:space="0" w:color="auto"/>
                    <w:right w:val="single" w:sz="4" w:space="0" w:color="auto"/>
                  </w:tcBorders>
                  <w:shd w:val="clear" w:color="auto" w:fill="auto"/>
                  <w:vAlign w:val="bottom"/>
                </w:tcPr>
                <w:p w14:paraId="507D9028" w14:textId="2EA301F9"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 xml:space="preserve">SE ALMACENAN LAS HUELLAS IZQUIERDAS PARA </w:t>
                  </w:r>
                  <w:smartTag w:uri="urn:schemas-microsoft-com:office:smarttags" w:element="PersonName">
                    <w:smartTagPr>
                      <w:attr w:name="ProductID" w:val="LA BUSQUEDA"/>
                    </w:smartTagPr>
                    <w:r w:rsidRPr="00A44ECA">
                      <w:rPr>
                        <w:rFonts w:ascii="Arial" w:hAnsi="Arial" w:cs="Arial"/>
                        <w:sz w:val="18"/>
                        <w:szCs w:val="18"/>
                        <w:lang w:val="es-SV" w:eastAsia="es-SV"/>
                      </w:rPr>
                      <w:t>LA BUSQUEDA</w:t>
                    </w:r>
                  </w:smartTag>
                  <w:r w:rsidRPr="00A44ECA">
                    <w:rPr>
                      <w:rFonts w:ascii="Arial" w:hAnsi="Arial" w:cs="Arial"/>
                      <w:sz w:val="18"/>
                      <w:szCs w:val="18"/>
                      <w:lang w:val="es-SV" w:eastAsia="es-SV"/>
                    </w:rPr>
                    <w:t xml:space="preserve"> </w:t>
                  </w:r>
                  <w:r w:rsidR="00BC2C78" w:rsidRPr="00A44ECA">
                    <w:rPr>
                      <w:rFonts w:ascii="Arial" w:hAnsi="Arial" w:cs="Arial"/>
                      <w:sz w:val="18"/>
                      <w:szCs w:val="18"/>
                      <w:lang w:val="es-SV" w:eastAsia="es-SV"/>
                    </w:rPr>
                    <w:t>1: N</w:t>
                  </w:r>
                </w:p>
                <w:p w14:paraId="4B3D01DE" w14:textId="7C102A17"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(SE UTILIZA DURANTE EL TRAMITE)</w:t>
                  </w:r>
                </w:p>
              </w:tc>
              <w:tc>
                <w:tcPr>
                  <w:tcW w:w="1417" w:type="dxa"/>
                  <w:tcBorders>
                    <w:top w:val="nil"/>
                    <w:left w:val="nil"/>
                    <w:bottom w:val="single" w:sz="4" w:space="0" w:color="auto"/>
                    <w:right w:val="single" w:sz="4" w:space="0" w:color="auto"/>
                  </w:tcBorders>
                  <w:shd w:val="clear" w:color="auto" w:fill="auto"/>
                  <w:vAlign w:val="bottom"/>
                </w:tcPr>
                <w:p w14:paraId="7E7D8AFE" w14:textId="132BB336"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TIFF,MINIMUM</w:t>
                  </w:r>
                </w:p>
              </w:tc>
            </w:tr>
            <w:tr w:rsidR="001B7777" w14:paraId="4A1904D5" w14:textId="77777777" w:rsidTr="001B7777">
              <w:trPr>
                <w:trHeight w:val="963"/>
              </w:trPr>
              <w:tc>
                <w:tcPr>
                  <w:tcW w:w="1195" w:type="dxa"/>
                  <w:tcBorders>
                    <w:top w:val="nil"/>
                    <w:left w:val="single" w:sz="4" w:space="0" w:color="auto"/>
                    <w:bottom w:val="single" w:sz="4" w:space="0" w:color="auto"/>
                    <w:right w:val="single" w:sz="4" w:space="0" w:color="auto"/>
                  </w:tcBorders>
                  <w:shd w:val="clear" w:color="auto" w:fill="auto"/>
                  <w:vAlign w:val="bottom"/>
                </w:tcPr>
                <w:p w14:paraId="4AB1F70E" w14:textId="0E86E607"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HUELLAS_A_BUSCAR_DERECHOS</w:t>
                  </w:r>
                </w:p>
              </w:tc>
              <w:tc>
                <w:tcPr>
                  <w:tcW w:w="1279" w:type="dxa"/>
                  <w:tcBorders>
                    <w:top w:val="nil"/>
                    <w:left w:val="nil"/>
                    <w:bottom w:val="single" w:sz="4" w:space="0" w:color="auto"/>
                    <w:right w:val="single" w:sz="4" w:space="0" w:color="auto"/>
                  </w:tcBorders>
                  <w:shd w:val="clear" w:color="auto" w:fill="auto"/>
                  <w:vAlign w:val="bottom"/>
                </w:tcPr>
                <w:p w14:paraId="285FAD54" w14:textId="683351FD"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JPG</w:t>
                  </w:r>
                </w:p>
              </w:tc>
              <w:tc>
                <w:tcPr>
                  <w:tcW w:w="1556" w:type="dxa"/>
                  <w:tcBorders>
                    <w:top w:val="nil"/>
                    <w:left w:val="nil"/>
                    <w:bottom w:val="single" w:sz="4" w:space="0" w:color="auto"/>
                    <w:right w:val="single" w:sz="4" w:space="0" w:color="auto"/>
                  </w:tcBorders>
                  <w:shd w:val="clear" w:color="auto" w:fill="auto"/>
                  <w:vAlign w:val="bottom"/>
                </w:tcPr>
                <w:p w14:paraId="79892FCD" w14:textId="13DD40A3"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MINIMA</w:t>
                  </w:r>
                </w:p>
              </w:tc>
              <w:tc>
                <w:tcPr>
                  <w:tcW w:w="1134" w:type="dxa"/>
                  <w:tcBorders>
                    <w:top w:val="nil"/>
                    <w:left w:val="nil"/>
                    <w:bottom w:val="single" w:sz="4" w:space="0" w:color="auto"/>
                    <w:right w:val="single" w:sz="4" w:space="0" w:color="auto"/>
                  </w:tcBorders>
                  <w:shd w:val="clear" w:color="auto" w:fill="auto"/>
                  <w:vAlign w:val="bottom"/>
                </w:tcPr>
                <w:p w14:paraId="1EFBC5D5" w14:textId="2A056C02"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250KB</w:t>
                  </w:r>
                </w:p>
              </w:tc>
              <w:tc>
                <w:tcPr>
                  <w:tcW w:w="1846" w:type="dxa"/>
                  <w:tcBorders>
                    <w:top w:val="single" w:sz="4" w:space="0" w:color="auto"/>
                    <w:left w:val="nil"/>
                    <w:bottom w:val="single" w:sz="4" w:space="0" w:color="auto"/>
                    <w:right w:val="single" w:sz="4" w:space="0" w:color="auto"/>
                  </w:tcBorders>
                </w:tcPr>
                <w:p w14:paraId="3BE147AF" w14:textId="2D0D4472"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BASE DE DATOS</w:t>
                  </w:r>
                </w:p>
              </w:tc>
              <w:tc>
                <w:tcPr>
                  <w:tcW w:w="1981" w:type="dxa"/>
                  <w:tcBorders>
                    <w:top w:val="nil"/>
                    <w:left w:val="single" w:sz="4" w:space="0" w:color="auto"/>
                    <w:bottom w:val="single" w:sz="4" w:space="0" w:color="auto"/>
                    <w:right w:val="single" w:sz="4" w:space="0" w:color="auto"/>
                  </w:tcBorders>
                  <w:shd w:val="clear" w:color="auto" w:fill="auto"/>
                  <w:vAlign w:val="bottom"/>
                </w:tcPr>
                <w:p w14:paraId="71079A55" w14:textId="242E5B6F"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 xml:space="preserve">SE ALMACENAN LAS HUELLAS DERECHAS PARA </w:t>
                  </w:r>
                  <w:smartTag w:uri="urn:schemas-microsoft-com:office:smarttags" w:element="PersonName">
                    <w:smartTagPr>
                      <w:attr w:name="ProductID" w:val="LA BUSQUEDA"/>
                    </w:smartTagPr>
                    <w:r w:rsidRPr="00A44ECA">
                      <w:rPr>
                        <w:rFonts w:ascii="Arial" w:hAnsi="Arial" w:cs="Arial"/>
                        <w:sz w:val="18"/>
                        <w:szCs w:val="18"/>
                        <w:lang w:val="es-SV" w:eastAsia="es-SV"/>
                      </w:rPr>
                      <w:t>LA BUSQUEDA</w:t>
                    </w:r>
                  </w:smartTag>
                  <w:r w:rsidRPr="00A44ECA">
                    <w:rPr>
                      <w:rFonts w:ascii="Arial" w:hAnsi="Arial" w:cs="Arial"/>
                      <w:sz w:val="18"/>
                      <w:szCs w:val="18"/>
                      <w:lang w:val="es-SV" w:eastAsia="es-SV"/>
                    </w:rPr>
                    <w:t xml:space="preserve"> </w:t>
                  </w:r>
                  <w:r w:rsidR="00BC2C78" w:rsidRPr="00A44ECA">
                    <w:rPr>
                      <w:rFonts w:ascii="Arial" w:hAnsi="Arial" w:cs="Arial"/>
                      <w:sz w:val="18"/>
                      <w:szCs w:val="18"/>
                      <w:lang w:val="es-SV" w:eastAsia="es-SV"/>
                    </w:rPr>
                    <w:t>1: N</w:t>
                  </w:r>
                </w:p>
                <w:p w14:paraId="4C87CD1B" w14:textId="4BB8B5AD"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lastRenderedPageBreak/>
                    <w:t>(SE UTILIZA DURANTE EL TRAMITE)</w:t>
                  </w:r>
                </w:p>
              </w:tc>
              <w:tc>
                <w:tcPr>
                  <w:tcW w:w="1417" w:type="dxa"/>
                  <w:tcBorders>
                    <w:top w:val="nil"/>
                    <w:left w:val="nil"/>
                    <w:bottom w:val="single" w:sz="4" w:space="0" w:color="auto"/>
                    <w:right w:val="single" w:sz="4" w:space="0" w:color="auto"/>
                  </w:tcBorders>
                  <w:shd w:val="clear" w:color="auto" w:fill="auto"/>
                  <w:vAlign w:val="bottom"/>
                </w:tcPr>
                <w:p w14:paraId="10D4580F" w14:textId="081E7F00"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lastRenderedPageBreak/>
                    <w:t>TIFF,MINIMUM</w:t>
                  </w:r>
                </w:p>
              </w:tc>
            </w:tr>
            <w:tr w:rsidR="001B7777" w14:paraId="43404450" w14:textId="77777777" w:rsidTr="001B7777">
              <w:trPr>
                <w:trHeight w:val="963"/>
              </w:trPr>
              <w:tc>
                <w:tcPr>
                  <w:tcW w:w="1195" w:type="dxa"/>
                  <w:tcBorders>
                    <w:top w:val="nil"/>
                    <w:left w:val="single" w:sz="4" w:space="0" w:color="auto"/>
                    <w:bottom w:val="single" w:sz="4" w:space="0" w:color="auto"/>
                    <w:right w:val="single" w:sz="4" w:space="0" w:color="auto"/>
                  </w:tcBorders>
                  <w:shd w:val="clear" w:color="auto" w:fill="auto"/>
                  <w:vAlign w:val="bottom"/>
                </w:tcPr>
                <w:p w14:paraId="6B5D631B" w14:textId="14FACB9D"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MANUAL_X_FORMA_IMAGEN</w:t>
                  </w:r>
                </w:p>
              </w:tc>
              <w:tc>
                <w:tcPr>
                  <w:tcW w:w="1279" w:type="dxa"/>
                  <w:tcBorders>
                    <w:top w:val="nil"/>
                    <w:left w:val="nil"/>
                    <w:bottom w:val="single" w:sz="4" w:space="0" w:color="auto"/>
                    <w:right w:val="single" w:sz="4" w:space="0" w:color="auto"/>
                  </w:tcBorders>
                  <w:shd w:val="clear" w:color="auto" w:fill="auto"/>
                  <w:vAlign w:val="bottom"/>
                </w:tcPr>
                <w:p w14:paraId="78AFF872" w14:textId="74620ABE"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TIF</w:t>
                  </w:r>
                </w:p>
              </w:tc>
              <w:tc>
                <w:tcPr>
                  <w:tcW w:w="1556" w:type="dxa"/>
                  <w:tcBorders>
                    <w:top w:val="nil"/>
                    <w:left w:val="nil"/>
                    <w:bottom w:val="single" w:sz="4" w:space="0" w:color="auto"/>
                    <w:right w:val="single" w:sz="4" w:space="0" w:color="auto"/>
                  </w:tcBorders>
                  <w:shd w:val="clear" w:color="auto" w:fill="auto"/>
                  <w:vAlign w:val="bottom"/>
                </w:tcPr>
                <w:p w14:paraId="11DB2514" w14:textId="70430A84"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NINGUNA</w:t>
                  </w:r>
                </w:p>
              </w:tc>
              <w:tc>
                <w:tcPr>
                  <w:tcW w:w="1134" w:type="dxa"/>
                  <w:tcBorders>
                    <w:top w:val="nil"/>
                    <w:left w:val="nil"/>
                    <w:bottom w:val="single" w:sz="4" w:space="0" w:color="auto"/>
                    <w:right w:val="single" w:sz="4" w:space="0" w:color="auto"/>
                  </w:tcBorders>
                  <w:shd w:val="clear" w:color="auto" w:fill="auto"/>
                  <w:vAlign w:val="bottom"/>
                </w:tcPr>
                <w:p w14:paraId="1F2A26E4" w14:textId="56F74E95"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1.5MB</w:t>
                  </w:r>
                </w:p>
              </w:tc>
              <w:tc>
                <w:tcPr>
                  <w:tcW w:w="1846" w:type="dxa"/>
                  <w:tcBorders>
                    <w:top w:val="single" w:sz="4" w:space="0" w:color="auto"/>
                    <w:left w:val="nil"/>
                    <w:bottom w:val="single" w:sz="4" w:space="0" w:color="auto"/>
                    <w:right w:val="single" w:sz="4" w:space="0" w:color="auto"/>
                  </w:tcBorders>
                </w:tcPr>
                <w:p w14:paraId="2F22BC44" w14:textId="688E81DE"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BASE DE DATOS</w:t>
                  </w:r>
                </w:p>
              </w:tc>
              <w:tc>
                <w:tcPr>
                  <w:tcW w:w="1981" w:type="dxa"/>
                  <w:tcBorders>
                    <w:top w:val="nil"/>
                    <w:left w:val="single" w:sz="4" w:space="0" w:color="auto"/>
                    <w:bottom w:val="single" w:sz="4" w:space="0" w:color="auto"/>
                    <w:right w:val="single" w:sz="4" w:space="0" w:color="auto"/>
                  </w:tcBorders>
                  <w:shd w:val="clear" w:color="auto" w:fill="auto"/>
                  <w:vAlign w:val="bottom"/>
                </w:tcPr>
                <w:p w14:paraId="629D4276" w14:textId="3E191663"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SE ALMACENAN LAS IMÁGENES DE LOS MANUALES DE LAS APLICACIONES DESARROLLADAS</w:t>
                  </w:r>
                </w:p>
              </w:tc>
              <w:tc>
                <w:tcPr>
                  <w:tcW w:w="1417" w:type="dxa"/>
                  <w:tcBorders>
                    <w:top w:val="nil"/>
                    <w:left w:val="nil"/>
                    <w:bottom w:val="single" w:sz="4" w:space="0" w:color="auto"/>
                    <w:right w:val="single" w:sz="4" w:space="0" w:color="auto"/>
                  </w:tcBorders>
                  <w:shd w:val="clear" w:color="auto" w:fill="auto"/>
                  <w:vAlign w:val="bottom"/>
                </w:tcPr>
                <w:p w14:paraId="460B86D4" w14:textId="637CADA7" w:rsidR="001B7777" w:rsidRPr="00A44ECA" w:rsidRDefault="001B7777" w:rsidP="00A44ECA">
                  <w:pPr>
                    <w:rPr>
                      <w:rFonts w:ascii="Arial" w:hAnsi="Arial" w:cs="Arial"/>
                      <w:sz w:val="18"/>
                      <w:szCs w:val="18"/>
                      <w:lang w:val="es-SV" w:eastAsia="es-SV"/>
                    </w:rPr>
                  </w:pPr>
                  <w:r w:rsidRPr="00A44ECA">
                    <w:rPr>
                      <w:rFonts w:ascii="Arial" w:hAnsi="Arial" w:cs="Arial"/>
                      <w:sz w:val="18"/>
                      <w:szCs w:val="18"/>
                      <w:lang w:val="es-SV" w:eastAsia="es-SV"/>
                    </w:rPr>
                    <w:t>TIFF,NONE</w:t>
                  </w:r>
                </w:p>
              </w:tc>
            </w:tr>
            <w:tr w:rsidR="001B7777" w14:paraId="072ACE8E" w14:textId="77777777" w:rsidTr="001B7777">
              <w:trPr>
                <w:trHeight w:val="963"/>
              </w:trPr>
              <w:tc>
                <w:tcPr>
                  <w:tcW w:w="1195" w:type="dxa"/>
                  <w:tcBorders>
                    <w:top w:val="single" w:sz="4" w:space="0" w:color="auto"/>
                    <w:left w:val="single" w:sz="4" w:space="0" w:color="auto"/>
                    <w:bottom w:val="single" w:sz="4" w:space="0" w:color="auto"/>
                    <w:right w:val="single" w:sz="4" w:space="0" w:color="auto"/>
                  </w:tcBorders>
                  <w:shd w:val="clear" w:color="auto" w:fill="auto"/>
                  <w:vAlign w:val="bottom"/>
                </w:tcPr>
                <w:p w14:paraId="5ABF84A7" w14:textId="411EC9C4" w:rsidR="001B7777" w:rsidRPr="00A44ECA" w:rsidRDefault="001B7777" w:rsidP="00A44ECA">
                  <w:pPr>
                    <w:rPr>
                      <w:rFonts w:ascii="Arial" w:hAnsi="Arial" w:cs="Arial"/>
                      <w:sz w:val="18"/>
                      <w:szCs w:val="18"/>
                      <w:highlight w:val="white"/>
                      <w:lang w:val="es-SV" w:eastAsia="es-SV"/>
                    </w:rPr>
                  </w:pPr>
                  <w:r w:rsidRPr="00A44ECA">
                    <w:rPr>
                      <w:rFonts w:ascii="Arial" w:hAnsi="Arial" w:cs="Arial"/>
                      <w:sz w:val="18"/>
                      <w:szCs w:val="18"/>
                      <w:highlight w:val="white"/>
                      <w:lang w:val="es-SV" w:eastAsia="es-SV"/>
                    </w:rPr>
                    <w:t>IMAGENES_ESCANEADAS_CAJASEXPL</w:t>
                  </w:r>
                </w:p>
              </w:tc>
              <w:tc>
                <w:tcPr>
                  <w:tcW w:w="1279" w:type="dxa"/>
                  <w:tcBorders>
                    <w:top w:val="single" w:sz="4" w:space="0" w:color="auto"/>
                    <w:left w:val="nil"/>
                    <w:bottom w:val="single" w:sz="4" w:space="0" w:color="auto"/>
                    <w:right w:val="single" w:sz="4" w:space="0" w:color="auto"/>
                  </w:tcBorders>
                  <w:shd w:val="clear" w:color="auto" w:fill="auto"/>
                  <w:vAlign w:val="bottom"/>
                </w:tcPr>
                <w:p w14:paraId="0050F302" w14:textId="552F45D5" w:rsidR="001B7777" w:rsidRPr="00A44ECA" w:rsidRDefault="001B7777" w:rsidP="00A44ECA">
                  <w:pPr>
                    <w:rPr>
                      <w:rFonts w:ascii="Arial" w:hAnsi="Arial" w:cs="Arial"/>
                      <w:sz w:val="18"/>
                      <w:szCs w:val="18"/>
                      <w:highlight w:val="white"/>
                      <w:lang w:val="es-SV" w:eastAsia="es-SV"/>
                    </w:rPr>
                  </w:pPr>
                  <w:r w:rsidRPr="00A44ECA">
                    <w:rPr>
                      <w:rFonts w:ascii="Arial" w:hAnsi="Arial" w:cs="Arial"/>
                      <w:sz w:val="18"/>
                      <w:szCs w:val="18"/>
                      <w:highlight w:val="white"/>
                      <w:lang w:val="es-SV" w:eastAsia="es-SV"/>
                    </w:rPr>
                    <w:t xml:space="preserve">JPG </w:t>
                  </w:r>
                </w:p>
              </w:tc>
              <w:tc>
                <w:tcPr>
                  <w:tcW w:w="1556" w:type="dxa"/>
                  <w:tcBorders>
                    <w:top w:val="single" w:sz="4" w:space="0" w:color="auto"/>
                    <w:left w:val="nil"/>
                    <w:bottom w:val="single" w:sz="4" w:space="0" w:color="auto"/>
                    <w:right w:val="single" w:sz="4" w:space="0" w:color="auto"/>
                  </w:tcBorders>
                  <w:shd w:val="clear" w:color="auto" w:fill="auto"/>
                  <w:vAlign w:val="bottom"/>
                </w:tcPr>
                <w:p w14:paraId="3C873C43" w14:textId="1196F039" w:rsidR="001B7777" w:rsidRPr="00A44ECA" w:rsidRDefault="001B7777" w:rsidP="00A44ECA">
                  <w:pPr>
                    <w:rPr>
                      <w:rFonts w:ascii="Arial" w:hAnsi="Arial" w:cs="Arial"/>
                      <w:sz w:val="18"/>
                      <w:szCs w:val="18"/>
                      <w:highlight w:val="white"/>
                      <w:lang w:val="es-SV" w:eastAsia="es-SV"/>
                    </w:rPr>
                  </w:pPr>
                  <w:r w:rsidRPr="00A44ECA">
                    <w:rPr>
                      <w:rFonts w:ascii="Arial" w:hAnsi="Arial" w:cs="Arial"/>
                      <w:sz w:val="18"/>
                      <w:szCs w:val="18"/>
                      <w:highlight w:val="white"/>
                      <w:lang w:val="es-SV" w:eastAsia="es-SV"/>
                    </w:rPr>
                    <w:t xml:space="preserve">MINIMA </w:t>
                  </w:r>
                </w:p>
              </w:tc>
              <w:tc>
                <w:tcPr>
                  <w:tcW w:w="1134" w:type="dxa"/>
                  <w:tcBorders>
                    <w:top w:val="single" w:sz="4" w:space="0" w:color="auto"/>
                    <w:left w:val="nil"/>
                    <w:bottom w:val="single" w:sz="4" w:space="0" w:color="auto"/>
                    <w:right w:val="single" w:sz="4" w:space="0" w:color="auto"/>
                  </w:tcBorders>
                  <w:shd w:val="clear" w:color="auto" w:fill="auto"/>
                  <w:vAlign w:val="bottom"/>
                </w:tcPr>
                <w:p w14:paraId="2B1FBA72" w14:textId="668A6723" w:rsidR="001B7777" w:rsidRPr="00A44ECA" w:rsidRDefault="001B7777" w:rsidP="00A44ECA">
                  <w:pPr>
                    <w:rPr>
                      <w:rFonts w:ascii="Arial" w:hAnsi="Arial" w:cs="Arial"/>
                      <w:sz w:val="18"/>
                      <w:szCs w:val="18"/>
                      <w:highlight w:val="white"/>
                      <w:lang w:val="es-SV" w:eastAsia="es-SV"/>
                    </w:rPr>
                  </w:pPr>
                  <w:r w:rsidRPr="00A44ECA">
                    <w:rPr>
                      <w:rFonts w:ascii="Arial" w:hAnsi="Arial" w:cs="Arial"/>
                      <w:sz w:val="18"/>
                      <w:szCs w:val="18"/>
                      <w:highlight w:val="white"/>
                      <w:lang w:val="es-SV" w:eastAsia="es-SV"/>
                    </w:rPr>
                    <w:t xml:space="preserve">250KB </w:t>
                  </w:r>
                </w:p>
              </w:tc>
              <w:tc>
                <w:tcPr>
                  <w:tcW w:w="1846" w:type="dxa"/>
                  <w:tcBorders>
                    <w:top w:val="single" w:sz="4" w:space="0" w:color="auto"/>
                    <w:left w:val="nil"/>
                    <w:bottom w:val="single" w:sz="4" w:space="0" w:color="auto"/>
                    <w:right w:val="single" w:sz="4" w:space="0" w:color="auto"/>
                  </w:tcBorders>
                </w:tcPr>
                <w:p w14:paraId="7B40830C" w14:textId="66A39EE7" w:rsidR="001B7777" w:rsidRPr="00A44ECA" w:rsidRDefault="001B7777" w:rsidP="00A44ECA">
                  <w:pPr>
                    <w:rPr>
                      <w:rFonts w:ascii="Arial" w:hAnsi="Arial" w:cs="Arial"/>
                      <w:sz w:val="18"/>
                      <w:szCs w:val="18"/>
                      <w:highlight w:val="white"/>
                      <w:lang w:val="es-SV" w:eastAsia="es-SV"/>
                    </w:rPr>
                  </w:pPr>
                  <w:r w:rsidRPr="00A44ECA">
                    <w:rPr>
                      <w:rFonts w:ascii="Arial" w:hAnsi="Arial" w:cs="Arial"/>
                      <w:sz w:val="18"/>
                      <w:szCs w:val="18"/>
                      <w:highlight w:val="white"/>
                      <w:lang w:val="es-SV" w:eastAsia="es-SV"/>
                    </w:rPr>
                    <w:t>VOLUMEN</w:t>
                  </w:r>
                </w:p>
              </w:tc>
              <w:tc>
                <w:tcPr>
                  <w:tcW w:w="1981" w:type="dxa"/>
                  <w:tcBorders>
                    <w:top w:val="single" w:sz="4" w:space="0" w:color="auto"/>
                    <w:left w:val="single" w:sz="4" w:space="0" w:color="auto"/>
                    <w:bottom w:val="single" w:sz="4" w:space="0" w:color="auto"/>
                    <w:right w:val="single" w:sz="4" w:space="0" w:color="auto"/>
                  </w:tcBorders>
                  <w:shd w:val="clear" w:color="auto" w:fill="auto"/>
                  <w:vAlign w:val="bottom"/>
                </w:tcPr>
                <w:p w14:paraId="74F0692E" w14:textId="2E13E10E" w:rsidR="001B7777" w:rsidRPr="00A44ECA" w:rsidRDefault="001B7777" w:rsidP="00A44ECA">
                  <w:pPr>
                    <w:rPr>
                      <w:rFonts w:ascii="Arial" w:hAnsi="Arial" w:cs="Arial"/>
                      <w:sz w:val="18"/>
                      <w:szCs w:val="18"/>
                      <w:highlight w:val="white"/>
                      <w:lang w:val="es-SV" w:eastAsia="es-SV"/>
                    </w:rPr>
                  </w:pPr>
                  <w:r w:rsidRPr="00A44ECA">
                    <w:rPr>
                      <w:rFonts w:ascii="Arial" w:hAnsi="Arial" w:cs="Arial"/>
                      <w:sz w:val="18"/>
                      <w:szCs w:val="18"/>
                      <w:highlight w:val="white"/>
                      <w:lang w:val="es-SV" w:eastAsia="es-SV"/>
                    </w:rPr>
                    <w:t xml:space="preserve">SE ALMACENAN LAS IMÁGENES DE LAS LICENCIAS NO VIGENTES </w:t>
                  </w:r>
                </w:p>
              </w:tc>
              <w:tc>
                <w:tcPr>
                  <w:tcW w:w="1417" w:type="dxa"/>
                  <w:tcBorders>
                    <w:top w:val="single" w:sz="4" w:space="0" w:color="auto"/>
                    <w:left w:val="nil"/>
                    <w:bottom w:val="single" w:sz="4" w:space="0" w:color="auto"/>
                    <w:right w:val="single" w:sz="4" w:space="0" w:color="auto"/>
                  </w:tcBorders>
                  <w:shd w:val="clear" w:color="auto" w:fill="auto"/>
                  <w:vAlign w:val="bottom"/>
                </w:tcPr>
                <w:p w14:paraId="45FFF36F" w14:textId="4BADA775" w:rsidR="001B7777" w:rsidRPr="00A44ECA" w:rsidRDefault="001B7777" w:rsidP="00A44ECA">
                  <w:pPr>
                    <w:rPr>
                      <w:rFonts w:ascii="Arial" w:hAnsi="Arial" w:cs="Arial"/>
                      <w:sz w:val="18"/>
                      <w:szCs w:val="18"/>
                      <w:highlight w:val="white"/>
                      <w:lang w:val="es-SV" w:eastAsia="es-SV"/>
                    </w:rPr>
                  </w:pPr>
                  <w:r w:rsidRPr="00A44ECA">
                    <w:rPr>
                      <w:rFonts w:ascii="Arial" w:hAnsi="Arial" w:cs="Arial"/>
                      <w:sz w:val="18"/>
                      <w:szCs w:val="18"/>
                      <w:highlight w:val="white"/>
                      <w:lang w:val="es-SV" w:eastAsia="es-SV"/>
                    </w:rPr>
                    <w:t> TIFF,MINIMUM</w:t>
                  </w:r>
                </w:p>
              </w:tc>
            </w:tr>
            <w:tr w:rsidR="001B7777" w14:paraId="2B87D7AA" w14:textId="77777777" w:rsidTr="001B7777">
              <w:trPr>
                <w:trHeight w:val="963"/>
              </w:trPr>
              <w:tc>
                <w:tcPr>
                  <w:tcW w:w="1195" w:type="dxa"/>
                  <w:tcBorders>
                    <w:top w:val="single" w:sz="4" w:space="0" w:color="auto"/>
                    <w:left w:val="single" w:sz="4" w:space="0" w:color="auto"/>
                    <w:bottom w:val="single" w:sz="4" w:space="0" w:color="auto"/>
                    <w:right w:val="single" w:sz="4" w:space="0" w:color="auto"/>
                  </w:tcBorders>
                  <w:shd w:val="clear" w:color="auto" w:fill="auto"/>
                  <w:vAlign w:val="bottom"/>
                </w:tcPr>
                <w:p w14:paraId="03ADE443" w14:textId="5FFE1762" w:rsidR="001B7777" w:rsidRPr="00A44ECA" w:rsidRDefault="001B7777" w:rsidP="00A44ECA">
                  <w:pPr>
                    <w:rPr>
                      <w:rFonts w:ascii="Arial" w:hAnsi="Arial" w:cs="Arial"/>
                      <w:sz w:val="18"/>
                      <w:szCs w:val="18"/>
                      <w:highlight w:val="white"/>
                      <w:lang w:val="es-SV" w:eastAsia="es-SV"/>
                    </w:rPr>
                  </w:pPr>
                  <w:r w:rsidRPr="00A44ECA">
                    <w:rPr>
                      <w:rFonts w:ascii="Arial" w:hAnsi="Arial" w:cs="Arial"/>
                      <w:sz w:val="18"/>
                      <w:szCs w:val="18"/>
                      <w:highlight w:val="white"/>
                      <w:lang w:val="es-SV" w:eastAsia="es-SV"/>
                    </w:rPr>
                    <w:t>IMAGENES_EXPEDIENTES_LICENCIAS</w:t>
                  </w:r>
                </w:p>
              </w:tc>
              <w:tc>
                <w:tcPr>
                  <w:tcW w:w="1279" w:type="dxa"/>
                  <w:tcBorders>
                    <w:top w:val="single" w:sz="4" w:space="0" w:color="auto"/>
                    <w:left w:val="nil"/>
                    <w:bottom w:val="single" w:sz="4" w:space="0" w:color="auto"/>
                    <w:right w:val="single" w:sz="4" w:space="0" w:color="auto"/>
                  </w:tcBorders>
                  <w:shd w:val="clear" w:color="auto" w:fill="auto"/>
                  <w:vAlign w:val="bottom"/>
                </w:tcPr>
                <w:p w14:paraId="411A92CA" w14:textId="31D3E950" w:rsidR="001B7777" w:rsidRPr="00A44ECA" w:rsidRDefault="001B7777" w:rsidP="00A44ECA">
                  <w:pPr>
                    <w:rPr>
                      <w:rFonts w:ascii="Arial" w:hAnsi="Arial" w:cs="Arial"/>
                      <w:sz w:val="18"/>
                      <w:szCs w:val="18"/>
                      <w:highlight w:val="white"/>
                      <w:lang w:val="es-SV" w:eastAsia="es-SV"/>
                    </w:rPr>
                  </w:pPr>
                  <w:r w:rsidRPr="00A44ECA">
                    <w:rPr>
                      <w:rFonts w:ascii="Arial" w:hAnsi="Arial" w:cs="Arial"/>
                      <w:sz w:val="18"/>
                      <w:szCs w:val="18"/>
                      <w:highlight w:val="white"/>
                      <w:lang w:val="es-SV" w:eastAsia="es-SV"/>
                    </w:rPr>
                    <w:t xml:space="preserve">JPG </w:t>
                  </w:r>
                </w:p>
              </w:tc>
              <w:tc>
                <w:tcPr>
                  <w:tcW w:w="1556" w:type="dxa"/>
                  <w:tcBorders>
                    <w:top w:val="single" w:sz="4" w:space="0" w:color="auto"/>
                    <w:left w:val="nil"/>
                    <w:bottom w:val="single" w:sz="4" w:space="0" w:color="auto"/>
                    <w:right w:val="single" w:sz="4" w:space="0" w:color="auto"/>
                  </w:tcBorders>
                  <w:shd w:val="clear" w:color="auto" w:fill="auto"/>
                  <w:vAlign w:val="bottom"/>
                </w:tcPr>
                <w:p w14:paraId="337E2EEB" w14:textId="29AA6C51" w:rsidR="001B7777" w:rsidRPr="00A44ECA" w:rsidRDefault="001B7777" w:rsidP="00A44ECA">
                  <w:pPr>
                    <w:rPr>
                      <w:rFonts w:ascii="Arial" w:hAnsi="Arial" w:cs="Arial"/>
                      <w:sz w:val="18"/>
                      <w:szCs w:val="18"/>
                      <w:highlight w:val="white"/>
                      <w:lang w:val="es-SV" w:eastAsia="es-SV"/>
                    </w:rPr>
                  </w:pPr>
                  <w:r w:rsidRPr="00A44ECA">
                    <w:rPr>
                      <w:rFonts w:ascii="Arial" w:hAnsi="Arial" w:cs="Arial"/>
                      <w:sz w:val="18"/>
                      <w:szCs w:val="18"/>
                      <w:highlight w:val="white"/>
                      <w:lang w:val="es-SV" w:eastAsia="es-SV"/>
                    </w:rPr>
                    <w:t xml:space="preserve">MINIMA </w:t>
                  </w:r>
                </w:p>
              </w:tc>
              <w:tc>
                <w:tcPr>
                  <w:tcW w:w="1134" w:type="dxa"/>
                  <w:tcBorders>
                    <w:top w:val="single" w:sz="4" w:space="0" w:color="auto"/>
                    <w:left w:val="nil"/>
                    <w:bottom w:val="single" w:sz="4" w:space="0" w:color="auto"/>
                    <w:right w:val="single" w:sz="4" w:space="0" w:color="auto"/>
                  </w:tcBorders>
                  <w:shd w:val="clear" w:color="auto" w:fill="auto"/>
                  <w:vAlign w:val="bottom"/>
                </w:tcPr>
                <w:p w14:paraId="0ADAB78E" w14:textId="0A0A397E" w:rsidR="001B7777" w:rsidRPr="00A44ECA" w:rsidRDefault="001B7777" w:rsidP="00A44ECA">
                  <w:pPr>
                    <w:rPr>
                      <w:rFonts w:ascii="Arial" w:hAnsi="Arial" w:cs="Arial"/>
                      <w:sz w:val="18"/>
                      <w:szCs w:val="18"/>
                      <w:highlight w:val="white"/>
                      <w:lang w:val="es-SV" w:eastAsia="es-SV"/>
                    </w:rPr>
                  </w:pPr>
                  <w:r w:rsidRPr="00A44ECA">
                    <w:rPr>
                      <w:rFonts w:ascii="Arial" w:hAnsi="Arial" w:cs="Arial"/>
                      <w:sz w:val="18"/>
                      <w:szCs w:val="18"/>
                      <w:highlight w:val="white"/>
                      <w:lang w:val="es-SV" w:eastAsia="es-SV"/>
                    </w:rPr>
                    <w:t xml:space="preserve">250KB </w:t>
                  </w:r>
                </w:p>
              </w:tc>
              <w:tc>
                <w:tcPr>
                  <w:tcW w:w="1846" w:type="dxa"/>
                  <w:tcBorders>
                    <w:top w:val="single" w:sz="4" w:space="0" w:color="auto"/>
                    <w:left w:val="nil"/>
                    <w:bottom w:val="single" w:sz="4" w:space="0" w:color="auto"/>
                    <w:right w:val="single" w:sz="4" w:space="0" w:color="auto"/>
                  </w:tcBorders>
                </w:tcPr>
                <w:p w14:paraId="03C06F52" w14:textId="454C56FD" w:rsidR="001B7777" w:rsidRPr="00A44ECA" w:rsidRDefault="001B7777" w:rsidP="00A44ECA">
                  <w:pPr>
                    <w:rPr>
                      <w:rFonts w:ascii="Arial" w:hAnsi="Arial" w:cs="Arial"/>
                      <w:sz w:val="18"/>
                      <w:szCs w:val="18"/>
                      <w:highlight w:val="white"/>
                      <w:lang w:val="es-SV" w:eastAsia="es-SV"/>
                    </w:rPr>
                  </w:pPr>
                  <w:r w:rsidRPr="00A44ECA">
                    <w:rPr>
                      <w:rFonts w:ascii="Arial" w:hAnsi="Arial" w:cs="Arial"/>
                      <w:sz w:val="18"/>
                      <w:szCs w:val="18"/>
                      <w:highlight w:val="white"/>
                      <w:lang w:val="es-SV" w:eastAsia="es-SV"/>
                    </w:rPr>
                    <w:t>VOLUMEN</w:t>
                  </w:r>
                </w:p>
              </w:tc>
              <w:tc>
                <w:tcPr>
                  <w:tcW w:w="1981" w:type="dxa"/>
                  <w:tcBorders>
                    <w:top w:val="single" w:sz="4" w:space="0" w:color="auto"/>
                    <w:left w:val="single" w:sz="4" w:space="0" w:color="auto"/>
                    <w:bottom w:val="single" w:sz="4" w:space="0" w:color="auto"/>
                    <w:right w:val="single" w:sz="4" w:space="0" w:color="auto"/>
                  </w:tcBorders>
                  <w:shd w:val="clear" w:color="auto" w:fill="auto"/>
                  <w:vAlign w:val="bottom"/>
                </w:tcPr>
                <w:p w14:paraId="087B6121" w14:textId="1CB1F4F0" w:rsidR="001B7777" w:rsidRPr="00A44ECA" w:rsidRDefault="001B7777" w:rsidP="00A44ECA">
                  <w:pPr>
                    <w:rPr>
                      <w:rFonts w:ascii="Arial" w:hAnsi="Arial" w:cs="Arial"/>
                      <w:sz w:val="18"/>
                      <w:szCs w:val="18"/>
                      <w:highlight w:val="white"/>
                      <w:lang w:val="es-SV" w:eastAsia="es-SV"/>
                    </w:rPr>
                  </w:pPr>
                  <w:r w:rsidRPr="00A44ECA">
                    <w:rPr>
                      <w:rFonts w:ascii="Arial" w:hAnsi="Arial" w:cs="Arial"/>
                      <w:sz w:val="18"/>
                      <w:szCs w:val="18"/>
                      <w:highlight w:val="white"/>
                      <w:lang w:val="es-SV" w:eastAsia="es-SV"/>
                    </w:rPr>
                    <w:t xml:space="preserve">SE ALMACENAN LAS IMÁGENES DE LAS LICENCIAS DEL DIA </w:t>
                  </w:r>
                </w:p>
              </w:tc>
              <w:tc>
                <w:tcPr>
                  <w:tcW w:w="1417" w:type="dxa"/>
                  <w:tcBorders>
                    <w:top w:val="single" w:sz="4" w:space="0" w:color="auto"/>
                    <w:left w:val="nil"/>
                    <w:bottom w:val="single" w:sz="4" w:space="0" w:color="auto"/>
                    <w:right w:val="single" w:sz="4" w:space="0" w:color="auto"/>
                  </w:tcBorders>
                  <w:shd w:val="clear" w:color="auto" w:fill="auto"/>
                  <w:vAlign w:val="bottom"/>
                </w:tcPr>
                <w:p w14:paraId="0049D548" w14:textId="720E6A89" w:rsidR="001B7777" w:rsidRPr="00A44ECA" w:rsidRDefault="001B7777" w:rsidP="00A44ECA">
                  <w:pPr>
                    <w:rPr>
                      <w:rFonts w:ascii="Arial" w:hAnsi="Arial" w:cs="Arial"/>
                      <w:sz w:val="18"/>
                      <w:szCs w:val="18"/>
                      <w:highlight w:val="white"/>
                      <w:lang w:val="es-SV" w:eastAsia="es-SV"/>
                    </w:rPr>
                  </w:pPr>
                  <w:r w:rsidRPr="00A44ECA">
                    <w:rPr>
                      <w:rFonts w:ascii="Arial" w:hAnsi="Arial" w:cs="Arial"/>
                      <w:sz w:val="18"/>
                      <w:szCs w:val="18"/>
                      <w:highlight w:val="white"/>
                      <w:lang w:val="es-SV" w:eastAsia="es-SV"/>
                    </w:rPr>
                    <w:t> TIFF,MINIMUM</w:t>
                  </w:r>
                </w:p>
              </w:tc>
            </w:tr>
            <w:tr w:rsidR="001B7777" w14:paraId="2CCFA2CA" w14:textId="77777777" w:rsidTr="001B7777">
              <w:trPr>
                <w:trHeight w:val="963"/>
              </w:trPr>
              <w:tc>
                <w:tcPr>
                  <w:tcW w:w="1195" w:type="dxa"/>
                  <w:tcBorders>
                    <w:top w:val="single" w:sz="4" w:space="0" w:color="auto"/>
                    <w:left w:val="single" w:sz="4" w:space="0" w:color="auto"/>
                    <w:bottom w:val="single" w:sz="4" w:space="0" w:color="auto"/>
                    <w:right w:val="single" w:sz="4" w:space="0" w:color="auto"/>
                  </w:tcBorders>
                  <w:shd w:val="clear" w:color="auto" w:fill="auto"/>
                  <w:vAlign w:val="bottom"/>
                </w:tcPr>
                <w:p w14:paraId="2605D304" w14:textId="2E19F152" w:rsidR="001B7777" w:rsidRPr="00A44ECA" w:rsidRDefault="001B7777" w:rsidP="00A44ECA">
                  <w:pPr>
                    <w:rPr>
                      <w:rFonts w:ascii="Arial" w:hAnsi="Arial" w:cs="Arial"/>
                      <w:sz w:val="18"/>
                      <w:szCs w:val="18"/>
                      <w:highlight w:val="white"/>
                      <w:lang w:val="es-SV" w:eastAsia="es-SV"/>
                    </w:rPr>
                  </w:pPr>
                  <w:r w:rsidRPr="00A44ECA">
                    <w:rPr>
                      <w:rFonts w:ascii="Arial" w:hAnsi="Arial" w:cs="Arial"/>
                      <w:sz w:val="18"/>
                      <w:szCs w:val="18"/>
                      <w:highlight w:val="white"/>
                      <w:lang w:val="es-SV" w:eastAsia="es-SV"/>
                    </w:rPr>
                    <w:t>IMAGENES_ESCANEADAS_DOCULIC</w:t>
                  </w:r>
                </w:p>
              </w:tc>
              <w:tc>
                <w:tcPr>
                  <w:tcW w:w="1279" w:type="dxa"/>
                  <w:tcBorders>
                    <w:top w:val="single" w:sz="4" w:space="0" w:color="auto"/>
                    <w:left w:val="nil"/>
                    <w:bottom w:val="single" w:sz="4" w:space="0" w:color="auto"/>
                    <w:right w:val="single" w:sz="4" w:space="0" w:color="auto"/>
                  </w:tcBorders>
                  <w:shd w:val="clear" w:color="auto" w:fill="auto"/>
                  <w:vAlign w:val="bottom"/>
                </w:tcPr>
                <w:p w14:paraId="487CFF9E" w14:textId="344BB1D4" w:rsidR="001B7777" w:rsidRPr="00A44ECA" w:rsidRDefault="001B7777" w:rsidP="00A44ECA">
                  <w:pPr>
                    <w:rPr>
                      <w:rFonts w:ascii="Arial" w:hAnsi="Arial" w:cs="Arial"/>
                      <w:sz w:val="18"/>
                      <w:szCs w:val="18"/>
                      <w:highlight w:val="white"/>
                      <w:lang w:val="es-SV" w:eastAsia="es-SV"/>
                    </w:rPr>
                  </w:pPr>
                  <w:r w:rsidRPr="00A44ECA">
                    <w:rPr>
                      <w:rFonts w:ascii="Arial" w:hAnsi="Arial" w:cs="Arial"/>
                      <w:sz w:val="18"/>
                      <w:szCs w:val="18"/>
                      <w:highlight w:val="white"/>
                      <w:lang w:val="es-SV" w:eastAsia="es-SV"/>
                    </w:rPr>
                    <w:t xml:space="preserve">JPG </w:t>
                  </w:r>
                </w:p>
              </w:tc>
              <w:tc>
                <w:tcPr>
                  <w:tcW w:w="1556" w:type="dxa"/>
                  <w:tcBorders>
                    <w:top w:val="single" w:sz="4" w:space="0" w:color="auto"/>
                    <w:left w:val="nil"/>
                    <w:bottom w:val="single" w:sz="4" w:space="0" w:color="auto"/>
                    <w:right w:val="single" w:sz="4" w:space="0" w:color="auto"/>
                  </w:tcBorders>
                  <w:shd w:val="clear" w:color="auto" w:fill="auto"/>
                  <w:vAlign w:val="bottom"/>
                </w:tcPr>
                <w:p w14:paraId="7E672EF4" w14:textId="56F1E017" w:rsidR="001B7777" w:rsidRPr="00A44ECA" w:rsidRDefault="001B7777" w:rsidP="00A44ECA">
                  <w:pPr>
                    <w:rPr>
                      <w:rFonts w:ascii="Arial" w:hAnsi="Arial" w:cs="Arial"/>
                      <w:sz w:val="18"/>
                      <w:szCs w:val="18"/>
                      <w:highlight w:val="white"/>
                      <w:lang w:val="es-SV" w:eastAsia="es-SV"/>
                    </w:rPr>
                  </w:pPr>
                  <w:r w:rsidRPr="00A44ECA">
                    <w:rPr>
                      <w:rFonts w:ascii="Arial" w:hAnsi="Arial" w:cs="Arial"/>
                      <w:sz w:val="18"/>
                      <w:szCs w:val="18"/>
                      <w:highlight w:val="white"/>
                      <w:lang w:val="es-SV" w:eastAsia="es-SV"/>
                    </w:rPr>
                    <w:t xml:space="preserve">MINIMA </w:t>
                  </w:r>
                </w:p>
              </w:tc>
              <w:tc>
                <w:tcPr>
                  <w:tcW w:w="1134" w:type="dxa"/>
                  <w:tcBorders>
                    <w:top w:val="single" w:sz="4" w:space="0" w:color="auto"/>
                    <w:left w:val="nil"/>
                    <w:bottom w:val="single" w:sz="4" w:space="0" w:color="auto"/>
                    <w:right w:val="single" w:sz="4" w:space="0" w:color="auto"/>
                  </w:tcBorders>
                  <w:shd w:val="clear" w:color="auto" w:fill="auto"/>
                  <w:vAlign w:val="bottom"/>
                </w:tcPr>
                <w:p w14:paraId="57814FAF" w14:textId="182EB68A" w:rsidR="001B7777" w:rsidRPr="00A44ECA" w:rsidRDefault="001B7777" w:rsidP="00A44ECA">
                  <w:pPr>
                    <w:rPr>
                      <w:rFonts w:ascii="Arial" w:hAnsi="Arial" w:cs="Arial"/>
                      <w:sz w:val="18"/>
                      <w:szCs w:val="18"/>
                      <w:highlight w:val="white"/>
                      <w:lang w:val="es-SV" w:eastAsia="es-SV"/>
                    </w:rPr>
                  </w:pPr>
                  <w:r w:rsidRPr="00A44ECA">
                    <w:rPr>
                      <w:rFonts w:ascii="Arial" w:hAnsi="Arial" w:cs="Arial"/>
                      <w:sz w:val="18"/>
                      <w:szCs w:val="18"/>
                      <w:highlight w:val="white"/>
                      <w:lang w:val="es-SV" w:eastAsia="es-SV"/>
                    </w:rPr>
                    <w:t xml:space="preserve">150KB </w:t>
                  </w:r>
                </w:p>
              </w:tc>
              <w:tc>
                <w:tcPr>
                  <w:tcW w:w="1846" w:type="dxa"/>
                  <w:tcBorders>
                    <w:top w:val="single" w:sz="4" w:space="0" w:color="auto"/>
                    <w:left w:val="nil"/>
                    <w:bottom w:val="single" w:sz="4" w:space="0" w:color="auto"/>
                    <w:right w:val="single" w:sz="4" w:space="0" w:color="auto"/>
                  </w:tcBorders>
                </w:tcPr>
                <w:p w14:paraId="16DACEF5" w14:textId="531D79FD" w:rsidR="001B7777" w:rsidRPr="00A44ECA" w:rsidRDefault="001B7777" w:rsidP="00A44ECA">
                  <w:pPr>
                    <w:rPr>
                      <w:rFonts w:ascii="Arial" w:hAnsi="Arial" w:cs="Arial"/>
                      <w:sz w:val="18"/>
                      <w:szCs w:val="18"/>
                      <w:highlight w:val="white"/>
                      <w:lang w:val="es-SV" w:eastAsia="es-SV"/>
                    </w:rPr>
                  </w:pPr>
                  <w:r w:rsidRPr="00A44ECA">
                    <w:rPr>
                      <w:rFonts w:ascii="Arial" w:hAnsi="Arial" w:cs="Arial"/>
                      <w:sz w:val="18"/>
                      <w:szCs w:val="18"/>
                      <w:highlight w:val="white"/>
                      <w:lang w:val="es-SV" w:eastAsia="es-SV"/>
                    </w:rPr>
                    <w:t>VOLUMEN</w:t>
                  </w:r>
                </w:p>
              </w:tc>
              <w:tc>
                <w:tcPr>
                  <w:tcW w:w="1981" w:type="dxa"/>
                  <w:tcBorders>
                    <w:top w:val="single" w:sz="4" w:space="0" w:color="auto"/>
                    <w:left w:val="single" w:sz="4" w:space="0" w:color="auto"/>
                    <w:bottom w:val="single" w:sz="4" w:space="0" w:color="auto"/>
                    <w:right w:val="single" w:sz="4" w:space="0" w:color="auto"/>
                  </w:tcBorders>
                  <w:shd w:val="clear" w:color="auto" w:fill="auto"/>
                  <w:vAlign w:val="bottom"/>
                </w:tcPr>
                <w:p w14:paraId="6342536F" w14:textId="2CDDBF0B" w:rsidR="001B7777" w:rsidRPr="00A44ECA" w:rsidRDefault="001B7777" w:rsidP="00A44ECA">
                  <w:pPr>
                    <w:rPr>
                      <w:rFonts w:ascii="Arial" w:hAnsi="Arial" w:cs="Arial"/>
                      <w:sz w:val="18"/>
                      <w:szCs w:val="18"/>
                      <w:highlight w:val="white"/>
                      <w:lang w:val="es-SV" w:eastAsia="es-SV"/>
                    </w:rPr>
                  </w:pPr>
                  <w:r w:rsidRPr="00A44ECA">
                    <w:rPr>
                      <w:rFonts w:ascii="Arial" w:hAnsi="Arial" w:cs="Arial"/>
                      <w:sz w:val="18"/>
                      <w:szCs w:val="18"/>
                      <w:highlight w:val="white"/>
                      <w:lang w:val="es-SV" w:eastAsia="es-SV"/>
                    </w:rPr>
                    <w:t xml:space="preserve">SE ALMACENAN LAS IMÁGENES DE LOS DOCUMENTOS DE LAS PERSONAS </w:t>
                  </w:r>
                </w:p>
              </w:tc>
              <w:tc>
                <w:tcPr>
                  <w:tcW w:w="1417" w:type="dxa"/>
                  <w:tcBorders>
                    <w:top w:val="single" w:sz="4" w:space="0" w:color="auto"/>
                    <w:left w:val="nil"/>
                    <w:bottom w:val="single" w:sz="4" w:space="0" w:color="auto"/>
                    <w:right w:val="single" w:sz="4" w:space="0" w:color="auto"/>
                  </w:tcBorders>
                  <w:shd w:val="clear" w:color="auto" w:fill="auto"/>
                  <w:vAlign w:val="bottom"/>
                </w:tcPr>
                <w:p w14:paraId="0287BFA4" w14:textId="51F6E48F" w:rsidR="001B7777" w:rsidRPr="00A44ECA" w:rsidRDefault="001B7777" w:rsidP="00A44ECA">
                  <w:pPr>
                    <w:rPr>
                      <w:rFonts w:ascii="Arial" w:hAnsi="Arial" w:cs="Arial"/>
                      <w:sz w:val="18"/>
                      <w:szCs w:val="18"/>
                      <w:highlight w:val="white"/>
                      <w:lang w:val="es-SV" w:eastAsia="es-SV"/>
                    </w:rPr>
                  </w:pPr>
                  <w:r w:rsidRPr="00A44ECA">
                    <w:rPr>
                      <w:rFonts w:ascii="Arial" w:hAnsi="Arial" w:cs="Arial"/>
                      <w:sz w:val="18"/>
                      <w:szCs w:val="18"/>
                      <w:highlight w:val="white"/>
                      <w:lang w:val="es-SV" w:eastAsia="es-SV"/>
                    </w:rPr>
                    <w:t> TIFF,MINIMUM</w:t>
                  </w:r>
                </w:p>
              </w:tc>
            </w:tr>
          </w:tbl>
          <w:p w14:paraId="2C4AF09A" w14:textId="6D769DAF" w:rsidR="005A104C" w:rsidRDefault="005A104C" w:rsidP="008A092E">
            <w:pPr>
              <w:pStyle w:val="Ed-TableTextBullet"/>
              <w:tabs>
                <w:tab w:val="clear" w:pos="10800"/>
                <w:tab w:val="right" w:pos="9716"/>
              </w:tabs>
              <w:spacing w:before="0" w:line="276" w:lineRule="auto"/>
              <w:ind w:left="567" w:right="454"/>
              <w:jc w:val="both"/>
              <w:rPr>
                <w:rFonts w:asciiTheme="majorHAnsi" w:hAnsiTheme="majorHAnsi"/>
                <w:color w:val="000000" w:themeColor="text1"/>
                <w:lang w:val="es-ES" w:eastAsia="es-SV"/>
              </w:rPr>
            </w:pPr>
          </w:p>
          <w:p w14:paraId="7074EED9" w14:textId="77777777" w:rsidR="007B47D6" w:rsidRPr="006A64E8" w:rsidRDefault="007B47D6" w:rsidP="007B47D6">
            <w:pPr>
              <w:jc w:val="center"/>
              <w:rPr>
                <w:rFonts w:asciiTheme="majorHAnsi" w:hAnsiTheme="majorHAnsi" w:cstheme="majorHAnsi"/>
              </w:rPr>
            </w:pPr>
            <w:r w:rsidRPr="006A64E8">
              <w:rPr>
                <w:rFonts w:asciiTheme="majorHAnsi" w:hAnsiTheme="majorHAnsi" w:cstheme="majorHAnsi"/>
              </w:rPr>
              <w:t>DETALLE DE TABLAS CON IMÁGENES Y SU CONFIGURACION POR BASE DE DATOS</w:t>
            </w:r>
          </w:p>
          <w:tbl>
            <w:tblPr>
              <w:tblW w:w="10070" w:type="dxa"/>
              <w:tblInd w:w="55" w:type="dxa"/>
              <w:tblLayout w:type="fixed"/>
              <w:tblCellMar>
                <w:left w:w="70" w:type="dxa"/>
                <w:right w:w="70" w:type="dxa"/>
              </w:tblCellMar>
              <w:tblLook w:val="04A0" w:firstRow="1" w:lastRow="0" w:firstColumn="1" w:lastColumn="0" w:noHBand="0" w:noVBand="1"/>
            </w:tblPr>
            <w:tblGrid>
              <w:gridCol w:w="1471"/>
              <w:gridCol w:w="944"/>
              <w:gridCol w:w="1560"/>
              <w:gridCol w:w="1134"/>
              <w:gridCol w:w="1842"/>
              <w:gridCol w:w="1985"/>
              <w:gridCol w:w="1134"/>
            </w:tblGrid>
            <w:tr w:rsidR="007B47D6" w:rsidRPr="00344936" w14:paraId="5C4FCD6C" w14:textId="77777777" w:rsidTr="007B47D6">
              <w:trPr>
                <w:trHeight w:val="369"/>
              </w:trPr>
              <w:tc>
                <w:tcPr>
                  <w:tcW w:w="1007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224B737" w14:textId="77777777" w:rsidR="007B47D6" w:rsidRPr="00C33180" w:rsidRDefault="007B47D6" w:rsidP="007B47D6">
                  <w:pPr>
                    <w:jc w:val="center"/>
                    <w:rPr>
                      <w:rFonts w:ascii="Arial" w:hAnsi="Arial" w:cs="Arial"/>
                      <w:b/>
                      <w:sz w:val="18"/>
                      <w:szCs w:val="18"/>
                    </w:rPr>
                  </w:pPr>
                  <w:r w:rsidRPr="00C33180">
                    <w:rPr>
                      <w:rFonts w:ascii="Arial" w:hAnsi="Arial" w:cs="Arial"/>
                      <w:b/>
                      <w:sz w:val="18"/>
                      <w:szCs w:val="18"/>
                    </w:rPr>
                    <w:t>REGISTRO PÚBLICO DE VEHICULOS</w:t>
                  </w:r>
                </w:p>
                <w:p w14:paraId="0595BBBC" w14:textId="77777777" w:rsidR="007B47D6" w:rsidRPr="00344936" w:rsidRDefault="007B47D6" w:rsidP="007B47D6">
                  <w:pPr>
                    <w:jc w:val="center"/>
                    <w:rPr>
                      <w:rFonts w:ascii="Arial" w:hAnsi="Arial" w:cs="Arial"/>
                      <w:bCs/>
                      <w:sz w:val="18"/>
                      <w:szCs w:val="18"/>
                      <w:lang w:val="es-SV" w:eastAsia="es-SV"/>
                    </w:rPr>
                  </w:pPr>
                </w:p>
              </w:tc>
            </w:tr>
            <w:tr w:rsidR="007B47D6" w:rsidRPr="00344936" w14:paraId="364603CA" w14:textId="77777777" w:rsidTr="00A44ECA">
              <w:trPr>
                <w:trHeight w:val="369"/>
              </w:trPr>
              <w:tc>
                <w:tcPr>
                  <w:tcW w:w="1471" w:type="dxa"/>
                  <w:tcBorders>
                    <w:top w:val="single" w:sz="4" w:space="0" w:color="auto"/>
                    <w:left w:val="single" w:sz="4" w:space="0" w:color="auto"/>
                    <w:bottom w:val="single" w:sz="4" w:space="0" w:color="auto"/>
                    <w:right w:val="single" w:sz="4" w:space="0" w:color="auto"/>
                  </w:tcBorders>
                  <w:shd w:val="clear" w:color="auto" w:fill="auto"/>
                  <w:vAlign w:val="center"/>
                </w:tcPr>
                <w:p w14:paraId="7C8895ED" w14:textId="77777777" w:rsidR="007B47D6" w:rsidRPr="00344936" w:rsidRDefault="007B47D6" w:rsidP="007B47D6">
                  <w:pPr>
                    <w:jc w:val="center"/>
                    <w:rPr>
                      <w:rFonts w:ascii="Arial" w:hAnsi="Arial" w:cs="Arial"/>
                      <w:bCs/>
                      <w:sz w:val="18"/>
                      <w:szCs w:val="18"/>
                      <w:lang w:val="es-SV" w:eastAsia="es-SV"/>
                    </w:rPr>
                  </w:pPr>
                  <w:r w:rsidRPr="00344936">
                    <w:rPr>
                      <w:rFonts w:ascii="Arial" w:hAnsi="Arial" w:cs="Arial"/>
                      <w:bCs/>
                      <w:sz w:val="18"/>
                      <w:szCs w:val="18"/>
                      <w:lang w:val="es-SV" w:eastAsia="es-SV"/>
                    </w:rPr>
                    <w:t>TABLA</w:t>
                  </w:r>
                </w:p>
              </w:tc>
              <w:tc>
                <w:tcPr>
                  <w:tcW w:w="944" w:type="dxa"/>
                  <w:tcBorders>
                    <w:top w:val="single" w:sz="4" w:space="0" w:color="auto"/>
                    <w:left w:val="nil"/>
                    <w:bottom w:val="single" w:sz="4" w:space="0" w:color="auto"/>
                    <w:right w:val="single" w:sz="4" w:space="0" w:color="auto"/>
                  </w:tcBorders>
                  <w:shd w:val="clear" w:color="auto" w:fill="auto"/>
                  <w:vAlign w:val="center"/>
                </w:tcPr>
                <w:p w14:paraId="1EECA24E" w14:textId="77777777" w:rsidR="007B47D6" w:rsidRPr="00344936" w:rsidRDefault="007B47D6" w:rsidP="007B47D6">
                  <w:pPr>
                    <w:jc w:val="center"/>
                    <w:rPr>
                      <w:rFonts w:ascii="Arial" w:hAnsi="Arial" w:cs="Arial"/>
                      <w:bCs/>
                      <w:sz w:val="18"/>
                      <w:szCs w:val="18"/>
                      <w:lang w:val="es-SV" w:eastAsia="es-SV"/>
                    </w:rPr>
                  </w:pPr>
                  <w:r w:rsidRPr="00344936">
                    <w:rPr>
                      <w:rFonts w:ascii="Arial" w:hAnsi="Arial" w:cs="Arial"/>
                      <w:bCs/>
                      <w:sz w:val="18"/>
                      <w:szCs w:val="18"/>
                      <w:lang w:val="es-SV" w:eastAsia="es-SV"/>
                    </w:rPr>
                    <w:t>TIPO IMAGEN</w:t>
                  </w:r>
                </w:p>
              </w:tc>
              <w:tc>
                <w:tcPr>
                  <w:tcW w:w="1560" w:type="dxa"/>
                  <w:tcBorders>
                    <w:top w:val="single" w:sz="4" w:space="0" w:color="auto"/>
                    <w:left w:val="nil"/>
                    <w:bottom w:val="single" w:sz="4" w:space="0" w:color="auto"/>
                    <w:right w:val="single" w:sz="4" w:space="0" w:color="auto"/>
                  </w:tcBorders>
                  <w:shd w:val="clear" w:color="auto" w:fill="auto"/>
                  <w:vAlign w:val="center"/>
                </w:tcPr>
                <w:p w14:paraId="771B51E4" w14:textId="77777777" w:rsidR="007B47D6" w:rsidRPr="00344936" w:rsidRDefault="007B47D6" w:rsidP="007B47D6">
                  <w:pPr>
                    <w:jc w:val="center"/>
                    <w:rPr>
                      <w:rFonts w:ascii="Arial" w:hAnsi="Arial" w:cs="Arial"/>
                      <w:bCs/>
                      <w:sz w:val="18"/>
                      <w:szCs w:val="18"/>
                      <w:lang w:val="es-SV" w:eastAsia="es-SV"/>
                    </w:rPr>
                  </w:pPr>
                  <w:r w:rsidRPr="00344936">
                    <w:rPr>
                      <w:rFonts w:ascii="Arial" w:hAnsi="Arial" w:cs="Arial"/>
                      <w:bCs/>
                      <w:sz w:val="18"/>
                      <w:szCs w:val="18"/>
                      <w:lang w:val="es-SV" w:eastAsia="es-SV"/>
                    </w:rPr>
                    <w:t>COMPRESION</w:t>
                  </w:r>
                </w:p>
              </w:tc>
              <w:tc>
                <w:tcPr>
                  <w:tcW w:w="1134" w:type="dxa"/>
                  <w:tcBorders>
                    <w:top w:val="single" w:sz="4" w:space="0" w:color="auto"/>
                    <w:left w:val="nil"/>
                    <w:bottom w:val="single" w:sz="4" w:space="0" w:color="auto"/>
                    <w:right w:val="single" w:sz="4" w:space="0" w:color="auto"/>
                  </w:tcBorders>
                  <w:shd w:val="clear" w:color="auto" w:fill="auto"/>
                  <w:vAlign w:val="center"/>
                </w:tcPr>
                <w:p w14:paraId="6E218393" w14:textId="77777777" w:rsidR="007B47D6" w:rsidRPr="00344936" w:rsidRDefault="007B47D6" w:rsidP="007B47D6">
                  <w:pPr>
                    <w:jc w:val="center"/>
                    <w:rPr>
                      <w:rFonts w:ascii="Arial" w:hAnsi="Arial" w:cs="Arial"/>
                      <w:bCs/>
                      <w:sz w:val="18"/>
                      <w:szCs w:val="18"/>
                      <w:lang w:val="es-SV" w:eastAsia="es-SV"/>
                    </w:rPr>
                  </w:pPr>
                  <w:r w:rsidRPr="00344936">
                    <w:rPr>
                      <w:rFonts w:ascii="Arial" w:hAnsi="Arial" w:cs="Arial"/>
                      <w:bCs/>
                      <w:sz w:val="18"/>
                      <w:szCs w:val="18"/>
                      <w:lang w:val="es-SV" w:eastAsia="es-SV"/>
                    </w:rPr>
                    <w:t>PROMEDIO IMAGEN</w:t>
                  </w:r>
                </w:p>
              </w:tc>
              <w:tc>
                <w:tcPr>
                  <w:tcW w:w="1842" w:type="dxa"/>
                  <w:tcBorders>
                    <w:top w:val="single" w:sz="4" w:space="0" w:color="auto"/>
                    <w:left w:val="nil"/>
                    <w:bottom w:val="single" w:sz="4" w:space="0" w:color="auto"/>
                    <w:right w:val="single" w:sz="4" w:space="0" w:color="auto"/>
                  </w:tcBorders>
                </w:tcPr>
                <w:p w14:paraId="16C18009" w14:textId="77777777" w:rsidR="007B47D6" w:rsidRPr="00344936" w:rsidRDefault="007B47D6" w:rsidP="007B47D6">
                  <w:pPr>
                    <w:jc w:val="center"/>
                    <w:rPr>
                      <w:rFonts w:ascii="Arial" w:hAnsi="Arial" w:cs="Arial"/>
                      <w:bCs/>
                      <w:sz w:val="18"/>
                      <w:szCs w:val="18"/>
                      <w:lang w:val="es-SV" w:eastAsia="es-SV"/>
                    </w:rPr>
                  </w:pPr>
                  <w:r w:rsidRPr="00344936">
                    <w:rPr>
                      <w:rFonts w:ascii="Arial" w:hAnsi="Arial" w:cs="Arial"/>
                      <w:bCs/>
                      <w:sz w:val="18"/>
                      <w:szCs w:val="18"/>
                      <w:lang w:val="es-SV" w:eastAsia="es-SV"/>
                    </w:rPr>
                    <w:t>ALMACENAMIENTO</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1859A6D3" w14:textId="77777777" w:rsidR="007B47D6" w:rsidRPr="00344936" w:rsidRDefault="007B47D6" w:rsidP="007B47D6">
                  <w:pPr>
                    <w:jc w:val="center"/>
                    <w:rPr>
                      <w:rFonts w:ascii="Arial" w:hAnsi="Arial" w:cs="Arial"/>
                      <w:bCs/>
                      <w:sz w:val="18"/>
                      <w:szCs w:val="18"/>
                      <w:lang w:val="es-SV" w:eastAsia="es-SV"/>
                    </w:rPr>
                  </w:pPr>
                  <w:r w:rsidRPr="00344936">
                    <w:rPr>
                      <w:rFonts w:ascii="Arial" w:hAnsi="Arial" w:cs="Arial"/>
                      <w:bCs/>
                      <w:sz w:val="18"/>
                      <w:szCs w:val="18"/>
                      <w:lang w:val="es-SV" w:eastAsia="es-SV"/>
                    </w:rPr>
                    <w:t xml:space="preserve">USO </w:t>
                  </w:r>
                </w:p>
              </w:tc>
              <w:tc>
                <w:tcPr>
                  <w:tcW w:w="1134" w:type="dxa"/>
                  <w:tcBorders>
                    <w:top w:val="single" w:sz="4" w:space="0" w:color="auto"/>
                    <w:left w:val="nil"/>
                    <w:bottom w:val="single" w:sz="4" w:space="0" w:color="auto"/>
                    <w:right w:val="single" w:sz="4" w:space="0" w:color="auto"/>
                  </w:tcBorders>
                  <w:shd w:val="clear" w:color="auto" w:fill="auto"/>
                  <w:vAlign w:val="center"/>
                </w:tcPr>
                <w:p w14:paraId="4261A00E" w14:textId="77777777" w:rsidR="007B47D6" w:rsidRPr="00344936" w:rsidRDefault="007B47D6" w:rsidP="007B47D6">
                  <w:pPr>
                    <w:jc w:val="center"/>
                    <w:rPr>
                      <w:rFonts w:ascii="Arial" w:hAnsi="Arial" w:cs="Arial"/>
                      <w:bCs/>
                      <w:sz w:val="18"/>
                      <w:szCs w:val="18"/>
                      <w:lang w:val="es-SV" w:eastAsia="es-SV"/>
                    </w:rPr>
                  </w:pPr>
                  <w:r w:rsidRPr="00344936">
                    <w:rPr>
                      <w:rFonts w:ascii="Arial" w:hAnsi="Arial" w:cs="Arial"/>
                      <w:bCs/>
                      <w:sz w:val="18"/>
                      <w:szCs w:val="18"/>
                      <w:lang w:val="es-SV" w:eastAsia="es-SV"/>
                    </w:rPr>
                    <w:t>CONFIGURACION FORMS</w:t>
                  </w:r>
                </w:p>
              </w:tc>
            </w:tr>
            <w:tr w:rsidR="007B47D6" w:rsidRPr="00344936" w14:paraId="27FDB2B5" w14:textId="77777777" w:rsidTr="00A44ECA">
              <w:trPr>
                <w:trHeight w:val="371"/>
              </w:trPr>
              <w:tc>
                <w:tcPr>
                  <w:tcW w:w="1471" w:type="dxa"/>
                  <w:tcBorders>
                    <w:top w:val="nil"/>
                    <w:left w:val="single" w:sz="4" w:space="0" w:color="auto"/>
                    <w:bottom w:val="single" w:sz="4" w:space="0" w:color="auto"/>
                    <w:right w:val="single" w:sz="4" w:space="0" w:color="auto"/>
                  </w:tcBorders>
                  <w:shd w:val="clear" w:color="auto" w:fill="auto"/>
                  <w:noWrap/>
                  <w:vAlign w:val="bottom"/>
                </w:tcPr>
                <w:p w14:paraId="370C39E5"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NOTAS_ESPECIALES_IMAGENES</w:t>
                  </w:r>
                </w:p>
              </w:tc>
              <w:tc>
                <w:tcPr>
                  <w:tcW w:w="944" w:type="dxa"/>
                  <w:tcBorders>
                    <w:top w:val="nil"/>
                    <w:left w:val="nil"/>
                    <w:bottom w:val="single" w:sz="4" w:space="0" w:color="auto"/>
                    <w:right w:val="single" w:sz="4" w:space="0" w:color="auto"/>
                  </w:tcBorders>
                  <w:shd w:val="clear" w:color="auto" w:fill="auto"/>
                  <w:noWrap/>
                  <w:vAlign w:val="bottom"/>
                </w:tcPr>
                <w:p w14:paraId="6B15D40A"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JPG</w:t>
                  </w:r>
                </w:p>
              </w:tc>
              <w:tc>
                <w:tcPr>
                  <w:tcW w:w="1560" w:type="dxa"/>
                  <w:tcBorders>
                    <w:top w:val="nil"/>
                    <w:left w:val="nil"/>
                    <w:bottom w:val="single" w:sz="4" w:space="0" w:color="auto"/>
                    <w:right w:val="single" w:sz="4" w:space="0" w:color="auto"/>
                  </w:tcBorders>
                  <w:shd w:val="clear" w:color="auto" w:fill="auto"/>
                  <w:noWrap/>
                  <w:vAlign w:val="bottom"/>
                </w:tcPr>
                <w:p w14:paraId="3F747945"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MEDIA</w:t>
                  </w:r>
                </w:p>
              </w:tc>
              <w:tc>
                <w:tcPr>
                  <w:tcW w:w="1134" w:type="dxa"/>
                  <w:tcBorders>
                    <w:top w:val="nil"/>
                    <w:left w:val="nil"/>
                    <w:bottom w:val="single" w:sz="4" w:space="0" w:color="auto"/>
                    <w:right w:val="single" w:sz="4" w:space="0" w:color="auto"/>
                  </w:tcBorders>
                  <w:shd w:val="clear" w:color="auto" w:fill="auto"/>
                  <w:noWrap/>
                  <w:vAlign w:val="bottom"/>
                </w:tcPr>
                <w:p w14:paraId="725D2CCC"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150KB</w:t>
                  </w:r>
                </w:p>
              </w:tc>
              <w:tc>
                <w:tcPr>
                  <w:tcW w:w="1842" w:type="dxa"/>
                  <w:tcBorders>
                    <w:top w:val="single" w:sz="4" w:space="0" w:color="auto"/>
                    <w:left w:val="nil"/>
                    <w:bottom w:val="single" w:sz="4" w:space="0" w:color="auto"/>
                    <w:right w:val="single" w:sz="4" w:space="0" w:color="auto"/>
                  </w:tcBorders>
                </w:tcPr>
                <w:p w14:paraId="7B8C7B0D" w14:textId="77777777" w:rsidR="007B47D6" w:rsidRPr="00344936" w:rsidRDefault="007B47D6" w:rsidP="007B47D6">
                  <w:pPr>
                    <w:rPr>
                      <w:rFonts w:ascii="Arial" w:hAnsi="Arial" w:cs="Arial"/>
                      <w:sz w:val="18"/>
                      <w:szCs w:val="18"/>
                      <w:highlight w:val="white"/>
                      <w:lang w:val="es-SV" w:eastAsia="es-SV"/>
                    </w:rPr>
                  </w:pPr>
                  <w:r w:rsidRPr="00344936">
                    <w:rPr>
                      <w:rFonts w:ascii="Arial" w:hAnsi="Arial" w:cs="Arial"/>
                      <w:sz w:val="18"/>
                      <w:szCs w:val="18"/>
                      <w:highlight w:val="white"/>
                      <w:lang w:val="es-SV" w:eastAsia="es-SV"/>
                    </w:rPr>
                    <w:t>BASE DE DATOS</w:t>
                  </w:r>
                </w:p>
              </w:tc>
              <w:tc>
                <w:tcPr>
                  <w:tcW w:w="1985" w:type="dxa"/>
                  <w:tcBorders>
                    <w:top w:val="nil"/>
                    <w:left w:val="single" w:sz="4" w:space="0" w:color="auto"/>
                    <w:bottom w:val="single" w:sz="4" w:space="0" w:color="auto"/>
                    <w:right w:val="single" w:sz="4" w:space="0" w:color="auto"/>
                  </w:tcBorders>
                  <w:shd w:val="clear" w:color="auto" w:fill="auto"/>
                  <w:vAlign w:val="bottom"/>
                </w:tcPr>
                <w:p w14:paraId="5759A61F"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SE GUARDAN LAS NOTAS QUE SE ENVIAN A SERTRACEN DE PARTE DE INSTITUCIONES EXTERNAS</w:t>
                  </w:r>
                </w:p>
              </w:tc>
              <w:tc>
                <w:tcPr>
                  <w:tcW w:w="1134" w:type="dxa"/>
                  <w:tcBorders>
                    <w:top w:val="nil"/>
                    <w:left w:val="nil"/>
                    <w:bottom w:val="single" w:sz="4" w:space="0" w:color="auto"/>
                    <w:right w:val="single" w:sz="4" w:space="0" w:color="auto"/>
                  </w:tcBorders>
                  <w:shd w:val="clear" w:color="auto" w:fill="auto"/>
                  <w:noWrap/>
                  <w:vAlign w:val="bottom"/>
                </w:tcPr>
                <w:p w14:paraId="2546CB9B"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JFIF,MEDIUM</w:t>
                  </w:r>
                </w:p>
              </w:tc>
            </w:tr>
            <w:tr w:rsidR="007B47D6" w:rsidRPr="00344936" w14:paraId="0BE9F0DE" w14:textId="77777777" w:rsidTr="00A44ECA">
              <w:trPr>
                <w:trHeight w:val="265"/>
              </w:trPr>
              <w:tc>
                <w:tcPr>
                  <w:tcW w:w="1471" w:type="dxa"/>
                  <w:tcBorders>
                    <w:top w:val="nil"/>
                    <w:left w:val="single" w:sz="4" w:space="0" w:color="auto"/>
                    <w:bottom w:val="single" w:sz="4" w:space="0" w:color="auto"/>
                    <w:right w:val="single" w:sz="4" w:space="0" w:color="auto"/>
                  </w:tcBorders>
                  <w:shd w:val="clear" w:color="auto" w:fill="auto"/>
                  <w:noWrap/>
                  <w:vAlign w:val="bottom"/>
                </w:tcPr>
                <w:p w14:paraId="4ABD8279"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OFICIO_ESQUELAS_IMAGENES</w:t>
                  </w:r>
                </w:p>
              </w:tc>
              <w:tc>
                <w:tcPr>
                  <w:tcW w:w="944" w:type="dxa"/>
                  <w:tcBorders>
                    <w:top w:val="nil"/>
                    <w:left w:val="nil"/>
                    <w:bottom w:val="single" w:sz="4" w:space="0" w:color="auto"/>
                    <w:right w:val="single" w:sz="4" w:space="0" w:color="auto"/>
                  </w:tcBorders>
                  <w:shd w:val="clear" w:color="auto" w:fill="auto"/>
                  <w:noWrap/>
                  <w:vAlign w:val="bottom"/>
                </w:tcPr>
                <w:p w14:paraId="6343490D"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JPG</w:t>
                  </w:r>
                </w:p>
              </w:tc>
              <w:tc>
                <w:tcPr>
                  <w:tcW w:w="1560" w:type="dxa"/>
                  <w:tcBorders>
                    <w:top w:val="nil"/>
                    <w:left w:val="nil"/>
                    <w:bottom w:val="single" w:sz="4" w:space="0" w:color="auto"/>
                    <w:right w:val="single" w:sz="4" w:space="0" w:color="auto"/>
                  </w:tcBorders>
                  <w:shd w:val="clear" w:color="auto" w:fill="auto"/>
                  <w:noWrap/>
                  <w:vAlign w:val="bottom"/>
                </w:tcPr>
                <w:p w14:paraId="2756638C"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MAXIMA</w:t>
                  </w:r>
                </w:p>
              </w:tc>
              <w:tc>
                <w:tcPr>
                  <w:tcW w:w="1134" w:type="dxa"/>
                  <w:tcBorders>
                    <w:top w:val="nil"/>
                    <w:left w:val="nil"/>
                    <w:bottom w:val="single" w:sz="4" w:space="0" w:color="auto"/>
                    <w:right w:val="single" w:sz="4" w:space="0" w:color="auto"/>
                  </w:tcBorders>
                  <w:shd w:val="clear" w:color="auto" w:fill="auto"/>
                  <w:noWrap/>
                  <w:vAlign w:val="bottom"/>
                </w:tcPr>
                <w:p w14:paraId="3835B3F2"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150KB</w:t>
                  </w:r>
                </w:p>
              </w:tc>
              <w:tc>
                <w:tcPr>
                  <w:tcW w:w="1842" w:type="dxa"/>
                  <w:tcBorders>
                    <w:top w:val="single" w:sz="4" w:space="0" w:color="auto"/>
                    <w:left w:val="nil"/>
                    <w:bottom w:val="single" w:sz="4" w:space="0" w:color="auto"/>
                    <w:right w:val="single" w:sz="4" w:space="0" w:color="auto"/>
                  </w:tcBorders>
                </w:tcPr>
                <w:p w14:paraId="7F452CB1" w14:textId="77777777" w:rsidR="007B47D6" w:rsidRPr="00344936" w:rsidRDefault="007B47D6" w:rsidP="007B47D6">
                  <w:pPr>
                    <w:rPr>
                      <w:rFonts w:ascii="Arial" w:hAnsi="Arial" w:cs="Arial"/>
                      <w:sz w:val="18"/>
                      <w:szCs w:val="18"/>
                      <w:highlight w:val="white"/>
                      <w:lang w:val="es-SV" w:eastAsia="es-SV"/>
                    </w:rPr>
                  </w:pPr>
                  <w:r w:rsidRPr="00344936">
                    <w:rPr>
                      <w:rFonts w:ascii="Arial" w:hAnsi="Arial" w:cs="Arial"/>
                      <w:sz w:val="18"/>
                      <w:szCs w:val="18"/>
                      <w:highlight w:val="white"/>
                      <w:lang w:val="es-SV" w:eastAsia="es-SV"/>
                    </w:rPr>
                    <w:t>BASE DE DATOS</w:t>
                  </w:r>
                </w:p>
              </w:tc>
              <w:tc>
                <w:tcPr>
                  <w:tcW w:w="1985" w:type="dxa"/>
                  <w:tcBorders>
                    <w:top w:val="nil"/>
                    <w:left w:val="single" w:sz="4" w:space="0" w:color="auto"/>
                    <w:bottom w:val="single" w:sz="4" w:space="0" w:color="auto"/>
                    <w:right w:val="single" w:sz="4" w:space="0" w:color="auto"/>
                  </w:tcBorders>
                  <w:shd w:val="clear" w:color="auto" w:fill="auto"/>
                  <w:vAlign w:val="bottom"/>
                </w:tcPr>
                <w:p w14:paraId="1BD08414"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SE ALMACENAN LAS IMÁGENES DE LOS OFICIOS DE LAS ESQUELAS</w:t>
                  </w:r>
                </w:p>
              </w:tc>
              <w:tc>
                <w:tcPr>
                  <w:tcW w:w="1134" w:type="dxa"/>
                  <w:tcBorders>
                    <w:top w:val="nil"/>
                    <w:left w:val="nil"/>
                    <w:bottom w:val="single" w:sz="4" w:space="0" w:color="auto"/>
                    <w:right w:val="single" w:sz="4" w:space="0" w:color="auto"/>
                  </w:tcBorders>
                  <w:shd w:val="clear" w:color="auto" w:fill="auto"/>
                  <w:noWrap/>
                  <w:vAlign w:val="bottom"/>
                </w:tcPr>
                <w:p w14:paraId="2967BDD2"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TIFF,MAXIMUM</w:t>
                  </w:r>
                </w:p>
              </w:tc>
            </w:tr>
            <w:tr w:rsidR="007B47D6" w:rsidRPr="00344936" w14:paraId="7F053D06" w14:textId="77777777" w:rsidTr="00A44ECA">
              <w:trPr>
                <w:trHeight w:val="413"/>
              </w:trPr>
              <w:tc>
                <w:tcPr>
                  <w:tcW w:w="1471" w:type="dxa"/>
                  <w:tcBorders>
                    <w:top w:val="nil"/>
                    <w:left w:val="single" w:sz="4" w:space="0" w:color="auto"/>
                    <w:bottom w:val="single" w:sz="4" w:space="0" w:color="auto"/>
                    <w:right w:val="single" w:sz="4" w:space="0" w:color="auto"/>
                  </w:tcBorders>
                  <w:shd w:val="clear" w:color="auto" w:fill="auto"/>
                  <w:noWrap/>
                  <w:vAlign w:val="bottom"/>
                </w:tcPr>
                <w:p w14:paraId="28CA2461"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CONTROL_EMISIONES_DE_GASES</w:t>
                  </w:r>
                </w:p>
              </w:tc>
              <w:tc>
                <w:tcPr>
                  <w:tcW w:w="944" w:type="dxa"/>
                  <w:tcBorders>
                    <w:top w:val="nil"/>
                    <w:left w:val="nil"/>
                    <w:bottom w:val="single" w:sz="4" w:space="0" w:color="auto"/>
                    <w:right w:val="single" w:sz="4" w:space="0" w:color="auto"/>
                  </w:tcBorders>
                  <w:shd w:val="clear" w:color="auto" w:fill="auto"/>
                  <w:noWrap/>
                  <w:vAlign w:val="bottom"/>
                </w:tcPr>
                <w:p w14:paraId="6DE26BC3"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JPG</w:t>
                  </w:r>
                </w:p>
              </w:tc>
              <w:tc>
                <w:tcPr>
                  <w:tcW w:w="1560" w:type="dxa"/>
                  <w:tcBorders>
                    <w:top w:val="nil"/>
                    <w:left w:val="nil"/>
                    <w:bottom w:val="single" w:sz="4" w:space="0" w:color="auto"/>
                    <w:right w:val="single" w:sz="4" w:space="0" w:color="auto"/>
                  </w:tcBorders>
                  <w:shd w:val="clear" w:color="auto" w:fill="auto"/>
                  <w:noWrap/>
                  <w:vAlign w:val="bottom"/>
                </w:tcPr>
                <w:p w14:paraId="224CFF78"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NINGUNA</w:t>
                  </w:r>
                </w:p>
              </w:tc>
              <w:tc>
                <w:tcPr>
                  <w:tcW w:w="1134" w:type="dxa"/>
                  <w:tcBorders>
                    <w:top w:val="nil"/>
                    <w:left w:val="nil"/>
                    <w:bottom w:val="single" w:sz="4" w:space="0" w:color="auto"/>
                    <w:right w:val="single" w:sz="4" w:space="0" w:color="auto"/>
                  </w:tcBorders>
                  <w:shd w:val="clear" w:color="auto" w:fill="auto"/>
                  <w:noWrap/>
                  <w:vAlign w:val="bottom"/>
                </w:tcPr>
                <w:p w14:paraId="7EF15A29"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50KB</w:t>
                  </w:r>
                </w:p>
              </w:tc>
              <w:tc>
                <w:tcPr>
                  <w:tcW w:w="1842" w:type="dxa"/>
                  <w:tcBorders>
                    <w:top w:val="single" w:sz="4" w:space="0" w:color="auto"/>
                    <w:left w:val="nil"/>
                    <w:bottom w:val="single" w:sz="4" w:space="0" w:color="auto"/>
                    <w:right w:val="single" w:sz="4" w:space="0" w:color="auto"/>
                  </w:tcBorders>
                </w:tcPr>
                <w:p w14:paraId="0C1CC03F" w14:textId="77777777" w:rsidR="007B47D6" w:rsidRPr="00344936" w:rsidRDefault="007B47D6" w:rsidP="007B47D6">
                  <w:pPr>
                    <w:rPr>
                      <w:rFonts w:ascii="Arial" w:hAnsi="Arial" w:cs="Arial"/>
                      <w:sz w:val="18"/>
                      <w:szCs w:val="18"/>
                      <w:highlight w:val="white"/>
                      <w:lang w:val="es-SV" w:eastAsia="es-SV"/>
                    </w:rPr>
                  </w:pPr>
                  <w:r w:rsidRPr="00344936">
                    <w:rPr>
                      <w:rFonts w:ascii="Arial" w:hAnsi="Arial" w:cs="Arial"/>
                      <w:sz w:val="18"/>
                      <w:szCs w:val="18"/>
                      <w:highlight w:val="white"/>
                      <w:lang w:val="es-SV" w:eastAsia="es-SV"/>
                    </w:rPr>
                    <w:t>BASE DE DATOS</w:t>
                  </w:r>
                </w:p>
              </w:tc>
              <w:tc>
                <w:tcPr>
                  <w:tcW w:w="1985" w:type="dxa"/>
                  <w:tcBorders>
                    <w:top w:val="nil"/>
                    <w:left w:val="single" w:sz="4" w:space="0" w:color="auto"/>
                    <w:bottom w:val="single" w:sz="4" w:space="0" w:color="auto"/>
                    <w:right w:val="single" w:sz="4" w:space="0" w:color="auto"/>
                  </w:tcBorders>
                  <w:shd w:val="clear" w:color="auto" w:fill="auto"/>
                  <w:vAlign w:val="bottom"/>
                </w:tcPr>
                <w:p w14:paraId="4607F359"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SE ALMACENAN LAS IMÁGENES DE LOS VEHICULOS A LOS QUE SE REVISAN LAS EMISIONES DE GASES</w:t>
                  </w:r>
                </w:p>
              </w:tc>
              <w:tc>
                <w:tcPr>
                  <w:tcW w:w="1134" w:type="dxa"/>
                  <w:tcBorders>
                    <w:top w:val="nil"/>
                    <w:left w:val="nil"/>
                    <w:bottom w:val="single" w:sz="4" w:space="0" w:color="auto"/>
                    <w:right w:val="single" w:sz="4" w:space="0" w:color="auto"/>
                  </w:tcBorders>
                  <w:shd w:val="clear" w:color="auto" w:fill="auto"/>
                  <w:noWrap/>
                  <w:vAlign w:val="bottom"/>
                </w:tcPr>
                <w:p w14:paraId="3A0F7B98"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JFIF,NONE</w:t>
                  </w:r>
                </w:p>
              </w:tc>
            </w:tr>
            <w:tr w:rsidR="007B47D6" w:rsidRPr="00344936" w14:paraId="45F9C536" w14:textId="77777777" w:rsidTr="00A44ECA">
              <w:trPr>
                <w:trHeight w:val="183"/>
              </w:trPr>
              <w:tc>
                <w:tcPr>
                  <w:tcW w:w="1471" w:type="dxa"/>
                  <w:tcBorders>
                    <w:top w:val="nil"/>
                    <w:left w:val="single" w:sz="4" w:space="0" w:color="auto"/>
                    <w:bottom w:val="single" w:sz="4" w:space="0" w:color="auto"/>
                    <w:right w:val="single" w:sz="4" w:space="0" w:color="auto"/>
                  </w:tcBorders>
                  <w:shd w:val="clear" w:color="auto" w:fill="auto"/>
                  <w:noWrap/>
                  <w:vAlign w:val="bottom"/>
                </w:tcPr>
                <w:p w14:paraId="070301F9"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NOTARIOS_IMAGENES</w:t>
                  </w:r>
                </w:p>
              </w:tc>
              <w:tc>
                <w:tcPr>
                  <w:tcW w:w="944" w:type="dxa"/>
                  <w:tcBorders>
                    <w:top w:val="nil"/>
                    <w:left w:val="nil"/>
                    <w:bottom w:val="single" w:sz="4" w:space="0" w:color="auto"/>
                    <w:right w:val="single" w:sz="4" w:space="0" w:color="auto"/>
                  </w:tcBorders>
                  <w:shd w:val="clear" w:color="auto" w:fill="auto"/>
                  <w:noWrap/>
                  <w:vAlign w:val="bottom"/>
                </w:tcPr>
                <w:p w14:paraId="196F6B6D"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JPG</w:t>
                  </w:r>
                </w:p>
              </w:tc>
              <w:tc>
                <w:tcPr>
                  <w:tcW w:w="1560" w:type="dxa"/>
                  <w:tcBorders>
                    <w:top w:val="nil"/>
                    <w:left w:val="nil"/>
                    <w:bottom w:val="single" w:sz="4" w:space="0" w:color="auto"/>
                    <w:right w:val="single" w:sz="4" w:space="0" w:color="auto"/>
                  </w:tcBorders>
                  <w:shd w:val="clear" w:color="auto" w:fill="auto"/>
                  <w:noWrap/>
                  <w:vAlign w:val="bottom"/>
                </w:tcPr>
                <w:p w14:paraId="6278F063"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MINIMA</w:t>
                  </w:r>
                </w:p>
              </w:tc>
              <w:tc>
                <w:tcPr>
                  <w:tcW w:w="1134" w:type="dxa"/>
                  <w:tcBorders>
                    <w:top w:val="nil"/>
                    <w:left w:val="nil"/>
                    <w:bottom w:val="single" w:sz="4" w:space="0" w:color="auto"/>
                    <w:right w:val="single" w:sz="4" w:space="0" w:color="auto"/>
                  </w:tcBorders>
                  <w:shd w:val="clear" w:color="auto" w:fill="auto"/>
                  <w:noWrap/>
                  <w:vAlign w:val="bottom"/>
                </w:tcPr>
                <w:p w14:paraId="54AB0438"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350KB</w:t>
                  </w:r>
                </w:p>
              </w:tc>
              <w:tc>
                <w:tcPr>
                  <w:tcW w:w="1842" w:type="dxa"/>
                  <w:tcBorders>
                    <w:top w:val="single" w:sz="4" w:space="0" w:color="auto"/>
                    <w:left w:val="nil"/>
                    <w:bottom w:val="single" w:sz="4" w:space="0" w:color="auto"/>
                    <w:right w:val="single" w:sz="4" w:space="0" w:color="auto"/>
                  </w:tcBorders>
                </w:tcPr>
                <w:p w14:paraId="3FCDB4A8" w14:textId="77777777" w:rsidR="007B47D6" w:rsidRPr="00344936" w:rsidRDefault="007B47D6" w:rsidP="007B47D6">
                  <w:pPr>
                    <w:rPr>
                      <w:rFonts w:ascii="Arial" w:hAnsi="Arial" w:cs="Arial"/>
                      <w:sz w:val="18"/>
                      <w:szCs w:val="18"/>
                      <w:highlight w:val="white"/>
                      <w:lang w:val="es-SV" w:eastAsia="es-SV"/>
                    </w:rPr>
                  </w:pPr>
                  <w:r w:rsidRPr="00344936">
                    <w:rPr>
                      <w:rFonts w:ascii="Arial" w:hAnsi="Arial" w:cs="Arial"/>
                      <w:sz w:val="18"/>
                      <w:szCs w:val="18"/>
                      <w:highlight w:val="white"/>
                      <w:lang w:val="es-SV" w:eastAsia="es-SV"/>
                    </w:rPr>
                    <w:t>VOLUMEN</w:t>
                  </w:r>
                </w:p>
              </w:tc>
              <w:tc>
                <w:tcPr>
                  <w:tcW w:w="1985" w:type="dxa"/>
                  <w:tcBorders>
                    <w:top w:val="nil"/>
                    <w:left w:val="single" w:sz="4" w:space="0" w:color="auto"/>
                    <w:bottom w:val="single" w:sz="4" w:space="0" w:color="auto"/>
                    <w:right w:val="single" w:sz="4" w:space="0" w:color="auto"/>
                  </w:tcBorders>
                  <w:shd w:val="clear" w:color="auto" w:fill="auto"/>
                  <w:vAlign w:val="bottom"/>
                </w:tcPr>
                <w:p w14:paraId="5198627A"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 xml:space="preserve">SE ALMACENAN LAS IMÁGENES DE LOS ACUERDOS DE LOS </w:t>
                  </w:r>
                  <w:r w:rsidRPr="00344936">
                    <w:rPr>
                      <w:rFonts w:ascii="Arial" w:hAnsi="Arial" w:cs="Arial"/>
                      <w:sz w:val="18"/>
                      <w:szCs w:val="18"/>
                      <w:lang w:val="es-SV" w:eastAsia="es-SV"/>
                    </w:rPr>
                    <w:lastRenderedPageBreak/>
                    <w:t>NOTARIOS AUTORIZADOS</w:t>
                  </w:r>
                </w:p>
              </w:tc>
              <w:tc>
                <w:tcPr>
                  <w:tcW w:w="1134" w:type="dxa"/>
                  <w:tcBorders>
                    <w:top w:val="nil"/>
                    <w:left w:val="nil"/>
                    <w:bottom w:val="single" w:sz="4" w:space="0" w:color="auto"/>
                    <w:right w:val="single" w:sz="4" w:space="0" w:color="auto"/>
                  </w:tcBorders>
                  <w:shd w:val="clear" w:color="auto" w:fill="auto"/>
                  <w:noWrap/>
                  <w:vAlign w:val="bottom"/>
                </w:tcPr>
                <w:p w14:paraId="5E06CD2B"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lastRenderedPageBreak/>
                    <w:t>TIFF, MINIMUM</w:t>
                  </w:r>
                </w:p>
              </w:tc>
            </w:tr>
            <w:tr w:rsidR="007B47D6" w:rsidRPr="00344936" w14:paraId="3BD62CD1" w14:textId="77777777" w:rsidTr="00A44ECA">
              <w:trPr>
                <w:trHeight w:val="393"/>
              </w:trPr>
              <w:tc>
                <w:tcPr>
                  <w:tcW w:w="1471" w:type="dxa"/>
                  <w:tcBorders>
                    <w:top w:val="nil"/>
                    <w:left w:val="single" w:sz="4" w:space="0" w:color="auto"/>
                    <w:bottom w:val="single" w:sz="4" w:space="0" w:color="auto"/>
                    <w:right w:val="single" w:sz="4" w:space="0" w:color="auto"/>
                  </w:tcBorders>
                  <w:shd w:val="clear" w:color="auto" w:fill="auto"/>
                  <w:noWrap/>
                  <w:vAlign w:val="bottom"/>
                </w:tcPr>
                <w:p w14:paraId="1A0F7340"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MANUAL_X_FORMA_IMAGEN</w:t>
                  </w:r>
                </w:p>
              </w:tc>
              <w:tc>
                <w:tcPr>
                  <w:tcW w:w="944" w:type="dxa"/>
                  <w:tcBorders>
                    <w:top w:val="nil"/>
                    <w:left w:val="nil"/>
                    <w:bottom w:val="single" w:sz="4" w:space="0" w:color="auto"/>
                    <w:right w:val="single" w:sz="4" w:space="0" w:color="auto"/>
                  </w:tcBorders>
                  <w:shd w:val="clear" w:color="auto" w:fill="auto"/>
                  <w:noWrap/>
                  <w:vAlign w:val="bottom"/>
                </w:tcPr>
                <w:p w14:paraId="5DC50E6D"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TIF</w:t>
                  </w:r>
                </w:p>
              </w:tc>
              <w:tc>
                <w:tcPr>
                  <w:tcW w:w="1560" w:type="dxa"/>
                  <w:tcBorders>
                    <w:top w:val="nil"/>
                    <w:left w:val="nil"/>
                    <w:bottom w:val="single" w:sz="4" w:space="0" w:color="auto"/>
                    <w:right w:val="single" w:sz="4" w:space="0" w:color="auto"/>
                  </w:tcBorders>
                  <w:shd w:val="clear" w:color="auto" w:fill="auto"/>
                  <w:noWrap/>
                  <w:vAlign w:val="bottom"/>
                </w:tcPr>
                <w:p w14:paraId="6BC763EE"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NINGUNA</w:t>
                  </w:r>
                </w:p>
              </w:tc>
              <w:tc>
                <w:tcPr>
                  <w:tcW w:w="1134" w:type="dxa"/>
                  <w:tcBorders>
                    <w:top w:val="nil"/>
                    <w:left w:val="nil"/>
                    <w:bottom w:val="single" w:sz="4" w:space="0" w:color="auto"/>
                    <w:right w:val="single" w:sz="4" w:space="0" w:color="auto"/>
                  </w:tcBorders>
                  <w:shd w:val="clear" w:color="auto" w:fill="auto"/>
                  <w:noWrap/>
                  <w:vAlign w:val="bottom"/>
                </w:tcPr>
                <w:p w14:paraId="5B5196B9"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1.5MB</w:t>
                  </w:r>
                </w:p>
              </w:tc>
              <w:tc>
                <w:tcPr>
                  <w:tcW w:w="1842" w:type="dxa"/>
                  <w:tcBorders>
                    <w:top w:val="single" w:sz="4" w:space="0" w:color="auto"/>
                    <w:left w:val="nil"/>
                    <w:bottom w:val="single" w:sz="4" w:space="0" w:color="auto"/>
                    <w:right w:val="single" w:sz="4" w:space="0" w:color="auto"/>
                  </w:tcBorders>
                </w:tcPr>
                <w:p w14:paraId="64101B62" w14:textId="77777777" w:rsidR="007B47D6" w:rsidRPr="00344936" w:rsidRDefault="007B47D6" w:rsidP="007B47D6">
                  <w:pPr>
                    <w:rPr>
                      <w:rFonts w:ascii="Arial" w:hAnsi="Arial" w:cs="Arial"/>
                      <w:sz w:val="18"/>
                      <w:szCs w:val="18"/>
                      <w:highlight w:val="white"/>
                      <w:lang w:val="es-SV" w:eastAsia="es-SV"/>
                    </w:rPr>
                  </w:pPr>
                  <w:r w:rsidRPr="00344936">
                    <w:rPr>
                      <w:rFonts w:ascii="Arial" w:hAnsi="Arial" w:cs="Arial"/>
                      <w:sz w:val="18"/>
                      <w:szCs w:val="18"/>
                      <w:highlight w:val="white"/>
                      <w:lang w:val="es-SV" w:eastAsia="es-SV"/>
                    </w:rPr>
                    <w:t>BASE DE DATOS</w:t>
                  </w:r>
                </w:p>
              </w:tc>
              <w:tc>
                <w:tcPr>
                  <w:tcW w:w="1985" w:type="dxa"/>
                  <w:tcBorders>
                    <w:top w:val="nil"/>
                    <w:left w:val="single" w:sz="4" w:space="0" w:color="auto"/>
                    <w:bottom w:val="single" w:sz="4" w:space="0" w:color="auto"/>
                    <w:right w:val="single" w:sz="4" w:space="0" w:color="auto"/>
                  </w:tcBorders>
                  <w:shd w:val="clear" w:color="auto" w:fill="auto"/>
                  <w:vAlign w:val="bottom"/>
                </w:tcPr>
                <w:p w14:paraId="58F7792F"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SE ALMACENAN LAS IMÁGENES DE LOS MANUALES DE LAS APLICACIONES DESARROLLADAS</w:t>
                  </w:r>
                </w:p>
              </w:tc>
              <w:tc>
                <w:tcPr>
                  <w:tcW w:w="1134" w:type="dxa"/>
                  <w:tcBorders>
                    <w:top w:val="nil"/>
                    <w:left w:val="nil"/>
                    <w:bottom w:val="single" w:sz="4" w:space="0" w:color="auto"/>
                    <w:right w:val="single" w:sz="4" w:space="0" w:color="auto"/>
                  </w:tcBorders>
                  <w:shd w:val="clear" w:color="auto" w:fill="auto"/>
                  <w:noWrap/>
                  <w:vAlign w:val="bottom"/>
                </w:tcPr>
                <w:p w14:paraId="28F0E035"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TIFF,NONE</w:t>
                  </w:r>
                </w:p>
              </w:tc>
            </w:tr>
            <w:tr w:rsidR="007B47D6" w:rsidRPr="00344936" w14:paraId="3AF94EE4" w14:textId="77777777" w:rsidTr="00A44ECA">
              <w:trPr>
                <w:trHeight w:val="203"/>
              </w:trPr>
              <w:tc>
                <w:tcPr>
                  <w:tcW w:w="1471" w:type="dxa"/>
                  <w:tcBorders>
                    <w:top w:val="nil"/>
                    <w:left w:val="single" w:sz="4" w:space="0" w:color="auto"/>
                    <w:bottom w:val="single" w:sz="4" w:space="0" w:color="auto"/>
                    <w:right w:val="single" w:sz="4" w:space="0" w:color="auto"/>
                  </w:tcBorders>
                  <w:shd w:val="clear" w:color="auto" w:fill="auto"/>
                  <w:noWrap/>
                  <w:vAlign w:val="bottom"/>
                </w:tcPr>
                <w:p w14:paraId="2282266B"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OFICIOS_ESQUELAS_SCAN</w:t>
                  </w:r>
                </w:p>
              </w:tc>
              <w:tc>
                <w:tcPr>
                  <w:tcW w:w="944" w:type="dxa"/>
                  <w:tcBorders>
                    <w:top w:val="nil"/>
                    <w:left w:val="nil"/>
                    <w:bottom w:val="single" w:sz="4" w:space="0" w:color="auto"/>
                    <w:right w:val="single" w:sz="4" w:space="0" w:color="auto"/>
                  </w:tcBorders>
                  <w:shd w:val="clear" w:color="auto" w:fill="auto"/>
                  <w:noWrap/>
                  <w:vAlign w:val="bottom"/>
                </w:tcPr>
                <w:p w14:paraId="76089E33"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JPG</w:t>
                  </w:r>
                </w:p>
              </w:tc>
              <w:tc>
                <w:tcPr>
                  <w:tcW w:w="1560" w:type="dxa"/>
                  <w:tcBorders>
                    <w:top w:val="nil"/>
                    <w:left w:val="nil"/>
                    <w:bottom w:val="single" w:sz="4" w:space="0" w:color="auto"/>
                    <w:right w:val="single" w:sz="4" w:space="0" w:color="auto"/>
                  </w:tcBorders>
                  <w:shd w:val="clear" w:color="auto" w:fill="auto"/>
                  <w:noWrap/>
                  <w:vAlign w:val="bottom"/>
                </w:tcPr>
                <w:p w14:paraId="43AA07BC"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MAXIMA</w:t>
                  </w:r>
                </w:p>
              </w:tc>
              <w:tc>
                <w:tcPr>
                  <w:tcW w:w="1134" w:type="dxa"/>
                  <w:tcBorders>
                    <w:top w:val="nil"/>
                    <w:left w:val="nil"/>
                    <w:bottom w:val="single" w:sz="4" w:space="0" w:color="auto"/>
                    <w:right w:val="single" w:sz="4" w:space="0" w:color="auto"/>
                  </w:tcBorders>
                  <w:shd w:val="clear" w:color="auto" w:fill="auto"/>
                  <w:noWrap/>
                  <w:vAlign w:val="bottom"/>
                </w:tcPr>
                <w:p w14:paraId="6CF77EDA"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150KB</w:t>
                  </w:r>
                </w:p>
              </w:tc>
              <w:tc>
                <w:tcPr>
                  <w:tcW w:w="1842" w:type="dxa"/>
                  <w:tcBorders>
                    <w:top w:val="single" w:sz="4" w:space="0" w:color="auto"/>
                    <w:left w:val="nil"/>
                    <w:bottom w:val="single" w:sz="4" w:space="0" w:color="auto"/>
                    <w:right w:val="single" w:sz="4" w:space="0" w:color="auto"/>
                  </w:tcBorders>
                </w:tcPr>
                <w:p w14:paraId="6DCA5CF1" w14:textId="77777777" w:rsidR="007B47D6" w:rsidRPr="00344936" w:rsidRDefault="007B47D6" w:rsidP="007B47D6">
                  <w:pPr>
                    <w:rPr>
                      <w:rFonts w:ascii="Arial" w:hAnsi="Arial" w:cs="Arial"/>
                      <w:sz w:val="18"/>
                      <w:szCs w:val="18"/>
                      <w:highlight w:val="white"/>
                      <w:lang w:val="es-SV" w:eastAsia="es-SV"/>
                    </w:rPr>
                  </w:pPr>
                  <w:r w:rsidRPr="00344936">
                    <w:rPr>
                      <w:rFonts w:ascii="Arial" w:hAnsi="Arial" w:cs="Arial"/>
                      <w:sz w:val="18"/>
                      <w:szCs w:val="18"/>
                      <w:highlight w:val="white"/>
                      <w:lang w:val="es-SV" w:eastAsia="es-SV"/>
                    </w:rPr>
                    <w:t>VOLUMEN</w:t>
                  </w:r>
                </w:p>
              </w:tc>
              <w:tc>
                <w:tcPr>
                  <w:tcW w:w="1985" w:type="dxa"/>
                  <w:tcBorders>
                    <w:top w:val="nil"/>
                    <w:left w:val="single" w:sz="4" w:space="0" w:color="auto"/>
                    <w:bottom w:val="single" w:sz="4" w:space="0" w:color="auto"/>
                    <w:right w:val="single" w:sz="4" w:space="0" w:color="auto"/>
                  </w:tcBorders>
                  <w:shd w:val="clear" w:color="auto" w:fill="auto"/>
                  <w:vAlign w:val="bottom"/>
                </w:tcPr>
                <w:p w14:paraId="075C6B30"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SE ALMACENAN LAS IMÁGENES DE LAS ESQUELAS INGRESADAS EN SERTRACEN</w:t>
                  </w:r>
                </w:p>
              </w:tc>
              <w:tc>
                <w:tcPr>
                  <w:tcW w:w="1134" w:type="dxa"/>
                  <w:tcBorders>
                    <w:top w:val="nil"/>
                    <w:left w:val="nil"/>
                    <w:bottom w:val="single" w:sz="4" w:space="0" w:color="auto"/>
                    <w:right w:val="single" w:sz="4" w:space="0" w:color="auto"/>
                  </w:tcBorders>
                  <w:shd w:val="clear" w:color="auto" w:fill="auto"/>
                  <w:noWrap/>
                  <w:vAlign w:val="bottom"/>
                </w:tcPr>
                <w:p w14:paraId="7F88B79F"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TIFF,MAXIMUM</w:t>
                  </w:r>
                </w:p>
              </w:tc>
            </w:tr>
            <w:tr w:rsidR="007B47D6" w:rsidRPr="00344936" w14:paraId="2E9B7810" w14:textId="77777777" w:rsidTr="00A44ECA">
              <w:trPr>
                <w:trHeight w:val="258"/>
              </w:trPr>
              <w:tc>
                <w:tcPr>
                  <w:tcW w:w="1471" w:type="dxa"/>
                  <w:tcBorders>
                    <w:top w:val="nil"/>
                    <w:left w:val="single" w:sz="4" w:space="0" w:color="auto"/>
                    <w:bottom w:val="single" w:sz="4" w:space="0" w:color="auto"/>
                    <w:right w:val="single" w:sz="4" w:space="0" w:color="auto"/>
                  </w:tcBorders>
                  <w:shd w:val="clear" w:color="auto" w:fill="auto"/>
                  <w:noWrap/>
                  <w:vAlign w:val="bottom"/>
                </w:tcPr>
                <w:p w14:paraId="09544BAF"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MARCAS_X_CLASE_ESTILOS</w:t>
                  </w:r>
                </w:p>
              </w:tc>
              <w:tc>
                <w:tcPr>
                  <w:tcW w:w="944" w:type="dxa"/>
                  <w:tcBorders>
                    <w:top w:val="nil"/>
                    <w:left w:val="nil"/>
                    <w:bottom w:val="single" w:sz="4" w:space="0" w:color="auto"/>
                    <w:right w:val="single" w:sz="4" w:space="0" w:color="auto"/>
                  </w:tcBorders>
                  <w:shd w:val="clear" w:color="auto" w:fill="auto"/>
                  <w:noWrap/>
                  <w:vAlign w:val="bottom"/>
                </w:tcPr>
                <w:p w14:paraId="01E83DAA"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JPG</w:t>
                  </w:r>
                </w:p>
              </w:tc>
              <w:tc>
                <w:tcPr>
                  <w:tcW w:w="1560" w:type="dxa"/>
                  <w:tcBorders>
                    <w:top w:val="nil"/>
                    <w:left w:val="nil"/>
                    <w:bottom w:val="single" w:sz="4" w:space="0" w:color="auto"/>
                    <w:right w:val="single" w:sz="4" w:space="0" w:color="auto"/>
                  </w:tcBorders>
                  <w:shd w:val="clear" w:color="auto" w:fill="auto"/>
                  <w:noWrap/>
                  <w:vAlign w:val="bottom"/>
                </w:tcPr>
                <w:p w14:paraId="45924201"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MINIMA</w:t>
                  </w:r>
                </w:p>
              </w:tc>
              <w:tc>
                <w:tcPr>
                  <w:tcW w:w="1134" w:type="dxa"/>
                  <w:tcBorders>
                    <w:top w:val="nil"/>
                    <w:left w:val="nil"/>
                    <w:bottom w:val="single" w:sz="4" w:space="0" w:color="auto"/>
                    <w:right w:val="single" w:sz="4" w:space="0" w:color="auto"/>
                  </w:tcBorders>
                  <w:shd w:val="clear" w:color="auto" w:fill="auto"/>
                  <w:noWrap/>
                  <w:vAlign w:val="bottom"/>
                </w:tcPr>
                <w:p w14:paraId="16FAF064"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250KB</w:t>
                  </w:r>
                </w:p>
              </w:tc>
              <w:tc>
                <w:tcPr>
                  <w:tcW w:w="1842" w:type="dxa"/>
                  <w:tcBorders>
                    <w:top w:val="single" w:sz="4" w:space="0" w:color="auto"/>
                    <w:left w:val="nil"/>
                    <w:bottom w:val="single" w:sz="4" w:space="0" w:color="auto"/>
                    <w:right w:val="single" w:sz="4" w:space="0" w:color="auto"/>
                  </w:tcBorders>
                </w:tcPr>
                <w:p w14:paraId="33E4F682" w14:textId="77777777" w:rsidR="007B47D6" w:rsidRPr="00344936" w:rsidRDefault="007B47D6" w:rsidP="007B47D6">
                  <w:pPr>
                    <w:rPr>
                      <w:rFonts w:ascii="Arial" w:hAnsi="Arial" w:cs="Arial"/>
                      <w:sz w:val="18"/>
                      <w:szCs w:val="18"/>
                      <w:highlight w:val="white"/>
                      <w:lang w:val="es-SV" w:eastAsia="es-SV"/>
                    </w:rPr>
                  </w:pPr>
                  <w:r w:rsidRPr="00344936">
                    <w:rPr>
                      <w:rFonts w:ascii="Arial" w:hAnsi="Arial" w:cs="Arial"/>
                      <w:sz w:val="18"/>
                      <w:szCs w:val="18"/>
                      <w:highlight w:val="white"/>
                      <w:lang w:val="es-SV" w:eastAsia="es-SV"/>
                    </w:rPr>
                    <w:t>BASE DATOS</w:t>
                  </w:r>
                </w:p>
              </w:tc>
              <w:tc>
                <w:tcPr>
                  <w:tcW w:w="1985" w:type="dxa"/>
                  <w:tcBorders>
                    <w:top w:val="nil"/>
                    <w:left w:val="single" w:sz="4" w:space="0" w:color="auto"/>
                    <w:bottom w:val="single" w:sz="4" w:space="0" w:color="auto"/>
                    <w:right w:val="single" w:sz="4" w:space="0" w:color="auto"/>
                  </w:tcBorders>
                  <w:shd w:val="clear" w:color="auto" w:fill="auto"/>
                  <w:vAlign w:val="bottom"/>
                </w:tcPr>
                <w:p w14:paraId="71D1AC52"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SE ALMACENAN IMÁGENES DE LAS MARCAS Y ESTILOS</w:t>
                  </w:r>
                </w:p>
              </w:tc>
              <w:tc>
                <w:tcPr>
                  <w:tcW w:w="1134" w:type="dxa"/>
                  <w:tcBorders>
                    <w:top w:val="nil"/>
                    <w:left w:val="nil"/>
                    <w:bottom w:val="single" w:sz="4" w:space="0" w:color="auto"/>
                    <w:right w:val="single" w:sz="4" w:space="0" w:color="auto"/>
                  </w:tcBorders>
                  <w:shd w:val="clear" w:color="auto" w:fill="auto"/>
                  <w:noWrap/>
                  <w:vAlign w:val="bottom"/>
                </w:tcPr>
                <w:p w14:paraId="13CCB07D" w14:textId="77777777" w:rsidR="007B47D6" w:rsidRPr="00344936" w:rsidRDefault="007B47D6" w:rsidP="007B47D6">
                  <w:pPr>
                    <w:rPr>
                      <w:rFonts w:ascii="Arial" w:hAnsi="Arial" w:cs="Arial"/>
                      <w:sz w:val="18"/>
                      <w:szCs w:val="18"/>
                      <w:lang w:val="es-SV" w:eastAsia="es-SV"/>
                    </w:rPr>
                  </w:pPr>
                  <w:r w:rsidRPr="00344936">
                    <w:rPr>
                      <w:rFonts w:ascii="Arial" w:hAnsi="Arial" w:cs="Arial"/>
                      <w:sz w:val="18"/>
                      <w:szCs w:val="18"/>
                      <w:lang w:val="es-SV" w:eastAsia="es-SV"/>
                    </w:rPr>
                    <w:t>TIFF,MINIMUM</w:t>
                  </w:r>
                </w:p>
              </w:tc>
            </w:tr>
            <w:tr w:rsidR="007B47D6" w:rsidRPr="00344936" w14:paraId="2636690A" w14:textId="77777777" w:rsidTr="00A44ECA">
              <w:trPr>
                <w:trHeight w:val="258"/>
              </w:trPr>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9D0B0" w14:textId="77777777" w:rsidR="007B47D6" w:rsidRPr="00344936" w:rsidRDefault="007B47D6" w:rsidP="007B47D6">
                  <w:pPr>
                    <w:rPr>
                      <w:rFonts w:ascii="Arial" w:hAnsi="Arial" w:cs="Arial"/>
                      <w:sz w:val="18"/>
                      <w:szCs w:val="18"/>
                      <w:highlight w:val="white"/>
                      <w:lang w:val="es-SV" w:eastAsia="es-SV"/>
                    </w:rPr>
                  </w:pPr>
                  <w:r w:rsidRPr="00344936">
                    <w:rPr>
                      <w:rFonts w:ascii="Arial" w:hAnsi="Arial" w:cs="Arial"/>
                      <w:sz w:val="18"/>
                      <w:szCs w:val="18"/>
                      <w:highlight w:val="white"/>
                      <w:lang w:val="es-SV" w:eastAsia="es-SV"/>
                    </w:rPr>
                    <w:t>POLIZAS_MULTIPLES_IMAGENES</w:t>
                  </w:r>
                </w:p>
              </w:tc>
              <w:tc>
                <w:tcPr>
                  <w:tcW w:w="944" w:type="dxa"/>
                  <w:tcBorders>
                    <w:top w:val="single" w:sz="4" w:space="0" w:color="auto"/>
                    <w:left w:val="nil"/>
                    <w:bottom w:val="single" w:sz="4" w:space="0" w:color="auto"/>
                    <w:right w:val="single" w:sz="4" w:space="0" w:color="auto"/>
                  </w:tcBorders>
                  <w:shd w:val="clear" w:color="auto" w:fill="auto"/>
                  <w:noWrap/>
                  <w:vAlign w:val="bottom"/>
                </w:tcPr>
                <w:p w14:paraId="19A79F5F"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TIF</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4E99B22A"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MINIMA</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7954C700"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250KB</w:t>
                  </w:r>
                </w:p>
              </w:tc>
              <w:tc>
                <w:tcPr>
                  <w:tcW w:w="1842" w:type="dxa"/>
                  <w:tcBorders>
                    <w:top w:val="single" w:sz="4" w:space="0" w:color="auto"/>
                    <w:left w:val="nil"/>
                    <w:bottom w:val="single" w:sz="4" w:space="0" w:color="auto"/>
                    <w:right w:val="single" w:sz="4" w:space="0" w:color="auto"/>
                  </w:tcBorders>
                </w:tcPr>
                <w:p w14:paraId="446351B9"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VOLUMEN</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14:paraId="3142F076"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SE ALMACENAN LAS IMAGENES DE LAS POLIZAS MULTIPLES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700FB8EE"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TIF</w:t>
                  </w:r>
                </w:p>
              </w:tc>
            </w:tr>
            <w:tr w:rsidR="007B47D6" w:rsidRPr="00344936" w14:paraId="36A10F68" w14:textId="77777777" w:rsidTr="00A44ECA">
              <w:trPr>
                <w:trHeight w:val="258"/>
              </w:trPr>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6871BD" w14:textId="77777777" w:rsidR="007B47D6" w:rsidRPr="00344936" w:rsidRDefault="007B47D6" w:rsidP="007B47D6">
                  <w:pPr>
                    <w:rPr>
                      <w:rFonts w:ascii="Arial" w:hAnsi="Arial" w:cs="Arial"/>
                      <w:sz w:val="18"/>
                      <w:szCs w:val="18"/>
                      <w:highlight w:val="white"/>
                      <w:lang w:val="es-SV" w:eastAsia="es-SV"/>
                    </w:rPr>
                  </w:pPr>
                  <w:r w:rsidRPr="00344936">
                    <w:rPr>
                      <w:rFonts w:ascii="Arial" w:hAnsi="Arial" w:cs="Arial"/>
                      <w:sz w:val="18"/>
                      <w:szCs w:val="18"/>
                      <w:highlight w:val="white"/>
                      <w:lang w:val="es-SV" w:eastAsia="es-SV"/>
                    </w:rPr>
                    <w:t>IMAGENES_ESCANEADAS_SUCURSALES</w:t>
                  </w:r>
                </w:p>
              </w:tc>
              <w:tc>
                <w:tcPr>
                  <w:tcW w:w="944" w:type="dxa"/>
                  <w:tcBorders>
                    <w:top w:val="single" w:sz="4" w:space="0" w:color="auto"/>
                    <w:left w:val="nil"/>
                    <w:bottom w:val="single" w:sz="4" w:space="0" w:color="auto"/>
                    <w:right w:val="single" w:sz="4" w:space="0" w:color="auto"/>
                  </w:tcBorders>
                  <w:shd w:val="clear" w:color="auto" w:fill="auto"/>
                  <w:noWrap/>
                  <w:vAlign w:val="bottom"/>
                </w:tcPr>
                <w:p w14:paraId="11E00F9E"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JPG</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5BC3DD77"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MAXIMA</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413F97F"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150KB</w:t>
                  </w:r>
                </w:p>
              </w:tc>
              <w:tc>
                <w:tcPr>
                  <w:tcW w:w="1842" w:type="dxa"/>
                  <w:tcBorders>
                    <w:top w:val="single" w:sz="4" w:space="0" w:color="auto"/>
                    <w:left w:val="nil"/>
                    <w:bottom w:val="single" w:sz="4" w:space="0" w:color="auto"/>
                    <w:right w:val="single" w:sz="4" w:space="0" w:color="auto"/>
                  </w:tcBorders>
                </w:tcPr>
                <w:p w14:paraId="0D5739C2"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VOLUMEN</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14:paraId="664F78ED"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SE ALMACENAN IMÁGENES DE LAS PRESENTACIONES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1DF17CF"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JPG</w:t>
                  </w:r>
                </w:p>
              </w:tc>
            </w:tr>
            <w:tr w:rsidR="007B47D6" w:rsidRPr="00344936" w14:paraId="49AAC271" w14:textId="77777777" w:rsidTr="00A44ECA">
              <w:trPr>
                <w:trHeight w:val="258"/>
              </w:trPr>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D8CCE4" w14:textId="77777777" w:rsidR="007B47D6" w:rsidRPr="00344936" w:rsidRDefault="007B47D6" w:rsidP="007B47D6">
                  <w:pPr>
                    <w:rPr>
                      <w:rFonts w:ascii="Arial" w:hAnsi="Arial" w:cs="Arial"/>
                      <w:sz w:val="18"/>
                      <w:szCs w:val="18"/>
                      <w:highlight w:val="white"/>
                      <w:lang w:val="es-SV" w:eastAsia="es-SV"/>
                    </w:rPr>
                  </w:pPr>
                  <w:r w:rsidRPr="00344936">
                    <w:rPr>
                      <w:rFonts w:ascii="Arial" w:hAnsi="Arial" w:cs="Arial"/>
                      <w:sz w:val="18"/>
                      <w:szCs w:val="18"/>
                      <w:highlight w:val="white"/>
                      <w:lang w:val="es-SV" w:eastAsia="es-SV"/>
                    </w:rPr>
                    <w:t>ESQUELAS COBRADAS EN BANCOS</w:t>
                  </w:r>
                </w:p>
              </w:tc>
              <w:tc>
                <w:tcPr>
                  <w:tcW w:w="944" w:type="dxa"/>
                  <w:tcBorders>
                    <w:top w:val="single" w:sz="4" w:space="0" w:color="auto"/>
                    <w:left w:val="nil"/>
                    <w:bottom w:val="single" w:sz="4" w:space="0" w:color="auto"/>
                    <w:right w:val="single" w:sz="4" w:space="0" w:color="auto"/>
                  </w:tcBorders>
                  <w:shd w:val="clear" w:color="auto" w:fill="auto"/>
                  <w:noWrap/>
                  <w:vAlign w:val="bottom"/>
                </w:tcPr>
                <w:p w14:paraId="273924F1"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w:t>
                  </w:r>
                </w:p>
                <w:p w14:paraId="564AEA6C"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JPG</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131005E8"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MAXIMA</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8BF527F"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150KB</w:t>
                  </w:r>
                </w:p>
              </w:tc>
              <w:tc>
                <w:tcPr>
                  <w:tcW w:w="1842" w:type="dxa"/>
                  <w:tcBorders>
                    <w:top w:val="single" w:sz="4" w:space="0" w:color="auto"/>
                    <w:left w:val="nil"/>
                    <w:bottom w:val="single" w:sz="4" w:space="0" w:color="auto"/>
                    <w:right w:val="single" w:sz="4" w:space="0" w:color="auto"/>
                  </w:tcBorders>
                </w:tcPr>
                <w:p w14:paraId="0ECCBB57"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VOLUMEN</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14:paraId="5F3BACFB"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SE ALMACENAN LAS IMÁGENES DE LAS ESQUELAS INGRESADAS EN BANCOS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F67F1C1"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w:t>
                  </w:r>
                </w:p>
                <w:p w14:paraId="21B2210D"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JPG</w:t>
                  </w:r>
                </w:p>
              </w:tc>
            </w:tr>
            <w:tr w:rsidR="007B47D6" w:rsidRPr="00344936" w14:paraId="315B8F13" w14:textId="77777777" w:rsidTr="00A44ECA">
              <w:trPr>
                <w:trHeight w:val="258"/>
              </w:trPr>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F25745" w14:textId="77777777" w:rsidR="007B47D6" w:rsidRPr="00344936" w:rsidRDefault="007B47D6" w:rsidP="007B47D6">
                  <w:pPr>
                    <w:rPr>
                      <w:rFonts w:ascii="Arial" w:hAnsi="Arial" w:cs="Arial"/>
                      <w:sz w:val="18"/>
                      <w:szCs w:val="18"/>
                      <w:highlight w:val="white"/>
                      <w:lang w:val="es-SV" w:eastAsia="es-SV"/>
                    </w:rPr>
                  </w:pPr>
                  <w:r w:rsidRPr="00344936">
                    <w:rPr>
                      <w:rFonts w:ascii="Arial" w:hAnsi="Arial" w:cs="Arial"/>
                      <w:sz w:val="18"/>
                      <w:szCs w:val="18"/>
                      <w:highlight w:val="white"/>
                      <w:lang w:val="es-SV" w:eastAsia="es-SV"/>
                    </w:rPr>
                    <w:t>DOCUMENTOS DE PRESENTADORES DE SOBRES WEB</w:t>
                  </w:r>
                </w:p>
              </w:tc>
              <w:tc>
                <w:tcPr>
                  <w:tcW w:w="944" w:type="dxa"/>
                  <w:tcBorders>
                    <w:top w:val="single" w:sz="4" w:space="0" w:color="auto"/>
                    <w:left w:val="nil"/>
                    <w:bottom w:val="single" w:sz="4" w:space="0" w:color="auto"/>
                    <w:right w:val="single" w:sz="4" w:space="0" w:color="auto"/>
                  </w:tcBorders>
                  <w:shd w:val="clear" w:color="auto" w:fill="auto"/>
                  <w:noWrap/>
                  <w:vAlign w:val="bottom"/>
                </w:tcPr>
                <w:p w14:paraId="0A0AD354"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w:t>
                  </w:r>
                </w:p>
                <w:p w14:paraId="5C59E826"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JPG</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002BE136"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w:t>
                  </w:r>
                </w:p>
                <w:p w14:paraId="2E6B7B35"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MAXIMA</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C6268A2"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150KB</w:t>
                  </w:r>
                </w:p>
              </w:tc>
              <w:tc>
                <w:tcPr>
                  <w:tcW w:w="1842" w:type="dxa"/>
                  <w:tcBorders>
                    <w:top w:val="single" w:sz="4" w:space="0" w:color="auto"/>
                    <w:left w:val="nil"/>
                    <w:bottom w:val="single" w:sz="4" w:space="0" w:color="auto"/>
                    <w:right w:val="single" w:sz="4" w:space="0" w:color="auto"/>
                  </w:tcBorders>
                </w:tcPr>
                <w:p w14:paraId="165508EA"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VOLUMEN</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14:paraId="5743A870"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xml:space="preserve">  SE ALMACENAN LAS IMÁGENES DE LOS DOCUMENTOS DE PRESENTADORES TRAMITES WEB </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9A1A9B3"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w:t>
                  </w:r>
                </w:p>
                <w:p w14:paraId="29F83024" w14:textId="77777777" w:rsidR="007B47D6" w:rsidRPr="00344936" w:rsidRDefault="007B47D6" w:rsidP="007B47D6">
                  <w:pPr>
                    <w:spacing w:before="100" w:beforeAutospacing="1" w:after="100" w:afterAutospacing="1"/>
                    <w:rPr>
                      <w:rFonts w:ascii="Arial" w:hAnsi="Arial" w:cs="Arial"/>
                      <w:sz w:val="18"/>
                      <w:szCs w:val="18"/>
                      <w:highlight w:val="white"/>
                      <w:lang w:val="es-SV" w:eastAsia="es-SV"/>
                    </w:rPr>
                  </w:pPr>
                  <w:r w:rsidRPr="00344936">
                    <w:rPr>
                      <w:rFonts w:ascii="Arial" w:hAnsi="Arial" w:cs="Arial"/>
                      <w:sz w:val="18"/>
                      <w:szCs w:val="18"/>
                      <w:highlight w:val="white"/>
                      <w:lang w:val="es-SV" w:eastAsia="es-SV"/>
                    </w:rPr>
                    <w:t> JPG</w:t>
                  </w:r>
                </w:p>
              </w:tc>
            </w:tr>
          </w:tbl>
          <w:p w14:paraId="7A8C3908" w14:textId="77777777" w:rsidR="007B47D6" w:rsidRDefault="007B47D6" w:rsidP="008A092E">
            <w:pPr>
              <w:pStyle w:val="Ed-TableTextBullet"/>
              <w:tabs>
                <w:tab w:val="clear" w:pos="10800"/>
                <w:tab w:val="right" w:pos="9716"/>
              </w:tabs>
              <w:spacing w:before="0" w:line="276" w:lineRule="auto"/>
              <w:ind w:left="567" w:right="454"/>
              <w:jc w:val="both"/>
              <w:rPr>
                <w:rFonts w:asciiTheme="majorHAnsi" w:hAnsiTheme="majorHAnsi"/>
                <w:color w:val="000000" w:themeColor="text1"/>
                <w:lang w:val="es-ES" w:eastAsia="es-SV"/>
              </w:rPr>
            </w:pPr>
          </w:p>
          <w:tbl>
            <w:tblPr>
              <w:tblW w:w="1007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7"/>
              <w:gridCol w:w="851"/>
              <w:gridCol w:w="992"/>
              <w:gridCol w:w="992"/>
              <w:gridCol w:w="1559"/>
              <w:gridCol w:w="2127"/>
              <w:gridCol w:w="992"/>
            </w:tblGrid>
            <w:tr w:rsidR="004178FC" w:rsidRPr="00344936" w14:paraId="2F2F0563" w14:textId="77777777" w:rsidTr="004178FC">
              <w:trPr>
                <w:trHeight w:val="357"/>
              </w:trPr>
              <w:tc>
                <w:tcPr>
                  <w:tcW w:w="10070" w:type="dxa"/>
                  <w:gridSpan w:val="7"/>
                  <w:shd w:val="clear" w:color="auto" w:fill="auto"/>
                  <w:noWrap/>
                  <w:vAlign w:val="bottom"/>
                </w:tcPr>
                <w:p w14:paraId="5AD3FBA7" w14:textId="77777777" w:rsidR="004178FC" w:rsidRPr="00C33180" w:rsidRDefault="004178FC" w:rsidP="004178FC">
                  <w:pPr>
                    <w:jc w:val="center"/>
                    <w:rPr>
                      <w:rFonts w:ascii="Arial" w:hAnsi="Arial" w:cs="Arial"/>
                      <w:b/>
                      <w:sz w:val="18"/>
                      <w:szCs w:val="18"/>
                    </w:rPr>
                  </w:pPr>
                  <w:r w:rsidRPr="00C33180">
                    <w:rPr>
                      <w:rFonts w:ascii="Arial" w:hAnsi="Arial" w:cs="Arial"/>
                      <w:b/>
                      <w:sz w:val="18"/>
                      <w:szCs w:val="18"/>
                    </w:rPr>
                    <w:t>PLANILLA EN RPV</w:t>
                  </w:r>
                </w:p>
                <w:p w14:paraId="116A1EDF" w14:textId="77777777" w:rsidR="004178FC" w:rsidRPr="00344936" w:rsidRDefault="004178FC" w:rsidP="004178FC">
                  <w:pPr>
                    <w:rPr>
                      <w:rFonts w:ascii="Arial" w:hAnsi="Arial" w:cs="Arial"/>
                      <w:sz w:val="18"/>
                      <w:szCs w:val="18"/>
                      <w:lang w:val="es-SV" w:eastAsia="es-SV"/>
                    </w:rPr>
                  </w:pPr>
                </w:p>
              </w:tc>
            </w:tr>
            <w:tr w:rsidR="004178FC" w:rsidRPr="00344936" w14:paraId="1D35D49D" w14:textId="77777777" w:rsidTr="004178FC">
              <w:trPr>
                <w:trHeight w:val="357"/>
              </w:trPr>
              <w:tc>
                <w:tcPr>
                  <w:tcW w:w="2557" w:type="dxa"/>
                  <w:shd w:val="clear" w:color="auto" w:fill="auto"/>
                  <w:noWrap/>
                  <w:vAlign w:val="bottom"/>
                </w:tcPr>
                <w:p w14:paraId="39EE7F88" w14:textId="77777777" w:rsidR="004178FC" w:rsidRPr="00344936" w:rsidRDefault="004178FC" w:rsidP="004178FC">
                  <w:pPr>
                    <w:rPr>
                      <w:rFonts w:ascii="Arial" w:hAnsi="Arial" w:cs="Arial"/>
                      <w:sz w:val="18"/>
                      <w:szCs w:val="18"/>
                      <w:lang w:val="es-SV" w:eastAsia="es-SV"/>
                    </w:rPr>
                  </w:pPr>
                  <w:r w:rsidRPr="00344936">
                    <w:rPr>
                      <w:rFonts w:ascii="Arial" w:hAnsi="Arial" w:cs="Arial"/>
                      <w:sz w:val="18"/>
                      <w:szCs w:val="18"/>
                      <w:lang w:val="es-SV" w:eastAsia="es-SV"/>
                    </w:rPr>
                    <w:t>PLA_EMP_EMPLEADO</w:t>
                  </w:r>
                </w:p>
              </w:tc>
              <w:tc>
                <w:tcPr>
                  <w:tcW w:w="851" w:type="dxa"/>
                  <w:shd w:val="clear" w:color="auto" w:fill="auto"/>
                  <w:noWrap/>
                  <w:vAlign w:val="bottom"/>
                </w:tcPr>
                <w:p w14:paraId="0D9F52B6" w14:textId="77777777" w:rsidR="004178FC" w:rsidRPr="00344936" w:rsidRDefault="004178FC" w:rsidP="004178FC">
                  <w:pPr>
                    <w:rPr>
                      <w:rFonts w:ascii="Arial" w:hAnsi="Arial" w:cs="Arial"/>
                      <w:sz w:val="18"/>
                      <w:szCs w:val="18"/>
                      <w:lang w:val="es-SV" w:eastAsia="es-SV"/>
                    </w:rPr>
                  </w:pPr>
                  <w:r w:rsidRPr="00344936">
                    <w:rPr>
                      <w:rFonts w:ascii="Arial" w:hAnsi="Arial" w:cs="Arial"/>
                      <w:sz w:val="18"/>
                      <w:szCs w:val="18"/>
                      <w:lang w:val="es-SV" w:eastAsia="es-SV"/>
                    </w:rPr>
                    <w:t>TIF</w:t>
                  </w:r>
                </w:p>
              </w:tc>
              <w:tc>
                <w:tcPr>
                  <w:tcW w:w="992" w:type="dxa"/>
                  <w:shd w:val="clear" w:color="auto" w:fill="auto"/>
                  <w:noWrap/>
                  <w:vAlign w:val="bottom"/>
                </w:tcPr>
                <w:p w14:paraId="3434BC7A" w14:textId="77777777" w:rsidR="004178FC" w:rsidRPr="00344936" w:rsidRDefault="004178FC" w:rsidP="004178FC">
                  <w:pPr>
                    <w:rPr>
                      <w:rFonts w:ascii="Arial" w:hAnsi="Arial" w:cs="Arial"/>
                      <w:sz w:val="18"/>
                      <w:szCs w:val="18"/>
                      <w:lang w:val="es-SV" w:eastAsia="es-SV"/>
                    </w:rPr>
                  </w:pPr>
                  <w:r w:rsidRPr="00344936">
                    <w:rPr>
                      <w:rFonts w:ascii="Arial" w:hAnsi="Arial" w:cs="Arial"/>
                      <w:sz w:val="18"/>
                      <w:szCs w:val="18"/>
                      <w:lang w:val="es-SV" w:eastAsia="es-SV"/>
                    </w:rPr>
                    <w:t>MINIMA</w:t>
                  </w:r>
                </w:p>
              </w:tc>
              <w:tc>
                <w:tcPr>
                  <w:tcW w:w="992" w:type="dxa"/>
                  <w:shd w:val="clear" w:color="auto" w:fill="auto"/>
                  <w:noWrap/>
                  <w:vAlign w:val="bottom"/>
                </w:tcPr>
                <w:p w14:paraId="662F5C2D" w14:textId="77777777" w:rsidR="004178FC" w:rsidRPr="00344936" w:rsidRDefault="004178FC" w:rsidP="004178FC">
                  <w:pPr>
                    <w:rPr>
                      <w:rFonts w:ascii="Arial" w:hAnsi="Arial" w:cs="Arial"/>
                      <w:sz w:val="18"/>
                      <w:szCs w:val="18"/>
                      <w:lang w:val="es-SV" w:eastAsia="es-SV"/>
                    </w:rPr>
                  </w:pPr>
                  <w:r w:rsidRPr="00344936">
                    <w:rPr>
                      <w:rFonts w:ascii="Arial" w:hAnsi="Arial" w:cs="Arial"/>
                      <w:sz w:val="18"/>
                      <w:szCs w:val="18"/>
                      <w:lang w:val="es-SV" w:eastAsia="es-SV"/>
                    </w:rPr>
                    <w:t>600</w:t>
                  </w:r>
                </w:p>
              </w:tc>
              <w:tc>
                <w:tcPr>
                  <w:tcW w:w="1559" w:type="dxa"/>
                </w:tcPr>
                <w:p w14:paraId="41F00B9B" w14:textId="77777777" w:rsidR="004178FC" w:rsidRPr="00344936" w:rsidRDefault="004178FC" w:rsidP="004178FC">
                  <w:pPr>
                    <w:rPr>
                      <w:rFonts w:ascii="Arial" w:hAnsi="Arial" w:cs="Arial"/>
                      <w:sz w:val="18"/>
                      <w:szCs w:val="18"/>
                      <w:lang w:val="es-SV" w:eastAsia="es-SV"/>
                    </w:rPr>
                  </w:pPr>
                </w:p>
              </w:tc>
              <w:tc>
                <w:tcPr>
                  <w:tcW w:w="2127" w:type="dxa"/>
                  <w:shd w:val="clear" w:color="auto" w:fill="auto"/>
                  <w:vAlign w:val="bottom"/>
                </w:tcPr>
                <w:p w14:paraId="30FA0A4F" w14:textId="77777777" w:rsidR="004178FC" w:rsidRPr="00344936" w:rsidRDefault="004178FC" w:rsidP="004178FC">
                  <w:pPr>
                    <w:rPr>
                      <w:rFonts w:ascii="Arial" w:hAnsi="Arial" w:cs="Arial"/>
                      <w:sz w:val="18"/>
                      <w:szCs w:val="18"/>
                      <w:lang w:val="es-SV" w:eastAsia="es-SV"/>
                    </w:rPr>
                  </w:pPr>
                  <w:r w:rsidRPr="00344936">
                    <w:rPr>
                      <w:rFonts w:ascii="Arial" w:hAnsi="Arial" w:cs="Arial"/>
                      <w:sz w:val="18"/>
                      <w:szCs w:val="18"/>
                      <w:lang w:val="es-SV" w:eastAsia="es-SV"/>
                    </w:rPr>
                    <w:t>SE ALMACENAN LAS FOTOGRAFIAS DE LOS EMPLEADOS</w:t>
                  </w:r>
                </w:p>
              </w:tc>
              <w:tc>
                <w:tcPr>
                  <w:tcW w:w="992" w:type="dxa"/>
                  <w:shd w:val="clear" w:color="auto" w:fill="auto"/>
                  <w:noWrap/>
                  <w:vAlign w:val="bottom"/>
                </w:tcPr>
                <w:p w14:paraId="036A39BE" w14:textId="77777777" w:rsidR="004178FC" w:rsidRPr="00344936" w:rsidRDefault="004178FC" w:rsidP="004178FC">
                  <w:pPr>
                    <w:rPr>
                      <w:rFonts w:ascii="Arial" w:hAnsi="Arial" w:cs="Arial"/>
                      <w:sz w:val="18"/>
                      <w:szCs w:val="18"/>
                      <w:lang w:val="es-SV" w:eastAsia="es-SV"/>
                    </w:rPr>
                  </w:pPr>
                  <w:r w:rsidRPr="00344936">
                    <w:rPr>
                      <w:rFonts w:ascii="Arial" w:hAnsi="Arial" w:cs="Arial"/>
                      <w:sz w:val="18"/>
                      <w:szCs w:val="18"/>
                      <w:lang w:val="es-SV" w:eastAsia="es-SV"/>
                    </w:rPr>
                    <w:t>TIFF,MINIMUM</w:t>
                  </w:r>
                </w:p>
              </w:tc>
            </w:tr>
          </w:tbl>
          <w:p w14:paraId="3983835A" w14:textId="7E0D050C" w:rsidR="001917DF" w:rsidRDefault="001917DF" w:rsidP="00DD0FB2">
            <w:pPr>
              <w:spacing w:line="276" w:lineRule="auto"/>
              <w:ind w:left="930" w:right="454"/>
              <w:jc w:val="both"/>
              <w:rPr>
                <w:bCs/>
                <w:lang w:eastAsia="es-SV"/>
              </w:rPr>
            </w:pPr>
          </w:p>
          <w:p w14:paraId="3D1AE0F1" w14:textId="4B345105" w:rsidR="00A5726A" w:rsidRDefault="00A5726A" w:rsidP="006D3889">
            <w:pPr>
              <w:pStyle w:val="Ed-TableTextBullet"/>
              <w:tabs>
                <w:tab w:val="right" w:pos="9716"/>
              </w:tabs>
              <w:spacing w:before="0" w:line="276" w:lineRule="auto"/>
              <w:ind w:right="340"/>
              <w:jc w:val="both"/>
              <w:rPr>
                <w:rFonts w:asciiTheme="majorHAnsi" w:hAnsiTheme="majorHAnsi"/>
                <w:color w:val="000000" w:themeColor="text1"/>
                <w:lang w:val="es-SV" w:eastAsia="es-SV"/>
              </w:rPr>
            </w:pPr>
          </w:p>
          <w:p w14:paraId="311513FE" w14:textId="77777777" w:rsidR="00A5726A" w:rsidRDefault="00A5726A" w:rsidP="006D3889">
            <w:pPr>
              <w:pStyle w:val="Ed-TableTextBullet"/>
              <w:tabs>
                <w:tab w:val="right" w:pos="9716"/>
              </w:tabs>
              <w:spacing w:before="0" w:line="276" w:lineRule="auto"/>
              <w:ind w:right="340"/>
              <w:jc w:val="both"/>
              <w:rPr>
                <w:rFonts w:asciiTheme="majorHAnsi" w:hAnsiTheme="majorHAnsi"/>
                <w:color w:val="000000" w:themeColor="text1"/>
                <w:lang w:val="es-SV" w:eastAsia="es-SV"/>
              </w:rPr>
            </w:pPr>
          </w:p>
          <w:p w14:paraId="5765E3DC" w14:textId="77777777" w:rsidR="00A9404A" w:rsidRDefault="00A9404A" w:rsidP="00AD6617">
            <w:pPr>
              <w:rPr>
                <w:rFonts w:cs="Arial"/>
                <w:b/>
                <w:color w:val="1F3864" w:themeColor="accent5" w:themeShade="80"/>
                <w:lang w:val="es-SV"/>
              </w:rPr>
            </w:pPr>
          </w:p>
          <w:p w14:paraId="69444A34" w14:textId="06CF21A0" w:rsidR="006D3889" w:rsidRPr="005D1C09" w:rsidRDefault="003C3150" w:rsidP="005D1C09">
            <w:pPr>
              <w:rPr>
                <w:rFonts w:cs="Arial"/>
                <w:b/>
                <w:color w:val="1F3864" w:themeColor="accent5" w:themeShade="80"/>
                <w:lang w:val="es-SV"/>
              </w:rPr>
            </w:pPr>
            <w:r w:rsidRPr="00661770">
              <w:rPr>
                <w:rFonts w:cs="Arial"/>
                <w:b/>
                <w:color w:val="1F3864" w:themeColor="accent5" w:themeShade="80"/>
                <w:lang w:val="es-SV"/>
              </w:rPr>
              <w:t>FIN DEL PROCEDIMIENTO</w:t>
            </w:r>
          </w:p>
        </w:tc>
      </w:tr>
      <w:bookmarkEnd w:id="1"/>
    </w:tbl>
    <w:p w14:paraId="14CFD385" w14:textId="0D653E5C" w:rsidR="000769EC" w:rsidRPr="00661770" w:rsidRDefault="000769EC" w:rsidP="00AC5AE1">
      <w:pPr>
        <w:tabs>
          <w:tab w:val="left" w:pos="6510"/>
        </w:tabs>
        <w:jc w:val="both"/>
        <w:rPr>
          <w:b/>
          <w:color w:val="404040" w:themeColor="text1" w:themeTint="BF"/>
          <w:lang w:val="es-SV"/>
        </w:rPr>
        <w:sectPr w:rsidR="000769EC" w:rsidRPr="00661770" w:rsidSect="009F1C4C">
          <w:headerReference w:type="default" r:id="rId10"/>
          <w:pgSz w:w="12240" w:h="15840"/>
          <w:pgMar w:top="1559" w:right="1701" w:bottom="1418" w:left="1701" w:header="709" w:footer="709" w:gutter="0"/>
          <w:cols w:space="708"/>
          <w:docGrid w:linePitch="360"/>
        </w:sectPr>
      </w:pPr>
    </w:p>
    <w:p w14:paraId="207A56C1" w14:textId="77777777" w:rsidR="000769EC" w:rsidRPr="00661770" w:rsidRDefault="000769EC" w:rsidP="00AC5AE1">
      <w:pPr>
        <w:tabs>
          <w:tab w:val="left" w:pos="6510"/>
        </w:tabs>
        <w:jc w:val="both"/>
        <w:rPr>
          <w:b/>
          <w:color w:val="404040" w:themeColor="text1" w:themeTint="BF"/>
          <w:lang w:val="es-SV"/>
        </w:rPr>
      </w:pPr>
    </w:p>
    <w:p w14:paraId="5026150E" w14:textId="77777777" w:rsidR="007F5BC9" w:rsidRPr="00661770" w:rsidRDefault="007F5BC9" w:rsidP="002622CA">
      <w:pPr>
        <w:pStyle w:val="Ttulo3"/>
        <w:ind w:left="567"/>
        <w:rPr>
          <w:lang w:val="es-SV"/>
        </w:rPr>
      </w:pPr>
      <w:bookmarkStart w:id="3" w:name="_Toc112490234"/>
      <w:r w:rsidRPr="00661770">
        <w:rPr>
          <w:lang w:val="es-SV"/>
        </w:rPr>
        <w:t>Anexo 1.</w:t>
      </w:r>
      <w:bookmarkEnd w:id="3"/>
      <w:r w:rsidRPr="00661770">
        <w:rPr>
          <w:lang w:val="es-SV"/>
        </w:rPr>
        <w:t xml:space="preserve"> </w:t>
      </w:r>
    </w:p>
    <w:tbl>
      <w:tblPr>
        <w:tblStyle w:val="Tablaconcuadrculaclara"/>
        <w:tblpPr w:leftFromText="141" w:rightFromText="141" w:vertAnchor="page" w:horzAnchor="margin" w:tblpX="-856" w:tblpY="3236"/>
        <w:tblW w:w="6099" w:type="pct"/>
        <w:tblLook w:val="0000" w:firstRow="0" w:lastRow="0" w:firstColumn="0" w:lastColumn="0" w:noHBand="0" w:noVBand="0"/>
      </w:tblPr>
      <w:tblGrid>
        <w:gridCol w:w="4038"/>
        <w:gridCol w:w="1693"/>
        <w:gridCol w:w="5037"/>
      </w:tblGrid>
      <w:tr w:rsidR="007F5BC9" w:rsidRPr="00661770" w14:paraId="21272534" w14:textId="77777777" w:rsidTr="003F2468">
        <w:trPr>
          <w:trHeight w:val="257"/>
        </w:trPr>
        <w:tc>
          <w:tcPr>
            <w:tcW w:w="1875" w:type="pct"/>
            <w:shd w:val="clear" w:color="auto" w:fill="2E74B5" w:themeFill="accent1" w:themeFillShade="BF"/>
            <w:vAlign w:val="center"/>
          </w:tcPr>
          <w:p w14:paraId="6002932D" w14:textId="77777777" w:rsidR="007F5BC9" w:rsidRPr="00661770" w:rsidRDefault="007F5BC9" w:rsidP="003F2468">
            <w:pPr>
              <w:jc w:val="center"/>
              <w:rPr>
                <w:rFonts w:asciiTheme="majorHAnsi" w:hAnsiTheme="majorHAnsi"/>
                <w:color w:val="FFFFFF" w:themeColor="background1"/>
                <w:lang w:val="es-SV" w:eastAsia="es-SV"/>
              </w:rPr>
            </w:pPr>
            <w:bookmarkStart w:id="4" w:name="_Toc491954033"/>
            <w:r w:rsidRPr="00661770">
              <w:rPr>
                <w:rFonts w:asciiTheme="majorHAnsi" w:hAnsiTheme="majorHAnsi"/>
                <w:color w:val="FFFFFF" w:themeColor="background1"/>
                <w:lang w:val="es-SV" w:eastAsia="es-SV"/>
              </w:rPr>
              <w:t>Nombre Documento</w:t>
            </w:r>
            <w:bookmarkEnd w:id="4"/>
          </w:p>
        </w:tc>
        <w:tc>
          <w:tcPr>
            <w:tcW w:w="786" w:type="pct"/>
            <w:shd w:val="clear" w:color="auto" w:fill="2E74B5" w:themeFill="accent1" w:themeFillShade="BF"/>
            <w:vAlign w:val="center"/>
          </w:tcPr>
          <w:p w14:paraId="5DD4FE10" w14:textId="77777777" w:rsidR="007F5BC9" w:rsidRPr="00661770" w:rsidRDefault="007F5BC9" w:rsidP="003F2468">
            <w:pPr>
              <w:jc w:val="center"/>
              <w:rPr>
                <w:rFonts w:asciiTheme="majorHAnsi" w:hAnsiTheme="majorHAnsi"/>
                <w:color w:val="FFFFFF" w:themeColor="background1"/>
                <w:lang w:val="es-SV" w:eastAsia="es-SV"/>
              </w:rPr>
            </w:pPr>
            <w:bookmarkStart w:id="5" w:name="_Toc491954034"/>
            <w:r w:rsidRPr="00661770">
              <w:rPr>
                <w:rFonts w:asciiTheme="majorHAnsi" w:hAnsiTheme="majorHAnsi"/>
                <w:color w:val="FFFFFF" w:themeColor="background1"/>
                <w:lang w:val="es-SV" w:eastAsia="es-SV"/>
              </w:rPr>
              <w:t>Código Referencia</w:t>
            </w:r>
            <w:bookmarkEnd w:id="5"/>
          </w:p>
        </w:tc>
        <w:tc>
          <w:tcPr>
            <w:tcW w:w="2339" w:type="pct"/>
            <w:shd w:val="clear" w:color="auto" w:fill="2E74B5" w:themeFill="accent1" w:themeFillShade="BF"/>
            <w:vAlign w:val="center"/>
          </w:tcPr>
          <w:p w14:paraId="4F23880C" w14:textId="19C50415" w:rsidR="007F5BC9" w:rsidRPr="00661770" w:rsidRDefault="00D90287" w:rsidP="003F2468">
            <w:pPr>
              <w:jc w:val="center"/>
              <w:rPr>
                <w:rFonts w:asciiTheme="majorHAnsi" w:hAnsiTheme="majorHAnsi"/>
                <w:color w:val="FFFFFF" w:themeColor="background1"/>
                <w:lang w:val="es-SV" w:eastAsia="es-SV"/>
              </w:rPr>
            </w:pPr>
            <w:r w:rsidRPr="00661770">
              <w:rPr>
                <w:rFonts w:asciiTheme="majorHAnsi" w:hAnsiTheme="majorHAnsi"/>
                <w:color w:val="FFFFFF" w:themeColor="background1"/>
                <w:lang w:val="es-SV" w:eastAsia="es-SV"/>
              </w:rPr>
              <w:t>Beneficio</w:t>
            </w:r>
          </w:p>
        </w:tc>
      </w:tr>
      <w:tr w:rsidR="00346CEE" w:rsidRPr="00661770" w14:paraId="2FC9E4C8" w14:textId="77777777" w:rsidTr="00AD1821">
        <w:trPr>
          <w:trHeight w:val="528"/>
        </w:trPr>
        <w:tc>
          <w:tcPr>
            <w:tcW w:w="1875" w:type="pct"/>
            <w:shd w:val="clear" w:color="auto" w:fill="auto"/>
            <w:vAlign w:val="center"/>
          </w:tcPr>
          <w:p w14:paraId="5E31DE61" w14:textId="1DC644E6" w:rsidR="00346CEE" w:rsidRPr="00661770" w:rsidRDefault="00346CEE" w:rsidP="00346CEE">
            <w:pPr>
              <w:ind w:left="172"/>
              <w:rPr>
                <w:rFonts w:ascii="Calibri Light" w:hAnsi="Calibri Light"/>
                <w:color w:val="404040"/>
                <w:sz w:val="20"/>
                <w:szCs w:val="20"/>
                <w:lang w:val="es-SV" w:eastAsia="es-SV"/>
              </w:rPr>
            </w:pPr>
            <w:r>
              <w:rPr>
                <w:rFonts w:ascii="Calibri Light" w:hAnsi="Calibri Light"/>
                <w:color w:val="404040"/>
                <w:sz w:val="20"/>
                <w:szCs w:val="20"/>
                <w:lang w:val="es-SV" w:eastAsia="es-SV"/>
              </w:rPr>
              <w:t>Creación de Objetos al Sistema Informático</w:t>
            </w:r>
          </w:p>
        </w:tc>
        <w:tc>
          <w:tcPr>
            <w:tcW w:w="786" w:type="pct"/>
            <w:shd w:val="clear" w:color="auto" w:fill="auto"/>
            <w:vAlign w:val="center"/>
          </w:tcPr>
          <w:p w14:paraId="3A2D0841" w14:textId="020200C8" w:rsidR="00346CEE" w:rsidRPr="00661770" w:rsidRDefault="00346CEE" w:rsidP="00346CEE">
            <w:pPr>
              <w:spacing w:line="360" w:lineRule="auto"/>
              <w:jc w:val="center"/>
              <w:rPr>
                <w:rFonts w:ascii="Calibri Light" w:hAnsi="Calibri Light"/>
                <w:color w:val="404040"/>
                <w:sz w:val="20"/>
                <w:szCs w:val="20"/>
                <w:lang w:val="es-SV" w:eastAsia="es-SV"/>
              </w:rPr>
            </w:pPr>
            <w:r w:rsidRPr="00C2753B">
              <w:rPr>
                <w:rFonts w:ascii="Calibri Light" w:hAnsi="Calibri Light"/>
                <w:color w:val="404040"/>
                <w:sz w:val="20"/>
                <w:szCs w:val="20"/>
                <w:lang w:eastAsia="es-SV"/>
              </w:rPr>
              <w:t>ESA-ID-P1-F1</w:t>
            </w:r>
          </w:p>
        </w:tc>
        <w:tc>
          <w:tcPr>
            <w:tcW w:w="2339" w:type="pct"/>
            <w:shd w:val="clear" w:color="auto" w:fill="auto"/>
            <w:vAlign w:val="center"/>
          </w:tcPr>
          <w:p w14:paraId="21E49FEC" w14:textId="77777777" w:rsidR="00346CEE" w:rsidRPr="00437990" w:rsidRDefault="00346CEE" w:rsidP="00346CEE">
            <w:pPr>
              <w:ind w:right="176"/>
              <w:jc w:val="both"/>
              <w:rPr>
                <w:rFonts w:ascii="Calibri Light" w:hAnsi="Calibri Light"/>
                <w:color w:val="404040"/>
                <w:sz w:val="20"/>
                <w:szCs w:val="20"/>
                <w:lang w:eastAsia="es-SV"/>
              </w:rPr>
            </w:pPr>
            <w:r w:rsidRPr="00437990">
              <w:rPr>
                <w:rFonts w:ascii="Calibri Light" w:hAnsi="Calibri Light"/>
                <w:color w:val="404040"/>
                <w:sz w:val="20"/>
                <w:szCs w:val="20"/>
                <w:lang w:eastAsia="es-SV"/>
              </w:rPr>
              <w:t>Solicitud en mesa de ayuda para la creación de objeto en el sistema informático</w:t>
            </w:r>
          </w:p>
          <w:p w14:paraId="6CA2775C" w14:textId="3FF7B7E1" w:rsidR="00346CEE" w:rsidRPr="00661770" w:rsidRDefault="00346CEE" w:rsidP="00346CEE">
            <w:pPr>
              <w:ind w:right="176"/>
              <w:jc w:val="both"/>
              <w:rPr>
                <w:rFonts w:ascii="Calibri Light" w:hAnsi="Calibri Light"/>
                <w:color w:val="404040"/>
                <w:sz w:val="20"/>
                <w:szCs w:val="20"/>
                <w:lang w:val="es-SV" w:eastAsia="es-SV"/>
              </w:rPr>
            </w:pPr>
          </w:p>
        </w:tc>
      </w:tr>
      <w:tr w:rsidR="00346CEE" w:rsidRPr="00661770" w14:paraId="032B5DEF" w14:textId="77777777" w:rsidTr="00AD1821">
        <w:trPr>
          <w:trHeight w:val="528"/>
        </w:trPr>
        <w:tc>
          <w:tcPr>
            <w:tcW w:w="1875" w:type="pct"/>
            <w:shd w:val="clear" w:color="auto" w:fill="auto"/>
            <w:vAlign w:val="center"/>
          </w:tcPr>
          <w:p w14:paraId="46AC1E9A" w14:textId="77777777" w:rsidR="00346CEE" w:rsidRDefault="00346CEE" w:rsidP="00346CEE">
            <w:pPr>
              <w:ind w:left="172"/>
              <w:rPr>
                <w:rFonts w:ascii="Calibri Light" w:hAnsi="Calibri Light"/>
                <w:color w:val="404040"/>
                <w:sz w:val="20"/>
                <w:szCs w:val="20"/>
                <w:lang w:val="es-SV" w:eastAsia="es-SV"/>
              </w:rPr>
            </w:pPr>
          </w:p>
          <w:p w14:paraId="3F0E47EA" w14:textId="16B812B8" w:rsidR="00346CEE" w:rsidRDefault="00346CEE" w:rsidP="00346CEE">
            <w:pPr>
              <w:ind w:left="172"/>
              <w:rPr>
                <w:rFonts w:ascii="Calibri Light" w:hAnsi="Calibri Light"/>
                <w:color w:val="404040"/>
                <w:sz w:val="20"/>
                <w:szCs w:val="20"/>
                <w:lang w:val="es-SV" w:eastAsia="es-SV"/>
              </w:rPr>
            </w:pPr>
            <w:r>
              <w:rPr>
                <w:rFonts w:ascii="Calibri Light" w:hAnsi="Calibri Light"/>
                <w:color w:val="404040"/>
                <w:sz w:val="20"/>
                <w:szCs w:val="20"/>
                <w:lang w:val="es-SV" w:eastAsia="es-SV"/>
              </w:rPr>
              <w:t>Formulario a Modificación a Objetos del Sistema Informático</w:t>
            </w:r>
          </w:p>
          <w:p w14:paraId="1D459F44" w14:textId="77777777" w:rsidR="00346CEE" w:rsidRDefault="00346CEE" w:rsidP="00346CEE">
            <w:pPr>
              <w:ind w:left="172"/>
              <w:rPr>
                <w:rFonts w:ascii="Calibri Light" w:hAnsi="Calibri Light"/>
                <w:color w:val="404040"/>
                <w:sz w:val="20"/>
                <w:szCs w:val="20"/>
                <w:lang w:val="es-SV" w:eastAsia="es-SV"/>
              </w:rPr>
            </w:pPr>
          </w:p>
          <w:p w14:paraId="2F879302" w14:textId="07A403FC" w:rsidR="00346CEE" w:rsidRDefault="00346CEE" w:rsidP="00346CEE">
            <w:pPr>
              <w:ind w:left="172"/>
              <w:rPr>
                <w:rFonts w:ascii="Calibri Light" w:hAnsi="Calibri Light"/>
                <w:color w:val="404040"/>
                <w:sz w:val="20"/>
                <w:szCs w:val="20"/>
                <w:lang w:val="es-SV" w:eastAsia="es-SV"/>
              </w:rPr>
            </w:pPr>
          </w:p>
        </w:tc>
        <w:tc>
          <w:tcPr>
            <w:tcW w:w="786" w:type="pct"/>
            <w:shd w:val="clear" w:color="auto" w:fill="auto"/>
            <w:vAlign w:val="center"/>
          </w:tcPr>
          <w:p w14:paraId="7F1F8073" w14:textId="25FD7865" w:rsidR="00346CEE" w:rsidRDefault="00346CEE" w:rsidP="00346CEE">
            <w:pPr>
              <w:spacing w:line="360" w:lineRule="auto"/>
              <w:jc w:val="center"/>
              <w:rPr>
                <w:rFonts w:ascii="Calibri Light" w:hAnsi="Calibri Light"/>
                <w:color w:val="404040"/>
                <w:sz w:val="20"/>
                <w:szCs w:val="20"/>
                <w:lang w:val="es-SV" w:eastAsia="es-SV"/>
              </w:rPr>
            </w:pPr>
            <w:r w:rsidRPr="001F7B95">
              <w:rPr>
                <w:rFonts w:ascii="Calibri Light" w:hAnsi="Calibri Light"/>
                <w:color w:val="404040"/>
                <w:sz w:val="20"/>
                <w:szCs w:val="20"/>
                <w:lang w:eastAsia="es-SV"/>
              </w:rPr>
              <w:t>ESA-ID-P1-F2</w:t>
            </w:r>
          </w:p>
        </w:tc>
        <w:tc>
          <w:tcPr>
            <w:tcW w:w="2339" w:type="pct"/>
            <w:shd w:val="clear" w:color="auto" w:fill="auto"/>
            <w:vAlign w:val="center"/>
          </w:tcPr>
          <w:p w14:paraId="768FBBFA" w14:textId="188E5FBF" w:rsidR="00346CEE" w:rsidRPr="00661770" w:rsidRDefault="00346CEE" w:rsidP="00346CEE">
            <w:pPr>
              <w:ind w:right="176"/>
              <w:jc w:val="both"/>
              <w:rPr>
                <w:rFonts w:ascii="Calibri Light" w:hAnsi="Calibri Light"/>
                <w:color w:val="404040"/>
                <w:sz w:val="20"/>
                <w:szCs w:val="20"/>
                <w:lang w:val="es-SV" w:eastAsia="es-SV"/>
              </w:rPr>
            </w:pPr>
            <w:r w:rsidRPr="00437990">
              <w:rPr>
                <w:rFonts w:ascii="Calibri Light" w:hAnsi="Calibri Light"/>
                <w:color w:val="404040"/>
                <w:sz w:val="20"/>
                <w:szCs w:val="20"/>
                <w:lang w:eastAsia="es-SV"/>
              </w:rPr>
              <w:t xml:space="preserve">Solicitud en mesa de ayuda para modificación de objetos en el sistema informático </w:t>
            </w:r>
          </w:p>
        </w:tc>
      </w:tr>
    </w:tbl>
    <w:p w14:paraId="2F420857" w14:textId="77777777" w:rsidR="007F5BC9" w:rsidRPr="00661770" w:rsidRDefault="007F5BC9" w:rsidP="007E0E5F">
      <w:pPr>
        <w:pStyle w:val="Ttulo3"/>
        <w:ind w:left="567"/>
        <w:rPr>
          <w:lang w:val="es-SV"/>
        </w:rPr>
      </w:pPr>
      <w:bookmarkStart w:id="6" w:name="_Toc112490235"/>
      <w:r w:rsidRPr="00661770">
        <w:rPr>
          <w:lang w:val="es-SV"/>
        </w:rPr>
        <w:t>Documentos referenciados</w:t>
      </w:r>
      <w:bookmarkEnd w:id="6"/>
    </w:p>
    <w:p w14:paraId="1D28AF66" w14:textId="593F67A7" w:rsidR="007F5BC9" w:rsidRPr="00661770" w:rsidRDefault="007F5BC9" w:rsidP="00A9080D">
      <w:pPr>
        <w:tabs>
          <w:tab w:val="left" w:pos="3198"/>
        </w:tabs>
        <w:rPr>
          <w:b/>
          <w:color w:val="404040" w:themeColor="text1" w:themeTint="BF"/>
          <w:lang w:val="es-SV"/>
        </w:rPr>
      </w:pPr>
    </w:p>
    <w:p w14:paraId="378743EF" w14:textId="77777777" w:rsidR="00083E94" w:rsidRPr="00661770" w:rsidRDefault="00083E94" w:rsidP="007F5BC9">
      <w:pPr>
        <w:tabs>
          <w:tab w:val="left" w:pos="3198"/>
        </w:tabs>
        <w:rPr>
          <w:b/>
          <w:color w:val="404040" w:themeColor="text1" w:themeTint="BF"/>
          <w:lang w:val="es-SV"/>
        </w:rPr>
      </w:pPr>
    </w:p>
    <w:p w14:paraId="10073449" w14:textId="72E32D4A" w:rsidR="007F5BC9" w:rsidRPr="00661770" w:rsidRDefault="007F5BC9" w:rsidP="002622CA">
      <w:pPr>
        <w:pStyle w:val="Ttulo3"/>
        <w:ind w:left="567"/>
        <w:rPr>
          <w:lang w:val="es-SV"/>
        </w:rPr>
      </w:pPr>
      <w:bookmarkStart w:id="7" w:name="_Toc112490236"/>
      <w:r w:rsidRPr="00661770">
        <w:rPr>
          <w:lang w:val="es-SV"/>
        </w:rPr>
        <w:t>Anexo 2.</w:t>
      </w:r>
      <w:bookmarkEnd w:id="7"/>
      <w:r w:rsidRPr="00661770">
        <w:rPr>
          <w:lang w:val="es-SV"/>
        </w:rPr>
        <w:t xml:space="preserve"> </w:t>
      </w:r>
    </w:p>
    <w:p w14:paraId="7F6D7B41" w14:textId="2148C8DD" w:rsidR="007F5BC9" w:rsidRPr="00661770" w:rsidRDefault="007F5BC9" w:rsidP="007E0E5F">
      <w:pPr>
        <w:pStyle w:val="Ttulo3"/>
        <w:ind w:left="567"/>
        <w:rPr>
          <w:lang w:val="es-SV"/>
        </w:rPr>
      </w:pPr>
      <w:bookmarkStart w:id="8" w:name="_Toc112490237"/>
      <w:r w:rsidRPr="00661770">
        <w:rPr>
          <w:lang w:val="es-SV"/>
        </w:rPr>
        <w:t>Definiciones:</w:t>
      </w:r>
      <w:bookmarkEnd w:id="8"/>
      <w:r w:rsidRPr="00661770">
        <w:rPr>
          <w:lang w:val="es-SV"/>
        </w:rPr>
        <w:t xml:space="preserve">   </w:t>
      </w:r>
    </w:p>
    <w:p w14:paraId="004E87ED" w14:textId="77777777" w:rsidR="00993A7C" w:rsidRPr="00661770" w:rsidRDefault="00993A7C" w:rsidP="00993A7C">
      <w:pPr>
        <w:rPr>
          <w:lang w:val="es-SV"/>
        </w:rPr>
      </w:pPr>
    </w:p>
    <w:tbl>
      <w:tblPr>
        <w:tblStyle w:val="Tablaconcuadrcula"/>
        <w:tblW w:w="10764" w:type="dxa"/>
        <w:tblInd w:w="-85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129"/>
        <w:gridCol w:w="8635"/>
      </w:tblGrid>
      <w:tr w:rsidR="00E92575" w:rsidRPr="00661770" w14:paraId="400FD91C" w14:textId="77777777" w:rsidTr="009E0768">
        <w:trPr>
          <w:trHeight w:val="6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14:paraId="261E694C" w14:textId="74585118" w:rsidR="00E92575" w:rsidRPr="00661770" w:rsidRDefault="009E0768" w:rsidP="009E0768">
            <w:pPr>
              <w:rPr>
                <w:rFonts w:asciiTheme="majorHAnsi" w:hAnsiTheme="majorHAnsi" w:cstheme="majorHAnsi"/>
                <w:b/>
                <w:bCs/>
                <w:color w:val="404040" w:themeColor="text1" w:themeTint="BF"/>
                <w:szCs w:val="24"/>
                <w:lang w:val="es-SV" w:eastAsia="es-SV"/>
              </w:rPr>
            </w:pPr>
            <w:r w:rsidRPr="00661770">
              <w:rPr>
                <w:rFonts w:asciiTheme="majorHAnsi" w:hAnsiTheme="majorHAnsi" w:cstheme="majorHAnsi"/>
                <w:b/>
                <w:bCs/>
                <w:color w:val="404040" w:themeColor="text1" w:themeTint="BF"/>
                <w:szCs w:val="24"/>
                <w:lang w:val="es-SV" w:eastAsia="es-SV"/>
              </w:rPr>
              <w:t>DESCRIPCIÓN</w:t>
            </w:r>
          </w:p>
        </w:tc>
        <w:tc>
          <w:tcPr>
            <w:tcW w:w="8635" w:type="dxa"/>
            <w:tcBorders>
              <w:left w:val="single" w:sz="4" w:space="0" w:color="7F7F7F" w:themeColor="text1" w:themeTint="80"/>
            </w:tcBorders>
            <w:shd w:val="clear" w:color="auto" w:fill="F2F2F2" w:themeFill="background1" w:themeFillShade="F2"/>
            <w:vAlign w:val="center"/>
          </w:tcPr>
          <w:p w14:paraId="77BA45AC" w14:textId="1CBE457B" w:rsidR="00E92575" w:rsidRPr="00661770" w:rsidRDefault="009E0768" w:rsidP="009E0768">
            <w:pPr>
              <w:spacing w:line="360" w:lineRule="auto"/>
              <w:rPr>
                <w:rFonts w:ascii="Calibri Light" w:hAnsi="Calibri Light"/>
                <w:b/>
                <w:bCs/>
                <w:color w:val="404040"/>
                <w:szCs w:val="24"/>
                <w:lang w:val="es-SV" w:eastAsia="es-SV"/>
              </w:rPr>
            </w:pPr>
            <w:r w:rsidRPr="00661770">
              <w:rPr>
                <w:rFonts w:ascii="Calibri Light" w:hAnsi="Calibri Light"/>
                <w:b/>
                <w:bCs/>
                <w:color w:val="404040"/>
                <w:szCs w:val="24"/>
                <w:lang w:val="es-SV" w:eastAsia="es-SV"/>
              </w:rPr>
              <w:t>DEFINICIÓN</w:t>
            </w:r>
          </w:p>
        </w:tc>
      </w:tr>
      <w:tr w:rsidR="00E92575" w:rsidRPr="00661770" w14:paraId="1844B9AD" w14:textId="77777777" w:rsidTr="00F01BEB">
        <w:trPr>
          <w:trHeight w:val="4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B08EA4D" w14:textId="6514154B" w:rsidR="00E92575" w:rsidRPr="00661770" w:rsidRDefault="006F02DD" w:rsidP="00E72EE3">
            <w:pPr>
              <w:rPr>
                <w:rFonts w:asciiTheme="majorHAnsi" w:hAnsiTheme="majorHAnsi" w:cstheme="majorHAnsi"/>
                <w:color w:val="404040" w:themeColor="text1" w:themeTint="BF"/>
                <w:lang w:val="es-SV"/>
              </w:rPr>
            </w:pPr>
            <w:r>
              <w:rPr>
                <w:rFonts w:asciiTheme="majorHAnsi" w:hAnsiTheme="majorHAnsi" w:cstheme="majorHAnsi"/>
                <w:color w:val="404040" w:themeColor="text1" w:themeTint="BF"/>
                <w:lang w:val="es-SV"/>
              </w:rPr>
              <w:t>OCX</w:t>
            </w:r>
          </w:p>
        </w:tc>
        <w:tc>
          <w:tcPr>
            <w:tcW w:w="8635" w:type="dxa"/>
            <w:tcBorders>
              <w:left w:val="single" w:sz="4" w:space="0" w:color="7F7F7F" w:themeColor="text1" w:themeTint="80"/>
            </w:tcBorders>
            <w:vAlign w:val="center"/>
          </w:tcPr>
          <w:p w14:paraId="601171B9" w14:textId="0CE9418E" w:rsidR="00E92575" w:rsidRPr="00661770" w:rsidRDefault="006A64E8" w:rsidP="009E0768">
            <w:pPr>
              <w:spacing w:line="360" w:lineRule="auto"/>
              <w:rPr>
                <w:rFonts w:ascii="Calibri Light" w:hAnsi="Calibri Light"/>
                <w:color w:val="404040"/>
                <w:sz w:val="20"/>
                <w:szCs w:val="20"/>
                <w:lang w:val="es-SV" w:eastAsia="es-SV"/>
              </w:rPr>
            </w:pPr>
            <w:r>
              <w:rPr>
                <w:rFonts w:ascii="Calibri Light" w:hAnsi="Calibri Light"/>
                <w:color w:val="404040"/>
                <w:sz w:val="20"/>
                <w:szCs w:val="20"/>
                <w:lang w:val="es-SV" w:eastAsia="es-SV"/>
              </w:rPr>
              <w:t>E</w:t>
            </w:r>
            <w:r w:rsidRPr="006A64E8">
              <w:rPr>
                <w:rFonts w:ascii="Calibri Light" w:hAnsi="Calibri Light"/>
                <w:color w:val="404040"/>
                <w:sz w:val="20"/>
                <w:szCs w:val="20"/>
                <w:lang w:val="es-SV" w:eastAsia="es-SV"/>
              </w:rPr>
              <w:t xml:space="preserve">s un acrónimo que significa "OLE Control </w:t>
            </w:r>
            <w:r w:rsidR="00BC2C78" w:rsidRPr="006A64E8">
              <w:rPr>
                <w:rFonts w:ascii="Calibri Light" w:hAnsi="Calibri Light"/>
                <w:color w:val="404040"/>
                <w:sz w:val="20"/>
                <w:szCs w:val="20"/>
                <w:lang w:val="es-SV" w:eastAsia="es-SV"/>
              </w:rPr>
              <w:t>Extensión</w:t>
            </w:r>
            <w:r w:rsidRPr="006A64E8">
              <w:rPr>
                <w:rFonts w:ascii="Calibri Light" w:hAnsi="Calibri Light"/>
                <w:color w:val="404040"/>
                <w:sz w:val="20"/>
                <w:szCs w:val="20"/>
                <w:lang w:val="es-SV" w:eastAsia="es-SV"/>
              </w:rPr>
              <w:t xml:space="preserve">". OLE a su vez significa </w:t>
            </w:r>
            <w:proofErr w:type="spellStart"/>
            <w:r w:rsidRPr="006A64E8">
              <w:rPr>
                <w:rFonts w:ascii="Calibri Light" w:hAnsi="Calibri Light"/>
                <w:color w:val="404040"/>
                <w:sz w:val="20"/>
                <w:szCs w:val="20"/>
                <w:lang w:val="es-SV" w:eastAsia="es-SV"/>
              </w:rPr>
              <w:t>Object</w:t>
            </w:r>
            <w:proofErr w:type="spellEnd"/>
            <w:r w:rsidRPr="006A64E8">
              <w:rPr>
                <w:rFonts w:ascii="Calibri Light" w:hAnsi="Calibri Light"/>
                <w:color w:val="404040"/>
                <w:sz w:val="20"/>
                <w:szCs w:val="20"/>
                <w:lang w:val="es-SV" w:eastAsia="es-SV"/>
              </w:rPr>
              <w:t xml:space="preserve"> </w:t>
            </w:r>
            <w:proofErr w:type="spellStart"/>
            <w:r w:rsidRPr="006A64E8">
              <w:rPr>
                <w:rFonts w:ascii="Calibri Light" w:hAnsi="Calibri Light"/>
                <w:color w:val="404040"/>
                <w:sz w:val="20"/>
                <w:szCs w:val="20"/>
                <w:lang w:val="es-SV" w:eastAsia="es-SV"/>
              </w:rPr>
              <w:t>Linking</w:t>
            </w:r>
            <w:proofErr w:type="spellEnd"/>
            <w:r w:rsidRPr="006A64E8">
              <w:rPr>
                <w:rFonts w:ascii="Calibri Light" w:hAnsi="Calibri Light"/>
                <w:color w:val="404040"/>
                <w:sz w:val="20"/>
                <w:szCs w:val="20"/>
                <w:lang w:val="es-SV" w:eastAsia="es-SV"/>
              </w:rPr>
              <w:t xml:space="preserve"> and </w:t>
            </w:r>
            <w:proofErr w:type="spellStart"/>
            <w:r w:rsidRPr="006A64E8">
              <w:rPr>
                <w:rFonts w:ascii="Calibri Light" w:hAnsi="Calibri Light"/>
                <w:color w:val="404040"/>
                <w:sz w:val="20"/>
                <w:szCs w:val="20"/>
                <w:lang w:val="es-SV" w:eastAsia="es-SV"/>
              </w:rPr>
              <w:t>Embedding</w:t>
            </w:r>
            <w:proofErr w:type="spellEnd"/>
            <w:r w:rsidRPr="006A64E8">
              <w:rPr>
                <w:rFonts w:ascii="Calibri Light" w:hAnsi="Calibri Light"/>
                <w:color w:val="404040"/>
                <w:sz w:val="20"/>
                <w:szCs w:val="20"/>
                <w:lang w:val="es-SV" w:eastAsia="es-SV"/>
              </w:rPr>
              <w:t>. OCX hace referencia a módulos que publican controles y funciones para ser utilizados en programas para Windows, incluyendo especialmente el navegador Internet Explorer.</w:t>
            </w:r>
          </w:p>
        </w:tc>
      </w:tr>
      <w:tr w:rsidR="006A64E8" w:rsidRPr="00661770" w14:paraId="183775EB" w14:textId="77777777" w:rsidTr="00F01BEB">
        <w:trPr>
          <w:trHeight w:val="4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03562C6" w14:textId="32ACC338" w:rsidR="006A64E8" w:rsidRDefault="006A64E8" w:rsidP="00E72EE3">
            <w:pPr>
              <w:rPr>
                <w:rFonts w:asciiTheme="majorHAnsi" w:hAnsiTheme="majorHAnsi" w:cstheme="majorHAnsi"/>
                <w:color w:val="404040" w:themeColor="text1" w:themeTint="BF"/>
                <w:lang w:val="es-SV"/>
              </w:rPr>
            </w:pPr>
            <w:r>
              <w:rPr>
                <w:rFonts w:asciiTheme="majorHAnsi" w:hAnsiTheme="majorHAnsi" w:cstheme="majorHAnsi"/>
                <w:color w:val="404040" w:themeColor="text1" w:themeTint="BF"/>
                <w:lang w:val="es-SV"/>
              </w:rPr>
              <w:t>Base de datos</w:t>
            </w:r>
          </w:p>
        </w:tc>
        <w:tc>
          <w:tcPr>
            <w:tcW w:w="8635" w:type="dxa"/>
            <w:tcBorders>
              <w:left w:val="single" w:sz="4" w:space="0" w:color="7F7F7F" w:themeColor="text1" w:themeTint="80"/>
            </w:tcBorders>
            <w:vAlign w:val="center"/>
          </w:tcPr>
          <w:p w14:paraId="3B1B0FBC" w14:textId="2EB08A1F" w:rsidR="006A64E8" w:rsidRPr="00661770" w:rsidRDefault="00E97B1E" w:rsidP="009E0768">
            <w:pPr>
              <w:spacing w:line="360" w:lineRule="auto"/>
              <w:rPr>
                <w:rFonts w:ascii="Calibri Light" w:hAnsi="Calibri Light"/>
                <w:color w:val="404040"/>
                <w:sz w:val="20"/>
                <w:szCs w:val="20"/>
                <w:lang w:val="es-SV" w:eastAsia="es-SV"/>
              </w:rPr>
            </w:pPr>
            <w:r>
              <w:rPr>
                <w:rFonts w:ascii="Calibri Light" w:hAnsi="Calibri Light"/>
                <w:color w:val="404040"/>
                <w:sz w:val="20"/>
                <w:szCs w:val="20"/>
                <w:lang w:val="es-SV" w:eastAsia="es-SV"/>
              </w:rPr>
              <w:t>E</w:t>
            </w:r>
            <w:r w:rsidR="006A64E8" w:rsidRPr="006A64E8">
              <w:rPr>
                <w:rFonts w:ascii="Calibri Light" w:hAnsi="Calibri Light"/>
                <w:color w:val="404040"/>
                <w:sz w:val="20"/>
                <w:szCs w:val="20"/>
                <w:lang w:val="es-SV" w:eastAsia="es-SV"/>
              </w:rPr>
              <w:t>s una recopilación organizada de información o datos estructurados, que normalmente se almacena de forma electrónica en un sistema informático. Normalmente, una base de datos está controlada por un sistema de gestión de bases de datos (DBMS).</w:t>
            </w:r>
          </w:p>
        </w:tc>
      </w:tr>
      <w:tr w:rsidR="006F02DD" w:rsidRPr="00661770" w14:paraId="1D6FB1F3" w14:textId="77777777" w:rsidTr="00F01BEB">
        <w:trPr>
          <w:trHeight w:val="4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ED53790" w14:textId="78B0A727" w:rsidR="006F02DD" w:rsidRDefault="006F02DD" w:rsidP="00E72EE3">
            <w:pPr>
              <w:rPr>
                <w:rFonts w:asciiTheme="majorHAnsi" w:hAnsiTheme="majorHAnsi" w:cstheme="majorHAnsi"/>
                <w:color w:val="404040" w:themeColor="text1" w:themeTint="BF"/>
                <w:lang w:val="es-SV"/>
              </w:rPr>
            </w:pPr>
            <w:r>
              <w:rPr>
                <w:rFonts w:asciiTheme="majorHAnsi" w:hAnsiTheme="majorHAnsi" w:cstheme="majorHAnsi"/>
                <w:color w:val="404040" w:themeColor="text1" w:themeTint="BF"/>
                <w:lang w:val="es-SV"/>
              </w:rPr>
              <w:t>JPG</w:t>
            </w:r>
          </w:p>
        </w:tc>
        <w:tc>
          <w:tcPr>
            <w:tcW w:w="8635" w:type="dxa"/>
            <w:tcBorders>
              <w:left w:val="single" w:sz="4" w:space="0" w:color="7F7F7F" w:themeColor="text1" w:themeTint="80"/>
            </w:tcBorders>
            <w:vAlign w:val="center"/>
          </w:tcPr>
          <w:p w14:paraId="54C179EF" w14:textId="6E8C89A0" w:rsidR="006F02DD" w:rsidRDefault="006A64E8" w:rsidP="009E0768">
            <w:pPr>
              <w:spacing w:line="360" w:lineRule="auto"/>
              <w:rPr>
                <w:rFonts w:ascii="Calibri Light" w:hAnsi="Calibri Light"/>
                <w:color w:val="404040"/>
                <w:sz w:val="20"/>
                <w:szCs w:val="20"/>
                <w:lang w:val="es-SV" w:eastAsia="es-SV"/>
              </w:rPr>
            </w:pPr>
            <w:r w:rsidRPr="006A64E8">
              <w:rPr>
                <w:rFonts w:ascii="Calibri Light" w:hAnsi="Calibri Light"/>
                <w:color w:val="404040"/>
                <w:sz w:val="20"/>
                <w:szCs w:val="20"/>
                <w:lang w:eastAsia="es-SV"/>
              </w:rPr>
              <w:t>Se trata de un formato de compresión de imágenes, tanto en color como en escala de grises, con alta calidad.</w:t>
            </w:r>
          </w:p>
        </w:tc>
      </w:tr>
      <w:tr w:rsidR="006A64E8" w:rsidRPr="00661770" w14:paraId="65319607" w14:textId="77777777" w:rsidTr="00F01BEB">
        <w:trPr>
          <w:trHeight w:val="4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DC259B7" w14:textId="48DC3125" w:rsidR="006A64E8" w:rsidRDefault="006A64E8" w:rsidP="00E72EE3">
            <w:pPr>
              <w:rPr>
                <w:rFonts w:asciiTheme="majorHAnsi" w:hAnsiTheme="majorHAnsi" w:cstheme="majorHAnsi"/>
                <w:color w:val="404040" w:themeColor="text1" w:themeTint="BF"/>
                <w:lang w:val="es-SV"/>
              </w:rPr>
            </w:pPr>
            <w:r>
              <w:rPr>
                <w:rFonts w:asciiTheme="majorHAnsi" w:hAnsiTheme="majorHAnsi" w:cstheme="majorHAnsi"/>
                <w:color w:val="404040" w:themeColor="text1" w:themeTint="BF"/>
                <w:lang w:val="es-SV"/>
              </w:rPr>
              <w:t xml:space="preserve">Imagen </w:t>
            </w:r>
          </w:p>
        </w:tc>
        <w:tc>
          <w:tcPr>
            <w:tcW w:w="8635" w:type="dxa"/>
            <w:tcBorders>
              <w:left w:val="single" w:sz="4" w:space="0" w:color="7F7F7F" w:themeColor="text1" w:themeTint="80"/>
            </w:tcBorders>
            <w:vAlign w:val="center"/>
          </w:tcPr>
          <w:p w14:paraId="33F8A729" w14:textId="0F320111" w:rsidR="006A64E8" w:rsidRDefault="006A64E8" w:rsidP="009E0768">
            <w:pPr>
              <w:spacing w:line="360" w:lineRule="auto"/>
              <w:rPr>
                <w:rFonts w:ascii="Calibri Light" w:hAnsi="Calibri Light"/>
                <w:color w:val="404040"/>
                <w:sz w:val="20"/>
                <w:szCs w:val="20"/>
                <w:lang w:val="es-SV" w:eastAsia="es-SV"/>
              </w:rPr>
            </w:pPr>
            <w:r>
              <w:rPr>
                <w:rFonts w:ascii="Calibri Light" w:hAnsi="Calibri Light"/>
                <w:color w:val="404040"/>
                <w:sz w:val="20"/>
                <w:szCs w:val="20"/>
                <w:lang w:eastAsia="es-SV"/>
              </w:rPr>
              <w:t>E</w:t>
            </w:r>
            <w:r w:rsidRPr="006A64E8">
              <w:rPr>
                <w:rFonts w:ascii="Calibri Light" w:hAnsi="Calibri Light"/>
                <w:color w:val="404040"/>
                <w:sz w:val="20"/>
                <w:szCs w:val="20"/>
                <w:lang w:eastAsia="es-SV"/>
              </w:rPr>
              <w:t>s una representación bidimensional de una imagen a partir de una matriz numérica, frecuentemente en binario (unos y ceros). Dependiendo de si la resolución de la imagen es estática o dinámica, puede tratarse de una imagen matricial (o mapa de bits) o de un gráfico vectorial.</w:t>
            </w:r>
          </w:p>
        </w:tc>
      </w:tr>
      <w:tr w:rsidR="006F02DD" w:rsidRPr="00661770" w14:paraId="3A31E779" w14:textId="77777777" w:rsidTr="00F01BEB">
        <w:trPr>
          <w:trHeight w:val="4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492F4A5" w14:textId="40CB3237" w:rsidR="006F02DD" w:rsidRDefault="006F02DD" w:rsidP="00E72EE3">
            <w:pPr>
              <w:rPr>
                <w:rFonts w:asciiTheme="majorHAnsi" w:hAnsiTheme="majorHAnsi" w:cstheme="majorHAnsi"/>
                <w:color w:val="404040" w:themeColor="text1" w:themeTint="BF"/>
                <w:lang w:val="es-SV"/>
              </w:rPr>
            </w:pPr>
            <w:r>
              <w:rPr>
                <w:rFonts w:asciiTheme="majorHAnsi" w:hAnsiTheme="majorHAnsi" w:cstheme="majorHAnsi"/>
                <w:color w:val="404040" w:themeColor="text1" w:themeTint="BF"/>
                <w:lang w:val="es-SV"/>
              </w:rPr>
              <w:t>TIF</w:t>
            </w:r>
          </w:p>
        </w:tc>
        <w:tc>
          <w:tcPr>
            <w:tcW w:w="8635" w:type="dxa"/>
            <w:tcBorders>
              <w:left w:val="single" w:sz="4" w:space="0" w:color="7F7F7F" w:themeColor="text1" w:themeTint="80"/>
            </w:tcBorders>
            <w:vAlign w:val="center"/>
          </w:tcPr>
          <w:p w14:paraId="64C023FF" w14:textId="2E4DCF4E" w:rsidR="006F02DD" w:rsidRDefault="003F1C6E" w:rsidP="009E0768">
            <w:pPr>
              <w:spacing w:line="360" w:lineRule="auto"/>
              <w:rPr>
                <w:rFonts w:ascii="Calibri Light" w:hAnsi="Calibri Light"/>
                <w:color w:val="404040"/>
                <w:sz w:val="20"/>
                <w:szCs w:val="20"/>
                <w:lang w:val="es-SV" w:eastAsia="es-SV"/>
              </w:rPr>
            </w:pPr>
            <w:r w:rsidRPr="003F1C6E">
              <w:rPr>
                <w:rFonts w:ascii="Calibri Light" w:hAnsi="Calibri Light"/>
                <w:color w:val="404040"/>
                <w:sz w:val="20"/>
                <w:szCs w:val="20"/>
                <w:lang w:eastAsia="es-SV"/>
              </w:rPr>
              <w:t>es un formato de archivo informático para almacenar imágenes de mapa de bits.</w:t>
            </w:r>
          </w:p>
        </w:tc>
      </w:tr>
      <w:tr w:rsidR="006F02DD" w:rsidRPr="00661770" w14:paraId="684CB5B5" w14:textId="77777777" w:rsidTr="00F01BEB">
        <w:trPr>
          <w:trHeight w:val="4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D7A0C0B" w14:textId="57ABDEC1" w:rsidR="006F02DD" w:rsidRDefault="006F02DD" w:rsidP="00E72EE3">
            <w:pPr>
              <w:rPr>
                <w:rFonts w:asciiTheme="majorHAnsi" w:hAnsiTheme="majorHAnsi" w:cstheme="majorHAnsi"/>
                <w:color w:val="404040" w:themeColor="text1" w:themeTint="BF"/>
                <w:lang w:val="es-SV"/>
              </w:rPr>
            </w:pPr>
            <w:r>
              <w:rPr>
                <w:rFonts w:asciiTheme="majorHAnsi" w:hAnsiTheme="majorHAnsi" w:cstheme="majorHAnsi"/>
                <w:color w:val="404040" w:themeColor="text1" w:themeTint="BF"/>
                <w:lang w:val="es-SV"/>
              </w:rPr>
              <w:t>BMP</w:t>
            </w:r>
          </w:p>
        </w:tc>
        <w:tc>
          <w:tcPr>
            <w:tcW w:w="8635" w:type="dxa"/>
            <w:tcBorders>
              <w:left w:val="single" w:sz="4" w:space="0" w:color="7F7F7F" w:themeColor="text1" w:themeTint="80"/>
            </w:tcBorders>
            <w:vAlign w:val="center"/>
          </w:tcPr>
          <w:p w14:paraId="0E2CD0A3" w14:textId="0F15EC81" w:rsidR="006F02DD" w:rsidRDefault="003F1C6E" w:rsidP="009E0768">
            <w:pPr>
              <w:spacing w:line="360" w:lineRule="auto"/>
              <w:rPr>
                <w:rFonts w:ascii="Calibri Light" w:hAnsi="Calibri Light"/>
                <w:color w:val="404040"/>
                <w:sz w:val="20"/>
                <w:szCs w:val="20"/>
                <w:lang w:val="es-SV" w:eastAsia="es-SV"/>
              </w:rPr>
            </w:pPr>
            <w:r w:rsidRPr="003F1C6E">
              <w:rPr>
                <w:rFonts w:ascii="Calibri Light" w:hAnsi="Calibri Light"/>
                <w:color w:val="404040"/>
                <w:sz w:val="20"/>
                <w:szCs w:val="20"/>
                <w:lang w:eastAsia="es-SV"/>
              </w:rPr>
              <w:t>imágenes ráster nativas de Windows</w:t>
            </w:r>
          </w:p>
        </w:tc>
      </w:tr>
      <w:tr w:rsidR="00C94704" w:rsidRPr="00661770" w14:paraId="33AF5694" w14:textId="77777777" w:rsidTr="009E0768">
        <w:trPr>
          <w:trHeight w:val="262"/>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94F71E5" w14:textId="4D635AE8" w:rsidR="00C94704" w:rsidRDefault="00C94704" w:rsidP="00C94704">
            <w:pPr>
              <w:rPr>
                <w:rFonts w:asciiTheme="majorHAnsi" w:hAnsiTheme="majorHAnsi" w:cstheme="majorHAnsi"/>
                <w:color w:val="404040" w:themeColor="text1" w:themeTint="BF"/>
                <w:sz w:val="20"/>
                <w:szCs w:val="24"/>
                <w:lang w:val="es-SV"/>
              </w:rPr>
            </w:pPr>
            <w:r>
              <w:rPr>
                <w:rFonts w:asciiTheme="majorHAnsi" w:hAnsiTheme="majorHAnsi" w:cstheme="majorHAnsi"/>
                <w:color w:val="404040" w:themeColor="text1" w:themeTint="BF"/>
                <w:sz w:val="20"/>
                <w:szCs w:val="24"/>
                <w:lang w:val="es-SV"/>
              </w:rPr>
              <w:t>ESA-</w:t>
            </w:r>
            <w:r w:rsidR="00F631B0">
              <w:rPr>
                <w:rFonts w:asciiTheme="majorHAnsi" w:hAnsiTheme="majorHAnsi" w:cstheme="majorHAnsi"/>
                <w:color w:val="404040" w:themeColor="text1" w:themeTint="BF"/>
                <w:sz w:val="20"/>
                <w:szCs w:val="24"/>
                <w:lang w:val="es-SV"/>
              </w:rPr>
              <w:t>ID-P</w:t>
            </w:r>
            <w:r w:rsidR="00346CEE">
              <w:rPr>
                <w:rFonts w:asciiTheme="majorHAnsi" w:hAnsiTheme="majorHAnsi" w:cstheme="majorHAnsi"/>
                <w:color w:val="404040" w:themeColor="text1" w:themeTint="BF"/>
                <w:sz w:val="20"/>
                <w:szCs w:val="24"/>
                <w:lang w:val="es-SV"/>
              </w:rPr>
              <w:t>1</w:t>
            </w:r>
            <w:r w:rsidR="00F631B0">
              <w:rPr>
                <w:rFonts w:asciiTheme="majorHAnsi" w:hAnsiTheme="majorHAnsi" w:cstheme="majorHAnsi"/>
                <w:color w:val="404040" w:themeColor="text1" w:themeTint="BF"/>
                <w:sz w:val="20"/>
                <w:szCs w:val="24"/>
                <w:lang w:val="es-SV"/>
              </w:rPr>
              <w:t>-F</w:t>
            </w:r>
            <w:r w:rsidR="00346CEE">
              <w:rPr>
                <w:rFonts w:asciiTheme="majorHAnsi" w:hAnsiTheme="majorHAnsi" w:cstheme="majorHAnsi"/>
                <w:color w:val="404040" w:themeColor="text1" w:themeTint="BF"/>
                <w:sz w:val="20"/>
                <w:szCs w:val="24"/>
                <w:lang w:val="es-SV"/>
              </w:rPr>
              <w:t>1</w:t>
            </w:r>
          </w:p>
        </w:tc>
        <w:tc>
          <w:tcPr>
            <w:tcW w:w="8635" w:type="dxa"/>
            <w:tcBorders>
              <w:left w:val="single" w:sz="4" w:space="0" w:color="7F7F7F" w:themeColor="text1" w:themeTint="80"/>
            </w:tcBorders>
            <w:vAlign w:val="center"/>
          </w:tcPr>
          <w:p w14:paraId="77D14E22" w14:textId="12899CBB" w:rsidR="00C94704" w:rsidRDefault="00C94704" w:rsidP="00C94704">
            <w:pPr>
              <w:spacing w:line="360" w:lineRule="auto"/>
              <w:rPr>
                <w:rFonts w:ascii="Calibri Light" w:hAnsi="Calibri Light"/>
                <w:color w:val="404040"/>
                <w:sz w:val="20"/>
                <w:szCs w:val="20"/>
                <w:lang w:val="es-SV" w:eastAsia="es-SV"/>
              </w:rPr>
            </w:pPr>
            <w:r>
              <w:rPr>
                <w:rFonts w:ascii="Calibri Light" w:hAnsi="Calibri Light"/>
                <w:color w:val="404040"/>
                <w:sz w:val="20"/>
                <w:szCs w:val="20"/>
                <w:lang w:val="es-SV" w:eastAsia="es-SV"/>
              </w:rPr>
              <w:t xml:space="preserve">El Salvador- </w:t>
            </w:r>
            <w:r w:rsidR="00F631B0">
              <w:rPr>
                <w:rFonts w:ascii="Calibri Light" w:hAnsi="Calibri Light"/>
                <w:color w:val="404040"/>
                <w:sz w:val="20"/>
                <w:szCs w:val="20"/>
                <w:lang w:val="es-SV" w:eastAsia="es-SV"/>
              </w:rPr>
              <w:t>Innovación y Desarrollo</w:t>
            </w:r>
            <w:r>
              <w:rPr>
                <w:rFonts w:ascii="Calibri Light" w:hAnsi="Calibri Light"/>
                <w:color w:val="404040"/>
                <w:sz w:val="20"/>
                <w:szCs w:val="20"/>
                <w:lang w:val="es-SV" w:eastAsia="es-SV"/>
              </w:rPr>
              <w:t xml:space="preserve">- </w:t>
            </w:r>
            <w:r w:rsidR="00F631B0">
              <w:rPr>
                <w:rFonts w:ascii="Calibri Light" w:hAnsi="Calibri Light"/>
                <w:color w:val="404040"/>
                <w:sz w:val="20"/>
                <w:szCs w:val="20"/>
                <w:lang w:val="es-SV" w:eastAsia="es-SV"/>
              </w:rPr>
              <w:t>Procedimiento</w:t>
            </w:r>
            <w:r w:rsidR="00346CEE">
              <w:rPr>
                <w:rFonts w:ascii="Calibri Light" w:hAnsi="Calibri Light"/>
                <w:color w:val="404040"/>
                <w:sz w:val="20"/>
                <w:szCs w:val="20"/>
                <w:lang w:val="es-SV" w:eastAsia="es-SV"/>
              </w:rPr>
              <w:t xml:space="preserve"> uno</w:t>
            </w:r>
            <w:r>
              <w:rPr>
                <w:rFonts w:ascii="Calibri Light" w:hAnsi="Calibri Light"/>
                <w:color w:val="404040"/>
                <w:sz w:val="20"/>
                <w:szCs w:val="20"/>
                <w:lang w:val="es-SV" w:eastAsia="es-SV"/>
              </w:rPr>
              <w:t xml:space="preserve">- Formulario </w:t>
            </w:r>
            <w:r w:rsidR="00346CEE">
              <w:rPr>
                <w:rFonts w:ascii="Calibri Light" w:hAnsi="Calibri Light"/>
                <w:color w:val="404040"/>
                <w:sz w:val="20"/>
                <w:szCs w:val="20"/>
                <w:lang w:val="es-SV" w:eastAsia="es-SV"/>
              </w:rPr>
              <w:t>uno</w:t>
            </w:r>
            <w:r>
              <w:rPr>
                <w:rFonts w:ascii="Calibri Light" w:hAnsi="Calibri Light"/>
                <w:color w:val="404040"/>
                <w:sz w:val="20"/>
                <w:szCs w:val="20"/>
                <w:lang w:val="es-SV" w:eastAsia="es-SV"/>
              </w:rPr>
              <w:t xml:space="preserve"> del </w:t>
            </w:r>
            <w:r w:rsidR="00F631B0">
              <w:rPr>
                <w:rFonts w:ascii="Calibri Light" w:hAnsi="Calibri Light"/>
                <w:color w:val="404040"/>
                <w:sz w:val="20"/>
                <w:szCs w:val="20"/>
                <w:lang w:val="es-SV" w:eastAsia="es-SV"/>
              </w:rPr>
              <w:t xml:space="preserve">procedimiento </w:t>
            </w:r>
            <w:r w:rsidR="00346CEE">
              <w:rPr>
                <w:rFonts w:ascii="Calibri Light" w:hAnsi="Calibri Light"/>
                <w:color w:val="404040"/>
                <w:sz w:val="20"/>
                <w:szCs w:val="20"/>
                <w:lang w:val="es-SV" w:eastAsia="es-SV"/>
              </w:rPr>
              <w:t>uno</w:t>
            </w:r>
          </w:p>
        </w:tc>
      </w:tr>
    </w:tbl>
    <w:p w14:paraId="4FEDB145" w14:textId="15F7CAF3" w:rsidR="00E5668B" w:rsidRDefault="00E5668B" w:rsidP="007F5BC9">
      <w:pPr>
        <w:rPr>
          <w:rFonts w:asciiTheme="majorHAnsi" w:eastAsiaTheme="majorEastAsia" w:hAnsiTheme="majorHAnsi" w:cstheme="majorBidi"/>
          <w:b/>
          <w:color w:val="404040" w:themeColor="text1" w:themeTint="BF"/>
          <w:sz w:val="24"/>
          <w:szCs w:val="32"/>
          <w:lang w:val="es-SV"/>
        </w:rPr>
      </w:pPr>
    </w:p>
    <w:p w14:paraId="6901DD11" w14:textId="77777777" w:rsidR="00DE691C" w:rsidRPr="00661770" w:rsidRDefault="00DE691C" w:rsidP="007F5BC9">
      <w:pPr>
        <w:rPr>
          <w:rFonts w:asciiTheme="majorHAnsi" w:eastAsiaTheme="majorEastAsia" w:hAnsiTheme="majorHAnsi" w:cstheme="majorBidi"/>
          <w:b/>
          <w:color w:val="404040" w:themeColor="text1" w:themeTint="BF"/>
          <w:sz w:val="24"/>
          <w:szCs w:val="32"/>
          <w:lang w:val="es-SV"/>
        </w:rPr>
      </w:pPr>
    </w:p>
    <w:p w14:paraId="5F43E9F3" w14:textId="62EF56A1" w:rsidR="007F5BC9" w:rsidRPr="00661770" w:rsidRDefault="007F5BC9" w:rsidP="002622CA">
      <w:pPr>
        <w:pStyle w:val="Ttulo3"/>
        <w:ind w:left="567"/>
        <w:rPr>
          <w:lang w:val="es-SV"/>
        </w:rPr>
      </w:pPr>
      <w:bookmarkStart w:id="9" w:name="_Toc112490238"/>
      <w:r w:rsidRPr="00661770">
        <w:rPr>
          <w:lang w:val="es-SV"/>
        </w:rPr>
        <w:lastRenderedPageBreak/>
        <w:t>Anexo 3.</w:t>
      </w:r>
      <w:bookmarkEnd w:id="9"/>
      <w:r w:rsidRPr="00661770">
        <w:rPr>
          <w:lang w:val="es-SV"/>
        </w:rPr>
        <w:t xml:space="preserve"> </w:t>
      </w:r>
    </w:p>
    <w:p w14:paraId="4B730584" w14:textId="77777777" w:rsidR="007F5BC9" w:rsidRPr="00661770" w:rsidRDefault="007F5BC9" w:rsidP="007E0E5F">
      <w:pPr>
        <w:pStyle w:val="Ttulo3"/>
        <w:ind w:left="567"/>
        <w:rPr>
          <w:color w:val="404040" w:themeColor="text1" w:themeTint="BF"/>
          <w:sz w:val="22"/>
          <w:lang w:val="es-SV"/>
        </w:rPr>
      </w:pPr>
      <w:bookmarkStart w:id="10" w:name="_Toc112490239"/>
      <w:r w:rsidRPr="00661770">
        <w:rPr>
          <w:lang w:val="es-SV"/>
        </w:rPr>
        <w:t>Control de cambios</w:t>
      </w:r>
      <w:bookmarkEnd w:id="10"/>
    </w:p>
    <w:tbl>
      <w:tblPr>
        <w:tblStyle w:val="Tablaconcuadrcula1"/>
        <w:tblpPr w:leftFromText="141" w:rightFromText="141" w:vertAnchor="text" w:horzAnchor="margin" w:tblpXSpec="center" w:tblpY="653"/>
        <w:tblW w:w="5938" w:type="pct"/>
        <w:tblLook w:val="04A0" w:firstRow="1" w:lastRow="0" w:firstColumn="1" w:lastColumn="0" w:noHBand="0" w:noVBand="1"/>
      </w:tblPr>
      <w:tblGrid>
        <w:gridCol w:w="1033"/>
        <w:gridCol w:w="2363"/>
        <w:gridCol w:w="2552"/>
        <w:gridCol w:w="2269"/>
        <w:gridCol w:w="2267"/>
      </w:tblGrid>
      <w:tr w:rsidR="00151BBC" w:rsidRPr="00661770" w14:paraId="3018B84A" w14:textId="77777777" w:rsidTr="005B6C49">
        <w:trPr>
          <w:trHeight w:val="866"/>
        </w:trPr>
        <w:tc>
          <w:tcPr>
            <w:tcW w:w="49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04CF4979" w14:textId="77777777" w:rsidR="00151BBC" w:rsidRPr="00661770" w:rsidRDefault="00151BBC" w:rsidP="00151BBC">
            <w:pPr>
              <w:tabs>
                <w:tab w:val="left" w:pos="4742"/>
              </w:tabs>
              <w:spacing w:line="276" w:lineRule="auto"/>
              <w:jc w:val="both"/>
              <w:rPr>
                <w:rFonts w:ascii="Calibri" w:hAnsi="Calibri"/>
                <w:color w:val="FFFFFF"/>
                <w:lang w:val="es-SV" w:eastAsia="es-SV"/>
              </w:rPr>
            </w:pPr>
            <w:r w:rsidRPr="00661770">
              <w:rPr>
                <w:rFonts w:ascii="Calibri" w:hAnsi="Calibri"/>
                <w:color w:val="FFFFFF"/>
                <w:lang w:val="es-SV" w:eastAsia="es-SV"/>
              </w:rPr>
              <w:t>Versión / Revisión</w:t>
            </w:r>
          </w:p>
        </w:tc>
        <w:tc>
          <w:tcPr>
            <w:tcW w:w="112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1F426D2B"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Descripción de cambios</w:t>
            </w:r>
          </w:p>
        </w:tc>
        <w:tc>
          <w:tcPr>
            <w:tcW w:w="121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5262C5AA"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Elaborado por:</w:t>
            </w:r>
          </w:p>
          <w:p w14:paraId="3245E9B1" w14:textId="77777777" w:rsidR="00151BBC" w:rsidRPr="00661770" w:rsidRDefault="00151BBC" w:rsidP="00151BBC">
            <w:pPr>
              <w:tabs>
                <w:tab w:val="left" w:pos="4742"/>
              </w:tabs>
              <w:spacing w:line="276" w:lineRule="auto"/>
              <w:jc w:val="center"/>
              <w:rPr>
                <w:rFonts w:ascii="Calibri" w:hAnsi="Calibri"/>
                <w:i/>
                <w:color w:val="FFFFFF"/>
                <w:sz w:val="16"/>
                <w:lang w:val="es-SV" w:eastAsia="es-SV"/>
              </w:rPr>
            </w:pPr>
            <w:r w:rsidRPr="00661770">
              <w:rPr>
                <w:rFonts w:ascii="Calibri" w:hAnsi="Calibri"/>
                <w:i/>
                <w:color w:val="FFFFFF"/>
                <w:sz w:val="16"/>
                <w:lang w:val="es-SV" w:eastAsia="es-SV"/>
              </w:rPr>
              <w:t>(Nombre y fecha)</w:t>
            </w:r>
          </w:p>
        </w:tc>
        <w:tc>
          <w:tcPr>
            <w:tcW w:w="108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3F230A76"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Revisado por:</w:t>
            </w:r>
          </w:p>
          <w:p w14:paraId="3E551E91"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i/>
                <w:color w:val="FFFFFF"/>
                <w:sz w:val="16"/>
                <w:lang w:val="es-SV" w:eastAsia="es-SV"/>
              </w:rPr>
              <w:t>(Nombre y fecha)</w:t>
            </w:r>
          </w:p>
        </w:tc>
        <w:tc>
          <w:tcPr>
            <w:tcW w:w="108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62828860"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Aprobado por:</w:t>
            </w:r>
          </w:p>
          <w:p w14:paraId="44B6B3B3"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i/>
                <w:color w:val="FFFFFF"/>
                <w:sz w:val="16"/>
                <w:lang w:val="es-SV" w:eastAsia="es-SV"/>
              </w:rPr>
              <w:t>(Nombre y fecha)</w:t>
            </w:r>
          </w:p>
        </w:tc>
      </w:tr>
      <w:tr w:rsidR="00151BBC" w:rsidRPr="00661770" w14:paraId="20B5842E" w14:textId="77777777" w:rsidTr="005B6C49">
        <w:tc>
          <w:tcPr>
            <w:tcW w:w="493" w:type="pct"/>
            <w:tcBorders>
              <w:top w:val="single" w:sz="4" w:space="0" w:color="auto"/>
              <w:left w:val="single" w:sz="4" w:space="0" w:color="auto"/>
              <w:bottom w:val="single" w:sz="4" w:space="0" w:color="auto"/>
              <w:right w:val="single" w:sz="4" w:space="0" w:color="auto"/>
            </w:tcBorders>
            <w:vAlign w:val="center"/>
          </w:tcPr>
          <w:p w14:paraId="3F62B5B1" w14:textId="77777777" w:rsidR="00151BBC" w:rsidRPr="00661770" w:rsidRDefault="00151BBC"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01</w:t>
            </w:r>
          </w:p>
        </w:tc>
        <w:tc>
          <w:tcPr>
            <w:tcW w:w="1127" w:type="pct"/>
            <w:tcBorders>
              <w:top w:val="single" w:sz="4" w:space="0" w:color="auto"/>
              <w:left w:val="single" w:sz="4" w:space="0" w:color="auto"/>
              <w:bottom w:val="single" w:sz="4" w:space="0" w:color="auto"/>
              <w:right w:val="single" w:sz="4" w:space="0" w:color="auto"/>
            </w:tcBorders>
            <w:vAlign w:val="center"/>
          </w:tcPr>
          <w:p w14:paraId="3035E2E3" w14:textId="61DE4871" w:rsidR="00151BBC" w:rsidRDefault="00E5668B"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Modificación completa de la estructura del documento</w:t>
            </w:r>
            <w:r w:rsidR="0055473B" w:rsidRPr="00661770">
              <w:rPr>
                <w:rFonts w:ascii="Calibri Light" w:hAnsi="Calibri Light"/>
                <w:color w:val="404040"/>
                <w:sz w:val="22"/>
                <w:lang w:val="es-SV" w:eastAsia="es-SV"/>
              </w:rPr>
              <w:t>:</w:t>
            </w:r>
          </w:p>
          <w:p w14:paraId="278E01D3" w14:textId="77777777" w:rsidR="006F090C" w:rsidRPr="00661770" w:rsidRDefault="006F090C" w:rsidP="00151BBC">
            <w:pPr>
              <w:jc w:val="center"/>
              <w:rPr>
                <w:rFonts w:ascii="Calibri Light" w:hAnsi="Calibri Light"/>
                <w:color w:val="404040"/>
                <w:sz w:val="22"/>
                <w:lang w:val="es-SV" w:eastAsia="es-SV"/>
              </w:rPr>
            </w:pPr>
          </w:p>
          <w:p w14:paraId="48E113BA" w14:textId="2351BAA2" w:rsidR="0055473B" w:rsidRPr="00661770" w:rsidRDefault="00C20913" w:rsidP="00151BBC">
            <w:pPr>
              <w:jc w:val="center"/>
              <w:rPr>
                <w:rFonts w:ascii="Calibri Light" w:hAnsi="Calibri Light"/>
                <w:color w:val="404040"/>
                <w:sz w:val="22"/>
                <w:lang w:val="es-SV" w:eastAsia="es-SV"/>
              </w:rPr>
            </w:pPr>
            <w:r>
              <w:rPr>
                <w:rFonts w:ascii="Calibri Light" w:hAnsi="Calibri Light"/>
                <w:color w:val="404040"/>
                <w:sz w:val="22"/>
                <w:lang w:val="es-SV" w:eastAsia="es-SV"/>
              </w:rPr>
              <w:t>“</w:t>
            </w:r>
            <w:r w:rsidR="006F090C">
              <w:rPr>
                <w:rFonts w:ascii="Calibri Light" w:hAnsi="Calibri Light"/>
                <w:color w:val="404040"/>
                <w:sz w:val="22"/>
                <w:lang w:val="es-SV" w:eastAsia="es-SV"/>
              </w:rPr>
              <w:t>SPA-15</w:t>
            </w:r>
            <w:r w:rsidR="003F1C6E">
              <w:rPr>
                <w:rFonts w:ascii="Calibri Light" w:hAnsi="Calibri Light"/>
                <w:color w:val="404040"/>
                <w:sz w:val="22"/>
                <w:lang w:val="es-SV" w:eastAsia="es-SV"/>
              </w:rPr>
              <w:t>8</w:t>
            </w:r>
            <w:r w:rsidR="006F090C">
              <w:rPr>
                <w:rFonts w:ascii="Calibri Light" w:hAnsi="Calibri Light"/>
                <w:color w:val="404040"/>
                <w:sz w:val="22"/>
                <w:lang w:val="es-SV" w:eastAsia="es-SV"/>
              </w:rPr>
              <w:t xml:space="preserve"> </w:t>
            </w:r>
            <w:r w:rsidR="003F1C6E">
              <w:rPr>
                <w:rFonts w:ascii="Calibri Light" w:hAnsi="Calibri Light"/>
                <w:color w:val="404040"/>
                <w:sz w:val="22"/>
                <w:lang w:val="es-SV" w:eastAsia="es-SV"/>
              </w:rPr>
              <w:t>Estándar de Manejo de Imágenes</w:t>
            </w:r>
            <w:r w:rsidR="00176151">
              <w:rPr>
                <w:rFonts w:ascii="Calibri Light" w:hAnsi="Calibri Light"/>
                <w:color w:val="404040"/>
                <w:sz w:val="22"/>
                <w:lang w:val="es-SV" w:eastAsia="es-SV"/>
              </w:rPr>
              <w:t>”</w:t>
            </w:r>
          </w:p>
        </w:tc>
        <w:tc>
          <w:tcPr>
            <w:tcW w:w="1217" w:type="pct"/>
            <w:tcBorders>
              <w:top w:val="single" w:sz="4" w:space="0" w:color="auto"/>
              <w:left w:val="single" w:sz="4" w:space="0" w:color="auto"/>
              <w:bottom w:val="single" w:sz="4" w:space="0" w:color="auto"/>
              <w:right w:val="single" w:sz="4" w:space="0" w:color="auto"/>
            </w:tcBorders>
            <w:vAlign w:val="center"/>
          </w:tcPr>
          <w:p w14:paraId="7DBEAAE5" w14:textId="785AFB5D" w:rsidR="00151BBC" w:rsidRPr="00661770" w:rsidRDefault="006F090C" w:rsidP="006F090C">
            <w:pPr>
              <w:jc w:val="center"/>
              <w:rPr>
                <w:rFonts w:ascii="Calibri Light" w:hAnsi="Calibri Light"/>
                <w:color w:val="404040"/>
                <w:sz w:val="22"/>
                <w:lang w:val="es-SV" w:eastAsia="es-SV"/>
              </w:rPr>
            </w:pPr>
            <w:r>
              <w:rPr>
                <w:rFonts w:ascii="Calibri Light" w:hAnsi="Calibri Light"/>
                <w:color w:val="404040"/>
                <w:sz w:val="22"/>
                <w:lang w:val="es-SV" w:eastAsia="es-SV"/>
              </w:rPr>
              <w:t xml:space="preserve">Ing. Reynaldo </w:t>
            </w:r>
            <w:r w:rsidR="002162CE">
              <w:rPr>
                <w:rFonts w:ascii="Calibri Light" w:hAnsi="Calibri Light"/>
                <w:color w:val="404040"/>
                <w:sz w:val="22"/>
                <w:lang w:val="es-SV" w:eastAsia="es-SV"/>
              </w:rPr>
              <w:t>Cerón</w:t>
            </w:r>
          </w:p>
          <w:p w14:paraId="16AF1BB7" w14:textId="442A5C3D" w:rsidR="00151BBC" w:rsidRPr="00661770" w:rsidRDefault="006F090C" w:rsidP="006F090C">
            <w:pPr>
              <w:jc w:val="center"/>
              <w:rPr>
                <w:rFonts w:ascii="Calibri Light" w:hAnsi="Calibri Light"/>
                <w:color w:val="404040"/>
                <w:sz w:val="22"/>
                <w:lang w:val="es-SV" w:eastAsia="es-SV"/>
              </w:rPr>
            </w:pPr>
            <w:r>
              <w:rPr>
                <w:rFonts w:ascii="Calibri Light" w:hAnsi="Calibri Light"/>
                <w:color w:val="404040"/>
                <w:sz w:val="22"/>
                <w:lang w:val="es-SV" w:eastAsia="es-SV"/>
              </w:rPr>
              <w:t>Gerente Innovación y Desarrollo</w:t>
            </w:r>
          </w:p>
          <w:p w14:paraId="56C6ED28" w14:textId="54EA1B60" w:rsidR="00151BBC" w:rsidRPr="00661770" w:rsidRDefault="00151BBC" w:rsidP="00151BBC">
            <w:pPr>
              <w:jc w:val="center"/>
              <w:rPr>
                <w:rFonts w:ascii="Calibri Light" w:hAnsi="Calibri Light"/>
                <w:color w:val="404040"/>
                <w:sz w:val="22"/>
                <w:lang w:val="es-SV" w:eastAsia="es-SV"/>
              </w:rPr>
            </w:pPr>
          </w:p>
          <w:p w14:paraId="34290B6A" w14:textId="59B9887A" w:rsidR="001706BA" w:rsidRPr="00661770" w:rsidRDefault="001706BA" w:rsidP="00151BBC">
            <w:pPr>
              <w:jc w:val="center"/>
              <w:rPr>
                <w:rFonts w:ascii="Calibri Light" w:hAnsi="Calibri Light"/>
                <w:color w:val="404040"/>
                <w:sz w:val="22"/>
                <w:lang w:val="es-SV" w:eastAsia="es-SV"/>
              </w:rPr>
            </w:pPr>
          </w:p>
          <w:p w14:paraId="5A74A4B6" w14:textId="1C2D064F" w:rsidR="006F090C" w:rsidRDefault="006F090C" w:rsidP="006F090C">
            <w:pPr>
              <w:rPr>
                <w:rFonts w:ascii="Calibri Light" w:hAnsi="Calibri Light"/>
                <w:color w:val="404040"/>
                <w:sz w:val="22"/>
                <w:lang w:val="es-SV" w:eastAsia="es-SV"/>
              </w:rPr>
            </w:pPr>
          </w:p>
          <w:p w14:paraId="339717FA" w14:textId="0D62199F" w:rsidR="006F090C" w:rsidRDefault="006F090C" w:rsidP="006F090C">
            <w:pPr>
              <w:rPr>
                <w:rFonts w:ascii="Calibri Light" w:hAnsi="Calibri Light"/>
                <w:color w:val="404040"/>
                <w:sz w:val="22"/>
                <w:lang w:val="es-SV" w:eastAsia="es-SV"/>
              </w:rPr>
            </w:pPr>
          </w:p>
          <w:p w14:paraId="077DB14C" w14:textId="77777777" w:rsidR="006F090C" w:rsidRDefault="006F090C" w:rsidP="006F090C">
            <w:pPr>
              <w:rPr>
                <w:rFonts w:ascii="Calibri Light" w:hAnsi="Calibri Light"/>
                <w:color w:val="404040"/>
                <w:sz w:val="22"/>
                <w:lang w:val="es-SV" w:eastAsia="es-SV"/>
              </w:rPr>
            </w:pPr>
          </w:p>
          <w:p w14:paraId="2870E085" w14:textId="77777777" w:rsidR="006F090C" w:rsidRDefault="006F090C" w:rsidP="006F090C">
            <w:pPr>
              <w:rPr>
                <w:rFonts w:ascii="Calibri Light" w:hAnsi="Calibri Light"/>
                <w:color w:val="404040"/>
                <w:sz w:val="22"/>
                <w:lang w:val="es-SV" w:eastAsia="es-SV"/>
              </w:rPr>
            </w:pPr>
          </w:p>
          <w:p w14:paraId="6C0F038F" w14:textId="232A2C26" w:rsidR="00DE691C" w:rsidRDefault="00DE691C" w:rsidP="00151BBC">
            <w:pPr>
              <w:jc w:val="center"/>
              <w:rPr>
                <w:rFonts w:ascii="Calibri Light" w:hAnsi="Calibri Light"/>
                <w:color w:val="404040"/>
                <w:sz w:val="22"/>
                <w:lang w:val="es-SV" w:eastAsia="es-SV"/>
              </w:rPr>
            </w:pPr>
          </w:p>
          <w:p w14:paraId="54F08854" w14:textId="77777777" w:rsidR="006F090C" w:rsidRDefault="006F090C" w:rsidP="006F090C">
            <w:pPr>
              <w:rPr>
                <w:rFonts w:ascii="Calibri Light" w:hAnsi="Calibri Light"/>
                <w:color w:val="404040"/>
                <w:sz w:val="22"/>
                <w:lang w:val="es-SV" w:eastAsia="es-SV"/>
              </w:rPr>
            </w:pPr>
          </w:p>
          <w:p w14:paraId="3A9315D1" w14:textId="77777777" w:rsidR="00DE691C" w:rsidRPr="00661770" w:rsidRDefault="00DE691C" w:rsidP="00151BBC">
            <w:pPr>
              <w:jc w:val="center"/>
              <w:rPr>
                <w:rFonts w:ascii="Calibri Light" w:hAnsi="Calibri Light"/>
                <w:color w:val="404040"/>
                <w:sz w:val="22"/>
                <w:lang w:val="es-SV" w:eastAsia="es-SV"/>
              </w:rPr>
            </w:pPr>
          </w:p>
          <w:p w14:paraId="288501C8" w14:textId="52D7BF3C" w:rsidR="00151BBC" w:rsidRPr="00661770" w:rsidRDefault="0055473B"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2</w:t>
            </w:r>
            <w:r w:rsidR="005D1C09">
              <w:rPr>
                <w:rFonts w:ascii="Calibri Light" w:hAnsi="Calibri Light"/>
                <w:color w:val="404040"/>
                <w:sz w:val="22"/>
                <w:lang w:val="es-SV" w:eastAsia="es-SV"/>
              </w:rPr>
              <w:t>9</w:t>
            </w:r>
            <w:r w:rsidR="00151BBC" w:rsidRPr="00661770">
              <w:rPr>
                <w:rFonts w:ascii="Calibri Light" w:hAnsi="Calibri Light"/>
                <w:color w:val="404040"/>
                <w:sz w:val="22"/>
                <w:lang w:val="es-SV" w:eastAsia="es-SV"/>
              </w:rPr>
              <w:t>/0</w:t>
            </w:r>
            <w:r w:rsidR="005D1C09">
              <w:rPr>
                <w:rFonts w:ascii="Calibri Light" w:hAnsi="Calibri Light"/>
                <w:color w:val="404040"/>
                <w:sz w:val="22"/>
                <w:lang w:val="es-SV" w:eastAsia="es-SV"/>
              </w:rPr>
              <w:t>8</w:t>
            </w:r>
            <w:r w:rsidR="00151BBC" w:rsidRPr="00661770">
              <w:rPr>
                <w:rFonts w:ascii="Calibri Light" w:hAnsi="Calibri Light"/>
                <w:color w:val="404040"/>
                <w:sz w:val="22"/>
                <w:lang w:val="es-SV" w:eastAsia="es-SV"/>
              </w:rPr>
              <w:t>/2022</w:t>
            </w:r>
          </w:p>
        </w:tc>
        <w:tc>
          <w:tcPr>
            <w:tcW w:w="1082" w:type="pct"/>
            <w:tcBorders>
              <w:top w:val="single" w:sz="4" w:space="0" w:color="auto"/>
              <w:left w:val="single" w:sz="4" w:space="0" w:color="auto"/>
              <w:bottom w:val="single" w:sz="4" w:space="0" w:color="auto"/>
              <w:right w:val="single" w:sz="4" w:space="0" w:color="auto"/>
            </w:tcBorders>
            <w:vAlign w:val="center"/>
          </w:tcPr>
          <w:p w14:paraId="11A21EDD" w14:textId="5ECA1452" w:rsidR="00151BBC" w:rsidRPr="00661770" w:rsidRDefault="003E6F7A" w:rsidP="0055473B">
            <w:pPr>
              <w:jc w:val="center"/>
              <w:rPr>
                <w:rFonts w:ascii="Calibri Light" w:hAnsi="Calibri Light"/>
                <w:color w:val="404040"/>
                <w:sz w:val="22"/>
                <w:lang w:val="es-SV" w:eastAsia="es-SV"/>
              </w:rPr>
            </w:pPr>
            <w:r>
              <w:rPr>
                <w:rFonts w:ascii="Calibri Light" w:hAnsi="Calibri Light"/>
                <w:color w:val="404040"/>
                <w:sz w:val="22"/>
                <w:lang w:val="es-SV" w:eastAsia="es-SV"/>
              </w:rPr>
              <w:t xml:space="preserve">Lic. </w:t>
            </w:r>
            <w:r w:rsidR="006F090C">
              <w:rPr>
                <w:rFonts w:ascii="Calibri Light" w:hAnsi="Calibri Light"/>
                <w:color w:val="404040"/>
                <w:sz w:val="22"/>
                <w:lang w:val="es-SV" w:eastAsia="es-SV"/>
              </w:rPr>
              <w:t>Lorena De Paz</w:t>
            </w:r>
          </w:p>
          <w:p w14:paraId="299855FC" w14:textId="409A1242" w:rsidR="0055473B" w:rsidRDefault="00DE691C" w:rsidP="0055473B">
            <w:pPr>
              <w:jc w:val="center"/>
              <w:rPr>
                <w:rFonts w:ascii="Calibri Light" w:hAnsi="Calibri Light"/>
                <w:color w:val="404040"/>
                <w:sz w:val="22"/>
                <w:lang w:val="es-SV" w:eastAsia="es-SV"/>
              </w:rPr>
            </w:pPr>
            <w:r>
              <w:rPr>
                <w:rFonts w:ascii="Calibri Light" w:hAnsi="Calibri Light"/>
                <w:color w:val="404040"/>
                <w:sz w:val="22"/>
                <w:lang w:val="es-SV" w:eastAsia="es-SV"/>
              </w:rPr>
              <w:t xml:space="preserve">Jefa de </w:t>
            </w:r>
            <w:r w:rsidR="006F090C">
              <w:rPr>
                <w:rFonts w:ascii="Calibri Light" w:hAnsi="Calibri Light"/>
                <w:color w:val="404040"/>
                <w:sz w:val="22"/>
                <w:lang w:val="es-SV" w:eastAsia="es-SV"/>
              </w:rPr>
              <w:t>Control de Calidad</w:t>
            </w:r>
          </w:p>
          <w:p w14:paraId="5A7ACF04" w14:textId="3464BF18" w:rsidR="006F090C" w:rsidRDefault="006F090C" w:rsidP="001706BA">
            <w:pPr>
              <w:rPr>
                <w:rFonts w:ascii="Calibri Light" w:hAnsi="Calibri Light"/>
                <w:color w:val="404040"/>
                <w:sz w:val="22"/>
                <w:lang w:val="es-SV" w:eastAsia="es-SV"/>
              </w:rPr>
            </w:pPr>
          </w:p>
          <w:p w14:paraId="1803D21D" w14:textId="65A06691" w:rsidR="006F090C" w:rsidRDefault="006F090C" w:rsidP="001706BA">
            <w:pPr>
              <w:rPr>
                <w:rFonts w:ascii="Calibri Light" w:hAnsi="Calibri Light"/>
                <w:color w:val="404040"/>
                <w:sz w:val="22"/>
                <w:lang w:val="es-SV" w:eastAsia="es-SV"/>
              </w:rPr>
            </w:pPr>
          </w:p>
          <w:p w14:paraId="558BC62E" w14:textId="6E3EB610" w:rsidR="006F090C" w:rsidRDefault="006F090C" w:rsidP="001706BA">
            <w:pPr>
              <w:rPr>
                <w:rFonts w:ascii="Calibri Light" w:hAnsi="Calibri Light"/>
                <w:color w:val="404040"/>
                <w:sz w:val="22"/>
                <w:lang w:val="es-SV" w:eastAsia="es-SV"/>
              </w:rPr>
            </w:pPr>
          </w:p>
          <w:p w14:paraId="76DB7E78" w14:textId="5D8FA8C5" w:rsidR="006F090C" w:rsidRDefault="006F090C" w:rsidP="001706BA">
            <w:pPr>
              <w:rPr>
                <w:rFonts w:ascii="Calibri Light" w:hAnsi="Calibri Light"/>
                <w:color w:val="404040"/>
                <w:sz w:val="22"/>
                <w:lang w:val="es-SV" w:eastAsia="es-SV"/>
              </w:rPr>
            </w:pPr>
          </w:p>
          <w:p w14:paraId="6B4A6C0C" w14:textId="21200A70" w:rsidR="006F090C" w:rsidRDefault="006F090C" w:rsidP="001706BA">
            <w:pPr>
              <w:rPr>
                <w:rFonts w:ascii="Calibri Light" w:hAnsi="Calibri Light"/>
                <w:color w:val="404040"/>
                <w:sz w:val="22"/>
                <w:lang w:val="es-SV" w:eastAsia="es-SV"/>
              </w:rPr>
            </w:pPr>
          </w:p>
          <w:p w14:paraId="653D2AC0" w14:textId="769DED33" w:rsidR="006F090C" w:rsidRDefault="006F090C" w:rsidP="001706BA">
            <w:pPr>
              <w:rPr>
                <w:rFonts w:ascii="Calibri Light" w:hAnsi="Calibri Light"/>
                <w:color w:val="404040"/>
                <w:sz w:val="22"/>
                <w:lang w:val="es-SV" w:eastAsia="es-SV"/>
              </w:rPr>
            </w:pPr>
          </w:p>
          <w:p w14:paraId="23A1BB7C" w14:textId="0EA24490" w:rsidR="006F090C" w:rsidRDefault="006F090C" w:rsidP="001706BA">
            <w:pPr>
              <w:rPr>
                <w:rFonts w:ascii="Calibri Light" w:hAnsi="Calibri Light"/>
                <w:color w:val="404040"/>
                <w:sz w:val="22"/>
                <w:lang w:val="es-SV" w:eastAsia="es-SV"/>
              </w:rPr>
            </w:pPr>
          </w:p>
          <w:p w14:paraId="24098481" w14:textId="77777777" w:rsidR="006F090C" w:rsidRDefault="006F090C" w:rsidP="001706BA">
            <w:pPr>
              <w:rPr>
                <w:rFonts w:ascii="Calibri Light" w:hAnsi="Calibri Light"/>
                <w:color w:val="404040"/>
                <w:sz w:val="22"/>
                <w:lang w:val="es-SV" w:eastAsia="es-SV"/>
              </w:rPr>
            </w:pPr>
          </w:p>
          <w:p w14:paraId="50ABF417" w14:textId="77777777" w:rsidR="006F090C" w:rsidRPr="00661770" w:rsidRDefault="006F090C" w:rsidP="001706BA">
            <w:pPr>
              <w:rPr>
                <w:rFonts w:ascii="Calibri Light" w:hAnsi="Calibri Light"/>
                <w:color w:val="404040"/>
                <w:sz w:val="22"/>
                <w:lang w:val="es-SV" w:eastAsia="es-SV"/>
              </w:rPr>
            </w:pPr>
          </w:p>
          <w:p w14:paraId="20F2D412" w14:textId="04C80C7E" w:rsidR="00151BBC" w:rsidRPr="00661770" w:rsidRDefault="0055473B"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2</w:t>
            </w:r>
            <w:r w:rsidR="005D1C09">
              <w:rPr>
                <w:rFonts w:ascii="Calibri Light" w:hAnsi="Calibri Light"/>
                <w:color w:val="404040"/>
                <w:sz w:val="22"/>
                <w:lang w:val="es-SV" w:eastAsia="es-SV"/>
              </w:rPr>
              <w:t>9</w:t>
            </w:r>
            <w:r w:rsidR="00151BBC" w:rsidRPr="00661770">
              <w:rPr>
                <w:rFonts w:ascii="Calibri Light" w:hAnsi="Calibri Light"/>
                <w:color w:val="404040"/>
                <w:sz w:val="22"/>
                <w:lang w:val="es-SV" w:eastAsia="es-SV"/>
              </w:rPr>
              <w:t>/0</w:t>
            </w:r>
            <w:r w:rsidR="005D1C09">
              <w:rPr>
                <w:rFonts w:ascii="Calibri Light" w:hAnsi="Calibri Light"/>
                <w:color w:val="404040"/>
                <w:sz w:val="22"/>
                <w:lang w:val="es-SV" w:eastAsia="es-SV"/>
              </w:rPr>
              <w:t>8</w:t>
            </w:r>
            <w:r w:rsidR="00151BBC" w:rsidRPr="00661770">
              <w:rPr>
                <w:rFonts w:ascii="Calibri Light" w:hAnsi="Calibri Light"/>
                <w:color w:val="404040"/>
                <w:sz w:val="22"/>
                <w:lang w:val="es-SV" w:eastAsia="es-SV"/>
              </w:rPr>
              <w:t>/2022</w:t>
            </w:r>
          </w:p>
        </w:tc>
        <w:tc>
          <w:tcPr>
            <w:tcW w:w="1081" w:type="pct"/>
            <w:tcBorders>
              <w:top w:val="single" w:sz="4" w:space="0" w:color="auto"/>
              <w:left w:val="single" w:sz="4" w:space="0" w:color="auto"/>
              <w:bottom w:val="single" w:sz="4" w:space="0" w:color="auto"/>
              <w:right w:val="single" w:sz="4" w:space="0" w:color="auto"/>
            </w:tcBorders>
            <w:vAlign w:val="center"/>
          </w:tcPr>
          <w:p w14:paraId="1EBE6A77" w14:textId="3CE00168" w:rsidR="00151BBC" w:rsidRPr="00661770" w:rsidRDefault="00151BBC"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 xml:space="preserve">Lic. </w:t>
            </w:r>
            <w:r w:rsidR="006F090C">
              <w:rPr>
                <w:rFonts w:ascii="Calibri Light" w:hAnsi="Calibri Light"/>
                <w:color w:val="404040"/>
                <w:sz w:val="22"/>
                <w:lang w:val="es-SV" w:eastAsia="es-SV"/>
              </w:rPr>
              <w:t>Bernardo López</w:t>
            </w:r>
          </w:p>
          <w:p w14:paraId="0A072C5A" w14:textId="2DF637C6" w:rsidR="00151BBC" w:rsidRDefault="00151BBC"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Geren</w:t>
            </w:r>
            <w:r w:rsidR="00AD1821">
              <w:rPr>
                <w:rFonts w:ascii="Calibri Light" w:hAnsi="Calibri Light"/>
                <w:color w:val="404040"/>
                <w:sz w:val="22"/>
                <w:lang w:val="es-SV" w:eastAsia="es-SV"/>
              </w:rPr>
              <w:t>te</w:t>
            </w:r>
            <w:r w:rsidRPr="00661770">
              <w:rPr>
                <w:rFonts w:ascii="Calibri Light" w:hAnsi="Calibri Light"/>
                <w:color w:val="404040"/>
                <w:sz w:val="22"/>
                <w:lang w:val="es-SV" w:eastAsia="es-SV"/>
              </w:rPr>
              <w:t xml:space="preserve"> </w:t>
            </w:r>
            <w:r w:rsidR="006F090C">
              <w:rPr>
                <w:rFonts w:ascii="Calibri Light" w:hAnsi="Calibri Light"/>
                <w:color w:val="404040"/>
                <w:sz w:val="22"/>
                <w:lang w:val="es-SV" w:eastAsia="es-SV"/>
              </w:rPr>
              <w:t>General</w:t>
            </w:r>
          </w:p>
          <w:p w14:paraId="59C67767" w14:textId="77777777" w:rsidR="006F090C" w:rsidRDefault="006F090C" w:rsidP="00151BBC">
            <w:pPr>
              <w:jc w:val="center"/>
              <w:rPr>
                <w:rFonts w:ascii="Calibri Light" w:hAnsi="Calibri Light"/>
                <w:color w:val="404040"/>
                <w:sz w:val="22"/>
                <w:lang w:val="es-SV" w:eastAsia="es-SV"/>
              </w:rPr>
            </w:pPr>
          </w:p>
          <w:p w14:paraId="14AA99DC" w14:textId="6FDD45DD" w:rsidR="00DE691C" w:rsidRDefault="00DE691C" w:rsidP="00151BBC">
            <w:pPr>
              <w:jc w:val="center"/>
              <w:rPr>
                <w:rFonts w:ascii="Calibri Light" w:hAnsi="Calibri Light"/>
                <w:color w:val="404040"/>
                <w:sz w:val="22"/>
                <w:lang w:val="es-SV" w:eastAsia="es-SV"/>
              </w:rPr>
            </w:pPr>
          </w:p>
          <w:p w14:paraId="16CE314A" w14:textId="7F459D0D" w:rsidR="00DE691C" w:rsidRDefault="00DE691C" w:rsidP="00151BBC">
            <w:pPr>
              <w:jc w:val="center"/>
              <w:rPr>
                <w:rFonts w:ascii="Calibri Light" w:hAnsi="Calibri Light"/>
                <w:color w:val="404040"/>
                <w:sz w:val="22"/>
                <w:lang w:val="es-SV" w:eastAsia="es-SV"/>
              </w:rPr>
            </w:pPr>
          </w:p>
          <w:p w14:paraId="2CA6EC44" w14:textId="1AC2BFF3" w:rsidR="00DE691C" w:rsidRDefault="00DE691C" w:rsidP="00151BBC">
            <w:pPr>
              <w:jc w:val="center"/>
              <w:rPr>
                <w:rFonts w:ascii="Calibri Light" w:hAnsi="Calibri Light"/>
                <w:color w:val="404040"/>
                <w:sz w:val="22"/>
                <w:lang w:val="es-SV" w:eastAsia="es-SV"/>
              </w:rPr>
            </w:pPr>
          </w:p>
          <w:p w14:paraId="3C4A9F8D" w14:textId="77777777" w:rsidR="00DE691C" w:rsidRPr="00661770" w:rsidRDefault="00DE691C" w:rsidP="00151BBC">
            <w:pPr>
              <w:jc w:val="center"/>
              <w:rPr>
                <w:rFonts w:ascii="Calibri Light" w:hAnsi="Calibri Light"/>
                <w:color w:val="404040"/>
                <w:sz w:val="22"/>
                <w:lang w:val="es-SV" w:eastAsia="es-SV"/>
              </w:rPr>
            </w:pPr>
          </w:p>
          <w:p w14:paraId="503D395C" w14:textId="1EA6A6B2" w:rsidR="00151BBC" w:rsidRPr="00661770" w:rsidRDefault="00151BBC" w:rsidP="00151BBC">
            <w:pPr>
              <w:jc w:val="center"/>
              <w:rPr>
                <w:rFonts w:ascii="Calibri Light" w:hAnsi="Calibri Light"/>
                <w:color w:val="404040"/>
                <w:sz w:val="22"/>
                <w:lang w:val="es-SV" w:eastAsia="es-SV"/>
              </w:rPr>
            </w:pPr>
          </w:p>
          <w:p w14:paraId="7A55AEA9" w14:textId="441A8BD8" w:rsidR="001706BA" w:rsidRPr="00661770" w:rsidRDefault="001706BA" w:rsidP="00151BBC">
            <w:pPr>
              <w:jc w:val="center"/>
              <w:rPr>
                <w:rFonts w:ascii="Calibri Light" w:hAnsi="Calibri Light"/>
                <w:color w:val="404040"/>
                <w:sz w:val="22"/>
                <w:lang w:val="es-SV" w:eastAsia="es-SV"/>
              </w:rPr>
            </w:pPr>
          </w:p>
          <w:p w14:paraId="4973C073" w14:textId="2B4DA178" w:rsidR="001706BA" w:rsidRPr="00661770" w:rsidRDefault="001706BA" w:rsidP="00151BBC">
            <w:pPr>
              <w:jc w:val="center"/>
              <w:rPr>
                <w:rFonts w:ascii="Calibri Light" w:hAnsi="Calibri Light"/>
                <w:color w:val="404040"/>
                <w:sz w:val="22"/>
                <w:lang w:val="es-SV" w:eastAsia="es-SV"/>
              </w:rPr>
            </w:pPr>
          </w:p>
          <w:p w14:paraId="5C383B94" w14:textId="77777777" w:rsidR="0055473B" w:rsidRPr="00661770" w:rsidRDefault="0055473B" w:rsidP="00151BBC">
            <w:pPr>
              <w:jc w:val="center"/>
              <w:rPr>
                <w:rFonts w:ascii="Calibri Light" w:hAnsi="Calibri Light"/>
                <w:color w:val="404040"/>
                <w:sz w:val="22"/>
                <w:lang w:val="es-SV" w:eastAsia="es-SV"/>
              </w:rPr>
            </w:pPr>
          </w:p>
          <w:p w14:paraId="4C844390" w14:textId="77777777" w:rsidR="001706BA" w:rsidRPr="00661770" w:rsidRDefault="001706BA" w:rsidP="00151BBC">
            <w:pPr>
              <w:jc w:val="center"/>
              <w:rPr>
                <w:rFonts w:ascii="Calibri Light" w:hAnsi="Calibri Light"/>
                <w:color w:val="404040"/>
                <w:sz w:val="22"/>
                <w:lang w:val="es-SV" w:eastAsia="es-SV"/>
              </w:rPr>
            </w:pPr>
          </w:p>
          <w:p w14:paraId="57CE4EE5" w14:textId="0D895FAE" w:rsidR="00151BBC" w:rsidRPr="00661770" w:rsidRDefault="00D24443"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2</w:t>
            </w:r>
            <w:r w:rsidR="005D1C09">
              <w:rPr>
                <w:rFonts w:ascii="Calibri Light" w:hAnsi="Calibri Light"/>
                <w:color w:val="404040"/>
                <w:sz w:val="22"/>
                <w:lang w:val="es-SV" w:eastAsia="es-SV"/>
              </w:rPr>
              <w:t>9</w:t>
            </w:r>
            <w:r w:rsidR="00151BBC" w:rsidRPr="00661770">
              <w:rPr>
                <w:rFonts w:ascii="Calibri Light" w:hAnsi="Calibri Light"/>
                <w:color w:val="404040"/>
                <w:sz w:val="22"/>
                <w:lang w:val="es-SV" w:eastAsia="es-SV"/>
              </w:rPr>
              <w:t>/0</w:t>
            </w:r>
            <w:r w:rsidR="005D1C09">
              <w:rPr>
                <w:rFonts w:ascii="Calibri Light" w:hAnsi="Calibri Light"/>
                <w:color w:val="404040"/>
                <w:sz w:val="22"/>
                <w:lang w:val="es-SV" w:eastAsia="es-SV"/>
              </w:rPr>
              <w:t>8</w:t>
            </w:r>
            <w:r w:rsidR="00151BBC" w:rsidRPr="00661770">
              <w:rPr>
                <w:rFonts w:ascii="Calibri Light" w:hAnsi="Calibri Light"/>
                <w:color w:val="404040"/>
                <w:sz w:val="22"/>
                <w:lang w:val="es-SV" w:eastAsia="es-SV"/>
              </w:rPr>
              <w:t>/2022</w:t>
            </w:r>
          </w:p>
        </w:tc>
      </w:tr>
      <w:tr w:rsidR="00151BBC" w:rsidRPr="00661770" w14:paraId="743EF8B7" w14:textId="77777777" w:rsidTr="005B6C49">
        <w:tc>
          <w:tcPr>
            <w:tcW w:w="493" w:type="pct"/>
            <w:tcBorders>
              <w:top w:val="single" w:sz="4" w:space="0" w:color="auto"/>
              <w:left w:val="single" w:sz="4" w:space="0" w:color="auto"/>
              <w:bottom w:val="single" w:sz="4" w:space="0" w:color="auto"/>
              <w:right w:val="single" w:sz="4" w:space="0" w:color="auto"/>
            </w:tcBorders>
            <w:vAlign w:val="center"/>
          </w:tcPr>
          <w:p w14:paraId="6E9C9C25" w14:textId="77777777" w:rsidR="00151BBC" w:rsidRPr="00661770" w:rsidRDefault="00151BBC" w:rsidP="00151BBC">
            <w:pPr>
              <w:rPr>
                <w:rFonts w:ascii="Calibri" w:hAnsi="Calibri"/>
                <w:color w:val="404040"/>
                <w:lang w:val="es-SV" w:eastAsia="es-SV"/>
              </w:rPr>
            </w:pPr>
          </w:p>
        </w:tc>
        <w:tc>
          <w:tcPr>
            <w:tcW w:w="1127" w:type="pct"/>
            <w:tcBorders>
              <w:top w:val="single" w:sz="4" w:space="0" w:color="auto"/>
              <w:left w:val="single" w:sz="4" w:space="0" w:color="auto"/>
              <w:bottom w:val="single" w:sz="4" w:space="0" w:color="auto"/>
              <w:right w:val="single" w:sz="4" w:space="0" w:color="auto"/>
            </w:tcBorders>
          </w:tcPr>
          <w:p w14:paraId="091F2391" w14:textId="77777777" w:rsidR="00151BBC" w:rsidRPr="00661770" w:rsidRDefault="00151BBC" w:rsidP="00151BBC">
            <w:pPr>
              <w:rPr>
                <w:rFonts w:ascii="Calibri" w:hAnsi="Calibri"/>
                <w:color w:val="404040"/>
                <w:lang w:val="es-SV" w:eastAsia="es-SV"/>
              </w:rPr>
            </w:pPr>
          </w:p>
        </w:tc>
        <w:tc>
          <w:tcPr>
            <w:tcW w:w="1217" w:type="pct"/>
            <w:tcBorders>
              <w:top w:val="single" w:sz="4" w:space="0" w:color="auto"/>
              <w:left w:val="single" w:sz="4" w:space="0" w:color="auto"/>
              <w:bottom w:val="single" w:sz="4" w:space="0" w:color="auto"/>
              <w:right w:val="single" w:sz="4" w:space="0" w:color="auto"/>
            </w:tcBorders>
            <w:vAlign w:val="center"/>
          </w:tcPr>
          <w:p w14:paraId="0AA4295A" w14:textId="77777777" w:rsidR="00151BBC" w:rsidRPr="00661770" w:rsidRDefault="00151BBC" w:rsidP="00151BBC">
            <w:pPr>
              <w:rPr>
                <w:rFonts w:ascii="Calibri" w:hAnsi="Calibri"/>
                <w:color w:val="404040"/>
                <w:lang w:val="es-SV" w:eastAsia="es-SV"/>
              </w:rPr>
            </w:pPr>
          </w:p>
        </w:tc>
        <w:tc>
          <w:tcPr>
            <w:tcW w:w="1082" w:type="pct"/>
            <w:tcBorders>
              <w:top w:val="single" w:sz="4" w:space="0" w:color="auto"/>
              <w:left w:val="single" w:sz="4" w:space="0" w:color="auto"/>
              <w:bottom w:val="single" w:sz="4" w:space="0" w:color="auto"/>
              <w:right w:val="single" w:sz="4" w:space="0" w:color="auto"/>
            </w:tcBorders>
            <w:vAlign w:val="center"/>
          </w:tcPr>
          <w:p w14:paraId="56D31399" w14:textId="77777777" w:rsidR="00151BBC" w:rsidRPr="00661770" w:rsidRDefault="00151BBC" w:rsidP="00151BBC">
            <w:pPr>
              <w:rPr>
                <w:rFonts w:ascii="Calibri" w:hAnsi="Calibri"/>
                <w:color w:val="404040"/>
                <w:lang w:val="es-SV" w:eastAsia="es-SV"/>
              </w:rPr>
            </w:pPr>
          </w:p>
        </w:tc>
        <w:tc>
          <w:tcPr>
            <w:tcW w:w="1081" w:type="pct"/>
            <w:tcBorders>
              <w:top w:val="single" w:sz="4" w:space="0" w:color="auto"/>
              <w:left w:val="single" w:sz="4" w:space="0" w:color="auto"/>
              <w:bottom w:val="single" w:sz="4" w:space="0" w:color="auto"/>
              <w:right w:val="single" w:sz="4" w:space="0" w:color="auto"/>
            </w:tcBorders>
          </w:tcPr>
          <w:p w14:paraId="7AA3AD5E" w14:textId="77777777" w:rsidR="00151BBC" w:rsidRPr="00661770" w:rsidRDefault="00151BBC" w:rsidP="00151BBC">
            <w:pPr>
              <w:rPr>
                <w:rFonts w:ascii="Calibri" w:hAnsi="Calibri"/>
                <w:color w:val="404040"/>
                <w:lang w:val="es-SV" w:eastAsia="es-SV"/>
              </w:rPr>
            </w:pPr>
          </w:p>
        </w:tc>
      </w:tr>
    </w:tbl>
    <w:p w14:paraId="2B2432C4" w14:textId="13BEB2C7" w:rsidR="007F5BC9" w:rsidRPr="00661770" w:rsidRDefault="008B73A1" w:rsidP="000769EC">
      <w:pPr>
        <w:tabs>
          <w:tab w:val="left" w:pos="6510"/>
        </w:tabs>
        <w:jc w:val="both"/>
        <w:rPr>
          <w:b/>
          <w:color w:val="404040" w:themeColor="text1" w:themeTint="BF"/>
          <w:lang w:val="es-SV"/>
        </w:rPr>
      </w:pPr>
      <w:r w:rsidRPr="00661770">
        <w:rPr>
          <w:b/>
          <w:color w:val="404040" w:themeColor="text1" w:themeTint="BF"/>
          <w:lang w:val="es-SV"/>
        </w:rPr>
        <w:tab/>
      </w:r>
    </w:p>
    <w:p w14:paraId="15DD25BB" w14:textId="5FFD3B91" w:rsidR="0028748F" w:rsidRPr="00661770" w:rsidRDefault="0028748F" w:rsidP="0028748F">
      <w:pPr>
        <w:rPr>
          <w:lang w:val="es-SV"/>
        </w:rPr>
      </w:pPr>
    </w:p>
    <w:p w14:paraId="10E31234" w14:textId="723E1746" w:rsidR="0028748F" w:rsidRPr="00661770" w:rsidRDefault="0028748F" w:rsidP="0028748F">
      <w:pPr>
        <w:rPr>
          <w:lang w:val="es-SV"/>
        </w:rPr>
      </w:pPr>
    </w:p>
    <w:p w14:paraId="530FD615" w14:textId="2194D4FF" w:rsidR="0028748F" w:rsidRPr="00661770" w:rsidRDefault="0028748F" w:rsidP="0028748F">
      <w:pPr>
        <w:rPr>
          <w:lang w:val="es-SV"/>
        </w:rPr>
      </w:pPr>
    </w:p>
    <w:p w14:paraId="65BC0DA8" w14:textId="7A64C9C2" w:rsidR="0028748F" w:rsidRPr="00661770" w:rsidRDefault="0028748F" w:rsidP="0028748F">
      <w:pPr>
        <w:rPr>
          <w:lang w:val="es-SV"/>
        </w:rPr>
      </w:pPr>
    </w:p>
    <w:p w14:paraId="079D0E9E" w14:textId="2F466FAF" w:rsidR="0028748F" w:rsidRPr="00661770" w:rsidRDefault="0028748F" w:rsidP="0028748F">
      <w:pPr>
        <w:rPr>
          <w:lang w:val="es-SV"/>
        </w:rPr>
      </w:pPr>
    </w:p>
    <w:p w14:paraId="3C374D76" w14:textId="30A38D3F" w:rsidR="0028748F" w:rsidRPr="00661770" w:rsidRDefault="0028748F" w:rsidP="0028748F">
      <w:pPr>
        <w:rPr>
          <w:lang w:val="es-SV"/>
        </w:rPr>
      </w:pPr>
    </w:p>
    <w:p w14:paraId="0D6E7A83" w14:textId="625EB826" w:rsidR="0028748F" w:rsidRPr="0028748F" w:rsidRDefault="0028748F" w:rsidP="0028748F"/>
    <w:p w14:paraId="66CB6B5C" w14:textId="02CDD8C2" w:rsidR="0028748F" w:rsidRPr="0028748F" w:rsidRDefault="0028748F" w:rsidP="0028748F">
      <w:pPr>
        <w:tabs>
          <w:tab w:val="left" w:pos="6041"/>
        </w:tabs>
      </w:pPr>
      <w:r>
        <w:tab/>
      </w:r>
    </w:p>
    <w:p w14:paraId="2386352A" w14:textId="6EB25AB5" w:rsidR="0028748F" w:rsidRPr="0028748F" w:rsidRDefault="0028748F" w:rsidP="0028748F"/>
    <w:p w14:paraId="4B4EB269" w14:textId="251F4C46" w:rsidR="0028748F" w:rsidRPr="0028748F" w:rsidRDefault="0028748F" w:rsidP="0028748F"/>
    <w:p w14:paraId="3CBDE303" w14:textId="5BBAABCD" w:rsidR="0028748F" w:rsidRPr="0028748F" w:rsidRDefault="0028748F" w:rsidP="0028748F"/>
    <w:p w14:paraId="235DBCC7" w14:textId="5E1FE7F2" w:rsidR="0028748F" w:rsidRPr="0028748F" w:rsidRDefault="0028748F" w:rsidP="0028748F"/>
    <w:p w14:paraId="09121DF6" w14:textId="17142130" w:rsidR="0028748F" w:rsidRPr="0028748F" w:rsidRDefault="0028748F" w:rsidP="0028748F"/>
    <w:p w14:paraId="7A49F877" w14:textId="77777777" w:rsidR="0028748F" w:rsidRPr="0028748F" w:rsidRDefault="0028748F" w:rsidP="0028748F"/>
    <w:sectPr w:rsidR="0028748F" w:rsidRPr="0028748F" w:rsidSect="000769EC">
      <w:headerReference w:type="default" r:id="rId11"/>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C9121" w14:textId="77777777" w:rsidR="005746D9" w:rsidRDefault="005746D9" w:rsidP="00C22FDA">
      <w:pPr>
        <w:spacing w:after="0" w:line="240" w:lineRule="auto"/>
      </w:pPr>
      <w:r>
        <w:separator/>
      </w:r>
    </w:p>
  </w:endnote>
  <w:endnote w:type="continuationSeparator" w:id="0">
    <w:p w14:paraId="1C736FFC" w14:textId="77777777" w:rsidR="005746D9" w:rsidRDefault="005746D9" w:rsidP="00C2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C274E" w14:textId="77777777" w:rsidR="005746D9" w:rsidRDefault="005746D9" w:rsidP="00C22FDA">
      <w:pPr>
        <w:spacing w:after="0" w:line="240" w:lineRule="auto"/>
      </w:pPr>
      <w:r>
        <w:separator/>
      </w:r>
    </w:p>
  </w:footnote>
  <w:footnote w:type="continuationSeparator" w:id="0">
    <w:p w14:paraId="40430EB1" w14:textId="77777777" w:rsidR="005746D9" w:rsidRDefault="005746D9" w:rsidP="00C22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page" w:tblpX="890" w:tblpY="-410"/>
      <w:tblW w:w="1077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114"/>
      <w:gridCol w:w="4972"/>
      <w:gridCol w:w="2687"/>
    </w:tblGrid>
    <w:tr w:rsidR="005D1C09" w:rsidRPr="00D24149" w14:paraId="24CE5DB8" w14:textId="77777777" w:rsidTr="005D1C09">
      <w:trPr>
        <w:trHeight w:val="283"/>
      </w:trPr>
      <w:tc>
        <w:tcPr>
          <w:tcW w:w="3114" w:type="dxa"/>
          <w:vMerge w:val="restart"/>
          <w:shd w:val="clear" w:color="auto" w:fill="auto"/>
        </w:tcPr>
        <w:p w14:paraId="2B86DCFA" w14:textId="4E30EFAB" w:rsidR="005D1C09" w:rsidRPr="00ED2E49" w:rsidRDefault="005D1C09" w:rsidP="005D1C09">
          <w:pPr>
            <w:jc w:val="center"/>
            <w:rPr>
              <w:rFonts w:cstheme="minorHAnsi"/>
              <w:sz w:val="16"/>
            </w:rPr>
          </w:pPr>
          <w:r>
            <w:rPr>
              <w:noProof/>
            </w:rPr>
            <w:drawing>
              <wp:anchor distT="0" distB="0" distL="114300" distR="114300" simplePos="0" relativeHeight="251659263" behindDoc="0" locked="0" layoutInCell="1" allowOverlap="1" wp14:anchorId="45B68A7F" wp14:editId="6BB0D888">
                <wp:simplePos x="0" y="0"/>
                <wp:positionH relativeFrom="column">
                  <wp:posOffset>118679</wp:posOffset>
                </wp:positionH>
                <wp:positionV relativeFrom="paragraph">
                  <wp:posOffset>160218</wp:posOffset>
                </wp:positionV>
                <wp:extent cx="1569085" cy="38608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69085" cy="386080"/>
                        </a:xfrm>
                        <a:prstGeom prst="rect">
                          <a:avLst/>
                        </a:prstGeom>
                      </pic:spPr>
                    </pic:pic>
                  </a:graphicData>
                </a:graphic>
                <wp14:sizeRelH relativeFrom="margin">
                  <wp14:pctWidth>0</wp14:pctWidth>
                </wp14:sizeRelH>
                <wp14:sizeRelV relativeFrom="margin">
                  <wp14:pctHeight>0</wp14:pctHeight>
                </wp14:sizeRelV>
              </wp:anchor>
            </w:drawing>
          </w:r>
        </w:p>
      </w:tc>
      <w:tc>
        <w:tcPr>
          <w:tcW w:w="4972" w:type="dxa"/>
          <w:vMerge w:val="restart"/>
          <w:shd w:val="clear" w:color="auto" w:fill="F2F2F2" w:themeFill="background1" w:themeFillShade="F2"/>
          <w:vAlign w:val="center"/>
        </w:tcPr>
        <w:p w14:paraId="322253C9" w14:textId="1837B0D0" w:rsidR="005D1C09" w:rsidRPr="00ED2E49" w:rsidRDefault="005D1C09" w:rsidP="005D1C09">
          <w:pPr>
            <w:jc w:val="center"/>
            <w:rPr>
              <w:rFonts w:cstheme="minorHAnsi"/>
              <w:sz w:val="16"/>
            </w:rPr>
          </w:pPr>
        </w:p>
        <w:p w14:paraId="52181903" w14:textId="400D3CFF" w:rsidR="005D1C09" w:rsidRDefault="005D1C09" w:rsidP="005D1C09">
          <w:pPr>
            <w:shd w:val="clear" w:color="auto" w:fill="F2F2F2" w:themeFill="background1" w:themeFillShade="F2"/>
            <w:jc w:val="center"/>
            <w:rPr>
              <w:rFonts w:cstheme="minorHAnsi"/>
              <w:bCs/>
              <w:sz w:val="24"/>
            </w:rPr>
          </w:pPr>
          <w:r>
            <w:rPr>
              <w:rFonts w:cstheme="minorHAnsi"/>
              <w:bCs/>
              <w:sz w:val="24"/>
            </w:rPr>
            <w:t>ESTÁNDAR DE MANEJO DE IMAGENES</w:t>
          </w:r>
        </w:p>
        <w:p w14:paraId="7B1934FF" w14:textId="74BEADA2" w:rsidR="005D1C09" w:rsidRPr="00ED2E49" w:rsidRDefault="005D1C09" w:rsidP="005D1C09">
          <w:pPr>
            <w:shd w:val="clear" w:color="auto" w:fill="F2F2F2" w:themeFill="background1" w:themeFillShade="F2"/>
            <w:jc w:val="center"/>
            <w:rPr>
              <w:rFonts w:cstheme="minorHAnsi"/>
              <w:bCs/>
              <w:sz w:val="24"/>
            </w:rPr>
          </w:pPr>
        </w:p>
      </w:tc>
      <w:tc>
        <w:tcPr>
          <w:tcW w:w="2687" w:type="dxa"/>
          <w:vAlign w:val="center"/>
        </w:tcPr>
        <w:p w14:paraId="111319B8" w14:textId="2BB7FBE8" w:rsidR="005D1C09" w:rsidRPr="00ED2E49" w:rsidRDefault="005D1C09" w:rsidP="005D1C09">
          <w:pPr>
            <w:rPr>
              <w:rFonts w:asciiTheme="majorHAnsi" w:hAnsiTheme="majorHAnsi" w:cstheme="majorHAnsi"/>
              <w:sz w:val="20"/>
              <w:lang w:val="es-PA"/>
            </w:rPr>
          </w:pPr>
          <w:r w:rsidRPr="00ED2E49">
            <w:rPr>
              <w:rFonts w:asciiTheme="majorHAnsi" w:hAnsiTheme="majorHAnsi" w:cstheme="majorHAnsi"/>
              <w:sz w:val="20"/>
              <w:lang w:val="en-US"/>
            </w:rPr>
            <w:t>Código: ESA-</w:t>
          </w:r>
          <w:r>
            <w:rPr>
              <w:rFonts w:asciiTheme="majorHAnsi" w:hAnsiTheme="majorHAnsi" w:cstheme="majorHAnsi"/>
              <w:sz w:val="20"/>
              <w:lang w:val="en-US"/>
            </w:rPr>
            <w:t>ID-P15</w:t>
          </w:r>
        </w:p>
      </w:tc>
    </w:tr>
    <w:tr w:rsidR="005D1C09" w14:paraId="4BAD1AB1" w14:textId="77777777" w:rsidTr="005D1C09">
      <w:trPr>
        <w:trHeight w:val="283"/>
      </w:trPr>
      <w:tc>
        <w:tcPr>
          <w:tcW w:w="3114" w:type="dxa"/>
          <w:vMerge/>
          <w:shd w:val="clear" w:color="auto" w:fill="auto"/>
        </w:tcPr>
        <w:p w14:paraId="53266D63" w14:textId="77777777" w:rsidR="005D1C09" w:rsidRPr="003A60EC" w:rsidRDefault="005D1C09" w:rsidP="005D1C09">
          <w:pPr>
            <w:jc w:val="center"/>
            <w:rPr>
              <w:lang w:val="es-PA"/>
            </w:rPr>
          </w:pPr>
        </w:p>
      </w:tc>
      <w:tc>
        <w:tcPr>
          <w:tcW w:w="4972" w:type="dxa"/>
          <w:vMerge/>
          <w:shd w:val="clear" w:color="auto" w:fill="F2F2F2" w:themeFill="background1" w:themeFillShade="F2"/>
          <w:vAlign w:val="center"/>
        </w:tcPr>
        <w:p w14:paraId="1BEE2653" w14:textId="6FD82C3F" w:rsidR="005D1C09" w:rsidRPr="003A60EC" w:rsidRDefault="005D1C09" w:rsidP="005D1C09">
          <w:pPr>
            <w:jc w:val="center"/>
            <w:rPr>
              <w:lang w:val="es-PA"/>
            </w:rPr>
          </w:pPr>
        </w:p>
      </w:tc>
      <w:tc>
        <w:tcPr>
          <w:tcW w:w="2687" w:type="dxa"/>
          <w:vAlign w:val="center"/>
        </w:tcPr>
        <w:p w14:paraId="1A4106C3" w14:textId="77777777" w:rsidR="005D1C09" w:rsidRPr="00ED2E49" w:rsidRDefault="005D1C09" w:rsidP="005D1C09">
          <w:pPr>
            <w:rPr>
              <w:rFonts w:asciiTheme="majorHAnsi" w:hAnsiTheme="majorHAnsi" w:cstheme="majorHAnsi"/>
              <w:sz w:val="20"/>
            </w:rPr>
          </w:pPr>
          <w:r w:rsidRPr="00ED2E49">
            <w:rPr>
              <w:rFonts w:asciiTheme="majorHAnsi" w:hAnsiTheme="majorHAnsi" w:cstheme="majorHAnsi"/>
              <w:sz w:val="20"/>
            </w:rPr>
            <w:t>Versión: 01</w:t>
          </w:r>
        </w:p>
      </w:tc>
    </w:tr>
    <w:tr w:rsidR="005D1C09" w14:paraId="42DF94D2" w14:textId="77777777" w:rsidTr="005D1C09">
      <w:trPr>
        <w:trHeight w:val="283"/>
      </w:trPr>
      <w:tc>
        <w:tcPr>
          <w:tcW w:w="3114" w:type="dxa"/>
          <w:vMerge/>
          <w:shd w:val="clear" w:color="auto" w:fill="auto"/>
        </w:tcPr>
        <w:p w14:paraId="0DCFB65E" w14:textId="77777777" w:rsidR="005D1C09" w:rsidRDefault="005D1C09" w:rsidP="005D1C09">
          <w:pPr>
            <w:jc w:val="center"/>
          </w:pPr>
        </w:p>
      </w:tc>
      <w:tc>
        <w:tcPr>
          <w:tcW w:w="4972" w:type="dxa"/>
          <w:vMerge/>
          <w:shd w:val="clear" w:color="auto" w:fill="F2F2F2" w:themeFill="background1" w:themeFillShade="F2"/>
          <w:vAlign w:val="center"/>
        </w:tcPr>
        <w:p w14:paraId="3A0196BF" w14:textId="043F5C97" w:rsidR="005D1C09" w:rsidRDefault="005D1C09" w:rsidP="005D1C09">
          <w:pPr>
            <w:jc w:val="center"/>
          </w:pPr>
        </w:p>
      </w:tc>
      <w:tc>
        <w:tcPr>
          <w:tcW w:w="2687" w:type="dxa"/>
          <w:vAlign w:val="center"/>
        </w:tcPr>
        <w:p w14:paraId="6A00FC65" w14:textId="75F199D5" w:rsidR="005D1C09" w:rsidRPr="00ED2E49" w:rsidRDefault="005D1C09" w:rsidP="005D1C09">
          <w:pPr>
            <w:rPr>
              <w:rFonts w:asciiTheme="majorHAnsi" w:hAnsiTheme="majorHAnsi" w:cstheme="majorHAnsi"/>
              <w:sz w:val="20"/>
            </w:rPr>
          </w:pPr>
          <w:r w:rsidRPr="00ED2E49">
            <w:rPr>
              <w:rFonts w:asciiTheme="majorHAnsi" w:hAnsiTheme="majorHAnsi" w:cstheme="majorHAnsi"/>
              <w:sz w:val="20"/>
            </w:rPr>
            <w:t>Fecha:</w:t>
          </w:r>
          <w:r>
            <w:rPr>
              <w:rFonts w:asciiTheme="majorHAnsi" w:hAnsiTheme="majorHAnsi" w:cstheme="majorHAnsi"/>
              <w:sz w:val="20"/>
            </w:rPr>
            <w:t>29</w:t>
          </w:r>
          <w:r w:rsidRPr="00ED2E49">
            <w:rPr>
              <w:rFonts w:asciiTheme="majorHAnsi" w:hAnsiTheme="majorHAnsi" w:cstheme="majorHAnsi"/>
              <w:sz w:val="20"/>
            </w:rPr>
            <w:t>/0</w:t>
          </w:r>
          <w:r>
            <w:rPr>
              <w:rFonts w:asciiTheme="majorHAnsi" w:hAnsiTheme="majorHAnsi" w:cstheme="majorHAnsi"/>
              <w:sz w:val="20"/>
            </w:rPr>
            <w:t>8</w:t>
          </w:r>
          <w:r w:rsidRPr="00ED2E49">
            <w:rPr>
              <w:rFonts w:asciiTheme="majorHAnsi" w:hAnsiTheme="majorHAnsi" w:cstheme="majorHAnsi"/>
              <w:sz w:val="20"/>
            </w:rPr>
            <w:t>/2022</w:t>
          </w:r>
        </w:p>
      </w:tc>
    </w:tr>
    <w:tr w:rsidR="005D1C09" w14:paraId="4C308782" w14:textId="77777777" w:rsidTr="005D1C09">
      <w:trPr>
        <w:trHeight w:val="283"/>
      </w:trPr>
      <w:tc>
        <w:tcPr>
          <w:tcW w:w="3114" w:type="dxa"/>
          <w:vMerge/>
          <w:shd w:val="clear" w:color="auto" w:fill="auto"/>
        </w:tcPr>
        <w:p w14:paraId="6CC74D27" w14:textId="77777777" w:rsidR="005D1C09" w:rsidRDefault="005D1C09" w:rsidP="005D1C09">
          <w:pPr>
            <w:jc w:val="center"/>
          </w:pPr>
        </w:p>
      </w:tc>
      <w:tc>
        <w:tcPr>
          <w:tcW w:w="4972" w:type="dxa"/>
          <w:vMerge/>
          <w:shd w:val="clear" w:color="auto" w:fill="F2F2F2" w:themeFill="background1" w:themeFillShade="F2"/>
          <w:vAlign w:val="center"/>
        </w:tcPr>
        <w:p w14:paraId="165D05DF" w14:textId="7493FFC0" w:rsidR="005D1C09" w:rsidRDefault="005D1C09" w:rsidP="005D1C09">
          <w:pPr>
            <w:jc w:val="center"/>
          </w:pPr>
        </w:p>
      </w:tc>
      <w:tc>
        <w:tcPr>
          <w:tcW w:w="2687" w:type="dxa"/>
          <w:vAlign w:val="center"/>
        </w:tcPr>
        <w:p w14:paraId="09B6FDBA" w14:textId="77777777" w:rsidR="005D1C09" w:rsidRPr="00ED2E49" w:rsidRDefault="005D1C09" w:rsidP="005D1C09">
          <w:pPr>
            <w:rPr>
              <w:rFonts w:asciiTheme="majorHAnsi" w:hAnsiTheme="majorHAnsi" w:cstheme="majorHAnsi"/>
              <w:sz w:val="20"/>
            </w:rPr>
          </w:pPr>
          <w:r w:rsidRPr="00ED2E49">
            <w:rPr>
              <w:rFonts w:asciiTheme="majorHAnsi" w:hAnsiTheme="majorHAnsi" w:cstheme="majorHAnsi"/>
              <w:sz w:val="20"/>
            </w:rPr>
            <w:t xml:space="preserve">Página </w:t>
          </w:r>
          <w:r w:rsidRPr="00ED2E49">
            <w:rPr>
              <w:rFonts w:asciiTheme="majorHAnsi" w:hAnsiTheme="majorHAnsi" w:cstheme="majorHAnsi"/>
              <w:b/>
              <w:sz w:val="20"/>
            </w:rPr>
            <w:fldChar w:fldCharType="begin"/>
          </w:r>
          <w:r w:rsidRPr="00ED2E49">
            <w:rPr>
              <w:rFonts w:asciiTheme="majorHAnsi" w:hAnsiTheme="majorHAnsi" w:cstheme="majorHAnsi"/>
              <w:b/>
              <w:sz w:val="20"/>
            </w:rPr>
            <w:instrText>PAGE  \* Arabic  \* MERGEFORMAT</w:instrText>
          </w:r>
          <w:r w:rsidRPr="00ED2E49">
            <w:rPr>
              <w:rFonts w:asciiTheme="majorHAnsi" w:hAnsiTheme="majorHAnsi" w:cstheme="majorHAnsi"/>
              <w:b/>
              <w:sz w:val="20"/>
            </w:rPr>
            <w:fldChar w:fldCharType="separate"/>
          </w:r>
          <w:r w:rsidRPr="00ED2E49">
            <w:rPr>
              <w:rFonts w:asciiTheme="majorHAnsi" w:hAnsiTheme="majorHAnsi" w:cstheme="majorHAnsi"/>
              <w:b/>
              <w:noProof/>
              <w:sz w:val="20"/>
            </w:rPr>
            <w:t>5</w:t>
          </w:r>
          <w:r w:rsidRPr="00ED2E49">
            <w:rPr>
              <w:rFonts w:asciiTheme="majorHAnsi" w:hAnsiTheme="majorHAnsi" w:cstheme="majorHAnsi"/>
              <w:b/>
              <w:sz w:val="20"/>
            </w:rPr>
            <w:fldChar w:fldCharType="end"/>
          </w:r>
          <w:r w:rsidRPr="00ED2E49">
            <w:rPr>
              <w:rFonts w:asciiTheme="majorHAnsi" w:hAnsiTheme="majorHAnsi" w:cstheme="majorHAnsi"/>
              <w:sz w:val="20"/>
            </w:rPr>
            <w:t xml:space="preserve"> de </w:t>
          </w:r>
          <w:r w:rsidRPr="00ED2E49">
            <w:rPr>
              <w:rFonts w:asciiTheme="majorHAnsi" w:hAnsiTheme="majorHAnsi" w:cstheme="majorHAnsi"/>
              <w:lang w:val="es-SV"/>
            </w:rPr>
            <w:fldChar w:fldCharType="begin"/>
          </w:r>
          <w:r w:rsidRPr="00ED2E49">
            <w:rPr>
              <w:rFonts w:asciiTheme="majorHAnsi" w:hAnsiTheme="majorHAnsi" w:cstheme="majorHAnsi"/>
            </w:rPr>
            <w:instrText>NUMPAGES  \* Arabic  \* MERGEFORMAT</w:instrText>
          </w:r>
          <w:r w:rsidRPr="00ED2E49">
            <w:rPr>
              <w:rFonts w:asciiTheme="majorHAnsi" w:hAnsiTheme="majorHAnsi" w:cstheme="majorHAnsi"/>
              <w:lang w:val="es-SV"/>
            </w:rPr>
            <w:fldChar w:fldCharType="separate"/>
          </w:r>
          <w:r w:rsidRPr="00ED2E49">
            <w:rPr>
              <w:rFonts w:asciiTheme="majorHAnsi" w:hAnsiTheme="majorHAnsi" w:cstheme="majorHAnsi"/>
              <w:b/>
              <w:noProof/>
              <w:sz w:val="20"/>
            </w:rPr>
            <w:t>22</w:t>
          </w:r>
          <w:r w:rsidRPr="00ED2E49">
            <w:rPr>
              <w:rFonts w:asciiTheme="majorHAnsi" w:hAnsiTheme="majorHAnsi" w:cstheme="majorHAnsi"/>
              <w:b/>
              <w:noProof/>
              <w:sz w:val="20"/>
            </w:rPr>
            <w:fldChar w:fldCharType="end"/>
          </w:r>
        </w:p>
      </w:tc>
    </w:tr>
  </w:tbl>
  <w:p w14:paraId="7CCB763E" w14:textId="41895FE7" w:rsidR="005B3BC7" w:rsidRDefault="005B3BC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page" w:tblpX="890" w:tblpY="-410"/>
      <w:tblW w:w="1077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114"/>
      <w:gridCol w:w="4972"/>
      <w:gridCol w:w="2687"/>
    </w:tblGrid>
    <w:tr w:rsidR="005D1C09" w:rsidRPr="00D24149" w14:paraId="7C013EE9" w14:textId="77777777" w:rsidTr="007A28B5">
      <w:trPr>
        <w:trHeight w:val="283"/>
      </w:trPr>
      <w:tc>
        <w:tcPr>
          <w:tcW w:w="3114" w:type="dxa"/>
          <w:vMerge w:val="restart"/>
          <w:shd w:val="clear" w:color="auto" w:fill="auto"/>
        </w:tcPr>
        <w:p w14:paraId="1CF40A65" w14:textId="77777777" w:rsidR="005D1C09" w:rsidRPr="00ED2E49" w:rsidRDefault="005D1C09" w:rsidP="005D1C09">
          <w:pPr>
            <w:jc w:val="center"/>
            <w:rPr>
              <w:rFonts w:cstheme="minorHAnsi"/>
              <w:sz w:val="16"/>
            </w:rPr>
          </w:pPr>
          <w:r>
            <w:rPr>
              <w:noProof/>
            </w:rPr>
            <w:drawing>
              <wp:anchor distT="0" distB="0" distL="114300" distR="114300" simplePos="0" relativeHeight="251661311" behindDoc="0" locked="0" layoutInCell="1" allowOverlap="1" wp14:anchorId="6DDB20DF" wp14:editId="0A88EC33">
                <wp:simplePos x="0" y="0"/>
                <wp:positionH relativeFrom="column">
                  <wp:posOffset>118679</wp:posOffset>
                </wp:positionH>
                <wp:positionV relativeFrom="paragraph">
                  <wp:posOffset>160218</wp:posOffset>
                </wp:positionV>
                <wp:extent cx="1569085" cy="38608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69085" cy="386080"/>
                        </a:xfrm>
                        <a:prstGeom prst="rect">
                          <a:avLst/>
                        </a:prstGeom>
                      </pic:spPr>
                    </pic:pic>
                  </a:graphicData>
                </a:graphic>
                <wp14:sizeRelH relativeFrom="margin">
                  <wp14:pctWidth>0</wp14:pctWidth>
                </wp14:sizeRelH>
                <wp14:sizeRelV relativeFrom="margin">
                  <wp14:pctHeight>0</wp14:pctHeight>
                </wp14:sizeRelV>
              </wp:anchor>
            </w:drawing>
          </w:r>
        </w:p>
      </w:tc>
      <w:tc>
        <w:tcPr>
          <w:tcW w:w="4972" w:type="dxa"/>
          <w:vMerge w:val="restart"/>
          <w:shd w:val="clear" w:color="auto" w:fill="F2F2F2" w:themeFill="background1" w:themeFillShade="F2"/>
          <w:vAlign w:val="center"/>
        </w:tcPr>
        <w:p w14:paraId="593F977C" w14:textId="77777777" w:rsidR="005D1C09" w:rsidRPr="00ED2E49" w:rsidRDefault="005D1C09" w:rsidP="005D1C09">
          <w:pPr>
            <w:jc w:val="center"/>
            <w:rPr>
              <w:rFonts w:cstheme="minorHAnsi"/>
              <w:sz w:val="16"/>
            </w:rPr>
          </w:pPr>
        </w:p>
        <w:p w14:paraId="77A3653B" w14:textId="77777777" w:rsidR="005D1C09" w:rsidRDefault="005D1C09" w:rsidP="005D1C09">
          <w:pPr>
            <w:shd w:val="clear" w:color="auto" w:fill="F2F2F2" w:themeFill="background1" w:themeFillShade="F2"/>
            <w:jc w:val="center"/>
            <w:rPr>
              <w:rFonts w:cstheme="minorHAnsi"/>
              <w:bCs/>
              <w:sz w:val="24"/>
            </w:rPr>
          </w:pPr>
          <w:r>
            <w:rPr>
              <w:rFonts w:cstheme="minorHAnsi"/>
              <w:bCs/>
              <w:sz w:val="24"/>
            </w:rPr>
            <w:t>ESTÁNDAR DE MANEJO DE IMAGENES</w:t>
          </w:r>
        </w:p>
        <w:p w14:paraId="526F8BEF" w14:textId="77777777" w:rsidR="005D1C09" w:rsidRPr="00ED2E49" w:rsidRDefault="005D1C09" w:rsidP="005D1C09">
          <w:pPr>
            <w:shd w:val="clear" w:color="auto" w:fill="F2F2F2" w:themeFill="background1" w:themeFillShade="F2"/>
            <w:jc w:val="center"/>
            <w:rPr>
              <w:rFonts w:cstheme="minorHAnsi"/>
              <w:bCs/>
              <w:sz w:val="24"/>
            </w:rPr>
          </w:pPr>
        </w:p>
      </w:tc>
      <w:tc>
        <w:tcPr>
          <w:tcW w:w="2687" w:type="dxa"/>
          <w:vAlign w:val="center"/>
        </w:tcPr>
        <w:p w14:paraId="1C582146" w14:textId="77777777" w:rsidR="005D1C09" w:rsidRPr="00ED2E49" w:rsidRDefault="005D1C09" w:rsidP="005D1C09">
          <w:pPr>
            <w:rPr>
              <w:rFonts w:asciiTheme="majorHAnsi" w:hAnsiTheme="majorHAnsi" w:cstheme="majorHAnsi"/>
              <w:sz w:val="20"/>
              <w:lang w:val="es-PA"/>
            </w:rPr>
          </w:pPr>
          <w:r w:rsidRPr="00ED2E49">
            <w:rPr>
              <w:rFonts w:asciiTheme="majorHAnsi" w:hAnsiTheme="majorHAnsi" w:cstheme="majorHAnsi"/>
              <w:sz w:val="20"/>
              <w:lang w:val="en-US"/>
            </w:rPr>
            <w:t>Código: ESA-</w:t>
          </w:r>
          <w:r>
            <w:rPr>
              <w:rFonts w:asciiTheme="majorHAnsi" w:hAnsiTheme="majorHAnsi" w:cstheme="majorHAnsi"/>
              <w:sz w:val="20"/>
              <w:lang w:val="en-US"/>
            </w:rPr>
            <w:t>ID-P15</w:t>
          </w:r>
        </w:p>
      </w:tc>
    </w:tr>
    <w:tr w:rsidR="005D1C09" w14:paraId="16A883C2" w14:textId="77777777" w:rsidTr="007A28B5">
      <w:trPr>
        <w:trHeight w:val="283"/>
      </w:trPr>
      <w:tc>
        <w:tcPr>
          <w:tcW w:w="3114" w:type="dxa"/>
          <w:vMerge/>
          <w:shd w:val="clear" w:color="auto" w:fill="auto"/>
        </w:tcPr>
        <w:p w14:paraId="56D77198" w14:textId="77777777" w:rsidR="005D1C09" w:rsidRPr="003A60EC" w:rsidRDefault="005D1C09" w:rsidP="005D1C09">
          <w:pPr>
            <w:jc w:val="center"/>
            <w:rPr>
              <w:lang w:val="es-PA"/>
            </w:rPr>
          </w:pPr>
        </w:p>
      </w:tc>
      <w:tc>
        <w:tcPr>
          <w:tcW w:w="4972" w:type="dxa"/>
          <w:vMerge/>
          <w:shd w:val="clear" w:color="auto" w:fill="F2F2F2" w:themeFill="background1" w:themeFillShade="F2"/>
          <w:vAlign w:val="center"/>
        </w:tcPr>
        <w:p w14:paraId="222DC54A" w14:textId="77777777" w:rsidR="005D1C09" w:rsidRPr="003A60EC" w:rsidRDefault="005D1C09" w:rsidP="005D1C09">
          <w:pPr>
            <w:jc w:val="center"/>
            <w:rPr>
              <w:lang w:val="es-PA"/>
            </w:rPr>
          </w:pPr>
        </w:p>
      </w:tc>
      <w:tc>
        <w:tcPr>
          <w:tcW w:w="2687" w:type="dxa"/>
          <w:vAlign w:val="center"/>
        </w:tcPr>
        <w:p w14:paraId="50F65F08" w14:textId="77777777" w:rsidR="005D1C09" w:rsidRPr="00ED2E49" w:rsidRDefault="005D1C09" w:rsidP="005D1C09">
          <w:pPr>
            <w:rPr>
              <w:rFonts w:asciiTheme="majorHAnsi" w:hAnsiTheme="majorHAnsi" w:cstheme="majorHAnsi"/>
              <w:sz w:val="20"/>
            </w:rPr>
          </w:pPr>
          <w:r w:rsidRPr="00ED2E49">
            <w:rPr>
              <w:rFonts w:asciiTheme="majorHAnsi" w:hAnsiTheme="majorHAnsi" w:cstheme="majorHAnsi"/>
              <w:sz w:val="20"/>
            </w:rPr>
            <w:t>Versión: 01</w:t>
          </w:r>
        </w:p>
      </w:tc>
    </w:tr>
    <w:tr w:rsidR="005D1C09" w14:paraId="0CA0E798" w14:textId="77777777" w:rsidTr="007A28B5">
      <w:trPr>
        <w:trHeight w:val="283"/>
      </w:trPr>
      <w:tc>
        <w:tcPr>
          <w:tcW w:w="3114" w:type="dxa"/>
          <w:vMerge/>
          <w:shd w:val="clear" w:color="auto" w:fill="auto"/>
        </w:tcPr>
        <w:p w14:paraId="59D378C0" w14:textId="77777777" w:rsidR="005D1C09" w:rsidRDefault="005D1C09" w:rsidP="005D1C09">
          <w:pPr>
            <w:jc w:val="center"/>
          </w:pPr>
        </w:p>
      </w:tc>
      <w:tc>
        <w:tcPr>
          <w:tcW w:w="4972" w:type="dxa"/>
          <w:vMerge/>
          <w:shd w:val="clear" w:color="auto" w:fill="F2F2F2" w:themeFill="background1" w:themeFillShade="F2"/>
          <w:vAlign w:val="center"/>
        </w:tcPr>
        <w:p w14:paraId="20CC3E56" w14:textId="77777777" w:rsidR="005D1C09" w:rsidRDefault="005D1C09" w:rsidP="005D1C09">
          <w:pPr>
            <w:jc w:val="center"/>
          </w:pPr>
        </w:p>
      </w:tc>
      <w:tc>
        <w:tcPr>
          <w:tcW w:w="2687" w:type="dxa"/>
          <w:vAlign w:val="center"/>
        </w:tcPr>
        <w:p w14:paraId="568021E3" w14:textId="77777777" w:rsidR="005D1C09" w:rsidRPr="00ED2E49" w:rsidRDefault="005D1C09" w:rsidP="005D1C09">
          <w:pPr>
            <w:rPr>
              <w:rFonts w:asciiTheme="majorHAnsi" w:hAnsiTheme="majorHAnsi" w:cstheme="majorHAnsi"/>
              <w:sz w:val="20"/>
            </w:rPr>
          </w:pPr>
          <w:r w:rsidRPr="00ED2E49">
            <w:rPr>
              <w:rFonts w:asciiTheme="majorHAnsi" w:hAnsiTheme="majorHAnsi" w:cstheme="majorHAnsi"/>
              <w:sz w:val="20"/>
            </w:rPr>
            <w:t>Fecha:</w:t>
          </w:r>
          <w:r>
            <w:rPr>
              <w:rFonts w:asciiTheme="majorHAnsi" w:hAnsiTheme="majorHAnsi" w:cstheme="majorHAnsi"/>
              <w:sz w:val="20"/>
            </w:rPr>
            <w:t>29</w:t>
          </w:r>
          <w:r w:rsidRPr="00ED2E49">
            <w:rPr>
              <w:rFonts w:asciiTheme="majorHAnsi" w:hAnsiTheme="majorHAnsi" w:cstheme="majorHAnsi"/>
              <w:sz w:val="20"/>
            </w:rPr>
            <w:t>/0</w:t>
          </w:r>
          <w:r>
            <w:rPr>
              <w:rFonts w:asciiTheme="majorHAnsi" w:hAnsiTheme="majorHAnsi" w:cstheme="majorHAnsi"/>
              <w:sz w:val="20"/>
            </w:rPr>
            <w:t>8</w:t>
          </w:r>
          <w:r w:rsidRPr="00ED2E49">
            <w:rPr>
              <w:rFonts w:asciiTheme="majorHAnsi" w:hAnsiTheme="majorHAnsi" w:cstheme="majorHAnsi"/>
              <w:sz w:val="20"/>
            </w:rPr>
            <w:t>/2022</w:t>
          </w:r>
        </w:p>
      </w:tc>
    </w:tr>
    <w:tr w:rsidR="005D1C09" w14:paraId="47ADB3E5" w14:textId="77777777" w:rsidTr="007A28B5">
      <w:trPr>
        <w:trHeight w:val="283"/>
      </w:trPr>
      <w:tc>
        <w:tcPr>
          <w:tcW w:w="3114" w:type="dxa"/>
          <w:vMerge/>
          <w:shd w:val="clear" w:color="auto" w:fill="auto"/>
        </w:tcPr>
        <w:p w14:paraId="13E17BCD" w14:textId="77777777" w:rsidR="005D1C09" w:rsidRDefault="005D1C09" w:rsidP="005D1C09">
          <w:pPr>
            <w:jc w:val="center"/>
          </w:pPr>
        </w:p>
      </w:tc>
      <w:tc>
        <w:tcPr>
          <w:tcW w:w="4972" w:type="dxa"/>
          <w:vMerge/>
          <w:shd w:val="clear" w:color="auto" w:fill="F2F2F2" w:themeFill="background1" w:themeFillShade="F2"/>
          <w:vAlign w:val="center"/>
        </w:tcPr>
        <w:p w14:paraId="4C57292F" w14:textId="77777777" w:rsidR="005D1C09" w:rsidRDefault="005D1C09" w:rsidP="005D1C09">
          <w:pPr>
            <w:jc w:val="center"/>
          </w:pPr>
        </w:p>
      </w:tc>
      <w:tc>
        <w:tcPr>
          <w:tcW w:w="2687" w:type="dxa"/>
          <w:vAlign w:val="center"/>
        </w:tcPr>
        <w:p w14:paraId="46D3D561" w14:textId="77777777" w:rsidR="005D1C09" w:rsidRPr="00ED2E49" w:rsidRDefault="005D1C09" w:rsidP="005D1C09">
          <w:pPr>
            <w:rPr>
              <w:rFonts w:asciiTheme="majorHAnsi" w:hAnsiTheme="majorHAnsi" w:cstheme="majorHAnsi"/>
              <w:sz w:val="20"/>
            </w:rPr>
          </w:pPr>
          <w:r w:rsidRPr="00ED2E49">
            <w:rPr>
              <w:rFonts w:asciiTheme="majorHAnsi" w:hAnsiTheme="majorHAnsi" w:cstheme="majorHAnsi"/>
              <w:sz w:val="20"/>
            </w:rPr>
            <w:t xml:space="preserve">Página </w:t>
          </w:r>
          <w:r w:rsidRPr="00ED2E49">
            <w:rPr>
              <w:rFonts w:asciiTheme="majorHAnsi" w:hAnsiTheme="majorHAnsi" w:cstheme="majorHAnsi"/>
              <w:b/>
              <w:sz w:val="20"/>
            </w:rPr>
            <w:fldChar w:fldCharType="begin"/>
          </w:r>
          <w:r w:rsidRPr="00ED2E49">
            <w:rPr>
              <w:rFonts w:asciiTheme="majorHAnsi" w:hAnsiTheme="majorHAnsi" w:cstheme="majorHAnsi"/>
              <w:b/>
              <w:sz w:val="20"/>
            </w:rPr>
            <w:instrText>PAGE  \* Arabic  \* MERGEFORMAT</w:instrText>
          </w:r>
          <w:r w:rsidRPr="00ED2E49">
            <w:rPr>
              <w:rFonts w:asciiTheme="majorHAnsi" w:hAnsiTheme="majorHAnsi" w:cstheme="majorHAnsi"/>
              <w:b/>
              <w:sz w:val="20"/>
            </w:rPr>
            <w:fldChar w:fldCharType="separate"/>
          </w:r>
          <w:r w:rsidRPr="00ED2E49">
            <w:rPr>
              <w:rFonts w:asciiTheme="majorHAnsi" w:hAnsiTheme="majorHAnsi" w:cstheme="majorHAnsi"/>
              <w:b/>
              <w:noProof/>
              <w:sz w:val="20"/>
            </w:rPr>
            <w:t>5</w:t>
          </w:r>
          <w:r w:rsidRPr="00ED2E49">
            <w:rPr>
              <w:rFonts w:asciiTheme="majorHAnsi" w:hAnsiTheme="majorHAnsi" w:cstheme="majorHAnsi"/>
              <w:b/>
              <w:sz w:val="20"/>
            </w:rPr>
            <w:fldChar w:fldCharType="end"/>
          </w:r>
          <w:r w:rsidRPr="00ED2E49">
            <w:rPr>
              <w:rFonts w:asciiTheme="majorHAnsi" w:hAnsiTheme="majorHAnsi" w:cstheme="majorHAnsi"/>
              <w:sz w:val="20"/>
            </w:rPr>
            <w:t xml:space="preserve"> de </w:t>
          </w:r>
          <w:r w:rsidRPr="00ED2E49">
            <w:rPr>
              <w:rFonts w:asciiTheme="majorHAnsi" w:hAnsiTheme="majorHAnsi" w:cstheme="majorHAnsi"/>
              <w:lang w:val="es-SV"/>
            </w:rPr>
            <w:fldChar w:fldCharType="begin"/>
          </w:r>
          <w:r w:rsidRPr="00ED2E49">
            <w:rPr>
              <w:rFonts w:asciiTheme="majorHAnsi" w:hAnsiTheme="majorHAnsi" w:cstheme="majorHAnsi"/>
            </w:rPr>
            <w:instrText>NUMPAGES  \* Arabic  \* MERGEFORMAT</w:instrText>
          </w:r>
          <w:r w:rsidRPr="00ED2E49">
            <w:rPr>
              <w:rFonts w:asciiTheme="majorHAnsi" w:hAnsiTheme="majorHAnsi" w:cstheme="majorHAnsi"/>
              <w:lang w:val="es-SV"/>
            </w:rPr>
            <w:fldChar w:fldCharType="separate"/>
          </w:r>
          <w:r w:rsidRPr="00ED2E49">
            <w:rPr>
              <w:rFonts w:asciiTheme="majorHAnsi" w:hAnsiTheme="majorHAnsi" w:cstheme="majorHAnsi"/>
              <w:b/>
              <w:noProof/>
              <w:sz w:val="20"/>
            </w:rPr>
            <w:t>22</w:t>
          </w:r>
          <w:r w:rsidRPr="00ED2E49">
            <w:rPr>
              <w:rFonts w:asciiTheme="majorHAnsi" w:hAnsiTheme="majorHAnsi" w:cstheme="majorHAnsi"/>
              <w:b/>
              <w:noProof/>
              <w:sz w:val="20"/>
            </w:rPr>
            <w:fldChar w:fldCharType="end"/>
          </w:r>
        </w:p>
      </w:tc>
    </w:tr>
  </w:tbl>
  <w:p w14:paraId="359A0A0C" w14:textId="2D6F2BE7" w:rsidR="000769EC" w:rsidRDefault="000769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sz w:val="22"/>
        <w:szCs w:val="22"/>
        <w:lang w:val="es-SV"/>
      </w:rPr>
    </w:lvl>
  </w:abstractNum>
  <w:abstractNum w:abstractNumId="1" w15:restartNumberingAfterBreak="0">
    <w:nsid w:val="00000003"/>
    <w:multiLevelType w:val="singleLevel"/>
    <w:tmpl w:val="00000003"/>
    <w:name w:val="WW8Num3"/>
    <w:lvl w:ilvl="0">
      <w:numFmt w:val="bullet"/>
      <w:lvlText w:val="-"/>
      <w:lvlJc w:val="left"/>
      <w:pPr>
        <w:tabs>
          <w:tab w:val="num" w:pos="-423"/>
        </w:tabs>
        <w:ind w:left="1353" w:hanging="360"/>
      </w:pPr>
      <w:rPr>
        <w:rFonts w:ascii="Arial" w:hAnsi="Arial" w:cs="Arial" w:hint="default"/>
        <w:color w:val="000000"/>
        <w:sz w:val="24"/>
        <w:szCs w:val="24"/>
        <w:lang w:val="es-SV"/>
      </w:rPr>
    </w:lvl>
  </w:abstractNum>
  <w:abstractNum w:abstractNumId="2" w15:restartNumberingAfterBreak="0">
    <w:nsid w:val="00000004"/>
    <w:multiLevelType w:val="singleLevel"/>
    <w:tmpl w:val="00000004"/>
    <w:name w:val="WW8Num4"/>
    <w:lvl w:ilvl="0">
      <w:start w:val="1"/>
      <w:numFmt w:val="bullet"/>
      <w:lvlText w:val=""/>
      <w:lvlJc w:val="left"/>
      <w:pPr>
        <w:tabs>
          <w:tab w:val="num" w:pos="502"/>
        </w:tabs>
        <w:ind w:left="502" w:hanging="360"/>
      </w:pPr>
      <w:rPr>
        <w:rFonts w:ascii="Wingdings" w:hAnsi="Wingdings" w:cs="Wingdings" w:hint="default"/>
        <w:color w:val="000000"/>
        <w:sz w:val="24"/>
        <w:szCs w:val="24"/>
        <w:lang w:val="es-SV"/>
      </w:rPr>
    </w:lvl>
  </w:abstractNum>
  <w:abstractNum w:abstractNumId="3" w15:restartNumberingAfterBreak="0">
    <w:nsid w:val="00000005"/>
    <w:multiLevelType w:val="singleLevel"/>
    <w:tmpl w:val="00000005"/>
    <w:name w:val="WW8Num5"/>
    <w:lvl w:ilvl="0">
      <w:start w:val="1"/>
      <w:numFmt w:val="bullet"/>
      <w:lvlText w:val=""/>
      <w:lvlJc w:val="left"/>
      <w:pPr>
        <w:tabs>
          <w:tab w:val="num" w:pos="1068"/>
        </w:tabs>
        <w:ind w:left="1068" w:hanging="360"/>
      </w:pPr>
      <w:rPr>
        <w:rFonts w:ascii="Wingdings" w:hAnsi="Wingdings" w:cs="Wingdings" w:hint="default"/>
        <w:lang w:val="es-SV"/>
      </w:rPr>
    </w:lvl>
  </w:abstractNum>
  <w:abstractNum w:abstractNumId="4" w15:restartNumberingAfterBreak="0">
    <w:nsid w:val="00000006"/>
    <w:multiLevelType w:val="singleLevel"/>
    <w:tmpl w:val="00000006"/>
    <w:name w:val="WW8Num6"/>
    <w:lvl w:ilvl="0">
      <w:start w:val="1"/>
      <w:numFmt w:val="bullet"/>
      <w:lvlText w:val=""/>
      <w:lvlJc w:val="left"/>
      <w:pPr>
        <w:tabs>
          <w:tab w:val="num" w:pos="0"/>
        </w:tabs>
        <w:ind w:left="1068" w:hanging="360"/>
      </w:pPr>
      <w:rPr>
        <w:rFonts w:ascii="Symbol" w:hAnsi="Symbol" w:cs="Symbol" w:hint="default"/>
        <w:color w:val="000000"/>
        <w:sz w:val="24"/>
        <w:szCs w:val="24"/>
        <w:lang w:val="es-SV"/>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rPr>
        <w:rFonts w:cs="Arial" w:hint="default"/>
        <w:b/>
        <w:sz w:val="24"/>
        <w:szCs w:val="24"/>
        <w:lang w:val="es-SV"/>
      </w:rPr>
    </w:lvl>
  </w:abstractNum>
  <w:abstractNum w:abstractNumId="6" w15:restartNumberingAfterBreak="0">
    <w:nsid w:val="00000008"/>
    <w:multiLevelType w:val="singleLevel"/>
    <w:tmpl w:val="00000008"/>
    <w:name w:val="WW8Num8"/>
    <w:lvl w:ilvl="0">
      <w:start w:val="1"/>
      <w:numFmt w:val="decimal"/>
      <w:lvlText w:val="%1."/>
      <w:lvlJc w:val="left"/>
      <w:pPr>
        <w:tabs>
          <w:tab w:val="num" w:pos="0"/>
        </w:tabs>
        <w:ind w:left="1080" w:hanging="360"/>
      </w:pPr>
    </w:lvl>
  </w:abstractNum>
  <w:abstractNum w:abstractNumId="7" w15:restartNumberingAfterBreak="0">
    <w:nsid w:val="00000009"/>
    <w:multiLevelType w:val="multilevel"/>
    <w:tmpl w:val="00000009"/>
    <w:name w:val="WW8Num9"/>
    <w:lvl w:ilvl="0">
      <w:start w:val="3"/>
      <w:numFmt w:val="decimal"/>
      <w:lvlText w:val="%1."/>
      <w:lvlJc w:val="left"/>
      <w:pPr>
        <w:tabs>
          <w:tab w:val="num" w:pos="283"/>
        </w:tabs>
        <w:ind w:left="283" w:hanging="283"/>
      </w:pPr>
      <w:rPr>
        <w:sz w:val="22"/>
        <w:szCs w:val="22"/>
        <w:lang w:val="es-ES_tradn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A"/>
    <w:multiLevelType w:val="multilevel"/>
    <w:tmpl w:val="0000000A"/>
    <w:name w:val="WW8Num10"/>
    <w:lvl w:ilvl="0">
      <w:start w:val="2"/>
      <w:numFmt w:val="decimal"/>
      <w:lvlText w:val="%1."/>
      <w:lvlJc w:val="left"/>
      <w:pPr>
        <w:tabs>
          <w:tab w:val="num" w:pos="283"/>
        </w:tabs>
        <w:ind w:left="283" w:hanging="283"/>
      </w:pPr>
      <w:rPr>
        <w:sz w:val="22"/>
        <w:szCs w:val="22"/>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360"/>
        </w:tabs>
        <w:ind w:left="360" w:hanging="360"/>
      </w:pPr>
      <w:rPr>
        <w:rFonts w:hint="default"/>
        <w:sz w:val="22"/>
      </w:rPr>
    </w:lvl>
  </w:abstractNum>
  <w:abstractNum w:abstractNumId="11" w15:restartNumberingAfterBreak="0">
    <w:nsid w:val="00000012"/>
    <w:multiLevelType w:val="singleLevel"/>
    <w:tmpl w:val="00000012"/>
    <w:name w:val="WW8Num18"/>
    <w:lvl w:ilvl="0">
      <w:start w:val="1"/>
      <w:numFmt w:val="lowerLetter"/>
      <w:lvlText w:val="%1)"/>
      <w:lvlJc w:val="left"/>
      <w:pPr>
        <w:tabs>
          <w:tab w:val="num" w:pos="360"/>
        </w:tabs>
        <w:ind w:left="360" w:hanging="360"/>
      </w:pPr>
      <w:rPr>
        <w:sz w:val="22"/>
      </w:rPr>
    </w:lvl>
  </w:abstractNum>
  <w:abstractNum w:abstractNumId="12" w15:restartNumberingAfterBreak="0">
    <w:nsid w:val="00000014"/>
    <w:multiLevelType w:val="singleLevel"/>
    <w:tmpl w:val="00000014"/>
    <w:name w:val="WW8Num20"/>
    <w:lvl w:ilvl="0">
      <w:start w:val="1"/>
      <w:numFmt w:val="bullet"/>
      <w:lvlText w:val=""/>
      <w:lvlJc w:val="left"/>
      <w:pPr>
        <w:tabs>
          <w:tab w:val="num" w:pos="360"/>
        </w:tabs>
        <w:ind w:left="360" w:hanging="360"/>
      </w:pPr>
      <w:rPr>
        <w:rFonts w:ascii="Wingdings" w:hAnsi="Wingdings" w:cs="Wingdings" w:hint="default"/>
      </w:rPr>
    </w:lvl>
  </w:abstractNum>
  <w:abstractNum w:abstractNumId="13" w15:restartNumberingAfterBreak="0">
    <w:nsid w:val="00000015"/>
    <w:multiLevelType w:val="singleLevel"/>
    <w:tmpl w:val="00000015"/>
    <w:name w:val="WW8Num21"/>
    <w:lvl w:ilvl="0">
      <w:start w:val="1"/>
      <w:numFmt w:val="lowerLetter"/>
      <w:lvlText w:val="%1)"/>
      <w:lvlJc w:val="left"/>
      <w:pPr>
        <w:tabs>
          <w:tab w:val="num" w:pos="360"/>
        </w:tabs>
        <w:ind w:left="360" w:hanging="360"/>
      </w:pPr>
      <w:rPr>
        <w:sz w:val="22"/>
      </w:rPr>
    </w:lvl>
  </w:abstractNum>
  <w:abstractNum w:abstractNumId="14" w15:restartNumberingAfterBreak="0">
    <w:nsid w:val="00000018"/>
    <w:multiLevelType w:val="singleLevel"/>
    <w:tmpl w:val="00000018"/>
    <w:name w:val="WW8Num24"/>
    <w:lvl w:ilvl="0">
      <w:start w:val="1"/>
      <w:numFmt w:val="lowerLetter"/>
      <w:lvlText w:val="%1)"/>
      <w:lvlJc w:val="left"/>
      <w:pPr>
        <w:tabs>
          <w:tab w:val="num" w:pos="360"/>
        </w:tabs>
        <w:ind w:left="360" w:hanging="360"/>
      </w:pPr>
      <w:rPr>
        <w:sz w:val="22"/>
      </w:rPr>
    </w:lvl>
  </w:abstractNum>
  <w:abstractNum w:abstractNumId="15" w15:restartNumberingAfterBreak="0">
    <w:nsid w:val="00000019"/>
    <w:multiLevelType w:val="singleLevel"/>
    <w:tmpl w:val="00000019"/>
    <w:name w:val="WW8Num25"/>
    <w:lvl w:ilvl="0">
      <w:start w:val="1"/>
      <w:numFmt w:val="bullet"/>
      <w:lvlText w:val=""/>
      <w:lvlJc w:val="left"/>
      <w:pPr>
        <w:tabs>
          <w:tab w:val="num" w:pos="360"/>
        </w:tabs>
        <w:ind w:left="360" w:hanging="360"/>
      </w:pPr>
      <w:rPr>
        <w:rFonts w:ascii="Wingdings" w:hAnsi="Wingdings" w:cs="Wingdings" w:hint="default"/>
      </w:rPr>
    </w:lvl>
  </w:abstractNum>
  <w:abstractNum w:abstractNumId="16" w15:restartNumberingAfterBreak="0">
    <w:nsid w:val="0000001A"/>
    <w:multiLevelType w:val="singleLevel"/>
    <w:tmpl w:val="0000001A"/>
    <w:name w:val="WW8Num26"/>
    <w:lvl w:ilvl="0">
      <w:start w:val="1"/>
      <w:numFmt w:val="bullet"/>
      <w:lvlText w:val=""/>
      <w:lvlJc w:val="left"/>
      <w:pPr>
        <w:tabs>
          <w:tab w:val="num" w:pos="360"/>
        </w:tabs>
        <w:ind w:left="360" w:hanging="360"/>
      </w:pPr>
      <w:rPr>
        <w:rFonts w:ascii="Wingdings" w:hAnsi="Wingdings" w:cs="Wingdings" w:hint="default"/>
        <w:sz w:val="22"/>
      </w:rPr>
    </w:lvl>
  </w:abstractNum>
  <w:abstractNum w:abstractNumId="17" w15:restartNumberingAfterBreak="0">
    <w:nsid w:val="0000001D"/>
    <w:multiLevelType w:val="singleLevel"/>
    <w:tmpl w:val="0000001D"/>
    <w:name w:val="WW8Num29"/>
    <w:lvl w:ilvl="0">
      <w:start w:val="1"/>
      <w:numFmt w:val="bullet"/>
      <w:lvlText w:val=""/>
      <w:lvlJc w:val="left"/>
      <w:pPr>
        <w:tabs>
          <w:tab w:val="num" w:pos="360"/>
        </w:tabs>
        <w:ind w:left="360" w:hanging="360"/>
      </w:pPr>
      <w:rPr>
        <w:rFonts w:ascii="Wingdings" w:hAnsi="Wingdings" w:cs="Wingdings" w:hint="default"/>
        <w:sz w:val="22"/>
      </w:rPr>
    </w:lvl>
  </w:abstractNum>
  <w:abstractNum w:abstractNumId="18" w15:restartNumberingAfterBreak="0">
    <w:nsid w:val="0000001F"/>
    <w:multiLevelType w:val="singleLevel"/>
    <w:tmpl w:val="0000001F"/>
    <w:name w:val="WW8Num31"/>
    <w:lvl w:ilvl="0">
      <w:start w:val="1"/>
      <w:numFmt w:val="bullet"/>
      <w:lvlText w:val=""/>
      <w:lvlJc w:val="left"/>
      <w:pPr>
        <w:tabs>
          <w:tab w:val="num" w:pos="360"/>
        </w:tabs>
        <w:ind w:left="360" w:hanging="360"/>
      </w:pPr>
      <w:rPr>
        <w:rFonts w:ascii="Wingdings" w:hAnsi="Wingdings" w:cs="Wingdings" w:hint="default"/>
        <w:sz w:val="22"/>
      </w:rPr>
    </w:lvl>
  </w:abstractNum>
  <w:abstractNum w:abstractNumId="19" w15:restartNumberingAfterBreak="0">
    <w:nsid w:val="00000020"/>
    <w:multiLevelType w:val="singleLevel"/>
    <w:tmpl w:val="00000020"/>
    <w:name w:val="WW8Num32"/>
    <w:lvl w:ilvl="0">
      <w:start w:val="1"/>
      <w:numFmt w:val="bullet"/>
      <w:lvlText w:val=""/>
      <w:lvlJc w:val="left"/>
      <w:pPr>
        <w:tabs>
          <w:tab w:val="num" w:pos="360"/>
        </w:tabs>
        <w:ind w:left="360" w:hanging="360"/>
      </w:pPr>
      <w:rPr>
        <w:rFonts w:ascii="Wingdings" w:hAnsi="Wingdings" w:cs="Wingdings" w:hint="default"/>
        <w:sz w:val="22"/>
      </w:rPr>
    </w:lvl>
  </w:abstractNum>
  <w:abstractNum w:abstractNumId="20" w15:restartNumberingAfterBreak="0">
    <w:nsid w:val="001D0B71"/>
    <w:multiLevelType w:val="hybridMultilevel"/>
    <w:tmpl w:val="3A8C9EC2"/>
    <w:lvl w:ilvl="0" w:tplc="440A000F">
      <w:start w:val="1"/>
      <w:numFmt w:val="decimal"/>
      <w:lvlText w:val="%1."/>
      <w:lvlJc w:val="left"/>
      <w:pPr>
        <w:ind w:left="1840" w:hanging="360"/>
      </w:pPr>
      <w:rPr>
        <w:rFonts w:hint="default"/>
        <w:b w:val="0"/>
        <w:bCs/>
      </w:rPr>
    </w:lvl>
    <w:lvl w:ilvl="1" w:tplc="FFFFFFFF">
      <w:start w:val="1"/>
      <w:numFmt w:val="lowerLetter"/>
      <w:lvlText w:val="%2."/>
      <w:lvlJc w:val="left"/>
      <w:pPr>
        <w:ind w:left="2560" w:hanging="360"/>
      </w:pPr>
    </w:lvl>
    <w:lvl w:ilvl="2" w:tplc="FFFFFFFF" w:tentative="1">
      <w:start w:val="1"/>
      <w:numFmt w:val="lowerRoman"/>
      <w:lvlText w:val="%3."/>
      <w:lvlJc w:val="right"/>
      <w:pPr>
        <w:ind w:left="3280" w:hanging="180"/>
      </w:pPr>
    </w:lvl>
    <w:lvl w:ilvl="3" w:tplc="FFFFFFFF" w:tentative="1">
      <w:start w:val="1"/>
      <w:numFmt w:val="decimal"/>
      <w:lvlText w:val="%4."/>
      <w:lvlJc w:val="left"/>
      <w:pPr>
        <w:ind w:left="4000" w:hanging="360"/>
      </w:pPr>
    </w:lvl>
    <w:lvl w:ilvl="4" w:tplc="FFFFFFFF" w:tentative="1">
      <w:start w:val="1"/>
      <w:numFmt w:val="lowerLetter"/>
      <w:lvlText w:val="%5."/>
      <w:lvlJc w:val="left"/>
      <w:pPr>
        <w:ind w:left="4720" w:hanging="360"/>
      </w:pPr>
    </w:lvl>
    <w:lvl w:ilvl="5" w:tplc="FFFFFFFF" w:tentative="1">
      <w:start w:val="1"/>
      <w:numFmt w:val="lowerRoman"/>
      <w:lvlText w:val="%6."/>
      <w:lvlJc w:val="right"/>
      <w:pPr>
        <w:ind w:left="5440" w:hanging="180"/>
      </w:pPr>
    </w:lvl>
    <w:lvl w:ilvl="6" w:tplc="FFFFFFFF" w:tentative="1">
      <w:start w:val="1"/>
      <w:numFmt w:val="decimal"/>
      <w:lvlText w:val="%7."/>
      <w:lvlJc w:val="left"/>
      <w:pPr>
        <w:ind w:left="6160" w:hanging="360"/>
      </w:pPr>
    </w:lvl>
    <w:lvl w:ilvl="7" w:tplc="FFFFFFFF" w:tentative="1">
      <w:start w:val="1"/>
      <w:numFmt w:val="lowerLetter"/>
      <w:lvlText w:val="%8."/>
      <w:lvlJc w:val="left"/>
      <w:pPr>
        <w:ind w:left="6880" w:hanging="360"/>
      </w:pPr>
    </w:lvl>
    <w:lvl w:ilvl="8" w:tplc="FFFFFFFF" w:tentative="1">
      <w:start w:val="1"/>
      <w:numFmt w:val="lowerRoman"/>
      <w:lvlText w:val="%9."/>
      <w:lvlJc w:val="right"/>
      <w:pPr>
        <w:ind w:left="7600" w:hanging="180"/>
      </w:pPr>
    </w:lvl>
  </w:abstractNum>
  <w:abstractNum w:abstractNumId="21" w15:restartNumberingAfterBreak="0">
    <w:nsid w:val="01815E95"/>
    <w:multiLevelType w:val="hybridMultilevel"/>
    <w:tmpl w:val="6D6A025C"/>
    <w:lvl w:ilvl="0" w:tplc="0C0A000D">
      <w:start w:val="1"/>
      <w:numFmt w:val="bullet"/>
      <w:lvlText w:val=""/>
      <w:lvlJc w:val="left"/>
      <w:pPr>
        <w:tabs>
          <w:tab w:val="num" w:pos="2160"/>
        </w:tabs>
        <w:ind w:left="2160" w:hanging="360"/>
      </w:pPr>
      <w:rPr>
        <w:rFonts w:ascii="Wingdings" w:hAnsi="Wingdings" w:hint="default"/>
      </w:rPr>
    </w:lvl>
    <w:lvl w:ilvl="1" w:tplc="0C0A0003" w:tentative="1">
      <w:start w:val="1"/>
      <w:numFmt w:val="bullet"/>
      <w:lvlText w:val="o"/>
      <w:lvlJc w:val="left"/>
      <w:pPr>
        <w:tabs>
          <w:tab w:val="num" w:pos="2880"/>
        </w:tabs>
        <w:ind w:left="2880" w:hanging="360"/>
      </w:pPr>
      <w:rPr>
        <w:rFonts w:ascii="Courier New" w:hAnsi="Courier New" w:cs="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037C6BB4"/>
    <w:multiLevelType w:val="multilevel"/>
    <w:tmpl w:val="BE729424"/>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0B0620C9"/>
    <w:multiLevelType w:val="hybridMultilevel"/>
    <w:tmpl w:val="C694A5F2"/>
    <w:lvl w:ilvl="0" w:tplc="440A000F">
      <w:start w:val="1"/>
      <w:numFmt w:val="decimal"/>
      <w:lvlText w:val="%1."/>
      <w:lvlJc w:val="left"/>
      <w:pPr>
        <w:ind w:left="720" w:hanging="360"/>
      </w:pPr>
      <w:rPr>
        <w:rFonts w:hint="default"/>
      </w:rPr>
    </w:lvl>
    <w:lvl w:ilvl="1" w:tplc="440A0019">
      <w:start w:val="1"/>
      <w:numFmt w:val="lowerLetter"/>
      <w:lvlText w:val="%2."/>
      <w:lvlJc w:val="left"/>
      <w:pPr>
        <w:ind w:left="1440" w:hanging="360"/>
      </w:pPr>
      <w:rPr>
        <w:rFonts w:hint="default"/>
      </w:rPr>
    </w:lvl>
    <w:lvl w:ilvl="2" w:tplc="440A0005">
      <w:start w:val="1"/>
      <w:numFmt w:val="bullet"/>
      <w:lvlText w:val=""/>
      <w:lvlJc w:val="left"/>
      <w:pPr>
        <w:ind w:left="2160" w:hanging="360"/>
      </w:pPr>
      <w:rPr>
        <w:rFonts w:ascii="Wingdings" w:hAnsi="Wingdings" w:hint="default"/>
      </w:rPr>
    </w:lvl>
    <w:lvl w:ilvl="3" w:tplc="A5E25BA8">
      <w:start w:val="1"/>
      <w:numFmt w:val="upperLetter"/>
      <w:lvlText w:val="%4."/>
      <w:lvlJc w:val="left"/>
      <w:pPr>
        <w:ind w:left="2880" w:hanging="360"/>
      </w:pPr>
      <w:rPr>
        <w:rFonts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4" w15:restartNumberingAfterBreak="0">
    <w:nsid w:val="0E8658B5"/>
    <w:multiLevelType w:val="hybridMultilevel"/>
    <w:tmpl w:val="DF404C56"/>
    <w:lvl w:ilvl="0" w:tplc="440A0001">
      <w:start w:val="1"/>
      <w:numFmt w:val="bullet"/>
      <w:lvlText w:val=""/>
      <w:lvlJc w:val="left"/>
      <w:pPr>
        <w:ind w:left="1894" w:hanging="360"/>
      </w:pPr>
      <w:rPr>
        <w:rFonts w:ascii="Symbol" w:hAnsi="Symbol" w:hint="default"/>
      </w:rPr>
    </w:lvl>
    <w:lvl w:ilvl="1" w:tplc="440A0003" w:tentative="1">
      <w:start w:val="1"/>
      <w:numFmt w:val="bullet"/>
      <w:lvlText w:val="o"/>
      <w:lvlJc w:val="left"/>
      <w:pPr>
        <w:ind w:left="2614" w:hanging="360"/>
      </w:pPr>
      <w:rPr>
        <w:rFonts w:ascii="Courier New" w:hAnsi="Courier New" w:cs="Courier New" w:hint="default"/>
      </w:rPr>
    </w:lvl>
    <w:lvl w:ilvl="2" w:tplc="440A0005" w:tentative="1">
      <w:start w:val="1"/>
      <w:numFmt w:val="bullet"/>
      <w:lvlText w:val=""/>
      <w:lvlJc w:val="left"/>
      <w:pPr>
        <w:ind w:left="3334" w:hanging="360"/>
      </w:pPr>
      <w:rPr>
        <w:rFonts w:ascii="Wingdings" w:hAnsi="Wingdings" w:hint="default"/>
      </w:rPr>
    </w:lvl>
    <w:lvl w:ilvl="3" w:tplc="440A0001" w:tentative="1">
      <w:start w:val="1"/>
      <w:numFmt w:val="bullet"/>
      <w:lvlText w:val=""/>
      <w:lvlJc w:val="left"/>
      <w:pPr>
        <w:ind w:left="4054" w:hanging="360"/>
      </w:pPr>
      <w:rPr>
        <w:rFonts w:ascii="Symbol" w:hAnsi="Symbol" w:hint="default"/>
      </w:rPr>
    </w:lvl>
    <w:lvl w:ilvl="4" w:tplc="440A0003" w:tentative="1">
      <w:start w:val="1"/>
      <w:numFmt w:val="bullet"/>
      <w:lvlText w:val="o"/>
      <w:lvlJc w:val="left"/>
      <w:pPr>
        <w:ind w:left="4774" w:hanging="360"/>
      </w:pPr>
      <w:rPr>
        <w:rFonts w:ascii="Courier New" w:hAnsi="Courier New" w:cs="Courier New" w:hint="default"/>
      </w:rPr>
    </w:lvl>
    <w:lvl w:ilvl="5" w:tplc="440A0005" w:tentative="1">
      <w:start w:val="1"/>
      <w:numFmt w:val="bullet"/>
      <w:lvlText w:val=""/>
      <w:lvlJc w:val="left"/>
      <w:pPr>
        <w:ind w:left="5494" w:hanging="360"/>
      </w:pPr>
      <w:rPr>
        <w:rFonts w:ascii="Wingdings" w:hAnsi="Wingdings" w:hint="default"/>
      </w:rPr>
    </w:lvl>
    <w:lvl w:ilvl="6" w:tplc="440A0001" w:tentative="1">
      <w:start w:val="1"/>
      <w:numFmt w:val="bullet"/>
      <w:lvlText w:val=""/>
      <w:lvlJc w:val="left"/>
      <w:pPr>
        <w:ind w:left="6214" w:hanging="360"/>
      </w:pPr>
      <w:rPr>
        <w:rFonts w:ascii="Symbol" w:hAnsi="Symbol" w:hint="default"/>
      </w:rPr>
    </w:lvl>
    <w:lvl w:ilvl="7" w:tplc="440A0003" w:tentative="1">
      <w:start w:val="1"/>
      <w:numFmt w:val="bullet"/>
      <w:lvlText w:val="o"/>
      <w:lvlJc w:val="left"/>
      <w:pPr>
        <w:ind w:left="6934" w:hanging="360"/>
      </w:pPr>
      <w:rPr>
        <w:rFonts w:ascii="Courier New" w:hAnsi="Courier New" w:cs="Courier New" w:hint="default"/>
      </w:rPr>
    </w:lvl>
    <w:lvl w:ilvl="8" w:tplc="440A0005" w:tentative="1">
      <w:start w:val="1"/>
      <w:numFmt w:val="bullet"/>
      <w:lvlText w:val=""/>
      <w:lvlJc w:val="left"/>
      <w:pPr>
        <w:ind w:left="7654" w:hanging="360"/>
      </w:pPr>
      <w:rPr>
        <w:rFonts w:ascii="Wingdings" w:hAnsi="Wingdings" w:hint="default"/>
      </w:rPr>
    </w:lvl>
  </w:abstractNum>
  <w:abstractNum w:abstractNumId="25" w15:restartNumberingAfterBreak="0">
    <w:nsid w:val="16EC002C"/>
    <w:multiLevelType w:val="multilevel"/>
    <w:tmpl w:val="4D540C6A"/>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A304770"/>
    <w:multiLevelType w:val="hybridMultilevel"/>
    <w:tmpl w:val="97CCE722"/>
    <w:lvl w:ilvl="0" w:tplc="04090015">
      <w:start w:val="1"/>
      <w:numFmt w:val="upperLetter"/>
      <w:lvlText w:val="%1."/>
      <w:lvlJc w:val="left"/>
      <w:pPr>
        <w:ind w:left="1287" w:hanging="360"/>
      </w:pPr>
    </w:lvl>
    <w:lvl w:ilvl="1" w:tplc="440A0019" w:tentative="1">
      <w:start w:val="1"/>
      <w:numFmt w:val="lowerLetter"/>
      <w:lvlText w:val="%2."/>
      <w:lvlJc w:val="left"/>
      <w:pPr>
        <w:ind w:left="2007" w:hanging="360"/>
      </w:pPr>
    </w:lvl>
    <w:lvl w:ilvl="2" w:tplc="440A001B" w:tentative="1">
      <w:start w:val="1"/>
      <w:numFmt w:val="lowerRoman"/>
      <w:lvlText w:val="%3."/>
      <w:lvlJc w:val="right"/>
      <w:pPr>
        <w:ind w:left="2727" w:hanging="180"/>
      </w:pPr>
    </w:lvl>
    <w:lvl w:ilvl="3" w:tplc="440A000F" w:tentative="1">
      <w:start w:val="1"/>
      <w:numFmt w:val="decimal"/>
      <w:lvlText w:val="%4."/>
      <w:lvlJc w:val="left"/>
      <w:pPr>
        <w:ind w:left="3447" w:hanging="360"/>
      </w:pPr>
    </w:lvl>
    <w:lvl w:ilvl="4" w:tplc="440A0019" w:tentative="1">
      <w:start w:val="1"/>
      <w:numFmt w:val="lowerLetter"/>
      <w:lvlText w:val="%5."/>
      <w:lvlJc w:val="left"/>
      <w:pPr>
        <w:ind w:left="4167" w:hanging="360"/>
      </w:pPr>
    </w:lvl>
    <w:lvl w:ilvl="5" w:tplc="440A001B" w:tentative="1">
      <w:start w:val="1"/>
      <w:numFmt w:val="lowerRoman"/>
      <w:lvlText w:val="%6."/>
      <w:lvlJc w:val="right"/>
      <w:pPr>
        <w:ind w:left="4887" w:hanging="180"/>
      </w:pPr>
    </w:lvl>
    <w:lvl w:ilvl="6" w:tplc="440A000F" w:tentative="1">
      <w:start w:val="1"/>
      <w:numFmt w:val="decimal"/>
      <w:lvlText w:val="%7."/>
      <w:lvlJc w:val="left"/>
      <w:pPr>
        <w:ind w:left="5607" w:hanging="360"/>
      </w:pPr>
    </w:lvl>
    <w:lvl w:ilvl="7" w:tplc="440A0019" w:tentative="1">
      <w:start w:val="1"/>
      <w:numFmt w:val="lowerLetter"/>
      <w:lvlText w:val="%8."/>
      <w:lvlJc w:val="left"/>
      <w:pPr>
        <w:ind w:left="6327" w:hanging="360"/>
      </w:pPr>
    </w:lvl>
    <w:lvl w:ilvl="8" w:tplc="440A001B" w:tentative="1">
      <w:start w:val="1"/>
      <w:numFmt w:val="lowerRoman"/>
      <w:lvlText w:val="%9."/>
      <w:lvlJc w:val="right"/>
      <w:pPr>
        <w:ind w:left="7047" w:hanging="180"/>
      </w:pPr>
    </w:lvl>
  </w:abstractNum>
  <w:abstractNum w:abstractNumId="27" w15:restartNumberingAfterBreak="0">
    <w:nsid w:val="1E00149C"/>
    <w:multiLevelType w:val="multilevel"/>
    <w:tmpl w:val="72941C6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E770467"/>
    <w:multiLevelType w:val="multilevel"/>
    <w:tmpl w:val="2732F97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0267A14"/>
    <w:multiLevelType w:val="hybridMultilevel"/>
    <w:tmpl w:val="6C128E36"/>
    <w:lvl w:ilvl="0" w:tplc="729AFEAA">
      <w:start w:val="1"/>
      <w:numFmt w:val="bullet"/>
      <w:lvlText w:val=""/>
      <w:lvlJc w:val="left"/>
      <w:pPr>
        <w:tabs>
          <w:tab w:val="num" w:pos="2160"/>
        </w:tabs>
        <w:ind w:left="2160" w:hanging="360"/>
      </w:pPr>
      <w:rPr>
        <w:rFonts w:ascii="Symbol" w:hAnsi="Symbol" w:hint="default"/>
        <w:sz w:val="24"/>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30" w15:restartNumberingAfterBreak="0">
    <w:nsid w:val="21381692"/>
    <w:multiLevelType w:val="multilevel"/>
    <w:tmpl w:val="9BBCF270"/>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6287DD8"/>
    <w:multiLevelType w:val="multilevel"/>
    <w:tmpl w:val="72941C6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7AB0712"/>
    <w:multiLevelType w:val="hybridMultilevel"/>
    <w:tmpl w:val="003C6D9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D000671"/>
    <w:multiLevelType w:val="multilevel"/>
    <w:tmpl w:val="06485DE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2A10D94"/>
    <w:multiLevelType w:val="hybridMultilevel"/>
    <w:tmpl w:val="A296D24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5" w15:restartNumberingAfterBreak="0">
    <w:nsid w:val="33FE5968"/>
    <w:multiLevelType w:val="multilevel"/>
    <w:tmpl w:val="4D540C6A"/>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66F0199"/>
    <w:multiLevelType w:val="hybridMultilevel"/>
    <w:tmpl w:val="CB062106"/>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7" w15:restartNumberingAfterBreak="0">
    <w:nsid w:val="3C885E15"/>
    <w:multiLevelType w:val="multilevel"/>
    <w:tmpl w:val="C6FEACD8"/>
    <w:lvl w:ilvl="0">
      <w:start w:val="1"/>
      <w:numFmt w:val="decimal"/>
      <w:lvlText w:val="%1."/>
      <w:lvlJc w:val="left"/>
      <w:pPr>
        <w:ind w:left="360" w:hanging="360"/>
      </w:pPr>
    </w:lvl>
    <w:lvl w:ilvl="1">
      <w:start w:val="1"/>
      <w:numFmt w:val="bullet"/>
      <w:lvlText w:val=""/>
      <w:lvlJc w:val="left"/>
      <w:pPr>
        <w:ind w:left="144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2574B6D"/>
    <w:multiLevelType w:val="hybridMultilevel"/>
    <w:tmpl w:val="38D25FB4"/>
    <w:lvl w:ilvl="0" w:tplc="FFFFFFFF">
      <w:start w:val="1"/>
      <w:numFmt w:val="lowerLetter"/>
      <w:lvlText w:val="%1)"/>
      <w:lvlJc w:val="left"/>
      <w:pPr>
        <w:ind w:left="1894" w:hanging="360"/>
      </w:pPr>
    </w:lvl>
    <w:lvl w:ilvl="1" w:tplc="FFFFFFFF" w:tentative="1">
      <w:start w:val="1"/>
      <w:numFmt w:val="lowerLetter"/>
      <w:lvlText w:val="%2."/>
      <w:lvlJc w:val="left"/>
      <w:pPr>
        <w:ind w:left="2614" w:hanging="360"/>
      </w:pPr>
    </w:lvl>
    <w:lvl w:ilvl="2" w:tplc="FFFFFFFF" w:tentative="1">
      <w:start w:val="1"/>
      <w:numFmt w:val="lowerRoman"/>
      <w:lvlText w:val="%3."/>
      <w:lvlJc w:val="right"/>
      <w:pPr>
        <w:ind w:left="3334" w:hanging="180"/>
      </w:pPr>
    </w:lvl>
    <w:lvl w:ilvl="3" w:tplc="FFFFFFFF" w:tentative="1">
      <w:start w:val="1"/>
      <w:numFmt w:val="decimal"/>
      <w:lvlText w:val="%4."/>
      <w:lvlJc w:val="left"/>
      <w:pPr>
        <w:ind w:left="4054" w:hanging="360"/>
      </w:pPr>
    </w:lvl>
    <w:lvl w:ilvl="4" w:tplc="FFFFFFFF" w:tentative="1">
      <w:start w:val="1"/>
      <w:numFmt w:val="lowerLetter"/>
      <w:lvlText w:val="%5."/>
      <w:lvlJc w:val="left"/>
      <w:pPr>
        <w:ind w:left="4774" w:hanging="360"/>
      </w:pPr>
    </w:lvl>
    <w:lvl w:ilvl="5" w:tplc="FFFFFFFF" w:tentative="1">
      <w:start w:val="1"/>
      <w:numFmt w:val="lowerRoman"/>
      <w:lvlText w:val="%6."/>
      <w:lvlJc w:val="right"/>
      <w:pPr>
        <w:ind w:left="5494" w:hanging="180"/>
      </w:pPr>
    </w:lvl>
    <w:lvl w:ilvl="6" w:tplc="FFFFFFFF" w:tentative="1">
      <w:start w:val="1"/>
      <w:numFmt w:val="decimal"/>
      <w:lvlText w:val="%7."/>
      <w:lvlJc w:val="left"/>
      <w:pPr>
        <w:ind w:left="6214" w:hanging="360"/>
      </w:pPr>
    </w:lvl>
    <w:lvl w:ilvl="7" w:tplc="FFFFFFFF" w:tentative="1">
      <w:start w:val="1"/>
      <w:numFmt w:val="lowerLetter"/>
      <w:lvlText w:val="%8."/>
      <w:lvlJc w:val="left"/>
      <w:pPr>
        <w:ind w:left="6934" w:hanging="360"/>
      </w:pPr>
    </w:lvl>
    <w:lvl w:ilvl="8" w:tplc="FFFFFFFF" w:tentative="1">
      <w:start w:val="1"/>
      <w:numFmt w:val="lowerRoman"/>
      <w:lvlText w:val="%9."/>
      <w:lvlJc w:val="right"/>
      <w:pPr>
        <w:ind w:left="7654" w:hanging="180"/>
      </w:pPr>
    </w:lvl>
  </w:abstractNum>
  <w:abstractNum w:abstractNumId="39" w15:restartNumberingAfterBreak="0">
    <w:nsid w:val="47345DF8"/>
    <w:multiLevelType w:val="hybridMultilevel"/>
    <w:tmpl w:val="A1001710"/>
    <w:lvl w:ilvl="0" w:tplc="0C0A0003">
      <w:start w:val="1"/>
      <w:numFmt w:val="bullet"/>
      <w:lvlText w:val="o"/>
      <w:lvlJc w:val="left"/>
      <w:pPr>
        <w:ind w:left="1440" w:hanging="360"/>
      </w:pPr>
      <w:rPr>
        <w:rFonts w:ascii="Courier New" w:hAnsi="Courier New" w:cs="Courier New" w:hint="default"/>
      </w:rPr>
    </w:lvl>
    <w:lvl w:ilvl="1" w:tplc="440A0001">
      <w:start w:val="1"/>
      <w:numFmt w:val="bullet"/>
      <w:lvlText w:val=""/>
      <w:lvlJc w:val="left"/>
      <w:pPr>
        <w:ind w:left="2160" w:hanging="360"/>
      </w:pPr>
      <w:rPr>
        <w:rFonts w:ascii="Symbol" w:hAnsi="Symbol"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40" w15:restartNumberingAfterBreak="0">
    <w:nsid w:val="491F6C4E"/>
    <w:multiLevelType w:val="multilevel"/>
    <w:tmpl w:val="C324E332"/>
    <w:lvl w:ilvl="0">
      <w:start w:val="1"/>
      <w:numFmt w:val="bullet"/>
      <w:lvlText w:val="•"/>
      <w:lvlJc w:val="left"/>
      <w:pPr>
        <w:ind w:left="360" w:hanging="360"/>
      </w:pPr>
      <w:rPr>
        <w:rFonts w:ascii="Calibri" w:eastAsiaTheme="minorHAnsi" w:hAnsi="Calibri" w:cs="Calibri"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A3633B9"/>
    <w:multiLevelType w:val="multilevel"/>
    <w:tmpl w:val="2E802B86"/>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360" w:hanging="360"/>
      </w:pPr>
      <w:rPr>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4C6873E2"/>
    <w:multiLevelType w:val="hybridMultilevel"/>
    <w:tmpl w:val="A296D2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E0E3CE3"/>
    <w:multiLevelType w:val="multilevel"/>
    <w:tmpl w:val="4D540C6A"/>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1417F4E"/>
    <w:multiLevelType w:val="hybridMultilevel"/>
    <w:tmpl w:val="BC2A1B28"/>
    <w:lvl w:ilvl="0" w:tplc="440A0001">
      <w:start w:val="1"/>
      <w:numFmt w:val="bullet"/>
      <w:lvlText w:val=""/>
      <w:lvlJc w:val="left"/>
      <w:pPr>
        <w:ind w:left="1894" w:hanging="360"/>
      </w:pPr>
      <w:rPr>
        <w:rFonts w:ascii="Symbol" w:hAnsi="Symbol" w:hint="default"/>
      </w:rPr>
    </w:lvl>
    <w:lvl w:ilvl="1" w:tplc="440A0003" w:tentative="1">
      <w:start w:val="1"/>
      <w:numFmt w:val="bullet"/>
      <w:lvlText w:val="o"/>
      <w:lvlJc w:val="left"/>
      <w:pPr>
        <w:ind w:left="2614" w:hanging="360"/>
      </w:pPr>
      <w:rPr>
        <w:rFonts w:ascii="Courier New" w:hAnsi="Courier New" w:cs="Courier New" w:hint="default"/>
      </w:rPr>
    </w:lvl>
    <w:lvl w:ilvl="2" w:tplc="440A0005" w:tentative="1">
      <w:start w:val="1"/>
      <w:numFmt w:val="bullet"/>
      <w:lvlText w:val=""/>
      <w:lvlJc w:val="left"/>
      <w:pPr>
        <w:ind w:left="3334" w:hanging="360"/>
      </w:pPr>
      <w:rPr>
        <w:rFonts w:ascii="Wingdings" w:hAnsi="Wingdings" w:hint="default"/>
      </w:rPr>
    </w:lvl>
    <w:lvl w:ilvl="3" w:tplc="440A0001" w:tentative="1">
      <w:start w:val="1"/>
      <w:numFmt w:val="bullet"/>
      <w:lvlText w:val=""/>
      <w:lvlJc w:val="left"/>
      <w:pPr>
        <w:ind w:left="4054" w:hanging="360"/>
      </w:pPr>
      <w:rPr>
        <w:rFonts w:ascii="Symbol" w:hAnsi="Symbol" w:hint="default"/>
      </w:rPr>
    </w:lvl>
    <w:lvl w:ilvl="4" w:tplc="440A0003" w:tentative="1">
      <w:start w:val="1"/>
      <w:numFmt w:val="bullet"/>
      <w:lvlText w:val="o"/>
      <w:lvlJc w:val="left"/>
      <w:pPr>
        <w:ind w:left="4774" w:hanging="360"/>
      </w:pPr>
      <w:rPr>
        <w:rFonts w:ascii="Courier New" w:hAnsi="Courier New" w:cs="Courier New" w:hint="default"/>
      </w:rPr>
    </w:lvl>
    <w:lvl w:ilvl="5" w:tplc="440A0005" w:tentative="1">
      <w:start w:val="1"/>
      <w:numFmt w:val="bullet"/>
      <w:lvlText w:val=""/>
      <w:lvlJc w:val="left"/>
      <w:pPr>
        <w:ind w:left="5494" w:hanging="360"/>
      </w:pPr>
      <w:rPr>
        <w:rFonts w:ascii="Wingdings" w:hAnsi="Wingdings" w:hint="default"/>
      </w:rPr>
    </w:lvl>
    <w:lvl w:ilvl="6" w:tplc="440A0001" w:tentative="1">
      <w:start w:val="1"/>
      <w:numFmt w:val="bullet"/>
      <w:lvlText w:val=""/>
      <w:lvlJc w:val="left"/>
      <w:pPr>
        <w:ind w:left="6214" w:hanging="360"/>
      </w:pPr>
      <w:rPr>
        <w:rFonts w:ascii="Symbol" w:hAnsi="Symbol" w:hint="default"/>
      </w:rPr>
    </w:lvl>
    <w:lvl w:ilvl="7" w:tplc="440A0003" w:tentative="1">
      <w:start w:val="1"/>
      <w:numFmt w:val="bullet"/>
      <w:lvlText w:val="o"/>
      <w:lvlJc w:val="left"/>
      <w:pPr>
        <w:ind w:left="6934" w:hanging="360"/>
      </w:pPr>
      <w:rPr>
        <w:rFonts w:ascii="Courier New" w:hAnsi="Courier New" w:cs="Courier New" w:hint="default"/>
      </w:rPr>
    </w:lvl>
    <w:lvl w:ilvl="8" w:tplc="440A0005" w:tentative="1">
      <w:start w:val="1"/>
      <w:numFmt w:val="bullet"/>
      <w:lvlText w:val=""/>
      <w:lvlJc w:val="left"/>
      <w:pPr>
        <w:ind w:left="7654" w:hanging="360"/>
      </w:pPr>
      <w:rPr>
        <w:rFonts w:ascii="Wingdings" w:hAnsi="Wingdings" w:hint="default"/>
      </w:rPr>
    </w:lvl>
  </w:abstractNum>
  <w:abstractNum w:abstractNumId="45" w15:restartNumberingAfterBreak="0">
    <w:nsid w:val="52AA7B50"/>
    <w:multiLevelType w:val="multilevel"/>
    <w:tmpl w:val="C6FEACD8"/>
    <w:lvl w:ilvl="0">
      <w:start w:val="1"/>
      <w:numFmt w:val="decimal"/>
      <w:lvlText w:val="%1."/>
      <w:lvlJc w:val="left"/>
      <w:pPr>
        <w:ind w:left="360" w:hanging="360"/>
      </w:pPr>
    </w:lvl>
    <w:lvl w:ilvl="1">
      <w:start w:val="1"/>
      <w:numFmt w:val="bullet"/>
      <w:lvlText w:val=""/>
      <w:lvlJc w:val="left"/>
      <w:pPr>
        <w:ind w:left="144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4B56E87"/>
    <w:multiLevelType w:val="hybridMultilevel"/>
    <w:tmpl w:val="38D25FB4"/>
    <w:lvl w:ilvl="0" w:tplc="04090017">
      <w:start w:val="1"/>
      <w:numFmt w:val="lowerLetter"/>
      <w:lvlText w:val="%1)"/>
      <w:lvlJc w:val="left"/>
      <w:pPr>
        <w:ind w:left="1894" w:hanging="360"/>
      </w:pPr>
    </w:lvl>
    <w:lvl w:ilvl="1" w:tplc="440A0019" w:tentative="1">
      <w:start w:val="1"/>
      <w:numFmt w:val="lowerLetter"/>
      <w:lvlText w:val="%2."/>
      <w:lvlJc w:val="left"/>
      <w:pPr>
        <w:ind w:left="2614" w:hanging="360"/>
      </w:pPr>
    </w:lvl>
    <w:lvl w:ilvl="2" w:tplc="440A001B" w:tentative="1">
      <w:start w:val="1"/>
      <w:numFmt w:val="lowerRoman"/>
      <w:lvlText w:val="%3."/>
      <w:lvlJc w:val="right"/>
      <w:pPr>
        <w:ind w:left="3334" w:hanging="180"/>
      </w:pPr>
    </w:lvl>
    <w:lvl w:ilvl="3" w:tplc="440A000F" w:tentative="1">
      <w:start w:val="1"/>
      <w:numFmt w:val="decimal"/>
      <w:lvlText w:val="%4."/>
      <w:lvlJc w:val="left"/>
      <w:pPr>
        <w:ind w:left="4054" w:hanging="360"/>
      </w:pPr>
    </w:lvl>
    <w:lvl w:ilvl="4" w:tplc="440A0019" w:tentative="1">
      <w:start w:val="1"/>
      <w:numFmt w:val="lowerLetter"/>
      <w:lvlText w:val="%5."/>
      <w:lvlJc w:val="left"/>
      <w:pPr>
        <w:ind w:left="4774" w:hanging="360"/>
      </w:pPr>
    </w:lvl>
    <w:lvl w:ilvl="5" w:tplc="440A001B" w:tentative="1">
      <w:start w:val="1"/>
      <w:numFmt w:val="lowerRoman"/>
      <w:lvlText w:val="%6."/>
      <w:lvlJc w:val="right"/>
      <w:pPr>
        <w:ind w:left="5494" w:hanging="180"/>
      </w:pPr>
    </w:lvl>
    <w:lvl w:ilvl="6" w:tplc="440A000F" w:tentative="1">
      <w:start w:val="1"/>
      <w:numFmt w:val="decimal"/>
      <w:lvlText w:val="%7."/>
      <w:lvlJc w:val="left"/>
      <w:pPr>
        <w:ind w:left="6214" w:hanging="360"/>
      </w:pPr>
    </w:lvl>
    <w:lvl w:ilvl="7" w:tplc="440A0019" w:tentative="1">
      <w:start w:val="1"/>
      <w:numFmt w:val="lowerLetter"/>
      <w:lvlText w:val="%8."/>
      <w:lvlJc w:val="left"/>
      <w:pPr>
        <w:ind w:left="6934" w:hanging="360"/>
      </w:pPr>
    </w:lvl>
    <w:lvl w:ilvl="8" w:tplc="440A001B" w:tentative="1">
      <w:start w:val="1"/>
      <w:numFmt w:val="lowerRoman"/>
      <w:lvlText w:val="%9."/>
      <w:lvlJc w:val="right"/>
      <w:pPr>
        <w:ind w:left="7654" w:hanging="180"/>
      </w:pPr>
    </w:lvl>
  </w:abstractNum>
  <w:abstractNum w:abstractNumId="47" w15:restartNumberingAfterBreak="0">
    <w:nsid w:val="55667A55"/>
    <w:multiLevelType w:val="hybridMultilevel"/>
    <w:tmpl w:val="38D25FB4"/>
    <w:lvl w:ilvl="0" w:tplc="FFFFFFFF">
      <w:start w:val="1"/>
      <w:numFmt w:val="lowerLetter"/>
      <w:lvlText w:val="%1)"/>
      <w:lvlJc w:val="left"/>
      <w:pPr>
        <w:ind w:left="1894" w:hanging="360"/>
      </w:pPr>
    </w:lvl>
    <w:lvl w:ilvl="1" w:tplc="FFFFFFFF" w:tentative="1">
      <w:start w:val="1"/>
      <w:numFmt w:val="lowerLetter"/>
      <w:lvlText w:val="%2."/>
      <w:lvlJc w:val="left"/>
      <w:pPr>
        <w:ind w:left="2614" w:hanging="360"/>
      </w:pPr>
    </w:lvl>
    <w:lvl w:ilvl="2" w:tplc="FFFFFFFF" w:tentative="1">
      <w:start w:val="1"/>
      <w:numFmt w:val="lowerRoman"/>
      <w:lvlText w:val="%3."/>
      <w:lvlJc w:val="right"/>
      <w:pPr>
        <w:ind w:left="3334" w:hanging="180"/>
      </w:pPr>
    </w:lvl>
    <w:lvl w:ilvl="3" w:tplc="FFFFFFFF" w:tentative="1">
      <w:start w:val="1"/>
      <w:numFmt w:val="decimal"/>
      <w:lvlText w:val="%4."/>
      <w:lvlJc w:val="left"/>
      <w:pPr>
        <w:ind w:left="4054" w:hanging="360"/>
      </w:pPr>
    </w:lvl>
    <w:lvl w:ilvl="4" w:tplc="FFFFFFFF" w:tentative="1">
      <w:start w:val="1"/>
      <w:numFmt w:val="lowerLetter"/>
      <w:lvlText w:val="%5."/>
      <w:lvlJc w:val="left"/>
      <w:pPr>
        <w:ind w:left="4774" w:hanging="360"/>
      </w:pPr>
    </w:lvl>
    <w:lvl w:ilvl="5" w:tplc="FFFFFFFF" w:tentative="1">
      <w:start w:val="1"/>
      <w:numFmt w:val="lowerRoman"/>
      <w:lvlText w:val="%6."/>
      <w:lvlJc w:val="right"/>
      <w:pPr>
        <w:ind w:left="5494" w:hanging="180"/>
      </w:pPr>
    </w:lvl>
    <w:lvl w:ilvl="6" w:tplc="FFFFFFFF" w:tentative="1">
      <w:start w:val="1"/>
      <w:numFmt w:val="decimal"/>
      <w:lvlText w:val="%7."/>
      <w:lvlJc w:val="left"/>
      <w:pPr>
        <w:ind w:left="6214" w:hanging="360"/>
      </w:pPr>
    </w:lvl>
    <w:lvl w:ilvl="7" w:tplc="FFFFFFFF" w:tentative="1">
      <w:start w:val="1"/>
      <w:numFmt w:val="lowerLetter"/>
      <w:lvlText w:val="%8."/>
      <w:lvlJc w:val="left"/>
      <w:pPr>
        <w:ind w:left="6934" w:hanging="360"/>
      </w:pPr>
    </w:lvl>
    <w:lvl w:ilvl="8" w:tplc="FFFFFFFF" w:tentative="1">
      <w:start w:val="1"/>
      <w:numFmt w:val="lowerRoman"/>
      <w:lvlText w:val="%9."/>
      <w:lvlJc w:val="right"/>
      <w:pPr>
        <w:ind w:left="7654" w:hanging="180"/>
      </w:pPr>
    </w:lvl>
  </w:abstractNum>
  <w:abstractNum w:abstractNumId="48" w15:restartNumberingAfterBreak="0">
    <w:nsid w:val="55A0135C"/>
    <w:multiLevelType w:val="multilevel"/>
    <w:tmpl w:val="5C9AEB4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ajorHAnsi" w:hAnsiTheme="majorHAnsi" w:cstheme="majorHAnsi"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58487CE0"/>
    <w:multiLevelType w:val="multilevel"/>
    <w:tmpl w:val="C9D47A4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08"/>
        </w:tabs>
        <w:ind w:left="708" w:hanging="360"/>
      </w:pPr>
      <w:rPr>
        <w:rFonts w:hint="default"/>
      </w:rPr>
    </w:lvl>
    <w:lvl w:ilvl="2">
      <w:start w:val="1"/>
      <w:numFmt w:val="decimal"/>
      <w:lvlText w:val="%1.%2.%3"/>
      <w:lvlJc w:val="left"/>
      <w:pPr>
        <w:tabs>
          <w:tab w:val="num" w:pos="1416"/>
        </w:tabs>
        <w:ind w:left="1416" w:hanging="720"/>
      </w:pPr>
      <w:rPr>
        <w:rFonts w:hint="default"/>
      </w:rPr>
    </w:lvl>
    <w:lvl w:ilvl="3">
      <w:start w:val="1"/>
      <w:numFmt w:val="decimal"/>
      <w:lvlText w:val="%1.%2.%3.%4"/>
      <w:lvlJc w:val="left"/>
      <w:pPr>
        <w:tabs>
          <w:tab w:val="num" w:pos="2124"/>
        </w:tabs>
        <w:ind w:left="2124" w:hanging="1080"/>
      </w:pPr>
      <w:rPr>
        <w:rFonts w:hint="default"/>
      </w:rPr>
    </w:lvl>
    <w:lvl w:ilvl="4">
      <w:start w:val="1"/>
      <w:numFmt w:val="decimal"/>
      <w:lvlText w:val="%1.%2.%3.%4.%5"/>
      <w:lvlJc w:val="left"/>
      <w:pPr>
        <w:tabs>
          <w:tab w:val="num" w:pos="2472"/>
        </w:tabs>
        <w:ind w:left="2472" w:hanging="1080"/>
      </w:pPr>
      <w:rPr>
        <w:rFonts w:hint="default"/>
      </w:rPr>
    </w:lvl>
    <w:lvl w:ilvl="5">
      <w:start w:val="1"/>
      <w:numFmt w:val="decimal"/>
      <w:lvlText w:val="%1.%2.%3.%4.%5.%6"/>
      <w:lvlJc w:val="left"/>
      <w:pPr>
        <w:tabs>
          <w:tab w:val="num" w:pos="3180"/>
        </w:tabs>
        <w:ind w:left="3180" w:hanging="1440"/>
      </w:pPr>
      <w:rPr>
        <w:rFonts w:hint="default"/>
      </w:rPr>
    </w:lvl>
    <w:lvl w:ilvl="6">
      <w:start w:val="1"/>
      <w:numFmt w:val="decimal"/>
      <w:lvlText w:val="%1.%2.%3.%4.%5.%6.%7"/>
      <w:lvlJc w:val="left"/>
      <w:pPr>
        <w:tabs>
          <w:tab w:val="num" w:pos="3528"/>
        </w:tabs>
        <w:ind w:left="3528" w:hanging="1440"/>
      </w:pPr>
      <w:rPr>
        <w:rFonts w:hint="default"/>
      </w:rPr>
    </w:lvl>
    <w:lvl w:ilvl="7">
      <w:start w:val="1"/>
      <w:numFmt w:val="decimal"/>
      <w:lvlText w:val="%1.%2.%3.%4.%5.%6.%7.%8"/>
      <w:lvlJc w:val="left"/>
      <w:pPr>
        <w:tabs>
          <w:tab w:val="num" w:pos="4236"/>
        </w:tabs>
        <w:ind w:left="4236" w:hanging="1800"/>
      </w:pPr>
      <w:rPr>
        <w:rFonts w:hint="default"/>
      </w:rPr>
    </w:lvl>
    <w:lvl w:ilvl="8">
      <w:start w:val="1"/>
      <w:numFmt w:val="decimal"/>
      <w:lvlText w:val="%1.%2.%3.%4.%5.%6.%7.%8.%9"/>
      <w:lvlJc w:val="left"/>
      <w:pPr>
        <w:tabs>
          <w:tab w:val="num" w:pos="4584"/>
        </w:tabs>
        <w:ind w:left="4584" w:hanging="1800"/>
      </w:pPr>
      <w:rPr>
        <w:rFonts w:hint="default"/>
      </w:rPr>
    </w:lvl>
  </w:abstractNum>
  <w:abstractNum w:abstractNumId="50" w15:restartNumberingAfterBreak="0">
    <w:nsid w:val="5D32244F"/>
    <w:multiLevelType w:val="hybridMultilevel"/>
    <w:tmpl w:val="CB062106"/>
    <w:lvl w:ilvl="0" w:tplc="440A000F">
      <w:start w:val="1"/>
      <w:numFmt w:val="decimal"/>
      <w:lvlText w:val="%1."/>
      <w:lvlJc w:val="left"/>
      <w:pPr>
        <w:ind w:left="1287" w:hanging="360"/>
      </w:pPr>
    </w:lvl>
    <w:lvl w:ilvl="1" w:tplc="440A0019" w:tentative="1">
      <w:start w:val="1"/>
      <w:numFmt w:val="lowerLetter"/>
      <w:lvlText w:val="%2."/>
      <w:lvlJc w:val="left"/>
      <w:pPr>
        <w:ind w:left="2007" w:hanging="360"/>
      </w:pPr>
    </w:lvl>
    <w:lvl w:ilvl="2" w:tplc="440A001B" w:tentative="1">
      <w:start w:val="1"/>
      <w:numFmt w:val="lowerRoman"/>
      <w:lvlText w:val="%3."/>
      <w:lvlJc w:val="right"/>
      <w:pPr>
        <w:ind w:left="2727" w:hanging="180"/>
      </w:pPr>
    </w:lvl>
    <w:lvl w:ilvl="3" w:tplc="440A000F" w:tentative="1">
      <w:start w:val="1"/>
      <w:numFmt w:val="decimal"/>
      <w:lvlText w:val="%4."/>
      <w:lvlJc w:val="left"/>
      <w:pPr>
        <w:ind w:left="3447" w:hanging="360"/>
      </w:pPr>
    </w:lvl>
    <w:lvl w:ilvl="4" w:tplc="440A0019" w:tentative="1">
      <w:start w:val="1"/>
      <w:numFmt w:val="lowerLetter"/>
      <w:lvlText w:val="%5."/>
      <w:lvlJc w:val="left"/>
      <w:pPr>
        <w:ind w:left="4167" w:hanging="360"/>
      </w:pPr>
    </w:lvl>
    <w:lvl w:ilvl="5" w:tplc="440A001B" w:tentative="1">
      <w:start w:val="1"/>
      <w:numFmt w:val="lowerRoman"/>
      <w:lvlText w:val="%6."/>
      <w:lvlJc w:val="right"/>
      <w:pPr>
        <w:ind w:left="4887" w:hanging="180"/>
      </w:pPr>
    </w:lvl>
    <w:lvl w:ilvl="6" w:tplc="440A000F" w:tentative="1">
      <w:start w:val="1"/>
      <w:numFmt w:val="decimal"/>
      <w:lvlText w:val="%7."/>
      <w:lvlJc w:val="left"/>
      <w:pPr>
        <w:ind w:left="5607" w:hanging="360"/>
      </w:pPr>
    </w:lvl>
    <w:lvl w:ilvl="7" w:tplc="440A0019" w:tentative="1">
      <w:start w:val="1"/>
      <w:numFmt w:val="lowerLetter"/>
      <w:lvlText w:val="%8."/>
      <w:lvlJc w:val="left"/>
      <w:pPr>
        <w:ind w:left="6327" w:hanging="360"/>
      </w:pPr>
    </w:lvl>
    <w:lvl w:ilvl="8" w:tplc="440A001B" w:tentative="1">
      <w:start w:val="1"/>
      <w:numFmt w:val="lowerRoman"/>
      <w:lvlText w:val="%9."/>
      <w:lvlJc w:val="right"/>
      <w:pPr>
        <w:ind w:left="7047" w:hanging="180"/>
      </w:pPr>
    </w:lvl>
  </w:abstractNum>
  <w:abstractNum w:abstractNumId="51" w15:restartNumberingAfterBreak="0">
    <w:nsid w:val="63226CCF"/>
    <w:multiLevelType w:val="hybridMultilevel"/>
    <w:tmpl w:val="7908C988"/>
    <w:lvl w:ilvl="0" w:tplc="440A0001">
      <w:start w:val="1"/>
      <w:numFmt w:val="bullet"/>
      <w:lvlText w:val=""/>
      <w:lvlJc w:val="left"/>
      <w:pPr>
        <w:ind w:left="1440" w:hanging="360"/>
      </w:pPr>
      <w:rPr>
        <w:rFonts w:ascii="Symbol" w:hAnsi="Symbol" w:hint="default"/>
      </w:rPr>
    </w:lvl>
    <w:lvl w:ilvl="1" w:tplc="1980AD92">
      <w:start w:val="1"/>
      <w:numFmt w:val="bullet"/>
      <w:lvlText w:val="•"/>
      <w:lvlJc w:val="left"/>
      <w:pPr>
        <w:ind w:left="2505" w:hanging="705"/>
      </w:pPr>
      <w:rPr>
        <w:rFonts w:ascii="Calibri" w:eastAsiaTheme="minorHAnsi" w:hAnsi="Calibri" w:cs="Calibri"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52" w15:restartNumberingAfterBreak="0">
    <w:nsid w:val="643637AD"/>
    <w:multiLevelType w:val="hybridMultilevel"/>
    <w:tmpl w:val="604CDC3A"/>
    <w:lvl w:ilvl="0" w:tplc="7BE2F128">
      <w:start w:val="1"/>
      <w:numFmt w:val="bullet"/>
      <w:lvlRestart w:val="0"/>
      <w:pStyle w:val="Ed-BodyTextBullet"/>
      <w:lvlText w:val=""/>
      <w:lvlJc w:val="left"/>
      <w:pPr>
        <w:tabs>
          <w:tab w:val="num" w:pos="1555"/>
        </w:tabs>
        <w:ind w:left="1555" w:hanging="288"/>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93606BB"/>
    <w:multiLevelType w:val="hybridMultilevel"/>
    <w:tmpl w:val="6932343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4" w15:restartNumberingAfterBreak="0">
    <w:nsid w:val="702224E8"/>
    <w:multiLevelType w:val="multilevel"/>
    <w:tmpl w:val="72941C6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1366374"/>
    <w:multiLevelType w:val="multilevel"/>
    <w:tmpl w:val="0CFA2622"/>
    <w:lvl w:ilvl="0">
      <w:start w:val="1"/>
      <w:numFmt w:val="decimal"/>
      <w:lvlText w:val="%1."/>
      <w:lvlJc w:val="left"/>
      <w:pPr>
        <w:tabs>
          <w:tab w:val="num" w:pos="1440"/>
        </w:tabs>
        <w:ind w:left="1440" w:hanging="360"/>
      </w:pPr>
      <w:rPr>
        <w:rFonts w:hint="default"/>
        <w:b/>
        <w:i w:val="0"/>
      </w:rPr>
    </w:lvl>
    <w:lvl w:ilvl="1">
      <w:start w:val="1"/>
      <w:numFmt w:val="decimal"/>
      <w:isLgl/>
      <w:lvlText w:val="%1.%2"/>
      <w:lvlJc w:val="left"/>
      <w:pPr>
        <w:tabs>
          <w:tab w:val="num" w:pos="1524"/>
        </w:tabs>
        <w:ind w:left="1524" w:hanging="444"/>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160"/>
        </w:tabs>
        <w:ind w:left="2160" w:hanging="108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520"/>
        </w:tabs>
        <w:ind w:left="2520" w:hanging="144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56" w15:restartNumberingAfterBreak="0">
    <w:nsid w:val="72CB1950"/>
    <w:multiLevelType w:val="hybridMultilevel"/>
    <w:tmpl w:val="7A1AB874"/>
    <w:lvl w:ilvl="0" w:tplc="98C674AC">
      <w:start w:val="1"/>
      <w:numFmt w:val="decimal"/>
      <w:lvlText w:val="%1-"/>
      <w:lvlJc w:val="left"/>
      <w:pPr>
        <w:tabs>
          <w:tab w:val="num" w:pos="708"/>
        </w:tabs>
        <w:ind w:left="708" w:hanging="360"/>
      </w:pPr>
      <w:rPr>
        <w:rFonts w:hint="default"/>
      </w:rPr>
    </w:lvl>
    <w:lvl w:ilvl="1" w:tplc="0C0A0019" w:tentative="1">
      <w:start w:val="1"/>
      <w:numFmt w:val="lowerLetter"/>
      <w:lvlText w:val="%2."/>
      <w:lvlJc w:val="left"/>
      <w:pPr>
        <w:tabs>
          <w:tab w:val="num" w:pos="1428"/>
        </w:tabs>
        <w:ind w:left="1428" w:hanging="360"/>
      </w:pPr>
    </w:lvl>
    <w:lvl w:ilvl="2" w:tplc="0C0A001B" w:tentative="1">
      <w:start w:val="1"/>
      <w:numFmt w:val="lowerRoman"/>
      <w:lvlText w:val="%3."/>
      <w:lvlJc w:val="right"/>
      <w:pPr>
        <w:tabs>
          <w:tab w:val="num" w:pos="2148"/>
        </w:tabs>
        <w:ind w:left="2148" w:hanging="180"/>
      </w:pPr>
    </w:lvl>
    <w:lvl w:ilvl="3" w:tplc="0C0A000F" w:tentative="1">
      <w:start w:val="1"/>
      <w:numFmt w:val="decimal"/>
      <w:lvlText w:val="%4."/>
      <w:lvlJc w:val="left"/>
      <w:pPr>
        <w:tabs>
          <w:tab w:val="num" w:pos="2868"/>
        </w:tabs>
        <w:ind w:left="2868" w:hanging="360"/>
      </w:pPr>
    </w:lvl>
    <w:lvl w:ilvl="4" w:tplc="0C0A0019" w:tentative="1">
      <w:start w:val="1"/>
      <w:numFmt w:val="lowerLetter"/>
      <w:lvlText w:val="%5."/>
      <w:lvlJc w:val="left"/>
      <w:pPr>
        <w:tabs>
          <w:tab w:val="num" w:pos="3588"/>
        </w:tabs>
        <w:ind w:left="3588" w:hanging="360"/>
      </w:pPr>
    </w:lvl>
    <w:lvl w:ilvl="5" w:tplc="0C0A001B" w:tentative="1">
      <w:start w:val="1"/>
      <w:numFmt w:val="lowerRoman"/>
      <w:lvlText w:val="%6."/>
      <w:lvlJc w:val="right"/>
      <w:pPr>
        <w:tabs>
          <w:tab w:val="num" w:pos="4308"/>
        </w:tabs>
        <w:ind w:left="4308" w:hanging="180"/>
      </w:pPr>
    </w:lvl>
    <w:lvl w:ilvl="6" w:tplc="0C0A000F" w:tentative="1">
      <w:start w:val="1"/>
      <w:numFmt w:val="decimal"/>
      <w:lvlText w:val="%7."/>
      <w:lvlJc w:val="left"/>
      <w:pPr>
        <w:tabs>
          <w:tab w:val="num" w:pos="5028"/>
        </w:tabs>
        <w:ind w:left="5028" w:hanging="360"/>
      </w:pPr>
    </w:lvl>
    <w:lvl w:ilvl="7" w:tplc="0C0A0019" w:tentative="1">
      <w:start w:val="1"/>
      <w:numFmt w:val="lowerLetter"/>
      <w:lvlText w:val="%8."/>
      <w:lvlJc w:val="left"/>
      <w:pPr>
        <w:tabs>
          <w:tab w:val="num" w:pos="5748"/>
        </w:tabs>
        <w:ind w:left="5748" w:hanging="360"/>
      </w:pPr>
    </w:lvl>
    <w:lvl w:ilvl="8" w:tplc="0C0A001B" w:tentative="1">
      <w:start w:val="1"/>
      <w:numFmt w:val="lowerRoman"/>
      <w:lvlText w:val="%9."/>
      <w:lvlJc w:val="right"/>
      <w:pPr>
        <w:tabs>
          <w:tab w:val="num" w:pos="6468"/>
        </w:tabs>
        <w:ind w:left="6468" w:hanging="180"/>
      </w:pPr>
    </w:lvl>
  </w:abstractNum>
  <w:abstractNum w:abstractNumId="57" w15:restartNumberingAfterBreak="0">
    <w:nsid w:val="787B4943"/>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58" w15:restartNumberingAfterBreak="0">
    <w:nsid w:val="79DC457F"/>
    <w:multiLevelType w:val="multilevel"/>
    <w:tmpl w:val="86723E12"/>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367" w:hanging="1440"/>
      </w:pPr>
      <w:rPr>
        <w:rFonts w:hint="default"/>
      </w:rPr>
    </w:lvl>
  </w:abstractNum>
  <w:abstractNum w:abstractNumId="59" w15:restartNumberingAfterBreak="0">
    <w:nsid w:val="7C1327FC"/>
    <w:multiLevelType w:val="multilevel"/>
    <w:tmpl w:val="BE729424"/>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23819028">
    <w:abstractNumId w:val="52"/>
  </w:num>
  <w:num w:numId="2" w16cid:durableId="1586382209">
    <w:abstractNumId w:val="23"/>
  </w:num>
  <w:num w:numId="3" w16cid:durableId="2051763738">
    <w:abstractNumId w:val="41"/>
  </w:num>
  <w:num w:numId="4" w16cid:durableId="1396321503">
    <w:abstractNumId w:val="20"/>
  </w:num>
  <w:num w:numId="5" w16cid:durableId="1048258735">
    <w:abstractNumId w:val="48"/>
  </w:num>
  <w:num w:numId="6" w16cid:durableId="455216367">
    <w:abstractNumId w:val="24"/>
  </w:num>
  <w:num w:numId="7" w16cid:durableId="848836911">
    <w:abstractNumId w:val="46"/>
  </w:num>
  <w:num w:numId="8" w16cid:durableId="979117385">
    <w:abstractNumId w:val="44"/>
  </w:num>
  <w:num w:numId="9" w16cid:durableId="1111705217">
    <w:abstractNumId w:val="38"/>
  </w:num>
  <w:num w:numId="10" w16cid:durableId="939216579">
    <w:abstractNumId w:val="47"/>
  </w:num>
  <w:num w:numId="11" w16cid:durableId="1302494742">
    <w:abstractNumId w:val="39"/>
  </w:num>
  <w:num w:numId="12" w16cid:durableId="647128475">
    <w:abstractNumId w:val="55"/>
  </w:num>
  <w:num w:numId="13" w16cid:durableId="1911310730">
    <w:abstractNumId w:val="21"/>
  </w:num>
  <w:num w:numId="14" w16cid:durableId="600727278">
    <w:abstractNumId w:val="59"/>
  </w:num>
  <w:num w:numId="15" w16cid:durableId="1135222495">
    <w:abstractNumId w:val="22"/>
  </w:num>
  <w:num w:numId="16" w16cid:durableId="1821924497">
    <w:abstractNumId w:val="29"/>
  </w:num>
  <w:num w:numId="17" w16cid:durableId="1690568294">
    <w:abstractNumId w:val="34"/>
  </w:num>
  <w:num w:numId="18" w16cid:durableId="2038658312">
    <w:abstractNumId w:val="42"/>
  </w:num>
  <w:num w:numId="19" w16cid:durableId="658004968">
    <w:abstractNumId w:val="57"/>
  </w:num>
  <w:num w:numId="20" w16cid:durableId="1631519207">
    <w:abstractNumId w:val="26"/>
  </w:num>
  <w:num w:numId="21" w16cid:durableId="1716541674">
    <w:abstractNumId w:val="50"/>
  </w:num>
  <w:num w:numId="22" w16cid:durableId="1394157891">
    <w:abstractNumId w:val="58"/>
  </w:num>
  <w:num w:numId="23" w16cid:durableId="1055933992">
    <w:abstractNumId w:val="33"/>
  </w:num>
  <w:num w:numId="24" w16cid:durableId="1565946206">
    <w:abstractNumId w:val="27"/>
  </w:num>
  <w:num w:numId="25" w16cid:durableId="236480567">
    <w:abstractNumId w:val="51"/>
  </w:num>
  <w:num w:numId="26" w16cid:durableId="128986164">
    <w:abstractNumId w:val="28"/>
  </w:num>
  <w:num w:numId="27" w16cid:durableId="560478793">
    <w:abstractNumId w:val="54"/>
  </w:num>
  <w:num w:numId="28" w16cid:durableId="793908206">
    <w:abstractNumId w:val="35"/>
  </w:num>
  <w:num w:numId="29" w16cid:durableId="1226063871">
    <w:abstractNumId w:val="40"/>
  </w:num>
  <w:num w:numId="30" w16cid:durableId="48653061">
    <w:abstractNumId w:val="53"/>
  </w:num>
  <w:num w:numId="31" w16cid:durableId="313877466">
    <w:abstractNumId w:val="49"/>
  </w:num>
  <w:num w:numId="32" w16cid:durableId="1998991363">
    <w:abstractNumId w:val="56"/>
  </w:num>
  <w:num w:numId="33" w16cid:durableId="47926147">
    <w:abstractNumId w:val="45"/>
  </w:num>
  <w:num w:numId="34" w16cid:durableId="1981038470">
    <w:abstractNumId w:val="37"/>
  </w:num>
  <w:num w:numId="35" w16cid:durableId="1334264620">
    <w:abstractNumId w:val="25"/>
  </w:num>
  <w:num w:numId="36" w16cid:durableId="410927683">
    <w:abstractNumId w:val="30"/>
  </w:num>
  <w:num w:numId="37" w16cid:durableId="2095205184">
    <w:abstractNumId w:val="36"/>
  </w:num>
  <w:num w:numId="38" w16cid:durableId="242758335">
    <w:abstractNumId w:val="43"/>
  </w:num>
  <w:num w:numId="39" w16cid:durableId="396636407">
    <w:abstractNumId w:val="31"/>
  </w:num>
  <w:num w:numId="40" w16cid:durableId="653140529">
    <w:abstractNumId w:val="32"/>
  </w:num>
  <w:num w:numId="41" w16cid:durableId="90147946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14"/>
    <w:rsid w:val="00000F36"/>
    <w:rsid w:val="00002719"/>
    <w:rsid w:val="000030A0"/>
    <w:rsid w:val="0000425F"/>
    <w:rsid w:val="000043FC"/>
    <w:rsid w:val="000079C9"/>
    <w:rsid w:val="00010743"/>
    <w:rsid w:val="00012368"/>
    <w:rsid w:val="00012C7E"/>
    <w:rsid w:val="00013FC6"/>
    <w:rsid w:val="00015E2D"/>
    <w:rsid w:val="0001644E"/>
    <w:rsid w:val="00016BEC"/>
    <w:rsid w:val="000176D9"/>
    <w:rsid w:val="00025E4F"/>
    <w:rsid w:val="00026023"/>
    <w:rsid w:val="0002683E"/>
    <w:rsid w:val="00030C47"/>
    <w:rsid w:val="000315FF"/>
    <w:rsid w:val="000322CD"/>
    <w:rsid w:val="00032A64"/>
    <w:rsid w:val="000333BF"/>
    <w:rsid w:val="00034095"/>
    <w:rsid w:val="00034382"/>
    <w:rsid w:val="00036546"/>
    <w:rsid w:val="000401CC"/>
    <w:rsid w:val="000447D1"/>
    <w:rsid w:val="0004597C"/>
    <w:rsid w:val="00045D08"/>
    <w:rsid w:val="0004696D"/>
    <w:rsid w:val="00046F49"/>
    <w:rsid w:val="0005117A"/>
    <w:rsid w:val="0005255A"/>
    <w:rsid w:val="00052E98"/>
    <w:rsid w:val="0005479A"/>
    <w:rsid w:val="00056120"/>
    <w:rsid w:val="000567F9"/>
    <w:rsid w:val="000600E0"/>
    <w:rsid w:val="0006285C"/>
    <w:rsid w:val="0006551C"/>
    <w:rsid w:val="00072C45"/>
    <w:rsid w:val="00075B34"/>
    <w:rsid w:val="000769EC"/>
    <w:rsid w:val="00076D78"/>
    <w:rsid w:val="00077632"/>
    <w:rsid w:val="000804E8"/>
    <w:rsid w:val="000806C2"/>
    <w:rsid w:val="00082C29"/>
    <w:rsid w:val="00083E94"/>
    <w:rsid w:val="00084A94"/>
    <w:rsid w:val="00086E80"/>
    <w:rsid w:val="00090CB0"/>
    <w:rsid w:val="00090E01"/>
    <w:rsid w:val="0009102A"/>
    <w:rsid w:val="000928EE"/>
    <w:rsid w:val="00093A9B"/>
    <w:rsid w:val="00094650"/>
    <w:rsid w:val="00095F97"/>
    <w:rsid w:val="000A0E4D"/>
    <w:rsid w:val="000A510B"/>
    <w:rsid w:val="000A5861"/>
    <w:rsid w:val="000A7091"/>
    <w:rsid w:val="000A797E"/>
    <w:rsid w:val="000A7FF9"/>
    <w:rsid w:val="000B301D"/>
    <w:rsid w:val="000B441F"/>
    <w:rsid w:val="000B4D84"/>
    <w:rsid w:val="000B506D"/>
    <w:rsid w:val="000B66AC"/>
    <w:rsid w:val="000C42A1"/>
    <w:rsid w:val="000C56BF"/>
    <w:rsid w:val="000C57C2"/>
    <w:rsid w:val="000C623C"/>
    <w:rsid w:val="000D0578"/>
    <w:rsid w:val="000D2188"/>
    <w:rsid w:val="000D2B35"/>
    <w:rsid w:val="000D3944"/>
    <w:rsid w:val="000D5605"/>
    <w:rsid w:val="000D5857"/>
    <w:rsid w:val="000D76A4"/>
    <w:rsid w:val="000E01BF"/>
    <w:rsid w:val="000E052D"/>
    <w:rsid w:val="000E0E61"/>
    <w:rsid w:val="000E10ED"/>
    <w:rsid w:val="000E2EB0"/>
    <w:rsid w:val="000E3EA0"/>
    <w:rsid w:val="000E5907"/>
    <w:rsid w:val="000E69DA"/>
    <w:rsid w:val="000F3213"/>
    <w:rsid w:val="000F4160"/>
    <w:rsid w:val="000F5412"/>
    <w:rsid w:val="000F77DE"/>
    <w:rsid w:val="000F7F71"/>
    <w:rsid w:val="00100AE9"/>
    <w:rsid w:val="001011E3"/>
    <w:rsid w:val="0010511E"/>
    <w:rsid w:val="001061AD"/>
    <w:rsid w:val="00106A6B"/>
    <w:rsid w:val="00106F00"/>
    <w:rsid w:val="00110FC1"/>
    <w:rsid w:val="00112723"/>
    <w:rsid w:val="001142B1"/>
    <w:rsid w:val="0011706C"/>
    <w:rsid w:val="00117C88"/>
    <w:rsid w:val="001204CB"/>
    <w:rsid w:val="00120DBE"/>
    <w:rsid w:val="001216AB"/>
    <w:rsid w:val="00122360"/>
    <w:rsid w:val="0012650B"/>
    <w:rsid w:val="00130BF5"/>
    <w:rsid w:val="001316B9"/>
    <w:rsid w:val="00131B8A"/>
    <w:rsid w:val="001347FF"/>
    <w:rsid w:val="0013587C"/>
    <w:rsid w:val="00136925"/>
    <w:rsid w:val="001370D3"/>
    <w:rsid w:val="00137567"/>
    <w:rsid w:val="001379B9"/>
    <w:rsid w:val="00141036"/>
    <w:rsid w:val="00141C7E"/>
    <w:rsid w:val="00143306"/>
    <w:rsid w:val="00143683"/>
    <w:rsid w:val="00143A89"/>
    <w:rsid w:val="00143EF1"/>
    <w:rsid w:val="00147570"/>
    <w:rsid w:val="00150AA4"/>
    <w:rsid w:val="00151BBC"/>
    <w:rsid w:val="00153757"/>
    <w:rsid w:val="0015456B"/>
    <w:rsid w:val="00155F13"/>
    <w:rsid w:val="001573D9"/>
    <w:rsid w:val="00160368"/>
    <w:rsid w:val="001637F0"/>
    <w:rsid w:val="00165EBD"/>
    <w:rsid w:val="0016683C"/>
    <w:rsid w:val="001706BA"/>
    <w:rsid w:val="0017191E"/>
    <w:rsid w:val="00173DCB"/>
    <w:rsid w:val="00173EE8"/>
    <w:rsid w:val="00176151"/>
    <w:rsid w:val="00177226"/>
    <w:rsid w:val="00180C21"/>
    <w:rsid w:val="0018281D"/>
    <w:rsid w:val="00183434"/>
    <w:rsid w:val="00183974"/>
    <w:rsid w:val="00186BE9"/>
    <w:rsid w:val="00190C05"/>
    <w:rsid w:val="001912AC"/>
    <w:rsid w:val="001917DF"/>
    <w:rsid w:val="00196106"/>
    <w:rsid w:val="001962C3"/>
    <w:rsid w:val="00197921"/>
    <w:rsid w:val="001A0078"/>
    <w:rsid w:val="001A15CC"/>
    <w:rsid w:val="001A41BE"/>
    <w:rsid w:val="001A4520"/>
    <w:rsid w:val="001A7F18"/>
    <w:rsid w:val="001B10C0"/>
    <w:rsid w:val="001B156A"/>
    <w:rsid w:val="001B283E"/>
    <w:rsid w:val="001B4286"/>
    <w:rsid w:val="001B4AA4"/>
    <w:rsid w:val="001B585F"/>
    <w:rsid w:val="001B7777"/>
    <w:rsid w:val="001C42CA"/>
    <w:rsid w:val="001C42F9"/>
    <w:rsid w:val="001C4FAA"/>
    <w:rsid w:val="001D00BD"/>
    <w:rsid w:val="001D212C"/>
    <w:rsid w:val="001D29D8"/>
    <w:rsid w:val="001D2B1A"/>
    <w:rsid w:val="001D63B9"/>
    <w:rsid w:val="001D6CF7"/>
    <w:rsid w:val="001E0616"/>
    <w:rsid w:val="001E0DD4"/>
    <w:rsid w:val="001E0FB6"/>
    <w:rsid w:val="001E2AF6"/>
    <w:rsid w:val="001E4881"/>
    <w:rsid w:val="001E79B4"/>
    <w:rsid w:val="001F0B73"/>
    <w:rsid w:val="001F1145"/>
    <w:rsid w:val="001F11D2"/>
    <w:rsid w:val="001F146F"/>
    <w:rsid w:val="001F2034"/>
    <w:rsid w:val="001F2137"/>
    <w:rsid w:val="001F231C"/>
    <w:rsid w:val="001F4371"/>
    <w:rsid w:val="001F594E"/>
    <w:rsid w:val="001F5DD0"/>
    <w:rsid w:val="001F6C42"/>
    <w:rsid w:val="00200C58"/>
    <w:rsid w:val="00201A09"/>
    <w:rsid w:val="00203E96"/>
    <w:rsid w:val="00207075"/>
    <w:rsid w:val="00210224"/>
    <w:rsid w:val="00212018"/>
    <w:rsid w:val="00213B5C"/>
    <w:rsid w:val="00213C69"/>
    <w:rsid w:val="00215B32"/>
    <w:rsid w:val="002162CE"/>
    <w:rsid w:val="0021652C"/>
    <w:rsid w:val="00216B81"/>
    <w:rsid w:val="0022126F"/>
    <w:rsid w:val="00223701"/>
    <w:rsid w:val="0022552F"/>
    <w:rsid w:val="00225C95"/>
    <w:rsid w:val="00232CD6"/>
    <w:rsid w:val="0023305B"/>
    <w:rsid w:val="00235BA2"/>
    <w:rsid w:val="00243084"/>
    <w:rsid w:val="002433D6"/>
    <w:rsid w:val="0025159E"/>
    <w:rsid w:val="002519B6"/>
    <w:rsid w:val="00251B33"/>
    <w:rsid w:val="00251EAA"/>
    <w:rsid w:val="00251F2E"/>
    <w:rsid w:val="002549C3"/>
    <w:rsid w:val="00255A27"/>
    <w:rsid w:val="00255E77"/>
    <w:rsid w:val="0025684E"/>
    <w:rsid w:val="00256AE0"/>
    <w:rsid w:val="00257A7E"/>
    <w:rsid w:val="002605E4"/>
    <w:rsid w:val="00260EC6"/>
    <w:rsid w:val="00261D8A"/>
    <w:rsid w:val="002622CA"/>
    <w:rsid w:val="00266978"/>
    <w:rsid w:val="002702D8"/>
    <w:rsid w:val="00270406"/>
    <w:rsid w:val="0027205C"/>
    <w:rsid w:val="002734C6"/>
    <w:rsid w:val="002743CB"/>
    <w:rsid w:val="0027453D"/>
    <w:rsid w:val="00275A3A"/>
    <w:rsid w:val="00276B4B"/>
    <w:rsid w:val="00277AA8"/>
    <w:rsid w:val="0028032F"/>
    <w:rsid w:val="002820A6"/>
    <w:rsid w:val="002835FF"/>
    <w:rsid w:val="00283688"/>
    <w:rsid w:val="00283A4F"/>
    <w:rsid w:val="002846AC"/>
    <w:rsid w:val="00286197"/>
    <w:rsid w:val="0028748F"/>
    <w:rsid w:val="002875D8"/>
    <w:rsid w:val="00287AB7"/>
    <w:rsid w:val="00290DEC"/>
    <w:rsid w:val="00292407"/>
    <w:rsid w:val="00292D57"/>
    <w:rsid w:val="00293A31"/>
    <w:rsid w:val="00296A98"/>
    <w:rsid w:val="00296D91"/>
    <w:rsid w:val="00297ED4"/>
    <w:rsid w:val="00297F4D"/>
    <w:rsid w:val="002A0E23"/>
    <w:rsid w:val="002A265B"/>
    <w:rsid w:val="002A2831"/>
    <w:rsid w:val="002A3A52"/>
    <w:rsid w:val="002A562E"/>
    <w:rsid w:val="002B2586"/>
    <w:rsid w:val="002B27F8"/>
    <w:rsid w:val="002B4043"/>
    <w:rsid w:val="002C07B9"/>
    <w:rsid w:val="002C0F90"/>
    <w:rsid w:val="002C6BE5"/>
    <w:rsid w:val="002C7B3C"/>
    <w:rsid w:val="002D42AE"/>
    <w:rsid w:val="002E05D0"/>
    <w:rsid w:val="002E3EA0"/>
    <w:rsid w:val="002E45CC"/>
    <w:rsid w:val="002E56BF"/>
    <w:rsid w:val="002E60C3"/>
    <w:rsid w:val="002E6E16"/>
    <w:rsid w:val="002F0CB2"/>
    <w:rsid w:val="002F6A09"/>
    <w:rsid w:val="00305141"/>
    <w:rsid w:val="0030799E"/>
    <w:rsid w:val="003129CD"/>
    <w:rsid w:val="00313451"/>
    <w:rsid w:val="00314C26"/>
    <w:rsid w:val="00316182"/>
    <w:rsid w:val="00317C2D"/>
    <w:rsid w:val="00320081"/>
    <w:rsid w:val="0032070E"/>
    <w:rsid w:val="00320857"/>
    <w:rsid w:val="003259E0"/>
    <w:rsid w:val="003261EA"/>
    <w:rsid w:val="0032689B"/>
    <w:rsid w:val="00330F64"/>
    <w:rsid w:val="00331724"/>
    <w:rsid w:val="0033263D"/>
    <w:rsid w:val="00333251"/>
    <w:rsid w:val="00333275"/>
    <w:rsid w:val="00333C7E"/>
    <w:rsid w:val="00342AD4"/>
    <w:rsid w:val="00344599"/>
    <w:rsid w:val="00344D05"/>
    <w:rsid w:val="00345DB9"/>
    <w:rsid w:val="00346638"/>
    <w:rsid w:val="00346CEE"/>
    <w:rsid w:val="00346E2B"/>
    <w:rsid w:val="00350A79"/>
    <w:rsid w:val="00350CF8"/>
    <w:rsid w:val="003517E6"/>
    <w:rsid w:val="00351E77"/>
    <w:rsid w:val="0035215B"/>
    <w:rsid w:val="00352D57"/>
    <w:rsid w:val="003536DB"/>
    <w:rsid w:val="00353C23"/>
    <w:rsid w:val="0035403B"/>
    <w:rsid w:val="003548FA"/>
    <w:rsid w:val="0035595D"/>
    <w:rsid w:val="00362311"/>
    <w:rsid w:val="00364931"/>
    <w:rsid w:val="00365338"/>
    <w:rsid w:val="003653D5"/>
    <w:rsid w:val="0036747D"/>
    <w:rsid w:val="003678B1"/>
    <w:rsid w:val="003679F7"/>
    <w:rsid w:val="00367BDF"/>
    <w:rsid w:val="0037097F"/>
    <w:rsid w:val="00370A7D"/>
    <w:rsid w:val="00371D7C"/>
    <w:rsid w:val="00371ED7"/>
    <w:rsid w:val="003727B6"/>
    <w:rsid w:val="003731FA"/>
    <w:rsid w:val="00373409"/>
    <w:rsid w:val="0037489E"/>
    <w:rsid w:val="00374D18"/>
    <w:rsid w:val="003750AF"/>
    <w:rsid w:val="00381599"/>
    <w:rsid w:val="00381C31"/>
    <w:rsid w:val="0038446A"/>
    <w:rsid w:val="00384FA8"/>
    <w:rsid w:val="003870E0"/>
    <w:rsid w:val="0039297B"/>
    <w:rsid w:val="0039481E"/>
    <w:rsid w:val="00394BD1"/>
    <w:rsid w:val="00394CD7"/>
    <w:rsid w:val="0039723B"/>
    <w:rsid w:val="0039728B"/>
    <w:rsid w:val="003A2C16"/>
    <w:rsid w:val="003A2C21"/>
    <w:rsid w:val="003A302B"/>
    <w:rsid w:val="003A6429"/>
    <w:rsid w:val="003A666A"/>
    <w:rsid w:val="003B0A01"/>
    <w:rsid w:val="003B1528"/>
    <w:rsid w:val="003B2D32"/>
    <w:rsid w:val="003C050E"/>
    <w:rsid w:val="003C3150"/>
    <w:rsid w:val="003C36FF"/>
    <w:rsid w:val="003C417D"/>
    <w:rsid w:val="003C5236"/>
    <w:rsid w:val="003D0931"/>
    <w:rsid w:val="003D1B9E"/>
    <w:rsid w:val="003D48D7"/>
    <w:rsid w:val="003E35EC"/>
    <w:rsid w:val="003E5E27"/>
    <w:rsid w:val="003E6F7A"/>
    <w:rsid w:val="003E6FFC"/>
    <w:rsid w:val="003E72FC"/>
    <w:rsid w:val="003E7B30"/>
    <w:rsid w:val="003F0615"/>
    <w:rsid w:val="003F1C6E"/>
    <w:rsid w:val="003F2468"/>
    <w:rsid w:val="003F3100"/>
    <w:rsid w:val="003F5696"/>
    <w:rsid w:val="003F61E9"/>
    <w:rsid w:val="003F65E6"/>
    <w:rsid w:val="003F66A0"/>
    <w:rsid w:val="004010CF"/>
    <w:rsid w:val="00401B2E"/>
    <w:rsid w:val="00402199"/>
    <w:rsid w:val="00405BB8"/>
    <w:rsid w:val="004071CD"/>
    <w:rsid w:val="00411F46"/>
    <w:rsid w:val="00412838"/>
    <w:rsid w:val="00412898"/>
    <w:rsid w:val="0041366E"/>
    <w:rsid w:val="004157C9"/>
    <w:rsid w:val="00415A10"/>
    <w:rsid w:val="00416502"/>
    <w:rsid w:val="004178FC"/>
    <w:rsid w:val="00421062"/>
    <w:rsid w:val="00421958"/>
    <w:rsid w:val="00422043"/>
    <w:rsid w:val="00422970"/>
    <w:rsid w:val="004238B2"/>
    <w:rsid w:val="004253E3"/>
    <w:rsid w:val="004255BD"/>
    <w:rsid w:val="00425C11"/>
    <w:rsid w:val="00426D85"/>
    <w:rsid w:val="00426DB7"/>
    <w:rsid w:val="00427E81"/>
    <w:rsid w:val="00430123"/>
    <w:rsid w:val="00430178"/>
    <w:rsid w:val="00430CA3"/>
    <w:rsid w:val="0043153F"/>
    <w:rsid w:val="00431D49"/>
    <w:rsid w:val="00432A40"/>
    <w:rsid w:val="004338CE"/>
    <w:rsid w:val="00435947"/>
    <w:rsid w:val="0043654A"/>
    <w:rsid w:val="004411C6"/>
    <w:rsid w:val="004454BE"/>
    <w:rsid w:val="00446846"/>
    <w:rsid w:val="00447178"/>
    <w:rsid w:val="00450F4F"/>
    <w:rsid w:val="00452305"/>
    <w:rsid w:val="0045332E"/>
    <w:rsid w:val="00453A6B"/>
    <w:rsid w:val="004540C8"/>
    <w:rsid w:val="0045640F"/>
    <w:rsid w:val="00457130"/>
    <w:rsid w:val="0045789A"/>
    <w:rsid w:val="00457C87"/>
    <w:rsid w:val="0046038F"/>
    <w:rsid w:val="004606D8"/>
    <w:rsid w:val="00463D6F"/>
    <w:rsid w:val="004640A3"/>
    <w:rsid w:val="00470107"/>
    <w:rsid w:val="00470EEF"/>
    <w:rsid w:val="004713D4"/>
    <w:rsid w:val="00471666"/>
    <w:rsid w:val="004718D6"/>
    <w:rsid w:val="00473429"/>
    <w:rsid w:val="0047441A"/>
    <w:rsid w:val="0047451E"/>
    <w:rsid w:val="004774C6"/>
    <w:rsid w:val="004818BC"/>
    <w:rsid w:val="00482AE0"/>
    <w:rsid w:val="004841E3"/>
    <w:rsid w:val="004845ED"/>
    <w:rsid w:val="00484D5F"/>
    <w:rsid w:val="00485D61"/>
    <w:rsid w:val="004904E0"/>
    <w:rsid w:val="00491550"/>
    <w:rsid w:val="00495B62"/>
    <w:rsid w:val="00495EBE"/>
    <w:rsid w:val="0049664F"/>
    <w:rsid w:val="00496BE7"/>
    <w:rsid w:val="00497333"/>
    <w:rsid w:val="00497CF8"/>
    <w:rsid w:val="004A1232"/>
    <w:rsid w:val="004A1431"/>
    <w:rsid w:val="004A257D"/>
    <w:rsid w:val="004A534D"/>
    <w:rsid w:val="004A791D"/>
    <w:rsid w:val="004B2393"/>
    <w:rsid w:val="004B3F1A"/>
    <w:rsid w:val="004B49DD"/>
    <w:rsid w:val="004B4F1F"/>
    <w:rsid w:val="004B6AF4"/>
    <w:rsid w:val="004B6CF0"/>
    <w:rsid w:val="004B773A"/>
    <w:rsid w:val="004C023D"/>
    <w:rsid w:val="004C11EE"/>
    <w:rsid w:val="004C2404"/>
    <w:rsid w:val="004C2EAB"/>
    <w:rsid w:val="004C3230"/>
    <w:rsid w:val="004C458D"/>
    <w:rsid w:val="004C5A7B"/>
    <w:rsid w:val="004C5EDC"/>
    <w:rsid w:val="004C62A1"/>
    <w:rsid w:val="004C77E4"/>
    <w:rsid w:val="004D01F1"/>
    <w:rsid w:val="004D5420"/>
    <w:rsid w:val="004D6AE7"/>
    <w:rsid w:val="004E0455"/>
    <w:rsid w:val="004E0A75"/>
    <w:rsid w:val="004E2854"/>
    <w:rsid w:val="004E2A1D"/>
    <w:rsid w:val="004E2D8C"/>
    <w:rsid w:val="004E787F"/>
    <w:rsid w:val="004F0FEF"/>
    <w:rsid w:val="004F2A04"/>
    <w:rsid w:val="004F3DC8"/>
    <w:rsid w:val="00500677"/>
    <w:rsid w:val="005012FD"/>
    <w:rsid w:val="00502E59"/>
    <w:rsid w:val="005037D3"/>
    <w:rsid w:val="00503830"/>
    <w:rsid w:val="00504182"/>
    <w:rsid w:val="005042DD"/>
    <w:rsid w:val="005064F5"/>
    <w:rsid w:val="00506C52"/>
    <w:rsid w:val="0051099D"/>
    <w:rsid w:val="00511EA7"/>
    <w:rsid w:val="00512708"/>
    <w:rsid w:val="00512B62"/>
    <w:rsid w:val="0051300B"/>
    <w:rsid w:val="005133E3"/>
    <w:rsid w:val="00520E10"/>
    <w:rsid w:val="005216BF"/>
    <w:rsid w:val="00521E0E"/>
    <w:rsid w:val="00522A96"/>
    <w:rsid w:val="005231B8"/>
    <w:rsid w:val="00524260"/>
    <w:rsid w:val="00524287"/>
    <w:rsid w:val="0052619B"/>
    <w:rsid w:val="00526FFA"/>
    <w:rsid w:val="00527776"/>
    <w:rsid w:val="00532AB9"/>
    <w:rsid w:val="005360C4"/>
    <w:rsid w:val="005413E9"/>
    <w:rsid w:val="005449BB"/>
    <w:rsid w:val="00544F41"/>
    <w:rsid w:val="00547FC2"/>
    <w:rsid w:val="00551EC3"/>
    <w:rsid w:val="00553977"/>
    <w:rsid w:val="0055473B"/>
    <w:rsid w:val="0055536F"/>
    <w:rsid w:val="00557872"/>
    <w:rsid w:val="005614F5"/>
    <w:rsid w:val="00561D76"/>
    <w:rsid w:val="0056458D"/>
    <w:rsid w:val="00564D95"/>
    <w:rsid w:val="00567A94"/>
    <w:rsid w:val="00567F87"/>
    <w:rsid w:val="00571083"/>
    <w:rsid w:val="005721B1"/>
    <w:rsid w:val="005740DA"/>
    <w:rsid w:val="00574164"/>
    <w:rsid w:val="005746D9"/>
    <w:rsid w:val="00576552"/>
    <w:rsid w:val="005779D0"/>
    <w:rsid w:val="00577A05"/>
    <w:rsid w:val="005814D4"/>
    <w:rsid w:val="00582E90"/>
    <w:rsid w:val="00586DFB"/>
    <w:rsid w:val="00587D15"/>
    <w:rsid w:val="0059294C"/>
    <w:rsid w:val="00593BA0"/>
    <w:rsid w:val="00594749"/>
    <w:rsid w:val="005972FD"/>
    <w:rsid w:val="005974D0"/>
    <w:rsid w:val="005A104C"/>
    <w:rsid w:val="005A2AB5"/>
    <w:rsid w:val="005A438D"/>
    <w:rsid w:val="005A5A43"/>
    <w:rsid w:val="005B0E7A"/>
    <w:rsid w:val="005B26AC"/>
    <w:rsid w:val="005B2FEE"/>
    <w:rsid w:val="005B3604"/>
    <w:rsid w:val="005B3BC7"/>
    <w:rsid w:val="005B6C49"/>
    <w:rsid w:val="005B7977"/>
    <w:rsid w:val="005C0E0B"/>
    <w:rsid w:val="005C2732"/>
    <w:rsid w:val="005C3CA9"/>
    <w:rsid w:val="005C4F63"/>
    <w:rsid w:val="005C5206"/>
    <w:rsid w:val="005C74C3"/>
    <w:rsid w:val="005C76CB"/>
    <w:rsid w:val="005D1C09"/>
    <w:rsid w:val="005D23BA"/>
    <w:rsid w:val="005D2A86"/>
    <w:rsid w:val="005D2F83"/>
    <w:rsid w:val="005D42C7"/>
    <w:rsid w:val="005D515E"/>
    <w:rsid w:val="005D54E8"/>
    <w:rsid w:val="005D60C4"/>
    <w:rsid w:val="005D79B2"/>
    <w:rsid w:val="005E00B6"/>
    <w:rsid w:val="005E0338"/>
    <w:rsid w:val="005E3F91"/>
    <w:rsid w:val="005E5836"/>
    <w:rsid w:val="005E6334"/>
    <w:rsid w:val="005E66A8"/>
    <w:rsid w:val="005E7B7A"/>
    <w:rsid w:val="005F0528"/>
    <w:rsid w:val="005F1E8B"/>
    <w:rsid w:val="005F3527"/>
    <w:rsid w:val="005F5591"/>
    <w:rsid w:val="005F55BC"/>
    <w:rsid w:val="005F6AE9"/>
    <w:rsid w:val="005F72D2"/>
    <w:rsid w:val="005F74F6"/>
    <w:rsid w:val="005F7A52"/>
    <w:rsid w:val="0060067E"/>
    <w:rsid w:val="006010BA"/>
    <w:rsid w:val="00601C7D"/>
    <w:rsid w:val="0060200C"/>
    <w:rsid w:val="00605ECD"/>
    <w:rsid w:val="00606873"/>
    <w:rsid w:val="00607AE0"/>
    <w:rsid w:val="00607B03"/>
    <w:rsid w:val="006119B5"/>
    <w:rsid w:val="00612C1E"/>
    <w:rsid w:val="0061426B"/>
    <w:rsid w:val="0061439E"/>
    <w:rsid w:val="0061526F"/>
    <w:rsid w:val="006167D7"/>
    <w:rsid w:val="0062409F"/>
    <w:rsid w:val="006258CF"/>
    <w:rsid w:val="006262D5"/>
    <w:rsid w:val="00627393"/>
    <w:rsid w:val="00630121"/>
    <w:rsid w:val="006322AA"/>
    <w:rsid w:val="00632460"/>
    <w:rsid w:val="00633ABC"/>
    <w:rsid w:val="00634F07"/>
    <w:rsid w:val="006358B4"/>
    <w:rsid w:val="00637B6C"/>
    <w:rsid w:val="0064138C"/>
    <w:rsid w:val="00641B48"/>
    <w:rsid w:val="006426E3"/>
    <w:rsid w:val="00645E40"/>
    <w:rsid w:val="00646419"/>
    <w:rsid w:val="00646799"/>
    <w:rsid w:val="006503B6"/>
    <w:rsid w:val="0065477C"/>
    <w:rsid w:val="00655C15"/>
    <w:rsid w:val="00656872"/>
    <w:rsid w:val="00656EE1"/>
    <w:rsid w:val="00657414"/>
    <w:rsid w:val="00660352"/>
    <w:rsid w:val="00661770"/>
    <w:rsid w:val="006624BC"/>
    <w:rsid w:val="006631A4"/>
    <w:rsid w:val="00663957"/>
    <w:rsid w:val="00663E3A"/>
    <w:rsid w:val="0066509A"/>
    <w:rsid w:val="00667780"/>
    <w:rsid w:val="00676093"/>
    <w:rsid w:val="00681082"/>
    <w:rsid w:val="00681205"/>
    <w:rsid w:val="00681F73"/>
    <w:rsid w:val="00683D3C"/>
    <w:rsid w:val="0068657F"/>
    <w:rsid w:val="00687C1D"/>
    <w:rsid w:val="00690C38"/>
    <w:rsid w:val="00693197"/>
    <w:rsid w:val="00693460"/>
    <w:rsid w:val="00694EF8"/>
    <w:rsid w:val="006A1A15"/>
    <w:rsid w:val="006A350A"/>
    <w:rsid w:val="006A40AF"/>
    <w:rsid w:val="006A5D44"/>
    <w:rsid w:val="006A64E8"/>
    <w:rsid w:val="006A7B09"/>
    <w:rsid w:val="006B1B0C"/>
    <w:rsid w:val="006B1C44"/>
    <w:rsid w:val="006B201E"/>
    <w:rsid w:val="006B2511"/>
    <w:rsid w:val="006B42E2"/>
    <w:rsid w:val="006B552D"/>
    <w:rsid w:val="006B67BF"/>
    <w:rsid w:val="006C2786"/>
    <w:rsid w:val="006C4E5F"/>
    <w:rsid w:val="006C4EFB"/>
    <w:rsid w:val="006C6A84"/>
    <w:rsid w:val="006C6B2A"/>
    <w:rsid w:val="006D058F"/>
    <w:rsid w:val="006D3889"/>
    <w:rsid w:val="006D3980"/>
    <w:rsid w:val="006D42BA"/>
    <w:rsid w:val="006D4CC7"/>
    <w:rsid w:val="006D4FC3"/>
    <w:rsid w:val="006D658C"/>
    <w:rsid w:val="006D6AEB"/>
    <w:rsid w:val="006D74D3"/>
    <w:rsid w:val="006E1234"/>
    <w:rsid w:val="006E546D"/>
    <w:rsid w:val="006E5D8C"/>
    <w:rsid w:val="006F02DD"/>
    <w:rsid w:val="006F090C"/>
    <w:rsid w:val="006F1835"/>
    <w:rsid w:val="006F1D13"/>
    <w:rsid w:val="006F5F23"/>
    <w:rsid w:val="00700B96"/>
    <w:rsid w:val="007050B4"/>
    <w:rsid w:val="007052F4"/>
    <w:rsid w:val="00705831"/>
    <w:rsid w:val="00705C3D"/>
    <w:rsid w:val="00705D3A"/>
    <w:rsid w:val="00712B3E"/>
    <w:rsid w:val="007155D4"/>
    <w:rsid w:val="0071582D"/>
    <w:rsid w:val="0072303D"/>
    <w:rsid w:val="007236E4"/>
    <w:rsid w:val="0072411C"/>
    <w:rsid w:val="00725BCA"/>
    <w:rsid w:val="00727EF3"/>
    <w:rsid w:val="00730CA3"/>
    <w:rsid w:val="00731853"/>
    <w:rsid w:val="00732191"/>
    <w:rsid w:val="00733E08"/>
    <w:rsid w:val="00734769"/>
    <w:rsid w:val="0073729D"/>
    <w:rsid w:val="007373BE"/>
    <w:rsid w:val="0074013C"/>
    <w:rsid w:val="00740FC6"/>
    <w:rsid w:val="00742C9E"/>
    <w:rsid w:val="0074537E"/>
    <w:rsid w:val="007505F6"/>
    <w:rsid w:val="00750B45"/>
    <w:rsid w:val="00750CE6"/>
    <w:rsid w:val="0075436B"/>
    <w:rsid w:val="0075442D"/>
    <w:rsid w:val="00754ED9"/>
    <w:rsid w:val="00754F9D"/>
    <w:rsid w:val="00760EF6"/>
    <w:rsid w:val="00761162"/>
    <w:rsid w:val="00761168"/>
    <w:rsid w:val="00761B68"/>
    <w:rsid w:val="007634F0"/>
    <w:rsid w:val="00763526"/>
    <w:rsid w:val="00764526"/>
    <w:rsid w:val="0076475D"/>
    <w:rsid w:val="00764A72"/>
    <w:rsid w:val="007661FE"/>
    <w:rsid w:val="0076642E"/>
    <w:rsid w:val="00766A9C"/>
    <w:rsid w:val="00766BA3"/>
    <w:rsid w:val="007673D0"/>
    <w:rsid w:val="00767C69"/>
    <w:rsid w:val="0077064F"/>
    <w:rsid w:val="00771149"/>
    <w:rsid w:val="00771874"/>
    <w:rsid w:val="00771B82"/>
    <w:rsid w:val="00773576"/>
    <w:rsid w:val="00776495"/>
    <w:rsid w:val="00777997"/>
    <w:rsid w:val="007811C5"/>
    <w:rsid w:val="0078249F"/>
    <w:rsid w:val="00783EC5"/>
    <w:rsid w:val="007853D7"/>
    <w:rsid w:val="007861F3"/>
    <w:rsid w:val="0078727E"/>
    <w:rsid w:val="007908F9"/>
    <w:rsid w:val="007918B5"/>
    <w:rsid w:val="00791D7C"/>
    <w:rsid w:val="00792D07"/>
    <w:rsid w:val="00793E6E"/>
    <w:rsid w:val="00795854"/>
    <w:rsid w:val="00795985"/>
    <w:rsid w:val="007A14CC"/>
    <w:rsid w:val="007A4A32"/>
    <w:rsid w:val="007A4B49"/>
    <w:rsid w:val="007A787C"/>
    <w:rsid w:val="007B197C"/>
    <w:rsid w:val="007B21DC"/>
    <w:rsid w:val="007B25B9"/>
    <w:rsid w:val="007B3581"/>
    <w:rsid w:val="007B47D6"/>
    <w:rsid w:val="007B5F0F"/>
    <w:rsid w:val="007C0548"/>
    <w:rsid w:val="007C26B0"/>
    <w:rsid w:val="007C4034"/>
    <w:rsid w:val="007C5C50"/>
    <w:rsid w:val="007C5F63"/>
    <w:rsid w:val="007D172F"/>
    <w:rsid w:val="007D21EE"/>
    <w:rsid w:val="007D25DE"/>
    <w:rsid w:val="007D2FCC"/>
    <w:rsid w:val="007D6301"/>
    <w:rsid w:val="007D6AB2"/>
    <w:rsid w:val="007D76D4"/>
    <w:rsid w:val="007D7844"/>
    <w:rsid w:val="007E0951"/>
    <w:rsid w:val="007E0E5F"/>
    <w:rsid w:val="007E4D29"/>
    <w:rsid w:val="007E4E1A"/>
    <w:rsid w:val="007F330B"/>
    <w:rsid w:val="007F5662"/>
    <w:rsid w:val="007F5BC9"/>
    <w:rsid w:val="007F637E"/>
    <w:rsid w:val="00804AC4"/>
    <w:rsid w:val="00805B0B"/>
    <w:rsid w:val="00805D97"/>
    <w:rsid w:val="00806A97"/>
    <w:rsid w:val="00807F89"/>
    <w:rsid w:val="0081142B"/>
    <w:rsid w:val="00813C26"/>
    <w:rsid w:val="00814BDC"/>
    <w:rsid w:val="00816015"/>
    <w:rsid w:val="008178E2"/>
    <w:rsid w:val="00820067"/>
    <w:rsid w:val="00820191"/>
    <w:rsid w:val="00821761"/>
    <w:rsid w:val="00822413"/>
    <w:rsid w:val="0082245D"/>
    <w:rsid w:val="00822EB9"/>
    <w:rsid w:val="008249DF"/>
    <w:rsid w:val="00824C7B"/>
    <w:rsid w:val="00827E38"/>
    <w:rsid w:val="008312CA"/>
    <w:rsid w:val="00832118"/>
    <w:rsid w:val="008322E8"/>
    <w:rsid w:val="00833560"/>
    <w:rsid w:val="0083479D"/>
    <w:rsid w:val="00835AE8"/>
    <w:rsid w:val="00840F0F"/>
    <w:rsid w:val="008413F3"/>
    <w:rsid w:val="00844019"/>
    <w:rsid w:val="008446FF"/>
    <w:rsid w:val="00844886"/>
    <w:rsid w:val="00846301"/>
    <w:rsid w:val="0085034E"/>
    <w:rsid w:val="00850F90"/>
    <w:rsid w:val="0085148B"/>
    <w:rsid w:val="00851FDA"/>
    <w:rsid w:val="00852699"/>
    <w:rsid w:val="00853C80"/>
    <w:rsid w:val="00857B98"/>
    <w:rsid w:val="00860A41"/>
    <w:rsid w:val="00862EA8"/>
    <w:rsid w:val="00863204"/>
    <w:rsid w:val="00863B4B"/>
    <w:rsid w:val="00863D14"/>
    <w:rsid w:val="00863D32"/>
    <w:rsid w:val="0086432C"/>
    <w:rsid w:val="0086682F"/>
    <w:rsid w:val="00871E75"/>
    <w:rsid w:val="008739B3"/>
    <w:rsid w:val="00876792"/>
    <w:rsid w:val="008819C6"/>
    <w:rsid w:val="00881B27"/>
    <w:rsid w:val="00882C4D"/>
    <w:rsid w:val="00883511"/>
    <w:rsid w:val="0088403F"/>
    <w:rsid w:val="008848D7"/>
    <w:rsid w:val="00886C39"/>
    <w:rsid w:val="00886EEB"/>
    <w:rsid w:val="008879B6"/>
    <w:rsid w:val="0089255E"/>
    <w:rsid w:val="00893F2A"/>
    <w:rsid w:val="00894BAA"/>
    <w:rsid w:val="008951F6"/>
    <w:rsid w:val="00895383"/>
    <w:rsid w:val="008A092E"/>
    <w:rsid w:val="008A2EA5"/>
    <w:rsid w:val="008A3198"/>
    <w:rsid w:val="008A7F7E"/>
    <w:rsid w:val="008B3742"/>
    <w:rsid w:val="008B3DC7"/>
    <w:rsid w:val="008B441D"/>
    <w:rsid w:val="008B5347"/>
    <w:rsid w:val="008B60B4"/>
    <w:rsid w:val="008B73A1"/>
    <w:rsid w:val="008B7558"/>
    <w:rsid w:val="008B77F8"/>
    <w:rsid w:val="008C21C2"/>
    <w:rsid w:val="008C6603"/>
    <w:rsid w:val="008D0E4B"/>
    <w:rsid w:val="008D2EDD"/>
    <w:rsid w:val="008D3154"/>
    <w:rsid w:val="008D3F4E"/>
    <w:rsid w:val="008D46B8"/>
    <w:rsid w:val="008D7886"/>
    <w:rsid w:val="008D7EC7"/>
    <w:rsid w:val="008E2743"/>
    <w:rsid w:val="008E5897"/>
    <w:rsid w:val="008E6C58"/>
    <w:rsid w:val="008E7E75"/>
    <w:rsid w:val="008E7FE0"/>
    <w:rsid w:val="008F2C78"/>
    <w:rsid w:val="008F31F7"/>
    <w:rsid w:val="008F4D72"/>
    <w:rsid w:val="008F7774"/>
    <w:rsid w:val="009007E3"/>
    <w:rsid w:val="00900FC6"/>
    <w:rsid w:val="0090400D"/>
    <w:rsid w:val="00905BB8"/>
    <w:rsid w:val="0090655E"/>
    <w:rsid w:val="00910219"/>
    <w:rsid w:val="00910C44"/>
    <w:rsid w:val="00911774"/>
    <w:rsid w:val="009120B0"/>
    <w:rsid w:val="0091293E"/>
    <w:rsid w:val="00912C4B"/>
    <w:rsid w:val="00913685"/>
    <w:rsid w:val="00913E6D"/>
    <w:rsid w:val="00914100"/>
    <w:rsid w:val="009149A5"/>
    <w:rsid w:val="00914A52"/>
    <w:rsid w:val="00915057"/>
    <w:rsid w:val="009166FF"/>
    <w:rsid w:val="009169DE"/>
    <w:rsid w:val="009227D5"/>
    <w:rsid w:val="00922B92"/>
    <w:rsid w:val="009239D7"/>
    <w:rsid w:val="00924BE6"/>
    <w:rsid w:val="00924DD6"/>
    <w:rsid w:val="00927CE7"/>
    <w:rsid w:val="00927FA7"/>
    <w:rsid w:val="009307D9"/>
    <w:rsid w:val="00931744"/>
    <w:rsid w:val="009335C8"/>
    <w:rsid w:val="009356E4"/>
    <w:rsid w:val="00935C9D"/>
    <w:rsid w:val="0094086C"/>
    <w:rsid w:val="009408B6"/>
    <w:rsid w:val="00940AF8"/>
    <w:rsid w:val="00942527"/>
    <w:rsid w:val="00942683"/>
    <w:rsid w:val="0094327A"/>
    <w:rsid w:val="00952B3A"/>
    <w:rsid w:val="00954028"/>
    <w:rsid w:val="0095659E"/>
    <w:rsid w:val="00957E93"/>
    <w:rsid w:val="00960D6A"/>
    <w:rsid w:val="009629CB"/>
    <w:rsid w:val="00966A66"/>
    <w:rsid w:val="00970832"/>
    <w:rsid w:val="00971818"/>
    <w:rsid w:val="00971AEB"/>
    <w:rsid w:val="0097476C"/>
    <w:rsid w:val="00974969"/>
    <w:rsid w:val="00974C32"/>
    <w:rsid w:val="009761E4"/>
    <w:rsid w:val="009768DF"/>
    <w:rsid w:val="0098288A"/>
    <w:rsid w:val="009828E8"/>
    <w:rsid w:val="0098328B"/>
    <w:rsid w:val="00985371"/>
    <w:rsid w:val="00985399"/>
    <w:rsid w:val="00987E76"/>
    <w:rsid w:val="009917A6"/>
    <w:rsid w:val="00991DE8"/>
    <w:rsid w:val="00993A7C"/>
    <w:rsid w:val="00995D7C"/>
    <w:rsid w:val="009A02A0"/>
    <w:rsid w:val="009A0B93"/>
    <w:rsid w:val="009A100B"/>
    <w:rsid w:val="009A11EB"/>
    <w:rsid w:val="009A23FD"/>
    <w:rsid w:val="009A276C"/>
    <w:rsid w:val="009B146D"/>
    <w:rsid w:val="009B4301"/>
    <w:rsid w:val="009B47B0"/>
    <w:rsid w:val="009B7436"/>
    <w:rsid w:val="009B7963"/>
    <w:rsid w:val="009B7E63"/>
    <w:rsid w:val="009C0F2A"/>
    <w:rsid w:val="009C0FA0"/>
    <w:rsid w:val="009C1F22"/>
    <w:rsid w:val="009C491C"/>
    <w:rsid w:val="009C5058"/>
    <w:rsid w:val="009C57A6"/>
    <w:rsid w:val="009C7281"/>
    <w:rsid w:val="009C7491"/>
    <w:rsid w:val="009C78B7"/>
    <w:rsid w:val="009D1A7B"/>
    <w:rsid w:val="009D1E44"/>
    <w:rsid w:val="009D3F76"/>
    <w:rsid w:val="009D66EB"/>
    <w:rsid w:val="009E0768"/>
    <w:rsid w:val="009E228E"/>
    <w:rsid w:val="009E279D"/>
    <w:rsid w:val="009E2C20"/>
    <w:rsid w:val="009E4D4C"/>
    <w:rsid w:val="009E5FB6"/>
    <w:rsid w:val="009E7781"/>
    <w:rsid w:val="009E7D5B"/>
    <w:rsid w:val="009F1C4C"/>
    <w:rsid w:val="009F45FB"/>
    <w:rsid w:val="009F4A02"/>
    <w:rsid w:val="009F6FBB"/>
    <w:rsid w:val="009F6FFF"/>
    <w:rsid w:val="009F7343"/>
    <w:rsid w:val="009F753D"/>
    <w:rsid w:val="00A01001"/>
    <w:rsid w:val="00A012E7"/>
    <w:rsid w:val="00A03743"/>
    <w:rsid w:val="00A051A3"/>
    <w:rsid w:val="00A05BE2"/>
    <w:rsid w:val="00A06896"/>
    <w:rsid w:val="00A06F9B"/>
    <w:rsid w:val="00A10251"/>
    <w:rsid w:val="00A11657"/>
    <w:rsid w:val="00A11867"/>
    <w:rsid w:val="00A145F8"/>
    <w:rsid w:val="00A15457"/>
    <w:rsid w:val="00A16B0C"/>
    <w:rsid w:val="00A176C2"/>
    <w:rsid w:val="00A17E7C"/>
    <w:rsid w:val="00A2040E"/>
    <w:rsid w:val="00A209A9"/>
    <w:rsid w:val="00A24748"/>
    <w:rsid w:val="00A25491"/>
    <w:rsid w:val="00A324CD"/>
    <w:rsid w:val="00A347EF"/>
    <w:rsid w:val="00A3521D"/>
    <w:rsid w:val="00A35AA2"/>
    <w:rsid w:val="00A37EC2"/>
    <w:rsid w:val="00A40A7B"/>
    <w:rsid w:val="00A4167C"/>
    <w:rsid w:val="00A41B6B"/>
    <w:rsid w:val="00A43A03"/>
    <w:rsid w:val="00A43A19"/>
    <w:rsid w:val="00A4489E"/>
    <w:rsid w:val="00A44ECA"/>
    <w:rsid w:val="00A45178"/>
    <w:rsid w:val="00A456A2"/>
    <w:rsid w:val="00A45A34"/>
    <w:rsid w:val="00A45C48"/>
    <w:rsid w:val="00A46323"/>
    <w:rsid w:val="00A46351"/>
    <w:rsid w:val="00A51525"/>
    <w:rsid w:val="00A52AC2"/>
    <w:rsid w:val="00A5379A"/>
    <w:rsid w:val="00A53DC5"/>
    <w:rsid w:val="00A55280"/>
    <w:rsid w:val="00A568A5"/>
    <w:rsid w:val="00A5726A"/>
    <w:rsid w:val="00A60999"/>
    <w:rsid w:val="00A60EF6"/>
    <w:rsid w:val="00A6127B"/>
    <w:rsid w:val="00A63E19"/>
    <w:rsid w:val="00A65561"/>
    <w:rsid w:val="00A73F08"/>
    <w:rsid w:val="00A75B85"/>
    <w:rsid w:val="00A81522"/>
    <w:rsid w:val="00A8393F"/>
    <w:rsid w:val="00A85CFA"/>
    <w:rsid w:val="00A86533"/>
    <w:rsid w:val="00A87667"/>
    <w:rsid w:val="00A9080D"/>
    <w:rsid w:val="00A9404A"/>
    <w:rsid w:val="00A9538A"/>
    <w:rsid w:val="00A95403"/>
    <w:rsid w:val="00A956DF"/>
    <w:rsid w:val="00A95CFB"/>
    <w:rsid w:val="00AA07E0"/>
    <w:rsid w:val="00AA0C0F"/>
    <w:rsid w:val="00AA11E8"/>
    <w:rsid w:val="00AA2D01"/>
    <w:rsid w:val="00AA3DA5"/>
    <w:rsid w:val="00AA459C"/>
    <w:rsid w:val="00AA50FF"/>
    <w:rsid w:val="00AA55FF"/>
    <w:rsid w:val="00AA5640"/>
    <w:rsid w:val="00AB2972"/>
    <w:rsid w:val="00AB2DB8"/>
    <w:rsid w:val="00AB4646"/>
    <w:rsid w:val="00AB5C9B"/>
    <w:rsid w:val="00AB6C39"/>
    <w:rsid w:val="00AB708F"/>
    <w:rsid w:val="00AB7328"/>
    <w:rsid w:val="00AC090E"/>
    <w:rsid w:val="00AC2403"/>
    <w:rsid w:val="00AC3880"/>
    <w:rsid w:val="00AC3E0A"/>
    <w:rsid w:val="00AC430E"/>
    <w:rsid w:val="00AC47FD"/>
    <w:rsid w:val="00AC5AE1"/>
    <w:rsid w:val="00AC74B3"/>
    <w:rsid w:val="00AC79FE"/>
    <w:rsid w:val="00AD1821"/>
    <w:rsid w:val="00AD3862"/>
    <w:rsid w:val="00AD3F2D"/>
    <w:rsid w:val="00AD4A87"/>
    <w:rsid w:val="00AD50C9"/>
    <w:rsid w:val="00AD5190"/>
    <w:rsid w:val="00AD6617"/>
    <w:rsid w:val="00AD79BA"/>
    <w:rsid w:val="00AD7A89"/>
    <w:rsid w:val="00AE0CC7"/>
    <w:rsid w:val="00AE1B11"/>
    <w:rsid w:val="00AE20A0"/>
    <w:rsid w:val="00AE29B2"/>
    <w:rsid w:val="00AE3413"/>
    <w:rsid w:val="00AE5322"/>
    <w:rsid w:val="00AE7E14"/>
    <w:rsid w:val="00AF004F"/>
    <w:rsid w:val="00AF0A86"/>
    <w:rsid w:val="00AF1BD3"/>
    <w:rsid w:val="00AF34F5"/>
    <w:rsid w:val="00AF522D"/>
    <w:rsid w:val="00AF5CC9"/>
    <w:rsid w:val="00AF5EAE"/>
    <w:rsid w:val="00AF7626"/>
    <w:rsid w:val="00B028CD"/>
    <w:rsid w:val="00B03BD0"/>
    <w:rsid w:val="00B047C0"/>
    <w:rsid w:val="00B05E40"/>
    <w:rsid w:val="00B13CD6"/>
    <w:rsid w:val="00B14B3E"/>
    <w:rsid w:val="00B1508B"/>
    <w:rsid w:val="00B152A3"/>
    <w:rsid w:val="00B15D63"/>
    <w:rsid w:val="00B16E78"/>
    <w:rsid w:val="00B20121"/>
    <w:rsid w:val="00B21C1C"/>
    <w:rsid w:val="00B23D81"/>
    <w:rsid w:val="00B26A4E"/>
    <w:rsid w:val="00B2784D"/>
    <w:rsid w:val="00B30401"/>
    <w:rsid w:val="00B30D82"/>
    <w:rsid w:val="00B318DA"/>
    <w:rsid w:val="00B32609"/>
    <w:rsid w:val="00B327A2"/>
    <w:rsid w:val="00B3325E"/>
    <w:rsid w:val="00B335A4"/>
    <w:rsid w:val="00B34343"/>
    <w:rsid w:val="00B34BD7"/>
    <w:rsid w:val="00B36084"/>
    <w:rsid w:val="00B401C7"/>
    <w:rsid w:val="00B40381"/>
    <w:rsid w:val="00B40E33"/>
    <w:rsid w:val="00B415E8"/>
    <w:rsid w:val="00B42793"/>
    <w:rsid w:val="00B4330C"/>
    <w:rsid w:val="00B43F51"/>
    <w:rsid w:val="00B47DE7"/>
    <w:rsid w:val="00B54093"/>
    <w:rsid w:val="00B54696"/>
    <w:rsid w:val="00B57E2A"/>
    <w:rsid w:val="00B6068D"/>
    <w:rsid w:val="00B62F98"/>
    <w:rsid w:val="00B63AD3"/>
    <w:rsid w:val="00B65B06"/>
    <w:rsid w:val="00B66DAD"/>
    <w:rsid w:val="00B67E7E"/>
    <w:rsid w:val="00B71747"/>
    <w:rsid w:val="00B7445E"/>
    <w:rsid w:val="00B760F3"/>
    <w:rsid w:val="00B76942"/>
    <w:rsid w:val="00B80BA0"/>
    <w:rsid w:val="00B8126F"/>
    <w:rsid w:val="00B8227F"/>
    <w:rsid w:val="00B82550"/>
    <w:rsid w:val="00B83C51"/>
    <w:rsid w:val="00B85E80"/>
    <w:rsid w:val="00B86862"/>
    <w:rsid w:val="00B87DFC"/>
    <w:rsid w:val="00B91CC0"/>
    <w:rsid w:val="00B921B2"/>
    <w:rsid w:val="00B9359F"/>
    <w:rsid w:val="00B9493F"/>
    <w:rsid w:val="00B96ABB"/>
    <w:rsid w:val="00B97E01"/>
    <w:rsid w:val="00BA2FB4"/>
    <w:rsid w:val="00BA313C"/>
    <w:rsid w:val="00BA373D"/>
    <w:rsid w:val="00BA6047"/>
    <w:rsid w:val="00BA7C7C"/>
    <w:rsid w:val="00BB1FE4"/>
    <w:rsid w:val="00BB245D"/>
    <w:rsid w:val="00BB3BA8"/>
    <w:rsid w:val="00BB594F"/>
    <w:rsid w:val="00BB74BE"/>
    <w:rsid w:val="00BB7BE4"/>
    <w:rsid w:val="00BC0092"/>
    <w:rsid w:val="00BC2826"/>
    <w:rsid w:val="00BC2C78"/>
    <w:rsid w:val="00BC39C0"/>
    <w:rsid w:val="00BC48CF"/>
    <w:rsid w:val="00BC5CEE"/>
    <w:rsid w:val="00BC6B95"/>
    <w:rsid w:val="00BD1C52"/>
    <w:rsid w:val="00BD1D6E"/>
    <w:rsid w:val="00BE1539"/>
    <w:rsid w:val="00BE256F"/>
    <w:rsid w:val="00BE3A19"/>
    <w:rsid w:val="00BE3F98"/>
    <w:rsid w:val="00BE46D5"/>
    <w:rsid w:val="00BE473A"/>
    <w:rsid w:val="00BE62E5"/>
    <w:rsid w:val="00BE7C09"/>
    <w:rsid w:val="00BE7FF0"/>
    <w:rsid w:val="00BF0AEA"/>
    <w:rsid w:val="00BF2B6D"/>
    <w:rsid w:val="00BF34D9"/>
    <w:rsid w:val="00BF501B"/>
    <w:rsid w:val="00C02A6E"/>
    <w:rsid w:val="00C0420A"/>
    <w:rsid w:val="00C047C7"/>
    <w:rsid w:val="00C05A87"/>
    <w:rsid w:val="00C06BE3"/>
    <w:rsid w:val="00C13E73"/>
    <w:rsid w:val="00C15BDE"/>
    <w:rsid w:val="00C16B50"/>
    <w:rsid w:val="00C17C7D"/>
    <w:rsid w:val="00C207DF"/>
    <w:rsid w:val="00C20913"/>
    <w:rsid w:val="00C21E53"/>
    <w:rsid w:val="00C22FDA"/>
    <w:rsid w:val="00C24DDD"/>
    <w:rsid w:val="00C25873"/>
    <w:rsid w:val="00C26753"/>
    <w:rsid w:val="00C26FE4"/>
    <w:rsid w:val="00C30F27"/>
    <w:rsid w:val="00C3173D"/>
    <w:rsid w:val="00C3280E"/>
    <w:rsid w:val="00C32C29"/>
    <w:rsid w:val="00C34F4E"/>
    <w:rsid w:val="00C3628F"/>
    <w:rsid w:val="00C36C73"/>
    <w:rsid w:val="00C42C17"/>
    <w:rsid w:val="00C43144"/>
    <w:rsid w:val="00C46884"/>
    <w:rsid w:val="00C46C88"/>
    <w:rsid w:val="00C47C2F"/>
    <w:rsid w:val="00C47E4A"/>
    <w:rsid w:val="00C54B50"/>
    <w:rsid w:val="00C5597B"/>
    <w:rsid w:val="00C5781C"/>
    <w:rsid w:val="00C606D4"/>
    <w:rsid w:val="00C61F3D"/>
    <w:rsid w:val="00C62985"/>
    <w:rsid w:val="00C6483E"/>
    <w:rsid w:val="00C655A4"/>
    <w:rsid w:val="00C65EA4"/>
    <w:rsid w:val="00C666FF"/>
    <w:rsid w:val="00C6671E"/>
    <w:rsid w:val="00C670BE"/>
    <w:rsid w:val="00C67E57"/>
    <w:rsid w:val="00C70F65"/>
    <w:rsid w:val="00C72DEF"/>
    <w:rsid w:val="00C734B4"/>
    <w:rsid w:val="00C739F4"/>
    <w:rsid w:val="00C75AF4"/>
    <w:rsid w:val="00C75F5C"/>
    <w:rsid w:val="00C7780A"/>
    <w:rsid w:val="00C77D0E"/>
    <w:rsid w:val="00C80E45"/>
    <w:rsid w:val="00C814CD"/>
    <w:rsid w:val="00C81691"/>
    <w:rsid w:val="00C82494"/>
    <w:rsid w:val="00C83BD8"/>
    <w:rsid w:val="00C84653"/>
    <w:rsid w:val="00C846A3"/>
    <w:rsid w:val="00C86089"/>
    <w:rsid w:val="00C872F1"/>
    <w:rsid w:val="00C87998"/>
    <w:rsid w:val="00C8799F"/>
    <w:rsid w:val="00C87EEF"/>
    <w:rsid w:val="00C90CB5"/>
    <w:rsid w:val="00C93502"/>
    <w:rsid w:val="00C94704"/>
    <w:rsid w:val="00C954FF"/>
    <w:rsid w:val="00C95745"/>
    <w:rsid w:val="00C96EEC"/>
    <w:rsid w:val="00C97B17"/>
    <w:rsid w:val="00CA0851"/>
    <w:rsid w:val="00CA3A8C"/>
    <w:rsid w:val="00CA4CFC"/>
    <w:rsid w:val="00CA548B"/>
    <w:rsid w:val="00CA68D5"/>
    <w:rsid w:val="00CB108A"/>
    <w:rsid w:val="00CB1A20"/>
    <w:rsid w:val="00CB2341"/>
    <w:rsid w:val="00CB28FE"/>
    <w:rsid w:val="00CB2E12"/>
    <w:rsid w:val="00CB30A7"/>
    <w:rsid w:val="00CB5AC6"/>
    <w:rsid w:val="00CB72F4"/>
    <w:rsid w:val="00CC20D2"/>
    <w:rsid w:val="00CC2506"/>
    <w:rsid w:val="00CC26AC"/>
    <w:rsid w:val="00CC3D71"/>
    <w:rsid w:val="00CC3FCE"/>
    <w:rsid w:val="00CC55B0"/>
    <w:rsid w:val="00CC597B"/>
    <w:rsid w:val="00CC78B6"/>
    <w:rsid w:val="00CD2001"/>
    <w:rsid w:val="00CD3DD8"/>
    <w:rsid w:val="00CD4615"/>
    <w:rsid w:val="00CD4F71"/>
    <w:rsid w:val="00CD5A88"/>
    <w:rsid w:val="00CD6415"/>
    <w:rsid w:val="00CD66D6"/>
    <w:rsid w:val="00CD755C"/>
    <w:rsid w:val="00CD76AD"/>
    <w:rsid w:val="00CE1756"/>
    <w:rsid w:val="00CE3686"/>
    <w:rsid w:val="00CE634E"/>
    <w:rsid w:val="00CE6CF2"/>
    <w:rsid w:val="00CF102E"/>
    <w:rsid w:val="00CF1ECD"/>
    <w:rsid w:val="00CF347E"/>
    <w:rsid w:val="00CF37CC"/>
    <w:rsid w:val="00CF489D"/>
    <w:rsid w:val="00CF540E"/>
    <w:rsid w:val="00CF67F2"/>
    <w:rsid w:val="00CF6B9A"/>
    <w:rsid w:val="00D00117"/>
    <w:rsid w:val="00D00642"/>
    <w:rsid w:val="00D00731"/>
    <w:rsid w:val="00D01370"/>
    <w:rsid w:val="00D024D5"/>
    <w:rsid w:val="00D053E1"/>
    <w:rsid w:val="00D06449"/>
    <w:rsid w:val="00D152A6"/>
    <w:rsid w:val="00D15667"/>
    <w:rsid w:val="00D167CE"/>
    <w:rsid w:val="00D170BE"/>
    <w:rsid w:val="00D200E0"/>
    <w:rsid w:val="00D212A2"/>
    <w:rsid w:val="00D2258C"/>
    <w:rsid w:val="00D23212"/>
    <w:rsid w:val="00D2420C"/>
    <w:rsid w:val="00D24443"/>
    <w:rsid w:val="00D25203"/>
    <w:rsid w:val="00D2574D"/>
    <w:rsid w:val="00D25955"/>
    <w:rsid w:val="00D25D80"/>
    <w:rsid w:val="00D265EA"/>
    <w:rsid w:val="00D27F1D"/>
    <w:rsid w:val="00D30299"/>
    <w:rsid w:val="00D308EF"/>
    <w:rsid w:val="00D31A57"/>
    <w:rsid w:val="00D359CF"/>
    <w:rsid w:val="00D37194"/>
    <w:rsid w:val="00D37710"/>
    <w:rsid w:val="00D40AAA"/>
    <w:rsid w:val="00D42B4C"/>
    <w:rsid w:val="00D45EA5"/>
    <w:rsid w:val="00D46524"/>
    <w:rsid w:val="00D56956"/>
    <w:rsid w:val="00D61DBB"/>
    <w:rsid w:val="00D639EE"/>
    <w:rsid w:val="00D6493A"/>
    <w:rsid w:val="00D6532D"/>
    <w:rsid w:val="00D65B9F"/>
    <w:rsid w:val="00D65D6C"/>
    <w:rsid w:val="00D65E4D"/>
    <w:rsid w:val="00D66C97"/>
    <w:rsid w:val="00D72ED2"/>
    <w:rsid w:val="00D7324E"/>
    <w:rsid w:val="00D73ECB"/>
    <w:rsid w:val="00D7462C"/>
    <w:rsid w:val="00D74CBD"/>
    <w:rsid w:val="00D775CA"/>
    <w:rsid w:val="00D77837"/>
    <w:rsid w:val="00D80175"/>
    <w:rsid w:val="00D804D4"/>
    <w:rsid w:val="00D816EE"/>
    <w:rsid w:val="00D824AA"/>
    <w:rsid w:val="00D862DB"/>
    <w:rsid w:val="00D90287"/>
    <w:rsid w:val="00D940A3"/>
    <w:rsid w:val="00D9659F"/>
    <w:rsid w:val="00D9667D"/>
    <w:rsid w:val="00DA13BB"/>
    <w:rsid w:val="00DA2F64"/>
    <w:rsid w:val="00DA5660"/>
    <w:rsid w:val="00DA60EB"/>
    <w:rsid w:val="00DA61CD"/>
    <w:rsid w:val="00DA62EF"/>
    <w:rsid w:val="00DA6E87"/>
    <w:rsid w:val="00DB06AD"/>
    <w:rsid w:val="00DB0D26"/>
    <w:rsid w:val="00DB0FC9"/>
    <w:rsid w:val="00DB2031"/>
    <w:rsid w:val="00DB2A80"/>
    <w:rsid w:val="00DB2F46"/>
    <w:rsid w:val="00DB6680"/>
    <w:rsid w:val="00DB74C5"/>
    <w:rsid w:val="00DC1E63"/>
    <w:rsid w:val="00DC2B9D"/>
    <w:rsid w:val="00DC7173"/>
    <w:rsid w:val="00DC7373"/>
    <w:rsid w:val="00DD0FB2"/>
    <w:rsid w:val="00DD2A4C"/>
    <w:rsid w:val="00DD4B3A"/>
    <w:rsid w:val="00DD7CB8"/>
    <w:rsid w:val="00DD7F3D"/>
    <w:rsid w:val="00DE00F3"/>
    <w:rsid w:val="00DE1E65"/>
    <w:rsid w:val="00DE28F4"/>
    <w:rsid w:val="00DE3323"/>
    <w:rsid w:val="00DE3A01"/>
    <w:rsid w:val="00DE3EF1"/>
    <w:rsid w:val="00DE4310"/>
    <w:rsid w:val="00DE467A"/>
    <w:rsid w:val="00DE691C"/>
    <w:rsid w:val="00DF00B2"/>
    <w:rsid w:val="00DF224F"/>
    <w:rsid w:val="00DF2AD7"/>
    <w:rsid w:val="00DF306B"/>
    <w:rsid w:val="00DF3BF1"/>
    <w:rsid w:val="00DF3CC6"/>
    <w:rsid w:val="00DF403B"/>
    <w:rsid w:val="00DF43B4"/>
    <w:rsid w:val="00DF46E3"/>
    <w:rsid w:val="00DF5528"/>
    <w:rsid w:val="00DF5F85"/>
    <w:rsid w:val="00DF6755"/>
    <w:rsid w:val="00DF7C99"/>
    <w:rsid w:val="00E01371"/>
    <w:rsid w:val="00E01E0A"/>
    <w:rsid w:val="00E024E7"/>
    <w:rsid w:val="00E02E5F"/>
    <w:rsid w:val="00E05DD8"/>
    <w:rsid w:val="00E0776C"/>
    <w:rsid w:val="00E109DF"/>
    <w:rsid w:val="00E12C51"/>
    <w:rsid w:val="00E14351"/>
    <w:rsid w:val="00E1613F"/>
    <w:rsid w:val="00E165E7"/>
    <w:rsid w:val="00E16A56"/>
    <w:rsid w:val="00E176B5"/>
    <w:rsid w:val="00E20E1F"/>
    <w:rsid w:val="00E21B0E"/>
    <w:rsid w:val="00E223A8"/>
    <w:rsid w:val="00E227C7"/>
    <w:rsid w:val="00E23348"/>
    <w:rsid w:val="00E24E67"/>
    <w:rsid w:val="00E25292"/>
    <w:rsid w:val="00E26428"/>
    <w:rsid w:val="00E3002E"/>
    <w:rsid w:val="00E415F6"/>
    <w:rsid w:val="00E416F0"/>
    <w:rsid w:val="00E4252D"/>
    <w:rsid w:val="00E43739"/>
    <w:rsid w:val="00E43E30"/>
    <w:rsid w:val="00E44810"/>
    <w:rsid w:val="00E44CE6"/>
    <w:rsid w:val="00E4510A"/>
    <w:rsid w:val="00E45305"/>
    <w:rsid w:val="00E453C3"/>
    <w:rsid w:val="00E46447"/>
    <w:rsid w:val="00E50D56"/>
    <w:rsid w:val="00E52B50"/>
    <w:rsid w:val="00E53C16"/>
    <w:rsid w:val="00E541B9"/>
    <w:rsid w:val="00E5519C"/>
    <w:rsid w:val="00E55E97"/>
    <w:rsid w:val="00E5668B"/>
    <w:rsid w:val="00E56AE4"/>
    <w:rsid w:val="00E5748D"/>
    <w:rsid w:val="00E5761F"/>
    <w:rsid w:val="00E623DF"/>
    <w:rsid w:val="00E64706"/>
    <w:rsid w:val="00E64B64"/>
    <w:rsid w:val="00E66999"/>
    <w:rsid w:val="00E67B2A"/>
    <w:rsid w:val="00E709B4"/>
    <w:rsid w:val="00E7271E"/>
    <w:rsid w:val="00E72EE3"/>
    <w:rsid w:val="00E73A82"/>
    <w:rsid w:val="00E74966"/>
    <w:rsid w:val="00E75036"/>
    <w:rsid w:val="00E756A7"/>
    <w:rsid w:val="00E76770"/>
    <w:rsid w:val="00E76AC8"/>
    <w:rsid w:val="00E77975"/>
    <w:rsid w:val="00E80374"/>
    <w:rsid w:val="00E81B9E"/>
    <w:rsid w:val="00E83207"/>
    <w:rsid w:val="00E85E45"/>
    <w:rsid w:val="00E864FC"/>
    <w:rsid w:val="00E90E2D"/>
    <w:rsid w:val="00E91A69"/>
    <w:rsid w:val="00E91D24"/>
    <w:rsid w:val="00E92416"/>
    <w:rsid w:val="00E92575"/>
    <w:rsid w:val="00E92E33"/>
    <w:rsid w:val="00E95C58"/>
    <w:rsid w:val="00E96185"/>
    <w:rsid w:val="00E97B1E"/>
    <w:rsid w:val="00EA02EF"/>
    <w:rsid w:val="00EA049D"/>
    <w:rsid w:val="00EA0FBC"/>
    <w:rsid w:val="00EA3080"/>
    <w:rsid w:val="00EA31FB"/>
    <w:rsid w:val="00EA4CAE"/>
    <w:rsid w:val="00EB16B9"/>
    <w:rsid w:val="00EB3D86"/>
    <w:rsid w:val="00EB4DC8"/>
    <w:rsid w:val="00EB788D"/>
    <w:rsid w:val="00EC2E38"/>
    <w:rsid w:val="00EC3C91"/>
    <w:rsid w:val="00EC5E1B"/>
    <w:rsid w:val="00EC69E4"/>
    <w:rsid w:val="00EC6B17"/>
    <w:rsid w:val="00EC7366"/>
    <w:rsid w:val="00ED1CF2"/>
    <w:rsid w:val="00ED2A88"/>
    <w:rsid w:val="00ED2E49"/>
    <w:rsid w:val="00ED3CD3"/>
    <w:rsid w:val="00ED4FAB"/>
    <w:rsid w:val="00ED5323"/>
    <w:rsid w:val="00ED617D"/>
    <w:rsid w:val="00EE00AB"/>
    <w:rsid w:val="00EE1C91"/>
    <w:rsid w:val="00EE24A5"/>
    <w:rsid w:val="00EE4F49"/>
    <w:rsid w:val="00EE56BE"/>
    <w:rsid w:val="00EE5D06"/>
    <w:rsid w:val="00EF0500"/>
    <w:rsid w:val="00EF49EB"/>
    <w:rsid w:val="00EF5E6B"/>
    <w:rsid w:val="00EF615F"/>
    <w:rsid w:val="00F015F9"/>
    <w:rsid w:val="00F01BEB"/>
    <w:rsid w:val="00F0705F"/>
    <w:rsid w:val="00F07AFE"/>
    <w:rsid w:val="00F113CD"/>
    <w:rsid w:val="00F12EE1"/>
    <w:rsid w:val="00F13947"/>
    <w:rsid w:val="00F14F35"/>
    <w:rsid w:val="00F15AB6"/>
    <w:rsid w:val="00F1655D"/>
    <w:rsid w:val="00F178E8"/>
    <w:rsid w:val="00F20C8E"/>
    <w:rsid w:val="00F20CA1"/>
    <w:rsid w:val="00F20F82"/>
    <w:rsid w:val="00F231BB"/>
    <w:rsid w:val="00F23B76"/>
    <w:rsid w:val="00F2536B"/>
    <w:rsid w:val="00F31053"/>
    <w:rsid w:val="00F312CD"/>
    <w:rsid w:val="00F333AC"/>
    <w:rsid w:val="00F3610D"/>
    <w:rsid w:val="00F37153"/>
    <w:rsid w:val="00F40A11"/>
    <w:rsid w:val="00F4109B"/>
    <w:rsid w:val="00F45E6C"/>
    <w:rsid w:val="00F46AB7"/>
    <w:rsid w:val="00F4732C"/>
    <w:rsid w:val="00F4746B"/>
    <w:rsid w:val="00F510B4"/>
    <w:rsid w:val="00F51CE8"/>
    <w:rsid w:val="00F52749"/>
    <w:rsid w:val="00F54332"/>
    <w:rsid w:val="00F543E6"/>
    <w:rsid w:val="00F55B83"/>
    <w:rsid w:val="00F60968"/>
    <w:rsid w:val="00F627B2"/>
    <w:rsid w:val="00F631B0"/>
    <w:rsid w:val="00F636A8"/>
    <w:rsid w:val="00F64CCE"/>
    <w:rsid w:val="00F67D9D"/>
    <w:rsid w:val="00F7147B"/>
    <w:rsid w:val="00F71AF6"/>
    <w:rsid w:val="00F733E4"/>
    <w:rsid w:val="00F74000"/>
    <w:rsid w:val="00F74106"/>
    <w:rsid w:val="00F75603"/>
    <w:rsid w:val="00F77C1F"/>
    <w:rsid w:val="00F77E4A"/>
    <w:rsid w:val="00F804DF"/>
    <w:rsid w:val="00F813ED"/>
    <w:rsid w:val="00F81F5D"/>
    <w:rsid w:val="00F81FEB"/>
    <w:rsid w:val="00F82B10"/>
    <w:rsid w:val="00F86DD0"/>
    <w:rsid w:val="00F87769"/>
    <w:rsid w:val="00F87EF3"/>
    <w:rsid w:val="00F926B0"/>
    <w:rsid w:val="00F93BFA"/>
    <w:rsid w:val="00FA0E4A"/>
    <w:rsid w:val="00FA1441"/>
    <w:rsid w:val="00FA1D29"/>
    <w:rsid w:val="00FA2736"/>
    <w:rsid w:val="00FB067B"/>
    <w:rsid w:val="00FB210C"/>
    <w:rsid w:val="00FB35C6"/>
    <w:rsid w:val="00FB45E8"/>
    <w:rsid w:val="00FB47EF"/>
    <w:rsid w:val="00FB5688"/>
    <w:rsid w:val="00FC01D7"/>
    <w:rsid w:val="00FC0929"/>
    <w:rsid w:val="00FC09DC"/>
    <w:rsid w:val="00FC2F72"/>
    <w:rsid w:val="00FC340E"/>
    <w:rsid w:val="00FC38E9"/>
    <w:rsid w:val="00FC3D0A"/>
    <w:rsid w:val="00FD10B8"/>
    <w:rsid w:val="00FD182F"/>
    <w:rsid w:val="00FD1A6A"/>
    <w:rsid w:val="00FD2306"/>
    <w:rsid w:val="00FD2BD1"/>
    <w:rsid w:val="00FD4BD8"/>
    <w:rsid w:val="00FD4C3B"/>
    <w:rsid w:val="00FD60A9"/>
    <w:rsid w:val="00FD7F03"/>
    <w:rsid w:val="00FE084D"/>
    <w:rsid w:val="00FE0F5D"/>
    <w:rsid w:val="00FE2FC2"/>
    <w:rsid w:val="00FE4A67"/>
    <w:rsid w:val="00FE4C1D"/>
    <w:rsid w:val="00FE5A4B"/>
    <w:rsid w:val="00FE5C4F"/>
    <w:rsid w:val="00FE693A"/>
    <w:rsid w:val="00FE6E41"/>
    <w:rsid w:val="00FE7CCF"/>
    <w:rsid w:val="00FF0702"/>
    <w:rsid w:val="00FF07B1"/>
    <w:rsid w:val="00FF0ADE"/>
    <w:rsid w:val="00FF2C49"/>
    <w:rsid w:val="00FF5A35"/>
    <w:rsid w:val="00FF6F1D"/>
    <w:rsid w:val="00FF703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34ADC582"/>
  <w15:chartTrackingRefBased/>
  <w15:docId w15:val="{A9E73F7E-BF1A-4CEA-A6E1-DAB88E98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C22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22FDA"/>
    <w:pPr>
      <w:keepNext/>
      <w:keepLines/>
      <w:tabs>
        <w:tab w:val="right" w:pos="10800"/>
      </w:tabs>
      <w:spacing w:before="40" w:after="0" w:line="240" w:lineRule="auto"/>
      <w:outlineLvl w:val="1"/>
    </w:pPr>
    <w:rPr>
      <w:rFonts w:asciiTheme="majorHAnsi" w:eastAsiaTheme="majorEastAsia" w:hAnsiTheme="majorHAnsi" w:cstheme="majorBidi"/>
      <w:color w:val="2E74B5" w:themeColor="accent1" w:themeShade="BF"/>
      <w:sz w:val="26"/>
      <w:szCs w:val="26"/>
      <w:lang w:val="es-DO"/>
    </w:rPr>
  </w:style>
  <w:style w:type="paragraph" w:styleId="Ttulo3">
    <w:name w:val="heading 3"/>
    <w:basedOn w:val="Normal"/>
    <w:next w:val="Normal"/>
    <w:link w:val="Ttulo3Car"/>
    <w:uiPriority w:val="9"/>
    <w:unhideWhenUsed/>
    <w:qFormat/>
    <w:rsid w:val="00B921B2"/>
    <w:pPr>
      <w:keepNext/>
      <w:keepLines/>
      <w:tabs>
        <w:tab w:val="right" w:pos="10800"/>
      </w:tabs>
      <w:spacing w:before="40" w:after="0" w:line="240" w:lineRule="auto"/>
      <w:outlineLvl w:val="2"/>
    </w:pPr>
    <w:rPr>
      <w:rFonts w:asciiTheme="majorHAnsi" w:eastAsiaTheme="majorEastAsia" w:hAnsiTheme="majorHAnsi" w:cstheme="majorBidi"/>
      <w:color w:val="1F4D78" w:themeColor="accent1" w:themeShade="7F"/>
      <w:sz w:val="24"/>
      <w:szCs w:val="24"/>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C22FDA"/>
    <w:pPr>
      <w:tabs>
        <w:tab w:val="center" w:pos="4419"/>
        <w:tab w:val="right" w:pos="8838"/>
      </w:tabs>
      <w:spacing w:after="0" w:line="240" w:lineRule="auto"/>
    </w:pPr>
  </w:style>
  <w:style w:type="character" w:customStyle="1" w:styleId="EncabezadoCar">
    <w:name w:val="Encabezado Car"/>
    <w:basedOn w:val="Fuentedeprrafopredeter"/>
    <w:link w:val="Encabezado"/>
    <w:rsid w:val="00C22FDA"/>
  </w:style>
  <w:style w:type="paragraph" w:styleId="Piedepgina">
    <w:name w:val="footer"/>
    <w:basedOn w:val="Normal"/>
    <w:link w:val="PiedepginaCar"/>
    <w:uiPriority w:val="99"/>
    <w:unhideWhenUsed/>
    <w:rsid w:val="00C22F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2FDA"/>
  </w:style>
  <w:style w:type="table" w:styleId="Tablaconcuadrcula">
    <w:name w:val="Table Grid"/>
    <w:basedOn w:val="Tablanormal"/>
    <w:uiPriority w:val="39"/>
    <w:rsid w:val="00C22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2FD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22FDA"/>
    <w:pPr>
      <w:outlineLvl w:val="9"/>
    </w:pPr>
    <w:rPr>
      <w:lang w:eastAsia="es-SV"/>
    </w:rPr>
  </w:style>
  <w:style w:type="character" w:customStyle="1" w:styleId="Ttulo2Car">
    <w:name w:val="Título 2 Car"/>
    <w:basedOn w:val="Fuentedeprrafopredeter"/>
    <w:link w:val="Ttulo2"/>
    <w:uiPriority w:val="9"/>
    <w:rsid w:val="00C22FDA"/>
    <w:rPr>
      <w:rFonts w:asciiTheme="majorHAnsi" w:eastAsiaTheme="majorEastAsia" w:hAnsiTheme="majorHAnsi" w:cstheme="majorBidi"/>
      <w:color w:val="2E74B5" w:themeColor="accent1" w:themeShade="BF"/>
      <w:sz w:val="26"/>
      <w:szCs w:val="26"/>
      <w:lang w:val="es-DO"/>
    </w:rPr>
  </w:style>
  <w:style w:type="paragraph" w:styleId="Prrafodelista">
    <w:name w:val="List Paragraph"/>
    <w:basedOn w:val="Normal"/>
    <w:uiPriority w:val="34"/>
    <w:qFormat/>
    <w:rsid w:val="00C22FDA"/>
    <w:pPr>
      <w:tabs>
        <w:tab w:val="right" w:pos="10800"/>
      </w:tabs>
      <w:spacing w:after="0" w:line="240" w:lineRule="auto"/>
      <w:ind w:left="720"/>
    </w:pPr>
    <w:rPr>
      <w:rFonts w:ascii="Arial" w:eastAsia="Times New Roman" w:hAnsi="Arial" w:cs="Times New Roman"/>
      <w:szCs w:val="24"/>
      <w:lang w:val="es-DO"/>
    </w:rPr>
  </w:style>
  <w:style w:type="paragraph" w:customStyle="1" w:styleId="Ed-TableTextBullet">
    <w:name w:val="Ed-Table Text Bullet"/>
    <w:basedOn w:val="Normal"/>
    <w:link w:val="Ed-TableTextBulletCar"/>
    <w:rsid w:val="00C22FDA"/>
    <w:pPr>
      <w:tabs>
        <w:tab w:val="right" w:pos="10800"/>
      </w:tabs>
      <w:spacing w:before="60" w:after="60" w:line="240" w:lineRule="auto"/>
    </w:pPr>
    <w:rPr>
      <w:rFonts w:ascii="Arial" w:eastAsia="Times New Roman" w:hAnsi="Arial" w:cs="Times New Roman"/>
      <w:szCs w:val="24"/>
      <w:lang w:val="en-US"/>
    </w:rPr>
  </w:style>
  <w:style w:type="character" w:customStyle="1" w:styleId="Ed-TableTextBulletCar">
    <w:name w:val="Ed-Table Text Bullet Car"/>
    <w:basedOn w:val="Fuentedeprrafopredeter"/>
    <w:link w:val="Ed-TableTextBullet"/>
    <w:rsid w:val="00C22FDA"/>
    <w:rPr>
      <w:rFonts w:ascii="Arial" w:eastAsia="Times New Roman" w:hAnsi="Arial" w:cs="Times New Roman"/>
      <w:szCs w:val="24"/>
      <w:lang w:val="en-US"/>
    </w:rPr>
  </w:style>
  <w:style w:type="character" w:styleId="Hipervnculo">
    <w:name w:val="Hyperlink"/>
    <w:basedOn w:val="Fuentedeprrafopredeter"/>
    <w:uiPriority w:val="99"/>
    <w:unhideWhenUsed/>
    <w:rsid w:val="00A15457"/>
    <w:rPr>
      <w:color w:val="0563C1" w:themeColor="hyperlink"/>
      <w:u w:val="single"/>
    </w:rPr>
  </w:style>
  <w:style w:type="paragraph" w:customStyle="1" w:styleId="Ed-BodyTextBullet">
    <w:name w:val="Ed-Body Text Bullet"/>
    <w:basedOn w:val="Normal"/>
    <w:rsid w:val="00F4732C"/>
    <w:pPr>
      <w:numPr>
        <w:numId w:val="1"/>
      </w:numPr>
      <w:tabs>
        <w:tab w:val="right" w:pos="10800"/>
      </w:tabs>
      <w:spacing w:after="120" w:line="240" w:lineRule="auto"/>
    </w:pPr>
    <w:rPr>
      <w:rFonts w:ascii="Arial" w:eastAsia="Times New Roman" w:hAnsi="Arial" w:cs="Times New Roman"/>
      <w:szCs w:val="24"/>
      <w:lang w:val="en-US"/>
    </w:rPr>
  </w:style>
  <w:style w:type="character" w:customStyle="1" w:styleId="Ttulo3Car">
    <w:name w:val="Título 3 Car"/>
    <w:basedOn w:val="Fuentedeprrafopredeter"/>
    <w:link w:val="Ttulo3"/>
    <w:uiPriority w:val="9"/>
    <w:rsid w:val="00B921B2"/>
    <w:rPr>
      <w:rFonts w:asciiTheme="majorHAnsi" w:eastAsiaTheme="majorEastAsia" w:hAnsiTheme="majorHAnsi" w:cstheme="majorBidi"/>
      <w:color w:val="1F4D78" w:themeColor="accent1" w:themeShade="7F"/>
      <w:sz w:val="24"/>
      <w:szCs w:val="24"/>
      <w:lang w:val="es-DO"/>
    </w:rPr>
  </w:style>
  <w:style w:type="paragraph" w:styleId="TDC1">
    <w:name w:val="toc 1"/>
    <w:basedOn w:val="Normal"/>
    <w:next w:val="Normal"/>
    <w:autoRedefine/>
    <w:uiPriority w:val="39"/>
    <w:unhideWhenUsed/>
    <w:rsid w:val="00A176C2"/>
    <w:pPr>
      <w:tabs>
        <w:tab w:val="right" w:leader="dot" w:pos="8828"/>
      </w:tabs>
      <w:spacing w:after="100"/>
      <w:ind w:left="227"/>
    </w:pPr>
  </w:style>
  <w:style w:type="paragraph" w:styleId="TDC2">
    <w:name w:val="toc 2"/>
    <w:basedOn w:val="Normal"/>
    <w:next w:val="Normal"/>
    <w:autoRedefine/>
    <w:uiPriority w:val="39"/>
    <w:unhideWhenUsed/>
    <w:rsid w:val="00E01E0A"/>
    <w:pPr>
      <w:tabs>
        <w:tab w:val="left" w:pos="660"/>
        <w:tab w:val="left" w:pos="1276"/>
        <w:tab w:val="right" w:leader="dot" w:pos="8828"/>
      </w:tabs>
      <w:spacing w:after="100"/>
      <w:ind w:left="851" w:hanging="341"/>
    </w:pPr>
    <w:rPr>
      <w:noProof/>
      <w:color w:val="262626" w:themeColor="text1" w:themeTint="D9"/>
    </w:rPr>
  </w:style>
  <w:style w:type="paragraph" w:styleId="Textodeglobo">
    <w:name w:val="Balloon Text"/>
    <w:basedOn w:val="Normal"/>
    <w:link w:val="TextodegloboCar"/>
    <w:uiPriority w:val="99"/>
    <w:semiHidden/>
    <w:unhideWhenUsed/>
    <w:rsid w:val="00D80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0175"/>
    <w:rPr>
      <w:rFonts w:ascii="Segoe UI" w:hAnsi="Segoe UI" w:cs="Segoe UI"/>
      <w:sz w:val="18"/>
      <w:szCs w:val="18"/>
    </w:rPr>
  </w:style>
  <w:style w:type="character" w:styleId="Refdecomentario">
    <w:name w:val="annotation reference"/>
    <w:basedOn w:val="Fuentedeprrafopredeter"/>
    <w:uiPriority w:val="99"/>
    <w:semiHidden/>
    <w:unhideWhenUsed/>
    <w:rsid w:val="005C0E0B"/>
    <w:rPr>
      <w:sz w:val="16"/>
      <w:szCs w:val="16"/>
    </w:rPr>
  </w:style>
  <w:style w:type="paragraph" w:styleId="Textocomentario">
    <w:name w:val="annotation text"/>
    <w:basedOn w:val="Normal"/>
    <w:link w:val="TextocomentarioCar"/>
    <w:uiPriority w:val="99"/>
    <w:semiHidden/>
    <w:unhideWhenUsed/>
    <w:rsid w:val="005C0E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0E0B"/>
    <w:rPr>
      <w:sz w:val="20"/>
      <w:szCs w:val="20"/>
    </w:rPr>
  </w:style>
  <w:style w:type="paragraph" w:styleId="Asuntodelcomentario">
    <w:name w:val="annotation subject"/>
    <w:basedOn w:val="Textocomentario"/>
    <w:next w:val="Textocomentario"/>
    <w:link w:val="AsuntodelcomentarioCar"/>
    <w:uiPriority w:val="99"/>
    <w:semiHidden/>
    <w:unhideWhenUsed/>
    <w:rsid w:val="005C0E0B"/>
    <w:rPr>
      <w:b/>
      <w:bCs/>
    </w:rPr>
  </w:style>
  <w:style w:type="character" w:customStyle="1" w:styleId="AsuntodelcomentarioCar">
    <w:name w:val="Asunto del comentario Car"/>
    <w:basedOn w:val="TextocomentarioCar"/>
    <w:link w:val="Asuntodelcomentario"/>
    <w:uiPriority w:val="99"/>
    <w:semiHidden/>
    <w:rsid w:val="005C0E0B"/>
    <w:rPr>
      <w:b/>
      <w:bCs/>
      <w:sz w:val="20"/>
      <w:szCs w:val="20"/>
    </w:rPr>
  </w:style>
  <w:style w:type="table" w:styleId="Tablaconcuadrculaclara">
    <w:name w:val="Grid Table Light"/>
    <w:basedOn w:val="Tablanormal"/>
    <w:uiPriority w:val="40"/>
    <w:rsid w:val="00426D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59"/>
    <w:rsid w:val="00FC3D0A"/>
    <w:pPr>
      <w:tabs>
        <w:tab w:val="right" w:pos="10800"/>
      </w:tabs>
      <w:spacing w:after="0" w:line="240" w:lineRule="auto"/>
    </w:pPr>
    <w:rPr>
      <w:rFonts w:ascii="Times New Roman" w:eastAsia="Times New Roman" w:hAnsi="Times New Roman" w:cs="Times New Roman"/>
      <w:sz w:val="24"/>
      <w:szCs w:val="24"/>
      <w:lang w:val="en-US"/>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style>
  <w:style w:type="paragraph" w:styleId="NormalWeb">
    <w:name w:val="Normal (Web)"/>
    <w:basedOn w:val="Normal"/>
    <w:uiPriority w:val="99"/>
    <w:semiHidden/>
    <w:unhideWhenUsed/>
    <w:rsid w:val="00991DE8"/>
    <w:pPr>
      <w:spacing w:before="100" w:beforeAutospacing="1" w:after="100" w:afterAutospacing="1" w:line="240" w:lineRule="auto"/>
    </w:pPr>
    <w:rPr>
      <w:rFonts w:ascii="Times New Roman" w:eastAsiaTheme="minorEastAsia" w:hAnsi="Times New Roman" w:cs="Times New Roman"/>
      <w:sz w:val="24"/>
      <w:szCs w:val="24"/>
      <w:lang w:val="es-CR" w:eastAsia="es-CR"/>
    </w:rPr>
  </w:style>
  <w:style w:type="character" w:styleId="nfasis">
    <w:name w:val="Emphasis"/>
    <w:basedOn w:val="Fuentedeprrafopredeter"/>
    <w:uiPriority w:val="20"/>
    <w:qFormat/>
    <w:rsid w:val="00690C38"/>
    <w:rPr>
      <w:i/>
      <w:iCs/>
    </w:rPr>
  </w:style>
  <w:style w:type="paragraph" w:styleId="TDC3">
    <w:name w:val="toc 3"/>
    <w:basedOn w:val="Normal"/>
    <w:next w:val="Normal"/>
    <w:autoRedefine/>
    <w:uiPriority w:val="39"/>
    <w:unhideWhenUsed/>
    <w:rsid w:val="00987E76"/>
    <w:pPr>
      <w:tabs>
        <w:tab w:val="left" w:pos="851"/>
        <w:tab w:val="right" w:leader="dot" w:pos="8828"/>
      </w:tabs>
      <w:spacing w:after="100"/>
      <w:ind w:left="993" w:hanging="142"/>
    </w:pPr>
  </w:style>
  <w:style w:type="character" w:customStyle="1" w:styleId="WW8Num1z2">
    <w:name w:val="WW8Num1z2"/>
    <w:rsid w:val="00BA373D"/>
  </w:style>
  <w:style w:type="character" w:styleId="Mencinsinresolver">
    <w:name w:val="Unresolved Mention"/>
    <w:basedOn w:val="Fuentedeprrafopredeter"/>
    <w:uiPriority w:val="99"/>
    <w:semiHidden/>
    <w:unhideWhenUsed/>
    <w:rsid w:val="00350A79"/>
    <w:rPr>
      <w:color w:val="605E5C"/>
      <w:shd w:val="clear" w:color="auto" w:fill="E1DFDD"/>
    </w:rPr>
  </w:style>
  <w:style w:type="paragraph" w:customStyle="1" w:styleId="Descripcin2">
    <w:name w:val="Descripción2"/>
    <w:basedOn w:val="Normal"/>
    <w:rsid w:val="008A2EA5"/>
    <w:pPr>
      <w:suppressLineNumbers/>
      <w:suppressAutoHyphens/>
      <w:spacing w:before="120" w:after="120" w:line="240" w:lineRule="auto"/>
      <w:jc w:val="both"/>
    </w:pPr>
    <w:rPr>
      <w:rFonts w:ascii="Arial" w:eastAsia="Times New Roman" w:hAnsi="Arial" w:cs="Lucida Sans"/>
      <w:i/>
      <w:iCs/>
      <w:sz w:val="24"/>
      <w:szCs w:val="24"/>
      <w:lang w:eastAsia="zh-CN"/>
    </w:rPr>
  </w:style>
  <w:style w:type="paragraph" w:customStyle="1" w:styleId="sangra3detindependiente1">
    <w:name w:val="sangra3detindependiente1"/>
    <w:basedOn w:val="Normal"/>
    <w:rsid w:val="00381C3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qFormat/>
    <w:rsid w:val="009B7436"/>
    <w:pPr>
      <w:spacing w:before="120" w:after="0" w:line="240" w:lineRule="auto"/>
      <w:jc w:val="both"/>
    </w:pPr>
    <w:rPr>
      <w:rFonts w:ascii="Arial" w:eastAsia="Times New Roman" w:hAnsi="Arial" w:cs="Times New Roman"/>
      <w:b/>
      <w:sz w:val="28"/>
      <w:szCs w:val="20"/>
      <w:lang w:eastAsia="es-ES"/>
    </w:rPr>
  </w:style>
  <w:style w:type="character" w:customStyle="1" w:styleId="hgkelc">
    <w:name w:val="hgkelc"/>
    <w:basedOn w:val="Fuentedeprrafopredeter"/>
    <w:rsid w:val="00F01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667">
      <w:bodyDiv w:val="1"/>
      <w:marLeft w:val="0"/>
      <w:marRight w:val="0"/>
      <w:marTop w:val="0"/>
      <w:marBottom w:val="0"/>
      <w:divBdr>
        <w:top w:val="none" w:sz="0" w:space="0" w:color="auto"/>
        <w:left w:val="none" w:sz="0" w:space="0" w:color="auto"/>
        <w:bottom w:val="none" w:sz="0" w:space="0" w:color="auto"/>
        <w:right w:val="none" w:sz="0" w:space="0" w:color="auto"/>
      </w:divBdr>
    </w:div>
    <w:div w:id="21563395">
      <w:bodyDiv w:val="1"/>
      <w:marLeft w:val="0"/>
      <w:marRight w:val="0"/>
      <w:marTop w:val="0"/>
      <w:marBottom w:val="0"/>
      <w:divBdr>
        <w:top w:val="none" w:sz="0" w:space="0" w:color="auto"/>
        <w:left w:val="none" w:sz="0" w:space="0" w:color="auto"/>
        <w:bottom w:val="none" w:sz="0" w:space="0" w:color="auto"/>
        <w:right w:val="none" w:sz="0" w:space="0" w:color="auto"/>
      </w:divBdr>
    </w:div>
    <w:div w:id="22095222">
      <w:bodyDiv w:val="1"/>
      <w:marLeft w:val="0"/>
      <w:marRight w:val="0"/>
      <w:marTop w:val="0"/>
      <w:marBottom w:val="0"/>
      <w:divBdr>
        <w:top w:val="none" w:sz="0" w:space="0" w:color="auto"/>
        <w:left w:val="none" w:sz="0" w:space="0" w:color="auto"/>
        <w:bottom w:val="none" w:sz="0" w:space="0" w:color="auto"/>
        <w:right w:val="none" w:sz="0" w:space="0" w:color="auto"/>
      </w:divBdr>
    </w:div>
    <w:div w:id="101464823">
      <w:bodyDiv w:val="1"/>
      <w:marLeft w:val="0"/>
      <w:marRight w:val="0"/>
      <w:marTop w:val="0"/>
      <w:marBottom w:val="0"/>
      <w:divBdr>
        <w:top w:val="none" w:sz="0" w:space="0" w:color="auto"/>
        <w:left w:val="none" w:sz="0" w:space="0" w:color="auto"/>
        <w:bottom w:val="none" w:sz="0" w:space="0" w:color="auto"/>
        <w:right w:val="none" w:sz="0" w:space="0" w:color="auto"/>
      </w:divBdr>
    </w:div>
    <w:div w:id="185599890">
      <w:bodyDiv w:val="1"/>
      <w:marLeft w:val="0"/>
      <w:marRight w:val="0"/>
      <w:marTop w:val="0"/>
      <w:marBottom w:val="0"/>
      <w:divBdr>
        <w:top w:val="none" w:sz="0" w:space="0" w:color="auto"/>
        <w:left w:val="none" w:sz="0" w:space="0" w:color="auto"/>
        <w:bottom w:val="none" w:sz="0" w:space="0" w:color="auto"/>
        <w:right w:val="none" w:sz="0" w:space="0" w:color="auto"/>
      </w:divBdr>
    </w:div>
    <w:div w:id="189032753">
      <w:bodyDiv w:val="1"/>
      <w:marLeft w:val="0"/>
      <w:marRight w:val="0"/>
      <w:marTop w:val="0"/>
      <w:marBottom w:val="0"/>
      <w:divBdr>
        <w:top w:val="none" w:sz="0" w:space="0" w:color="auto"/>
        <w:left w:val="none" w:sz="0" w:space="0" w:color="auto"/>
        <w:bottom w:val="none" w:sz="0" w:space="0" w:color="auto"/>
        <w:right w:val="none" w:sz="0" w:space="0" w:color="auto"/>
      </w:divBdr>
    </w:div>
    <w:div w:id="246112344">
      <w:bodyDiv w:val="1"/>
      <w:marLeft w:val="0"/>
      <w:marRight w:val="0"/>
      <w:marTop w:val="0"/>
      <w:marBottom w:val="0"/>
      <w:divBdr>
        <w:top w:val="none" w:sz="0" w:space="0" w:color="auto"/>
        <w:left w:val="none" w:sz="0" w:space="0" w:color="auto"/>
        <w:bottom w:val="none" w:sz="0" w:space="0" w:color="auto"/>
        <w:right w:val="none" w:sz="0" w:space="0" w:color="auto"/>
      </w:divBdr>
    </w:div>
    <w:div w:id="265767971">
      <w:bodyDiv w:val="1"/>
      <w:marLeft w:val="0"/>
      <w:marRight w:val="0"/>
      <w:marTop w:val="0"/>
      <w:marBottom w:val="0"/>
      <w:divBdr>
        <w:top w:val="none" w:sz="0" w:space="0" w:color="auto"/>
        <w:left w:val="none" w:sz="0" w:space="0" w:color="auto"/>
        <w:bottom w:val="none" w:sz="0" w:space="0" w:color="auto"/>
        <w:right w:val="none" w:sz="0" w:space="0" w:color="auto"/>
      </w:divBdr>
    </w:div>
    <w:div w:id="341592457">
      <w:bodyDiv w:val="1"/>
      <w:marLeft w:val="0"/>
      <w:marRight w:val="0"/>
      <w:marTop w:val="0"/>
      <w:marBottom w:val="0"/>
      <w:divBdr>
        <w:top w:val="none" w:sz="0" w:space="0" w:color="auto"/>
        <w:left w:val="none" w:sz="0" w:space="0" w:color="auto"/>
        <w:bottom w:val="none" w:sz="0" w:space="0" w:color="auto"/>
        <w:right w:val="none" w:sz="0" w:space="0" w:color="auto"/>
      </w:divBdr>
    </w:div>
    <w:div w:id="349062259">
      <w:bodyDiv w:val="1"/>
      <w:marLeft w:val="0"/>
      <w:marRight w:val="0"/>
      <w:marTop w:val="0"/>
      <w:marBottom w:val="0"/>
      <w:divBdr>
        <w:top w:val="none" w:sz="0" w:space="0" w:color="auto"/>
        <w:left w:val="none" w:sz="0" w:space="0" w:color="auto"/>
        <w:bottom w:val="none" w:sz="0" w:space="0" w:color="auto"/>
        <w:right w:val="none" w:sz="0" w:space="0" w:color="auto"/>
      </w:divBdr>
    </w:div>
    <w:div w:id="358513210">
      <w:bodyDiv w:val="1"/>
      <w:marLeft w:val="0"/>
      <w:marRight w:val="0"/>
      <w:marTop w:val="0"/>
      <w:marBottom w:val="0"/>
      <w:divBdr>
        <w:top w:val="none" w:sz="0" w:space="0" w:color="auto"/>
        <w:left w:val="none" w:sz="0" w:space="0" w:color="auto"/>
        <w:bottom w:val="none" w:sz="0" w:space="0" w:color="auto"/>
        <w:right w:val="none" w:sz="0" w:space="0" w:color="auto"/>
      </w:divBdr>
    </w:div>
    <w:div w:id="381514811">
      <w:bodyDiv w:val="1"/>
      <w:marLeft w:val="0"/>
      <w:marRight w:val="0"/>
      <w:marTop w:val="0"/>
      <w:marBottom w:val="0"/>
      <w:divBdr>
        <w:top w:val="none" w:sz="0" w:space="0" w:color="auto"/>
        <w:left w:val="none" w:sz="0" w:space="0" w:color="auto"/>
        <w:bottom w:val="none" w:sz="0" w:space="0" w:color="auto"/>
        <w:right w:val="none" w:sz="0" w:space="0" w:color="auto"/>
      </w:divBdr>
    </w:div>
    <w:div w:id="426392990">
      <w:bodyDiv w:val="1"/>
      <w:marLeft w:val="0"/>
      <w:marRight w:val="0"/>
      <w:marTop w:val="0"/>
      <w:marBottom w:val="0"/>
      <w:divBdr>
        <w:top w:val="none" w:sz="0" w:space="0" w:color="auto"/>
        <w:left w:val="none" w:sz="0" w:space="0" w:color="auto"/>
        <w:bottom w:val="none" w:sz="0" w:space="0" w:color="auto"/>
        <w:right w:val="none" w:sz="0" w:space="0" w:color="auto"/>
      </w:divBdr>
    </w:div>
    <w:div w:id="455872884">
      <w:bodyDiv w:val="1"/>
      <w:marLeft w:val="0"/>
      <w:marRight w:val="0"/>
      <w:marTop w:val="0"/>
      <w:marBottom w:val="0"/>
      <w:divBdr>
        <w:top w:val="none" w:sz="0" w:space="0" w:color="auto"/>
        <w:left w:val="none" w:sz="0" w:space="0" w:color="auto"/>
        <w:bottom w:val="none" w:sz="0" w:space="0" w:color="auto"/>
        <w:right w:val="none" w:sz="0" w:space="0" w:color="auto"/>
      </w:divBdr>
    </w:div>
    <w:div w:id="477498544">
      <w:bodyDiv w:val="1"/>
      <w:marLeft w:val="0"/>
      <w:marRight w:val="0"/>
      <w:marTop w:val="0"/>
      <w:marBottom w:val="0"/>
      <w:divBdr>
        <w:top w:val="none" w:sz="0" w:space="0" w:color="auto"/>
        <w:left w:val="none" w:sz="0" w:space="0" w:color="auto"/>
        <w:bottom w:val="none" w:sz="0" w:space="0" w:color="auto"/>
        <w:right w:val="none" w:sz="0" w:space="0" w:color="auto"/>
      </w:divBdr>
    </w:div>
    <w:div w:id="541747009">
      <w:bodyDiv w:val="1"/>
      <w:marLeft w:val="0"/>
      <w:marRight w:val="0"/>
      <w:marTop w:val="0"/>
      <w:marBottom w:val="0"/>
      <w:divBdr>
        <w:top w:val="none" w:sz="0" w:space="0" w:color="auto"/>
        <w:left w:val="none" w:sz="0" w:space="0" w:color="auto"/>
        <w:bottom w:val="none" w:sz="0" w:space="0" w:color="auto"/>
        <w:right w:val="none" w:sz="0" w:space="0" w:color="auto"/>
      </w:divBdr>
    </w:div>
    <w:div w:id="548996028">
      <w:bodyDiv w:val="1"/>
      <w:marLeft w:val="0"/>
      <w:marRight w:val="0"/>
      <w:marTop w:val="0"/>
      <w:marBottom w:val="0"/>
      <w:divBdr>
        <w:top w:val="none" w:sz="0" w:space="0" w:color="auto"/>
        <w:left w:val="none" w:sz="0" w:space="0" w:color="auto"/>
        <w:bottom w:val="none" w:sz="0" w:space="0" w:color="auto"/>
        <w:right w:val="none" w:sz="0" w:space="0" w:color="auto"/>
      </w:divBdr>
    </w:div>
    <w:div w:id="562835699">
      <w:bodyDiv w:val="1"/>
      <w:marLeft w:val="0"/>
      <w:marRight w:val="0"/>
      <w:marTop w:val="0"/>
      <w:marBottom w:val="0"/>
      <w:divBdr>
        <w:top w:val="none" w:sz="0" w:space="0" w:color="auto"/>
        <w:left w:val="none" w:sz="0" w:space="0" w:color="auto"/>
        <w:bottom w:val="none" w:sz="0" w:space="0" w:color="auto"/>
        <w:right w:val="none" w:sz="0" w:space="0" w:color="auto"/>
      </w:divBdr>
    </w:div>
    <w:div w:id="608507739">
      <w:bodyDiv w:val="1"/>
      <w:marLeft w:val="0"/>
      <w:marRight w:val="0"/>
      <w:marTop w:val="0"/>
      <w:marBottom w:val="0"/>
      <w:divBdr>
        <w:top w:val="none" w:sz="0" w:space="0" w:color="auto"/>
        <w:left w:val="none" w:sz="0" w:space="0" w:color="auto"/>
        <w:bottom w:val="none" w:sz="0" w:space="0" w:color="auto"/>
        <w:right w:val="none" w:sz="0" w:space="0" w:color="auto"/>
      </w:divBdr>
    </w:div>
    <w:div w:id="623654580">
      <w:bodyDiv w:val="1"/>
      <w:marLeft w:val="0"/>
      <w:marRight w:val="0"/>
      <w:marTop w:val="0"/>
      <w:marBottom w:val="0"/>
      <w:divBdr>
        <w:top w:val="none" w:sz="0" w:space="0" w:color="auto"/>
        <w:left w:val="none" w:sz="0" w:space="0" w:color="auto"/>
        <w:bottom w:val="none" w:sz="0" w:space="0" w:color="auto"/>
        <w:right w:val="none" w:sz="0" w:space="0" w:color="auto"/>
      </w:divBdr>
    </w:div>
    <w:div w:id="640038944">
      <w:bodyDiv w:val="1"/>
      <w:marLeft w:val="0"/>
      <w:marRight w:val="0"/>
      <w:marTop w:val="0"/>
      <w:marBottom w:val="0"/>
      <w:divBdr>
        <w:top w:val="none" w:sz="0" w:space="0" w:color="auto"/>
        <w:left w:val="none" w:sz="0" w:space="0" w:color="auto"/>
        <w:bottom w:val="none" w:sz="0" w:space="0" w:color="auto"/>
        <w:right w:val="none" w:sz="0" w:space="0" w:color="auto"/>
      </w:divBdr>
    </w:div>
    <w:div w:id="676004827">
      <w:bodyDiv w:val="1"/>
      <w:marLeft w:val="0"/>
      <w:marRight w:val="0"/>
      <w:marTop w:val="0"/>
      <w:marBottom w:val="0"/>
      <w:divBdr>
        <w:top w:val="none" w:sz="0" w:space="0" w:color="auto"/>
        <w:left w:val="none" w:sz="0" w:space="0" w:color="auto"/>
        <w:bottom w:val="none" w:sz="0" w:space="0" w:color="auto"/>
        <w:right w:val="none" w:sz="0" w:space="0" w:color="auto"/>
      </w:divBdr>
    </w:div>
    <w:div w:id="745347638">
      <w:bodyDiv w:val="1"/>
      <w:marLeft w:val="0"/>
      <w:marRight w:val="0"/>
      <w:marTop w:val="0"/>
      <w:marBottom w:val="0"/>
      <w:divBdr>
        <w:top w:val="none" w:sz="0" w:space="0" w:color="auto"/>
        <w:left w:val="none" w:sz="0" w:space="0" w:color="auto"/>
        <w:bottom w:val="none" w:sz="0" w:space="0" w:color="auto"/>
        <w:right w:val="none" w:sz="0" w:space="0" w:color="auto"/>
      </w:divBdr>
    </w:div>
    <w:div w:id="748036132">
      <w:bodyDiv w:val="1"/>
      <w:marLeft w:val="0"/>
      <w:marRight w:val="0"/>
      <w:marTop w:val="0"/>
      <w:marBottom w:val="0"/>
      <w:divBdr>
        <w:top w:val="none" w:sz="0" w:space="0" w:color="auto"/>
        <w:left w:val="none" w:sz="0" w:space="0" w:color="auto"/>
        <w:bottom w:val="none" w:sz="0" w:space="0" w:color="auto"/>
        <w:right w:val="none" w:sz="0" w:space="0" w:color="auto"/>
      </w:divBdr>
    </w:div>
    <w:div w:id="777216758">
      <w:bodyDiv w:val="1"/>
      <w:marLeft w:val="0"/>
      <w:marRight w:val="0"/>
      <w:marTop w:val="0"/>
      <w:marBottom w:val="0"/>
      <w:divBdr>
        <w:top w:val="none" w:sz="0" w:space="0" w:color="auto"/>
        <w:left w:val="none" w:sz="0" w:space="0" w:color="auto"/>
        <w:bottom w:val="none" w:sz="0" w:space="0" w:color="auto"/>
        <w:right w:val="none" w:sz="0" w:space="0" w:color="auto"/>
      </w:divBdr>
    </w:div>
    <w:div w:id="801384564">
      <w:bodyDiv w:val="1"/>
      <w:marLeft w:val="0"/>
      <w:marRight w:val="0"/>
      <w:marTop w:val="0"/>
      <w:marBottom w:val="0"/>
      <w:divBdr>
        <w:top w:val="none" w:sz="0" w:space="0" w:color="auto"/>
        <w:left w:val="none" w:sz="0" w:space="0" w:color="auto"/>
        <w:bottom w:val="none" w:sz="0" w:space="0" w:color="auto"/>
        <w:right w:val="none" w:sz="0" w:space="0" w:color="auto"/>
      </w:divBdr>
    </w:div>
    <w:div w:id="824929637">
      <w:bodyDiv w:val="1"/>
      <w:marLeft w:val="0"/>
      <w:marRight w:val="0"/>
      <w:marTop w:val="0"/>
      <w:marBottom w:val="0"/>
      <w:divBdr>
        <w:top w:val="none" w:sz="0" w:space="0" w:color="auto"/>
        <w:left w:val="none" w:sz="0" w:space="0" w:color="auto"/>
        <w:bottom w:val="none" w:sz="0" w:space="0" w:color="auto"/>
        <w:right w:val="none" w:sz="0" w:space="0" w:color="auto"/>
      </w:divBdr>
    </w:div>
    <w:div w:id="888221735">
      <w:bodyDiv w:val="1"/>
      <w:marLeft w:val="0"/>
      <w:marRight w:val="0"/>
      <w:marTop w:val="0"/>
      <w:marBottom w:val="0"/>
      <w:divBdr>
        <w:top w:val="none" w:sz="0" w:space="0" w:color="auto"/>
        <w:left w:val="none" w:sz="0" w:space="0" w:color="auto"/>
        <w:bottom w:val="none" w:sz="0" w:space="0" w:color="auto"/>
        <w:right w:val="none" w:sz="0" w:space="0" w:color="auto"/>
      </w:divBdr>
    </w:div>
    <w:div w:id="947615607">
      <w:bodyDiv w:val="1"/>
      <w:marLeft w:val="0"/>
      <w:marRight w:val="0"/>
      <w:marTop w:val="0"/>
      <w:marBottom w:val="0"/>
      <w:divBdr>
        <w:top w:val="none" w:sz="0" w:space="0" w:color="auto"/>
        <w:left w:val="none" w:sz="0" w:space="0" w:color="auto"/>
        <w:bottom w:val="none" w:sz="0" w:space="0" w:color="auto"/>
        <w:right w:val="none" w:sz="0" w:space="0" w:color="auto"/>
      </w:divBdr>
    </w:div>
    <w:div w:id="996155546">
      <w:bodyDiv w:val="1"/>
      <w:marLeft w:val="0"/>
      <w:marRight w:val="0"/>
      <w:marTop w:val="0"/>
      <w:marBottom w:val="0"/>
      <w:divBdr>
        <w:top w:val="none" w:sz="0" w:space="0" w:color="auto"/>
        <w:left w:val="none" w:sz="0" w:space="0" w:color="auto"/>
        <w:bottom w:val="none" w:sz="0" w:space="0" w:color="auto"/>
        <w:right w:val="none" w:sz="0" w:space="0" w:color="auto"/>
      </w:divBdr>
    </w:div>
    <w:div w:id="1019626595">
      <w:bodyDiv w:val="1"/>
      <w:marLeft w:val="0"/>
      <w:marRight w:val="0"/>
      <w:marTop w:val="0"/>
      <w:marBottom w:val="0"/>
      <w:divBdr>
        <w:top w:val="none" w:sz="0" w:space="0" w:color="auto"/>
        <w:left w:val="none" w:sz="0" w:space="0" w:color="auto"/>
        <w:bottom w:val="none" w:sz="0" w:space="0" w:color="auto"/>
        <w:right w:val="none" w:sz="0" w:space="0" w:color="auto"/>
      </w:divBdr>
    </w:div>
    <w:div w:id="1041706549">
      <w:bodyDiv w:val="1"/>
      <w:marLeft w:val="0"/>
      <w:marRight w:val="0"/>
      <w:marTop w:val="0"/>
      <w:marBottom w:val="0"/>
      <w:divBdr>
        <w:top w:val="none" w:sz="0" w:space="0" w:color="auto"/>
        <w:left w:val="none" w:sz="0" w:space="0" w:color="auto"/>
        <w:bottom w:val="none" w:sz="0" w:space="0" w:color="auto"/>
        <w:right w:val="none" w:sz="0" w:space="0" w:color="auto"/>
      </w:divBdr>
    </w:div>
    <w:div w:id="1064446112">
      <w:bodyDiv w:val="1"/>
      <w:marLeft w:val="0"/>
      <w:marRight w:val="0"/>
      <w:marTop w:val="0"/>
      <w:marBottom w:val="0"/>
      <w:divBdr>
        <w:top w:val="none" w:sz="0" w:space="0" w:color="auto"/>
        <w:left w:val="none" w:sz="0" w:space="0" w:color="auto"/>
        <w:bottom w:val="none" w:sz="0" w:space="0" w:color="auto"/>
        <w:right w:val="none" w:sz="0" w:space="0" w:color="auto"/>
      </w:divBdr>
    </w:div>
    <w:div w:id="1095519745">
      <w:bodyDiv w:val="1"/>
      <w:marLeft w:val="0"/>
      <w:marRight w:val="0"/>
      <w:marTop w:val="0"/>
      <w:marBottom w:val="0"/>
      <w:divBdr>
        <w:top w:val="none" w:sz="0" w:space="0" w:color="auto"/>
        <w:left w:val="none" w:sz="0" w:space="0" w:color="auto"/>
        <w:bottom w:val="none" w:sz="0" w:space="0" w:color="auto"/>
        <w:right w:val="none" w:sz="0" w:space="0" w:color="auto"/>
      </w:divBdr>
    </w:div>
    <w:div w:id="1125809717">
      <w:bodyDiv w:val="1"/>
      <w:marLeft w:val="0"/>
      <w:marRight w:val="0"/>
      <w:marTop w:val="0"/>
      <w:marBottom w:val="0"/>
      <w:divBdr>
        <w:top w:val="none" w:sz="0" w:space="0" w:color="auto"/>
        <w:left w:val="none" w:sz="0" w:space="0" w:color="auto"/>
        <w:bottom w:val="none" w:sz="0" w:space="0" w:color="auto"/>
        <w:right w:val="none" w:sz="0" w:space="0" w:color="auto"/>
      </w:divBdr>
    </w:div>
    <w:div w:id="1197230034">
      <w:bodyDiv w:val="1"/>
      <w:marLeft w:val="0"/>
      <w:marRight w:val="0"/>
      <w:marTop w:val="0"/>
      <w:marBottom w:val="0"/>
      <w:divBdr>
        <w:top w:val="none" w:sz="0" w:space="0" w:color="auto"/>
        <w:left w:val="none" w:sz="0" w:space="0" w:color="auto"/>
        <w:bottom w:val="none" w:sz="0" w:space="0" w:color="auto"/>
        <w:right w:val="none" w:sz="0" w:space="0" w:color="auto"/>
      </w:divBdr>
    </w:div>
    <w:div w:id="1200751124">
      <w:bodyDiv w:val="1"/>
      <w:marLeft w:val="0"/>
      <w:marRight w:val="0"/>
      <w:marTop w:val="0"/>
      <w:marBottom w:val="0"/>
      <w:divBdr>
        <w:top w:val="none" w:sz="0" w:space="0" w:color="auto"/>
        <w:left w:val="none" w:sz="0" w:space="0" w:color="auto"/>
        <w:bottom w:val="none" w:sz="0" w:space="0" w:color="auto"/>
        <w:right w:val="none" w:sz="0" w:space="0" w:color="auto"/>
      </w:divBdr>
    </w:div>
    <w:div w:id="1216505137">
      <w:bodyDiv w:val="1"/>
      <w:marLeft w:val="0"/>
      <w:marRight w:val="0"/>
      <w:marTop w:val="0"/>
      <w:marBottom w:val="0"/>
      <w:divBdr>
        <w:top w:val="none" w:sz="0" w:space="0" w:color="auto"/>
        <w:left w:val="none" w:sz="0" w:space="0" w:color="auto"/>
        <w:bottom w:val="none" w:sz="0" w:space="0" w:color="auto"/>
        <w:right w:val="none" w:sz="0" w:space="0" w:color="auto"/>
      </w:divBdr>
    </w:div>
    <w:div w:id="1323925201">
      <w:bodyDiv w:val="1"/>
      <w:marLeft w:val="0"/>
      <w:marRight w:val="0"/>
      <w:marTop w:val="0"/>
      <w:marBottom w:val="0"/>
      <w:divBdr>
        <w:top w:val="none" w:sz="0" w:space="0" w:color="auto"/>
        <w:left w:val="none" w:sz="0" w:space="0" w:color="auto"/>
        <w:bottom w:val="none" w:sz="0" w:space="0" w:color="auto"/>
        <w:right w:val="none" w:sz="0" w:space="0" w:color="auto"/>
      </w:divBdr>
    </w:div>
    <w:div w:id="1501659104">
      <w:bodyDiv w:val="1"/>
      <w:marLeft w:val="0"/>
      <w:marRight w:val="0"/>
      <w:marTop w:val="0"/>
      <w:marBottom w:val="0"/>
      <w:divBdr>
        <w:top w:val="none" w:sz="0" w:space="0" w:color="auto"/>
        <w:left w:val="none" w:sz="0" w:space="0" w:color="auto"/>
        <w:bottom w:val="none" w:sz="0" w:space="0" w:color="auto"/>
        <w:right w:val="none" w:sz="0" w:space="0" w:color="auto"/>
      </w:divBdr>
    </w:div>
    <w:div w:id="1633513864">
      <w:bodyDiv w:val="1"/>
      <w:marLeft w:val="0"/>
      <w:marRight w:val="0"/>
      <w:marTop w:val="0"/>
      <w:marBottom w:val="0"/>
      <w:divBdr>
        <w:top w:val="none" w:sz="0" w:space="0" w:color="auto"/>
        <w:left w:val="none" w:sz="0" w:space="0" w:color="auto"/>
        <w:bottom w:val="none" w:sz="0" w:space="0" w:color="auto"/>
        <w:right w:val="none" w:sz="0" w:space="0" w:color="auto"/>
      </w:divBdr>
    </w:div>
    <w:div w:id="1652248160">
      <w:bodyDiv w:val="1"/>
      <w:marLeft w:val="0"/>
      <w:marRight w:val="0"/>
      <w:marTop w:val="0"/>
      <w:marBottom w:val="0"/>
      <w:divBdr>
        <w:top w:val="none" w:sz="0" w:space="0" w:color="auto"/>
        <w:left w:val="none" w:sz="0" w:space="0" w:color="auto"/>
        <w:bottom w:val="none" w:sz="0" w:space="0" w:color="auto"/>
        <w:right w:val="none" w:sz="0" w:space="0" w:color="auto"/>
      </w:divBdr>
    </w:div>
    <w:div w:id="1665165957">
      <w:bodyDiv w:val="1"/>
      <w:marLeft w:val="0"/>
      <w:marRight w:val="0"/>
      <w:marTop w:val="0"/>
      <w:marBottom w:val="0"/>
      <w:divBdr>
        <w:top w:val="none" w:sz="0" w:space="0" w:color="auto"/>
        <w:left w:val="none" w:sz="0" w:space="0" w:color="auto"/>
        <w:bottom w:val="none" w:sz="0" w:space="0" w:color="auto"/>
        <w:right w:val="none" w:sz="0" w:space="0" w:color="auto"/>
      </w:divBdr>
    </w:div>
    <w:div w:id="1722559225">
      <w:bodyDiv w:val="1"/>
      <w:marLeft w:val="0"/>
      <w:marRight w:val="0"/>
      <w:marTop w:val="0"/>
      <w:marBottom w:val="0"/>
      <w:divBdr>
        <w:top w:val="none" w:sz="0" w:space="0" w:color="auto"/>
        <w:left w:val="none" w:sz="0" w:space="0" w:color="auto"/>
        <w:bottom w:val="none" w:sz="0" w:space="0" w:color="auto"/>
        <w:right w:val="none" w:sz="0" w:space="0" w:color="auto"/>
      </w:divBdr>
    </w:div>
    <w:div w:id="1760830141">
      <w:bodyDiv w:val="1"/>
      <w:marLeft w:val="0"/>
      <w:marRight w:val="0"/>
      <w:marTop w:val="0"/>
      <w:marBottom w:val="0"/>
      <w:divBdr>
        <w:top w:val="none" w:sz="0" w:space="0" w:color="auto"/>
        <w:left w:val="none" w:sz="0" w:space="0" w:color="auto"/>
        <w:bottom w:val="none" w:sz="0" w:space="0" w:color="auto"/>
        <w:right w:val="none" w:sz="0" w:space="0" w:color="auto"/>
      </w:divBdr>
    </w:div>
    <w:div w:id="1816794772">
      <w:bodyDiv w:val="1"/>
      <w:marLeft w:val="0"/>
      <w:marRight w:val="0"/>
      <w:marTop w:val="0"/>
      <w:marBottom w:val="0"/>
      <w:divBdr>
        <w:top w:val="none" w:sz="0" w:space="0" w:color="auto"/>
        <w:left w:val="none" w:sz="0" w:space="0" w:color="auto"/>
        <w:bottom w:val="none" w:sz="0" w:space="0" w:color="auto"/>
        <w:right w:val="none" w:sz="0" w:space="0" w:color="auto"/>
      </w:divBdr>
    </w:div>
    <w:div w:id="1861697718">
      <w:bodyDiv w:val="1"/>
      <w:marLeft w:val="0"/>
      <w:marRight w:val="0"/>
      <w:marTop w:val="0"/>
      <w:marBottom w:val="0"/>
      <w:divBdr>
        <w:top w:val="none" w:sz="0" w:space="0" w:color="auto"/>
        <w:left w:val="none" w:sz="0" w:space="0" w:color="auto"/>
        <w:bottom w:val="none" w:sz="0" w:space="0" w:color="auto"/>
        <w:right w:val="none" w:sz="0" w:space="0" w:color="auto"/>
      </w:divBdr>
    </w:div>
    <w:div w:id="1867055122">
      <w:bodyDiv w:val="1"/>
      <w:marLeft w:val="0"/>
      <w:marRight w:val="0"/>
      <w:marTop w:val="0"/>
      <w:marBottom w:val="0"/>
      <w:divBdr>
        <w:top w:val="none" w:sz="0" w:space="0" w:color="auto"/>
        <w:left w:val="none" w:sz="0" w:space="0" w:color="auto"/>
        <w:bottom w:val="none" w:sz="0" w:space="0" w:color="auto"/>
        <w:right w:val="none" w:sz="0" w:space="0" w:color="auto"/>
      </w:divBdr>
    </w:div>
    <w:div w:id="1946498772">
      <w:bodyDiv w:val="1"/>
      <w:marLeft w:val="0"/>
      <w:marRight w:val="0"/>
      <w:marTop w:val="0"/>
      <w:marBottom w:val="0"/>
      <w:divBdr>
        <w:top w:val="none" w:sz="0" w:space="0" w:color="auto"/>
        <w:left w:val="none" w:sz="0" w:space="0" w:color="auto"/>
        <w:bottom w:val="none" w:sz="0" w:space="0" w:color="auto"/>
        <w:right w:val="none" w:sz="0" w:space="0" w:color="auto"/>
      </w:divBdr>
    </w:div>
    <w:div w:id="1972132272">
      <w:bodyDiv w:val="1"/>
      <w:marLeft w:val="0"/>
      <w:marRight w:val="0"/>
      <w:marTop w:val="0"/>
      <w:marBottom w:val="0"/>
      <w:divBdr>
        <w:top w:val="none" w:sz="0" w:space="0" w:color="auto"/>
        <w:left w:val="none" w:sz="0" w:space="0" w:color="auto"/>
        <w:bottom w:val="none" w:sz="0" w:space="0" w:color="auto"/>
        <w:right w:val="none" w:sz="0" w:space="0" w:color="auto"/>
      </w:divBdr>
    </w:div>
    <w:div w:id="1987051812">
      <w:bodyDiv w:val="1"/>
      <w:marLeft w:val="0"/>
      <w:marRight w:val="0"/>
      <w:marTop w:val="0"/>
      <w:marBottom w:val="0"/>
      <w:divBdr>
        <w:top w:val="none" w:sz="0" w:space="0" w:color="auto"/>
        <w:left w:val="none" w:sz="0" w:space="0" w:color="auto"/>
        <w:bottom w:val="none" w:sz="0" w:space="0" w:color="auto"/>
        <w:right w:val="none" w:sz="0" w:space="0" w:color="auto"/>
      </w:divBdr>
    </w:div>
    <w:div w:id="2067098699">
      <w:bodyDiv w:val="1"/>
      <w:marLeft w:val="0"/>
      <w:marRight w:val="0"/>
      <w:marTop w:val="0"/>
      <w:marBottom w:val="0"/>
      <w:divBdr>
        <w:top w:val="none" w:sz="0" w:space="0" w:color="auto"/>
        <w:left w:val="none" w:sz="0" w:space="0" w:color="auto"/>
        <w:bottom w:val="none" w:sz="0" w:space="0" w:color="auto"/>
        <w:right w:val="none" w:sz="0" w:space="0" w:color="auto"/>
      </w:divBdr>
    </w:div>
    <w:div w:id="2068263095">
      <w:bodyDiv w:val="1"/>
      <w:marLeft w:val="0"/>
      <w:marRight w:val="0"/>
      <w:marTop w:val="0"/>
      <w:marBottom w:val="0"/>
      <w:divBdr>
        <w:top w:val="none" w:sz="0" w:space="0" w:color="auto"/>
        <w:left w:val="none" w:sz="0" w:space="0" w:color="auto"/>
        <w:bottom w:val="none" w:sz="0" w:space="0" w:color="auto"/>
        <w:right w:val="none" w:sz="0" w:space="0" w:color="auto"/>
      </w:divBdr>
    </w:div>
    <w:div w:id="211170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13EA1-5BA2-4C01-B460-0F7FAD62D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1273</Words>
  <Characters>7002</Characters>
  <Application>Microsoft Office Word</Application>
  <DocSecurity>4</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De Paz</dc:creator>
  <cp:keywords/>
  <dc:description/>
  <cp:lastModifiedBy>jgestion</cp:lastModifiedBy>
  <cp:revision>2</cp:revision>
  <cp:lastPrinted>2022-06-29T17:27:00Z</cp:lastPrinted>
  <dcterms:created xsi:type="dcterms:W3CDTF">2022-08-30T14:14:00Z</dcterms:created>
  <dcterms:modified xsi:type="dcterms:W3CDTF">2022-08-30T14:14:00Z</dcterms:modified>
</cp:coreProperties>
</file>