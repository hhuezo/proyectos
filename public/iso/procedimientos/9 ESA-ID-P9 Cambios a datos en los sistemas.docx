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4E4772" wp14:editId="0725EFB9">
                <wp:simplePos x="0" y="0"/>
                <wp:positionH relativeFrom="margin">
                  <wp:posOffset>1101090</wp:posOffset>
                </wp:positionH>
                <wp:positionV relativeFrom="paragraph">
                  <wp:posOffset>191770</wp:posOffset>
                </wp:positionV>
                <wp:extent cx="3667125" cy="2324109"/>
                <wp:effectExtent l="0" t="0" r="28575" b="190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324109"/>
                          <a:chOff x="-8756" y="0"/>
                          <a:chExt cx="3371081" cy="1725737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-8756" y="1498452"/>
                            <a:ext cx="3362325" cy="227285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701251A0" w:rsidR="004D0619" w:rsidRPr="0037097F" w:rsidRDefault="00875AC2" w:rsidP="00C06BE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86.7pt;margin-top:15.1pt;width:288.75pt;height:183pt;z-index:251673600;mso-position-horizontal-relative:margin;mso-width-relative:margin;mso-height-relative:margin" coordorigin="-87" coordsize="33710,17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left:-87;top:14984;width:3362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701251A0" w:rsidR="004D0619" w:rsidRPr="0037097F" w:rsidRDefault="00875AC2" w:rsidP="00C06BE3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05B5A695" w14:textId="77777777" w:rsidR="00C22FDA" w:rsidRPr="00C22FDA" w:rsidRDefault="00C22FDA" w:rsidP="00C22FDA"/>
    <w:p w14:paraId="24C45DA0" w14:textId="77777777" w:rsidR="00C22FDA" w:rsidRPr="00C22FDA" w:rsidRDefault="00C22FDA" w:rsidP="00C22FDA"/>
    <w:p w14:paraId="1C487F25" w14:textId="65B0D2B6" w:rsidR="00C22FDA" w:rsidRDefault="00C22FDA" w:rsidP="00C22FDA"/>
    <w:p w14:paraId="4B908036" w14:textId="473EC19C" w:rsidR="00C06BE3" w:rsidRDefault="00C06BE3" w:rsidP="00C22FDA"/>
    <w:p w14:paraId="15976D54" w14:textId="77777777" w:rsidR="00C06BE3" w:rsidRPr="00C22FDA" w:rsidRDefault="00C06BE3" w:rsidP="00C22FDA"/>
    <w:p w14:paraId="244274E0" w14:textId="3C5839CD" w:rsidR="00C22FDA" w:rsidRDefault="00C22FDA" w:rsidP="00C22FDA"/>
    <w:p w14:paraId="1FAE3987" w14:textId="77777777" w:rsidR="004449F8" w:rsidRPr="00C22FDA" w:rsidRDefault="004449F8" w:rsidP="00C22FDA"/>
    <w:p w14:paraId="248A8553" w14:textId="78654D6E" w:rsidR="00C22FDA" w:rsidRPr="00C22FDA" w:rsidRDefault="00151656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47191" wp14:editId="34163404">
                <wp:simplePos x="0" y="0"/>
                <wp:positionH relativeFrom="margin">
                  <wp:posOffset>-422910</wp:posOffset>
                </wp:positionH>
                <wp:positionV relativeFrom="paragraph">
                  <wp:posOffset>225425</wp:posOffset>
                </wp:positionV>
                <wp:extent cx="6842760" cy="647700"/>
                <wp:effectExtent l="0" t="0" r="1524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647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77777777" w:rsidR="004D0619" w:rsidRPr="00A53DC5" w:rsidRDefault="004D0619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129F24CF" w14:textId="7C08C114" w:rsidR="004D0619" w:rsidRPr="005001F4" w:rsidRDefault="0047703B" w:rsidP="0047703B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FF0000"/>
                                <w:sz w:val="20"/>
                              </w:rPr>
                            </w:pPr>
                            <w:r w:rsidRPr="0047703B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lang w:val="es-ES"/>
                              </w:rPr>
                              <w:t>Documentar y controlar todas las modificaciones que se hagan justificadamente dentro de la base de datos por parte de I+D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margin-left:-33.3pt;margin-top:17.75pt;width:538.8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" fillcolor="white [3201]" strokecolor="#7f7f7f [1612]" strokeweight=".25pt">
                <v:textbox>
                  <w:txbxContent>
                    <w:p w14:paraId="1851246B" w14:textId="77777777" w:rsidR="004D0619" w:rsidRPr="00A53DC5" w:rsidRDefault="004D0619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129F24CF" w14:textId="7C08C114" w:rsidR="004D0619" w:rsidRPr="005001F4" w:rsidRDefault="0047703B" w:rsidP="0047703B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FF0000"/>
                          <w:sz w:val="20"/>
                        </w:rPr>
                      </w:pPr>
                      <w:r w:rsidRPr="0047703B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lang w:val="es-ES"/>
                        </w:rPr>
                        <w:t>Documentar y controlar todas las modificaciones que se hagan justificadamente dentro de la base de datos por parte de I+D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993B8" w14:textId="16027C3F" w:rsidR="00C22FDA" w:rsidRPr="00C22FDA" w:rsidRDefault="00C22FDA" w:rsidP="00C22FDA"/>
    <w:p w14:paraId="6315007D" w14:textId="77777777" w:rsidR="00C22FDA" w:rsidRDefault="00C22FDA" w:rsidP="00C22FDA"/>
    <w:p w14:paraId="37C0A4FC" w14:textId="77777777" w:rsidR="00E25292" w:rsidRDefault="009D66EB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C5D0A" wp14:editId="4597FF3A">
                <wp:simplePos x="0" y="0"/>
                <wp:positionH relativeFrom="margin">
                  <wp:posOffset>-432435</wp:posOffset>
                </wp:positionH>
                <wp:positionV relativeFrom="paragraph">
                  <wp:posOffset>101600</wp:posOffset>
                </wp:positionV>
                <wp:extent cx="6858000" cy="773430"/>
                <wp:effectExtent l="0" t="0" r="19050" b="266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734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B122" w14:textId="77777777" w:rsidR="004D0619" w:rsidRPr="00A53DC5" w:rsidRDefault="004D0619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Alcance:  </w:t>
                            </w:r>
                          </w:p>
                          <w:p w14:paraId="51D356DE" w14:textId="73272BBC" w:rsidR="004D0619" w:rsidRPr="00E72425" w:rsidRDefault="0047703B" w:rsidP="0047703B">
                            <w:pPr>
                              <w:spacing w:after="0" w:line="240" w:lineRule="auto"/>
                              <w:ind w:right="177"/>
                              <w:jc w:val="both"/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</w:rPr>
                            </w:pPr>
                            <w:r w:rsidRPr="0047703B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lang w:val="es-ES"/>
                              </w:rPr>
                              <w:t>Coordinador y/o Jefaturas y Subjefaturas del Registro Público de Vehículos, Licencias, Administración, Soporte Técnico, Operaciones, Desarrollo Humano</w:t>
                            </w:r>
                            <w:r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4.05pt;margin-top:8pt;width:540pt;height:6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" fillcolor="white [3201]" strokecolor="#7f7f7f [1612]" strokeweight=".25pt">
                <v:textbox>
                  <w:txbxContent>
                    <w:p w14:paraId="7377B122" w14:textId="77777777" w:rsidR="004D0619" w:rsidRPr="00A53DC5" w:rsidRDefault="004D0619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Alcance:  </w:t>
                      </w:r>
                    </w:p>
                    <w:p w14:paraId="51D356DE" w14:textId="73272BBC" w:rsidR="004D0619" w:rsidRPr="00E72425" w:rsidRDefault="0047703B" w:rsidP="0047703B">
                      <w:pPr>
                        <w:spacing w:after="0" w:line="240" w:lineRule="auto"/>
                        <w:ind w:right="177"/>
                        <w:jc w:val="both"/>
                        <w:rPr>
                          <w:rFonts w:asciiTheme="majorHAnsi" w:hAnsiTheme="majorHAnsi" w:cs="Arial"/>
                          <w:color w:val="000000" w:themeColor="text1"/>
                          <w:sz w:val="20"/>
                        </w:rPr>
                      </w:pPr>
                      <w:r w:rsidRPr="0047703B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lang w:val="es-ES"/>
                        </w:rPr>
                        <w:t>Coordinador y/o Jefaturas y Subjefaturas del Registro Público de Vehículos, Licencias, Administración, Soporte Técnico, Operaciones, Desarrollo Humano</w:t>
                      </w:r>
                      <w:r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C22FDA">
      <w:pPr>
        <w:tabs>
          <w:tab w:val="left" w:pos="3815"/>
        </w:tabs>
      </w:pPr>
    </w:p>
    <w:p w14:paraId="5ABCD929" w14:textId="77777777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ES"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E3F082" w14:textId="77777777" w:rsidR="00C22FDA" w:rsidRPr="007B5F0F" w:rsidRDefault="007673D0">
          <w:pPr>
            <w:pStyle w:val="TtuloTDC"/>
            <w:rPr>
              <w:color w:val="3B3838" w:themeColor="background2" w:themeShade="40"/>
              <w:sz w:val="22"/>
              <w:szCs w:val="24"/>
            </w:rPr>
          </w:pPr>
          <w:r w:rsidRPr="007B5F0F">
            <w:rPr>
              <w:color w:val="3B3838" w:themeColor="background2" w:themeShade="40"/>
              <w:sz w:val="22"/>
              <w:szCs w:val="24"/>
              <w:lang w:val="es-ES"/>
            </w:rPr>
            <w:t>Tabla de contenido</w:t>
          </w:r>
        </w:p>
        <w:p w14:paraId="72DC6360" w14:textId="0C6B998C" w:rsidR="00ED5763" w:rsidRDefault="00C22FDA">
          <w:pPr>
            <w:pStyle w:val="TDC1"/>
            <w:rPr>
              <w:rFonts w:eastAsiaTheme="minorEastAsia"/>
              <w:noProof/>
              <w:lang w:eastAsia="es-SV"/>
            </w:rPr>
          </w:pPr>
          <w:r w:rsidRPr="007B5F0F">
            <w:rPr>
              <w:color w:val="3B3838" w:themeColor="background2" w:themeShade="40"/>
              <w:szCs w:val="24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</w:rPr>
            <w:fldChar w:fldCharType="separate"/>
          </w:r>
          <w:hyperlink w:anchor="_Toc112429613" w:history="1">
            <w:r w:rsidR="00ED5763" w:rsidRPr="00DA25E2">
              <w:rPr>
                <w:rStyle w:val="Hipervnculo"/>
                <w:noProof/>
              </w:rPr>
              <w:t>INNOVACIÓN Y DESARROLLO</w:t>
            </w:r>
            <w:r w:rsidR="00ED5763">
              <w:rPr>
                <w:noProof/>
                <w:webHidden/>
              </w:rPr>
              <w:tab/>
            </w:r>
            <w:r w:rsidR="00ED5763">
              <w:rPr>
                <w:noProof/>
                <w:webHidden/>
              </w:rPr>
              <w:fldChar w:fldCharType="begin"/>
            </w:r>
            <w:r w:rsidR="00ED5763">
              <w:rPr>
                <w:noProof/>
                <w:webHidden/>
              </w:rPr>
              <w:instrText xml:space="preserve"> PAGEREF _Toc112429613 \h </w:instrText>
            </w:r>
            <w:r w:rsidR="00ED5763">
              <w:rPr>
                <w:noProof/>
                <w:webHidden/>
              </w:rPr>
            </w:r>
            <w:r w:rsidR="00ED5763">
              <w:rPr>
                <w:noProof/>
                <w:webHidden/>
              </w:rPr>
              <w:fldChar w:fldCharType="separate"/>
            </w:r>
            <w:r w:rsidR="00ED5763">
              <w:rPr>
                <w:noProof/>
                <w:webHidden/>
              </w:rPr>
              <w:t>2</w:t>
            </w:r>
            <w:r w:rsidR="00ED5763">
              <w:rPr>
                <w:noProof/>
                <w:webHidden/>
              </w:rPr>
              <w:fldChar w:fldCharType="end"/>
            </w:r>
          </w:hyperlink>
        </w:p>
        <w:p w14:paraId="0BDD4D1E" w14:textId="521E6FE5" w:rsidR="00ED5763" w:rsidRDefault="00ED5763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429614" w:history="1">
            <w:r w:rsidRPr="00DA25E2">
              <w:rPr>
                <w:rStyle w:val="Hipervnculo"/>
                <w:b/>
              </w:rPr>
              <w:t>A.</w:t>
            </w:r>
            <w:r>
              <w:rPr>
                <w:rFonts w:eastAsiaTheme="minorEastAsia"/>
                <w:color w:val="auto"/>
                <w:lang w:eastAsia="es-SV"/>
              </w:rPr>
              <w:tab/>
            </w:r>
            <w:r w:rsidRPr="00DA25E2">
              <w:rPr>
                <w:rStyle w:val="Hipervnculo"/>
                <w:rFonts w:cstheme="majorHAnsi"/>
              </w:rPr>
              <w:t>INTRODUCCIÓN: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_Toc112429614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E43976" w14:textId="2890EEC8" w:rsidR="00ED5763" w:rsidRDefault="00ED5763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429615" w:history="1">
            <w:r w:rsidRPr="00DA25E2">
              <w:rPr>
                <w:rStyle w:val="Hipervnculo"/>
              </w:rPr>
              <w:t>Descripción (Pasos, Actividades, Recursos)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_Toc112429615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7D3B3C" w14:textId="76565255" w:rsidR="00ED5763" w:rsidRDefault="00ED5763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429616" w:history="1">
            <w:r w:rsidRPr="00DA25E2">
              <w:rPr>
                <w:rStyle w:val="Hipervnculo"/>
                <w:rFonts w:cstheme="majorHAnsi"/>
                <w:noProof/>
                <w:lang w:eastAsia="es-SV"/>
              </w:rPr>
              <w:t>Anexo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3EB1" w14:textId="3B8A26E6" w:rsidR="00ED5763" w:rsidRDefault="00ED5763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429617" w:history="1">
            <w:r w:rsidRPr="00DA25E2">
              <w:rPr>
                <w:rStyle w:val="Hipervnculo"/>
                <w:rFonts w:cstheme="majorHAnsi"/>
                <w:noProof/>
                <w:lang w:eastAsia="es-SV"/>
              </w:rPr>
              <w:t>Documentos referenciados: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FA99" w14:textId="743A614F" w:rsidR="00ED5763" w:rsidRDefault="00ED5763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429618" w:history="1">
            <w:r w:rsidRPr="00DA25E2">
              <w:rPr>
                <w:rStyle w:val="Hipervnculo"/>
                <w:rFonts w:cstheme="majorHAnsi"/>
                <w:noProof/>
                <w:lang w:eastAsia="es-SV"/>
              </w:rPr>
              <w:t>Anexo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8171" w14:textId="7E463812" w:rsidR="00ED5763" w:rsidRDefault="00ED5763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429619" w:history="1">
            <w:r w:rsidRPr="00DA25E2">
              <w:rPr>
                <w:rStyle w:val="Hipervnculo"/>
                <w:rFonts w:cstheme="majorHAnsi"/>
                <w:noProof/>
                <w:lang w:eastAsia="es-SV"/>
              </w:rPr>
              <w:t>Definiciones: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BF4A" w14:textId="1F73F3FD" w:rsidR="00ED5763" w:rsidRDefault="00ED5763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429620" w:history="1">
            <w:r w:rsidRPr="00DA25E2">
              <w:rPr>
                <w:rStyle w:val="Hipervnculo"/>
                <w:rFonts w:cstheme="majorHAnsi"/>
                <w:noProof/>
                <w:lang w:eastAsia="es-SV"/>
              </w:rPr>
              <w:t>Anexo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61A9" w14:textId="56FCD712" w:rsidR="00ED5763" w:rsidRDefault="00ED5763">
          <w:pPr>
            <w:pStyle w:val="TDC3"/>
            <w:rPr>
              <w:rFonts w:eastAsiaTheme="minorEastAsia"/>
              <w:noProof/>
              <w:lang w:eastAsia="es-SV"/>
            </w:rPr>
          </w:pPr>
          <w:hyperlink w:anchor="_Toc112429621" w:history="1">
            <w:r w:rsidRPr="00DA25E2">
              <w:rPr>
                <w:rStyle w:val="Hipervnculo"/>
                <w:rFonts w:cstheme="majorHAnsi"/>
                <w:noProof/>
                <w:lang w:eastAsia="es-SV"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2B4B" w14:textId="048D59D4" w:rsidR="00A176C2" w:rsidRDefault="00C22FDA" w:rsidP="00305141">
          <w:r w:rsidRPr="007B5F0F">
            <w:rPr>
              <w:bCs/>
              <w:color w:val="3B3838" w:themeColor="background2" w:themeShade="40"/>
              <w:szCs w:val="24"/>
              <w:lang w:val="es-ES"/>
            </w:rPr>
            <w:fldChar w:fldCharType="end"/>
          </w:r>
        </w:p>
      </w:sdtContent>
    </w:sdt>
    <w:p w14:paraId="6CDF4ECD" w14:textId="6EDF9F44" w:rsidR="00BC6B95" w:rsidRDefault="00BC6B95" w:rsidP="007673D0"/>
    <w:p w14:paraId="13EDF3D5" w14:textId="691C2355" w:rsidR="00CB0569" w:rsidRDefault="00CB0569" w:rsidP="007673D0"/>
    <w:p w14:paraId="77845BCD" w14:textId="29D08FAD" w:rsidR="00CB0569" w:rsidRDefault="00CB0569" w:rsidP="007673D0"/>
    <w:p w14:paraId="4124A71B" w14:textId="078AACE5" w:rsidR="00CB0569" w:rsidRDefault="00CB0569" w:rsidP="007673D0"/>
    <w:p w14:paraId="6E1775CD" w14:textId="656E8B24" w:rsidR="00CB0569" w:rsidRDefault="00CB0569" w:rsidP="007673D0"/>
    <w:p w14:paraId="5CDCD85E" w14:textId="33C820C5" w:rsidR="00ED5763" w:rsidRDefault="00ED5763" w:rsidP="007673D0"/>
    <w:p w14:paraId="1F9DE1D0" w14:textId="77777777" w:rsidR="00ED5763" w:rsidRDefault="00ED5763" w:rsidP="007673D0"/>
    <w:p w14:paraId="7A1608D1" w14:textId="603F6EB5" w:rsidR="00CB0569" w:rsidRDefault="00CB0569" w:rsidP="007673D0"/>
    <w:p w14:paraId="62CFE573" w14:textId="6B4398BF" w:rsidR="00CB0569" w:rsidRDefault="00CB0569" w:rsidP="007673D0"/>
    <w:p w14:paraId="1B47CE86" w14:textId="11F254CD" w:rsidR="00521917" w:rsidRDefault="00521917" w:rsidP="007673D0"/>
    <w:p w14:paraId="18ABE6CF" w14:textId="77777777" w:rsidR="00521917" w:rsidRPr="00A176C2" w:rsidRDefault="00521917" w:rsidP="007673D0"/>
    <w:tbl>
      <w:tblPr>
        <w:tblW w:w="6053" w:type="pct"/>
        <w:tblInd w:w="-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7"/>
      </w:tblGrid>
      <w:tr w:rsidR="00C22FDA" w:rsidRPr="007D1D6C" w14:paraId="7460BFB4" w14:textId="77777777" w:rsidTr="000030A0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681E294C" w:rsidR="00C22FDA" w:rsidRPr="000176D9" w:rsidRDefault="008866D6" w:rsidP="009356E4">
            <w:pPr>
              <w:pStyle w:val="Ttulo1"/>
              <w:spacing w:before="0"/>
              <w:jc w:val="center"/>
            </w:pPr>
            <w:bookmarkStart w:id="0" w:name="_Toc112429613"/>
            <w:r>
              <w:rPr>
                <w:color w:val="FFFFFF" w:themeColor="background1"/>
                <w:sz w:val="24"/>
                <w:szCs w:val="28"/>
              </w:rPr>
              <w:lastRenderedPageBreak/>
              <w:t>INNOVACIÓN Y DESARROLLO</w:t>
            </w:r>
            <w:bookmarkEnd w:id="0"/>
          </w:p>
        </w:tc>
      </w:tr>
      <w:tr w:rsidR="00C22FDA" w:rsidRPr="009F5BEE" w14:paraId="7BDF9F01" w14:textId="77777777" w:rsidTr="00A11657">
        <w:trPr>
          <w:trHeight w:val="2970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3EA75EFE" w14:textId="5DFF5FC0" w:rsidR="00C22FDA" w:rsidRPr="0052734E" w:rsidRDefault="00C22FDA" w:rsidP="001204CB">
            <w:pPr>
              <w:pStyle w:val="Prrafodelista"/>
              <w:ind w:left="351"/>
              <w:rPr>
                <w:rFonts w:asciiTheme="majorHAnsi" w:hAnsiTheme="majorHAnsi" w:cstheme="majorHAnsi"/>
                <w:color w:val="404040"/>
                <w:lang w:eastAsia="es-SV"/>
              </w:rPr>
            </w:pPr>
          </w:p>
          <w:p w14:paraId="35F400D4" w14:textId="75F24F7B" w:rsidR="00E56AE4" w:rsidRPr="0052734E" w:rsidRDefault="004449F8" w:rsidP="006D3D99">
            <w:pPr>
              <w:pStyle w:val="Ttulo2"/>
              <w:numPr>
                <w:ilvl w:val="0"/>
                <w:numId w:val="2"/>
              </w:numPr>
              <w:rPr>
                <w:rFonts w:cstheme="majorHAnsi"/>
              </w:rPr>
            </w:pPr>
            <w:bookmarkStart w:id="1" w:name="_Toc112429614"/>
            <w:r>
              <w:rPr>
                <w:rFonts w:cstheme="majorHAnsi"/>
              </w:rPr>
              <w:t>INTRODUCCIÓN</w:t>
            </w:r>
            <w:r w:rsidR="00E56AE4" w:rsidRPr="0052734E">
              <w:rPr>
                <w:rFonts w:cstheme="majorHAnsi"/>
              </w:rPr>
              <w:t>:</w:t>
            </w:r>
            <w:bookmarkEnd w:id="1"/>
          </w:p>
          <w:p w14:paraId="25FCA781" w14:textId="448775EF" w:rsidR="009D7C1F" w:rsidRPr="0052734E" w:rsidRDefault="009D7C1F" w:rsidP="0047703B">
            <w:pPr>
              <w:spacing w:after="0" w:line="240" w:lineRule="auto"/>
              <w:ind w:left="1121"/>
              <w:rPr>
                <w:rFonts w:asciiTheme="majorHAnsi" w:hAnsiTheme="majorHAnsi" w:cstheme="majorHAnsi"/>
                <w:lang w:eastAsia="es-SV"/>
              </w:rPr>
            </w:pPr>
          </w:p>
          <w:p w14:paraId="2F745ED3" w14:textId="705D3FC6" w:rsidR="00094229" w:rsidRDefault="0047703B" w:rsidP="0047703B">
            <w:pPr>
              <w:pStyle w:val="Ed-TableTextBullet"/>
              <w:tabs>
                <w:tab w:val="left" w:pos="1298"/>
                <w:tab w:val="right" w:pos="10512"/>
              </w:tabs>
              <w:spacing w:before="0" w:after="0"/>
              <w:ind w:left="1266" w:right="454"/>
              <w:jc w:val="both"/>
              <w:rPr>
                <w:rFonts w:asciiTheme="majorHAnsi" w:hAnsiTheme="majorHAnsi" w:cstheme="majorHAnsi"/>
                <w:color w:val="404040" w:themeColor="text1" w:themeTint="BF"/>
                <w:lang w:val="es-ES" w:eastAsia="es-SV"/>
              </w:rPr>
            </w:pPr>
            <w:r w:rsidRPr="0047703B">
              <w:rPr>
                <w:rFonts w:asciiTheme="majorHAnsi" w:hAnsiTheme="majorHAnsi" w:cstheme="majorHAnsi"/>
                <w:color w:val="404040" w:themeColor="text1" w:themeTint="BF"/>
                <w:lang w:val="es-ES" w:eastAsia="es-SV"/>
              </w:rPr>
              <w:t>Un cambio de datos a la base SFA-017 es necesario cuando por ningún proceso instalado a los usuarios se pueda modificar o corregir un dato ya generado por un proceso programado o cuando es necesario ingresar un nuevo concepto a una tabla de catálogos.</w:t>
            </w:r>
          </w:p>
          <w:p w14:paraId="44648E02" w14:textId="77777777" w:rsidR="0047703B" w:rsidRPr="0052734E" w:rsidRDefault="0047703B" w:rsidP="0047703B">
            <w:pPr>
              <w:pStyle w:val="Ed-TableTextBullet"/>
              <w:tabs>
                <w:tab w:val="left" w:pos="1298"/>
                <w:tab w:val="right" w:pos="10512"/>
              </w:tabs>
              <w:spacing w:before="0" w:after="0"/>
              <w:ind w:left="1266" w:right="454"/>
              <w:jc w:val="both"/>
              <w:rPr>
                <w:rFonts w:asciiTheme="majorHAnsi" w:hAnsiTheme="majorHAnsi" w:cstheme="majorHAnsi"/>
                <w:color w:val="000000" w:themeColor="text1"/>
                <w:lang w:val="es-DO" w:eastAsia="es-SV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3B3838" w:themeColor="background2" w:themeShade="40"/>
                <w:left w:val="single" w:sz="4" w:space="0" w:color="3B3838" w:themeColor="background2" w:themeShade="40"/>
                <w:bottom w:val="single" w:sz="4" w:space="0" w:color="3B3838" w:themeColor="background2" w:themeShade="40"/>
                <w:right w:val="single" w:sz="4" w:space="0" w:color="3B3838" w:themeColor="background2" w:themeShade="40"/>
                <w:insideH w:val="single" w:sz="4" w:space="0" w:color="3B3838" w:themeColor="background2" w:themeShade="40"/>
                <w:insideV w:val="single" w:sz="4" w:space="0" w:color="3B3838" w:themeColor="background2" w:themeShade="4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655"/>
              <w:gridCol w:w="2129"/>
            </w:tblGrid>
            <w:tr w:rsidR="003765A0" w:rsidRPr="002C1576" w14:paraId="54B28158" w14:textId="77777777" w:rsidTr="00CD08B6">
              <w:trPr>
                <w:trHeight w:val="461"/>
                <w:tblHeader/>
                <w:jc w:val="center"/>
              </w:trPr>
              <w:tc>
                <w:tcPr>
                  <w:tcW w:w="7655" w:type="dxa"/>
                  <w:vAlign w:val="center"/>
                </w:tcPr>
                <w:p w14:paraId="69CB94D1" w14:textId="77777777" w:rsidR="003765A0" w:rsidRPr="002C1576" w:rsidRDefault="003765A0" w:rsidP="003765A0">
                  <w:pPr>
                    <w:pStyle w:val="Ttulo2"/>
                  </w:pPr>
                  <w:bookmarkStart w:id="2" w:name="_Toc112429615"/>
                  <w:r w:rsidRPr="002C1576">
                    <w:t>Descripción (Pasos, Actividades, Recursos)</w:t>
                  </w:r>
                  <w:bookmarkEnd w:id="2"/>
                </w:p>
              </w:tc>
              <w:tc>
                <w:tcPr>
                  <w:tcW w:w="2129" w:type="dxa"/>
                  <w:vAlign w:val="center"/>
                </w:tcPr>
                <w:p w14:paraId="421903C5" w14:textId="77777777" w:rsidR="003765A0" w:rsidRPr="002C1576" w:rsidRDefault="003765A0" w:rsidP="003765A0">
                  <w:pPr>
                    <w:jc w:val="center"/>
                    <w:rPr>
                      <w:rFonts w:cs="Arial"/>
                      <w:b/>
                      <w:sz w:val="24"/>
                      <w:szCs w:val="24"/>
                      <w:lang w:val="es-CO"/>
                    </w:rPr>
                  </w:pPr>
                  <w:r w:rsidRPr="002C1576">
                    <w:rPr>
                      <w:rFonts w:cs="Arial"/>
                      <w:b/>
                      <w:sz w:val="24"/>
                      <w:szCs w:val="24"/>
                      <w:lang w:val="es-CO"/>
                    </w:rPr>
                    <w:t>EJECUTOR</w:t>
                  </w:r>
                </w:p>
              </w:tc>
            </w:tr>
            <w:tr w:rsidR="003765A0" w:rsidRPr="002C1576" w14:paraId="4368893C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621884E1" w14:textId="77777777" w:rsidR="003765A0" w:rsidRPr="003765A0" w:rsidRDefault="003765A0" w:rsidP="003765A0">
                  <w:pPr>
                    <w:spacing w:after="0" w:line="240" w:lineRule="auto"/>
                    <w:ind w:left="532" w:right="321"/>
                    <w:jc w:val="both"/>
                    <w:rPr>
                      <w:rFonts w:cs="Arial"/>
                      <w:sz w:val="24"/>
                      <w:szCs w:val="24"/>
                    </w:rPr>
                  </w:pPr>
                </w:p>
                <w:p w14:paraId="138E2D20" w14:textId="77777777" w:rsidR="003765A0" w:rsidRP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Las necesidades de realizar cambios directamente a la base de datos pueden nacer de las reuniones de Gerencias, de un acta de diseño, del análisis de un error operativo como acción correctiva, o de una solicitud directa del Viceministerio de Transporte a través de nota. Los documentos generados de estas reuniones serán el documento de respaldo que justifique dicha operación por parte de I+D. Una vez identificada la necesidad de intervención de I+D, se deberá completar la solicitud de la modificación de datos en la mesa de ayuda, explicando detalladamente el cambio como la razón de éste e indicando claramente el valor y el dato a modificar.</w:t>
                  </w:r>
                </w:p>
                <w:p w14:paraId="5F18F292" w14:textId="55D62675" w:rsidR="003765A0" w:rsidRPr="00A04F8B" w:rsidRDefault="003765A0" w:rsidP="003765A0">
                  <w:pPr>
                    <w:spacing w:after="0" w:line="240" w:lineRule="auto"/>
                    <w:ind w:left="532" w:right="321"/>
                    <w:jc w:val="both"/>
                    <w:rPr>
                      <w:rFonts w:cs="Arial"/>
                      <w:sz w:val="24"/>
                      <w:szCs w:val="24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5B1EB091" w14:textId="77777777" w:rsidR="003765A0" w:rsidRPr="002C1576" w:rsidRDefault="003765A0" w:rsidP="00CD08B6">
                  <w:pPr>
                    <w:pStyle w:val="Encabezado"/>
                    <w:tabs>
                      <w:tab w:val="clear" w:pos="4419"/>
                      <w:tab w:val="clear" w:pos="8838"/>
                    </w:tabs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DB6574">
                    <w:rPr>
                      <w:rFonts w:cs="Arial"/>
                      <w:color w:val="3333FF"/>
                      <w:sz w:val="24"/>
                      <w:szCs w:val="24"/>
                    </w:rPr>
                    <w:t xml:space="preserve">Coordinadores y/o </w:t>
                  </w:r>
                  <w:proofErr w:type="gramStart"/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Jefes</w:t>
                  </w:r>
                  <w:proofErr w:type="gramEnd"/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 xml:space="preserve"> de área</w:t>
                  </w:r>
                </w:p>
              </w:tc>
            </w:tr>
            <w:tr w:rsidR="003765A0" w:rsidRPr="002C1576" w14:paraId="0752AEF5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3277FDF7" w14:textId="77777777" w:rsidR="00CD08B6" w:rsidRPr="00CD08B6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404040" w:themeColor="text1" w:themeTint="BF"/>
                      <w:szCs w:val="24"/>
                      <w:lang w:val="es-ES" w:eastAsia="es-SV"/>
                    </w:rPr>
                  </w:pPr>
                </w:p>
                <w:p w14:paraId="245AACC7" w14:textId="21577032" w:rsidR="003765A0" w:rsidRPr="00CD08B6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404040" w:themeColor="text1" w:themeTint="BF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El jefe de área completa el formulario en la mesa de ayuda y se reunirá con la Sub-Gerencia de Operaciones para revisión y discusión del requerimiento y sus condiciones quien firmará de revisado el formulario</w:t>
                  </w:r>
                </w:p>
                <w:p w14:paraId="1C65A57B" w14:textId="6531035B" w:rsidR="00CD08B6" w:rsidRPr="003765A0" w:rsidRDefault="00CD08B6" w:rsidP="00CD08B6">
                  <w:pPr>
                    <w:spacing w:after="0" w:line="240" w:lineRule="auto"/>
                    <w:ind w:left="172" w:right="321"/>
                    <w:jc w:val="both"/>
                    <w:rPr>
                      <w:rFonts w:asciiTheme="majorHAnsi" w:eastAsia="Times New Roman" w:hAnsiTheme="majorHAnsi" w:cstheme="majorHAnsi"/>
                      <w:color w:val="404040" w:themeColor="text1" w:themeTint="BF"/>
                      <w:szCs w:val="24"/>
                      <w:lang w:val="es-ES" w:eastAsia="es-SV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028A1BA1" w14:textId="77777777" w:rsidR="003765A0" w:rsidRPr="002C1576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Jefes de área</w:t>
                  </w:r>
                </w:p>
              </w:tc>
            </w:tr>
            <w:tr w:rsidR="003765A0" w:rsidRPr="002C1576" w14:paraId="02D49F2F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7C3537EF" w14:textId="77777777" w:rsidR="00CD08B6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  <w:p w14:paraId="0EF9E2EE" w14:textId="77777777" w:rsid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Si la solicitud de cambio de datos es de una institución externa la gestión del cambio y sus formularios la procesara SOP en la mesa de ayuda</w:t>
                  </w:r>
                  <w:r w:rsidR="00CD08B6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.</w:t>
                  </w:r>
                </w:p>
                <w:p w14:paraId="0A0E9AB7" w14:textId="3AB3636B" w:rsidR="00CD08B6" w:rsidRPr="003765A0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6D52214E" w14:textId="77777777" w:rsidR="003765A0" w:rsidRPr="002C1576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SOP</w:t>
                  </w:r>
                </w:p>
              </w:tc>
            </w:tr>
            <w:tr w:rsidR="003765A0" w14:paraId="126FCAAF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31EB8599" w14:textId="77777777" w:rsidR="003765A0" w:rsidRP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 xml:space="preserve"> En Mesa de Ayuda debe ser Autorizado por Gerencia de Operaciones</w:t>
                  </w:r>
                </w:p>
              </w:tc>
              <w:tc>
                <w:tcPr>
                  <w:tcW w:w="2129" w:type="dxa"/>
                  <w:vAlign w:val="center"/>
                </w:tcPr>
                <w:p w14:paraId="337108EA" w14:textId="77777777" w:rsidR="003765A0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GO</w:t>
                  </w:r>
                </w:p>
              </w:tc>
            </w:tr>
            <w:tr w:rsidR="003765A0" w:rsidRPr="002C1576" w14:paraId="1C72BBBD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65BF4E99" w14:textId="77777777" w:rsidR="003765A0" w:rsidRP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En Mesa de Ayuda es autorizado por I+D</w:t>
                  </w:r>
                </w:p>
              </w:tc>
              <w:tc>
                <w:tcPr>
                  <w:tcW w:w="2129" w:type="dxa"/>
                  <w:vAlign w:val="center"/>
                </w:tcPr>
                <w:p w14:paraId="7737382B" w14:textId="77777777" w:rsidR="003765A0" w:rsidRPr="002C1576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Gerente I + D</w:t>
                  </w:r>
                </w:p>
              </w:tc>
            </w:tr>
            <w:tr w:rsidR="003765A0" w14:paraId="513C88A4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78990DB6" w14:textId="77777777" w:rsidR="003765A0" w:rsidRP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En Mesa de ayuda es Autorizado por Gerencia General</w:t>
                  </w:r>
                </w:p>
              </w:tc>
              <w:tc>
                <w:tcPr>
                  <w:tcW w:w="2129" w:type="dxa"/>
                  <w:vAlign w:val="center"/>
                </w:tcPr>
                <w:p w14:paraId="22AFE6F8" w14:textId="77777777" w:rsidR="003765A0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GG</w:t>
                  </w:r>
                </w:p>
              </w:tc>
            </w:tr>
            <w:tr w:rsidR="003765A0" w:rsidRPr="002C1576" w14:paraId="2164F421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64189345" w14:textId="77777777" w:rsidR="00CD08B6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  <w:p w14:paraId="1325B87E" w14:textId="24D3956F" w:rsid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En la mesa de ayuda se hará la asignación de la tarea a personal de I+D en el formulario</w:t>
                  </w:r>
                </w:p>
                <w:p w14:paraId="1A52DF89" w14:textId="01AE34A1" w:rsidR="00CD08B6" w:rsidRPr="003765A0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78564A15" w14:textId="77777777" w:rsidR="003765A0" w:rsidRPr="002C1576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Gerente I + D</w:t>
                  </w:r>
                </w:p>
              </w:tc>
            </w:tr>
            <w:tr w:rsidR="003765A0" w:rsidRPr="002C1576" w14:paraId="786D656E" w14:textId="77777777" w:rsidTr="00CD08B6">
              <w:trPr>
                <w:trHeight w:val="1224"/>
                <w:jc w:val="center"/>
              </w:trPr>
              <w:tc>
                <w:tcPr>
                  <w:tcW w:w="7655" w:type="dxa"/>
                </w:tcPr>
                <w:p w14:paraId="38F64A10" w14:textId="77777777" w:rsidR="003765A0" w:rsidRP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 xml:space="preserve">Ejecución de la operación, la cual deberá realizarse en 24 horas. Si </w:t>
                  </w:r>
                  <w:smartTag w:uri="urn:schemas-microsoft-com:office:smarttags" w:element="PersonName">
                    <w:smartTagPr>
                      <w:attr w:name="ProductID" w:val="la GG"/>
                    </w:smartTagPr>
                    <w:r w:rsidRPr="003765A0">
                      <w:rPr>
                        <w:rFonts w:asciiTheme="majorHAnsi" w:eastAsia="Times New Roman" w:hAnsiTheme="majorHAnsi" w:cstheme="majorHAnsi"/>
                        <w:color w:val="0D0D0D" w:themeColor="text1" w:themeTint="F2"/>
                        <w:szCs w:val="24"/>
                        <w:lang w:val="es-ES" w:eastAsia="es-SV"/>
                      </w:rPr>
                      <w:t>la GG</w:t>
                    </w:r>
                  </w:smartTag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 xml:space="preserve"> lo indico como urgente, deberá detenerse cualquier otro desarrollo mientras se realiza el cambio. De existir observaciones se anotarán en el formulario.</w:t>
                  </w:r>
                </w:p>
              </w:tc>
              <w:tc>
                <w:tcPr>
                  <w:tcW w:w="2129" w:type="dxa"/>
                  <w:vAlign w:val="center"/>
                </w:tcPr>
                <w:p w14:paraId="5B842ADE" w14:textId="77777777" w:rsidR="003765A0" w:rsidRPr="002C1576" w:rsidRDefault="003765A0" w:rsidP="00CD08B6">
                  <w:pPr>
                    <w:ind w:left="254" w:right="184"/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Especialista de I+D</w:t>
                  </w:r>
                </w:p>
              </w:tc>
            </w:tr>
            <w:tr w:rsidR="003765A0" w:rsidRPr="002C1576" w14:paraId="6065736C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6D9BD34B" w14:textId="77777777" w:rsidR="00CD08B6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  <w:p w14:paraId="210935B7" w14:textId="4ED6BDE0" w:rsid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Para los casos en que los cambios se consideran como “masivos” por afectar grandes masas de datos, deberá generarse un documento con el detalle de los registros modificados</w:t>
                  </w:r>
                  <w:r w:rsidR="00CD08B6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.</w:t>
                  </w:r>
                </w:p>
                <w:p w14:paraId="17D9248D" w14:textId="60BBD5E2" w:rsidR="00CD08B6" w:rsidRPr="003765A0" w:rsidRDefault="00CD08B6" w:rsidP="00CD08B6">
                  <w:pPr>
                    <w:spacing w:after="0" w:line="240" w:lineRule="auto"/>
                    <w:ind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005BE4CE" w14:textId="77777777" w:rsidR="003765A0" w:rsidRPr="002C1576" w:rsidRDefault="003765A0" w:rsidP="00CD08B6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Especialista de I+D</w:t>
                  </w:r>
                </w:p>
              </w:tc>
            </w:tr>
            <w:tr w:rsidR="003765A0" w:rsidRPr="002C1576" w14:paraId="4E09AA97" w14:textId="77777777" w:rsidTr="00CD08B6">
              <w:trPr>
                <w:jc w:val="center"/>
              </w:trPr>
              <w:tc>
                <w:tcPr>
                  <w:tcW w:w="7655" w:type="dxa"/>
                  <w:vAlign w:val="center"/>
                </w:tcPr>
                <w:p w14:paraId="2F09E61B" w14:textId="3696B627" w:rsidR="003765A0" w:rsidRPr="003765A0" w:rsidRDefault="003765A0" w:rsidP="00CD08B6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El archivo generado del paso 9 debe anexarse en la Mesa de Ayuda</w:t>
                  </w:r>
                  <w:r w:rsidR="00CD08B6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.</w:t>
                  </w:r>
                </w:p>
              </w:tc>
              <w:tc>
                <w:tcPr>
                  <w:tcW w:w="2129" w:type="dxa"/>
                  <w:vAlign w:val="center"/>
                </w:tcPr>
                <w:p w14:paraId="29CD62F1" w14:textId="77777777" w:rsidR="003765A0" w:rsidRPr="003765A0" w:rsidRDefault="003765A0" w:rsidP="00CD08B6">
                  <w:pPr>
                    <w:ind w:left="254" w:right="184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Especialista d</w:t>
                  </w:r>
                </w:p>
                <w:p w14:paraId="475975D1" w14:textId="77777777" w:rsidR="003765A0" w:rsidRPr="003765A0" w:rsidRDefault="003765A0" w:rsidP="00CD08B6">
                  <w:pPr>
                    <w:ind w:left="254" w:right="184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 I+D</w:t>
                  </w:r>
                </w:p>
              </w:tc>
            </w:tr>
            <w:tr w:rsidR="003765A0" w:rsidRPr="002C1576" w14:paraId="213DA58D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63E250A0" w14:textId="2BA6BC68" w:rsidR="003765A0" w:rsidRP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El script de PL/SQL de modificación también debe ser almacenado con el mismo nombre que el archivo generado y en la mesa de ayuda</w:t>
                  </w:r>
                  <w:r w:rsidR="00CD08B6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.</w:t>
                  </w:r>
                </w:p>
              </w:tc>
              <w:tc>
                <w:tcPr>
                  <w:tcW w:w="2129" w:type="dxa"/>
                  <w:vAlign w:val="center"/>
                </w:tcPr>
                <w:p w14:paraId="7C3BE7EF" w14:textId="77777777" w:rsidR="003765A0" w:rsidRPr="003765A0" w:rsidRDefault="003765A0" w:rsidP="00CD08B6">
                  <w:pPr>
                    <w:ind w:left="254" w:right="184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Especialista de I+D</w:t>
                  </w:r>
                </w:p>
              </w:tc>
            </w:tr>
            <w:tr w:rsidR="003765A0" w:rsidRPr="002C1576" w14:paraId="15E4CCCD" w14:textId="77777777" w:rsidTr="00CD08B6">
              <w:trPr>
                <w:jc w:val="center"/>
              </w:trPr>
              <w:tc>
                <w:tcPr>
                  <w:tcW w:w="7655" w:type="dxa"/>
                  <w:vAlign w:val="center"/>
                </w:tcPr>
                <w:p w14:paraId="74AB39B0" w14:textId="77777777" w:rsidR="00CD08B6" w:rsidRDefault="00CD08B6" w:rsidP="00CD08B6">
                  <w:pPr>
                    <w:spacing w:after="0" w:line="240" w:lineRule="auto"/>
                    <w:ind w:left="532" w:right="321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  <w:p w14:paraId="0F8305DE" w14:textId="5233E360" w:rsidR="003765A0" w:rsidRDefault="003765A0" w:rsidP="00CD08B6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Analista resuelve el formulario en la mesa de ayuda inserta registro de bitácora de cambio en aplicación de cambio de datos y cierra el ticket está en automático envía correo al solicitante con copia a Gerente de I+D</w:t>
                  </w:r>
                  <w:r w:rsidR="00CD08B6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.</w:t>
                  </w: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 xml:space="preserve"> </w:t>
                  </w:r>
                </w:p>
                <w:p w14:paraId="5504D116" w14:textId="36AC6A9E" w:rsidR="00CD08B6" w:rsidRPr="003765A0" w:rsidRDefault="00CD08B6" w:rsidP="00CD08B6">
                  <w:pPr>
                    <w:spacing w:after="0" w:line="240" w:lineRule="auto"/>
                    <w:ind w:left="532" w:right="321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34D6220B" w14:textId="77777777" w:rsidR="003765A0" w:rsidRPr="003765A0" w:rsidRDefault="003765A0" w:rsidP="00CD08B6">
                  <w:pPr>
                    <w:ind w:left="254" w:right="184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Especialista de I+D</w:t>
                  </w:r>
                </w:p>
              </w:tc>
            </w:tr>
            <w:tr w:rsidR="003765A0" w:rsidRPr="002C1576" w14:paraId="6358297F" w14:textId="77777777" w:rsidTr="00CD08B6">
              <w:trPr>
                <w:jc w:val="center"/>
              </w:trPr>
              <w:tc>
                <w:tcPr>
                  <w:tcW w:w="7655" w:type="dxa"/>
                </w:tcPr>
                <w:p w14:paraId="0E291BF1" w14:textId="77777777" w:rsidR="00CD08B6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  <w:p w14:paraId="50FD3EE7" w14:textId="77777777" w:rsidR="003765A0" w:rsidRDefault="003765A0" w:rsidP="003765A0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spacing w:before="120"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Si se hubiese generado al documento detallando los registros modificados recibido por parte del especialista, deberá anexarse al ticket</w:t>
                  </w:r>
                  <w:r w:rsidR="00CD08B6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.</w:t>
                  </w:r>
                </w:p>
                <w:p w14:paraId="05918EEC" w14:textId="1F3F0DB3" w:rsidR="00CD08B6" w:rsidRPr="003765A0" w:rsidRDefault="00CD08B6" w:rsidP="00CD08B6">
                  <w:pPr>
                    <w:spacing w:after="0" w:line="240" w:lineRule="auto"/>
                    <w:ind w:left="532" w:right="321"/>
                    <w:jc w:val="both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</w:p>
              </w:tc>
              <w:tc>
                <w:tcPr>
                  <w:tcW w:w="2129" w:type="dxa"/>
                  <w:vAlign w:val="center"/>
                </w:tcPr>
                <w:p w14:paraId="3C249AEC" w14:textId="77777777" w:rsidR="003765A0" w:rsidRPr="003765A0" w:rsidRDefault="003765A0" w:rsidP="00CD08B6">
                  <w:pPr>
                    <w:ind w:left="254" w:right="184"/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</w:pPr>
                  <w:r w:rsidRPr="003765A0">
                    <w:rPr>
                      <w:rFonts w:asciiTheme="majorHAnsi" w:eastAsia="Times New Roman" w:hAnsiTheme="majorHAnsi" w:cstheme="majorHAnsi"/>
                      <w:color w:val="0D0D0D" w:themeColor="text1" w:themeTint="F2"/>
                      <w:szCs w:val="24"/>
                      <w:lang w:val="es-ES" w:eastAsia="es-SV"/>
                    </w:rPr>
                    <w:t>Gerencia I+D</w:t>
                  </w:r>
                </w:p>
              </w:tc>
            </w:tr>
          </w:tbl>
          <w:p w14:paraId="1129C7D0" w14:textId="77777777" w:rsidR="00506E77" w:rsidRDefault="00506E77" w:rsidP="00506E77">
            <w:pPr>
              <w:tabs>
                <w:tab w:val="left" w:pos="1122"/>
              </w:tabs>
              <w:rPr>
                <w:rFonts w:asciiTheme="majorHAnsi" w:hAnsiTheme="majorHAnsi" w:cstheme="majorHAnsi"/>
                <w:lang w:val="es-ES_tradnl"/>
              </w:rPr>
            </w:pPr>
          </w:p>
          <w:p w14:paraId="69444A34" w14:textId="2E904C41" w:rsidR="00506E77" w:rsidRPr="00506E77" w:rsidRDefault="00506E77" w:rsidP="00506E77">
            <w:pPr>
              <w:rPr>
                <w:rFonts w:asciiTheme="majorHAnsi" w:hAnsiTheme="majorHAnsi" w:cstheme="majorHAnsi"/>
                <w:lang w:val="es-ES_tradnl"/>
              </w:rPr>
            </w:pPr>
          </w:p>
        </w:tc>
      </w:tr>
    </w:tbl>
    <w:p w14:paraId="7C35A14F" w14:textId="77777777" w:rsidR="00EE6D5F" w:rsidRDefault="00EE6D5F" w:rsidP="007F5BC9">
      <w:pPr>
        <w:tabs>
          <w:tab w:val="left" w:pos="5865"/>
        </w:tabs>
      </w:pPr>
    </w:p>
    <w:p w14:paraId="2C6C77D1" w14:textId="77777777" w:rsidR="00EE6D5F" w:rsidRPr="007F5BC9" w:rsidRDefault="00EE6D5F" w:rsidP="007F5BC9">
      <w:pPr>
        <w:tabs>
          <w:tab w:val="left" w:pos="5865"/>
        </w:tabs>
      </w:pPr>
    </w:p>
    <w:p w14:paraId="6FA9621E" w14:textId="583D5A07" w:rsidR="007F5BC9" w:rsidRDefault="00BD69E4" w:rsidP="009E7D5B">
      <w:pPr>
        <w:tabs>
          <w:tab w:val="left" w:pos="6510"/>
        </w:tabs>
        <w:ind w:left="-851"/>
        <w:jc w:val="both"/>
        <w:rPr>
          <w:rFonts w:ascii="Arial" w:hAnsi="Arial" w:cs="Arial"/>
          <w:b/>
          <w:bCs/>
          <w:color w:val="1F4E79" w:themeColor="accent1" w:themeShade="80"/>
        </w:rPr>
      </w:pPr>
      <w:r w:rsidRPr="00BD69E4">
        <w:rPr>
          <w:rFonts w:ascii="Arial" w:hAnsi="Arial" w:cs="Arial"/>
          <w:b/>
          <w:bCs/>
          <w:color w:val="1F4E79" w:themeColor="accent1" w:themeShade="80"/>
        </w:rPr>
        <w:t>FIN DEL PROCEDIMIENTO</w:t>
      </w:r>
    </w:p>
    <w:p w14:paraId="6C398612" w14:textId="1B0E7359" w:rsidR="00506E77" w:rsidRDefault="00506E77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146BE99D" w14:textId="09B2BAC3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28B387D5" w14:textId="67FCC4EE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671BDDB0" w14:textId="72EB5248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48C08DB1" w14:textId="04B0F323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136C3260" w14:textId="073B1F1C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02252821" w14:textId="1A649C6E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20D1DCF1" w14:textId="0B6D4548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7A0786C3" w14:textId="6CFD8F58" w:rsidR="00EC2341" w:rsidRDefault="00EC2341" w:rsidP="009E7D5B">
      <w:pPr>
        <w:tabs>
          <w:tab w:val="left" w:pos="6510"/>
        </w:tabs>
        <w:ind w:left="-851"/>
        <w:jc w:val="both"/>
        <w:rPr>
          <w:b/>
          <w:color w:val="1F4E79" w:themeColor="accent1" w:themeShade="80"/>
        </w:rPr>
      </w:pPr>
    </w:p>
    <w:p w14:paraId="491E1898" w14:textId="77777777" w:rsidR="00EC2341" w:rsidRPr="00BD69E4" w:rsidRDefault="00EC2341" w:rsidP="00EC1477">
      <w:pPr>
        <w:tabs>
          <w:tab w:val="left" w:pos="6510"/>
        </w:tabs>
        <w:jc w:val="both"/>
        <w:rPr>
          <w:b/>
          <w:color w:val="1F4E79" w:themeColor="accent1" w:themeShade="80"/>
        </w:rPr>
      </w:pPr>
    </w:p>
    <w:p w14:paraId="5026150E" w14:textId="77777777" w:rsidR="007F5BC9" w:rsidRPr="00584D90" w:rsidRDefault="007F5BC9" w:rsidP="00584D90">
      <w:pPr>
        <w:pStyle w:val="Ttulo3"/>
        <w:rPr>
          <w:rFonts w:cstheme="majorHAnsi"/>
          <w:lang w:eastAsia="es-SV"/>
        </w:rPr>
      </w:pPr>
      <w:bookmarkStart w:id="3" w:name="_Toc112429616"/>
      <w:r w:rsidRPr="00584D90">
        <w:rPr>
          <w:rFonts w:cstheme="majorHAnsi"/>
          <w:lang w:eastAsia="es-SV"/>
        </w:rPr>
        <w:lastRenderedPageBreak/>
        <w:t>Anexo 1.</w:t>
      </w:r>
      <w:bookmarkEnd w:id="3"/>
      <w:r w:rsidRPr="00584D90">
        <w:rPr>
          <w:rFonts w:cstheme="majorHAnsi"/>
          <w:lang w:eastAsia="es-SV"/>
        </w:rPr>
        <w:t xml:space="preserve"> </w:t>
      </w:r>
    </w:p>
    <w:p w14:paraId="6B30DB82" w14:textId="33B86078" w:rsidR="00375F65" w:rsidRPr="00794B11" w:rsidRDefault="007F5BC9" w:rsidP="00794B11">
      <w:pPr>
        <w:pStyle w:val="Ttulo3"/>
        <w:rPr>
          <w:rFonts w:cstheme="majorHAnsi"/>
          <w:lang w:eastAsia="es-SV"/>
        </w:rPr>
      </w:pPr>
      <w:bookmarkStart w:id="4" w:name="_Toc112429617"/>
      <w:r w:rsidRPr="00584D90">
        <w:rPr>
          <w:rFonts w:cstheme="majorHAnsi"/>
          <w:lang w:eastAsia="es-SV"/>
        </w:rPr>
        <w:t>Documentos referenciados</w:t>
      </w:r>
      <w:r w:rsidR="00BF0D2F" w:rsidRPr="00584D90">
        <w:rPr>
          <w:rFonts w:cstheme="majorHAnsi"/>
          <w:lang w:eastAsia="es-SV"/>
        </w:rPr>
        <w:t>:</w:t>
      </w:r>
      <w:bookmarkEnd w:id="4"/>
    </w:p>
    <w:tbl>
      <w:tblPr>
        <w:tblStyle w:val="Tablaconcuadrcula1"/>
        <w:tblW w:w="9356" w:type="dxa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3182"/>
      </w:tblGrid>
      <w:tr w:rsidR="00375F65" w14:paraId="229355F2" w14:textId="77777777" w:rsidTr="00926B58">
        <w:tc>
          <w:tcPr>
            <w:tcW w:w="3231" w:type="dxa"/>
            <w:shd w:val="clear" w:color="auto" w:fill="2E74B5" w:themeFill="accent1" w:themeFillShade="BF"/>
            <w:vAlign w:val="center"/>
          </w:tcPr>
          <w:p w14:paraId="0716A782" w14:textId="404576F6" w:rsidR="00375F65" w:rsidRPr="00375F65" w:rsidRDefault="00375F65" w:rsidP="00375F65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lang w:val="es-DO" w:eastAsia="es-SV"/>
              </w:rPr>
            </w:pPr>
            <w:r w:rsidRPr="00375F65">
              <w:rPr>
                <w:rFonts w:asciiTheme="majorHAnsi" w:hAnsiTheme="majorHAnsi" w:cstheme="majorHAnsi"/>
                <w:b/>
                <w:bCs/>
                <w:color w:val="FFFFFF" w:themeColor="background1"/>
                <w:lang w:val="es-DO" w:eastAsia="es-SV"/>
              </w:rPr>
              <w:t>NOMBRE DOCUMENTO</w:t>
            </w:r>
          </w:p>
        </w:tc>
        <w:tc>
          <w:tcPr>
            <w:tcW w:w="2943" w:type="dxa"/>
            <w:shd w:val="clear" w:color="auto" w:fill="2E74B5" w:themeFill="accent1" w:themeFillShade="BF"/>
            <w:vAlign w:val="center"/>
          </w:tcPr>
          <w:p w14:paraId="0B24CA1F" w14:textId="43513B07" w:rsidR="00375F65" w:rsidRPr="00375F65" w:rsidRDefault="00375F65" w:rsidP="00375F65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lang w:val="es-DO" w:eastAsia="es-SV"/>
              </w:rPr>
            </w:pPr>
            <w:r w:rsidRPr="00375F65">
              <w:rPr>
                <w:rFonts w:asciiTheme="majorHAnsi" w:hAnsiTheme="majorHAnsi" w:cstheme="majorHAnsi"/>
                <w:b/>
                <w:bCs/>
                <w:color w:val="FFFFFF" w:themeColor="background1"/>
                <w:lang w:val="es-DO" w:eastAsia="es-SV"/>
              </w:rPr>
              <w:t>CÓDIGO REFERENCIA</w:t>
            </w:r>
          </w:p>
        </w:tc>
        <w:tc>
          <w:tcPr>
            <w:tcW w:w="3182" w:type="dxa"/>
            <w:shd w:val="clear" w:color="auto" w:fill="2E74B5" w:themeFill="accent1" w:themeFillShade="BF"/>
            <w:vAlign w:val="center"/>
          </w:tcPr>
          <w:p w14:paraId="1D6ABAF7" w14:textId="2CCB43BD" w:rsidR="00375F65" w:rsidRPr="00375F65" w:rsidRDefault="00375F65" w:rsidP="00375F65"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lang w:val="es-DO" w:eastAsia="es-SV"/>
              </w:rPr>
            </w:pPr>
            <w:r w:rsidRPr="00375F65">
              <w:rPr>
                <w:rFonts w:asciiTheme="majorHAnsi" w:hAnsiTheme="majorHAnsi" w:cstheme="majorHAnsi"/>
                <w:b/>
                <w:bCs/>
                <w:color w:val="FFFFFF" w:themeColor="background1"/>
                <w:lang w:val="es-DO" w:eastAsia="es-SV"/>
              </w:rPr>
              <w:t>UTILIDAD</w:t>
            </w:r>
          </w:p>
        </w:tc>
      </w:tr>
      <w:tr w:rsidR="00375F65" w14:paraId="3CF66AB2" w14:textId="77777777" w:rsidTr="00B63574">
        <w:trPr>
          <w:trHeight w:val="416"/>
        </w:trPr>
        <w:tc>
          <w:tcPr>
            <w:tcW w:w="3231" w:type="dxa"/>
            <w:vAlign w:val="center"/>
          </w:tcPr>
          <w:p w14:paraId="0954F1F2" w14:textId="03C740C1" w:rsidR="00375F65" w:rsidRPr="00B63574" w:rsidRDefault="00B63574" w:rsidP="00B63574">
            <w:pPr>
              <w:pStyle w:val="Ed-TableTextBullet"/>
              <w:tabs>
                <w:tab w:val="left" w:pos="1298"/>
                <w:tab w:val="right" w:pos="10512"/>
              </w:tabs>
              <w:ind w:right="454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2"/>
                <w:szCs w:val="22"/>
                <w:lang w:val="es-DO" w:eastAsia="es-SV"/>
              </w:rPr>
            </w:pPr>
            <w:r w:rsidRPr="00B63574">
              <w:rPr>
                <w:rFonts w:asciiTheme="majorHAnsi" w:hAnsiTheme="majorHAnsi" w:cstheme="majorHAnsi"/>
                <w:color w:val="3B3838" w:themeColor="background2" w:themeShade="40"/>
                <w:sz w:val="22"/>
                <w:szCs w:val="22"/>
                <w:lang w:val="es-DO" w:eastAsia="es-SV"/>
              </w:rPr>
              <w:t>N/A</w:t>
            </w:r>
          </w:p>
        </w:tc>
        <w:tc>
          <w:tcPr>
            <w:tcW w:w="2943" w:type="dxa"/>
            <w:vAlign w:val="center"/>
          </w:tcPr>
          <w:p w14:paraId="1AD279E7" w14:textId="57A1C2F8" w:rsidR="00375F65" w:rsidRPr="00B63574" w:rsidRDefault="00B63574" w:rsidP="00B63574">
            <w:pPr>
              <w:jc w:val="center"/>
              <w:rPr>
                <w:color w:val="3B3838" w:themeColor="background2" w:themeShade="40"/>
                <w:sz w:val="22"/>
                <w:szCs w:val="22"/>
                <w:lang w:val="es-DO" w:eastAsia="es-SV"/>
              </w:rPr>
            </w:pPr>
            <w:r w:rsidRPr="00B63574">
              <w:rPr>
                <w:rFonts w:asciiTheme="majorHAnsi" w:hAnsiTheme="majorHAnsi" w:cstheme="majorHAnsi"/>
                <w:color w:val="3B3838" w:themeColor="background2" w:themeShade="40"/>
                <w:sz w:val="22"/>
                <w:szCs w:val="22"/>
                <w:lang w:val="es-DO" w:eastAsia="es-SV"/>
              </w:rPr>
              <w:t>N/A</w:t>
            </w:r>
          </w:p>
        </w:tc>
        <w:tc>
          <w:tcPr>
            <w:tcW w:w="3182" w:type="dxa"/>
            <w:vAlign w:val="center"/>
          </w:tcPr>
          <w:p w14:paraId="179B541C" w14:textId="32D9B820" w:rsidR="00375F65" w:rsidRPr="00B63574" w:rsidRDefault="00B63574" w:rsidP="00B63574">
            <w:pPr>
              <w:jc w:val="center"/>
              <w:rPr>
                <w:color w:val="3B3838" w:themeColor="background2" w:themeShade="40"/>
                <w:sz w:val="22"/>
                <w:szCs w:val="22"/>
                <w:lang w:val="es-DO" w:eastAsia="es-SV"/>
              </w:rPr>
            </w:pPr>
            <w:r w:rsidRPr="00B63574">
              <w:rPr>
                <w:rFonts w:asciiTheme="majorHAnsi" w:hAnsiTheme="majorHAnsi" w:cstheme="majorHAnsi"/>
                <w:color w:val="3B3838" w:themeColor="background2" w:themeShade="40"/>
                <w:sz w:val="22"/>
                <w:szCs w:val="22"/>
                <w:lang w:val="es-DO" w:eastAsia="es-SV"/>
              </w:rPr>
              <w:t>N/A</w:t>
            </w:r>
          </w:p>
        </w:tc>
      </w:tr>
    </w:tbl>
    <w:p w14:paraId="56BB10AC" w14:textId="617B7797" w:rsidR="00375F65" w:rsidRDefault="00375F65" w:rsidP="00375F65">
      <w:pPr>
        <w:rPr>
          <w:lang w:val="es-DO" w:eastAsia="es-SV"/>
        </w:rPr>
      </w:pPr>
    </w:p>
    <w:p w14:paraId="5409C623" w14:textId="77777777" w:rsidR="00EC2341" w:rsidRPr="00EC2341" w:rsidRDefault="00EC2341" w:rsidP="00EC2341">
      <w:pPr>
        <w:pStyle w:val="Ttulo3"/>
        <w:rPr>
          <w:rFonts w:cstheme="majorHAnsi"/>
          <w:lang w:eastAsia="es-SV"/>
        </w:rPr>
      </w:pPr>
    </w:p>
    <w:p w14:paraId="10073449" w14:textId="72E32D4A" w:rsidR="007F5BC9" w:rsidRPr="00584D90" w:rsidRDefault="007F5BC9" w:rsidP="00EC2341">
      <w:pPr>
        <w:pStyle w:val="Ttulo3"/>
        <w:rPr>
          <w:rFonts w:cstheme="majorHAnsi"/>
          <w:lang w:eastAsia="es-SV"/>
        </w:rPr>
      </w:pPr>
      <w:bookmarkStart w:id="5" w:name="_Toc112429618"/>
      <w:r w:rsidRPr="00584D90">
        <w:rPr>
          <w:rFonts w:cstheme="majorHAnsi"/>
          <w:lang w:eastAsia="es-SV"/>
        </w:rPr>
        <w:t>Anexo 2.</w:t>
      </w:r>
      <w:bookmarkEnd w:id="5"/>
      <w:r w:rsidRPr="00584D90">
        <w:rPr>
          <w:rFonts w:cstheme="majorHAnsi"/>
          <w:lang w:eastAsia="es-SV"/>
        </w:rPr>
        <w:t xml:space="preserve"> </w:t>
      </w:r>
    </w:p>
    <w:p w14:paraId="39D87958" w14:textId="19AD984C" w:rsidR="00506E77" w:rsidRPr="00794B11" w:rsidRDefault="007F5BC9" w:rsidP="00794B11">
      <w:pPr>
        <w:pStyle w:val="Ttulo3"/>
        <w:rPr>
          <w:rFonts w:cstheme="majorHAnsi"/>
          <w:lang w:eastAsia="es-SV"/>
        </w:rPr>
      </w:pPr>
      <w:bookmarkStart w:id="6" w:name="_Toc112429619"/>
      <w:r w:rsidRPr="00584D90">
        <w:rPr>
          <w:rFonts w:cstheme="majorHAnsi"/>
          <w:lang w:eastAsia="es-SV"/>
        </w:rPr>
        <w:t>Definiciones:</w:t>
      </w:r>
      <w:bookmarkEnd w:id="6"/>
      <w:r w:rsidRPr="00584D90">
        <w:rPr>
          <w:rFonts w:cstheme="majorHAnsi"/>
          <w:lang w:eastAsia="es-SV"/>
        </w:rPr>
        <w:t xml:space="preserve">   </w:t>
      </w:r>
    </w:p>
    <w:tbl>
      <w:tblPr>
        <w:tblStyle w:val="Tablaconcuadrcula1"/>
        <w:tblW w:w="9493" w:type="dxa"/>
        <w:jc w:val="center"/>
        <w:tblLook w:val="04A0" w:firstRow="1" w:lastRow="0" w:firstColumn="1" w:lastColumn="0" w:noHBand="0" w:noVBand="1"/>
      </w:tblPr>
      <w:tblGrid>
        <w:gridCol w:w="3114"/>
        <w:gridCol w:w="6379"/>
      </w:tblGrid>
      <w:tr w:rsidR="00AD6917" w14:paraId="391D4585" w14:textId="77777777" w:rsidTr="00DB1499">
        <w:trPr>
          <w:trHeight w:val="262"/>
          <w:jc w:val="center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14:paraId="00929930" w14:textId="42B48925" w:rsidR="00AD6917" w:rsidRPr="00AD6917" w:rsidRDefault="00AD6917" w:rsidP="00AD6917">
            <w:pPr>
              <w:jc w:val="center"/>
              <w:rPr>
                <w:rFonts w:ascii="Calibri Light" w:hAnsi="Calibri Light"/>
                <w:b/>
                <w:bCs/>
                <w:color w:val="FFFFFF" w:themeColor="background1"/>
                <w:lang w:eastAsia="es-SV"/>
              </w:rPr>
            </w:pPr>
            <w:r w:rsidRPr="00AD6917">
              <w:rPr>
                <w:rFonts w:ascii="Calibri Light" w:hAnsi="Calibri Light"/>
                <w:b/>
                <w:bCs/>
                <w:color w:val="FFFFFF" w:themeColor="background1"/>
                <w:lang w:eastAsia="es-SV"/>
              </w:rPr>
              <w:t>PALABRA</w:t>
            </w:r>
          </w:p>
        </w:tc>
        <w:tc>
          <w:tcPr>
            <w:tcW w:w="6379" w:type="dxa"/>
            <w:shd w:val="clear" w:color="auto" w:fill="A6A6A6" w:themeFill="background1" w:themeFillShade="A6"/>
            <w:vAlign w:val="center"/>
          </w:tcPr>
          <w:p w14:paraId="130B71E6" w14:textId="1C7239D7" w:rsidR="00AD6917" w:rsidRPr="00AD6917" w:rsidRDefault="00AD6917" w:rsidP="00AD6917">
            <w:pPr>
              <w:rPr>
                <w:rFonts w:ascii="Calibri Light" w:hAnsi="Calibri Light"/>
                <w:b/>
                <w:bCs/>
                <w:color w:val="FFFFFF" w:themeColor="background1"/>
                <w:lang w:eastAsia="es-SV"/>
              </w:rPr>
            </w:pPr>
            <w:r w:rsidRPr="00AD6917">
              <w:rPr>
                <w:rFonts w:ascii="Calibri Light" w:hAnsi="Calibri Light"/>
                <w:b/>
                <w:bCs/>
                <w:color w:val="FFFFFF" w:themeColor="background1"/>
                <w:lang w:eastAsia="es-SV"/>
              </w:rPr>
              <w:t>DEFINICIÓN</w:t>
            </w:r>
          </w:p>
        </w:tc>
      </w:tr>
      <w:tr w:rsidR="007F5BC9" w14:paraId="4E64E12E" w14:textId="77777777" w:rsidTr="00D12C38">
        <w:trPr>
          <w:trHeight w:val="262"/>
          <w:jc w:val="center"/>
        </w:trPr>
        <w:tc>
          <w:tcPr>
            <w:tcW w:w="3114" w:type="dxa"/>
            <w:vAlign w:val="center"/>
          </w:tcPr>
          <w:p w14:paraId="1F93D1CE" w14:textId="38A63934" w:rsidR="007F5BC9" w:rsidRPr="00E049F0" w:rsidRDefault="007F5BC9" w:rsidP="00C01564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04E488E8" w14:textId="6CC825DB" w:rsidR="007F5BC9" w:rsidRPr="00E45E96" w:rsidRDefault="007F5BC9" w:rsidP="003B78FB">
            <w:pPr>
              <w:spacing w:line="360" w:lineRule="auto"/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7F5BC9" w14:paraId="70851E3D" w14:textId="77777777" w:rsidTr="00D12C38">
        <w:trPr>
          <w:trHeight w:val="247"/>
          <w:jc w:val="center"/>
        </w:trPr>
        <w:tc>
          <w:tcPr>
            <w:tcW w:w="3114" w:type="dxa"/>
            <w:vAlign w:val="center"/>
          </w:tcPr>
          <w:p w14:paraId="0F1F84B2" w14:textId="5BED4220" w:rsidR="007F5BC9" w:rsidRPr="00E049F0" w:rsidRDefault="007F5BC9" w:rsidP="00C01564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4732521E" w14:textId="55612683" w:rsidR="007F5BC9" w:rsidRPr="00E45E96" w:rsidRDefault="007F5BC9" w:rsidP="003B78FB">
            <w:pPr>
              <w:spacing w:line="360" w:lineRule="auto"/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7B7210" w14:paraId="5894EC8A" w14:textId="77777777" w:rsidTr="00D12C38">
        <w:trPr>
          <w:trHeight w:val="247"/>
          <w:jc w:val="center"/>
        </w:trPr>
        <w:tc>
          <w:tcPr>
            <w:tcW w:w="3114" w:type="dxa"/>
            <w:vAlign w:val="center"/>
          </w:tcPr>
          <w:p w14:paraId="04E0FFD7" w14:textId="380EB558" w:rsidR="007B7210" w:rsidRPr="00E049F0" w:rsidRDefault="007B7210" w:rsidP="00C01564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</w:tcPr>
          <w:p w14:paraId="46C3976C" w14:textId="0B0F556C" w:rsidR="007B7210" w:rsidRPr="00E45E96" w:rsidRDefault="007B7210" w:rsidP="004D0619">
            <w:pPr>
              <w:spacing w:line="360" w:lineRule="auto"/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AC55FB" w14:paraId="5A48D6AC" w14:textId="77777777" w:rsidTr="00D12C38">
        <w:trPr>
          <w:trHeight w:val="247"/>
          <w:jc w:val="center"/>
        </w:trPr>
        <w:tc>
          <w:tcPr>
            <w:tcW w:w="3114" w:type="dxa"/>
            <w:vAlign w:val="center"/>
          </w:tcPr>
          <w:p w14:paraId="630BC703" w14:textId="274FC424" w:rsidR="00AC55FB" w:rsidRPr="00926B58" w:rsidRDefault="00AC55FB" w:rsidP="00926B58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55DEAABC" w14:textId="664CBDF0" w:rsidR="00AC55FB" w:rsidRPr="00E45E96" w:rsidRDefault="00AC55FB" w:rsidP="00D12C38">
            <w:pPr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AA7A88" w14:paraId="6DB6FBB5" w14:textId="77777777" w:rsidTr="00D12C38">
        <w:trPr>
          <w:trHeight w:val="247"/>
          <w:jc w:val="center"/>
        </w:trPr>
        <w:tc>
          <w:tcPr>
            <w:tcW w:w="3114" w:type="dxa"/>
            <w:vAlign w:val="center"/>
          </w:tcPr>
          <w:p w14:paraId="49C48795" w14:textId="3A246462" w:rsidR="00AA7A88" w:rsidRPr="00E049F0" w:rsidRDefault="00AA7A88" w:rsidP="00C01564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139246E8" w14:textId="291F98C0" w:rsidR="00AA7A88" w:rsidRPr="00E45E96" w:rsidRDefault="00AA7A88" w:rsidP="001B49C7">
            <w:pPr>
              <w:spacing w:line="360" w:lineRule="auto"/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AA7A88" w14:paraId="06D7FDF4" w14:textId="77777777" w:rsidTr="004D24C3">
        <w:trPr>
          <w:trHeight w:val="247"/>
          <w:jc w:val="center"/>
        </w:trPr>
        <w:tc>
          <w:tcPr>
            <w:tcW w:w="3114" w:type="dxa"/>
            <w:vAlign w:val="center"/>
          </w:tcPr>
          <w:p w14:paraId="305A1E24" w14:textId="212BCC22" w:rsidR="00AA7A88" w:rsidRPr="00926B58" w:rsidRDefault="00AA7A88" w:rsidP="004D24C3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0C432465" w14:textId="3C33BB31" w:rsidR="00AA7A88" w:rsidRPr="00E45E96" w:rsidRDefault="00AA7A88" w:rsidP="00E45E96">
            <w:pPr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AA7A88" w14:paraId="369319F9" w14:textId="77777777" w:rsidTr="004D24C3">
        <w:trPr>
          <w:trHeight w:val="247"/>
          <w:jc w:val="center"/>
        </w:trPr>
        <w:tc>
          <w:tcPr>
            <w:tcW w:w="3114" w:type="dxa"/>
            <w:vAlign w:val="center"/>
          </w:tcPr>
          <w:p w14:paraId="523C0059" w14:textId="28430799" w:rsidR="00AA7A88" w:rsidRDefault="00AA7A88" w:rsidP="004D24C3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62E64287" w14:textId="27A11E8B" w:rsidR="00AA7A88" w:rsidRPr="00D458CD" w:rsidRDefault="00AA7A88" w:rsidP="00D458CD">
            <w:pPr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AA7A88" w14:paraId="45E19476" w14:textId="77777777" w:rsidTr="004D24C3">
        <w:trPr>
          <w:trHeight w:val="247"/>
          <w:jc w:val="center"/>
        </w:trPr>
        <w:tc>
          <w:tcPr>
            <w:tcW w:w="3114" w:type="dxa"/>
            <w:vAlign w:val="center"/>
          </w:tcPr>
          <w:p w14:paraId="7980D3DE" w14:textId="2E874ADB" w:rsidR="00AA7A88" w:rsidRDefault="00AA7A88" w:rsidP="004D24C3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5E4CDDB0" w14:textId="6B1D88DE" w:rsidR="00AA7A88" w:rsidRPr="00B26468" w:rsidRDefault="00AA7A88" w:rsidP="00B26468">
            <w:pPr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AA7A88" w14:paraId="09538F61" w14:textId="77777777" w:rsidTr="00D12C38">
        <w:trPr>
          <w:trHeight w:val="247"/>
          <w:jc w:val="center"/>
        </w:trPr>
        <w:tc>
          <w:tcPr>
            <w:tcW w:w="3114" w:type="dxa"/>
            <w:vAlign w:val="center"/>
          </w:tcPr>
          <w:p w14:paraId="5A8E7D06" w14:textId="174F77F9" w:rsidR="00AA7A88" w:rsidRDefault="00AA7A88" w:rsidP="00C01564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  <w:vAlign w:val="center"/>
          </w:tcPr>
          <w:p w14:paraId="275F2D24" w14:textId="6718ACB3" w:rsidR="00AA7A88" w:rsidRPr="00614067" w:rsidRDefault="00AA7A88" w:rsidP="00614067">
            <w:pPr>
              <w:spacing w:line="360" w:lineRule="auto"/>
              <w:rPr>
                <w:rFonts w:ascii="Calibri Light" w:hAnsi="Calibri Light"/>
                <w:color w:val="404040"/>
                <w:sz w:val="22"/>
                <w:szCs w:val="22"/>
                <w:lang w:eastAsia="es-SV"/>
              </w:rPr>
            </w:pPr>
          </w:p>
        </w:tc>
      </w:tr>
      <w:tr w:rsidR="007F5BC9" w14:paraId="43D484DE" w14:textId="77777777" w:rsidTr="00D12C38">
        <w:trPr>
          <w:trHeight w:val="262"/>
          <w:jc w:val="center"/>
        </w:trPr>
        <w:tc>
          <w:tcPr>
            <w:tcW w:w="3114" w:type="dxa"/>
            <w:vAlign w:val="center"/>
          </w:tcPr>
          <w:p w14:paraId="3DE60618" w14:textId="1724A102" w:rsidR="007F5BC9" w:rsidRPr="007F5BC9" w:rsidRDefault="007F5BC9" w:rsidP="00C01564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lang w:val="es-ES"/>
              </w:rPr>
            </w:pPr>
          </w:p>
        </w:tc>
        <w:tc>
          <w:tcPr>
            <w:tcW w:w="6379" w:type="dxa"/>
          </w:tcPr>
          <w:p w14:paraId="3C848AFB" w14:textId="7581EE57" w:rsidR="007F5BC9" w:rsidRPr="00A25491" w:rsidRDefault="007F5BC9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7988059B" w14:textId="77777777" w:rsidR="00EC1477" w:rsidRPr="006E5D8C" w:rsidRDefault="00EC1477" w:rsidP="007F5BC9"/>
    <w:p w14:paraId="5F43E9F3" w14:textId="3328D486" w:rsidR="007F5BC9" w:rsidRPr="00584D90" w:rsidRDefault="007F5BC9" w:rsidP="00584D90">
      <w:pPr>
        <w:pStyle w:val="Ttulo3"/>
        <w:ind w:left="-851"/>
        <w:rPr>
          <w:rFonts w:cstheme="majorHAnsi"/>
          <w:lang w:eastAsia="es-SV"/>
        </w:rPr>
      </w:pPr>
      <w:bookmarkStart w:id="7" w:name="_Toc112429620"/>
      <w:r w:rsidRPr="00584D90">
        <w:rPr>
          <w:rFonts w:cstheme="majorHAnsi"/>
          <w:lang w:eastAsia="es-SV"/>
        </w:rPr>
        <w:t>Anexo 3.</w:t>
      </w:r>
      <w:bookmarkEnd w:id="7"/>
      <w:r w:rsidRPr="00584D90">
        <w:rPr>
          <w:rFonts w:cstheme="majorHAnsi"/>
          <w:lang w:eastAsia="es-SV"/>
        </w:rPr>
        <w:t xml:space="preserve"> </w:t>
      </w:r>
    </w:p>
    <w:p w14:paraId="44B35E78" w14:textId="363E8E82" w:rsidR="00EC2341" w:rsidRPr="00794B11" w:rsidRDefault="007F5BC9" w:rsidP="00794B11">
      <w:pPr>
        <w:pStyle w:val="Ttulo3"/>
        <w:ind w:left="-851"/>
        <w:rPr>
          <w:rFonts w:cstheme="majorHAnsi"/>
          <w:lang w:eastAsia="es-SV"/>
        </w:rPr>
      </w:pPr>
      <w:bookmarkStart w:id="8" w:name="_Toc112429621"/>
      <w:r w:rsidRPr="00584D90">
        <w:rPr>
          <w:rFonts w:cstheme="majorHAnsi"/>
          <w:lang w:eastAsia="es-SV"/>
        </w:rPr>
        <w:t>Control de cambios</w:t>
      </w:r>
      <w:bookmarkEnd w:id="8"/>
    </w:p>
    <w:tbl>
      <w:tblPr>
        <w:tblStyle w:val="Tablaconcuadrcula1"/>
        <w:tblpPr w:leftFromText="141" w:rightFromText="141" w:vertAnchor="text" w:horzAnchor="margin" w:tblpX="-431" w:tblpY="46"/>
        <w:tblW w:w="5457" w:type="pct"/>
        <w:tblLook w:val="04A0" w:firstRow="1" w:lastRow="0" w:firstColumn="1" w:lastColumn="0" w:noHBand="0" w:noVBand="1"/>
      </w:tblPr>
      <w:tblGrid>
        <w:gridCol w:w="1130"/>
        <w:gridCol w:w="2551"/>
        <w:gridCol w:w="1861"/>
        <w:gridCol w:w="2108"/>
        <w:gridCol w:w="1985"/>
      </w:tblGrid>
      <w:tr w:rsidR="007F5BC9" w:rsidRPr="00FC3D0A" w14:paraId="39C37937" w14:textId="77777777" w:rsidTr="00794B11">
        <w:trPr>
          <w:trHeight w:val="866"/>
        </w:trPr>
        <w:tc>
          <w:tcPr>
            <w:tcW w:w="58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EC97FFE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Versión / Revisión</w:t>
            </w:r>
          </w:p>
        </w:tc>
        <w:tc>
          <w:tcPr>
            <w:tcW w:w="132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33FF60A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Descripción de cambios</w:t>
            </w:r>
          </w:p>
        </w:tc>
        <w:tc>
          <w:tcPr>
            <w:tcW w:w="9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47CE8B0A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Elaborado por:</w:t>
            </w:r>
          </w:p>
          <w:p w14:paraId="59B8DB52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3C2BDB8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Revisado por:</w:t>
            </w:r>
          </w:p>
          <w:p w14:paraId="00F50906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3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367E21A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Aprobado por:</w:t>
            </w:r>
          </w:p>
          <w:p w14:paraId="5359DEC1" w14:textId="77777777" w:rsidR="007F5BC9" w:rsidRPr="00FC3D0A" w:rsidRDefault="007F5BC9" w:rsidP="00794B1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</w:tr>
      <w:tr w:rsidR="007F5BC9" w:rsidRPr="00FC3D0A" w14:paraId="24174AF7" w14:textId="77777777" w:rsidTr="00794B11">
        <w:trPr>
          <w:trHeight w:val="2052"/>
        </w:trPr>
        <w:tc>
          <w:tcPr>
            <w:tcW w:w="586" w:type="pct"/>
            <w:tcBorders>
              <w:top w:val="single" w:sz="4" w:space="0" w:color="FFFFFF" w:themeColor="background1"/>
            </w:tcBorders>
            <w:vAlign w:val="center"/>
          </w:tcPr>
          <w:p w14:paraId="1B0E0A6D" w14:textId="2FDE4B72" w:rsidR="007F5BC9" w:rsidRPr="00FC3D0A" w:rsidRDefault="007F5BC9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 w:rsidR="005130B0">
              <w:rPr>
                <w:rFonts w:ascii="Calibri Light" w:hAnsi="Calibri Light"/>
                <w:color w:val="404040"/>
                <w:sz w:val="22"/>
                <w:lang w:val="es-DO" w:eastAsia="es-SV"/>
              </w:rPr>
              <w:t>1</w:t>
            </w:r>
          </w:p>
        </w:tc>
        <w:tc>
          <w:tcPr>
            <w:tcW w:w="1324" w:type="pct"/>
            <w:tcBorders>
              <w:top w:val="single" w:sz="4" w:space="0" w:color="FFFFFF" w:themeColor="background1"/>
            </w:tcBorders>
            <w:vAlign w:val="center"/>
          </w:tcPr>
          <w:p w14:paraId="6C3E4D19" w14:textId="77777777" w:rsidR="007F5BC9" w:rsidRDefault="007F5BC9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Cambio completo de estructura de</w:t>
            </w:r>
            <w:r w:rsidR="00AE5322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l </w:t>
            </w:r>
            <w:r w:rsidR="005130B0">
              <w:rPr>
                <w:rFonts w:ascii="Calibri Light" w:hAnsi="Calibri Light"/>
                <w:color w:val="404040"/>
                <w:sz w:val="22"/>
                <w:lang w:val="es-DO" w:eastAsia="es-SV"/>
              </w:rPr>
              <w:t>documento</w:t>
            </w:r>
          </w:p>
          <w:p w14:paraId="56963061" w14:textId="77777777" w:rsidR="0070467D" w:rsidRDefault="0070467D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4B2AA1A" w14:textId="08E5F0CE" w:rsidR="0070467D" w:rsidRPr="00FC3D0A" w:rsidRDefault="0070467D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El código de este procedimiento sustituye a SPA-</w:t>
            </w:r>
            <w:r w:rsidR="006C2507">
              <w:rPr>
                <w:rFonts w:ascii="Calibri Light" w:hAnsi="Calibri Light"/>
                <w:color w:val="404040"/>
                <w:sz w:val="22"/>
                <w:lang w:val="es-DO" w:eastAsia="es-SV"/>
              </w:rPr>
              <w:t>10</w:t>
            </w:r>
          </w:p>
        </w:tc>
        <w:tc>
          <w:tcPr>
            <w:tcW w:w="966" w:type="pct"/>
            <w:tcBorders>
              <w:top w:val="single" w:sz="4" w:space="0" w:color="FFFFFF" w:themeColor="background1"/>
            </w:tcBorders>
            <w:vAlign w:val="center"/>
          </w:tcPr>
          <w:p w14:paraId="5BB3B1B4" w14:textId="563E6CCB" w:rsidR="007F5BC9" w:rsidRDefault="0070467D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Reynaldo Cerón</w:t>
            </w:r>
          </w:p>
          <w:p w14:paraId="33E0907F" w14:textId="04A81D2E" w:rsidR="00794B11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Gerente de I+D</w:t>
            </w:r>
          </w:p>
          <w:p w14:paraId="085CD79C" w14:textId="407426E2" w:rsidR="00B63574" w:rsidRDefault="00B63574" w:rsidP="00794B11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D909001" w14:textId="0D7FA735" w:rsidR="00794B11" w:rsidRDefault="00794B11" w:rsidP="00794B11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53E544C" w14:textId="7334E2B7" w:rsidR="00794B11" w:rsidRDefault="00794B11" w:rsidP="00794B11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EEA711A" w14:textId="77777777" w:rsidR="00794B11" w:rsidRDefault="00794B11" w:rsidP="00794B11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EA86623" w14:textId="77777777" w:rsidR="00794B11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________</w:t>
            </w:r>
          </w:p>
          <w:p w14:paraId="6D7CBAF0" w14:textId="53135EAE" w:rsidR="005130B0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firma</w:t>
            </w:r>
          </w:p>
          <w:p w14:paraId="57038536" w14:textId="719E1DD1" w:rsidR="005130B0" w:rsidRPr="00FC3D0A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30/05/2022</w:t>
            </w:r>
          </w:p>
        </w:tc>
        <w:tc>
          <w:tcPr>
            <w:tcW w:w="1094" w:type="pct"/>
            <w:tcBorders>
              <w:top w:val="single" w:sz="4" w:space="0" w:color="FFFFFF" w:themeColor="background1"/>
            </w:tcBorders>
            <w:vAlign w:val="center"/>
          </w:tcPr>
          <w:p w14:paraId="3D1A5856" w14:textId="39EFEB6E" w:rsidR="007F5BC9" w:rsidRPr="00FC3D0A" w:rsidRDefault="0070467D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Lorena De Paz </w:t>
            </w:r>
          </w:p>
          <w:p w14:paraId="05C31019" w14:textId="08009D48" w:rsidR="005130B0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Jefe de Gestión de Calidad</w:t>
            </w:r>
          </w:p>
          <w:p w14:paraId="67607260" w14:textId="77777777" w:rsidR="005130B0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606C49B" w14:textId="7853B6B2" w:rsidR="0070467D" w:rsidRDefault="0070467D" w:rsidP="00794B11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E94BCC8" w14:textId="77777777" w:rsidR="00B63574" w:rsidRDefault="00B63574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6DA30DF" w14:textId="6CCD4830" w:rsidR="005130B0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_____________</w:t>
            </w:r>
          </w:p>
          <w:p w14:paraId="6CF52F57" w14:textId="36EC22AE" w:rsidR="005130B0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firma</w:t>
            </w:r>
          </w:p>
          <w:p w14:paraId="36BBAE6A" w14:textId="4F78A9C3" w:rsidR="005130B0" w:rsidRPr="00FC3D0A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30/05/2022</w:t>
            </w:r>
          </w:p>
        </w:tc>
        <w:tc>
          <w:tcPr>
            <w:tcW w:w="1030" w:type="pct"/>
            <w:tcBorders>
              <w:top w:val="single" w:sz="4" w:space="0" w:color="FFFFFF" w:themeColor="background1"/>
            </w:tcBorders>
            <w:vAlign w:val="center"/>
          </w:tcPr>
          <w:p w14:paraId="591EE3CF" w14:textId="6EC888AE" w:rsidR="007F5BC9" w:rsidRPr="00FC3D0A" w:rsidRDefault="0070467D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Lic. </w:t>
            </w:r>
            <w:r w:rsidR="005130B0">
              <w:rPr>
                <w:rFonts w:ascii="Calibri Light" w:hAnsi="Calibri Light"/>
                <w:color w:val="404040"/>
                <w:sz w:val="22"/>
                <w:lang w:val="es-DO" w:eastAsia="es-SV"/>
              </w:rPr>
              <w:t>Bernardo López</w:t>
            </w:r>
          </w:p>
          <w:p w14:paraId="3027663D" w14:textId="42E06F7F" w:rsidR="005130B0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Gerente General</w:t>
            </w:r>
          </w:p>
          <w:p w14:paraId="7061D7E7" w14:textId="74A4A988" w:rsidR="005130B0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6C08C6E8" w14:textId="0CB15736" w:rsidR="005130B0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A6B717C" w14:textId="1F4F8014" w:rsidR="0070467D" w:rsidRDefault="0070467D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7F14540" w14:textId="77777777" w:rsidR="00794B11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365DFE8" w14:textId="1259EFC1" w:rsidR="005130B0" w:rsidRDefault="00794B11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______________</w:t>
            </w:r>
          </w:p>
          <w:p w14:paraId="7F3A2AE1" w14:textId="37A1F57F" w:rsidR="005130B0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firma</w:t>
            </w:r>
          </w:p>
          <w:p w14:paraId="11166B19" w14:textId="25FF9EF5" w:rsidR="005130B0" w:rsidRPr="00FC3D0A" w:rsidRDefault="005130B0" w:rsidP="00794B1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30/05/2022</w:t>
            </w:r>
          </w:p>
        </w:tc>
      </w:tr>
    </w:tbl>
    <w:p w14:paraId="32A2E000" w14:textId="77777777" w:rsidR="009E7D5B" w:rsidRDefault="009E7D5B" w:rsidP="009E7D5B">
      <w:pPr>
        <w:rPr>
          <w:b/>
          <w:color w:val="404040" w:themeColor="text1" w:themeTint="BF"/>
        </w:rPr>
      </w:pPr>
    </w:p>
    <w:p w14:paraId="2B2432C4" w14:textId="33FB87A7" w:rsidR="007F5BC9" w:rsidRPr="00794B11" w:rsidRDefault="007F5BC9" w:rsidP="00794B11">
      <w:pPr>
        <w:rPr>
          <w:b/>
          <w:color w:val="404040" w:themeColor="text1" w:themeTint="BF"/>
        </w:rPr>
      </w:pPr>
    </w:p>
    <w:sectPr w:rsidR="007F5BC9" w:rsidRPr="00794B11" w:rsidSect="009F1C4C">
      <w:headerReference w:type="default" r:id="rId10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26FC" w14:textId="77777777" w:rsidR="00EC22E2" w:rsidRDefault="00EC22E2" w:rsidP="00C22FDA">
      <w:pPr>
        <w:spacing w:after="0" w:line="240" w:lineRule="auto"/>
      </w:pPr>
      <w:r>
        <w:separator/>
      </w:r>
    </w:p>
  </w:endnote>
  <w:endnote w:type="continuationSeparator" w:id="0">
    <w:p w14:paraId="42C2E6EA" w14:textId="77777777" w:rsidR="00EC22E2" w:rsidRDefault="00EC22E2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797E" w14:textId="77777777" w:rsidR="00EC22E2" w:rsidRDefault="00EC22E2" w:rsidP="00C22FDA">
      <w:pPr>
        <w:spacing w:after="0" w:line="240" w:lineRule="auto"/>
      </w:pPr>
      <w:r>
        <w:separator/>
      </w:r>
    </w:p>
  </w:footnote>
  <w:footnote w:type="continuationSeparator" w:id="0">
    <w:p w14:paraId="49B5AB47" w14:textId="77777777" w:rsidR="00EC22E2" w:rsidRDefault="00EC22E2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-410"/>
      <w:tblW w:w="9493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547"/>
      <w:gridCol w:w="4961"/>
      <w:gridCol w:w="1985"/>
    </w:tblGrid>
    <w:tr w:rsidR="00632A41" w:rsidRPr="00D24149" w14:paraId="24CE5DB8" w14:textId="77777777" w:rsidTr="0047703B">
      <w:trPr>
        <w:trHeight w:val="283"/>
      </w:trPr>
      <w:tc>
        <w:tcPr>
          <w:tcW w:w="2547" w:type="dxa"/>
          <w:vMerge w:val="restart"/>
          <w:shd w:val="clear" w:color="auto" w:fill="FFFFFF" w:themeFill="background1"/>
        </w:tcPr>
        <w:p w14:paraId="6FB8843E" w14:textId="09442F8A" w:rsidR="00632A41" w:rsidRDefault="00632A41" w:rsidP="00632A41">
          <w:pPr>
            <w:rPr>
              <w:rFonts w:cstheme="minorHAnsi"/>
              <w:bCs/>
              <w:sz w:val="24"/>
            </w:rPr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59263" behindDoc="0" locked="0" layoutInCell="1" allowOverlap="1" wp14:anchorId="2C004B3E" wp14:editId="4D9AB517">
                <wp:simplePos x="0" y="0"/>
                <wp:positionH relativeFrom="margin">
                  <wp:posOffset>19685</wp:posOffset>
                </wp:positionH>
                <wp:positionV relativeFrom="paragraph">
                  <wp:posOffset>165735</wp:posOffset>
                </wp:positionV>
                <wp:extent cx="1409700" cy="34734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34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1" w:type="dxa"/>
          <w:vMerge w:val="restart"/>
          <w:shd w:val="clear" w:color="auto" w:fill="F2F2F2" w:themeFill="background1" w:themeFillShade="F2"/>
          <w:vAlign w:val="center"/>
        </w:tcPr>
        <w:p w14:paraId="7B1934FF" w14:textId="0ECCBC5A" w:rsidR="00632A41" w:rsidRPr="00875AC2" w:rsidRDefault="0047703B" w:rsidP="00632A41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CAMBIOS A DATOS EN LOS SISTEMAS</w:t>
          </w:r>
        </w:p>
      </w:tc>
      <w:tc>
        <w:tcPr>
          <w:tcW w:w="1985" w:type="dxa"/>
          <w:vAlign w:val="center"/>
        </w:tcPr>
        <w:p w14:paraId="111319B8" w14:textId="31264E55" w:rsidR="00632A41" w:rsidRPr="00875AC2" w:rsidRDefault="00632A41" w:rsidP="00632A41">
          <w:pPr>
            <w:rPr>
              <w:rFonts w:asciiTheme="majorHAnsi" w:hAnsiTheme="majorHAnsi" w:cstheme="majorHAnsi"/>
              <w:lang w:val="es-PA"/>
            </w:rPr>
          </w:pPr>
          <w:r w:rsidRPr="00875AC2">
            <w:rPr>
              <w:rFonts w:asciiTheme="majorHAnsi" w:hAnsiTheme="majorHAnsi" w:cstheme="majorHAnsi"/>
              <w:b/>
              <w:bCs/>
              <w:lang w:val="en-US"/>
            </w:rPr>
            <w:t>Código</w:t>
          </w:r>
          <w:r w:rsidRPr="00875AC2">
            <w:rPr>
              <w:rFonts w:asciiTheme="majorHAnsi" w:hAnsiTheme="majorHAnsi" w:cstheme="majorHAnsi"/>
              <w:lang w:val="en-US"/>
            </w:rPr>
            <w:t>: ESA-ID-P</w:t>
          </w:r>
          <w:r w:rsidR="0047703B">
            <w:rPr>
              <w:rFonts w:asciiTheme="majorHAnsi" w:hAnsiTheme="majorHAnsi" w:cstheme="majorHAnsi"/>
              <w:lang w:val="en-US"/>
            </w:rPr>
            <w:t>9</w:t>
          </w:r>
        </w:p>
      </w:tc>
    </w:tr>
    <w:tr w:rsidR="00632A41" w14:paraId="4BAD1AB1" w14:textId="77777777" w:rsidTr="0047703B">
      <w:trPr>
        <w:trHeight w:val="283"/>
      </w:trPr>
      <w:tc>
        <w:tcPr>
          <w:tcW w:w="2547" w:type="dxa"/>
          <w:vMerge/>
          <w:shd w:val="clear" w:color="auto" w:fill="FFFFFF" w:themeFill="background1"/>
        </w:tcPr>
        <w:p w14:paraId="29E28D53" w14:textId="77777777" w:rsidR="00632A41" w:rsidRPr="00875AC2" w:rsidRDefault="00632A41" w:rsidP="00632A41">
          <w:pPr>
            <w:rPr>
              <w:rFonts w:asciiTheme="majorHAnsi" w:hAnsiTheme="majorHAnsi" w:cstheme="majorHAnsi"/>
              <w:lang w:val="es-PA"/>
            </w:rPr>
          </w:pPr>
        </w:p>
      </w:tc>
      <w:tc>
        <w:tcPr>
          <w:tcW w:w="4961" w:type="dxa"/>
          <w:vMerge/>
          <w:shd w:val="clear" w:color="auto" w:fill="F2F2F2" w:themeFill="background1" w:themeFillShade="F2"/>
        </w:tcPr>
        <w:p w14:paraId="1BEE2653" w14:textId="14B61F7C" w:rsidR="00632A41" w:rsidRPr="00875AC2" w:rsidRDefault="00632A41" w:rsidP="00632A41">
          <w:pPr>
            <w:rPr>
              <w:rFonts w:asciiTheme="majorHAnsi" w:hAnsiTheme="majorHAnsi" w:cstheme="majorHAnsi"/>
              <w:lang w:val="es-PA"/>
            </w:rPr>
          </w:pPr>
        </w:p>
      </w:tc>
      <w:tc>
        <w:tcPr>
          <w:tcW w:w="1985" w:type="dxa"/>
          <w:vAlign w:val="center"/>
        </w:tcPr>
        <w:p w14:paraId="1A4106C3" w14:textId="77777777" w:rsidR="00632A41" w:rsidRPr="00875AC2" w:rsidRDefault="00632A41" w:rsidP="00632A41">
          <w:pPr>
            <w:rPr>
              <w:rFonts w:asciiTheme="majorHAnsi" w:hAnsiTheme="majorHAnsi" w:cstheme="majorHAnsi"/>
            </w:rPr>
          </w:pPr>
          <w:r w:rsidRPr="00875AC2">
            <w:rPr>
              <w:rFonts w:asciiTheme="majorHAnsi" w:hAnsiTheme="majorHAnsi" w:cstheme="majorHAnsi"/>
              <w:b/>
              <w:bCs/>
            </w:rPr>
            <w:t>Versión</w:t>
          </w:r>
          <w:r w:rsidRPr="00875AC2">
            <w:rPr>
              <w:rFonts w:asciiTheme="majorHAnsi" w:hAnsiTheme="majorHAnsi" w:cstheme="majorHAnsi"/>
            </w:rPr>
            <w:t>: 01</w:t>
          </w:r>
        </w:p>
      </w:tc>
    </w:tr>
    <w:tr w:rsidR="00632A41" w14:paraId="42DF94D2" w14:textId="77777777" w:rsidTr="0047703B">
      <w:trPr>
        <w:trHeight w:val="283"/>
      </w:trPr>
      <w:tc>
        <w:tcPr>
          <w:tcW w:w="2547" w:type="dxa"/>
          <w:vMerge/>
          <w:shd w:val="clear" w:color="auto" w:fill="FFFFFF" w:themeFill="background1"/>
        </w:tcPr>
        <w:p w14:paraId="0749F477" w14:textId="77777777" w:rsidR="00632A41" w:rsidRPr="00875AC2" w:rsidRDefault="00632A41" w:rsidP="00632A41">
          <w:pPr>
            <w:rPr>
              <w:rFonts w:asciiTheme="majorHAnsi" w:hAnsiTheme="majorHAnsi" w:cstheme="majorHAnsi"/>
            </w:rPr>
          </w:pPr>
        </w:p>
      </w:tc>
      <w:tc>
        <w:tcPr>
          <w:tcW w:w="4961" w:type="dxa"/>
          <w:vMerge/>
          <w:shd w:val="clear" w:color="auto" w:fill="F2F2F2" w:themeFill="background1" w:themeFillShade="F2"/>
        </w:tcPr>
        <w:p w14:paraId="3A0196BF" w14:textId="7354623F" w:rsidR="00632A41" w:rsidRPr="00875AC2" w:rsidRDefault="00632A41" w:rsidP="00632A41">
          <w:pPr>
            <w:rPr>
              <w:rFonts w:asciiTheme="majorHAnsi" w:hAnsiTheme="majorHAnsi" w:cstheme="majorHAnsi"/>
            </w:rPr>
          </w:pPr>
        </w:p>
      </w:tc>
      <w:tc>
        <w:tcPr>
          <w:tcW w:w="1985" w:type="dxa"/>
          <w:vAlign w:val="center"/>
        </w:tcPr>
        <w:p w14:paraId="6A00FC65" w14:textId="578CA93B" w:rsidR="00632A41" w:rsidRPr="00875AC2" w:rsidRDefault="00632A41" w:rsidP="00632A41">
          <w:pPr>
            <w:rPr>
              <w:rFonts w:asciiTheme="majorHAnsi" w:hAnsiTheme="majorHAnsi" w:cstheme="majorHAnsi"/>
            </w:rPr>
          </w:pPr>
          <w:r w:rsidRPr="00875AC2">
            <w:rPr>
              <w:rFonts w:asciiTheme="majorHAnsi" w:hAnsiTheme="majorHAnsi" w:cstheme="majorHAnsi"/>
              <w:b/>
              <w:bCs/>
            </w:rPr>
            <w:t>Fecha</w:t>
          </w:r>
          <w:r w:rsidRPr="00875AC2">
            <w:rPr>
              <w:rFonts w:asciiTheme="majorHAnsi" w:hAnsiTheme="majorHAnsi" w:cstheme="majorHAnsi"/>
            </w:rPr>
            <w:t>:</w:t>
          </w:r>
          <w:r>
            <w:rPr>
              <w:rFonts w:asciiTheme="majorHAnsi" w:hAnsiTheme="majorHAnsi" w:cstheme="majorHAnsi"/>
            </w:rPr>
            <w:t>30</w:t>
          </w:r>
          <w:r w:rsidRPr="00875AC2">
            <w:rPr>
              <w:rFonts w:asciiTheme="majorHAnsi" w:hAnsiTheme="majorHAnsi" w:cstheme="majorHAnsi"/>
            </w:rPr>
            <w:t>/0</w:t>
          </w:r>
          <w:r>
            <w:rPr>
              <w:rFonts w:asciiTheme="majorHAnsi" w:hAnsiTheme="majorHAnsi" w:cstheme="majorHAnsi"/>
            </w:rPr>
            <w:t>5</w:t>
          </w:r>
          <w:r w:rsidRPr="00875AC2">
            <w:rPr>
              <w:rFonts w:asciiTheme="majorHAnsi" w:hAnsiTheme="majorHAnsi" w:cstheme="majorHAnsi"/>
            </w:rPr>
            <w:t>/2022</w:t>
          </w:r>
        </w:p>
      </w:tc>
    </w:tr>
    <w:tr w:rsidR="00632A41" w14:paraId="4C308782" w14:textId="77777777" w:rsidTr="0047703B">
      <w:trPr>
        <w:trHeight w:val="283"/>
      </w:trPr>
      <w:tc>
        <w:tcPr>
          <w:tcW w:w="2547" w:type="dxa"/>
          <w:vMerge/>
          <w:shd w:val="clear" w:color="auto" w:fill="FFFFFF" w:themeFill="background1"/>
        </w:tcPr>
        <w:p w14:paraId="5B4231D2" w14:textId="77777777" w:rsidR="00632A41" w:rsidRPr="00875AC2" w:rsidRDefault="00632A41" w:rsidP="00632A41">
          <w:pPr>
            <w:rPr>
              <w:rFonts w:asciiTheme="majorHAnsi" w:hAnsiTheme="majorHAnsi" w:cstheme="majorHAnsi"/>
            </w:rPr>
          </w:pPr>
        </w:p>
      </w:tc>
      <w:tc>
        <w:tcPr>
          <w:tcW w:w="4961" w:type="dxa"/>
          <w:vMerge/>
          <w:shd w:val="clear" w:color="auto" w:fill="F2F2F2" w:themeFill="background1" w:themeFillShade="F2"/>
        </w:tcPr>
        <w:p w14:paraId="165D05DF" w14:textId="3B342A29" w:rsidR="00632A41" w:rsidRPr="00875AC2" w:rsidRDefault="00632A41" w:rsidP="00632A41">
          <w:pPr>
            <w:rPr>
              <w:rFonts w:asciiTheme="majorHAnsi" w:hAnsiTheme="majorHAnsi" w:cstheme="majorHAnsi"/>
            </w:rPr>
          </w:pPr>
        </w:p>
      </w:tc>
      <w:tc>
        <w:tcPr>
          <w:tcW w:w="1985" w:type="dxa"/>
          <w:vAlign w:val="center"/>
        </w:tcPr>
        <w:p w14:paraId="09B6FDBA" w14:textId="3CB16EB3" w:rsidR="00632A41" w:rsidRPr="00875AC2" w:rsidRDefault="00632A41" w:rsidP="00632A41">
          <w:pPr>
            <w:rPr>
              <w:rFonts w:asciiTheme="majorHAnsi" w:hAnsiTheme="majorHAnsi" w:cstheme="majorHAnsi"/>
            </w:rPr>
          </w:pPr>
          <w:r w:rsidRPr="00875AC2">
            <w:rPr>
              <w:rFonts w:asciiTheme="majorHAnsi" w:hAnsiTheme="majorHAnsi" w:cstheme="majorHAnsi"/>
              <w:lang w:val="es-ES"/>
            </w:rPr>
            <w:t xml:space="preserve">Página </w:t>
          </w:r>
          <w:r w:rsidRPr="00875AC2">
            <w:rPr>
              <w:rFonts w:asciiTheme="majorHAnsi" w:hAnsiTheme="majorHAnsi" w:cstheme="majorHAnsi"/>
              <w:b/>
            </w:rPr>
            <w:fldChar w:fldCharType="begin"/>
          </w:r>
          <w:r w:rsidRPr="00875AC2">
            <w:rPr>
              <w:rFonts w:asciiTheme="majorHAnsi" w:hAnsiTheme="majorHAnsi" w:cstheme="majorHAnsi"/>
              <w:b/>
            </w:rPr>
            <w:instrText>PAGE  \* Arabic  \* MERGEFORMAT</w:instrText>
          </w:r>
          <w:r w:rsidRPr="00875AC2">
            <w:rPr>
              <w:rFonts w:asciiTheme="majorHAnsi" w:hAnsiTheme="majorHAnsi" w:cstheme="majorHAnsi"/>
              <w:b/>
            </w:rPr>
            <w:fldChar w:fldCharType="separate"/>
          </w:r>
          <w:r w:rsidRPr="00875AC2">
            <w:rPr>
              <w:rFonts w:asciiTheme="majorHAnsi" w:hAnsiTheme="majorHAnsi" w:cstheme="majorHAnsi"/>
              <w:b/>
              <w:noProof/>
              <w:lang w:val="es-ES"/>
            </w:rPr>
            <w:t>14</w:t>
          </w:r>
          <w:r w:rsidRPr="00875AC2">
            <w:rPr>
              <w:rFonts w:asciiTheme="majorHAnsi" w:hAnsiTheme="majorHAnsi" w:cstheme="majorHAnsi"/>
              <w:b/>
            </w:rPr>
            <w:fldChar w:fldCharType="end"/>
          </w:r>
          <w:r w:rsidRPr="00875AC2">
            <w:rPr>
              <w:rFonts w:asciiTheme="majorHAnsi" w:hAnsiTheme="majorHAnsi" w:cstheme="majorHAnsi"/>
              <w:lang w:val="es-ES"/>
            </w:rPr>
            <w:t xml:space="preserve"> de </w:t>
          </w:r>
          <w:r w:rsidRPr="00875AC2">
            <w:rPr>
              <w:rFonts w:asciiTheme="majorHAnsi" w:hAnsiTheme="majorHAnsi" w:cstheme="majorHAnsi"/>
            </w:rPr>
            <w:fldChar w:fldCharType="begin"/>
          </w:r>
          <w:r w:rsidRPr="00875AC2">
            <w:rPr>
              <w:rFonts w:asciiTheme="majorHAnsi" w:hAnsiTheme="majorHAnsi" w:cstheme="majorHAnsi"/>
            </w:rPr>
            <w:instrText>NUMPAGES  \* Arabic  \* MERGEFORMAT</w:instrText>
          </w:r>
          <w:r w:rsidRPr="00875AC2">
            <w:rPr>
              <w:rFonts w:asciiTheme="majorHAnsi" w:hAnsiTheme="majorHAnsi" w:cstheme="majorHAnsi"/>
            </w:rPr>
            <w:fldChar w:fldCharType="separate"/>
          </w:r>
          <w:r w:rsidRPr="00875AC2">
            <w:rPr>
              <w:rFonts w:asciiTheme="majorHAnsi" w:hAnsiTheme="majorHAnsi" w:cstheme="majorHAnsi"/>
              <w:b/>
              <w:noProof/>
              <w:lang w:val="es-ES"/>
            </w:rPr>
            <w:t>14</w:t>
          </w:r>
          <w:r w:rsidRPr="00875AC2">
            <w:rPr>
              <w:rFonts w:asciiTheme="majorHAnsi" w:hAnsiTheme="majorHAnsi" w:cstheme="majorHAnsi"/>
              <w:b/>
              <w:noProof/>
              <w:lang w:val="es-ES"/>
            </w:rPr>
            <w:fldChar w:fldCharType="end"/>
          </w:r>
        </w:p>
      </w:tc>
    </w:tr>
  </w:tbl>
  <w:p w14:paraId="7CCB763E" w14:textId="14AB435E" w:rsidR="004D0619" w:rsidRDefault="004D06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BE4E8C"/>
    <w:multiLevelType w:val="multilevel"/>
    <w:tmpl w:val="29DE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 - 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37D76"/>
    <w:multiLevelType w:val="multilevel"/>
    <w:tmpl w:val="5FC2F54C"/>
    <w:lvl w:ilvl="0">
      <w:start w:val="1"/>
      <w:numFmt w:val="upperLetter"/>
      <w:lvlText w:val="%1."/>
      <w:lvlJc w:val="left"/>
      <w:pPr>
        <w:ind w:left="927" w:hanging="360"/>
      </w:pPr>
      <w:rPr>
        <w:rFonts w:asciiTheme="majorHAnsi" w:eastAsiaTheme="majorEastAsia" w:hAnsiTheme="majorHAnsi" w:cstheme="majorBidi"/>
        <w:b/>
        <w:sz w:val="24"/>
      </w:rPr>
    </w:lvl>
    <w:lvl w:ilvl="1">
      <w:start w:val="1"/>
      <w:numFmt w:val="decimal"/>
      <w:isLgl/>
      <w:lvlText w:val="%1.%2."/>
      <w:lvlJc w:val="left"/>
      <w:pPr>
        <w:ind w:left="1086" w:hanging="360"/>
      </w:pPr>
      <w:rPr>
        <w:rFonts w:asciiTheme="majorHAnsi" w:hAnsiTheme="majorHAnsi" w:hint="default"/>
        <w:b w:val="0"/>
        <w:color w:val="3B3838" w:themeColor="background2" w:themeShade="40"/>
        <w:sz w:val="2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13" w15:restartNumberingAfterBreak="0">
    <w:nsid w:val="75742FBC"/>
    <w:multiLevelType w:val="multilevel"/>
    <w:tmpl w:val="5FC2F54C"/>
    <w:lvl w:ilvl="0">
      <w:start w:val="1"/>
      <w:numFmt w:val="upperLetter"/>
      <w:lvlText w:val="%1."/>
      <w:lvlJc w:val="left"/>
      <w:pPr>
        <w:ind w:left="927" w:hanging="360"/>
      </w:pPr>
      <w:rPr>
        <w:rFonts w:asciiTheme="majorHAnsi" w:eastAsiaTheme="majorEastAsia" w:hAnsiTheme="majorHAnsi" w:cstheme="majorBidi"/>
        <w:b/>
        <w:sz w:val="24"/>
      </w:rPr>
    </w:lvl>
    <w:lvl w:ilvl="1">
      <w:start w:val="1"/>
      <w:numFmt w:val="decimal"/>
      <w:isLgl/>
      <w:lvlText w:val="%1.%2."/>
      <w:lvlJc w:val="left"/>
      <w:pPr>
        <w:ind w:left="1086" w:hanging="360"/>
      </w:pPr>
      <w:rPr>
        <w:rFonts w:asciiTheme="majorHAnsi" w:hAnsiTheme="majorHAnsi" w:hint="default"/>
        <w:b w:val="0"/>
        <w:color w:val="3B3838" w:themeColor="background2" w:themeShade="40"/>
        <w:sz w:val="2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num w:numId="1" w16cid:durableId="284118128">
    <w:abstractNumId w:val="11"/>
  </w:num>
  <w:num w:numId="2" w16cid:durableId="2058696886">
    <w:abstractNumId w:val="12"/>
  </w:num>
  <w:num w:numId="3" w16cid:durableId="119809275">
    <w:abstractNumId w:val="13"/>
  </w:num>
  <w:num w:numId="4" w16cid:durableId="206459521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4E8"/>
    <w:rsid w:val="000030A0"/>
    <w:rsid w:val="0000425F"/>
    <w:rsid w:val="00005C0F"/>
    <w:rsid w:val="000064A9"/>
    <w:rsid w:val="000079C9"/>
    <w:rsid w:val="00010466"/>
    <w:rsid w:val="00010743"/>
    <w:rsid w:val="00011485"/>
    <w:rsid w:val="00012368"/>
    <w:rsid w:val="00013FC6"/>
    <w:rsid w:val="0001615D"/>
    <w:rsid w:val="0001644E"/>
    <w:rsid w:val="00016E2B"/>
    <w:rsid w:val="000176D9"/>
    <w:rsid w:val="00025269"/>
    <w:rsid w:val="00025E4F"/>
    <w:rsid w:val="0002683E"/>
    <w:rsid w:val="000322CD"/>
    <w:rsid w:val="00032A64"/>
    <w:rsid w:val="00034095"/>
    <w:rsid w:val="00034382"/>
    <w:rsid w:val="00036546"/>
    <w:rsid w:val="00040F1E"/>
    <w:rsid w:val="00044250"/>
    <w:rsid w:val="000447D1"/>
    <w:rsid w:val="0004597C"/>
    <w:rsid w:val="00045D08"/>
    <w:rsid w:val="0004696D"/>
    <w:rsid w:val="00052E98"/>
    <w:rsid w:val="0005479A"/>
    <w:rsid w:val="000567F9"/>
    <w:rsid w:val="000600E0"/>
    <w:rsid w:val="0006285C"/>
    <w:rsid w:val="000674B6"/>
    <w:rsid w:val="00073B54"/>
    <w:rsid w:val="00075B34"/>
    <w:rsid w:val="00076D78"/>
    <w:rsid w:val="00077F5F"/>
    <w:rsid w:val="000806C2"/>
    <w:rsid w:val="000830DD"/>
    <w:rsid w:val="00084A94"/>
    <w:rsid w:val="00086E80"/>
    <w:rsid w:val="00090CB0"/>
    <w:rsid w:val="00090E01"/>
    <w:rsid w:val="0009102A"/>
    <w:rsid w:val="00091260"/>
    <w:rsid w:val="00091769"/>
    <w:rsid w:val="000928EE"/>
    <w:rsid w:val="00093A9B"/>
    <w:rsid w:val="00094229"/>
    <w:rsid w:val="0009443D"/>
    <w:rsid w:val="0009538F"/>
    <w:rsid w:val="00095F97"/>
    <w:rsid w:val="000A12F9"/>
    <w:rsid w:val="000A18A6"/>
    <w:rsid w:val="000A1FF0"/>
    <w:rsid w:val="000A5861"/>
    <w:rsid w:val="000A7091"/>
    <w:rsid w:val="000A7FF9"/>
    <w:rsid w:val="000B04A2"/>
    <w:rsid w:val="000B2B46"/>
    <w:rsid w:val="000B3732"/>
    <w:rsid w:val="000B452F"/>
    <w:rsid w:val="000B4D84"/>
    <w:rsid w:val="000C0DD7"/>
    <w:rsid w:val="000C2039"/>
    <w:rsid w:val="000C42A1"/>
    <w:rsid w:val="000C56BF"/>
    <w:rsid w:val="000C57C2"/>
    <w:rsid w:val="000C623C"/>
    <w:rsid w:val="000D0578"/>
    <w:rsid w:val="000D2188"/>
    <w:rsid w:val="000D2B35"/>
    <w:rsid w:val="000D3B02"/>
    <w:rsid w:val="000D5605"/>
    <w:rsid w:val="000D5857"/>
    <w:rsid w:val="000E01BF"/>
    <w:rsid w:val="000E052D"/>
    <w:rsid w:val="000E0E61"/>
    <w:rsid w:val="000E10ED"/>
    <w:rsid w:val="000E142B"/>
    <w:rsid w:val="000E2EB0"/>
    <w:rsid w:val="000E3EA0"/>
    <w:rsid w:val="000F3213"/>
    <w:rsid w:val="000F5412"/>
    <w:rsid w:val="000F5830"/>
    <w:rsid w:val="000F77DE"/>
    <w:rsid w:val="00100AE9"/>
    <w:rsid w:val="001011E3"/>
    <w:rsid w:val="00104D79"/>
    <w:rsid w:val="0010511E"/>
    <w:rsid w:val="00110FC1"/>
    <w:rsid w:val="00112723"/>
    <w:rsid w:val="001151FD"/>
    <w:rsid w:val="00116662"/>
    <w:rsid w:val="00116D50"/>
    <w:rsid w:val="00117C88"/>
    <w:rsid w:val="001201B4"/>
    <w:rsid w:val="001204CB"/>
    <w:rsid w:val="00120DBE"/>
    <w:rsid w:val="001216AB"/>
    <w:rsid w:val="0012650B"/>
    <w:rsid w:val="00130BF5"/>
    <w:rsid w:val="001310CF"/>
    <w:rsid w:val="001314D2"/>
    <w:rsid w:val="001316B9"/>
    <w:rsid w:val="00131B8A"/>
    <w:rsid w:val="0013304D"/>
    <w:rsid w:val="001347FF"/>
    <w:rsid w:val="0013587C"/>
    <w:rsid w:val="001367B4"/>
    <w:rsid w:val="00136925"/>
    <w:rsid w:val="001370D3"/>
    <w:rsid w:val="001379B9"/>
    <w:rsid w:val="00141C7E"/>
    <w:rsid w:val="00143683"/>
    <w:rsid w:val="00143EF1"/>
    <w:rsid w:val="00147570"/>
    <w:rsid w:val="0014783C"/>
    <w:rsid w:val="001505A0"/>
    <w:rsid w:val="001506EB"/>
    <w:rsid w:val="00151656"/>
    <w:rsid w:val="00153757"/>
    <w:rsid w:val="0015456B"/>
    <w:rsid w:val="00156C74"/>
    <w:rsid w:val="001573D9"/>
    <w:rsid w:val="00160368"/>
    <w:rsid w:val="001637F0"/>
    <w:rsid w:val="00165EBD"/>
    <w:rsid w:val="0016683C"/>
    <w:rsid w:val="00166CCF"/>
    <w:rsid w:val="001716FE"/>
    <w:rsid w:val="00173EE8"/>
    <w:rsid w:val="00177226"/>
    <w:rsid w:val="00180C21"/>
    <w:rsid w:val="00181E8D"/>
    <w:rsid w:val="0018281D"/>
    <w:rsid w:val="001831B8"/>
    <w:rsid w:val="00183434"/>
    <w:rsid w:val="00185071"/>
    <w:rsid w:val="0018767C"/>
    <w:rsid w:val="001912AC"/>
    <w:rsid w:val="00192F04"/>
    <w:rsid w:val="00193F16"/>
    <w:rsid w:val="001962C3"/>
    <w:rsid w:val="001966D0"/>
    <w:rsid w:val="00196B16"/>
    <w:rsid w:val="001A0078"/>
    <w:rsid w:val="001A4520"/>
    <w:rsid w:val="001A6EEF"/>
    <w:rsid w:val="001A7F18"/>
    <w:rsid w:val="001B10C0"/>
    <w:rsid w:val="001B156A"/>
    <w:rsid w:val="001B283E"/>
    <w:rsid w:val="001B49C7"/>
    <w:rsid w:val="001B585F"/>
    <w:rsid w:val="001B7E7C"/>
    <w:rsid w:val="001C1A7D"/>
    <w:rsid w:val="001C42CA"/>
    <w:rsid w:val="001C42F9"/>
    <w:rsid w:val="001C4FAA"/>
    <w:rsid w:val="001D0ABD"/>
    <w:rsid w:val="001D1CEA"/>
    <w:rsid w:val="001D212C"/>
    <w:rsid w:val="001D29D8"/>
    <w:rsid w:val="001D2B1A"/>
    <w:rsid w:val="001D2E9F"/>
    <w:rsid w:val="001D6CF7"/>
    <w:rsid w:val="001D7F54"/>
    <w:rsid w:val="001E0616"/>
    <w:rsid w:val="001E0DD4"/>
    <w:rsid w:val="001E0FB6"/>
    <w:rsid w:val="001E1903"/>
    <w:rsid w:val="001E2E73"/>
    <w:rsid w:val="001E4881"/>
    <w:rsid w:val="001E79B4"/>
    <w:rsid w:val="001F043B"/>
    <w:rsid w:val="001F0B73"/>
    <w:rsid w:val="001F1145"/>
    <w:rsid w:val="001F11D2"/>
    <w:rsid w:val="001F2137"/>
    <w:rsid w:val="001F231C"/>
    <w:rsid w:val="001F375B"/>
    <w:rsid w:val="001F4371"/>
    <w:rsid w:val="001F5DD0"/>
    <w:rsid w:val="001F7B96"/>
    <w:rsid w:val="00201A09"/>
    <w:rsid w:val="00202BEC"/>
    <w:rsid w:val="00203E96"/>
    <w:rsid w:val="00207075"/>
    <w:rsid w:val="00210224"/>
    <w:rsid w:val="002117FB"/>
    <w:rsid w:val="00213B5C"/>
    <w:rsid w:val="00215B32"/>
    <w:rsid w:val="00216B7B"/>
    <w:rsid w:val="00216B81"/>
    <w:rsid w:val="00220B35"/>
    <w:rsid w:val="0022126F"/>
    <w:rsid w:val="0022552F"/>
    <w:rsid w:val="00225C95"/>
    <w:rsid w:val="002318A1"/>
    <w:rsid w:val="00232CD6"/>
    <w:rsid w:val="0023305B"/>
    <w:rsid w:val="0023306B"/>
    <w:rsid w:val="00234874"/>
    <w:rsid w:val="00235BA2"/>
    <w:rsid w:val="002433D6"/>
    <w:rsid w:val="002519B6"/>
    <w:rsid w:val="00251B33"/>
    <w:rsid w:val="00251F2E"/>
    <w:rsid w:val="002549C3"/>
    <w:rsid w:val="00255A27"/>
    <w:rsid w:val="00255E77"/>
    <w:rsid w:val="002565FB"/>
    <w:rsid w:val="0025684E"/>
    <w:rsid w:val="00256AE0"/>
    <w:rsid w:val="00257A7E"/>
    <w:rsid w:val="00260014"/>
    <w:rsid w:val="002604AB"/>
    <w:rsid w:val="00260EC6"/>
    <w:rsid w:val="00266978"/>
    <w:rsid w:val="00267621"/>
    <w:rsid w:val="00267D85"/>
    <w:rsid w:val="002702D8"/>
    <w:rsid w:val="00270406"/>
    <w:rsid w:val="00270F4E"/>
    <w:rsid w:val="002734C6"/>
    <w:rsid w:val="002743CB"/>
    <w:rsid w:val="00275A3A"/>
    <w:rsid w:val="00276B4B"/>
    <w:rsid w:val="0028032F"/>
    <w:rsid w:val="002820A6"/>
    <w:rsid w:val="002835FF"/>
    <w:rsid w:val="00283A4F"/>
    <w:rsid w:val="002846AC"/>
    <w:rsid w:val="00286197"/>
    <w:rsid w:val="00286462"/>
    <w:rsid w:val="00287015"/>
    <w:rsid w:val="002875D8"/>
    <w:rsid w:val="00292407"/>
    <w:rsid w:val="00293A31"/>
    <w:rsid w:val="00295EB1"/>
    <w:rsid w:val="00296D91"/>
    <w:rsid w:val="00297ED4"/>
    <w:rsid w:val="002A265B"/>
    <w:rsid w:val="002A49F8"/>
    <w:rsid w:val="002A562E"/>
    <w:rsid w:val="002B034F"/>
    <w:rsid w:val="002B09C2"/>
    <w:rsid w:val="002B4043"/>
    <w:rsid w:val="002C0F90"/>
    <w:rsid w:val="002C3AFE"/>
    <w:rsid w:val="002C4387"/>
    <w:rsid w:val="002C6BE5"/>
    <w:rsid w:val="002D26AB"/>
    <w:rsid w:val="002D42AE"/>
    <w:rsid w:val="002E05D0"/>
    <w:rsid w:val="002E1ECA"/>
    <w:rsid w:val="002E56BF"/>
    <w:rsid w:val="002E60C3"/>
    <w:rsid w:val="002E64B1"/>
    <w:rsid w:val="002E6E16"/>
    <w:rsid w:val="002F0CB2"/>
    <w:rsid w:val="002F4DA7"/>
    <w:rsid w:val="002F6A09"/>
    <w:rsid w:val="00305141"/>
    <w:rsid w:val="00313451"/>
    <w:rsid w:val="00314C26"/>
    <w:rsid w:val="00316182"/>
    <w:rsid w:val="0031686C"/>
    <w:rsid w:val="00320368"/>
    <w:rsid w:val="003261EA"/>
    <w:rsid w:val="0032689B"/>
    <w:rsid w:val="00333275"/>
    <w:rsid w:val="00342AD4"/>
    <w:rsid w:val="00345DB9"/>
    <w:rsid w:val="00346E2B"/>
    <w:rsid w:val="003517E6"/>
    <w:rsid w:val="0035215B"/>
    <w:rsid w:val="00352D57"/>
    <w:rsid w:val="0035319A"/>
    <w:rsid w:val="003536DB"/>
    <w:rsid w:val="00353C23"/>
    <w:rsid w:val="0035403B"/>
    <w:rsid w:val="003548FA"/>
    <w:rsid w:val="0035595D"/>
    <w:rsid w:val="00362311"/>
    <w:rsid w:val="00362C8B"/>
    <w:rsid w:val="00363B24"/>
    <w:rsid w:val="00363C9B"/>
    <w:rsid w:val="00364028"/>
    <w:rsid w:val="00364931"/>
    <w:rsid w:val="00365338"/>
    <w:rsid w:val="003653D5"/>
    <w:rsid w:val="003678B1"/>
    <w:rsid w:val="003679F7"/>
    <w:rsid w:val="00367BDF"/>
    <w:rsid w:val="0037097F"/>
    <w:rsid w:val="00370A7D"/>
    <w:rsid w:val="00371ED7"/>
    <w:rsid w:val="003727B6"/>
    <w:rsid w:val="0037489E"/>
    <w:rsid w:val="00374D18"/>
    <w:rsid w:val="00375F65"/>
    <w:rsid w:val="003765A0"/>
    <w:rsid w:val="00377373"/>
    <w:rsid w:val="00377D91"/>
    <w:rsid w:val="00381222"/>
    <w:rsid w:val="00381599"/>
    <w:rsid w:val="0038446A"/>
    <w:rsid w:val="00384A02"/>
    <w:rsid w:val="00384FA8"/>
    <w:rsid w:val="003870E0"/>
    <w:rsid w:val="00387699"/>
    <w:rsid w:val="0039297B"/>
    <w:rsid w:val="0039481E"/>
    <w:rsid w:val="00394BD1"/>
    <w:rsid w:val="00394CD7"/>
    <w:rsid w:val="00396166"/>
    <w:rsid w:val="0039723B"/>
    <w:rsid w:val="0039728B"/>
    <w:rsid w:val="003A2C16"/>
    <w:rsid w:val="003A2C21"/>
    <w:rsid w:val="003A302B"/>
    <w:rsid w:val="003A6417"/>
    <w:rsid w:val="003A666A"/>
    <w:rsid w:val="003B0A01"/>
    <w:rsid w:val="003B1528"/>
    <w:rsid w:val="003B2D32"/>
    <w:rsid w:val="003B78FB"/>
    <w:rsid w:val="003C050E"/>
    <w:rsid w:val="003C36FF"/>
    <w:rsid w:val="003C417D"/>
    <w:rsid w:val="003D0931"/>
    <w:rsid w:val="003D1B9E"/>
    <w:rsid w:val="003D48D7"/>
    <w:rsid w:val="003D6FD2"/>
    <w:rsid w:val="003E03C5"/>
    <w:rsid w:val="003E6FFC"/>
    <w:rsid w:val="003E72FC"/>
    <w:rsid w:val="003E7B30"/>
    <w:rsid w:val="003F0615"/>
    <w:rsid w:val="003F1BB1"/>
    <w:rsid w:val="003F3100"/>
    <w:rsid w:val="003F5696"/>
    <w:rsid w:val="003F61E9"/>
    <w:rsid w:val="003F65E6"/>
    <w:rsid w:val="003F66A0"/>
    <w:rsid w:val="004010CF"/>
    <w:rsid w:val="004017CE"/>
    <w:rsid w:val="004022EA"/>
    <w:rsid w:val="00405BB8"/>
    <w:rsid w:val="00407745"/>
    <w:rsid w:val="00407B11"/>
    <w:rsid w:val="00412838"/>
    <w:rsid w:val="00412898"/>
    <w:rsid w:val="0041366E"/>
    <w:rsid w:val="00416502"/>
    <w:rsid w:val="00421062"/>
    <w:rsid w:val="004238B2"/>
    <w:rsid w:val="004253E3"/>
    <w:rsid w:val="00426D85"/>
    <w:rsid w:val="00426DB7"/>
    <w:rsid w:val="00430178"/>
    <w:rsid w:val="00430CA3"/>
    <w:rsid w:val="00432A40"/>
    <w:rsid w:val="00432B89"/>
    <w:rsid w:val="004338CE"/>
    <w:rsid w:val="00435947"/>
    <w:rsid w:val="00437C3C"/>
    <w:rsid w:val="00437D08"/>
    <w:rsid w:val="004411C6"/>
    <w:rsid w:val="00442E22"/>
    <w:rsid w:val="00443A4E"/>
    <w:rsid w:val="004443B4"/>
    <w:rsid w:val="004449F8"/>
    <w:rsid w:val="004454BE"/>
    <w:rsid w:val="00446846"/>
    <w:rsid w:val="00450F4F"/>
    <w:rsid w:val="00451032"/>
    <w:rsid w:val="0045332E"/>
    <w:rsid w:val="004537D8"/>
    <w:rsid w:val="004540C8"/>
    <w:rsid w:val="0045640F"/>
    <w:rsid w:val="0045789A"/>
    <w:rsid w:val="00457C87"/>
    <w:rsid w:val="00457FA5"/>
    <w:rsid w:val="0046038F"/>
    <w:rsid w:val="004605F0"/>
    <w:rsid w:val="004606D8"/>
    <w:rsid w:val="00461D40"/>
    <w:rsid w:val="00463B1A"/>
    <w:rsid w:val="00463D6F"/>
    <w:rsid w:val="004640A3"/>
    <w:rsid w:val="00470107"/>
    <w:rsid w:val="00470EEF"/>
    <w:rsid w:val="004713D4"/>
    <w:rsid w:val="00471666"/>
    <w:rsid w:val="004718D6"/>
    <w:rsid w:val="00473429"/>
    <w:rsid w:val="0047451E"/>
    <w:rsid w:val="0047703B"/>
    <w:rsid w:val="0047707B"/>
    <w:rsid w:val="004818BC"/>
    <w:rsid w:val="004841E3"/>
    <w:rsid w:val="004845ED"/>
    <w:rsid w:val="00484D5F"/>
    <w:rsid w:val="00485D61"/>
    <w:rsid w:val="004904E0"/>
    <w:rsid w:val="004908F8"/>
    <w:rsid w:val="00491550"/>
    <w:rsid w:val="00495B62"/>
    <w:rsid w:val="00495EBE"/>
    <w:rsid w:val="0049664F"/>
    <w:rsid w:val="00496923"/>
    <w:rsid w:val="00496BE7"/>
    <w:rsid w:val="00497333"/>
    <w:rsid w:val="00497CF8"/>
    <w:rsid w:val="004A1232"/>
    <w:rsid w:val="004A1431"/>
    <w:rsid w:val="004A534D"/>
    <w:rsid w:val="004A791D"/>
    <w:rsid w:val="004B3F1A"/>
    <w:rsid w:val="004B4F1F"/>
    <w:rsid w:val="004B6AF4"/>
    <w:rsid w:val="004C2404"/>
    <w:rsid w:val="004C29CC"/>
    <w:rsid w:val="004C3230"/>
    <w:rsid w:val="004C408B"/>
    <w:rsid w:val="004C40F1"/>
    <w:rsid w:val="004C4899"/>
    <w:rsid w:val="004C4E18"/>
    <w:rsid w:val="004C62A1"/>
    <w:rsid w:val="004C77E4"/>
    <w:rsid w:val="004C797F"/>
    <w:rsid w:val="004D01F1"/>
    <w:rsid w:val="004D0619"/>
    <w:rsid w:val="004D24C3"/>
    <w:rsid w:val="004E0455"/>
    <w:rsid w:val="004E049E"/>
    <w:rsid w:val="004E2A1D"/>
    <w:rsid w:val="004E2BB6"/>
    <w:rsid w:val="004E787F"/>
    <w:rsid w:val="004F2A04"/>
    <w:rsid w:val="004F3DC8"/>
    <w:rsid w:val="004F52E4"/>
    <w:rsid w:val="005001F4"/>
    <w:rsid w:val="00500677"/>
    <w:rsid w:val="005012FD"/>
    <w:rsid w:val="00501F55"/>
    <w:rsid w:val="00502E59"/>
    <w:rsid w:val="005037D3"/>
    <w:rsid w:val="00504182"/>
    <w:rsid w:val="005042DD"/>
    <w:rsid w:val="00506C52"/>
    <w:rsid w:val="00506E77"/>
    <w:rsid w:val="00510226"/>
    <w:rsid w:val="0051084E"/>
    <w:rsid w:val="0051099D"/>
    <w:rsid w:val="00511EA7"/>
    <w:rsid w:val="00512466"/>
    <w:rsid w:val="00512B62"/>
    <w:rsid w:val="0051300B"/>
    <w:rsid w:val="005130B0"/>
    <w:rsid w:val="00516AD3"/>
    <w:rsid w:val="00521917"/>
    <w:rsid w:val="00522A96"/>
    <w:rsid w:val="00522B05"/>
    <w:rsid w:val="005231B8"/>
    <w:rsid w:val="00524287"/>
    <w:rsid w:val="005246A1"/>
    <w:rsid w:val="0052620F"/>
    <w:rsid w:val="0052734E"/>
    <w:rsid w:val="00527776"/>
    <w:rsid w:val="00532AB9"/>
    <w:rsid w:val="005413E9"/>
    <w:rsid w:val="005446C9"/>
    <w:rsid w:val="00544B74"/>
    <w:rsid w:val="00544F41"/>
    <w:rsid w:val="00545C01"/>
    <w:rsid w:val="00547FC2"/>
    <w:rsid w:val="00554EA8"/>
    <w:rsid w:val="0055536F"/>
    <w:rsid w:val="005568EA"/>
    <w:rsid w:val="00557872"/>
    <w:rsid w:val="00557C9E"/>
    <w:rsid w:val="00557D43"/>
    <w:rsid w:val="005614F5"/>
    <w:rsid w:val="0056152A"/>
    <w:rsid w:val="00561D76"/>
    <w:rsid w:val="00561FC5"/>
    <w:rsid w:val="0056458D"/>
    <w:rsid w:val="00567A94"/>
    <w:rsid w:val="00567F87"/>
    <w:rsid w:val="00571083"/>
    <w:rsid w:val="00571700"/>
    <w:rsid w:val="005740DA"/>
    <w:rsid w:val="00574164"/>
    <w:rsid w:val="00575E8A"/>
    <w:rsid w:val="00580301"/>
    <w:rsid w:val="005814D4"/>
    <w:rsid w:val="00582E90"/>
    <w:rsid w:val="00583B79"/>
    <w:rsid w:val="00583ECF"/>
    <w:rsid w:val="00584D90"/>
    <w:rsid w:val="00586DFB"/>
    <w:rsid w:val="00587D15"/>
    <w:rsid w:val="0059294C"/>
    <w:rsid w:val="00593BA0"/>
    <w:rsid w:val="00594749"/>
    <w:rsid w:val="005972FD"/>
    <w:rsid w:val="005974D0"/>
    <w:rsid w:val="005A438D"/>
    <w:rsid w:val="005B1BDE"/>
    <w:rsid w:val="005B26AC"/>
    <w:rsid w:val="005B3BC7"/>
    <w:rsid w:val="005B3C03"/>
    <w:rsid w:val="005B7977"/>
    <w:rsid w:val="005C0E0B"/>
    <w:rsid w:val="005C2732"/>
    <w:rsid w:val="005C2E67"/>
    <w:rsid w:val="005C3CA9"/>
    <w:rsid w:val="005C436F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60C4"/>
    <w:rsid w:val="005D79B2"/>
    <w:rsid w:val="005E00B6"/>
    <w:rsid w:val="005E3F91"/>
    <w:rsid w:val="005E5836"/>
    <w:rsid w:val="005E6334"/>
    <w:rsid w:val="005E66A8"/>
    <w:rsid w:val="005F0528"/>
    <w:rsid w:val="005F3527"/>
    <w:rsid w:val="005F5591"/>
    <w:rsid w:val="005F55BC"/>
    <w:rsid w:val="005F72D2"/>
    <w:rsid w:val="005F7A52"/>
    <w:rsid w:val="005F7B9A"/>
    <w:rsid w:val="0060067E"/>
    <w:rsid w:val="006010BA"/>
    <w:rsid w:val="0060200C"/>
    <w:rsid w:val="00606873"/>
    <w:rsid w:val="00607B03"/>
    <w:rsid w:val="006119B5"/>
    <w:rsid w:val="00614067"/>
    <w:rsid w:val="0061526F"/>
    <w:rsid w:val="006167D7"/>
    <w:rsid w:val="0062409F"/>
    <w:rsid w:val="00624434"/>
    <w:rsid w:val="006258CF"/>
    <w:rsid w:val="006262D5"/>
    <w:rsid w:val="00627393"/>
    <w:rsid w:val="00627656"/>
    <w:rsid w:val="00630CAC"/>
    <w:rsid w:val="00632460"/>
    <w:rsid w:val="00632A41"/>
    <w:rsid w:val="00633ABC"/>
    <w:rsid w:val="00634CB5"/>
    <w:rsid w:val="00634F07"/>
    <w:rsid w:val="00636617"/>
    <w:rsid w:val="00637A18"/>
    <w:rsid w:val="00637B6C"/>
    <w:rsid w:val="0064138C"/>
    <w:rsid w:val="00641B48"/>
    <w:rsid w:val="006426E3"/>
    <w:rsid w:val="00646419"/>
    <w:rsid w:val="00646A34"/>
    <w:rsid w:val="006503B6"/>
    <w:rsid w:val="00655C15"/>
    <w:rsid w:val="006565F4"/>
    <w:rsid w:val="00656872"/>
    <w:rsid w:val="00657414"/>
    <w:rsid w:val="00661C55"/>
    <w:rsid w:val="006624BC"/>
    <w:rsid w:val="00663957"/>
    <w:rsid w:val="00663E3A"/>
    <w:rsid w:val="0066509A"/>
    <w:rsid w:val="00667780"/>
    <w:rsid w:val="0067371B"/>
    <w:rsid w:val="00676093"/>
    <w:rsid w:val="00681082"/>
    <w:rsid w:val="00681205"/>
    <w:rsid w:val="006835A4"/>
    <w:rsid w:val="00683D3C"/>
    <w:rsid w:val="0068438C"/>
    <w:rsid w:val="0068657F"/>
    <w:rsid w:val="006867EE"/>
    <w:rsid w:val="00687C1D"/>
    <w:rsid w:val="00690C38"/>
    <w:rsid w:val="006923EC"/>
    <w:rsid w:val="00693197"/>
    <w:rsid w:val="00693460"/>
    <w:rsid w:val="00694EF8"/>
    <w:rsid w:val="006A00DE"/>
    <w:rsid w:val="006A1A15"/>
    <w:rsid w:val="006A350A"/>
    <w:rsid w:val="006A40AF"/>
    <w:rsid w:val="006A4CC9"/>
    <w:rsid w:val="006A5D44"/>
    <w:rsid w:val="006B1B0C"/>
    <w:rsid w:val="006B552D"/>
    <w:rsid w:val="006B67BF"/>
    <w:rsid w:val="006C2507"/>
    <w:rsid w:val="006C2786"/>
    <w:rsid w:val="006C4E5F"/>
    <w:rsid w:val="006C6A84"/>
    <w:rsid w:val="006C6B2A"/>
    <w:rsid w:val="006D058F"/>
    <w:rsid w:val="006D3980"/>
    <w:rsid w:val="006D3D99"/>
    <w:rsid w:val="006D4FC3"/>
    <w:rsid w:val="006D658C"/>
    <w:rsid w:val="006D6AEB"/>
    <w:rsid w:val="006D74D3"/>
    <w:rsid w:val="006E1234"/>
    <w:rsid w:val="006E16AA"/>
    <w:rsid w:val="006E2238"/>
    <w:rsid w:val="006E546D"/>
    <w:rsid w:val="006E5D8C"/>
    <w:rsid w:val="006E6827"/>
    <w:rsid w:val="006F1835"/>
    <w:rsid w:val="006F1D13"/>
    <w:rsid w:val="006F272A"/>
    <w:rsid w:val="006F5F23"/>
    <w:rsid w:val="007039D7"/>
    <w:rsid w:val="0070467D"/>
    <w:rsid w:val="0070549E"/>
    <w:rsid w:val="00705C3D"/>
    <w:rsid w:val="00705D3A"/>
    <w:rsid w:val="00712B3E"/>
    <w:rsid w:val="0071582D"/>
    <w:rsid w:val="007205DF"/>
    <w:rsid w:val="0072303D"/>
    <w:rsid w:val="007236E4"/>
    <w:rsid w:val="00725BCA"/>
    <w:rsid w:val="007279C4"/>
    <w:rsid w:val="00727EF3"/>
    <w:rsid w:val="00731853"/>
    <w:rsid w:val="00732191"/>
    <w:rsid w:val="0073278D"/>
    <w:rsid w:val="00732BF6"/>
    <w:rsid w:val="00733BAC"/>
    <w:rsid w:val="00734769"/>
    <w:rsid w:val="00742C9E"/>
    <w:rsid w:val="007446C6"/>
    <w:rsid w:val="0074537E"/>
    <w:rsid w:val="007473D2"/>
    <w:rsid w:val="00750B45"/>
    <w:rsid w:val="00750CE6"/>
    <w:rsid w:val="00752474"/>
    <w:rsid w:val="0075436B"/>
    <w:rsid w:val="0075442D"/>
    <w:rsid w:val="00754ED9"/>
    <w:rsid w:val="007610A4"/>
    <w:rsid w:val="00761162"/>
    <w:rsid w:val="00761168"/>
    <w:rsid w:val="00761B68"/>
    <w:rsid w:val="007634F0"/>
    <w:rsid w:val="0076475D"/>
    <w:rsid w:val="00764A72"/>
    <w:rsid w:val="007661FE"/>
    <w:rsid w:val="0076642E"/>
    <w:rsid w:val="00766A9C"/>
    <w:rsid w:val="00766BA3"/>
    <w:rsid w:val="007673D0"/>
    <w:rsid w:val="00771149"/>
    <w:rsid w:val="00771874"/>
    <w:rsid w:val="007733E3"/>
    <w:rsid w:val="007769BB"/>
    <w:rsid w:val="00777997"/>
    <w:rsid w:val="0078111B"/>
    <w:rsid w:val="007811C5"/>
    <w:rsid w:val="0078249F"/>
    <w:rsid w:val="00782DCD"/>
    <w:rsid w:val="00783EC5"/>
    <w:rsid w:val="007853D7"/>
    <w:rsid w:val="007855AC"/>
    <w:rsid w:val="0078727E"/>
    <w:rsid w:val="00790747"/>
    <w:rsid w:val="007908F9"/>
    <w:rsid w:val="007918B5"/>
    <w:rsid w:val="00791D7C"/>
    <w:rsid w:val="00792D07"/>
    <w:rsid w:val="00793E6E"/>
    <w:rsid w:val="00794B11"/>
    <w:rsid w:val="00795985"/>
    <w:rsid w:val="007A14CC"/>
    <w:rsid w:val="007A3F43"/>
    <w:rsid w:val="007A4B49"/>
    <w:rsid w:val="007B21DC"/>
    <w:rsid w:val="007B3581"/>
    <w:rsid w:val="007B4E70"/>
    <w:rsid w:val="007B5F0F"/>
    <w:rsid w:val="007B7210"/>
    <w:rsid w:val="007C0548"/>
    <w:rsid w:val="007C2BB9"/>
    <w:rsid w:val="007C4034"/>
    <w:rsid w:val="007C4C4E"/>
    <w:rsid w:val="007C5F63"/>
    <w:rsid w:val="007C6285"/>
    <w:rsid w:val="007C6E37"/>
    <w:rsid w:val="007C7E16"/>
    <w:rsid w:val="007D0D9A"/>
    <w:rsid w:val="007D172F"/>
    <w:rsid w:val="007D18C1"/>
    <w:rsid w:val="007D21EE"/>
    <w:rsid w:val="007D25DE"/>
    <w:rsid w:val="007D2FCC"/>
    <w:rsid w:val="007D622F"/>
    <w:rsid w:val="007E0951"/>
    <w:rsid w:val="007E0CBA"/>
    <w:rsid w:val="007E39EC"/>
    <w:rsid w:val="007E4D29"/>
    <w:rsid w:val="007E4E1A"/>
    <w:rsid w:val="007F330B"/>
    <w:rsid w:val="007F5BC9"/>
    <w:rsid w:val="007F637E"/>
    <w:rsid w:val="0080111D"/>
    <w:rsid w:val="00804AC4"/>
    <w:rsid w:val="00805B0B"/>
    <w:rsid w:val="00805D97"/>
    <w:rsid w:val="00807F89"/>
    <w:rsid w:val="0081142B"/>
    <w:rsid w:val="00813C26"/>
    <w:rsid w:val="00814BDC"/>
    <w:rsid w:val="00816015"/>
    <w:rsid w:val="00816C77"/>
    <w:rsid w:val="00820067"/>
    <w:rsid w:val="0082245D"/>
    <w:rsid w:val="00822EB9"/>
    <w:rsid w:val="00824C7B"/>
    <w:rsid w:val="00827E38"/>
    <w:rsid w:val="008312CA"/>
    <w:rsid w:val="0083479D"/>
    <w:rsid w:val="008355A0"/>
    <w:rsid w:val="00835AE8"/>
    <w:rsid w:val="008413F3"/>
    <w:rsid w:val="00844019"/>
    <w:rsid w:val="008446FF"/>
    <w:rsid w:val="00844886"/>
    <w:rsid w:val="008461EF"/>
    <w:rsid w:val="008468AF"/>
    <w:rsid w:val="008506AA"/>
    <w:rsid w:val="00851FDA"/>
    <w:rsid w:val="00852699"/>
    <w:rsid w:val="00853C80"/>
    <w:rsid w:val="00855C52"/>
    <w:rsid w:val="00857B98"/>
    <w:rsid w:val="008638AA"/>
    <w:rsid w:val="00863B4B"/>
    <w:rsid w:val="00863D14"/>
    <w:rsid w:val="00863D32"/>
    <w:rsid w:val="0086432C"/>
    <w:rsid w:val="00864795"/>
    <w:rsid w:val="00865FE4"/>
    <w:rsid w:val="0086682F"/>
    <w:rsid w:val="00870542"/>
    <w:rsid w:val="00871E75"/>
    <w:rsid w:val="008739B3"/>
    <w:rsid w:val="0087550E"/>
    <w:rsid w:val="00875AC2"/>
    <w:rsid w:val="00876792"/>
    <w:rsid w:val="00881B27"/>
    <w:rsid w:val="00882C4D"/>
    <w:rsid w:val="00883511"/>
    <w:rsid w:val="00883D42"/>
    <w:rsid w:val="0088403F"/>
    <w:rsid w:val="008866D6"/>
    <w:rsid w:val="00886C39"/>
    <w:rsid w:val="00886EEB"/>
    <w:rsid w:val="008876C0"/>
    <w:rsid w:val="008876FC"/>
    <w:rsid w:val="00892A6E"/>
    <w:rsid w:val="00894BAA"/>
    <w:rsid w:val="008951F6"/>
    <w:rsid w:val="00895383"/>
    <w:rsid w:val="008A1BB5"/>
    <w:rsid w:val="008A3198"/>
    <w:rsid w:val="008A7F7E"/>
    <w:rsid w:val="008B17D9"/>
    <w:rsid w:val="008B3742"/>
    <w:rsid w:val="008B3DC7"/>
    <w:rsid w:val="008B5347"/>
    <w:rsid w:val="008B73A1"/>
    <w:rsid w:val="008C6603"/>
    <w:rsid w:val="008D0E4B"/>
    <w:rsid w:val="008D3154"/>
    <w:rsid w:val="008D7886"/>
    <w:rsid w:val="008D7E27"/>
    <w:rsid w:val="008D7EC7"/>
    <w:rsid w:val="008E340C"/>
    <w:rsid w:val="008E3DEF"/>
    <w:rsid w:val="008E5897"/>
    <w:rsid w:val="008E7E75"/>
    <w:rsid w:val="008F2C78"/>
    <w:rsid w:val="008F31F7"/>
    <w:rsid w:val="008F4D72"/>
    <w:rsid w:val="009007E3"/>
    <w:rsid w:val="00900FC6"/>
    <w:rsid w:val="0090400D"/>
    <w:rsid w:val="00905425"/>
    <w:rsid w:val="00905BB8"/>
    <w:rsid w:val="0090655E"/>
    <w:rsid w:val="00910219"/>
    <w:rsid w:val="00910C44"/>
    <w:rsid w:val="00911774"/>
    <w:rsid w:val="009120B0"/>
    <w:rsid w:val="00912C4B"/>
    <w:rsid w:val="00913E6D"/>
    <w:rsid w:val="00914A52"/>
    <w:rsid w:val="00915057"/>
    <w:rsid w:val="009166FF"/>
    <w:rsid w:val="009169DE"/>
    <w:rsid w:val="009227D5"/>
    <w:rsid w:val="00922B92"/>
    <w:rsid w:val="009239D7"/>
    <w:rsid w:val="00923B30"/>
    <w:rsid w:val="00924BE6"/>
    <w:rsid w:val="00924DD6"/>
    <w:rsid w:val="00926B58"/>
    <w:rsid w:val="009279F7"/>
    <w:rsid w:val="00927CE7"/>
    <w:rsid w:val="00927FA7"/>
    <w:rsid w:val="009307D9"/>
    <w:rsid w:val="00931744"/>
    <w:rsid w:val="009345C4"/>
    <w:rsid w:val="009356C3"/>
    <w:rsid w:val="009356E4"/>
    <w:rsid w:val="0094086C"/>
    <w:rsid w:val="009408B6"/>
    <w:rsid w:val="00940AF8"/>
    <w:rsid w:val="00942527"/>
    <w:rsid w:val="0094327A"/>
    <w:rsid w:val="00952B3A"/>
    <w:rsid w:val="00953218"/>
    <w:rsid w:val="00953BDF"/>
    <w:rsid w:val="0095659E"/>
    <w:rsid w:val="00957E93"/>
    <w:rsid w:val="0096178A"/>
    <w:rsid w:val="009629CB"/>
    <w:rsid w:val="00963023"/>
    <w:rsid w:val="00966A66"/>
    <w:rsid w:val="00970832"/>
    <w:rsid w:val="00971818"/>
    <w:rsid w:val="00971AEB"/>
    <w:rsid w:val="00972D70"/>
    <w:rsid w:val="0097476C"/>
    <w:rsid w:val="00974969"/>
    <w:rsid w:val="00974C32"/>
    <w:rsid w:val="009761E4"/>
    <w:rsid w:val="009768DF"/>
    <w:rsid w:val="00977759"/>
    <w:rsid w:val="0098328B"/>
    <w:rsid w:val="00984C59"/>
    <w:rsid w:val="00987E76"/>
    <w:rsid w:val="009917A6"/>
    <w:rsid w:val="00991DE8"/>
    <w:rsid w:val="00993612"/>
    <w:rsid w:val="009948E5"/>
    <w:rsid w:val="00997A35"/>
    <w:rsid w:val="009A02A0"/>
    <w:rsid w:val="009A0B93"/>
    <w:rsid w:val="009A0CCC"/>
    <w:rsid w:val="009A100B"/>
    <w:rsid w:val="009A3573"/>
    <w:rsid w:val="009A6314"/>
    <w:rsid w:val="009B104A"/>
    <w:rsid w:val="009B146D"/>
    <w:rsid w:val="009B2623"/>
    <w:rsid w:val="009B4301"/>
    <w:rsid w:val="009B47B0"/>
    <w:rsid w:val="009B4E25"/>
    <w:rsid w:val="009B7963"/>
    <w:rsid w:val="009B7E63"/>
    <w:rsid w:val="009C1F22"/>
    <w:rsid w:val="009C3764"/>
    <w:rsid w:val="009C5058"/>
    <w:rsid w:val="009C5D4F"/>
    <w:rsid w:val="009D1E44"/>
    <w:rsid w:val="009D3F76"/>
    <w:rsid w:val="009D4ED9"/>
    <w:rsid w:val="009D66EB"/>
    <w:rsid w:val="009D6CE2"/>
    <w:rsid w:val="009D7C1F"/>
    <w:rsid w:val="009E228E"/>
    <w:rsid w:val="009E279D"/>
    <w:rsid w:val="009E2C20"/>
    <w:rsid w:val="009E5FB6"/>
    <w:rsid w:val="009E7D5B"/>
    <w:rsid w:val="009F1C4C"/>
    <w:rsid w:val="009F45FB"/>
    <w:rsid w:val="009F4A02"/>
    <w:rsid w:val="009F517C"/>
    <w:rsid w:val="009F6FBB"/>
    <w:rsid w:val="009F7343"/>
    <w:rsid w:val="009F753D"/>
    <w:rsid w:val="00A01001"/>
    <w:rsid w:val="00A03731"/>
    <w:rsid w:val="00A051A3"/>
    <w:rsid w:val="00A0535D"/>
    <w:rsid w:val="00A05BE2"/>
    <w:rsid w:val="00A06F9B"/>
    <w:rsid w:val="00A073BB"/>
    <w:rsid w:val="00A10251"/>
    <w:rsid w:val="00A11657"/>
    <w:rsid w:val="00A117F1"/>
    <w:rsid w:val="00A11867"/>
    <w:rsid w:val="00A145F8"/>
    <w:rsid w:val="00A15457"/>
    <w:rsid w:val="00A176C2"/>
    <w:rsid w:val="00A17E7C"/>
    <w:rsid w:val="00A21D16"/>
    <w:rsid w:val="00A24748"/>
    <w:rsid w:val="00A25491"/>
    <w:rsid w:val="00A26551"/>
    <w:rsid w:val="00A324CD"/>
    <w:rsid w:val="00A34C71"/>
    <w:rsid w:val="00A3521D"/>
    <w:rsid w:val="00A40A7B"/>
    <w:rsid w:val="00A41D3A"/>
    <w:rsid w:val="00A43A03"/>
    <w:rsid w:val="00A43A19"/>
    <w:rsid w:val="00A4489E"/>
    <w:rsid w:val="00A45178"/>
    <w:rsid w:val="00A45A34"/>
    <w:rsid w:val="00A45C48"/>
    <w:rsid w:val="00A46323"/>
    <w:rsid w:val="00A46351"/>
    <w:rsid w:val="00A474F8"/>
    <w:rsid w:val="00A47D34"/>
    <w:rsid w:val="00A51525"/>
    <w:rsid w:val="00A5379A"/>
    <w:rsid w:val="00A53DC5"/>
    <w:rsid w:val="00A55280"/>
    <w:rsid w:val="00A568A5"/>
    <w:rsid w:val="00A60999"/>
    <w:rsid w:val="00A6127B"/>
    <w:rsid w:val="00A61E5B"/>
    <w:rsid w:val="00A63E19"/>
    <w:rsid w:val="00A6588C"/>
    <w:rsid w:val="00A66C90"/>
    <w:rsid w:val="00A73B0C"/>
    <w:rsid w:val="00A73EBD"/>
    <w:rsid w:val="00A75B85"/>
    <w:rsid w:val="00A75CDC"/>
    <w:rsid w:val="00A81522"/>
    <w:rsid w:val="00A8294C"/>
    <w:rsid w:val="00A8393F"/>
    <w:rsid w:val="00A85CFA"/>
    <w:rsid w:val="00A87667"/>
    <w:rsid w:val="00A914CE"/>
    <w:rsid w:val="00A933E0"/>
    <w:rsid w:val="00A9538A"/>
    <w:rsid w:val="00A95403"/>
    <w:rsid w:val="00A956DF"/>
    <w:rsid w:val="00A974B2"/>
    <w:rsid w:val="00AA0C0F"/>
    <w:rsid w:val="00AA0C5F"/>
    <w:rsid w:val="00AA2D01"/>
    <w:rsid w:val="00AA3DA5"/>
    <w:rsid w:val="00AA55FF"/>
    <w:rsid w:val="00AA5640"/>
    <w:rsid w:val="00AA5B7D"/>
    <w:rsid w:val="00AA7A88"/>
    <w:rsid w:val="00AB2108"/>
    <w:rsid w:val="00AB2972"/>
    <w:rsid w:val="00AB5C9B"/>
    <w:rsid w:val="00AB6C39"/>
    <w:rsid w:val="00AB708F"/>
    <w:rsid w:val="00AC0445"/>
    <w:rsid w:val="00AC090E"/>
    <w:rsid w:val="00AC2403"/>
    <w:rsid w:val="00AC33E6"/>
    <w:rsid w:val="00AC3846"/>
    <w:rsid w:val="00AC3880"/>
    <w:rsid w:val="00AC3E0A"/>
    <w:rsid w:val="00AC430E"/>
    <w:rsid w:val="00AC52A6"/>
    <w:rsid w:val="00AC55FB"/>
    <w:rsid w:val="00AD3862"/>
    <w:rsid w:val="00AD3F2D"/>
    <w:rsid w:val="00AD4D46"/>
    <w:rsid w:val="00AD505F"/>
    <w:rsid w:val="00AD50C9"/>
    <w:rsid w:val="00AD5190"/>
    <w:rsid w:val="00AD6917"/>
    <w:rsid w:val="00AD7A89"/>
    <w:rsid w:val="00AE0146"/>
    <w:rsid w:val="00AE0CC7"/>
    <w:rsid w:val="00AE0F66"/>
    <w:rsid w:val="00AE20A0"/>
    <w:rsid w:val="00AE29B2"/>
    <w:rsid w:val="00AE3413"/>
    <w:rsid w:val="00AE5322"/>
    <w:rsid w:val="00AE6C5D"/>
    <w:rsid w:val="00AE7E14"/>
    <w:rsid w:val="00AF004F"/>
    <w:rsid w:val="00AF1BD3"/>
    <w:rsid w:val="00AF3074"/>
    <w:rsid w:val="00AF34F5"/>
    <w:rsid w:val="00AF522D"/>
    <w:rsid w:val="00AF5EAE"/>
    <w:rsid w:val="00B028CD"/>
    <w:rsid w:val="00B03BD0"/>
    <w:rsid w:val="00B047C0"/>
    <w:rsid w:val="00B04A8D"/>
    <w:rsid w:val="00B05E40"/>
    <w:rsid w:val="00B12ADD"/>
    <w:rsid w:val="00B133C7"/>
    <w:rsid w:val="00B13633"/>
    <w:rsid w:val="00B13CD6"/>
    <w:rsid w:val="00B14B3E"/>
    <w:rsid w:val="00B1508B"/>
    <w:rsid w:val="00B15D63"/>
    <w:rsid w:val="00B16E78"/>
    <w:rsid w:val="00B20121"/>
    <w:rsid w:val="00B211F3"/>
    <w:rsid w:val="00B26468"/>
    <w:rsid w:val="00B26A4E"/>
    <w:rsid w:val="00B277B9"/>
    <w:rsid w:val="00B2784D"/>
    <w:rsid w:val="00B30401"/>
    <w:rsid w:val="00B30D82"/>
    <w:rsid w:val="00B318DA"/>
    <w:rsid w:val="00B32609"/>
    <w:rsid w:val="00B327A2"/>
    <w:rsid w:val="00B335A4"/>
    <w:rsid w:val="00B34343"/>
    <w:rsid w:val="00B34BD7"/>
    <w:rsid w:val="00B36084"/>
    <w:rsid w:val="00B36222"/>
    <w:rsid w:val="00B401C7"/>
    <w:rsid w:val="00B40E33"/>
    <w:rsid w:val="00B42793"/>
    <w:rsid w:val="00B4330C"/>
    <w:rsid w:val="00B43F51"/>
    <w:rsid w:val="00B4650E"/>
    <w:rsid w:val="00B47DE7"/>
    <w:rsid w:val="00B53FAA"/>
    <w:rsid w:val="00B54696"/>
    <w:rsid w:val="00B57E2A"/>
    <w:rsid w:val="00B57EBD"/>
    <w:rsid w:val="00B6068D"/>
    <w:rsid w:val="00B62C58"/>
    <w:rsid w:val="00B63574"/>
    <w:rsid w:val="00B65B06"/>
    <w:rsid w:val="00B66DAD"/>
    <w:rsid w:val="00B67E7E"/>
    <w:rsid w:val="00B71747"/>
    <w:rsid w:val="00B76942"/>
    <w:rsid w:val="00B80BA0"/>
    <w:rsid w:val="00B80D9D"/>
    <w:rsid w:val="00B8126F"/>
    <w:rsid w:val="00B82550"/>
    <w:rsid w:val="00B82A1D"/>
    <w:rsid w:val="00B83C51"/>
    <w:rsid w:val="00B84F29"/>
    <w:rsid w:val="00B85E80"/>
    <w:rsid w:val="00B87DFC"/>
    <w:rsid w:val="00B90335"/>
    <w:rsid w:val="00B921B2"/>
    <w:rsid w:val="00B9359F"/>
    <w:rsid w:val="00B9493F"/>
    <w:rsid w:val="00BA1114"/>
    <w:rsid w:val="00BA165A"/>
    <w:rsid w:val="00BA1BA5"/>
    <w:rsid w:val="00BA2541"/>
    <w:rsid w:val="00BA4C0A"/>
    <w:rsid w:val="00BA7C7C"/>
    <w:rsid w:val="00BB06EB"/>
    <w:rsid w:val="00BB1FE4"/>
    <w:rsid w:val="00BB2FC1"/>
    <w:rsid w:val="00BB594F"/>
    <w:rsid w:val="00BB67F7"/>
    <w:rsid w:val="00BB74BE"/>
    <w:rsid w:val="00BC1C3F"/>
    <w:rsid w:val="00BC30E6"/>
    <w:rsid w:val="00BC48CF"/>
    <w:rsid w:val="00BC5A2C"/>
    <w:rsid w:val="00BC6B95"/>
    <w:rsid w:val="00BD12DA"/>
    <w:rsid w:val="00BD1397"/>
    <w:rsid w:val="00BD1C52"/>
    <w:rsid w:val="00BD1D6E"/>
    <w:rsid w:val="00BD69E4"/>
    <w:rsid w:val="00BE0D04"/>
    <w:rsid w:val="00BE256F"/>
    <w:rsid w:val="00BE3094"/>
    <w:rsid w:val="00BE3A19"/>
    <w:rsid w:val="00BE3F98"/>
    <w:rsid w:val="00BE46D5"/>
    <w:rsid w:val="00BE7B45"/>
    <w:rsid w:val="00BE7C09"/>
    <w:rsid w:val="00BF0AEA"/>
    <w:rsid w:val="00BF0D2F"/>
    <w:rsid w:val="00BF2BDD"/>
    <w:rsid w:val="00BF501B"/>
    <w:rsid w:val="00BF596D"/>
    <w:rsid w:val="00C01564"/>
    <w:rsid w:val="00C02474"/>
    <w:rsid w:val="00C02A6E"/>
    <w:rsid w:val="00C0420A"/>
    <w:rsid w:val="00C047C7"/>
    <w:rsid w:val="00C06BE3"/>
    <w:rsid w:val="00C15BDE"/>
    <w:rsid w:val="00C16B50"/>
    <w:rsid w:val="00C17C7D"/>
    <w:rsid w:val="00C207DF"/>
    <w:rsid w:val="00C21E53"/>
    <w:rsid w:val="00C22FDA"/>
    <w:rsid w:val="00C25313"/>
    <w:rsid w:val="00C25873"/>
    <w:rsid w:val="00C26753"/>
    <w:rsid w:val="00C26FE4"/>
    <w:rsid w:val="00C30F27"/>
    <w:rsid w:val="00C3154F"/>
    <w:rsid w:val="00C31CDA"/>
    <w:rsid w:val="00C3203B"/>
    <w:rsid w:val="00C3280E"/>
    <w:rsid w:val="00C34F4E"/>
    <w:rsid w:val="00C3628F"/>
    <w:rsid w:val="00C36C73"/>
    <w:rsid w:val="00C42452"/>
    <w:rsid w:val="00C42C17"/>
    <w:rsid w:val="00C43144"/>
    <w:rsid w:val="00C46884"/>
    <w:rsid w:val="00C47C2F"/>
    <w:rsid w:val="00C47E4A"/>
    <w:rsid w:val="00C5489A"/>
    <w:rsid w:val="00C606D4"/>
    <w:rsid w:val="00C61F3D"/>
    <w:rsid w:val="00C6483E"/>
    <w:rsid w:val="00C65EA4"/>
    <w:rsid w:val="00C6671E"/>
    <w:rsid w:val="00C670BE"/>
    <w:rsid w:val="00C67E57"/>
    <w:rsid w:val="00C70F65"/>
    <w:rsid w:val="00C734B4"/>
    <w:rsid w:val="00C739F4"/>
    <w:rsid w:val="00C75AF4"/>
    <w:rsid w:val="00C75F5C"/>
    <w:rsid w:val="00C77D0E"/>
    <w:rsid w:val="00C80E45"/>
    <w:rsid w:val="00C8165C"/>
    <w:rsid w:val="00C81691"/>
    <w:rsid w:val="00C83BD8"/>
    <w:rsid w:val="00C84653"/>
    <w:rsid w:val="00C846A3"/>
    <w:rsid w:val="00C87998"/>
    <w:rsid w:val="00C8799F"/>
    <w:rsid w:val="00C87B7C"/>
    <w:rsid w:val="00C87EEF"/>
    <w:rsid w:val="00C90CB5"/>
    <w:rsid w:val="00C93502"/>
    <w:rsid w:val="00C954FF"/>
    <w:rsid w:val="00C95745"/>
    <w:rsid w:val="00C97B17"/>
    <w:rsid w:val="00CA4CFC"/>
    <w:rsid w:val="00CA4DF7"/>
    <w:rsid w:val="00CA548B"/>
    <w:rsid w:val="00CA68D5"/>
    <w:rsid w:val="00CB0569"/>
    <w:rsid w:val="00CB1A20"/>
    <w:rsid w:val="00CB2341"/>
    <w:rsid w:val="00CB2E12"/>
    <w:rsid w:val="00CB30A7"/>
    <w:rsid w:val="00CB5AC6"/>
    <w:rsid w:val="00CB64BC"/>
    <w:rsid w:val="00CB7986"/>
    <w:rsid w:val="00CC20D2"/>
    <w:rsid w:val="00CC2506"/>
    <w:rsid w:val="00CC26AC"/>
    <w:rsid w:val="00CC2958"/>
    <w:rsid w:val="00CC3D71"/>
    <w:rsid w:val="00CC3FCE"/>
    <w:rsid w:val="00CC784E"/>
    <w:rsid w:val="00CC78B6"/>
    <w:rsid w:val="00CD031B"/>
    <w:rsid w:val="00CD08B6"/>
    <w:rsid w:val="00CD2001"/>
    <w:rsid w:val="00CD3DD8"/>
    <w:rsid w:val="00CD4F71"/>
    <w:rsid w:val="00CD5A88"/>
    <w:rsid w:val="00CD6415"/>
    <w:rsid w:val="00CD66D6"/>
    <w:rsid w:val="00CE56B0"/>
    <w:rsid w:val="00CE5FA1"/>
    <w:rsid w:val="00CE634E"/>
    <w:rsid w:val="00CE6CF2"/>
    <w:rsid w:val="00CF102E"/>
    <w:rsid w:val="00CF347E"/>
    <w:rsid w:val="00CF3F28"/>
    <w:rsid w:val="00CF540E"/>
    <w:rsid w:val="00CF5B23"/>
    <w:rsid w:val="00CF67F2"/>
    <w:rsid w:val="00CF6B9A"/>
    <w:rsid w:val="00D00642"/>
    <w:rsid w:val="00D01370"/>
    <w:rsid w:val="00D01B1C"/>
    <w:rsid w:val="00D024D5"/>
    <w:rsid w:val="00D053E1"/>
    <w:rsid w:val="00D06449"/>
    <w:rsid w:val="00D078B5"/>
    <w:rsid w:val="00D07C14"/>
    <w:rsid w:val="00D1297B"/>
    <w:rsid w:val="00D12C38"/>
    <w:rsid w:val="00D152A6"/>
    <w:rsid w:val="00D15667"/>
    <w:rsid w:val="00D167CE"/>
    <w:rsid w:val="00D170BE"/>
    <w:rsid w:val="00D17FA1"/>
    <w:rsid w:val="00D200E0"/>
    <w:rsid w:val="00D212A9"/>
    <w:rsid w:val="00D2258C"/>
    <w:rsid w:val="00D22625"/>
    <w:rsid w:val="00D23212"/>
    <w:rsid w:val="00D25203"/>
    <w:rsid w:val="00D25955"/>
    <w:rsid w:val="00D265EA"/>
    <w:rsid w:val="00D27F1D"/>
    <w:rsid w:val="00D30299"/>
    <w:rsid w:val="00D308EF"/>
    <w:rsid w:val="00D31A57"/>
    <w:rsid w:val="00D33CFC"/>
    <w:rsid w:val="00D35C9E"/>
    <w:rsid w:val="00D3630F"/>
    <w:rsid w:val="00D3669F"/>
    <w:rsid w:val="00D37194"/>
    <w:rsid w:val="00D37233"/>
    <w:rsid w:val="00D37710"/>
    <w:rsid w:val="00D402F7"/>
    <w:rsid w:val="00D40AAA"/>
    <w:rsid w:val="00D42B4C"/>
    <w:rsid w:val="00D44044"/>
    <w:rsid w:val="00D458CD"/>
    <w:rsid w:val="00D45EA5"/>
    <w:rsid w:val="00D46524"/>
    <w:rsid w:val="00D5019F"/>
    <w:rsid w:val="00D56956"/>
    <w:rsid w:val="00D61DBB"/>
    <w:rsid w:val="00D62EDA"/>
    <w:rsid w:val="00D64011"/>
    <w:rsid w:val="00D6493A"/>
    <w:rsid w:val="00D6532D"/>
    <w:rsid w:val="00D65D6C"/>
    <w:rsid w:val="00D65E4D"/>
    <w:rsid w:val="00D6718E"/>
    <w:rsid w:val="00D72ED2"/>
    <w:rsid w:val="00D73ECB"/>
    <w:rsid w:val="00D743E1"/>
    <w:rsid w:val="00D745B1"/>
    <w:rsid w:val="00D7462C"/>
    <w:rsid w:val="00D74CBD"/>
    <w:rsid w:val="00D74ECC"/>
    <w:rsid w:val="00D775CA"/>
    <w:rsid w:val="00D77837"/>
    <w:rsid w:val="00D80175"/>
    <w:rsid w:val="00D804D4"/>
    <w:rsid w:val="00D816EE"/>
    <w:rsid w:val="00D83C71"/>
    <w:rsid w:val="00D85B71"/>
    <w:rsid w:val="00D862DB"/>
    <w:rsid w:val="00D90374"/>
    <w:rsid w:val="00D90BC9"/>
    <w:rsid w:val="00D92A7E"/>
    <w:rsid w:val="00D940A3"/>
    <w:rsid w:val="00D9659F"/>
    <w:rsid w:val="00D96BC9"/>
    <w:rsid w:val="00DA61CD"/>
    <w:rsid w:val="00DA62EF"/>
    <w:rsid w:val="00DB0D26"/>
    <w:rsid w:val="00DB0FC9"/>
    <w:rsid w:val="00DB1499"/>
    <w:rsid w:val="00DB2031"/>
    <w:rsid w:val="00DB2F46"/>
    <w:rsid w:val="00DB4E64"/>
    <w:rsid w:val="00DB6680"/>
    <w:rsid w:val="00DB74C5"/>
    <w:rsid w:val="00DC7173"/>
    <w:rsid w:val="00DC71D0"/>
    <w:rsid w:val="00DC7373"/>
    <w:rsid w:val="00DD0524"/>
    <w:rsid w:val="00DD2A4C"/>
    <w:rsid w:val="00DD7CB8"/>
    <w:rsid w:val="00DE00F3"/>
    <w:rsid w:val="00DE1E65"/>
    <w:rsid w:val="00DE28F4"/>
    <w:rsid w:val="00DE3A01"/>
    <w:rsid w:val="00DE3EF1"/>
    <w:rsid w:val="00DE4231"/>
    <w:rsid w:val="00DE4310"/>
    <w:rsid w:val="00DE4380"/>
    <w:rsid w:val="00DE467A"/>
    <w:rsid w:val="00DE6B2C"/>
    <w:rsid w:val="00DF07B4"/>
    <w:rsid w:val="00DF224F"/>
    <w:rsid w:val="00DF2AD7"/>
    <w:rsid w:val="00DF3CC6"/>
    <w:rsid w:val="00DF403B"/>
    <w:rsid w:val="00DF43B4"/>
    <w:rsid w:val="00DF4E98"/>
    <w:rsid w:val="00DF5F85"/>
    <w:rsid w:val="00DF7C99"/>
    <w:rsid w:val="00E01371"/>
    <w:rsid w:val="00E01E0A"/>
    <w:rsid w:val="00E024E7"/>
    <w:rsid w:val="00E02E5F"/>
    <w:rsid w:val="00E0316D"/>
    <w:rsid w:val="00E049F0"/>
    <w:rsid w:val="00E04C1B"/>
    <w:rsid w:val="00E04CF9"/>
    <w:rsid w:val="00E078B3"/>
    <w:rsid w:val="00E07BB4"/>
    <w:rsid w:val="00E109DF"/>
    <w:rsid w:val="00E13112"/>
    <w:rsid w:val="00E14351"/>
    <w:rsid w:val="00E176B5"/>
    <w:rsid w:val="00E20E1F"/>
    <w:rsid w:val="00E21B0E"/>
    <w:rsid w:val="00E223A8"/>
    <w:rsid w:val="00E25292"/>
    <w:rsid w:val="00E26428"/>
    <w:rsid w:val="00E27396"/>
    <w:rsid w:val="00E3002E"/>
    <w:rsid w:val="00E360E0"/>
    <w:rsid w:val="00E415F6"/>
    <w:rsid w:val="00E416F0"/>
    <w:rsid w:val="00E4252D"/>
    <w:rsid w:val="00E43739"/>
    <w:rsid w:val="00E43E30"/>
    <w:rsid w:val="00E44810"/>
    <w:rsid w:val="00E44CE6"/>
    <w:rsid w:val="00E45305"/>
    <w:rsid w:val="00E453C3"/>
    <w:rsid w:val="00E45E96"/>
    <w:rsid w:val="00E47B79"/>
    <w:rsid w:val="00E50D56"/>
    <w:rsid w:val="00E52B50"/>
    <w:rsid w:val="00E53C16"/>
    <w:rsid w:val="00E541B9"/>
    <w:rsid w:val="00E5519C"/>
    <w:rsid w:val="00E55E97"/>
    <w:rsid w:val="00E56AE4"/>
    <w:rsid w:val="00E623DF"/>
    <w:rsid w:val="00E62EED"/>
    <w:rsid w:val="00E64706"/>
    <w:rsid w:val="00E64B64"/>
    <w:rsid w:val="00E66999"/>
    <w:rsid w:val="00E71846"/>
    <w:rsid w:val="00E71991"/>
    <w:rsid w:val="00E72425"/>
    <w:rsid w:val="00E727FA"/>
    <w:rsid w:val="00E72C89"/>
    <w:rsid w:val="00E73A82"/>
    <w:rsid w:val="00E744D1"/>
    <w:rsid w:val="00E74966"/>
    <w:rsid w:val="00E75036"/>
    <w:rsid w:val="00E756A7"/>
    <w:rsid w:val="00E77975"/>
    <w:rsid w:val="00E80374"/>
    <w:rsid w:val="00E8081F"/>
    <w:rsid w:val="00E81B9E"/>
    <w:rsid w:val="00E85E45"/>
    <w:rsid w:val="00E87D95"/>
    <w:rsid w:val="00E91D24"/>
    <w:rsid w:val="00E96185"/>
    <w:rsid w:val="00EA02EF"/>
    <w:rsid w:val="00EA049D"/>
    <w:rsid w:val="00EA0DAC"/>
    <w:rsid w:val="00EA0FBC"/>
    <w:rsid w:val="00EA222C"/>
    <w:rsid w:val="00EA3080"/>
    <w:rsid w:val="00EA31FB"/>
    <w:rsid w:val="00EB00F8"/>
    <w:rsid w:val="00EB16B9"/>
    <w:rsid w:val="00EB788D"/>
    <w:rsid w:val="00EC1477"/>
    <w:rsid w:val="00EC1E7C"/>
    <w:rsid w:val="00EC22E2"/>
    <w:rsid w:val="00EC2341"/>
    <w:rsid w:val="00EC2E38"/>
    <w:rsid w:val="00EC3C91"/>
    <w:rsid w:val="00EC5E1B"/>
    <w:rsid w:val="00EC69E4"/>
    <w:rsid w:val="00EC6B17"/>
    <w:rsid w:val="00EC7B27"/>
    <w:rsid w:val="00ED1B03"/>
    <w:rsid w:val="00ED2A88"/>
    <w:rsid w:val="00ED4FAB"/>
    <w:rsid w:val="00ED5323"/>
    <w:rsid w:val="00ED5763"/>
    <w:rsid w:val="00EE00AB"/>
    <w:rsid w:val="00EE24A5"/>
    <w:rsid w:val="00EE56BE"/>
    <w:rsid w:val="00EE5D06"/>
    <w:rsid w:val="00EE6D5F"/>
    <w:rsid w:val="00EF0500"/>
    <w:rsid w:val="00F00FD3"/>
    <w:rsid w:val="00F015F9"/>
    <w:rsid w:val="00F0284D"/>
    <w:rsid w:val="00F035E1"/>
    <w:rsid w:val="00F07AFE"/>
    <w:rsid w:val="00F113CD"/>
    <w:rsid w:val="00F12E0C"/>
    <w:rsid w:val="00F12EE1"/>
    <w:rsid w:val="00F13947"/>
    <w:rsid w:val="00F15AB6"/>
    <w:rsid w:val="00F1655D"/>
    <w:rsid w:val="00F178E8"/>
    <w:rsid w:val="00F20C8E"/>
    <w:rsid w:val="00F20CA1"/>
    <w:rsid w:val="00F20F82"/>
    <w:rsid w:val="00F231BB"/>
    <w:rsid w:val="00F23B76"/>
    <w:rsid w:val="00F2536B"/>
    <w:rsid w:val="00F30E2B"/>
    <w:rsid w:val="00F31053"/>
    <w:rsid w:val="00F312CD"/>
    <w:rsid w:val="00F333AC"/>
    <w:rsid w:val="00F40A11"/>
    <w:rsid w:val="00F4109B"/>
    <w:rsid w:val="00F43127"/>
    <w:rsid w:val="00F45E6C"/>
    <w:rsid w:val="00F4724D"/>
    <w:rsid w:val="00F4732C"/>
    <w:rsid w:val="00F4746B"/>
    <w:rsid w:val="00F510B4"/>
    <w:rsid w:val="00F51CE8"/>
    <w:rsid w:val="00F52749"/>
    <w:rsid w:val="00F543E6"/>
    <w:rsid w:val="00F55B83"/>
    <w:rsid w:val="00F627B2"/>
    <w:rsid w:val="00F64CCE"/>
    <w:rsid w:val="00F67D9D"/>
    <w:rsid w:val="00F7147B"/>
    <w:rsid w:val="00F71AC3"/>
    <w:rsid w:val="00F71AF6"/>
    <w:rsid w:val="00F72408"/>
    <w:rsid w:val="00F733E4"/>
    <w:rsid w:val="00F74000"/>
    <w:rsid w:val="00F75603"/>
    <w:rsid w:val="00F77C1F"/>
    <w:rsid w:val="00F77E4A"/>
    <w:rsid w:val="00F804DF"/>
    <w:rsid w:val="00F813ED"/>
    <w:rsid w:val="00F81F5D"/>
    <w:rsid w:val="00F82B10"/>
    <w:rsid w:val="00F86DD0"/>
    <w:rsid w:val="00F87769"/>
    <w:rsid w:val="00F87EF3"/>
    <w:rsid w:val="00F90F1A"/>
    <w:rsid w:val="00F95C12"/>
    <w:rsid w:val="00FA0E4A"/>
    <w:rsid w:val="00FA1133"/>
    <w:rsid w:val="00FA1D29"/>
    <w:rsid w:val="00FA2736"/>
    <w:rsid w:val="00FA319B"/>
    <w:rsid w:val="00FB05B3"/>
    <w:rsid w:val="00FB067B"/>
    <w:rsid w:val="00FB0AE0"/>
    <w:rsid w:val="00FB35C6"/>
    <w:rsid w:val="00FB45E8"/>
    <w:rsid w:val="00FC0929"/>
    <w:rsid w:val="00FC09DC"/>
    <w:rsid w:val="00FC2035"/>
    <w:rsid w:val="00FC2F72"/>
    <w:rsid w:val="00FC340E"/>
    <w:rsid w:val="00FC3D0A"/>
    <w:rsid w:val="00FD182F"/>
    <w:rsid w:val="00FD1A6A"/>
    <w:rsid w:val="00FD2306"/>
    <w:rsid w:val="00FD2BD1"/>
    <w:rsid w:val="00FD35B5"/>
    <w:rsid w:val="00FD38A8"/>
    <w:rsid w:val="00FD60A9"/>
    <w:rsid w:val="00FD7F03"/>
    <w:rsid w:val="00FE084D"/>
    <w:rsid w:val="00FE0F5D"/>
    <w:rsid w:val="00FE2FC2"/>
    <w:rsid w:val="00FE4C1D"/>
    <w:rsid w:val="00FE6E41"/>
    <w:rsid w:val="00FE7CCF"/>
    <w:rsid w:val="00FF0702"/>
    <w:rsid w:val="00FF07B1"/>
    <w:rsid w:val="00FF0ADE"/>
    <w:rsid w:val="00FF2C49"/>
    <w:rsid w:val="00FF5A35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377D91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12AD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12AD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4B6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E078B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078B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78B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78B3"/>
  </w:style>
  <w:style w:type="character" w:customStyle="1" w:styleId="grame">
    <w:name w:val="grame"/>
    <w:basedOn w:val="Fuentedeprrafopredeter"/>
    <w:rsid w:val="00F00FD3"/>
  </w:style>
  <w:style w:type="paragraph" w:styleId="Descripcin">
    <w:name w:val="caption"/>
    <w:basedOn w:val="Normal"/>
    <w:uiPriority w:val="35"/>
    <w:qFormat/>
    <w:rsid w:val="0052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EA222C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79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D147-7C39-414C-A8F4-B90449DC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jgestion</cp:lastModifiedBy>
  <cp:revision>8</cp:revision>
  <cp:lastPrinted>2022-05-27T20:32:00Z</cp:lastPrinted>
  <dcterms:created xsi:type="dcterms:W3CDTF">2022-08-26T23:52:00Z</dcterms:created>
  <dcterms:modified xsi:type="dcterms:W3CDTF">2022-08-27T00:06:00Z</dcterms:modified>
</cp:coreProperties>
</file>