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83271" w14:textId="02257A8A" w:rsidR="00C22FDA" w:rsidRPr="00C22FDA" w:rsidRDefault="00C22FDA" w:rsidP="00C22FDA"/>
    <w:p w14:paraId="3793E5A1" w14:textId="05ABA424" w:rsidR="00C22FDA" w:rsidRPr="00C22FDA" w:rsidRDefault="00C22FDA" w:rsidP="00C22FDA"/>
    <w:p w14:paraId="3FDD1D64" w14:textId="1B82C8C3" w:rsidR="00C22FDA" w:rsidRPr="00C22FDA" w:rsidRDefault="00C22FDA" w:rsidP="00C22FDA"/>
    <w:p w14:paraId="20BD5F3F" w14:textId="25D188AA" w:rsidR="00C22FDA" w:rsidRPr="00C22FDA" w:rsidRDefault="00C22FDA" w:rsidP="00C22FDA"/>
    <w:p w14:paraId="1BFBA62B" w14:textId="0CD9DEA9" w:rsidR="00C22FDA" w:rsidRPr="00C22FDA" w:rsidRDefault="00C22FDA" w:rsidP="00C22FDA"/>
    <w:p w14:paraId="20226E87" w14:textId="3948F59D" w:rsidR="00C22FDA" w:rsidRPr="00C22FDA" w:rsidRDefault="00C22FDA" w:rsidP="00C22FDA"/>
    <w:p w14:paraId="63F6FFA4" w14:textId="0C38E3BD" w:rsidR="00C22FDA" w:rsidRPr="00C22FDA" w:rsidRDefault="00C22FDA" w:rsidP="00C22FDA"/>
    <w:p w14:paraId="15BA252D" w14:textId="39DE32CD" w:rsidR="00C22FDA" w:rsidRPr="00C22FDA" w:rsidRDefault="00C22FDA" w:rsidP="00C22FDA"/>
    <w:p w14:paraId="2130E6B9" w14:textId="084B0011" w:rsidR="00C22FDA" w:rsidRPr="00C22FDA" w:rsidRDefault="0037097F" w:rsidP="00C22FDA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04E4772" wp14:editId="67317CD3">
                <wp:simplePos x="0" y="0"/>
                <wp:positionH relativeFrom="margin">
                  <wp:align>center</wp:align>
                </wp:positionH>
                <wp:positionV relativeFrom="paragraph">
                  <wp:posOffset>191770</wp:posOffset>
                </wp:positionV>
                <wp:extent cx="3362325" cy="1647824"/>
                <wp:effectExtent l="0" t="0" r="28575" b="1016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2325" cy="1647824"/>
                          <a:chOff x="0" y="0"/>
                          <a:chExt cx="3362325" cy="1801741"/>
                        </a:xfrm>
                      </wpg:grpSpPr>
                      <wps:wsp>
                        <wps:cNvPr id="9" name="Rectángulo 9"/>
                        <wps:cNvSpPr/>
                        <wps:spPr>
                          <a:xfrm>
                            <a:off x="0" y="0"/>
                            <a:ext cx="3362325" cy="148103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n 3">
                            <a:extLst>
                              <a:ext uri="{FF2B5EF4-FFF2-40B4-BE49-F238E27FC236}">
                                <a16:creationId xmlns:a16="http://schemas.microsoft.com/office/drawing/2014/main" id="{21EE696B-6934-4331-B2D6-4E56F41F40B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1925" y="504825"/>
                            <a:ext cx="2963545" cy="581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Cuadro de texto 12"/>
                        <wps:cNvSpPr txBox="1"/>
                        <wps:spPr>
                          <a:xfrm>
                            <a:off x="0" y="1498521"/>
                            <a:ext cx="3362325" cy="303220"/>
                          </a:xfrm>
                          <a:prstGeom prst="rect">
                            <a:avLst/>
                          </a:prstGeom>
                          <a:solidFill>
                            <a:srgbClr val="15346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EC3DFB" w14:textId="100740D9" w:rsidR="00C06BE3" w:rsidRPr="0037097F" w:rsidRDefault="00893F2A" w:rsidP="00FE5C4F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FFFFFF" w:themeColor="background1"/>
                                  <w:sz w:val="24"/>
                                  <w:szCs w:val="24"/>
                                </w:rPr>
                                <w:t>SISTEMA DE GESTIÓN DE CALIDAD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4E4772" id="Grupo 2" o:spid="_x0000_s1026" style="position:absolute;margin-left:0;margin-top:15.1pt;width:264.75pt;height:129.75pt;z-index:251672576;mso-position-horizontal:center;mso-position-horizontal-relative:margin;mso-height-relative:margin" coordsize="33623,180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">
                <v:rect id="Rectángulo 9" o:spid="_x0000_s1027" style="position:absolute;width:33623;height:14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" fillcolor="white [3201]" strokecolor="#a5a5a5 [3206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3" o:spid="_x0000_s1028" type="#_x0000_t75" style="position:absolute;left:1619;top:5048;width:29635;height:5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2" o:spid="_x0000_s1029" type="#_x0000_t202" style="position:absolute;top:14985;width:33623;height:3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" fillcolor="#153462" strokecolor="white [3212]" strokeweight="1pt">
                  <v:textbox>
                    <w:txbxContent>
                      <w:p w14:paraId="50EC3DFB" w14:textId="100740D9" w:rsidR="00C06BE3" w:rsidRPr="0037097F" w:rsidRDefault="00893F2A" w:rsidP="00FE5C4F">
                        <w:pPr>
                          <w:jc w:val="center"/>
                          <w:rPr>
                            <w:rFonts w:ascii="Century Gothic" w:hAnsi="Century Gothic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 Gothic" w:hAnsi="Century Gothic"/>
                            <w:color w:val="FFFFFF" w:themeColor="background1"/>
                            <w:sz w:val="24"/>
                            <w:szCs w:val="24"/>
                          </w:rPr>
                          <w:t>SISTEMA DE GESTIÓN DE CALIDAD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C100399" w14:textId="39D4BA32" w:rsidR="00C22FDA" w:rsidRPr="00C22FDA" w:rsidRDefault="00C22FDA" w:rsidP="00C22FDA"/>
    <w:p w14:paraId="3D66EDDB" w14:textId="5974BF74" w:rsidR="00C22FDA" w:rsidRPr="00C22FDA" w:rsidRDefault="00C22FDA" w:rsidP="00C22FDA"/>
    <w:p w14:paraId="30BFCC57" w14:textId="31CC44A2" w:rsidR="00C22FDA" w:rsidRPr="00C22FDA" w:rsidRDefault="00C22FDA" w:rsidP="00C22FDA"/>
    <w:p w14:paraId="490F0105" w14:textId="6CE16DF8" w:rsidR="00C22FDA" w:rsidRPr="00C22FDA" w:rsidRDefault="00C22FDA" w:rsidP="00C22FDA"/>
    <w:p w14:paraId="5FA6E75E" w14:textId="6DDBA7CD" w:rsidR="00C22FDA" w:rsidRPr="00C22FDA" w:rsidRDefault="00C22FDA" w:rsidP="00C22FDA"/>
    <w:p w14:paraId="2106F716" w14:textId="4E4C6200" w:rsidR="00C22FDA" w:rsidRPr="00C22FDA" w:rsidRDefault="00C22FDA" w:rsidP="00C22FDA"/>
    <w:p w14:paraId="2341DD16" w14:textId="77777777" w:rsidR="00C22FDA" w:rsidRPr="00C22FDA" w:rsidRDefault="00C22FDA" w:rsidP="00C22FDA"/>
    <w:p w14:paraId="30CB6385" w14:textId="77777777" w:rsidR="00C22FDA" w:rsidRPr="00C22FDA" w:rsidRDefault="00C22FDA" w:rsidP="00C22FDA"/>
    <w:p w14:paraId="4B908036" w14:textId="273129A6" w:rsidR="00C06BE3" w:rsidRDefault="00C06BE3" w:rsidP="00C22FDA"/>
    <w:p w14:paraId="24178EBD" w14:textId="36CB9C70" w:rsidR="00106A6B" w:rsidRDefault="00106A6B" w:rsidP="00C22FDA"/>
    <w:p w14:paraId="3C3D3BDF" w14:textId="77777777" w:rsidR="00106A6B" w:rsidRDefault="00106A6B" w:rsidP="00C22FDA"/>
    <w:p w14:paraId="15976D54" w14:textId="77777777" w:rsidR="00C06BE3" w:rsidRPr="00C22FDA" w:rsidRDefault="00C06BE3" w:rsidP="00C22FDA"/>
    <w:p w14:paraId="244274E0" w14:textId="616D024B" w:rsidR="00C22FDA" w:rsidRPr="00C22FDA" w:rsidRDefault="00C22FDA" w:rsidP="00C22FDA"/>
    <w:p w14:paraId="248A8553" w14:textId="179EFC5C" w:rsidR="00C22FDA" w:rsidRPr="00C22FDA" w:rsidRDefault="00C22FDA" w:rsidP="00C22FDA"/>
    <w:p w14:paraId="712993B8" w14:textId="494421C6" w:rsidR="00C22FDA" w:rsidRPr="00C22FDA" w:rsidRDefault="00DC1E63" w:rsidP="00C22FDA">
      <w:r w:rsidRPr="00C22FDA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47191" wp14:editId="1EACC971">
                <wp:simplePos x="0" y="0"/>
                <wp:positionH relativeFrom="margin">
                  <wp:posOffset>-442182</wp:posOffset>
                </wp:positionH>
                <wp:positionV relativeFrom="paragraph">
                  <wp:posOffset>117032</wp:posOffset>
                </wp:positionV>
                <wp:extent cx="6842760" cy="754912"/>
                <wp:effectExtent l="0" t="0" r="15240" b="2667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2760" cy="754912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1246B" w14:textId="77777777" w:rsidR="005B3BC7" w:rsidRPr="00A53DC5" w:rsidRDefault="005B3BC7" w:rsidP="00C22FDA">
                            <w:pPr>
                              <w:jc w:val="both"/>
                              <w:rPr>
                                <w:rFonts w:asciiTheme="majorHAnsi" w:hAnsiTheme="majorHAnsi"/>
                                <w:b/>
                                <w:color w:val="3B3838" w:themeColor="background2" w:themeShade="40"/>
                                <w:sz w:val="20"/>
                                <w:lang w:val="es-CR"/>
                              </w:rPr>
                            </w:pPr>
                            <w:r w:rsidRPr="00A53DC5">
                              <w:rPr>
                                <w:rFonts w:asciiTheme="majorHAnsi" w:hAnsiTheme="majorHAnsi"/>
                                <w:b/>
                                <w:color w:val="3B3838" w:themeColor="background2" w:themeShade="40"/>
                                <w:sz w:val="20"/>
                                <w:lang w:val="es-CR"/>
                              </w:rPr>
                              <w:t xml:space="preserve">Propósito:  </w:t>
                            </w:r>
                          </w:p>
                          <w:p w14:paraId="129F24CF" w14:textId="7BA1872F" w:rsidR="005B3BC7" w:rsidRPr="00A53DC5" w:rsidRDefault="0047441A" w:rsidP="0047441A">
                            <w:pPr>
                              <w:ind w:right="115"/>
                              <w:jc w:val="both"/>
                              <w:rPr>
                                <w:rFonts w:asciiTheme="majorHAnsi" w:hAnsiTheme="majorHAnsi" w:cs="Arial"/>
                                <w:color w:val="3B3838" w:themeColor="background2" w:themeShade="40"/>
                                <w:sz w:val="20"/>
                              </w:rPr>
                            </w:pPr>
                            <w:r w:rsidRPr="0047441A">
                              <w:rPr>
                                <w:rFonts w:asciiTheme="majorHAnsi" w:hAnsiTheme="majorHAnsi" w:cs="Arial"/>
                                <w:color w:val="3B3838" w:themeColor="background2" w:themeShade="40"/>
                                <w:sz w:val="20"/>
                              </w:rPr>
                              <w:t>Documentar y controlar todas las adiciones, modificaciones o inactivaciones que se requieran en las tablas catálogos en de la base de datos por parte de I+D.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47191" id="Cuadro de texto 10" o:spid="_x0000_s1030" type="#_x0000_t202" style="position:absolute;margin-left:-34.8pt;margin-top:9.2pt;width:538.8pt;height:59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" fillcolor="white [3201]" strokecolor="#7f7f7f [1612]" strokeweight=".25pt">
                <v:textbox>
                  <w:txbxContent>
                    <w:p w14:paraId="1851246B" w14:textId="77777777" w:rsidR="005B3BC7" w:rsidRPr="00A53DC5" w:rsidRDefault="005B3BC7" w:rsidP="00C22FDA">
                      <w:pPr>
                        <w:jc w:val="both"/>
                        <w:rPr>
                          <w:rFonts w:asciiTheme="majorHAnsi" w:hAnsiTheme="majorHAnsi"/>
                          <w:b/>
                          <w:color w:val="3B3838" w:themeColor="background2" w:themeShade="40"/>
                          <w:sz w:val="20"/>
                          <w:lang w:val="es-CR"/>
                        </w:rPr>
                      </w:pPr>
                      <w:r w:rsidRPr="00A53DC5">
                        <w:rPr>
                          <w:rFonts w:asciiTheme="majorHAnsi" w:hAnsiTheme="majorHAnsi"/>
                          <w:b/>
                          <w:color w:val="3B3838" w:themeColor="background2" w:themeShade="40"/>
                          <w:sz w:val="20"/>
                          <w:lang w:val="es-CR"/>
                        </w:rPr>
                        <w:t xml:space="preserve">Propósito:  </w:t>
                      </w:r>
                    </w:p>
                    <w:p w14:paraId="129F24CF" w14:textId="7BA1872F" w:rsidR="005B3BC7" w:rsidRPr="00A53DC5" w:rsidRDefault="0047441A" w:rsidP="0047441A">
                      <w:pPr>
                        <w:ind w:right="115"/>
                        <w:jc w:val="both"/>
                        <w:rPr>
                          <w:rFonts w:asciiTheme="majorHAnsi" w:hAnsiTheme="majorHAnsi" w:cs="Arial"/>
                          <w:color w:val="3B3838" w:themeColor="background2" w:themeShade="40"/>
                          <w:sz w:val="20"/>
                        </w:rPr>
                      </w:pPr>
                      <w:r w:rsidRPr="0047441A">
                        <w:rPr>
                          <w:rFonts w:asciiTheme="majorHAnsi" w:hAnsiTheme="majorHAnsi" w:cs="Arial"/>
                          <w:color w:val="3B3838" w:themeColor="background2" w:themeShade="40"/>
                          <w:sz w:val="20"/>
                        </w:rPr>
                        <w:t>Documentar y controlar todas las adiciones, modificaciones o inactivaciones que se requieran en las tablas catálogos en de la base de datos por parte de I+D.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15007D" w14:textId="77777777" w:rsidR="00C22FDA" w:rsidRDefault="00C22FDA" w:rsidP="00C22FDA"/>
    <w:p w14:paraId="37C0A4FC" w14:textId="77777777" w:rsidR="00E25292" w:rsidRDefault="009D66EB" w:rsidP="00C22FDA">
      <w:pPr>
        <w:tabs>
          <w:tab w:val="left" w:pos="3815"/>
        </w:tabs>
      </w:pPr>
      <w:r w:rsidRPr="00C22FDA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6C5D0A" wp14:editId="4BD4FBDA">
                <wp:simplePos x="0" y="0"/>
                <wp:positionH relativeFrom="margin">
                  <wp:posOffset>-452338</wp:posOffset>
                </wp:positionH>
                <wp:positionV relativeFrom="paragraph">
                  <wp:posOffset>358367</wp:posOffset>
                </wp:positionV>
                <wp:extent cx="6858000" cy="736980"/>
                <wp:effectExtent l="0" t="0" r="19050" b="2540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73698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7B122" w14:textId="77777777" w:rsidR="005B3BC7" w:rsidRPr="00A53DC5" w:rsidRDefault="005B3BC7" w:rsidP="00C22FDA">
                            <w:pPr>
                              <w:ind w:right="177"/>
                              <w:rPr>
                                <w:rFonts w:asciiTheme="majorHAnsi" w:hAnsiTheme="majorHAnsi"/>
                                <w:b/>
                                <w:color w:val="3B3838" w:themeColor="background2" w:themeShade="40"/>
                                <w:sz w:val="20"/>
                                <w:lang w:val="es-CR"/>
                              </w:rPr>
                            </w:pPr>
                            <w:r w:rsidRPr="00A53DC5">
                              <w:rPr>
                                <w:rFonts w:asciiTheme="majorHAnsi" w:hAnsiTheme="majorHAnsi"/>
                                <w:b/>
                                <w:color w:val="3B3838" w:themeColor="background2" w:themeShade="40"/>
                                <w:sz w:val="20"/>
                                <w:lang w:val="es-CR"/>
                              </w:rPr>
                              <w:t xml:space="preserve">Alcance:  </w:t>
                            </w:r>
                          </w:p>
                          <w:p w14:paraId="51D356DE" w14:textId="0213B20D" w:rsidR="005B3BC7" w:rsidRPr="005E012E" w:rsidRDefault="0047441A" w:rsidP="0047441A">
                            <w:pPr>
                              <w:ind w:right="115"/>
                              <w:jc w:val="both"/>
                              <w:rPr>
                                <w:rFonts w:asciiTheme="majorHAnsi" w:hAnsiTheme="majorHAnsi" w:cs="Arial"/>
                                <w:bCs/>
                                <w:color w:val="3B3838" w:themeColor="background2" w:themeShade="40"/>
                                <w:sz w:val="20"/>
                              </w:rPr>
                            </w:pPr>
                            <w:r w:rsidRPr="005E012E">
                              <w:rPr>
                                <w:rFonts w:asciiTheme="majorHAnsi" w:hAnsiTheme="majorHAnsi" w:cs="Arial"/>
                                <w:bCs/>
                                <w:color w:val="3B3838" w:themeColor="background2" w:themeShade="40"/>
                                <w:sz w:val="20"/>
                              </w:rPr>
                              <w:t>Jefaturas y Sub jefaturas del Registro Público de Vehículos, Licencias, Administración, Operaciones, Desarrollo Humano, Soporte Operativo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C5D0A" id="Cuadro de texto 11" o:spid="_x0000_s1031" type="#_x0000_t202" style="position:absolute;margin-left:-35.6pt;margin-top:28.2pt;width:540pt;height:58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" fillcolor="white [3201]" strokecolor="#7f7f7f [1612]" strokeweight=".25pt">
                <v:textbox>
                  <w:txbxContent>
                    <w:p w14:paraId="7377B122" w14:textId="77777777" w:rsidR="005B3BC7" w:rsidRPr="00A53DC5" w:rsidRDefault="005B3BC7" w:rsidP="00C22FDA">
                      <w:pPr>
                        <w:ind w:right="177"/>
                        <w:rPr>
                          <w:rFonts w:asciiTheme="majorHAnsi" w:hAnsiTheme="majorHAnsi"/>
                          <w:b/>
                          <w:color w:val="3B3838" w:themeColor="background2" w:themeShade="40"/>
                          <w:sz w:val="20"/>
                          <w:lang w:val="es-CR"/>
                        </w:rPr>
                      </w:pPr>
                      <w:r w:rsidRPr="00A53DC5">
                        <w:rPr>
                          <w:rFonts w:asciiTheme="majorHAnsi" w:hAnsiTheme="majorHAnsi"/>
                          <w:b/>
                          <w:color w:val="3B3838" w:themeColor="background2" w:themeShade="40"/>
                          <w:sz w:val="20"/>
                          <w:lang w:val="es-CR"/>
                        </w:rPr>
                        <w:t xml:space="preserve">Alcance:  </w:t>
                      </w:r>
                    </w:p>
                    <w:p w14:paraId="51D356DE" w14:textId="0213B20D" w:rsidR="005B3BC7" w:rsidRPr="005E012E" w:rsidRDefault="0047441A" w:rsidP="0047441A">
                      <w:pPr>
                        <w:ind w:right="115"/>
                        <w:jc w:val="both"/>
                        <w:rPr>
                          <w:rFonts w:asciiTheme="majorHAnsi" w:hAnsiTheme="majorHAnsi" w:cs="Arial"/>
                          <w:bCs/>
                          <w:color w:val="3B3838" w:themeColor="background2" w:themeShade="40"/>
                          <w:sz w:val="20"/>
                        </w:rPr>
                      </w:pPr>
                      <w:r w:rsidRPr="005E012E">
                        <w:rPr>
                          <w:rFonts w:asciiTheme="majorHAnsi" w:hAnsiTheme="majorHAnsi" w:cs="Arial"/>
                          <w:bCs/>
                          <w:color w:val="3B3838" w:themeColor="background2" w:themeShade="40"/>
                          <w:sz w:val="20"/>
                        </w:rPr>
                        <w:t>Jefaturas y Sub jefaturas del Registro Público de Vehículos, Licencias, Administración, Operaciones, Desarrollo Humano, Soporte Operativo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2FDA">
        <w:tab/>
      </w:r>
    </w:p>
    <w:p w14:paraId="74862EC3" w14:textId="77777777" w:rsidR="00C22FDA" w:rsidRDefault="00C22FDA" w:rsidP="00C22FDA">
      <w:pPr>
        <w:tabs>
          <w:tab w:val="left" w:pos="3815"/>
        </w:tabs>
      </w:pPr>
    </w:p>
    <w:p w14:paraId="5ABCD929" w14:textId="77777777" w:rsidR="00C22FDA" w:rsidRDefault="00C22FDA" w:rsidP="00C22FDA">
      <w:pPr>
        <w:tabs>
          <w:tab w:val="left" w:pos="3815"/>
        </w:tabs>
      </w:pPr>
    </w:p>
    <w:sdt>
      <w:sdtPr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lang w:eastAsia="en-US"/>
        </w:rPr>
        <w:id w:val="-176583293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D943C76" w14:textId="77777777" w:rsidR="00AD6617" w:rsidRDefault="00AD6617">
          <w:pPr>
            <w:pStyle w:val="TtuloTDC"/>
            <w:rPr>
              <w:rFonts w:asciiTheme="minorHAnsi" w:eastAsiaTheme="minorHAnsi" w:hAnsiTheme="minorHAnsi" w:cstheme="minorBidi"/>
              <w:color w:val="3B3838" w:themeColor="background2" w:themeShade="40"/>
              <w:sz w:val="22"/>
              <w:szCs w:val="22"/>
              <w:lang w:eastAsia="en-US"/>
            </w:rPr>
          </w:pPr>
        </w:p>
        <w:p w14:paraId="19E3F082" w14:textId="4B274BD0" w:rsidR="00C22FDA" w:rsidRDefault="007673D0">
          <w:pPr>
            <w:pStyle w:val="TtuloTDC"/>
            <w:rPr>
              <w:color w:val="3B3838" w:themeColor="background2" w:themeShade="40"/>
              <w:sz w:val="22"/>
              <w:szCs w:val="24"/>
            </w:rPr>
          </w:pPr>
          <w:r w:rsidRPr="007B5F0F">
            <w:rPr>
              <w:color w:val="3B3838" w:themeColor="background2" w:themeShade="40"/>
              <w:sz w:val="22"/>
              <w:szCs w:val="24"/>
            </w:rPr>
            <w:t>Tabla de contenido</w:t>
          </w:r>
        </w:p>
        <w:p w14:paraId="2E09DB1A" w14:textId="77777777" w:rsidR="00AD6617" w:rsidRPr="00AD6617" w:rsidRDefault="00AD6617" w:rsidP="00AD6617">
          <w:pPr>
            <w:rPr>
              <w:lang w:eastAsia="es-SV"/>
            </w:rPr>
          </w:pPr>
        </w:p>
        <w:p w14:paraId="138BB844" w14:textId="3DDBF1CF" w:rsidR="005E012E" w:rsidRDefault="00C22FDA">
          <w:pPr>
            <w:pStyle w:val="TDC1"/>
            <w:rPr>
              <w:rFonts w:eastAsiaTheme="minorEastAsia"/>
              <w:noProof/>
              <w:lang w:val="es-SV" w:eastAsia="es-SV"/>
            </w:rPr>
          </w:pPr>
          <w:r w:rsidRPr="007B5F0F">
            <w:rPr>
              <w:color w:val="3B3838" w:themeColor="background2" w:themeShade="40"/>
              <w:szCs w:val="24"/>
              <w:lang w:val="es-SV"/>
            </w:rPr>
            <w:fldChar w:fldCharType="begin"/>
          </w:r>
          <w:r w:rsidRPr="007B5F0F">
            <w:rPr>
              <w:color w:val="3B3838" w:themeColor="background2" w:themeShade="40"/>
              <w:szCs w:val="24"/>
            </w:rPr>
            <w:instrText xml:space="preserve"> TOC \o "1-3" \h \z \u </w:instrText>
          </w:r>
          <w:r w:rsidRPr="007B5F0F">
            <w:rPr>
              <w:color w:val="3B3838" w:themeColor="background2" w:themeShade="40"/>
              <w:szCs w:val="24"/>
              <w:lang w:val="es-SV"/>
            </w:rPr>
            <w:fldChar w:fldCharType="separate"/>
          </w:r>
          <w:hyperlink w:anchor="_Toc112653599" w:history="1">
            <w:r w:rsidR="005E012E" w:rsidRPr="00C16CEA">
              <w:rPr>
                <w:rStyle w:val="Hipervnculo"/>
                <w:noProof/>
              </w:rPr>
              <w:t>INNOVACION Y DESARROLLO</w:t>
            </w:r>
            <w:r w:rsidR="005E012E">
              <w:rPr>
                <w:noProof/>
                <w:webHidden/>
              </w:rPr>
              <w:tab/>
            </w:r>
            <w:r w:rsidR="005E012E">
              <w:rPr>
                <w:noProof/>
                <w:webHidden/>
              </w:rPr>
              <w:fldChar w:fldCharType="begin"/>
            </w:r>
            <w:r w:rsidR="005E012E">
              <w:rPr>
                <w:noProof/>
                <w:webHidden/>
              </w:rPr>
              <w:instrText xml:space="preserve"> PAGEREF _Toc112653599 \h </w:instrText>
            </w:r>
            <w:r w:rsidR="005E012E">
              <w:rPr>
                <w:noProof/>
                <w:webHidden/>
              </w:rPr>
            </w:r>
            <w:r w:rsidR="005E012E">
              <w:rPr>
                <w:noProof/>
                <w:webHidden/>
              </w:rPr>
              <w:fldChar w:fldCharType="separate"/>
            </w:r>
            <w:r w:rsidR="00B0563E">
              <w:rPr>
                <w:noProof/>
                <w:webHidden/>
              </w:rPr>
              <w:t>3</w:t>
            </w:r>
            <w:r w:rsidR="005E012E">
              <w:rPr>
                <w:noProof/>
                <w:webHidden/>
              </w:rPr>
              <w:fldChar w:fldCharType="end"/>
            </w:r>
          </w:hyperlink>
        </w:p>
        <w:p w14:paraId="7228C6F7" w14:textId="01C42DD8" w:rsidR="005E012E" w:rsidRDefault="00640EDE">
          <w:pPr>
            <w:pStyle w:val="TDC2"/>
            <w:rPr>
              <w:rFonts w:eastAsiaTheme="minorEastAsia"/>
              <w:color w:val="auto"/>
              <w:lang w:val="es-SV" w:eastAsia="es-SV"/>
            </w:rPr>
          </w:pPr>
          <w:hyperlink w:anchor="_Toc112653600" w:history="1">
            <w:r w:rsidR="005E012E" w:rsidRPr="00C16CEA">
              <w:rPr>
                <w:rStyle w:val="Hipervnculo"/>
                <w:b/>
                <w:lang w:val="es-SV"/>
              </w:rPr>
              <w:t>INTRODUCCION</w:t>
            </w:r>
            <w:r w:rsidR="005E012E">
              <w:rPr>
                <w:webHidden/>
              </w:rPr>
              <w:tab/>
            </w:r>
            <w:r w:rsidR="005E012E">
              <w:rPr>
                <w:webHidden/>
              </w:rPr>
              <w:fldChar w:fldCharType="begin"/>
            </w:r>
            <w:r w:rsidR="005E012E">
              <w:rPr>
                <w:webHidden/>
              </w:rPr>
              <w:instrText xml:space="preserve"> PAGEREF _Toc112653600 \h </w:instrText>
            </w:r>
            <w:r w:rsidR="005E012E">
              <w:rPr>
                <w:webHidden/>
              </w:rPr>
            </w:r>
            <w:r w:rsidR="005E012E">
              <w:rPr>
                <w:webHidden/>
              </w:rPr>
              <w:fldChar w:fldCharType="separate"/>
            </w:r>
            <w:r w:rsidR="00B0563E">
              <w:rPr>
                <w:webHidden/>
              </w:rPr>
              <w:t>3</w:t>
            </w:r>
            <w:r w:rsidR="005E012E">
              <w:rPr>
                <w:webHidden/>
              </w:rPr>
              <w:fldChar w:fldCharType="end"/>
            </w:r>
          </w:hyperlink>
        </w:p>
        <w:p w14:paraId="2165EFC3" w14:textId="2FCA9878" w:rsidR="005E012E" w:rsidRDefault="00640EDE">
          <w:pPr>
            <w:pStyle w:val="TDC2"/>
            <w:rPr>
              <w:rFonts w:eastAsiaTheme="minorEastAsia"/>
              <w:color w:val="auto"/>
              <w:lang w:val="es-SV" w:eastAsia="es-SV"/>
            </w:rPr>
          </w:pPr>
          <w:hyperlink w:anchor="_Toc112653601" w:history="1">
            <w:r w:rsidR="005E012E" w:rsidRPr="00C16CEA">
              <w:rPr>
                <w:rStyle w:val="Hipervnculo"/>
                <w:b/>
                <w:bCs/>
                <w:lang w:val="es-SV" w:eastAsia="es-SV"/>
              </w:rPr>
              <w:t>DESCRIPCION (PASOS, ACTIVIDADES, RECURSOS)</w:t>
            </w:r>
            <w:r w:rsidR="005E012E">
              <w:rPr>
                <w:webHidden/>
              </w:rPr>
              <w:tab/>
            </w:r>
            <w:r w:rsidR="005E012E">
              <w:rPr>
                <w:webHidden/>
              </w:rPr>
              <w:fldChar w:fldCharType="begin"/>
            </w:r>
            <w:r w:rsidR="005E012E">
              <w:rPr>
                <w:webHidden/>
              </w:rPr>
              <w:instrText xml:space="preserve"> PAGEREF _Toc112653601 \h </w:instrText>
            </w:r>
            <w:r w:rsidR="005E012E">
              <w:rPr>
                <w:webHidden/>
              </w:rPr>
            </w:r>
            <w:r w:rsidR="005E012E">
              <w:rPr>
                <w:webHidden/>
              </w:rPr>
              <w:fldChar w:fldCharType="separate"/>
            </w:r>
            <w:r w:rsidR="00B0563E">
              <w:rPr>
                <w:webHidden/>
              </w:rPr>
              <w:t>3</w:t>
            </w:r>
            <w:r w:rsidR="005E012E">
              <w:rPr>
                <w:webHidden/>
              </w:rPr>
              <w:fldChar w:fldCharType="end"/>
            </w:r>
          </w:hyperlink>
        </w:p>
        <w:p w14:paraId="5EABD365" w14:textId="789520FD" w:rsidR="005E012E" w:rsidRDefault="00640EDE">
          <w:pPr>
            <w:pStyle w:val="TDC2"/>
            <w:rPr>
              <w:rFonts w:eastAsiaTheme="minorEastAsia"/>
              <w:color w:val="auto"/>
              <w:lang w:val="es-SV" w:eastAsia="es-SV"/>
            </w:rPr>
          </w:pPr>
          <w:hyperlink w:anchor="_Toc112653602" w:history="1">
            <w:r w:rsidR="005E012E" w:rsidRPr="00C16CEA">
              <w:rPr>
                <w:rStyle w:val="Hipervnculo"/>
                <w:b/>
                <w:bCs/>
                <w:lang w:val="es-SV" w:eastAsia="es-SV"/>
              </w:rPr>
              <w:t>OBSERVACIONES ESPECIALES</w:t>
            </w:r>
            <w:r w:rsidR="005E012E">
              <w:rPr>
                <w:webHidden/>
              </w:rPr>
              <w:tab/>
            </w:r>
            <w:r w:rsidR="005E012E">
              <w:rPr>
                <w:webHidden/>
              </w:rPr>
              <w:fldChar w:fldCharType="begin"/>
            </w:r>
            <w:r w:rsidR="005E012E">
              <w:rPr>
                <w:webHidden/>
              </w:rPr>
              <w:instrText xml:space="preserve"> PAGEREF _Toc112653602 \h </w:instrText>
            </w:r>
            <w:r w:rsidR="005E012E">
              <w:rPr>
                <w:webHidden/>
              </w:rPr>
            </w:r>
            <w:r w:rsidR="005E012E">
              <w:rPr>
                <w:webHidden/>
              </w:rPr>
              <w:fldChar w:fldCharType="separate"/>
            </w:r>
            <w:r w:rsidR="00B0563E">
              <w:rPr>
                <w:webHidden/>
              </w:rPr>
              <w:t>4</w:t>
            </w:r>
            <w:r w:rsidR="005E012E">
              <w:rPr>
                <w:webHidden/>
              </w:rPr>
              <w:fldChar w:fldCharType="end"/>
            </w:r>
          </w:hyperlink>
        </w:p>
        <w:p w14:paraId="00D9B571" w14:textId="6BA43A2D" w:rsidR="005E012E" w:rsidRDefault="00640EDE">
          <w:pPr>
            <w:pStyle w:val="TDC3"/>
            <w:rPr>
              <w:rFonts w:eastAsiaTheme="minorEastAsia"/>
              <w:noProof/>
              <w:lang w:val="es-SV" w:eastAsia="es-SV"/>
            </w:rPr>
          </w:pPr>
          <w:hyperlink w:anchor="_Toc112653603" w:history="1">
            <w:r w:rsidR="005E012E" w:rsidRPr="00C16CEA">
              <w:rPr>
                <w:rStyle w:val="Hipervnculo"/>
                <w:noProof/>
                <w:lang w:val="es-SV"/>
              </w:rPr>
              <w:t>Anexo 1.</w:t>
            </w:r>
            <w:r w:rsidR="005E012E">
              <w:rPr>
                <w:noProof/>
                <w:webHidden/>
              </w:rPr>
              <w:tab/>
            </w:r>
            <w:r w:rsidR="005E012E">
              <w:rPr>
                <w:noProof/>
                <w:webHidden/>
              </w:rPr>
              <w:fldChar w:fldCharType="begin"/>
            </w:r>
            <w:r w:rsidR="005E012E">
              <w:rPr>
                <w:noProof/>
                <w:webHidden/>
              </w:rPr>
              <w:instrText xml:space="preserve"> PAGEREF _Toc112653603 \h </w:instrText>
            </w:r>
            <w:r w:rsidR="005E012E">
              <w:rPr>
                <w:noProof/>
                <w:webHidden/>
              </w:rPr>
            </w:r>
            <w:r w:rsidR="005E012E">
              <w:rPr>
                <w:noProof/>
                <w:webHidden/>
              </w:rPr>
              <w:fldChar w:fldCharType="separate"/>
            </w:r>
            <w:r w:rsidR="00B0563E">
              <w:rPr>
                <w:noProof/>
                <w:webHidden/>
              </w:rPr>
              <w:t>5</w:t>
            </w:r>
            <w:r w:rsidR="005E012E">
              <w:rPr>
                <w:noProof/>
                <w:webHidden/>
              </w:rPr>
              <w:fldChar w:fldCharType="end"/>
            </w:r>
          </w:hyperlink>
        </w:p>
        <w:p w14:paraId="3B126B2B" w14:textId="0CCAD26C" w:rsidR="005E012E" w:rsidRDefault="00640EDE">
          <w:pPr>
            <w:pStyle w:val="TDC3"/>
            <w:rPr>
              <w:rFonts w:eastAsiaTheme="minorEastAsia"/>
              <w:noProof/>
              <w:lang w:val="es-SV" w:eastAsia="es-SV"/>
            </w:rPr>
          </w:pPr>
          <w:hyperlink w:anchor="_Toc112653604" w:history="1">
            <w:r w:rsidR="005E012E" w:rsidRPr="00C16CEA">
              <w:rPr>
                <w:rStyle w:val="Hipervnculo"/>
                <w:noProof/>
                <w:lang w:val="es-SV"/>
              </w:rPr>
              <w:t>Documentos referenciados</w:t>
            </w:r>
            <w:r w:rsidR="005E012E">
              <w:rPr>
                <w:noProof/>
                <w:webHidden/>
              </w:rPr>
              <w:tab/>
            </w:r>
            <w:r w:rsidR="005E012E">
              <w:rPr>
                <w:noProof/>
                <w:webHidden/>
              </w:rPr>
              <w:fldChar w:fldCharType="begin"/>
            </w:r>
            <w:r w:rsidR="005E012E">
              <w:rPr>
                <w:noProof/>
                <w:webHidden/>
              </w:rPr>
              <w:instrText xml:space="preserve"> PAGEREF _Toc112653604 \h </w:instrText>
            </w:r>
            <w:r w:rsidR="005E012E">
              <w:rPr>
                <w:noProof/>
                <w:webHidden/>
              </w:rPr>
            </w:r>
            <w:r w:rsidR="005E012E">
              <w:rPr>
                <w:noProof/>
                <w:webHidden/>
              </w:rPr>
              <w:fldChar w:fldCharType="separate"/>
            </w:r>
            <w:r w:rsidR="00B0563E">
              <w:rPr>
                <w:noProof/>
                <w:webHidden/>
              </w:rPr>
              <w:t>5</w:t>
            </w:r>
            <w:r w:rsidR="005E012E">
              <w:rPr>
                <w:noProof/>
                <w:webHidden/>
              </w:rPr>
              <w:fldChar w:fldCharType="end"/>
            </w:r>
          </w:hyperlink>
        </w:p>
        <w:p w14:paraId="4CA63686" w14:textId="4302B698" w:rsidR="005E012E" w:rsidRDefault="00640EDE">
          <w:pPr>
            <w:pStyle w:val="TDC3"/>
            <w:rPr>
              <w:rFonts w:eastAsiaTheme="minorEastAsia"/>
              <w:noProof/>
              <w:lang w:val="es-SV" w:eastAsia="es-SV"/>
            </w:rPr>
          </w:pPr>
          <w:hyperlink w:anchor="_Toc112653605" w:history="1">
            <w:r w:rsidR="005E012E" w:rsidRPr="00C16CEA">
              <w:rPr>
                <w:rStyle w:val="Hipervnculo"/>
                <w:noProof/>
                <w:lang w:val="es-SV"/>
              </w:rPr>
              <w:t>Anexo 2.</w:t>
            </w:r>
            <w:r w:rsidR="005E012E">
              <w:rPr>
                <w:noProof/>
                <w:webHidden/>
              </w:rPr>
              <w:tab/>
            </w:r>
            <w:r w:rsidR="005E012E">
              <w:rPr>
                <w:noProof/>
                <w:webHidden/>
              </w:rPr>
              <w:fldChar w:fldCharType="begin"/>
            </w:r>
            <w:r w:rsidR="005E012E">
              <w:rPr>
                <w:noProof/>
                <w:webHidden/>
              </w:rPr>
              <w:instrText xml:space="preserve"> PAGEREF _Toc112653605 \h </w:instrText>
            </w:r>
            <w:r w:rsidR="005E012E">
              <w:rPr>
                <w:noProof/>
                <w:webHidden/>
              </w:rPr>
            </w:r>
            <w:r w:rsidR="005E012E">
              <w:rPr>
                <w:noProof/>
                <w:webHidden/>
              </w:rPr>
              <w:fldChar w:fldCharType="separate"/>
            </w:r>
            <w:r w:rsidR="00B0563E">
              <w:rPr>
                <w:noProof/>
                <w:webHidden/>
              </w:rPr>
              <w:t>5</w:t>
            </w:r>
            <w:r w:rsidR="005E012E">
              <w:rPr>
                <w:noProof/>
                <w:webHidden/>
              </w:rPr>
              <w:fldChar w:fldCharType="end"/>
            </w:r>
          </w:hyperlink>
        </w:p>
        <w:p w14:paraId="1F86992F" w14:textId="146969AA" w:rsidR="005E012E" w:rsidRDefault="00640EDE">
          <w:pPr>
            <w:pStyle w:val="TDC3"/>
            <w:rPr>
              <w:rFonts w:eastAsiaTheme="minorEastAsia"/>
              <w:noProof/>
              <w:lang w:val="es-SV" w:eastAsia="es-SV"/>
            </w:rPr>
          </w:pPr>
          <w:hyperlink w:anchor="_Toc112653606" w:history="1">
            <w:r w:rsidR="005E012E" w:rsidRPr="00C16CEA">
              <w:rPr>
                <w:rStyle w:val="Hipervnculo"/>
                <w:noProof/>
                <w:lang w:val="es-SV"/>
              </w:rPr>
              <w:t>Definiciones:</w:t>
            </w:r>
            <w:r w:rsidR="005E012E">
              <w:rPr>
                <w:noProof/>
                <w:webHidden/>
              </w:rPr>
              <w:tab/>
            </w:r>
            <w:r w:rsidR="005E012E">
              <w:rPr>
                <w:noProof/>
                <w:webHidden/>
              </w:rPr>
              <w:fldChar w:fldCharType="begin"/>
            </w:r>
            <w:r w:rsidR="005E012E">
              <w:rPr>
                <w:noProof/>
                <w:webHidden/>
              </w:rPr>
              <w:instrText xml:space="preserve"> PAGEREF _Toc112653606 \h </w:instrText>
            </w:r>
            <w:r w:rsidR="005E012E">
              <w:rPr>
                <w:noProof/>
                <w:webHidden/>
              </w:rPr>
            </w:r>
            <w:r w:rsidR="005E012E">
              <w:rPr>
                <w:noProof/>
                <w:webHidden/>
              </w:rPr>
              <w:fldChar w:fldCharType="separate"/>
            </w:r>
            <w:r w:rsidR="00B0563E">
              <w:rPr>
                <w:noProof/>
                <w:webHidden/>
              </w:rPr>
              <w:t>5</w:t>
            </w:r>
            <w:r w:rsidR="005E012E">
              <w:rPr>
                <w:noProof/>
                <w:webHidden/>
              </w:rPr>
              <w:fldChar w:fldCharType="end"/>
            </w:r>
          </w:hyperlink>
        </w:p>
        <w:p w14:paraId="09AF6623" w14:textId="146BC007" w:rsidR="005E012E" w:rsidRDefault="00640EDE">
          <w:pPr>
            <w:pStyle w:val="TDC3"/>
            <w:rPr>
              <w:rFonts w:eastAsiaTheme="minorEastAsia"/>
              <w:noProof/>
              <w:lang w:val="es-SV" w:eastAsia="es-SV"/>
            </w:rPr>
          </w:pPr>
          <w:hyperlink w:anchor="_Toc112653607" w:history="1">
            <w:r w:rsidR="005E012E" w:rsidRPr="00C16CEA">
              <w:rPr>
                <w:rStyle w:val="Hipervnculo"/>
                <w:noProof/>
                <w:lang w:val="es-SV"/>
              </w:rPr>
              <w:t>Anexo 3.</w:t>
            </w:r>
            <w:r w:rsidR="005E012E">
              <w:rPr>
                <w:noProof/>
                <w:webHidden/>
              </w:rPr>
              <w:tab/>
            </w:r>
            <w:r w:rsidR="005E012E">
              <w:rPr>
                <w:noProof/>
                <w:webHidden/>
              </w:rPr>
              <w:fldChar w:fldCharType="begin"/>
            </w:r>
            <w:r w:rsidR="005E012E">
              <w:rPr>
                <w:noProof/>
                <w:webHidden/>
              </w:rPr>
              <w:instrText xml:space="preserve"> PAGEREF _Toc112653607 \h </w:instrText>
            </w:r>
            <w:r w:rsidR="005E012E">
              <w:rPr>
                <w:noProof/>
                <w:webHidden/>
              </w:rPr>
            </w:r>
            <w:r w:rsidR="005E012E">
              <w:rPr>
                <w:noProof/>
                <w:webHidden/>
              </w:rPr>
              <w:fldChar w:fldCharType="separate"/>
            </w:r>
            <w:r w:rsidR="00B0563E">
              <w:rPr>
                <w:noProof/>
                <w:webHidden/>
              </w:rPr>
              <w:t>6</w:t>
            </w:r>
            <w:r w:rsidR="005E012E">
              <w:rPr>
                <w:noProof/>
                <w:webHidden/>
              </w:rPr>
              <w:fldChar w:fldCharType="end"/>
            </w:r>
          </w:hyperlink>
        </w:p>
        <w:p w14:paraId="28EDF9D3" w14:textId="31C2C2EB" w:rsidR="005E012E" w:rsidRDefault="00640EDE">
          <w:pPr>
            <w:pStyle w:val="TDC3"/>
            <w:rPr>
              <w:rFonts w:eastAsiaTheme="minorEastAsia"/>
              <w:noProof/>
              <w:lang w:val="es-SV" w:eastAsia="es-SV"/>
            </w:rPr>
          </w:pPr>
          <w:hyperlink w:anchor="_Toc112653608" w:history="1">
            <w:r w:rsidR="005E012E" w:rsidRPr="00C16CEA">
              <w:rPr>
                <w:rStyle w:val="Hipervnculo"/>
                <w:noProof/>
                <w:lang w:val="es-SV"/>
              </w:rPr>
              <w:t>Control de cambios</w:t>
            </w:r>
            <w:r w:rsidR="005E012E">
              <w:rPr>
                <w:noProof/>
                <w:webHidden/>
              </w:rPr>
              <w:tab/>
            </w:r>
            <w:r w:rsidR="005E012E">
              <w:rPr>
                <w:noProof/>
                <w:webHidden/>
              </w:rPr>
              <w:fldChar w:fldCharType="begin"/>
            </w:r>
            <w:r w:rsidR="005E012E">
              <w:rPr>
                <w:noProof/>
                <w:webHidden/>
              </w:rPr>
              <w:instrText xml:space="preserve"> PAGEREF _Toc112653608 \h </w:instrText>
            </w:r>
            <w:r w:rsidR="005E012E">
              <w:rPr>
                <w:noProof/>
                <w:webHidden/>
              </w:rPr>
            </w:r>
            <w:r w:rsidR="005E012E">
              <w:rPr>
                <w:noProof/>
                <w:webHidden/>
              </w:rPr>
              <w:fldChar w:fldCharType="separate"/>
            </w:r>
            <w:r w:rsidR="00B0563E">
              <w:rPr>
                <w:noProof/>
                <w:webHidden/>
              </w:rPr>
              <w:t>6</w:t>
            </w:r>
            <w:r w:rsidR="005E012E">
              <w:rPr>
                <w:noProof/>
                <w:webHidden/>
              </w:rPr>
              <w:fldChar w:fldCharType="end"/>
            </w:r>
          </w:hyperlink>
        </w:p>
        <w:p w14:paraId="54172B4B" w14:textId="4C95D477" w:rsidR="00A176C2" w:rsidRDefault="00C22FDA" w:rsidP="00305141">
          <w:r w:rsidRPr="007B5F0F">
            <w:rPr>
              <w:bCs/>
              <w:color w:val="3B3838" w:themeColor="background2" w:themeShade="40"/>
              <w:szCs w:val="24"/>
            </w:rPr>
            <w:fldChar w:fldCharType="end"/>
          </w:r>
        </w:p>
      </w:sdtContent>
    </w:sdt>
    <w:p w14:paraId="56150A9C" w14:textId="68FC1061" w:rsidR="009149A5" w:rsidRDefault="009149A5" w:rsidP="007673D0"/>
    <w:p w14:paraId="290D3DDE" w14:textId="57BFF843" w:rsidR="00DE691C" w:rsidRDefault="00DE691C" w:rsidP="007673D0"/>
    <w:p w14:paraId="7AA41307" w14:textId="037AFAF1" w:rsidR="00DE691C" w:rsidRDefault="00DE691C" w:rsidP="007673D0"/>
    <w:p w14:paraId="1FF9ABB8" w14:textId="483D8636" w:rsidR="00DE691C" w:rsidRDefault="00DE691C" w:rsidP="007673D0"/>
    <w:p w14:paraId="7B52B3AF" w14:textId="2EC43A42" w:rsidR="00DE691C" w:rsidRDefault="00DE691C" w:rsidP="007673D0"/>
    <w:p w14:paraId="38FBCF38" w14:textId="2F4957A2" w:rsidR="00DE691C" w:rsidRDefault="00DE691C" w:rsidP="007673D0"/>
    <w:p w14:paraId="2BB3B5D9" w14:textId="28541110" w:rsidR="00DE691C" w:rsidRDefault="00DE691C" w:rsidP="007673D0"/>
    <w:p w14:paraId="3C1F5460" w14:textId="18F4BE3E" w:rsidR="00DE691C" w:rsidRDefault="00DE691C" w:rsidP="007673D0"/>
    <w:p w14:paraId="0033226D" w14:textId="44BC512A" w:rsidR="00DE691C" w:rsidRDefault="00DE691C" w:rsidP="007673D0"/>
    <w:p w14:paraId="0782A07D" w14:textId="3953904F" w:rsidR="00DE691C" w:rsidRDefault="00DE691C" w:rsidP="007673D0"/>
    <w:p w14:paraId="55D409AE" w14:textId="77777777" w:rsidR="00DE691C" w:rsidRDefault="00DE691C" w:rsidP="007673D0"/>
    <w:p w14:paraId="5551AE0A" w14:textId="77777777" w:rsidR="00503830" w:rsidRPr="00A176C2" w:rsidRDefault="00503830" w:rsidP="007673D0"/>
    <w:tbl>
      <w:tblPr>
        <w:tblW w:w="6102" w:type="pct"/>
        <w:tblInd w:w="-8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40"/>
      </w:tblGrid>
      <w:tr w:rsidR="00C22FDA" w:rsidRPr="007D1D6C" w14:paraId="7460BFB4" w14:textId="77777777" w:rsidTr="00FB5688">
        <w:trPr>
          <w:trHeight w:val="316"/>
        </w:trPr>
        <w:tc>
          <w:tcPr>
            <w:tcW w:w="5000" w:type="pct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auto" w:fill="153462"/>
            <w:noWrap/>
            <w:vAlign w:val="center"/>
            <w:hideMark/>
          </w:tcPr>
          <w:p w14:paraId="4AF35716" w14:textId="1F844D14" w:rsidR="00C22FDA" w:rsidRPr="000176D9" w:rsidRDefault="0047441A" w:rsidP="00AE1B11">
            <w:pPr>
              <w:pStyle w:val="Ttulo1"/>
              <w:spacing w:before="0"/>
              <w:ind w:left="-1057" w:right="-1067"/>
              <w:jc w:val="center"/>
            </w:pPr>
            <w:bookmarkStart w:id="0" w:name="_Toc112653599"/>
            <w:bookmarkStart w:id="1" w:name="_Hlk105654463"/>
            <w:r>
              <w:rPr>
                <w:color w:val="FFFFFF" w:themeColor="background1"/>
                <w:sz w:val="24"/>
                <w:szCs w:val="24"/>
              </w:rPr>
              <w:lastRenderedPageBreak/>
              <w:t>INNOVACION Y DESARROLLO</w:t>
            </w:r>
            <w:bookmarkEnd w:id="0"/>
          </w:p>
        </w:tc>
      </w:tr>
      <w:tr w:rsidR="00C22FDA" w:rsidRPr="00661770" w14:paraId="7BDF9F01" w14:textId="77777777" w:rsidTr="007373BE">
        <w:trPr>
          <w:trHeight w:val="8361"/>
        </w:trPr>
        <w:tc>
          <w:tcPr>
            <w:tcW w:w="5000" w:type="pct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hideMark/>
          </w:tcPr>
          <w:p w14:paraId="5CC2F357" w14:textId="77777777" w:rsidR="008178E2" w:rsidRPr="00661770" w:rsidRDefault="008178E2" w:rsidP="00FD10B8">
            <w:pPr>
              <w:spacing w:line="276" w:lineRule="auto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u w:val="single"/>
                <w:lang w:val="es-SV"/>
              </w:rPr>
            </w:pPr>
          </w:p>
          <w:p w14:paraId="23743E72" w14:textId="7C45F7A3" w:rsidR="005E012E" w:rsidRDefault="005E012E" w:rsidP="0047441A">
            <w:pPr>
              <w:pStyle w:val="Ttulo2"/>
              <w:ind w:left="638"/>
              <w:jc w:val="both"/>
              <w:rPr>
                <w:b/>
                <w:color w:val="404040" w:themeColor="text1" w:themeTint="BF"/>
                <w:lang w:val="es-SV"/>
              </w:rPr>
            </w:pPr>
            <w:bookmarkStart w:id="2" w:name="_Toc112653600"/>
            <w:r>
              <w:rPr>
                <w:b/>
                <w:color w:val="404040" w:themeColor="text1" w:themeTint="BF"/>
                <w:lang w:val="es-SV"/>
              </w:rPr>
              <w:t>INTRODUCCION</w:t>
            </w:r>
            <w:bookmarkEnd w:id="2"/>
          </w:p>
          <w:p w14:paraId="3620EA57" w14:textId="233A1982" w:rsidR="00A60EF6" w:rsidRPr="005E012E" w:rsidRDefault="00776495" w:rsidP="005E012E">
            <w:pPr>
              <w:pStyle w:val="Ttulo2"/>
              <w:ind w:left="638"/>
              <w:jc w:val="both"/>
              <w:rPr>
                <w:b/>
                <w:color w:val="404040" w:themeColor="text1" w:themeTint="BF"/>
                <w:lang w:val="es-SV"/>
              </w:rPr>
            </w:pPr>
            <w:r w:rsidRPr="00661770">
              <w:rPr>
                <w:lang w:val="es-SV"/>
              </w:rPr>
              <w:tab/>
            </w:r>
          </w:p>
          <w:p w14:paraId="31872320" w14:textId="1E93BB03" w:rsidR="00350A79" w:rsidRDefault="0047441A" w:rsidP="0047441A">
            <w:pPr>
              <w:pStyle w:val="Ed-TableTextBullet"/>
              <w:tabs>
                <w:tab w:val="clear" w:pos="10800"/>
                <w:tab w:val="right" w:pos="9716"/>
              </w:tabs>
              <w:spacing w:before="0" w:line="276" w:lineRule="auto"/>
              <w:ind w:left="567" w:right="454"/>
              <w:jc w:val="both"/>
              <w:rPr>
                <w:rFonts w:asciiTheme="majorHAnsi" w:hAnsiTheme="majorHAnsi"/>
                <w:color w:val="000000" w:themeColor="text1"/>
                <w:lang w:val="es-ES" w:eastAsia="es-SV"/>
              </w:rPr>
            </w:pPr>
            <w:r w:rsidRPr="0047441A">
              <w:rPr>
                <w:rFonts w:asciiTheme="majorHAnsi" w:hAnsiTheme="majorHAnsi"/>
                <w:color w:val="000000" w:themeColor="text1"/>
                <w:lang w:val="es-ES" w:eastAsia="es-SV"/>
              </w:rPr>
              <w:t>Cuando las unidades usuarias de los sistemas de SERTRACEN requieran un cambio ya sea este un nuevo dato, modificación de uno existente o inactivación de registro dentro de tablas catálogos en las bases de datos de Licencias o RPV a los que no tienen acceso directamente</w:t>
            </w:r>
          </w:p>
          <w:p w14:paraId="247A3530" w14:textId="7F5736C5" w:rsidR="0047441A" w:rsidRDefault="0047441A" w:rsidP="00350A79">
            <w:pPr>
              <w:pStyle w:val="Ed-TableTextBullet"/>
              <w:tabs>
                <w:tab w:val="clear" w:pos="10800"/>
                <w:tab w:val="right" w:pos="9716"/>
              </w:tabs>
              <w:spacing w:before="0" w:line="276" w:lineRule="auto"/>
              <w:ind w:right="340"/>
              <w:jc w:val="both"/>
              <w:rPr>
                <w:rFonts w:asciiTheme="majorHAnsi" w:hAnsiTheme="majorHAnsi"/>
                <w:bCs/>
                <w:color w:val="000000" w:themeColor="text1"/>
                <w:lang w:val="es-ES" w:eastAsia="es-SV"/>
              </w:rPr>
            </w:pPr>
          </w:p>
          <w:p w14:paraId="00DBC56D" w14:textId="105B2D06" w:rsidR="00344599" w:rsidRDefault="0047441A" w:rsidP="00344599">
            <w:pPr>
              <w:pStyle w:val="Ttulo2"/>
              <w:ind w:left="638"/>
              <w:jc w:val="both"/>
              <w:rPr>
                <w:b/>
                <w:bCs/>
                <w:color w:val="000000" w:themeColor="text1"/>
                <w:lang w:val="es-SV" w:eastAsia="es-SV"/>
              </w:rPr>
            </w:pPr>
            <w:bookmarkStart w:id="3" w:name="_Toc112653601"/>
            <w:r>
              <w:rPr>
                <w:b/>
                <w:bCs/>
                <w:color w:val="000000" w:themeColor="text1"/>
                <w:lang w:val="es-SV" w:eastAsia="es-SV"/>
              </w:rPr>
              <w:t>DESCRIPCION (PASOS, ACTIVIDADES, RECURSOS)</w:t>
            </w:r>
            <w:bookmarkEnd w:id="3"/>
          </w:p>
          <w:p w14:paraId="14DAF0B6" w14:textId="77777777" w:rsidR="00344599" w:rsidRPr="00344599" w:rsidRDefault="00344599" w:rsidP="00344599">
            <w:pPr>
              <w:rPr>
                <w:lang w:val="es-SV" w:eastAsia="es-SV"/>
              </w:rPr>
            </w:pPr>
          </w:p>
          <w:tbl>
            <w:tblPr>
              <w:tblStyle w:val="Tablaconcuadrcula"/>
              <w:tblW w:w="0" w:type="auto"/>
              <w:tblInd w:w="485" w:type="dxa"/>
              <w:tblLook w:val="04A0" w:firstRow="1" w:lastRow="0" w:firstColumn="1" w:lastColumn="0" w:noHBand="0" w:noVBand="1"/>
            </w:tblPr>
            <w:tblGrid>
              <w:gridCol w:w="7939"/>
              <w:gridCol w:w="1701"/>
            </w:tblGrid>
            <w:tr w:rsidR="00344599" w14:paraId="56D4F1D5" w14:textId="77777777" w:rsidTr="00344599">
              <w:tc>
                <w:tcPr>
                  <w:tcW w:w="7939" w:type="dxa"/>
                  <w:tcBorders>
                    <w:bottom w:val="nil"/>
                  </w:tcBorders>
                  <w:vAlign w:val="center"/>
                </w:tcPr>
                <w:p w14:paraId="0C22D431" w14:textId="71B7E3A8" w:rsidR="00344599" w:rsidRPr="006D3889" w:rsidRDefault="00344599" w:rsidP="00344599">
                  <w:pPr>
                    <w:jc w:val="center"/>
                    <w:rPr>
                      <w:rFonts w:asciiTheme="majorHAnsi" w:hAnsiTheme="majorHAnsi" w:cstheme="majorHAnsi"/>
                      <w:lang w:val="es-SV" w:eastAsia="es-SV"/>
                    </w:rPr>
                  </w:pPr>
                  <w:r w:rsidRPr="006D3889">
                    <w:rPr>
                      <w:rFonts w:asciiTheme="majorHAnsi" w:hAnsiTheme="majorHAnsi" w:cstheme="majorHAnsi"/>
                      <w:b/>
                      <w:lang w:val="es-CO"/>
                    </w:rPr>
                    <w:t>Descripción (Pasos, Actividades, Recursos)</w:t>
                  </w:r>
                </w:p>
              </w:tc>
              <w:tc>
                <w:tcPr>
                  <w:tcW w:w="1701" w:type="dxa"/>
                  <w:tcBorders>
                    <w:bottom w:val="nil"/>
                  </w:tcBorders>
                  <w:vAlign w:val="center"/>
                </w:tcPr>
                <w:p w14:paraId="2F331C64" w14:textId="36A592B4" w:rsidR="00344599" w:rsidRPr="006D3889" w:rsidRDefault="00344599" w:rsidP="00344599">
                  <w:pPr>
                    <w:jc w:val="center"/>
                    <w:rPr>
                      <w:rFonts w:asciiTheme="majorHAnsi" w:hAnsiTheme="majorHAnsi" w:cstheme="majorHAnsi"/>
                      <w:lang w:val="es-SV" w:eastAsia="es-SV"/>
                    </w:rPr>
                  </w:pPr>
                  <w:r w:rsidRPr="006D3889">
                    <w:rPr>
                      <w:rFonts w:asciiTheme="majorHAnsi" w:hAnsiTheme="majorHAnsi" w:cstheme="majorHAnsi"/>
                      <w:b/>
                      <w:lang w:val="es-CO"/>
                    </w:rPr>
                    <w:t>EJECUTOR</w:t>
                  </w:r>
                </w:p>
              </w:tc>
            </w:tr>
            <w:tr w:rsidR="00344599" w14:paraId="707C923C" w14:textId="77777777" w:rsidTr="00923270">
              <w:tc>
                <w:tcPr>
                  <w:tcW w:w="793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0D5F9D7B" w14:textId="4FAB7A10" w:rsidR="00344599" w:rsidRPr="00923270" w:rsidRDefault="00344599" w:rsidP="005E012E">
                  <w:pPr>
                    <w:pStyle w:val="Prrafodelista"/>
                    <w:numPr>
                      <w:ilvl w:val="0"/>
                      <w:numId w:val="17"/>
                    </w:numPr>
                    <w:ind w:left="414" w:hanging="357"/>
                    <w:jc w:val="both"/>
                    <w:rPr>
                      <w:rFonts w:asciiTheme="majorHAnsi" w:hAnsiTheme="majorHAnsi" w:cstheme="majorHAnsi"/>
                      <w:lang w:val="es-SV" w:eastAsia="es-SV"/>
                    </w:rPr>
                  </w:pPr>
                  <w:r w:rsidRPr="006D3889">
                    <w:rPr>
                      <w:rFonts w:asciiTheme="majorHAnsi" w:hAnsiTheme="majorHAnsi" w:cstheme="majorHAnsi"/>
                    </w:rPr>
                    <w:t xml:space="preserve">Las necesidades de realizar cambios en las tablas catálogos de las bases de datos pueden nacer de las reuniones de Gerencia, de un acta de diseño, de una mejora operativa, o de una solicitud directa del Viceministerio de Transporte a través de nota. Los documentos generados de estas reuniones serán el documento de respaldo que justifique dicha operación por parte de I+D. Una vez identificada la necesidad de intervención de I+D, se deberá completar la </w:t>
                  </w:r>
                  <w:r w:rsidRPr="006D3889">
                    <w:rPr>
                      <w:rFonts w:asciiTheme="majorHAnsi" w:hAnsiTheme="majorHAnsi" w:cstheme="majorHAnsi"/>
                      <w:lang w:val="es-MX"/>
                    </w:rPr>
                    <w:t xml:space="preserve">solicitud de la modificación de los catálogos indicando </w:t>
                  </w:r>
                  <w:r w:rsidRPr="00923270">
                    <w:rPr>
                      <w:rFonts w:asciiTheme="majorHAnsi" w:hAnsiTheme="majorHAnsi" w:cstheme="majorHAnsi"/>
                      <w:lang w:val="es-MX"/>
                    </w:rPr>
                    <w:t xml:space="preserve">claramente la acción: adición, modificación o inactivación, el valor y el dato en formulario </w:t>
                  </w:r>
                  <w:r w:rsidR="00923270" w:rsidRPr="00923270">
                    <w:rPr>
                      <w:rFonts w:asciiTheme="majorHAnsi" w:hAnsiTheme="majorHAnsi" w:cstheme="majorHAnsi"/>
                      <w:lang w:val="es-MX"/>
                    </w:rPr>
                    <w:t>ESA-ID-P9-F1</w:t>
                  </w:r>
                  <w:r w:rsidRPr="00923270">
                    <w:rPr>
                      <w:rFonts w:asciiTheme="majorHAnsi" w:hAnsiTheme="majorHAnsi" w:cstheme="majorHAnsi"/>
                      <w:lang w:val="es-MX"/>
                    </w:rPr>
                    <w:t xml:space="preserve"> ingresado desde la mesa de ayuda.</w:t>
                  </w:r>
                </w:p>
                <w:p w14:paraId="424E597C" w14:textId="627A6AC9" w:rsidR="00344599" w:rsidRPr="006D3889" w:rsidRDefault="00344599" w:rsidP="00344599">
                  <w:pPr>
                    <w:pStyle w:val="Prrafodelista"/>
                    <w:ind w:left="414"/>
                    <w:rPr>
                      <w:rFonts w:asciiTheme="majorHAnsi" w:hAnsiTheme="majorHAnsi" w:cstheme="majorHAnsi"/>
                      <w:lang w:val="es-SV" w:eastAsia="es-SV"/>
                    </w:rPr>
                  </w:pPr>
                </w:p>
              </w:tc>
              <w:tc>
                <w:tcPr>
                  <w:tcW w:w="1701" w:type="dxa"/>
                  <w:tcBorders>
                    <w:bottom w:val="single" w:sz="4" w:space="0" w:color="auto"/>
                  </w:tcBorders>
                </w:tcPr>
                <w:p w14:paraId="354D20A8" w14:textId="77777777" w:rsidR="00705398" w:rsidRDefault="00705398" w:rsidP="005E012E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</w:p>
                <w:p w14:paraId="4308991D" w14:textId="77777777" w:rsidR="00705398" w:rsidRDefault="00705398" w:rsidP="005E012E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</w:p>
                <w:p w14:paraId="1CEC1D09" w14:textId="77777777" w:rsidR="00705398" w:rsidRDefault="00705398" w:rsidP="005E012E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</w:p>
                <w:p w14:paraId="319AB23F" w14:textId="77777777" w:rsidR="00705398" w:rsidRDefault="00705398" w:rsidP="005E012E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</w:p>
                <w:p w14:paraId="52CBD378" w14:textId="2922A82E" w:rsidR="00344599" w:rsidRPr="006D3889" w:rsidRDefault="00344599" w:rsidP="005E012E">
                  <w:pPr>
                    <w:jc w:val="center"/>
                    <w:rPr>
                      <w:rFonts w:asciiTheme="majorHAnsi" w:hAnsiTheme="majorHAnsi" w:cstheme="majorHAnsi"/>
                      <w:lang w:val="es-SV" w:eastAsia="es-SV"/>
                    </w:rPr>
                  </w:pPr>
                  <w:r w:rsidRPr="006D3889">
                    <w:rPr>
                      <w:rFonts w:asciiTheme="majorHAnsi" w:hAnsiTheme="majorHAnsi" w:cstheme="majorHAnsi"/>
                    </w:rPr>
                    <w:t>Jefes de área</w:t>
                  </w:r>
                </w:p>
              </w:tc>
            </w:tr>
            <w:tr w:rsidR="00344599" w14:paraId="4D116CB8" w14:textId="77777777" w:rsidTr="00923270">
              <w:tc>
                <w:tcPr>
                  <w:tcW w:w="7939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5A470D64" w14:textId="72D9A2F3" w:rsidR="00344599" w:rsidRPr="006D3889" w:rsidRDefault="00344599" w:rsidP="005E012E">
                  <w:pPr>
                    <w:pStyle w:val="Prrafodelista"/>
                    <w:numPr>
                      <w:ilvl w:val="0"/>
                      <w:numId w:val="17"/>
                    </w:numPr>
                    <w:ind w:left="414" w:hanging="357"/>
                    <w:jc w:val="both"/>
                    <w:rPr>
                      <w:rFonts w:asciiTheme="majorHAnsi" w:hAnsiTheme="majorHAnsi" w:cstheme="majorHAnsi"/>
                      <w:lang w:val="es-SV" w:eastAsia="es-SV"/>
                    </w:rPr>
                  </w:pPr>
                  <w:r w:rsidRPr="006D3889">
                    <w:rPr>
                      <w:rFonts w:asciiTheme="majorHAnsi" w:hAnsiTheme="majorHAnsi" w:cstheme="majorHAnsi"/>
                    </w:rPr>
                    <w:t xml:space="preserve">En mesa de ayuda se gestionará la autorización de Gerencia de Innovación y Desarrollo, luego por Gerencia de Operaciones y Autorizado por </w:t>
                  </w:r>
                  <w:smartTag w:uri="urn:schemas-microsoft-com:office:smarttags" w:element="PersonName">
                    <w:smartTagPr>
                      <w:attr w:name="ProductID" w:val="la Gerencia General"/>
                    </w:smartTagPr>
                    <w:r w:rsidRPr="006D3889">
                      <w:rPr>
                        <w:rFonts w:asciiTheme="majorHAnsi" w:hAnsiTheme="majorHAnsi" w:cstheme="majorHAnsi"/>
                      </w:rPr>
                      <w:t>la Gerencia General</w:t>
                    </w:r>
                  </w:smartTag>
                  <w:r w:rsidRPr="006D3889">
                    <w:rPr>
                      <w:rFonts w:asciiTheme="majorHAnsi" w:hAnsiTheme="majorHAnsi" w:cstheme="majorHAnsi"/>
                    </w:rPr>
                    <w:t>, quien determinará el nivel de prioridad que deberá aplicarse, entre URGENTE, ALTA o NORMAL.</w:t>
                  </w:r>
                </w:p>
                <w:p w14:paraId="7602FA5C" w14:textId="033D1B25" w:rsidR="00344599" w:rsidRPr="006D3889" w:rsidRDefault="00344599" w:rsidP="005E012E">
                  <w:pPr>
                    <w:pStyle w:val="Prrafodelista"/>
                    <w:ind w:left="414"/>
                    <w:jc w:val="both"/>
                    <w:rPr>
                      <w:rFonts w:asciiTheme="majorHAnsi" w:hAnsiTheme="majorHAnsi" w:cstheme="majorHAnsi"/>
                      <w:lang w:val="es-SV" w:eastAsia="es-SV"/>
                    </w:rPr>
                  </w:pPr>
                  <w:r w:rsidRPr="006D3889">
                    <w:rPr>
                      <w:rFonts w:asciiTheme="majorHAnsi" w:hAnsiTheme="majorHAnsi" w:cstheme="majorHAnsi"/>
                    </w:rPr>
                    <w:t xml:space="preserve"> 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4CFEBD0" w14:textId="77777777" w:rsidR="00705398" w:rsidRDefault="00705398" w:rsidP="005E012E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</w:p>
                <w:p w14:paraId="6B4B9148" w14:textId="7D8C9227" w:rsidR="00344599" w:rsidRPr="006D3889" w:rsidRDefault="00344599" w:rsidP="005E012E">
                  <w:pPr>
                    <w:jc w:val="center"/>
                    <w:rPr>
                      <w:rFonts w:asciiTheme="majorHAnsi" w:hAnsiTheme="majorHAnsi" w:cstheme="majorHAnsi"/>
                      <w:lang w:val="es-SV" w:eastAsia="es-SV"/>
                    </w:rPr>
                  </w:pPr>
                  <w:r w:rsidRPr="006D3889">
                    <w:rPr>
                      <w:rFonts w:asciiTheme="majorHAnsi" w:hAnsiTheme="majorHAnsi" w:cstheme="majorHAnsi"/>
                    </w:rPr>
                    <w:t>Mesa de ayuda</w:t>
                  </w:r>
                </w:p>
              </w:tc>
            </w:tr>
            <w:tr w:rsidR="00344599" w14:paraId="478A5D7F" w14:textId="77777777" w:rsidTr="00923270">
              <w:tc>
                <w:tcPr>
                  <w:tcW w:w="7939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6B3129D3" w14:textId="581E70E6" w:rsidR="00344599" w:rsidRPr="006D3889" w:rsidRDefault="00344599" w:rsidP="005E012E">
                  <w:pPr>
                    <w:pStyle w:val="Prrafodelista"/>
                    <w:numPr>
                      <w:ilvl w:val="0"/>
                      <w:numId w:val="17"/>
                    </w:numPr>
                    <w:ind w:left="414" w:hanging="357"/>
                    <w:jc w:val="both"/>
                    <w:rPr>
                      <w:rFonts w:asciiTheme="majorHAnsi" w:hAnsiTheme="majorHAnsi" w:cstheme="majorHAnsi"/>
                    </w:rPr>
                  </w:pPr>
                  <w:r w:rsidRPr="006D3889">
                    <w:rPr>
                      <w:rFonts w:asciiTheme="majorHAnsi" w:hAnsiTheme="majorHAnsi" w:cstheme="majorHAnsi"/>
                    </w:rPr>
                    <w:t>Asignación de la tarea a personal de I+D en mesa de ayuda</w:t>
                  </w:r>
                </w:p>
                <w:p w14:paraId="3084A889" w14:textId="18936FB5" w:rsidR="00344599" w:rsidRPr="006D3889" w:rsidRDefault="00344599" w:rsidP="005E012E">
                  <w:pPr>
                    <w:pStyle w:val="Prrafodelista"/>
                    <w:ind w:left="414"/>
                    <w:jc w:val="both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C425381" w14:textId="1918B635" w:rsidR="00344599" w:rsidRPr="006D3889" w:rsidRDefault="00344599" w:rsidP="00705398">
                  <w:pPr>
                    <w:jc w:val="center"/>
                    <w:rPr>
                      <w:rFonts w:asciiTheme="majorHAnsi" w:hAnsiTheme="majorHAnsi" w:cstheme="majorHAnsi"/>
                      <w:lang w:val="es-SV" w:eastAsia="es-SV"/>
                    </w:rPr>
                  </w:pPr>
                  <w:r w:rsidRPr="006D3889">
                    <w:rPr>
                      <w:rFonts w:asciiTheme="majorHAnsi" w:hAnsiTheme="majorHAnsi" w:cstheme="majorHAnsi"/>
                    </w:rPr>
                    <w:t>Gerente de I+D</w:t>
                  </w:r>
                </w:p>
              </w:tc>
            </w:tr>
            <w:tr w:rsidR="00344599" w14:paraId="27788719" w14:textId="77777777" w:rsidTr="00923270">
              <w:tc>
                <w:tcPr>
                  <w:tcW w:w="7939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474D2E22" w14:textId="77777777" w:rsidR="00344599" w:rsidRPr="006D3889" w:rsidRDefault="00344599" w:rsidP="005E012E">
                  <w:pPr>
                    <w:pStyle w:val="Prrafodelista"/>
                    <w:numPr>
                      <w:ilvl w:val="0"/>
                      <w:numId w:val="17"/>
                    </w:numPr>
                    <w:ind w:left="414" w:hanging="357"/>
                    <w:jc w:val="both"/>
                    <w:rPr>
                      <w:rFonts w:asciiTheme="majorHAnsi" w:hAnsiTheme="majorHAnsi" w:cstheme="majorHAnsi"/>
                    </w:rPr>
                  </w:pPr>
                  <w:r w:rsidRPr="006D3889">
                    <w:rPr>
                      <w:rFonts w:asciiTheme="majorHAnsi" w:hAnsiTheme="majorHAnsi" w:cstheme="majorHAnsi"/>
                    </w:rPr>
                    <w:t>Ejecución de la operación, la cual deberá realizarse en 24 horas o si es parte de un proyecto deberá ejecutarse a la fecha de implementación del proyecto. De existir observaciones se escribirán en el formulario en la mesa de ayuda.</w:t>
                  </w:r>
                </w:p>
                <w:p w14:paraId="22319EB1" w14:textId="0401775F" w:rsidR="00344599" w:rsidRPr="006D3889" w:rsidRDefault="00344599" w:rsidP="005E012E">
                  <w:pPr>
                    <w:pStyle w:val="Prrafodelista"/>
                    <w:ind w:left="414"/>
                    <w:jc w:val="both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E713C07" w14:textId="77777777" w:rsidR="00344599" w:rsidRPr="006D3889" w:rsidRDefault="00344599" w:rsidP="00705398">
                  <w:pPr>
                    <w:rPr>
                      <w:rFonts w:asciiTheme="majorHAnsi" w:hAnsiTheme="majorHAnsi" w:cstheme="majorHAnsi"/>
                    </w:rPr>
                  </w:pPr>
                </w:p>
                <w:p w14:paraId="64A19FB3" w14:textId="5E3BFD4C" w:rsidR="00344599" w:rsidRPr="006D3889" w:rsidRDefault="00344599" w:rsidP="005E012E">
                  <w:pPr>
                    <w:jc w:val="center"/>
                    <w:rPr>
                      <w:rFonts w:asciiTheme="majorHAnsi" w:hAnsiTheme="majorHAnsi" w:cstheme="majorHAnsi"/>
                      <w:lang w:val="es-SV" w:eastAsia="es-SV"/>
                    </w:rPr>
                  </w:pPr>
                  <w:r w:rsidRPr="006D3889">
                    <w:rPr>
                      <w:rFonts w:asciiTheme="majorHAnsi" w:hAnsiTheme="majorHAnsi" w:cstheme="majorHAnsi"/>
                    </w:rPr>
                    <w:t>Especialista de I+D</w:t>
                  </w:r>
                </w:p>
              </w:tc>
            </w:tr>
            <w:tr w:rsidR="00344599" w14:paraId="4D4FF9CB" w14:textId="77777777" w:rsidTr="00923270">
              <w:tc>
                <w:tcPr>
                  <w:tcW w:w="7939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55E3813A" w14:textId="47D0E163" w:rsidR="00344599" w:rsidRPr="006D3889" w:rsidRDefault="00344599" w:rsidP="005E012E">
                  <w:pPr>
                    <w:pStyle w:val="Prrafodelista"/>
                    <w:numPr>
                      <w:ilvl w:val="0"/>
                      <w:numId w:val="17"/>
                    </w:numPr>
                    <w:ind w:left="414" w:hanging="357"/>
                    <w:jc w:val="both"/>
                    <w:rPr>
                      <w:rFonts w:asciiTheme="majorHAnsi" w:hAnsiTheme="majorHAnsi" w:cstheme="majorHAnsi"/>
                    </w:rPr>
                  </w:pPr>
                  <w:r w:rsidRPr="006D3889">
                    <w:rPr>
                      <w:rFonts w:asciiTheme="majorHAnsi" w:hAnsiTheme="majorHAnsi" w:cstheme="majorHAnsi"/>
                    </w:rPr>
                    <w:t>El cambio debe registrarse en la bitácora de control de cambios de datos de I+D y el correlativo obtenido debe ser relacionado en formulario en el espacio dispuesto para ello en mesa de ayuda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3E18249" w14:textId="079657F8" w:rsidR="00344599" w:rsidRPr="006D3889" w:rsidRDefault="00344599" w:rsidP="00705398">
                  <w:pPr>
                    <w:jc w:val="center"/>
                    <w:rPr>
                      <w:rFonts w:asciiTheme="majorHAnsi" w:hAnsiTheme="majorHAnsi" w:cstheme="majorHAnsi"/>
                      <w:lang w:val="es-SV" w:eastAsia="es-SV"/>
                    </w:rPr>
                  </w:pPr>
                  <w:r w:rsidRPr="006D3889">
                    <w:rPr>
                      <w:rFonts w:asciiTheme="majorHAnsi" w:hAnsiTheme="majorHAnsi" w:cstheme="majorHAnsi"/>
                    </w:rPr>
                    <w:t>Especialista de I+D</w:t>
                  </w:r>
                </w:p>
              </w:tc>
            </w:tr>
            <w:tr w:rsidR="00344599" w14:paraId="72F104CE" w14:textId="77777777" w:rsidTr="00705398">
              <w:trPr>
                <w:trHeight w:val="587"/>
              </w:trPr>
              <w:tc>
                <w:tcPr>
                  <w:tcW w:w="7939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102EC155" w14:textId="0B00ED9A" w:rsidR="00344599" w:rsidRPr="006D3889" w:rsidRDefault="00344599" w:rsidP="005E012E">
                  <w:pPr>
                    <w:pStyle w:val="Prrafodelista"/>
                    <w:numPr>
                      <w:ilvl w:val="0"/>
                      <w:numId w:val="17"/>
                    </w:numPr>
                    <w:ind w:left="414" w:hanging="357"/>
                    <w:jc w:val="both"/>
                    <w:rPr>
                      <w:rFonts w:asciiTheme="majorHAnsi" w:hAnsiTheme="majorHAnsi" w:cstheme="majorHAnsi"/>
                    </w:rPr>
                  </w:pPr>
                  <w:r w:rsidRPr="006D3889">
                    <w:rPr>
                      <w:rFonts w:asciiTheme="majorHAnsi" w:hAnsiTheme="majorHAnsi" w:cstheme="majorHAnsi"/>
                    </w:rPr>
                    <w:t xml:space="preserve">Cierra el formulario en mesa de ayuda. 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CBB9286" w14:textId="3DA7EC7C" w:rsidR="00344599" w:rsidRPr="006D3889" w:rsidRDefault="00344599" w:rsidP="005E012E">
                  <w:pPr>
                    <w:jc w:val="center"/>
                    <w:rPr>
                      <w:rFonts w:asciiTheme="majorHAnsi" w:hAnsiTheme="majorHAnsi" w:cstheme="majorHAnsi"/>
                      <w:lang w:val="es-SV" w:eastAsia="es-SV"/>
                    </w:rPr>
                  </w:pPr>
                  <w:r w:rsidRPr="006D3889">
                    <w:rPr>
                      <w:rFonts w:asciiTheme="majorHAnsi" w:hAnsiTheme="majorHAnsi" w:cstheme="majorHAnsi"/>
                    </w:rPr>
                    <w:t>Especialista de I+D</w:t>
                  </w:r>
                </w:p>
              </w:tc>
            </w:tr>
            <w:tr w:rsidR="00344599" w14:paraId="7A385BB1" w14:textId="77777777" w:rsidTr="00705398">
              <w:trPr>
                <w:trHeight w:val="425"/>
              </w:trPr>
              <w:tc>
                <w:tcPr>
                  <w:tcW w:w="7939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0C8E4687" w14:textId="56BF139C" w:rsidR="00344599" w:rsidRPr="006D3889" w:rsidRDefault="00344599" w:rsidP="00344599">
                  <w:pPr>
                    <w:pStyle w:val="Prrafodelista"/>
                    <w:numPr>
                      <w:ilvl w:val="0"/>
                      <w:numId w:val="17"/>
                    </w:numPr>
                    <w:ind w:left="414" w:hanging="357"/>
                    <w:jc w:val="both"/>
                    <w:rPr>
                      <w:rFonts w:asciiTheme="majorHAnsi" w:hAnsiTheme="majorHAnsi" w:cstheme="majorHAnsi"/>
                    </w:rPr>
                  </w:pPr>
                  <w:r w:rsidRPr="006D3889">
                    <w:rPr>
                      <w:rFonts w:asciiTheme="majorHAnsi" w:hAnsiTheme="majorHAnsi" w:cstheme="majorHAnsi"/>
                    </w:rPr>
                    <w:t>Archivo de la Solicitud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93465F6" w14:textId="16301612" w:rsidR="00344599" w:rsidRPr="006D3889" w:rsidRDefault="00344599" w:rsidP="005E012E">
                  <w:pPr>
                    <w:jc w:val="center"/>
                    <w:rPr>
                      <w:rFonts w:asciiTheme="majorHAnsi" w:hAnsiTheme="majorHAnsi" w:cstheme="majorHAnsi"/>
                      <w:lang w:val="es-SV" w:eastAsia="es-SV"/>
                    </w:rPr>
                  </w:pPr>
                  <w:r w:rsidRPr="006D3889">
                    <w:rPr>
                      <w:rFonts w:asciiTheme="majorHAnsi" w:hAnsiTheme="majorHAnsi" w:cstheme="majorHAnsi"/>
                    </w:rPr>
                    <w:t>Mesa de ayuda</w:t>
                  </w:r>
                </w:p>
              </w:tc>
            </w:tr>
          </w:tbl>
          <w:p w14:paraId="6ADA4E31" w14:textId="70560AF0" w:rsidR="0047441A" w:rsidRDefault="0047441A" w:rsidP="0047441A">
            <w:pPr>
              <w:rPr>
                <w:lang w:val="es-SV" w:eastAsia="es-SV"/>
              </w:rPr>
            </w:pPr>
          </w:p>
          <w:p w14:paraId="2FEE859C" w14:textId="6C888537" w:rsidR="0047441A" w:rsidRDefault="0047441A" w:rsidP="0047441A">
            <w:pPr>
              <w:rPr>
                <w:lang w:val="es-SV" w:eastAsia="es-SV"/>
              </w:rPr>
            </w:pPr>
          </w:p>
          <w:p w14:paraId="2DCABBDE" w14:textId="5596126F" w:rsidR="0047441A" w:rsidRDefault="0047441A" w:rsidP="0047441A">
            <w:pPr>
              <w:rPr>
                <w:lang w:val="es-SV" w:eastAsia="es-SV"/>
              </w:rPr>
            </w:pPr>
          </w:p>
          <w:p w14:paraId="794DFD8B" w14:textId="73459532" w:rsidR="0047441A" w:rsidRDefault="006358B4" w:rsidP="006358B4">
            <w:pPr>
              <w:pStyle w:val="Ttulo2"/>
              <w:ind w:left="638"/>
              <w:jc w:val="both"/>
              <w:rPr>
                <w:b/>
                <w:bCs/>
                <w:color w:val="000000" w:themeColor="text1"/>
                <w:lang w:val="es-SV" w:eastAsia="es-SV"/>
              </w:rPr>
            </w:pPr>
            <w:bookmarkStart w:id="4" w:name="_Toc112653602"/>
            <w:r w:rsidRPr="006358B4">
              <w:rPr>
                <w:b/>
                <w:bCs/>
                <w:color w:val="000000" w:themeColor="text1"/>
                <w:lang w:val="es-SV" w:eastAsia="es-SV"/>
              </w:rPr>
              <w:t>OBSERVACIONES ESPECIALES</w:t>
            </w:r>
            <w:bookmarkEnd w:id="4"/>
          </w:p>
          <w:p w14:paraId="4CDF1147" w14:textId="77777777" w:rsidR="006358B4" w:rsidRPr="00705398" w:rsidRDefault="006358B4" w:rsidP="00705398">
            <w:pPr>
              <w:pStyle w:val="Prrafodelista"/>
              <w:ind w:left="414"/>
              <w:jc w:val="both"/>
              <w:rPr>
                <w:rFonts w:asciiTheme="majorHAnsi" w:hAnsiTheme="majorHAnsi" w:cstheme="majorHAnsi"/>
              </w:rPr>
            </w:pPr>
            <w:r>
              <w:rPr>
                <w:lang w:val="es-SV" w:eastAsia="es-SV"/>
              </w:rPr>
              <w:tab/>
            </w:r>
          </w:p>
          <w:tbl>
            <w:tblPr>
              <w:tblStyle w:val="Tablaconcuadrcula"/>
              <w:tblW w:w="0" w:type="auto"/>
              <w:tblInd w:w="627" w:type="dxa"/>
              <w:tblLook w:val="04A0" w:firstRow="1" w:lastRow="0" w:firstColumn="1" w:lastColumn="0" w:noHBand="0" w:noVBand="1"/>
            </w:tblPr>
            <w:tblGrid>
              <w:gridCol w:w="9498"/>
            </w:tblGrid>
            <w:tr w:rsidR="006358B4" w:rsidRPr="00705398" w14:paraId="548FC41E" w14:textId="77777777" w:rsidTr="006358B4">
              <w:trPr>
                <w:trHeight w:val="1022"/>
              </w:trPr>
              <w:tc>
                <w:tcPr>
                  <w:tcW w:w="9498" w:type="dxa"/>
                </w:tcPr>
                <w:p w14:paraId="29F26EC2" w14:textId="323DD86D" w:rsidR="006358B4" w:rsidRPr="00705398" w:rsidRDefault="006358B4" w:rsidP="00705398">
                  <w:pPr>
                    <w:pStyle w:val="Prrafodelista"/>
                    <w:numPr>
                      <w:ilvl w:val="0"/>
                      <w:numId w:val="19"/>
                    </w:numPr>
                    <w:ind w:left="414" w:hanging="357"/>
                    <w:jc w:val="both"/>
                    <w:rPr>
                      <w:rFonts w:asciiTheme="majorHAnsi" w:hAnsiTheme="majorHAnsi" w:cstheme="majorHAnsi"/>
                    </w:rPr>
                  </w:pPr>
                  <w:r w:rsidRPr="00705398">
                    <w:rPr>
                      <w:rFonts w:asciiTheme="majorHAnsi" w:hAnsiTheme="majorHAnsi" w:cstheme="majorHAnsi"/>
                    </w:rPr>
                    <w:t>No se realizará ningún cambio a los catálogos sin contar con el respaldo de una solicitud debidamente autorizada.</w:t>
                  </w:r>
                </w:p>
              </w:tc>
            </w:tr>
            <w:tr w:rsidR="006358B4" w:rsidRPr="00705398" w14:paraId="4B795989" w14:textId="77777777" w:rsidTr="006358B4">
              <w:trPr>
                <w:trHeight w:val="689"/>
              </w:trPr>
              <w:tc>
                <w:tcPr>
                  <w:tcW w:w="9498" w:type="dxa"/>
                </w:tcPr>
                <w:p w14:paraId="2A63A338" w14:textId="7178751C" w:rsidR="006358B4" w:rsidRPr="00705398" w:rsidRDefault="006358B4" w:rsidP="00705398">
                  <w:pPr>
                    <w:pStyle w:val="Prrafodelista"/>
                    <w:numPr>
                      <w:ilvl w:val="0"/>
                      <w:numId w:val="19"/>
                    </w:numPr>
                    <w:ind w:left="414" w:hanging="357"/>
                    <w:jc w:val="both"/>
                    <w:rPr>
                      <w:rFonts w:asciiTheme="majorHAnsi" w:hAnsiTheme="majorHAnsi" w:cstheme="majorHAnsi"/>
                    </w:rPr>
                  </w:pPr>
                  <w:r w:rsidRPr="00705398">
                    <w:rPr>
                      <w:rFonts w:asciiTheme="majorHAnsi" w:hAnsiTheme="majorHAnsi" w:cstheme="majorHAnsi"/>
                    </w:rPr>
                    <w:t>Dependiendo de la solicitud se deberán anexar documentos que respalden y justifiquen el cambio.</w:t>
                  </w:r>
                </w:p>
              </w:tc>
            </w:tr>
            <w:tr w:rsidR="006358B4" w:rsidRPr="00705398" w14:paraId="2947A020" w14:textId="77777777" w:rsidTr="006358B4">
              <w:trPr>
                <w:trHeight w:val="1204"/>
              </w:trPr>
              <w:tc>
                <w:tcPr>
                  <w:tcW w:w="9498" w:type="dxa"/>
                </w:tcPr>
                <w:p w14:paraId="096CAD79" w14:textId="4CF7F000" w:rsidR="006358B4" w:rsidRPr="00705398" w:rsidRDefault="006358B4" w:rsidP="00705398">
                  <w:pPr>
                    <w:pStyle w:val="Prrafodelista"/>
                    <w:numPr>
                      <w:ilvl w:val="0"/>
                      <w:numId w:val="19"/>
                    </w:numPr>
                    <w:ind w:left="414" w:hanging="357"/>
                    <w:jc w:val="both"/>
                    <w:rPr>
                      <w:rFonts w:asciiTheme="majorHAnsi" w:hAnsiTheme="majorHAnsi" w:cstheme="majorHAnsi"/>
                    </w:rPr>
                  </w:pPr>
                  <w:r w:rsidRPr="00705398">
                    <w:rPr>
                      <w:rFonts w:asciiTheme="majorHAnsi" w:hAnsiTheme="majorHAnsi" w:cstheme="majorHAnsi"/>
                    </w:rPr>
                    <w:t>Para los casos de inactivaciones aplican cuando se maneja estado del registro, de no ser así se debe autorizar eliminación o modificar para evaluar estado en las aplicaciones</w:t>
                  </w:r>
                </w:p>
              </w:tc>
            </w:tr>
          </w:tbl>
          <w:p w14:paraId="4F79A2E3" w14:textId="2A3EF8E4" w:rsidR="006358B4" w:rsidRDefault="006358B4" w:rsidP="006358B4">
            <w:pPr>
              <w:tabs>
                <w:tab w:val="left" w:pos="1118"/>
              </w:tabs>
              <w:rPr>
                <w:lang w:val="es-SV" w:eastAsia="es-SV"/>
              </w:rPr>
            </w:pPr>
          </w:p>
          <w:p w14:paraId="03104449" w14:textId="77777777" w:rsidR="006358B4" w:rsidRPr="006358B4" w:rsidRDefault="006358B4" w:rsidP="006358B4">
            <w:pPr>
              <w:rPr>
                <w:lang w:val="es-SV" w:eastAsia="es-SV"/>
              </w:rPr>
            </w:pPr>
          </w:p>
          <w:p w14:paraId="1058D481" w14:textId="3ADD02F9" w:rsidR="0047441A" w:rsidRDefault="0047441A" w:rsidP="0047441A">
            <w:pPr>
              <w:rPr>
                <w:lang w:val="es-SV" w:eastAsia="es-SV"/>
              </w:rPr>
            </w:pPr>
          </w:p>
          <w:p w14:paraId="4BC7E771" w14:textId="4F06C3D9" w:rsidR="0047441A" w:rsidRDefault="0047441A" w:rsidP="0047441A">
            <w:pPr>
              <w:rPr>
                <w:lang w:val="es-SV" w:eastAsia="es-SV"/>
              </w:rPr>
            </w:pPr>
          </w:p>
          <w:p w14:paraId="6D965248" w14:textId="059142D8" w:rsidR="00AB2DB8" w:rsidRDefault="00AB2DB8" w:rsidP="006D3889">
            <w:pPr>
              <w:pStyle w:val="Ed-TableTextBullet"/>
              <w:tabs>
                <w:tab w:val="right" w:pos="9716"/>
              </w:tabs>
              <w:spacing w:before="0" w:line="276" w:lineRule="auto"/>
              <w:ind w:right="340"/>
              <w:jc w:val="both"/>
              <w:rPr>
                <w:rFonts w:asciiTheme="majorHAnsi" w:hAnsiTheme="majorHAnsi"/>
                <w:color w:val="000000" w:themeColor="text1"/>
                <w:lang w:val="es-SV" w:eastAsia="es-SV"/>
              </w:rPr>
            </w:pPr>
          </w:p>
          <w:p w14:paraId="30BE1E14" w14:textId="0894B54B" w:rsidR="006D3889" w:rsidRDefault="006D3889" w:rsidP="006D3889">
            <w:pPr>
              <w:pStyle w:val="Ed-TableTextBullet"/>
              <w:tabs>
                <w:tab w:val="right" w:pos="9716"/>
              </w:tabs>
              <w:spacing w:before="0" w:line="276" w:lineRule="auto"/>
              <w:ind w:right="340"/>
              <w:jc w:val="both"/>
              <w:rPr>
                <w:rFonts w:asciiTheme="majorHAnsi" w:hAnsiTheme="majorHAnsi"/>
                <w:color w:val="000000" w:themeColor="text1"/>
                <w:lang w:val="es-SV" w:eastAsia="es-SV"/>
              </w:rPr>
            </w:pPr>
          </w:p>
          <w:p w14:paraId="4BFBB16C" w14:textId="77777777" w:rsidR="006D3889" w:rsidRDefault="006D3889" w:rsidP="006D3889">
            <w:pPr>
              <w:pStyle w:val="Ed-TableTextBullet"/>
              <w:tabs>
                <w:tab w:val="right" w:pos="9716"/>
              </w:tabs>
              <w:spacing w:before="0" w:line="276" w:lineRule="auto"/>
              <w:ind w:right="340"/>
              <w:jc w:val="both"/>
              <w:rPr>
                <w:rFonts w:asciiTheme="majorHAnsi" w:hAnsiTheme="majorHAnsi"/>
                <w:color w:val="000000" w:themeColor="text1"/>
                <w:lang w:val="es-SV" w:eastAsia="es-SV"/>
              </w:rPr>
            </w:pPr>
          </w:p>
          <w:p w14:paraId="5765E3DC" w14:textId="77777777" w:rsidR="00A9404A" w:rsidRDefault="00A9404A" w:rsidP="00AD6617">
            <w:pPr>
              <w:rPr>
                <w:rFonts w:cs="Arial"/>
                <w:b/>
                <w:color w:val="1F3864" w:themeColor="accent5" w:themeShade="80"/>
                <w:lang w:val="es-SV"/>
              </w:rPr>
            </w:pPr>
          </w:p>
          <w:p w14:paraId="6B09BFBD" w14:textId="6D740774" w:rsidR="00A9404A" w:rsidRDefault="003C3150" w:rsidP="00AD6617">
            <w:pPr>
              <w:rPr>
                <w:rFonts w:cs="Arial"/>
                <w:b/>
                <w:color w:val="1F3864" w:themeColor="accent5" w:themeShade="80"/>
                <w:lang w:val="es-SV"/>
              </w:rPr>
            </w:pPr>
            <w:r w:rsidRPr="00661770">
              <w:rPr>
                <w:rFonts w:cs="Arial"/>
                <w:b/>
                <w:color w:val="1F3864" w:themeColor="accent5" w:themeShade="80"/>
                <w:lang w:val="es-SV"/>
              </w:rPr>
              <w:t>FIN DEL PROCEDIMIENTO</w:t>
            </w:r>
          </w:p>
          <w:p w14:paraId="174EE63A" w14:textId="48E306ED" w:rsidR="007373BE" w:rsidRDefault="007373BE" w:rsidP="00AD6617">
            <w:pPr>
              <w:rPr>
                <w:rFonts w:cs="Arial"/>
                <w:b/>
                <w:color w:val="1F3864" w:themeColor="accent5" w:themeShade="80"/>
                <w:lang w:val="es-SV"/>
              </w:rPr>
            </w:pPr>
          </w:p>
          <w:p w14:paraId="69444A34" w14:textId="21FAF42B" w:rsidR="006D3889" w:rsidRPr="006D3889" w:rsidRDefault="006D3889" w:rsidP="00874E4A">
            <w:pPr>
              <w:tabs>
                <w:tab w:val="left" w:pos="1376"/>
              </w:tabs>
              <w:rPr>
                <w:rFonts w:cs="Arial"/>
                <w:lang w:val="es-SV"/>
              </w:rPr>
            </w:pPr>
          </w:p>
        </w:tc>
      </w:tr>
      <w:bookmarkEnd w:id="1"/>
    </w:tbl>
    <w:p w14:paraId="14CFD385" w14:textId="0D653E5C" w:rsidR="000769EC" w:rsidRPr="00661770" w:rsidRDefault="000769EC" w:rsidP="00AC5AE1">
      <w:pPr>
        <w:tabs>
          <w:tab w:val="left" w:pos="6510"/>
        </w:tabs>
        <w:jc w:val="both"/>
        <w:rPr>
          <w:b/>
          <w:color w:val="404040" w:themeColor="text1" w:themeTint="BF"/>
          <w:lang w:val="es-SV"/>
        </w:rPr>
        <w:sectPr w:rsidR="000769EC" w:rsidRPr="00661770" w:rsidSect="009F1C4C">
          <w:headerReference w:type="default" r:id="rId10"/>
          <w:pgSz w:w="12240" w:h="15840"/>
          <w:pgMar w:top="1559" w:right="1701" w:bottom="1418" w:left="1701" w:header="709" w:footer="709" w:gutter="0"/>
          <w:cols w:space="708"/>
          <w:docGrid w:linePitch="360"/>
        </w:sectPr>
      </w:pPr>
    </w:p>
    <w:p w14:paraId="207A56C1" w14:textId="77777777" w:rsidR="000769EC" w:rsidRPr="00661770" w:rsidRDefault="000769EC" w:rsidP="00AC5AE1">
      <w:pPr>
        <w:tabs>
          <w:tab w:val="left" w:pos="6510"/>
        </w:tabs>
        <w:jc w:val="both"/>
        <w:rPr>
          <w:b/>
          <w:color w:val="404040" w:themeColor="text1" w:themeTint="BF"/>
          <w:lang w:val="es-SV"/>
        </w:rPr>
      </w:pPr>
    </w:p>
    <w:p w14:paraId="5026150E" w14:textId="77777777" w:rsidR="007F5BC9" w:rsidRPr="00661770" w:rsidRDefault="007F5BC9" w:rsidP="002622CA">
      <w:pPr>
        <w:pStyle w:val="Ttulo3"/>
        <w:ind w:left="567"/>
        <w:rPr>
          <w:lang w:val="es-SV"/>
        </w:rPr>
      </w:pPr>
      <w:bookmarkStart w:id="5" w:name="_Toc112653603"/>
      <w:r w:rsidRPr="00661770">
        <w:rPr>
          <w:lang w:val="es-SV"/>
        </w:rPr>
        <w:t>Anexo 1.</w:t>
      </w:r>
      <w:bookmarkEnd w:id="5"/>
      <w:r w:rsidRPr="00661770">
        <w:rPr>
          <w:lang w:val="es-SV"/>
        </w:rPr>
        <w:t xml:space="preserve"> </w:t>
      </w:r>
    </w:p>
    <w:tbl>
      <w:tblPr>
        <w:tblStyle w:val="Tablaconcuadrculaclara"/>
        <w:tblpPr w:leftFromText="141" w:rightFromText="141" w:vertAnchor="page" w:horzAnchor="margin" w:tblpX="-856" w:tblpY="3236"/>
        <w:tblW w:w="6099" w:type="pct"/>
        <w:tblLook w:val="0000" w:firstRow="0" w:lastRow="0" w:firstColumn="0" w:lastColumn="0" w:noHBand="0" w:noVBand="0"/>
      </w:tblPr>
      <w:tblGrid>
        <w:gridCol w:w="4038"/>
        <w:gridCol w:w="1693"/>
        <w:gridCol w:w="5037"/>
      </w:tblGrid>
      <w:tr w:rsidR="007F5BC9" w:rsidRPr="00661770" w14:paraId="21272534" w14:textId="77777777" w:rsidTr="003F2468">
        <w:trPr>
          <w:trHeight w:val="257"/>
        </w:trPr>
        <w:tc>
          <w:tcPr>
            <w:tcW w:w="1875" w:type="pct"/>
            <w:shd w:val="clear" w:color="auto" w:fill="2E74B5" w:themeFill="accent1" w:themeFillShade="BF"/>
            <w:vAlign w:val="center"/>
          </w:tcPr>
          <w:p w14:paraId="6002932D" w14:textId="77777777" w:rsidR="007F5BC9" w:rsidRPr="00661770" w:rsidRDefault="007F5BC9" w:rsidP="003F2468">
            <w:pPr>
              <w:jc w:val="center"/>
              <w:rPr>
                <w:rFonts w:asciiTheme="majorHAnsi" w:hAnsiTheme="majorHAnsi"/>
                <w:color w:val="FFFFFF" w:themeColor="background1"/>
                <w:lang w:val="es-SV" w:eastAsia="es-SV"/>
              </w:rPr>
            </w:pPr>
            <w:bookmarkStart w:id="6" w:name="_Toc491954033"/>
            <w:r w:rsidRPr="00661770">
              <w:rPr>
                <w:rFonts w:asciiTheme="majorHAnsi" w:hAnsiTheme="majorHAnsi"/>
                <w:color w:val="FFFFFF" w:themeColor="background1"/>
                <w:lang w:val="es-SV" w:eastAsia="es-SV"/>
              </w:rPr>
              <w:t>Nombre Documento</w:t>
            </w:r>
            <w:bookmarkEnd w:id="6"/>
          </w:p>
        </w:tc>
        <w:tc>
          <w:tcPr>
            <w:tcW w:w="786" w:type="pct"/>
            <w:shd w:val="clear" w:color="auto" w:fill="2E74B5" w:themeFill="accent1" w:themeFillShade="BF"/>
            <w:vAlign w:val="center"/>
          </w:tcPr>
          <w:p w14:paraId="5DD4FE10" w14:textId="77777777" w:rsidR="007F5BC9" w:rsidRPr="00661770" w:rsidRDefault="007F5BC9" w:rsidP="003F2468">
            <w:pPr>
              <w:jc w:val="center"/>
              <w:rPr>
                <w:rFonts w:asciiTheme="majorHAnsi" w:hAnsiTheme="majorHAnsi"/>
                <w:color w:val="FFFFFF" w:themeColor="background1"/>
                <w:lang w:val="es-SV" w:eastAsia="es-SV"/>
              </w:rPr>
            </w:pPr>
            <w:bookmarkStart w:id="7" w:name="_Toc491954034"/>
            <w:r w:rsidRPr="00661770">
              <w:rPr>
                <w:rFonts w:asciiTheme="majorHAnsi" w:hAnsiTheme="majorHAnsi"/>
                <w:color w:val="FFFFFF" w:themeColor="background1"/>
                <w:lang w:val="es-SV" w:eastAsia="es-SV"/>
              </w:rPr>
              <w:t>Código Referencia</w:t>
            </w:r>
            <w:bookmarkEnd w:id="7"/>
          </w:p>
        </w:tc>
        <w:tc>
          <w:tcPr>
            <w:tcW w:w="2339" w:type="pct"/>
            <w:shd w:val="clear" w:color="auto" w:fill="2E74B5" w:themeFill="accent1" w:themeFillShade="BF"/>
            <w:vAlign w:val="center"/>
          </w:tcPr>
          <w:p w14:paraId="4F23880C" w14:textId="19C50415" w:rsidR="007F5BC9" w:rsidRPr="00661770" w:rsidRDefault="00D90287" w:rsidP="003F2468">
            <w:pPr>
              <w:jc w:val="center"/>
              <w:rPr>
                <w:rFonts w:asciiTheme="majorHAnsi" w:hAnsiTheme="majorHAnsi"/>
                <w:color w:val="FFFFFF" w:themeColor="background1"/>
                <w:lang w:val="es-SV" w:eastAsia="es-SV"/>
              </w:rPr>
            </w:pPr>
            <w:r w:rsidRPr="00661770">
              <w:rPr>
                <w:rFonts w:asciiTheme="majorHAnsi" w:hAnsiTheme="majorHAnsi"/>
                <w:color w:val="FFFFFF" w:themeColor="background1"/>
                <w:lang w:val="es-SV" w:eastAsia="es-SV"/>
              </w:rPr>
              <w:t>Beneficio</w:t>
            </w:r>
          </w:p>
        </w:tc>
      </w:tr>
      <w:tr w:rsidR="00923270" w:rsidRPr="00661770" w14:paraId="2FC9E4C8" w14:textId="77777777" w:rsidTr="00AD1821">
        <w:trPr>
          <w:trHeight w:val="528"/>
        </w:trPr>
        <w:tc>
          <w:tcPr>
            <w:tcW w:w="1875" w:type="pct"/>
            <w:shd w:val="clear" w:color="auto" w:fill="auto"/>
            <w:vAlign w:val="center"/>
          </w:tcPr>
          <w:p w14:paraId="5E31DE61" w14:textId="3B8C3BDC" w:rsidR="00923270" w:rsidRPr="00661770" w:rsidRDefault="00923270" w:rsidP="00923270">
            <w:pPr>
              <w:ind w:left="172"/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</w:pPr>
            <w:r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 xml:space="preserve">Formulario de Cambio de Datos en la base </w:t>
            </w:r>
          </w:p>
        </w:tc>
        <w:tc>
          <w:tcPr>
            <w:tcW w:w="786" w:type="pct"/>
            <w:shd w:val="clear" w:color="auto" w:fill="auto"/>
            <w:vAlign w:val="center"/>
          </w:tcPr>
          <w:p w14:paraId="3A2D0841" w14:textId="2B44DE58" w:rsidR="00923270" w:rsidRPr="00661770" w:rsidRDefault="00923270" w:rsidP="00923270">
            <w:pPr>
              <w:spacing w:line="360" w:lineRule="auto"/>
              <w:jc w:val="center"/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</w:pPr>
            <w:r w:rsidRPr="001F7B95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>ESA-ID-P9-F1</w:t>
            </w:r>
          </w:p>
        </w:tc>
        <w:tc>
          <w:tcPr>
            <w:tcW w:w="2339" w:type="pct"/>
            <w:shd w:val="clear" w:color="auto" w:fill="auto"/>
            <w:vAlign w:val="center"/>
          </w:tcPr>
          <w:p w14:paraId="6CA2775C" w14:textId="29551709" w:rsidR="00923270" w:rsidRPr="00661770" w:rsidRDefault="00923270" w:rsidP="00923270">
            <w:pPr>
              <w:ind w:right="176"/>
              <w:jc w:val="both"/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</w:pPr>
            <w:r w:rsidRPr="00BE645B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>Solicitud que</w:t>
            </w:r>
            <w:r w:rsidR="00DF2AC6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 xml:space="preserve"> ayuda hacer </w:t>
            </w:r>
            <w:r w:rsidR="004B2607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 xml:space="preserve">un </w:t>
            </w:r>
            <w:r w:rsidR="004B2607" w:rsidRPr="00BE645B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>cambio en</w:t>
            </w:r>
            <w:r w:rsidRPr="00BE645B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 xml:space="preserve"> la base de datos </w:t>
            </w:r>
            <w:r w:rsidR="004B2607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>del sistema informático</w:t>
            </w:r>
            <w:r w:rsidRPr="00BE645B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 xml:space="preserve"> </w:t>
            </w:r>
          </w:p>
        </w:tc>
      </w:tr>
    </w:tbl>
    <w:p w14:paraId="2F420857" w14:textId="77777777" w:rsidR="007F5BC9" w:rsidRPr="00661770" w:rsidRDefault="007F5BC9" w:rsidP="007E0E5F">
      <w:pPr>
        <w:pStyle w:val="Ttulo3"/>
        <w:ind w:left="567"/>
        <w:rPr>
          <w:lang w:val="es-SV"/>
        </w:rPr>
      </w:pPr>
      <w:bookmarkStart w:id="8" w:name="_Toc112653604"/>
      <w:r w:rsidRPr="00661770">
        <w:rPr>
          <w:lang w:val="es-SV"/>
        </w:rPr>
        <w:t>Documentos referenciados</w:t>
      </w:r>
      <w:bookmarkEnd w:id="8"/>
    </w:p>
    <w:p w14:paraId="1D28AF66" w14:textId="593F67A7" w:rsidR="007F5BC9" w:rsidRPr="00661770" w:rsidRDefault="007F5BC9" w:rsidP="00A9080D">
      <w:pPr>
        <w:tabs>
          <w:tab w:val="left" w:pos="3198"/>
        </w:tabs>
        <w:rPr>
          <w:b/>
          <w:color w:val="404040" w:themeColor="text1" w:themeTint="BF"/>
          <w:lang w:val="es-SV"/>
        </w:rPr>
      </w:pPr>
    </w:p>
    <w:p w14:paraId="378743EF" w14:textId="77777777" w:rsidR="00083E94" w:rsidRPr="00661770" w:rsidRDefault="00083E94" w:rsidP="007F5BC9">
      <w:pPr>
        <w:tabs>
          <w:tab w:val="left" w:pos="3198"/>
        </w:tabs>
        <w:rPr>
          <w:b/>
          <w:color w:val="404040" w:themeColor="text1" w:themeTint="BF"/>
          <w:lang w:val="es-SV"/>
        </w:rPr>
      </w:pPr>
    </w:p>
    <w:p w14:paraId="10073449" w14:textId="72E32D4A" w:rsidR="007F5BC9" w:rsidRPr="00661770" w:rsidRDefault="007F5BC9" w:rsidP="002622CA">
      <w:pPr>
        <w:pStyle w:val="Ttulo3"/>
        <w:ind w:left="567"/>
        <w:rPr>
          <w:lang w:val="es-SV"/>
        </w:rPr>
      </w:pPr>
      <w:bookmarkStart w:id="9" w:name="_Toc112653605"/>
      <w:r w:rsidRPr="00661770">
        <w:rPr>
          <w:lang w:val="es-SV"/>
        </w:rPr>
        <w:t>Anexo 2.</w:t>
      </w:r>
      <w:bookmarkEnd w:id="9"/>
      <w:r w:rsidRPr="00661770">
        <w:rPr>
          <w:lang w:val="es-SV"/>
        </w:rPr>
        <w:t xml:space="preserve"> </w:t>
      </w:r>
    </w:p>
    <w:p w14:paraId="7F6D7B41" w14:textId="2148C8DD" w:rsidR="007F5BC9" w:rsidRPr="00661770" w:rsidRDefault="007F5BC9" w:rsidP="007E0E5F">
      <w:pPr>
        <w:pStyle w:val="Ttulo3"/>
        <w:ind w:left="567"/>
        <w:rPr>
          <w:lang w:val="es-SV"/>
        </w:rPr>
      </w:pPr>
      <w:bookmarkStart w:id="10" w:name="_Toc112653606"/>
      <w:r w:rsidRPr="00661770">
        <w:rPr>
          <w:lang w:val="es-SV"/>
        </w:rPr>
        <w:t>Definiciones:</w:t>
      </w:r>
      <w:bookmarkEnd w:id="10"/>
      <w:r w:rsidRPr="00661770">
        <w:rPr>
          <w:lang w:val="es-SV"/>
        </w:rPr>
        <w:t xml:space="preserve">   </w:t>
      </w:r>
    </w:p>
    <w:p w14:paraId="004E87ED" w14:textId="77777777" w:rsidR="00993A7C" w:rsidRPr="00661770" w:rsidRDefault="00993A7C" w:rsidP="00993A7C">
      <w:pPr>
        <w:rPr>
          <w:lang w:val="es-SV"/>
        </w:rPr>
      </w:pPr>
    </w:p>
    <w:tbl>
      <w:tblPr>
        <w:tblStyle w:val="Tablaconcuadrcula"/>
        <w:tblW w:w="10764" w:type="dxa"/>
        <w:tblInd w:w="-851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129"/>
        <w:gridCol w:w="8635"/>
      </w:tblGrid>
      <w:tr w:rsidR="00E92575" w:rsidRPr="00661770" w14:paraId="400FD91C" w14:textId="77777777" w:rsidTr="009E0768">
        <w:trPr>
          <w:trHeight w:val="689"/>
        </w:trPr>
        <w:tc>
          <w:tcPr>
            <w:tcW w:w="212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261E694C" w14:textId="74585118" w:rsidR="00E92575" w:rsidRPr="00661770" w:rsidRDefault="009E0768" w:rsidP="009E0768">
            <w:pPr>
              <w:rPr>
                <w:rFonts w:asciiTheme="majorHAnsi" w:hAnsiTheme="majorHAnsi" w:cstheme="majorHAnsi"/>
                <w:b/>
                <w:bCs/>
                <w:color w:val="404040" w:themeColor="text1" w:themeTint="BF"/>
                <w:szCs w:val="24"/>
                <w:lang w:val="es-SV" w:eastAsia="es-SV"/>
              </w:rPr>
            </w:pPr>
            <w:r w:rsidRPr="00661770">
              <w:rPr>
                <w:rFonts w:asciiTheme="majorHAnsi" w:hAnsiTheme="majorHAnsi" w:cstheme="majorHAnsi"/>
                <w:b/>
                <w:bCs/>
                <w:color w:val="404040" w:themeColor="text1" w:themeTint="BF"/>
                <w:szCs w:val="24"/>
                <w:lang w:val="es-SV" w:eastAsia="es-SV"/>
              </w:rPr>
              <w:t>DESCRIPCIÓN</w:t>
            </w:r>
          </w:p>
        </w:tc>
        <w:tc>
          <w:tcPr>
            <w:tcW w:w="8635" w:type="dxa"/>
            <w:tcBorders>
              <w:left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77BA45AC" w14:textId="1CBE457B" w:rsidR="00E92575" w:rsidRPr="00661770" w:rsidRDefault="009E0768" w:rsidP="009E0768">
            <w:pPr>
              <w:spacing w:line="360" w:lineRule="auto"/>
              <w:rPr>
                <w:rFonts w:ascii="Calibri Light" w:hAnsi="Calibri Light"/>
                <w:b/>
                <w:bCs/>
                <w:color w:val="404040"/>
                <w:szCs w:val="24"/>
                <w:lang w:val="es-SV" w:eastAsia="es-SV"/>
              </w:rPr>
            </w:pPr>
            <w:r w:rsidRPr="00661770">
              <w:rPr>
                <w:rFonts w:ascii="Calibri Light" w:hAnsi="Calibri Light"/>
                <w:b/>
                <w:bCs/>
                <w:color w:val="404040"/>
                <w:szCs w:val="24"/>
                <w:lang w:val="es-SV" w:eastAsia="es-SV"/>
              </w:rPr>
              <w:t>DEFINICIÓN</w:t>
            </w:r>
          </w:p>
        </w:tc>
      </w:tr>
      <w:tr w:rsidR="00E92575" w:rsidRPr="00661770" w14:paraId="1844B9AD" w14:textId="77777777" w:rsidTr="009E0768">
        <w:trPr>
          <w:trHeight w:val="247"/>
        </w:trPr>
        <w:tc>
          <w:tcPr>
            <w:tcW w:w="212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B08EA4D" w14:textId="1187D082" w:rsidR="00E92575" w:rsidRPr="00661770" w:rsidRDefault="006D3889" w:rsidP="00E72EE3">
            <w:pPr>
              <w:rPr>
                <w:rFonts w:asciiTheme="majorHAnsi" w:hAnsiTheme="majorHAnsi" w:cstheme="majorHAnsi"/>
                <w:color w:val="404040" w:themeColor="text1" w:themeTint="BF"/>
                <w:lang w:val="es-SV"/>
              </w:rPr>
            </w:pPr>
            <w:r w:rsidRPr="00C94704"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SV"/>
              </w:rPr>
              <w:t>I+D</w:t>
            </w:r>
          </w:p>
        </w:tc>
        <w:tc>
          <w:tcPr>
            <w:tcW w:w="8635" w:type="dxa"/>
            <w:tcBorders>
              <w:left w:val="single" w:sz="4" w:space="0" w:color="7F7F7F" w:themeColor="text1" w:themeTint="80"/>
            </w:tcBorders>
            <w:vAlign w:val="center"/>
          </w:tcPr>
          <w:p w14:paraId="601171B9" w14:textId="1C3FF544" w:rsidR="00E92575" w:rsidRPr="00661770" w:rsidRDefault="006D3889" w:rsidP="009E0768">
            <w:pPr>
              <w:spacing w:line="360" w:lineRule="auto"/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</w:pPr>
            <w:r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>Innovación y Desarrollo</w:t>
            </w:r>
          </w:p>
        </w:tc>
      </w:tr>
      <w:tr w:rsidR="00E92575" w:rsidRPr="00661770" w14:paraId="4E64E12E" w14:textId="77777777" w:rsidTr="009E0768">
        <w:trPr>
          <w:trHeight w:val="262"/>
        </w:trPr>
        <w:tc>
          <w:tcPr>
            <w:tcW w:w="212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F93D1CE" w14:textId="23F96DB1" w:rsidR="00E92575" w:rsidRPr="00661770" w:rsidRDefault="006D3889" w:rsidP="00E72EE3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SV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SV"/>
              </w:rPr>
              <w:t>Mesa de Ayuda</w:t>
            </w:r>
          </w:p>
        </w:tc>
        <w:tc>
          <w:tcPr>
            <w:tcW w:w="8635" w:type="dxa"/>
            <w:tcBorders>
              <w:left w:val="single" w:sz="4" w:space="0" w:color="7F7F7F" w:themeColor="text1" w:themeTint="80"/>
            </w:tcBorders>
            <w:vAlign w:val="center"/>
          </w:tcPr>
          <w:p w14:paraId="04E488E8" w14:textId="16FF35E0" w:rsidR="00E92575" w:rsidRPr="00661770" w:rsidRDefault="006D3889" w:rsidP="009E0768">
            <w:pPr>
              <w:spacing w:line="360" w:lineRule="auto"/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</w:pPr>
            <w:r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>Plataforma que ayuda a gestionar consultas o peticiones al áre</w:t>
            </w:r>
            <w:r w:rsidR="00C94704"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>a</w:t>
            </w:r>
          </w:p>
        </w:tc>
      </w:tr>
      <w:tr w:rsidR="00BE416D" w:rsidRPr="00661770" w14:paraId="4AB644A8" w14:textId="77777777" w:rsidTr="009E0768">
        <w:trPr>
          <w:trHeight w:val="262"/>
        </w:trPr>
        <w:tc>
          <w:tcPr>
            <w:tcW w:w="212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DEB24F6" w14:textId="148654E5" w:rsidR="00BE416D" w:rsidRDefault="00BE416D" w:rsidP="00E72EE3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SV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SV"/>
              </w:rPr>
              <w:t xml:space="preserve">Catalogo </w:t>
            </w:r>
          </w:p>
        </w:tc>
        <w:tc>
          <w:tcPr>
            <w:tcW w:w="8635" w:type="dxa"/>
            <w:tcBorders>
              <w:left w:val="single" w:sz="4" w:space="0" w:color="7F7F7F" w:themeColor="text1" w:themeTint="80"/>
            </w:tcBorders>
            <w:vAlign w:val="center"/>
          </w:tcPr>
          <w:p w14:paraId="60F5A48B" w14:textId="50AE59A5" w:rsidR="00BE416D" w:rsidRPr="00661CC8" w:rsidRDefault="00661CC8" w:rsidP="009E0768">
            <w:pPr>
              <w:spacing w:line="360" w:lineRule="auto"/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</w:pPr>
            <w:r w:rsidRPr="00661CC8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>Es una BD del sistema que contiene información acerca de los objetos de interés para el sistema: tablas, columnas, vistas, índices, usuarios, etc.</w:t>
            </w:r>
          </w:p>
        </w:tc>
      </w:tr>
      <w:tr w:rsidR="00D24443" w:rsidRPr="00661770" w14:paraId="0C8941AE" w14:textId="77777777" w:rsidTr="009E0768">
        <w:trPr>
          <w:trHeight w:val="262"/>
        </w:trPr>
        <w:tc>
          <w:tcPr>
            <w:tcW w:w="212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5E9DFCB" w14:textId="65F849E6" w:rsidR="00D24443" w:rsidRPr="00661770" w:rsidRDefault="00C94704" w:rsidP="00E72EE3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SV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SV"/>
              </w:rPr>
              <w:t>Acta de diseño</w:t>
            </w:r>
          </w:p>
        </w:tc>
        <w:tc>
          <w:tcPr>
            <w:tcW w:w="8635" w:type="dxa"/>
            <w:tcBorders>
              <w:left w:val="single" w:sz="4" w:space="0" w:color="7F7F7F" w:themeColor="text1" w:themeTint="80"/>
            </w:tcBorders>
            <w:vAlign w:val="center"/>
          </w:tcPr>
          <w:p w14:paraId="283B7877" w14:textId="40201195" w:rsidR="00D24443" w:rsidRPr="00661770" w:rsidRDefault="00C5781C" w:rsidP="009E0768">
            <w:pPr>
              <w:spacing w:line="360" w:lineRule="auto"/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</w:pPr>
            <w:r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>Documento que ayuda al diseño de formulario de base de datos</w:t>
            </w:r>
          </w:p>
        </w:tc>
      </w:tr>
      <w:tr w:rsidR="005E012E" w:rsidRPr="00661770" w14:paraId="5B90C1B3" w14:textId="77777777" w:rsidTr="009E0768">
        <w:trPr>
          <w:trHeight w:val="262"/>
        </w:trPr>
        <w:tc>
          <w:tcPr>
            <w:tcW w:w="212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B691689" w14:textId="61A81547" w:rsidR="005E012E" w:rsidRDefault="005E012E" w:rsidP="00E72EE3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SV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SV"/>
              </w:rPr>
              <w:t>Formulario</w:t>
            </w:r>
          </w:p>
        </w:tc>
        <w:tc>
          <w:tcPr>
            <w:tcW w:w="8635" w:type="dxa"/>
            <w:tcBorders>
              <w:left w:val="single" w:sz="4" w:space="0" w:color="7F7F7F" w:themeColor="text1" w:themeTint="80"/>
            </w:tcBorders>
            <w:vAlign w:val="center"/>
          </w:tcPr>
          <w:p w14:paraId="599245E8" w14:textId="51002C98" w:rsidR="005E012E" w:rsidRDefault="005E012E" w:rsidP="009E0768">
            <w:pPr>
              <w:spacing w:line="360" w:lineRule="auto"/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</w:pPr>
            <w:r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>E</w:t>
            </w:r>
            <w:r w:rsidRPr="005E012E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 xml:space="preserve">s un documento digital, diseñado con el propósito de que el usuario introduzca datos estructurados </w:t>
            </w:r>
            <w:r w:rsidR="00BE416D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 xml:space="preserve">con el propósito de ser almacenado y procesado posteriormente </w:t>
            </w:r>
          </w:p>
        </w:tc>
      </w:tr>
      <w:tr w:rsidR="00F81FEB" w:rsidRPr="00661770" w14:paraId="1BEACF96" w14:textId="77777777" w:rsidTr="009E0768">
        <w:trPr>
          <w:trHeight w:val="262"/>
        </w:trPr>
        <w:tc>
          <w:tcPr>
            <w:tcW w:w="212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CC8ECF8" w14:textId="100C7165" w:rsidR="00F81FEB" w:rsidRDefault="00C94704" w:rsidP="00E72EE3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SV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SV"/>
              </w:rPr>
              <w:t>N</w:t>
            </w:r>
            <w:r w:rsidR="005E012E"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SV"/>
              </w:rPr>
              <w:t>ota</w:t>
            </w:r>
          </w:p>
        </w:tc>
        <w:tc>
          <w:tcPr>
            <w:tcW w:w="8635" w:type="dxa"/>
            <w:tcBorders>
              <w:left w:val="single" w:sz="4" w:space="0" w:color="7F7F7F" w:themeColor="text1" w:themeTint="80"/>
            </w:tcBorders>
            <w:vAlign w:val="center"/>
          </w:tcPr>
          <w:p w14:paraId="5337BA16" w14:textId="5C86F0F7" w:rsidR="00F81FEB" w:rsidRDefault="00C5781C" w:rsidP="009E0768">
            <w:pPr>
              <w:spacing w:line="360" w:lineRule="auto"/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</w:pPr>
            <w:r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>Comunicado emitido por Viceministerio de Transporte</w:t>
            </w:r>
          </w:p>
        </w:tc>
      </w:tr>
      <w:tr w:rsidR="00C94704" w:rsidRPr="00661770" w14:paraId="617D103A" w14:textId="77777777" w:rsidTr="009E0768">
        <w:trPr>
          <w:trHeight w:val="262"/>
        </w:trPr>
        <w:tc>
          <w:tcPr>
            <w:tcW w:w="212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F42C9AA" w14:textId="53D4CD22" w:rsidR="00C94704" w:rsidRDefault="00C94704" w:rsidP="00E72EE3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SV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SV"/>
              </w:rPr>
              <w:t>Catálogos de base de datos</w:t>
            </w:r>
          </w:p>
        </w:tc>
        <w:tc>
          <w:tcPr>
            <w:tcW w:w="8635" w:type="dxa"/>
            <w:tcBorders>
              <w:left w:val="single" w:sz="4" w:space="0" w:color="7F7F7F" w:themeColor="text1" w:themeTint="80"/>
            </w:tcBorders>
            <w:vAlign w:val="center"/>
          </w:tcPr>
          <w:p w14:paraId="103F250D" w14:textId="300E644F" w:rsidR="00C94704" w:rsidRDefault="005E012E" w:rsidP="009E0768">
            <w:pPr>
              <w:spacing w:line="360" w:lineRule="auto"/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</w:pPr>
            <w:r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>E</w:t>
            </w:r>
            <w:r w:rsidR="00C94704" w:rsidRPr="00C94704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 xml:space="preserve">s un inventario organizado de los activos </w:t>
            </w:r>
            <w:r w:rsidR="00C94704" w:rsidRPr="005E012E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>de datos de la organización.</w:t>
            </w:r>
          </w:p>
        </w:tc>
      </w:tr>
      <w:tr w:rsidR="00C94704" w:rsidRPr="00661770" w14:paraId="33AF5694" w14:textId="77777777" w:rsidTr="009E0768">
        <w:trPr>
          <w:trHeight w:val="262"/>
        </w:trPr>
        <w:tc>
          <w:tcPr>
            <w:tcW w:w="212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94F71E5" w14:textId="1FD4E276" w:rsidR="00C94704" w:rsidRDefault="00C94704" w:rsidP="00C94704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SV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SV"/>
              </w:rPr>
              <w:t>ESA-</w:t>
            </w:r>
            <w:r w:rsidR="005E012E"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SV"/>
              </w:rPr>
              <w:t>ID</w:t>
            </w: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SV"/>
              </w:rPr>
              <w:t>-</w:t>
            </w:r>
            <w:r w:rsidR="005E012E"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SV"/>
              </w:rPr>
              <w:t>P</w:t>
            </w:r>
            <w:r w:rsidR="00923270"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SV"/>
              </w:rPr>
              <w:t>9</w:t>
            </w: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SV"/>
              </w:rPr>
              <w:t>-F1</w:t>
            </w:r>
          </w:p>
        </w:tc>
        <w:tc>
          <w:tcPr>
            <w:tcW w:w="8635" w:type="dxa"/>
            <w:tcBorders>
              <w:left w:val="single" w:sz="4" w:space="0" w:color="7F7F7F" w:themeColor="text1" w:themeTint="80"/>
            </w:tcBorders>
            <w:vAlign w:val="center"/>
          </w:tcPr>
          <w:p w14:paraId="77D14E22" w14:textId="6ECF8230" w:rsidR="00923270" w:rsidRDefault="00C94704" w:rsidP="00C94704">
            <w:pPr>
              <w:spacing w:line="360" w:lineRule="auto"/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</w:pPr>
            <w:r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 xml:space="preserve">El Salvador- </w:t>
            </w:r>
            <w:r w:rsidR="005E012E"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>Innovación y Desarrollo</w:t>
            </w:r>
            <w:r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 xml:space="preserve">- </w:t>
            </w:r>
            <w:r w:rsidR="005E012E"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 xml:space="preserve">Procedimiento </w:t>
            </w:r>
            <w:r w:rsidR="00923270"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>nueve</w:t>
            </w:r>
            <w:r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 xml:space="preserve">- Formulario </w:t>
            </w:r>
            <w:r w:rsidR="00923270"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>uno</w:t>
            </w:r>
            <w:r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 xml:space="preserve"> del </w:t>
            </w:r>
            <w:r w:rsidR="005E012E"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>procedimiento</w:t>
            </w:r>
            <w:r w:rsidR="00923270"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 xml:space="preserve"> nueve</w:t>
            </w:r>
          </w:p>
        </w:tc>
      </w:tr>
    </w:tbl>
    <w:p w14:paraId="4FEDB145" w14:textId="15F7CAF3" w:rsidR="00E5668B" w:rsidRDefault="00E5668B" w:rsidP="007F5BC9">
      <w:pPr>
        <w:rPr>
          <w:rFonts w:asciiTheme="majorHAnsi" w:eastAsiaTheme="majorEastAsia" w:hAnsiTheme="majorHAnsi" w:cstheme="majorBidi"/>
          <w:b/>
          <w:color w:val="404040" w:themeColor="text1" w:themeTint="BF"/>
          <w:sz w:val="24"/>
          <w:szCs w:val="32"/>
          <w:lang w:val="es-SV"/>
        </w:rPr>
      </w:pPr>
    </w:p>
    <w:p w14:paraId="5E318333" w14:textId="2C831AD6" w:rsidR="00DE691C" w:rsidRDefault="00DE691C" w:rsidP="007F5BC9">
      <w:pPr>
        <w:rPr>
          <w:rFonts w:asciiTheme="majorHAnsi" w:eastAsiaTheme="majorEastAsia" w:hAnsiTheme="majorHAnsi" w:cstheme="majorBidi"/>
          <w:b/>
          <w:color w:val="404040" w:themeColor="text1" w:themeTint="BF"/>
          <w:sz w:val="24"/>
          <w:szCs w:val="32"/>
          <w:lang w:val="es-SV"/>
        </w:rPr>
      </w:pPr>
    </w:p>
    <w:p w14:paraId="3CA95F61" w14:textId="438EFC60" w:rsidR="00DE691C" w:rsidRDefault="00DE691C" w:rsidP="007F5BC9">
      <w:pPr>
        <w:rPr>
          <w:rFonts w:asciiTheme="majorHAnsi" w:eastAsiaTheme="majorEastAsia" w:hAnsiTheme="majorHAnsi" w:cstheme="majorBidi"/>
          <w:b/>
          <w:color w:val="404040" w:themeColor="text1" w:themeTint="BF"/>
          <w:sz w:val="24"/>
          <w:szCs w:val="32"/>
          <w:lang w:val="es-SV"/>
        </w:rPr>
      </w:pPr>
    </w:p>
    <w:p w14:paraId="5F74D932" w14:textId="48AE0BC8" w:rsidR="00DE691C" w:rsidRDefault="00DE691C" w:rsidP="007F5BC9">
      <w:pPr>
        <w:rPr>
          <w:rFonts w:asciiTheme="majorHAnsi" w:eastAsiaTheme="majorEastAsia" w:hAnsiTheme="majorHAnsi" w:cstheme="majorBidi"/>
          <w:b/>
          <w:color w:val="404040" w:themeColor="text1" w:themeTint="BF"/>
          <w:sz w:val="24"/>
          <w:szCs w:val="32"/>
          <w:lang w:val="es-SV"/>
        </w:rPr>
      </w:pPr>
    </w:p>
    <w:p w14:paraId="5806E247" w14:textId="646DB880" w:rsidR="00DE691C" w:rsidRDefault="00DE691C" w:rsidP="007F5BC9">
      <w:pPr>
        <w:rPr>
          <w:rFonts w:asciiTheme="majorHAnsi" w:eastAsiaTheme="majorEastAsia" w:hAnsiTheme="majorHAnsi" w:cstheme="majorBidi"/>
          <w:b/>
          <w:color w:val="404040" w:themeColor="text1" w:themeTint="BF"/>
          <w:sz w:val="24"/>
          <w:szCs w:val="32"/>
          <w:lang w:val="es-SV"/>
        </w:rPr>
      </w:pPr>
    </w:p>
    <w:p w14:paraId="604BE309" w14:textId="715CDC99" w:rsidR="00DE691C" w:rsidRDefault="00DE691C" w:rsidP="007F5BC9">
      <w:pPr>
        <w:rPr>
          <w:rFonts w:asciiTheme="majorHAnsi" w:eastAsiaTheme="majorEastAsia" w:hAnsiTheme="majorHAnsi" w:cstheme="majorBidi"/>
          <w:b/>
          <w:color w:val="404040" w:themeColor="text1" w:themeTint="BF"/>
          <w:sz w:val="24"/>
          <w:szCs w:val="32"/>
          <w:lang w:val="es-SV"/>
        </w:rPr>
      </w:pPr>
    </w:p>
    <w:p w14:paraId="1287C003" w14:textId="415F28D1" w:rsidR="00DE691C" w:rsidRDefault="00DE691C" w:rsidP="007F5BC9">
      <w:pPr>
        <w:rPr>
          <w:rFonts w:asciiTheme="majorHAnsi" w:eastAsiaTheme="majorEastAsia" w:hAnsiTheme="majorHAnsi" w:cstheme="majorBidi"/>
          <w:b/>
          <w:color w:val="404040" w:themeColor="text1" w:themeTint="BF"/>
          <w:sz w:val="24"/>
          <w:szCs w:val="32"/>
          <w:lang w:val="es-SV"/>
        </w:rPr>
      </w:pPr>
    </w:p>
    <w:p w14:paraId="7AADA3CD" w14:textId="0C130330" w:rsidR="00DE691C" w:rsidRDefault="00DE691C" w:rsidP="007F5BC9">
      <w:pPr>
        <w:rPr>
          <w:rFonts w:asciiTheme="majorHAnsi" w:eastAsiaTheme="majorEastAsia" w:hAnsiTheme="majorHAnsi" w:cstheme="majorBidi"/>
          <w:b/>
          <w:color w:val="404040" w:themeColor="text1" w:themeTint="BF"/>
          <w:sz w:val="24"/>
          <w:szCs w:val="32"/>
          <w:lang w:val="es-SV"/>
        </w:rPr>
      </w:pPr>
    </w:p>
    <w:p w14:paraId="6901DD11" w14:textId="77777777" w:rsidR="00DE691C" w:rsidRPr="00661770" w:rsidRDefault="00DE691C" w:rsidP="007F5BC9">
      <w:pPr>
        <w:rPr>
          <w:rFonts w:asciiTheme="majorHAnsi" w:eastAsiaTheme="majorEastAsia" w:hAnsiTheme="majorHAnsi" w:cstheme="majorBidi"/>
          <w:b/>
          <w:color w:val="404040" w:themeColor="text1" w:themeTint="BF"/>
          <w:sz w:val="24"/>
          <w:szCs w:val="32"/>
          <w:lang w:val="es-SV"/>
        </w:rPr>
      </w:pPr>
    </w:p>
    <w:p w14:paraId="5F43E9F3" w14:textId="62EF56A1" w:rsidR="007F5BC9" w:rsidRPr="00661770" w:rsidRDefault="007F5BC9" w:rsidP="002622CA">
      <w:pPr>
        <w:pStyle w:val="Ttulo3"/>
        <w:ind w:left="567"/>
        <w:rPr>
          <w:lang w:val="es-SV"/>
        </w:rPr>
      </w:pPr>
      <w:bookmarkStart w:id="11" w:name="_Toc112653607"/>
      <w:r w:rsidRPr="00661770">
        <w:rPr>
          <w:lang w:val="es-SV"/>
        </w:rPr>
        <w:t>Anexo 3.</w:t>
      </w:r>
      <w:bookmarkEnd w:id="11"/>
      <w:r w:rsidRPr="00661770">
        <w:rPr>
          <w:lang w:val="es-SV"/>
        </w:rPr>
        <w:t xml:space="preserve"> </w:t>
      </w:r>
    </w:p>
    <w:p w14:paraId="4B730584" w14:textId="77777777" w:rsidR="007F5BC9" w:rsidRPr="00661770" w:rsidRDefault="007F5BC9" w:rsidP="007E0E5F">
      <w:pPr>
        <w:pStyle w:val="Ttulo3"/>
        <w:ind w:left="567"/>
        <w:rPr>
          <w:color w:val="404040" w:themeColor="text1" w:themeTint="BF"/>
          <w:sz w:val="22"/>
          <w:lang w:val="es-SV"/>
        </w:rPr>
      </w:pPr>
      <w:bookmarkStart w:id="12" w:name="_Toc112653608"/>
      <w:r w:rsidRPr="00661770">
        <w:rPr>
          <w:lang w:val="es-SV"/>
        </w:rPr>
        <w:t>Control de cambios</w:t>
      </w:r>
      <w:bookmarkEnd w:id="12"/>
    </w:p>
    <w:tbl>
      <w:tblPr>
        <w:tblStyle w:val="Tablaconcuadrcula1"/>
        <w:tblpPr w:leftFromText="141" w:rightFromText="141" w:vertAnchor="text" w:horzAnchor="margin" w:tblpXSpec="center" w:tblpY="653"/>
        <w:tblW w:w="5938" w:type="pct"/>
        <w:tblLook w:val="04A0" w:firstRow="1" w:lastRow="0" w:firstColumn="1" w:lastColumn="0" w:noHBand="0" w:noVBand="1"/>
      </w:tblPr>
      <w:tblGrid>
        <w:gridCol w:w="1033"/>
        <w:gridCol w:w="2363"/>
        <w:gridCol w:w="2552"/>
        <w:gridCol w:w="2269"/>
        <w:gridCol w:w="2267"/>
      </w:tblGrid>
      <w:tr w:rsidR="00151BBC" w:rsidRPr="00661770" w14:paraId="3018B84A" w14:textId="77777777" w:rsidTr="005B6C49">
        <w:trPr>
          <w:trHeight w:val="866"/>
        </w:trPr>
        <w:tc>
          <w:tcPr>
            <w:tcW w:w="49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2E74B5" w:themeFill="accent1" w:themeFillShade="BF"/>
            <w:vAlign w:val="center"/>
          </w:tcPr>
          <w:p w14:paraId="04CF4979" w14:textId="77777777" w:rsidR="00151BBC" w:rsidRPr="00661770" w:rsidRDefault="00151BBC" w:rsidP="00151BBC">
            <w:pPr>
              <w:tabs>
                <w:tab w:val="left" w:pos="4742"/>
              </w:tabs>
              <w:spacing w:line="276" w:lineRule="auto"/>
              <w:jc w:val="both"/>
              <w:rPr>
                <w:rFonts w:ascii="Calibri" w:hAnsi="Calibri"/>
                <w:color w:val="FFFFFF"/>
                <w:lang w:val="es-SV" w:eastAsia="es-SV"/>
              </w:rPr>
            </w:pPr>
            <w:r w:rsidRPr="00661770">
              <w:rPr>
                <w:rFonts w:ascii="Calibri" w:hAnsi="Calibri"/>
                <w:color w:val="FFFFFF"/>
                <w:lang w:val="es-SV" w:eastAsia="es-SV"/>
              </w:rPr>
              <w:t>Versión / Revisión</w:t>
            </w:r>
          </w:p>
        </w:tc>
        <w:tc>
          <w:tcPr>
            <w:tcW w:w="11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2E74B5" w:themeFill="accent1" w:themeFillShade="BF"/>
            <w:vAlign w:val="center"/>
          </w:tcPr>
          <w:p w14:paraId="1F426D2B" w14:textId="77777777" w:rsidR="00151BBC" w:rsidRPr="00661770" w:rsidRDefault="00151BBC" w:rsidP="00151BBC">
            <w:pPr>
              <w:tabs>
                <w:tab w:val="left" w:pos="4742"/>
              </w:tabs>
              <w:spacing w:line="276" w:lineRule="auto"/>
              <w:jc w:val="center"/>
              <w:rPr>
                <w:rFonts w:ascii="Calibri" w:hAnsi="Calibri"/>
                <w:color w:val="FFFFFF"/>
                <w:lang w:val="es-SV" w:eastAsia="es-SV"/>
              </w:rPr>
            </w:pPr>
            <w:r w:rsidRPr="00661770">
              <w:rPr>
                <w:rFonts w:ascii="Calibri" w:hAnsi="Calibri"/>
                <w:color w:val="FFFFFF"/>
                <w:lang w:val="es-SV" w:eastAsia="es-SV"/>
              </w:rPr>
              <w:t>Descripción de cambios</w:t>
            </w:r>
          </w:p>
        </w:tc>
        <w:tc>
          <w:tcPr>
            <w:tcW w:w="121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2E74B5" w:themeFill="accent1" w:themeFillShade="BF"/>
            <w:vAlign w:val="center"/>
          </w:tcPr>
          <w:p w14:paraId="5262C5AA" w14:textId="77777777" w:rsidR="00151BBC" w:rsidRPr="00661770" w:rsidRDefault="00151BBC" w:rsidP="00151BBC">
            <w:pPr>
              <w:tabs>
                <w:tab w:val="left" w:pos="4742"/>
              </w:tabs>
              <w:spacing w:line="276" w:lineRule="auto"/>
              <w:jc w:val="center"/>
              <w:rPr>
                <w:rFonts w:ascii="Calibri" w:hAnsi="Calibri"/>
                <w:color w:val="FFFFFF"/>
                <w:lang w:val="es-SV" w:eastAsia="es-SV"/>
              </w:rPr>
            </w:pPr>
            <w:r w:rsidRPr="00661770">
              <w:rPr>
                <w:rFonts w:ascii="Calibri" w:hAnsi="Calibri"/>
                <w:color w:val="FFFFFF"/>
                <w:lang w:val="es-SV" w:eastAsia="es-SV"/>
              </w:rPr>
              <w:t>Elaborado por:</w:t>
            </w:r>
          </w:p>
          <w:p w14:paraId="3245E9B1" w14:textId="77777777" w:rsidR="00151BBC" w:rsidRPr="00661770" w:rsidRDefault="00151BBC" w:rsidP="00151BBC">
            <w:pPr>
              <w:tabs>
                <w:tab w:val="left" w:pos="4742"/>
              </w:tabs>
              <w:spacing w:line="276" w:lineRule="auto"/>
              <w:jc w:val="center"/>
              <w:rPr>
                <w:rFonts w:ascii="Calibri" w:hAnsi="Calibri"/>
                <w:i/>
                <w:color w:val="FFFFFF"/>
                <w:sz w:val="16"/>
                <w:lang w:val="es-SV" w:eastAsia="es-SV"/>
              </w:rPr>
            </w:pPr>
            <w:r w:rsidRPr="00661770">
              <w:rPr>
                <w:rFonts w:ascii="Calibri" w:hAnsi="Calibri"/>
                <w:i/>
                <w:color w:val="FFFFFF"/>
                <w:sz w:val="16"/>
                <w:lang w:val="es-SV" w:eastAsia="es-SV"/>
              </w:rPr>
              <w:t>(Nombre y fecha)</w:t>
            </w:r>
          </w:p>
        </w:tc>
        <w:tc>
          <w:tcPr>
            <w:tcW w:w="108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2E74B5" w:themeFill="accent1" w:themeFillShade="BF"/>
            <w:vAlign w:val="center"/>
          </w:tcPr>
          <w:p w14:paraId="3F230A76" w14:textId="77777777" w:rsidR="00151BBC" w:rsidRPr="00661770" w:rsidRDefault="00151BBC" w:rsidP="00151BBC">
            <w:pPr>
              <w:tabs>
                <w:tab w:val="left" w:pos="4742"/>
              </w:tabs>
              <w:spacing w:line="276" w:lineRule="auto"/>
              <w:jc w:val="center"/>
              <w:rPr>
                <w:rFonts w:ascii="Calibri" w:hAnsi="Calibri"/>
                <w:color w:val="FFFFFF"/>
                <w:lang w:val="es-SV" w:eastAsia="es-SV"/>
              </w:rPr>
            </w:pPr>
            <w:r w:rsidRPr="00661770">
              <w:rPr>
                <w:rFonts w:ascii="Calibri" w:hAnsi="Calibri"/>
                <w:color w:val="FFFFFF"/>
                <w:lang w:val="es-SV" w:eastAsia="es-SV"/>
              </w:rPr>
              <w:t>Revisado por:</w:t>
            </w:r>
          </w:p>
          <w:p w14:paraId="3E551E91" w14:textId="77777777" w:rsidR="00151BBC" w:rsidRPr="00661770" w:rsidRDefault="00151BBC" w:rsidP="00151BBC">
            <w:pPr>
              <w:tabs>
                <w:tab w:val="left" w:pos="4742"/>
              </w:tabs>
              <w:spacing w:line="276" w:lineRule="auto"/>
              <w:jc w:val="center"/>
              <w:rPr>
                <w:rFonts w:ascii="Calibri" w:hAnsi="Calibri"/>
                <w:color w:val="FFFFFF"/>
                <w:lang w:val="es-SV" w:eastAsia="es-SV"/>
              </w:rPr>
            </w:pPr>
            <w:r w:rsidRPr="00661770">
              <w:rPr>
                <w:rFonts w:ascii="Calibri" w:hAnsi="Calibri"/>
                <w:i/>
                <w:color w:val="FFFFFF"/>
                <w:sz w:val="16"/>
                <w:lang w:val="es-SV" w:eastAsia="es-SV"/>
              </w:rPr>
              <w:t>(Nombre y fecha)</w:t>
            </w:r>
          </w:p>
        </w:tc>
        <w:tc>
          <w:tcPr>
            <w:tcW w:w="108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2E74B5" w:themeFill="accent1" w:themeFillShade="BF"/>
            <w:vAlign w:val="center"/>
          </w:tcPr>
          <w:p w14:paraId="62828860" w14:textId="77777777" w:rsidR="00151BBC" w:rsidRPr="00661770" w:rsidRDefault="00151BBC" w:rsidP="00151BBC">
            <w:pPr>
              <w:tabs>
                <w:tab w:val="left" w:pos="4742"/>
              </w:tabs>
              <w:spacing w:line="276" w:lineRule="auto"/>
              <w:jc w:val="center"/>
              <w:rPr>
                <w:rFonts w:ascii="Calibri" w:hAnsi="Calibri"/>
                <w:color w:val="FFFFFF"/>
                <w:lang w:val="es-SV" w:eastAsia="es-SV"/>
              </w:rPr>
            </w:pPr>
            <w:r w:rsidRPr="00661770">
              <w:rPr>
                <w:rFonts w:ascii="Calibri" w:hAnsi="Calibri"/>
                <w:color w:val="FFFFFF"/>
                <w:lang w:val="es-SV" w:eastAsia="es-SV"/>
              </w:rPr>
              <w:t>Aprobado por:</w:t>
            </w:r>
          </w:p>
          <w:p w14:paraId="44B6B3B3" w14:textId="77777777" w:rsidR="00151BBC" w:rsidRPr="00661770" w:rsidRDefault="00151BBC" w:rsidP="00151BBC">
            <w:pPr>
              <w:tabs>
                <w:tab w:val="left" w:pos="4742"/>
              </w:tabs>
              <w:spacing w:line="276" w:lineRule="auto"/>
              <w:jc w:val="center"/>
              <w:rPr>
                <w:rFonts w:ascii="Calibri" w:hAnsi="Calibri"/>
                <w:color w:val="FFFFFF"/>
                <w:lang w:val="es-SV" w:eastAsia="es-SV"/>
              </w:rPr>
            </w:pPr>
            <w:r w:rsidRPr="00661770">
              <w:rPr>
                <w:rFonts w:ascii="Calibri" w:hAnsi="Calibri"/>
                <w:i/>
                <w:color w:val="FFFFFF"/>
                <w:sz w:val="16"/>
                <w:lang w:val="es-SV" w:eastAsia="es-SV"/>
              </w:rPr>
              <w:t>(Nombre y fecha)</w:t>
            </w:r>
          </w:p>
        </w:tc>
      </w:tr>
      <w:tr w:rsidR="00151BBC" w:rsidRPr="00661770" w14:paraId="20B5842E" w14:textId="77777777" w:rsidTr="005B6C49"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2B5B1" w14:textId="77777777" w:rsidR="00151BBC" w:rsidRPr="00661770" w:rsidRDefault="00151BBC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  <w:r w:rsidRPr="00661770">
              <w:rPr>
                <w:rFonts w:ascii="Calibri Light" w:hAnsi="Calibri Light"/>
                <w:color w:val="404040"/>
                <w:sz w:val="22"/>
                <w:lang w:val="es-SV" w:eastAsia="es-SV"/>
              </w:rPr>
              <w:t>01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5E2E3" w14:textId="266402AA" w:rsidR="00151BBC" w:rsidRDefault="00E5668B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  <w:r w:rsidRPr="00661770">
              <w:rPr>
                <w:rFonts w:ascii="Calibri Light" w:hAnsi="Calibri Light"/>
                <w:color w:val="404040"/>
                <w:sz w:val="22"/>
                <w:lang w:val="es-SV" w:eastAsia="es-SV"/>
              </w:rPr>
              <w:t>Modificación completa de la estructura del documento</w:t>
            </w:r>
            <w:r w:rsidR="00DF2AC6">
              <w:rPr>
                <w:rFonts w:ascii="Calibri Light" w:hAnsi="Calibri Light"/>
                <w:color w:val="404040"/>
                <w:sz w:val="22"/>
                <w:lang w:val="es-SV" w:eastAsia="es-SV"/>
              </w:rPr>
              <w:t xml:space="preserve"> y sustituye a</w:t>
            </w:r>
            <w:r w:rsidR="00277AE1">
              <w:rPr>
                <w:rFonts w:ascii="Calibri Light" w:hAnsi="Calibri Light"/>
                <w:color w:val="404040"/>
                <w:sz w:val="22"/>
                <w:lang w:val="es-SV" w:eastAsia="es-SV"/>
              </w:rPr>
              <w:t>l procedimiento</w:t>
            </w:r>
            <w:r w:rsidR="00DF2AC6">
              <w:rPr>
                <w:rFonts w:ascii="Calibri Light" w:hAnsi="Calibri Light"/>
                <w:color w:val="404040"/>
                <w:sz w:val="22"/>
                <w:lang w:val="es-SV" w:eastAsia="es-SV"/>
              </w:rPr>
              <w:t>:</w:t>
            </w:r>
          </w:p>
          <w:p w14:paraId="278E01D3" w14:textId="77777777" w:rsidR="006F090C" w:rsidRPr="00661770" w:rsidRDefault="006F090C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48E113BA" w14:textId="0958DED8" w:rsidR="0055473B" w:rsidRPr="00661770" w:rsidRDefault="00640EDE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  <w:r>
              <w:rPr>
                <w:rFonts w:ascii="Calibri Light" w:hAnsi="Calibri Light"/>
                <w:color w:val="404040"/>
                <w:sz w:val="22"/>
                <w:lang w:val="es-SV" w:eastAsia="es-SV"/>
              </w:rPr>
              <w:t xml:space="preserve">Este código sustituye a </w:t>
            </w:r>
            <w:r w:rsidR="006F090C">
              <w:rPr>
                <w:rFonts w:ascii="Calibri Light" w:hAnsi="Calibri Light"/>
                <w:color w:val="404040"/>
                <w:sz w:val="22"/>
                <w:lang w:val="es-SV" w:eastAsia="es-SV"/>
              </w:rPr>
              <w:t>SPA-152 Cambio en Cat</w:t>
            </w:r>
            <w:r>
              <w:rPr>
                <w:rFonts w:ascii="Calibri Light" w:hAnsi="Calibri Light"/>
                <w:color w:val="404040"/>
                <w:sz w:val="22"/>
                <w:lang w:val="es-SV" w:eastAsia="es-SV"/>
              </w:rPr>
              <w:t>á</w:t>
            </w:r>
            <w:r w:rsidR="006F090C">
              <w:rPr>
                <w:rFonts w:ascii="Calibri Light" w:hAnsi="Calibri Light"/>
                <w:color w:val="404040"/>
                <w:sz w:val="22"/>
                <w:lang w:val="es-SV" w:eastAsia="es-SV"/>
              </w:rPr>
              <w:t>logo en la Base de Datos”</w:t>
            </w: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EAAE5" w14:textId="496575B8" w:rsidR="00151BBC" w:rsidRPr="00661770" w:rsidRDefault="006F090C" w:rsidP="006F090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  <w:r>
              <w:rPr>
                <w:rFonts w:ascii="Calibri Light" w:hAnsi="Calibri Light"/>
                <w:color w:val="404040"/>
                <w:sz w:val="22"/>
                <w:lang w:val="es-SV" w:eastAsia="es-SV"/>
              </w:rPr>
              <w:t xml:space="preserve">Ing. Reynaldo </w:t>
            </w:r>
            <w:r w:rsidR="00661CC8">
              <w:rPr>
                <w:rFonts w:ascii="Calibri Light" w:hAnsi="Calibri Light"/>
                <w:color w:val="404040"/>
                <w:sz w:val="22"/>
                <w:lang w:val="es-SV" w:eastAsia="es-SV"/>
              </w:rPr>
              <w:t>Cerón</w:t>
            </w:r>
          </w:p>
          <w:p w14:paraId="16AF1BB7" w14:textId="442A5C3D" w:rsidR="00151BBC" w:rsidRPr="00661770" w:rsidRDefault="006F090C" w:rsidP="006F090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  <w:r>
              <w:rPr>
                <w:rFonts w:ascii="Calibri Light" w:hAnsi="Calibri Light"/>
                <w:color w:val="404040"/>
                <w:sz w:val="22"/>
                <w:lang w:val="es-SV" w:eastAsia="es-SV"/>
              </w:rPr>
              <w:t>Gerente Innovación y Desarrollo</w:t>
            </w:r>
          </w:p>
          <w:p w14:paraId="56C6ED28" w14:textId="54EA1B60" w:rsidR="00151BBC" w:rsidRPr="00661770" w:rsidRDefault="00151BBC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34290B6A" w14:textId="59B9887A" w:rsidR="001706BA" w:rsidRPr="00661770" w:rsidRDefault="001706BA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5A74A4B6" w14:textId="1C2D064F" w:rsidR="006F090C" w:rsidRDefault="006F090C" w:rsidP="006F090C">
            <w:pPr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339717FA" w14:textId="0D62199F" w:rsidR="006F090C" w:rsidRDefault="006F090C" w:rsidP="006F090C">
            <w:pPr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077DB14C" w14:textId="77777777" w:rsidR="006F090C" w:rsidRDefault="006F090C" w:rsidP="006F090C">
            <w:pPr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2870E085" w14:textId="77777777" w:rsidR="006F090C" w:rsidRDefault="006F090C" w:rsidP="006F090C">
            <w:pPr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6C0F038F" w14:textId="232A2C26" w:rsidR="00DE691C" w:rsidRDefault="00DE691C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54F08854" w14:textId="77777777" w:rsidR="006F090C" w:rsidRDefault="006F090C" w:rsidP="006F090C">
            <w:pPr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3A9315D1" w14:textId="77777777" w:rsidR="00DE691C" w:rsidRPr="00661770" w:rsidRDefault="00DE691C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288501C8" w14:textId="7E3BD351" w:rsidR="00151BBC" w:rsidRPr="00661770" w:rsidRDefault="0055473B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  <w:r w:rsidRPr="00661770">
              <w:rPr>
                <w:rFonts w:ascii="Calibri Light" w:hAnsi="Calibri Light"/>
                <w:color w:val="404040"/>
                <w:sz w:val="22"/>
                <w:lang w:val="es-SV" w:eastAsia="es-SV"/>
              </w:rPr>
              <w:t>2</w:t>
            </w:r>
            <w:r w:rsidR="00923270">
              <w:rPr>
                <w:rFonts w:ascii="Calibri Light" w:hAnsi="Calibri Light"/>
                <w:color w:val="404040"/>
                <w:sz w:val="22"/>
                <w:lang w:val="es-SV" w:eastAsia="es-SV"/>
              </w:rPr>
              <w:t>9</w:t>
            </w:r>
            <w:r w:rsidR="00151BBC" w:rsidRPr="00661770">
              <w:rPr>
                <w:rFonts w:ascii="Calibri Light" w:hAnsi="Calibri Light"/>
                <w:color w:val="404040"/>
                <w:sz w:val="22"/>
                <w:lang w:val="es-SV" w:eastAsia="es-SV"/>
              </w:rPr>
              <w:t>/0</w:t>
            </w:r>
            <w:r w:rsidR="00923270">
              <w:rPr>
                <w:rFonts w:ascii="Calibri Light" w:hAnsi="Calibri Light"/>
                <w:color w:val="404040"/>
                <w:sz w:val="22"/>
                <w:lang w:val="es-SV" w:eastAsia="es-SV"/>
              </w:rPr>
              <w:t>8</w:t>
            </w:r>
            <w:r w:rsidR="00151BBC" w:rsidRPr="00661770">
              <w:rPr>
                <w:rFonts w:ascii="Calibri Light" w:hAnsi="Calibri Light"/>
                <w:color w:val="404040"/>
                <w:sz w:val="22"/>
                <w:lang w:val="es-SV" w:eastAsia="es-SV"/>
              </w:rPr>
              <w:t>/2022</w:t>
            </w: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21EDD" w14:textId="349FD06E" w:rsidR="00151BBC" w:rsidRPr="00661770" w:rsidRDefault="00661CC8" w:rsidP="0055473B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  <w:r>
              <w:rPr>
                <w:rFonts w:ascii="Calibri Light" w:hAnsi="Calibri Light"/>
                <w:color w:val="404040"/>
                <w:sz w:val="22"/>
                <w:lang w:val="es-SV" w:eastAsia="es-SV"/>
              </w:rPr>
              <w:t xml:space="preserve">Lic. </w:t>
            </w:r>
            <w:r w:rsidR="006F090C">
              <w:rPr>
                <w:rFonts w:ascii="Calibri Light" w:hAnsi="Calibri Light"/>
                <w:color w:val="404040"/>
                <w:sz w:val="22"/>
                <w:lang w:val="es-SV" w:eastAsia="es-SV"/>
              </w:rPr>
              <w:t>Lorena De Paz</w:t>
            </w:r>
          </w:p>
          <w:p w14:paraId="299855FC" w14:textId="409A1242" w:rsidR="0055473B" w:rsidRDefault="00DE691C" w:rsidP="0055473B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  <w:r>
              <w:rPr>
                <w:rFonts w:ascii="Calibri Light" w:hAnsi="Calibri Light"/>
                <w:color w:val="404040"/>
                <w:sz w:val="22"/>
                <w:lang w:val="es-SV" w:eastAsia="es-SV"/>
              </w:rPr>
              <w:t xml:space="preserve">Jefa de </w:t>
            </w:r>
            <w:r w:rsidR="006F090C">
              <w:rPr>
                <w:rFonts w:ascii="Calibri Light" w:hAnsi="Calibri Light"/>
                <w:color w:val="404040"/>
                <w:sz w:val="22"/>
                <w:lang w:val="es-SV" w:eastAsia="es-SV"/>
              </w:rPr>
              <w:t>Control de Calidad</w:t>
            </w:r>
          </w:p>
          <w:p w14:paraId="5A7ACF04" w14:textId="3464BF18" w:rsidR="006F090C" w:rsidRDefault="006F090C" w:rsidP="001706BA">
            <w:pPr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1803D21D" w14:textId="65A06691" w:rsidR="006F090C" w:rsidRDefault="006F090C" w:rsidP="001706BA">
            <w:pPr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558BC62E" w14:textId="6E3EB610" w:rsidR="006F090C" w:rsidRDefault="006F090C" w:rsidP="001706BA">
            <w:pPr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76DB7E78" w14:textId="5D8FA8C5" w:rsidR="006F090C" w:rsidRDefault="006F090C" w:rsidP="001706BA">
            <w:pPr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6B4A6C0C" w14:textId="21200A70" w:rsidR="006F090C" w:rsidRDefault="006F090C" w:rsidP="001706BA">
            <w:pPr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653D2AC0" w14:textId="769DED33" w:rsidR="006F090C" w:rsidRDefault="006F090C" w:rsidP="001706BA">
            <w:pPr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23A1BB7C" w14:textId="0EA24490" w:rsidR="006F090C" w:rsidRDefault="006F090C" w:rsidP="001706BA">
            <w:pPr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24098481" w14:textId="77777777" w:rsidR="006F090C" w:rsidRDefault="006F090C" w:rsidP="001706BA">
            <w:pPr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50ABF417" w14:textId="77777777" w:rsidR="006F090C" w:rsidRPr="00661770" w:rsidRDefault="006F090C" w:rsidP="001706BA">
            <w:pPr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20F2D412" w14:textId="1EFF8CEE" w:rsidR="00151BBC" w:rsidRPr="00661770" w:rsidRDefault="0055473B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  <w:r w:rsidRPr="00661770">
              <w:rPr>
                <w:rFonts w:ascii="Calibri Light" w:hAnsi="Calibri Light"/>
                <w:color w:val="404040"/>
                <w:sz w:val="22"/>
                <w:lang w:val="es-SV" w:eastAsia="es-SV"/>
              </w:rPr>
              <w:t>2</w:t>
            </w:r>
            <w:r w:rsidR="00923270">
              <w:rPr>
                <w:rFonts w:ascii="Calibri Light" w:hAnsi="Calibri Light"/>
                <w:color w:val="404040"/>
                <w:sz w:val="22"/>
                <w:lang w:val="es-SV" w:eastAsia="es-SV"/>
              </w:rPr>
              <w:t>9</w:t>
            </w:r>
            <w:r w:rsidR="00151BBC" w:rsidRPr="00661770">
              <w:rPr>
                <w:rFonts w:ascii="Calibri Light" w:hAnsi="Calibri Light"/>
                <w:color w:val="404040"/>
                <w:sz w:val="22"/>
                <w:lang w:val="es-SV" w:eastAsia="es-SV"/>
              </w:rPr>
              <w:t>/0</w:t>
            </w:r>
            <w:r w:rsidR="00923270">
              <w:rPr>
                <w:rFonts w:ascii="Calibri Light" w:hAnsi="Calibri Light"/>
                <w:color w:val="404040"/>
                <w:sz w:val="22"/>
                <w:lang w:val="es-SV" w:eastAsia="es-SV"/>
              </w:rPr>
              <w:t>8</w:t>
            </w:r>
            <w:r w:rsidR="00151BBC" w:rsidRPr="00661770">
              <w:rPr>
                <w:rFonts w:ascii="Calibri Light" w:hAnsi="Calibri Light"/>
                <w:color w:val="404040"/>
                <w:sz w:val="22"/>
                <w:lang w:val="es-SV" w:eastAsia="es-SV"/>
              </w:rPr>
              <w:t>/2022</w:t>
            </w:r>
          </w:p>
        </w:tc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E6A77" w14:textId="3CE00168" w:rsidR="00151BBC" w:rsidRPr="00661770" w:rsidRDefault="00151BBC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  <w:r w:rsidRPr="00661770">
              <w:rPr>
                <w:rFonts w:ascii="Calibri Light" w:hAnsi="Calibri Light"/>
                <w:color w:val="404040"/>
                <w:sz w:val="22"/>
                <w:lang w:val="es-SV" w:eastAsia="es-SV"/>
              </w:rPr>
              <w:t xml:space="preserve">Lic. </w:t>
            </w:r>
            <w:r w:rsidR="006F090C">
              <w:rPr>
                <w:rFonts w:ascii="Calibri Light" w:hAnsi="Calibri Light"/>
                <w:color w:val="404040"/>
                <w:sz w:val="22"/>
                <w:lang w:val="es-SV" w:eastAsia="es-SV"/>
              </w:rPr>
              <w:t>Bernardo López</w:t>
            </w:r>
          </w:p>
          <w:p w14:paraId="0A072C5A" w14:textId="2DF637C6" w:rsidR="00151BBC" w:rsidRDefault="00151BBC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  <w:r w:rsidRPr="00661770">
              <w:rPr>
                <w:rFonts w:ascii="Calibri Light" w:hAnsi="Calibri Light"/>
                <w:color w:val="404040"/>
                <w:sz w:val="22"/>
                <w:lang w:val="es-SV" w:eastAsia="es-SV"/>
              </w:rPr>
              <w:t>Geren</w:t>
            </w:r>
            <w:r w:rsidR="00AD1821">
              <w:rPr>
                <w:rFonts w:ascii="Calibri Light" w:hAnsi="Calibri Light"/>
                <w:color w:val="404040"/>
                <w:sz w:val="22"/>
                <w:lang w:val="es-SV" w:eastAsia="es-SV"/>
              </w:rPr>
              <w:t>te</w:t>
            </w:r>
            <w:r w:rsidRPr="00661770">
              <w:rPr>
                <w:rFonts w:ascii="Calibri Light" w:hAnsi="Calibri Light"/>
                <w:color w:val="404040"/>
                <w:sz w:val="22"/>
                <w:lang w:val="es-SV" w:eastAsia="es-SV"/>
              </w:rPr>
              <w:t xml:space="preserve"> </w:t>
            </w:r>
            <w:r w:rsidR="006F090C">
              <w:rPr>
                <w:rFonts w:ascii="Calibri Light" w:hAnsi="Calibri Light"/>
                <w:color w:val="404040"/>
                <w:sz w:val="22"/>
                <w:lang w:val="es-SV" w:eastAsia="es-SV"/>
              </w:rPr>
              <w:t>General</w:t>
            </w:r>
          </w:p>
          <w:p w14:paraId="59C67767" w14:textId="77777777" w:rsidR="006F090C" w:rsidRDefault="006F090C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14AA99DC" w14:textId="6FDD45DD" w:rsidR="00DE691C" w:rsidRDefault="00DE691C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16CE314A" w14:textId="7F459D0D" w:rsidR="00DE691C" w:rsidRDefault="00DE691C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2CA6EC44" w14:textId="1AC2BFF3" w:rsidR="00DE691C" w:rsidRDefault="00DE691C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3C4A9F8D" w14:textId="77777777" w:rsidR="00DE691C" w:rsidRPr="00661770" w:rsidRDefault="00DE691C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503D395C" w14:textId="1EA6A6B2" w:rsidR="00151BBC" w:rsidRPr="00661770" w:rsidRDefault="00151BBC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7A55AEA9" w14:textId="441A8BD8" w:rsidR="001706BA" w:rsidRPr="00661770" w:rsidRDefault="001706BA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4973C073" w14:textId="2B4DA178" w:rsidR="001706BA" w:rsidRPr="00661770" w:rsidRDefault="001706BA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5C383B94" w14:textId="77777777" w:rsidR="0055473B" w:rsidRPr="00661770" w:rsidRDefault="0055473B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4C844390" w14:textId="77777777" w:rsidR="001706BA" w:rsidRPr="00661770" w:rsidRDefault="001706BA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57CE4EE5" w14:textId="2B628780" w:rsidR="00151BBC" w:rsidRPr="00661770" w:rsidRDefault="00D24443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  <w:r w:rsidRPr="00661770">
              <w:rPr>
                <w:rFonts w:ascii="Calibri Light" w:hAnsi="Calibri Light"/>
                <w:color w:val="404040"/>
                <w:sz w:val="22"/>
                <w:lang w:val="es-SV" w:eastAsia="es-SV"/>
              </w:rPr>
              <w:t>2</w:t>
            </w:r>
            <w:r w:rsidR="00923270">
              <w:rPr>
                <w:rFonts w:ascii="Calibri Light" w:hAnsi="Calibri Light"/>
                <w:color w:val="404040"/>
                <w:sz w:val="22"/>
                <w:lang w:val="es-SV" w:eastAsia="es-SV"/>
              </w:rPr>
              <w:t>9</w:t>
            </w:r>
            <w:r w:rsidR="00151BBC" w:rsidRPr="00661770">
              <w:rPr>
                <w:rFonts w:ascii="Calibri Light" w:hAnsi="Calibri Light"/>
                <w:color w:val="404040"/>
                <w:sz w:val="22"/>
                <w:lang w:val="es-SV" w:eastAsia="es-SV"/>
              </w:rPr>
              <w:t>/0</w:t>
            </w:r>
            <w:r w:rsidR="00923270">
              <w:rPr>
                <w:rFonts w:ascii="Calibri Light" w:hAnsi="Calibri Light"/>
                <w:color w:val="404040"/>
                <w:sz w:val="22"/>
                <w:lang w:val="es-SV" w:eastAsia="es-SV"/>
              </w:rPr>
              <w:t>8</w:t>
            </w:r>
            <w:r w:rsidR="00151BBC" w:rsidRPr="00661770">
              <w:rPr>
                <w:rFonts w:ascii="Calibri Light" w:hAnsi="Calibri Light"/>
                <w:color w:val="404040"/>
                <w:sz w:val="22"/>
                <w:lang w:val="es-SV" w:eastAsia="es-SV"/>
              </w:rPr>
              <w:t>/2022</w:t>
            </w:r>
          </w:p>
        </w:tc>
      </w:tr>
    </w:tbl>
    <w:p w14:paraId="2B2432C4" w14:textId="13BEB2C7" w:rsidR="007F5BC9" w:rsidRPr="00661770" w:rsidRDefault="008B73A1" w:rsidP="000769EC">
      <w:pPr>
        <w:tabs>
          <w:tab w:val="left" w:pos="6510"/>
        </w:tabs>
        <w:jc w:val="both"/>
        <w:rPr>
          <w:b/>
          <w:color w:val="404040" w:themeColor="text1" w:themeTint="BF"/>
          <w:lang w:val="es-SV"/>
        </w:rPr>
      </w:pPr>
      <w:r w:rsidRPr="00661770">
        <w:rPr>
          <w:b/>
          <w:color w:val="404040" w:themeColor="text1" w:themeTint="BF"/>
          <w:lang w:val="es-SV"/>
        </w:rPr>
        <w:tab/>
      </w:r>
    </w:p>
    <w:p w14:paraId="15DD25BB" w14:textId="5FFD3B91" w:rsidR="0028748F" w:rsidRPr="00661770" w:rsidRDefault="0028748F" w:rsidP="0028748F">
      <w:pPr>
        <w:rPr>
          <w:lang w:val="es-SV"/>
        </w:rPr>
      </w:pPr>
    </w:p>
    <w:p w14:paraId="10E31234" w14:textId="723E1746" w:rsidR="0028748F" w:rsidRPr="00661770" w:rsidRDefault="0028748F" w:rsidP="0028748F">
      <w:pPr>
        <w:rPr>
          <w:lang w:val="es-SV"/>
        </w:rPr>
      </w:pPr>
    </w:p>
    <w:p w14:paraId="530FD615" w14:textId="2194D4FF" w:rsidR="0028748F" w:rsidRPr="00661770" w:rsidRDefault="0028748F" w:rsidP="0028748F">
      <w:pPr>
        <w:rPr>
          <w:lang w:val="es-SV"/>
        </w:rPr>
      </w:pPr>
    </w:p>
    <w:p w14:paraId="65BC0DA8" w14:textId="7A64C9C2" w:rsidR="0028748F" w:rsidRPr="00661770" w:rsidRDefault="0028748F" w:rsidP="0028748F">
      <w:pPr>
        <w:rPr>
          <w:lang w:val="es-SV"/>
        </w:rPr>
      </w:pPr>
    </w:p>
    <w:p w14:paraId="079D0E9E" w14:textId="2F466FAF" w:rsidR="0028748F" w:rsidRPr="00661770" w:rsidRDefault="0028748F" w:rsidP="0028748F">
      <w:pPr>
        <w:rPr>
          <w:lang w:val="es-SV"/>
        </w:rPr>
      </w:pPr>
    </w:p>
    <w:p w14:paraId="3C374D76" w14:textId="30A38D3F" w:rsidR="0028748F" w:rsidRPr="00661770" w:rsidRDefault="0028748F" w:rsidP="0028748F">
      <w:pPr>
        <w:rPr>
          <w:lang w:val="es-SV"/>
        </w:rPr>
      </w:pPr>
    </w:p>
    <w:p w14:paraId="0D6E7A83" w14:textId="625EB826" w:rsidR="0028748F" w:rsidRPr="0028748F" w:rsidRDefault="0028748F" w:rsidP="0028748F"/>
    <w:p w14:paraId="66CB6B5C" w14:textId="02CDD8C2" w:rsidR="0028748F" w:rsidRPr="0028748F" w:rsidRDefault="0028748F" w:rsidP="0028748F">
      <w:pPr>
        <w:tabs>
          <w:tab w:val="left" w:pos="6041"/>
        </w:tabs>
      </w:pPr>
      <w:r>
        <w:tab/>
      </w:r>
    </w:p>
    <w:p w14:paraId="2386352A" w14:textId="6EB25AB5" w:rsidR="0028748F" w:rsidRPr="0028748F" w:rsidRDefault="0028748F" w:rsidP="0028748F"/>
    <w:p w14:paraId="4B4EB269" w14:textId="251F4C46" w:rsidR="0028748F" w:rsidRPr="0028748F" w:rsidRDefault="0028748F" w:rsidP="0028748F"/>
    <w:p w14:paraId="3CBDE303" w14:textId="5BBAABCD" w:rsidR="0028748F" w:rsidRPr="0028748F" w:rsidRDefault="0028748F" w:rsidP="0028748F"/>
    <w:p w14:paraId="235DBCC7" w14:textId="5E1FE7F2" w:rsidR="0028748F" w:rsidRPr="0028748F" w:rsidRDefault="0028748F" w:rsidP="0028748F"/>
    <w:p w14:paraId="7A49F877" w14:textId="77777777" w:rsidR="0028748F" w:rsidRPr="0028748F" w:rsidRDefault="0028748F" w:rsidP="0028748F"/>
    <w:sectPr w:rsidR="0028748F" w:rsidRPr="0028748F" w:rsidSect="000769EC">
      <w:headerReference w:type="default" r:id="rId11"/>
      <w:pgSz w:w="12240" w:h="15840"/>
      <w:pgMar w:top="1559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96CFF" w14:textId="77777777" w:rsidR="00D06F6D" w:rsidRDefault="00D06F6D" w:rsidP="00C22FDA">
      <w:pPr>
        <w:spacing w:after="0" w:line="240" w:lineRule="auto"/>
      </w:pPr>
      <w:r>
        <w:separator/>
      </w:r>
    </w:p>
  </w:endnote>
  <w:endnote w:type="continuationSeparator" w:id="0">
    <w:p w14:paraId="677CB2D4" w14:textId="77777777" w:rsidR="00D06F6D" w:rsidRDefault="00D06F6D" w:rsidP="00C22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7A895" w14:textId="77777777" w:rsidR="00D06F6D" w:rsidRDefault="00D06F6D" w:rsidP="00C22FDA">
      <w:pPr>
        <w:spacing w:after="0" w:line="240" w:lineRule="auto"/>
      </w:pPr>
      <w:r>
        <w:separator/>
      </w:r>
    </w:p>
  </w:footnote>
  <w:footnote w:type="continuationSeparator" w:id="0">
    <w:p w14:paraId="531EEF3F" w14:textId="77777777" w:rsidR="00D06F6D" w:rsidRDefault="00D06F6D" w:rsidP="00C22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vertAnchor="text" w:horzAnchor="page" w:tblpX="795" w:tblpY="-410"/>
      <w:tblW w:w="1091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Look w:val="04A0" w:firstRow="1" w:lastRow="0" w:firstColumn="1" w:lastColumn="0" w:noHBand="0" w:noVBand="1"/>
    </w:tblPr>
    <w:tblGrid>
      <w:gridCol w:w="2972"/>
      <w:gridCol w:w="5670"/>
      <w:gridCol w:w="2268"/>
    </w:tblGrid>
    <w:tr w:rsidR="00B0563E" w:rsidRPr="00D24149" w14:paraId="24CE5DB8" w14:textId="77777777" w:rsidTr="00B0563E">
      <w:trPr>
        <w:trHeight w:val="283"/>
      </w:trPr>
      <w:tc>
        <w:tcPr>
          <w:tcW w:w="2972" w:type="dxa"/>
          <w:vMerge w:val="restart"/>
          <w:shd w:val="clear" w:color="auto" w:fill="auto"/>
        </w:tcPr>
        <w:p w14:paraId="1DF427AA" w14:textId="4B49A01F" w:rsidR="00B0563E" w:rsidRPr="00ED2E49" w:rsidRDefault="00B0563E" w:rsidP="00B0563E">
          <w:pPr>
            <w:jc w:val="center"/>
            <w:rPr>
              <w:rFonts w:cstheme="minorHAnsi"/>
              <w:sz w:val="16"/>
            </w:rPr>
          </w:pPr>
          <w:r>
            <w:rPr>
              <w:noProof/>
            </w:rPr>
            <w:drawing>
              <wp:anchor distT="0" distB="0" distL="114300" distR="114300" simplePos="0" relativeHeight="251659263" behindDoc="0" locked="0" layoutInCell="1" allowOverlap="1" wp14:anchorId="45B68A7F" wp14:editId="39D44C1D">
                <wp:simplePos x="0" y="0"/>
                <wp:positionH relativeFrom="column">
                  <wp:posOffset>136678</wp:posOffset>
                </wp:positionH>
                <wp:positionV relativeFrom="paragraph">
                  <wp:posOffset>159309</wp:posOffset>
                </wp:positionV>
                <wp:extent cx="1569085" cy="386080"/>
                <wp:effectExtent l="0" t="0" r="0" b="0"/>
                <wp:wrapSquare wrapText="bothSides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9085" cy="386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670" w:type="dxa"/>
          <w:vMerge w:val="restart"/>
          <w:shd w:val="clear" w:color="auto" w:fill="F2F2F2" w:themeFill="background1" w:themeFillShade="F2"/>
          <w:vAlign w:val="center"/>
        </w:tcPr>
        <w:p w14:paraId="322253C9" w14:textId="61914AEC" w:rsidR="00B0563E" w:rsidRPr="00ED2E49" w:rsidRDefault="00B0563E" w:rsidP="00B0563E">
          <w:pPr>
            <w:jc w:val="center"/>
            <w:rPr>
              <w:rFonts w:cstheme="minorHAnsi"/>
              <w:sz w:val="16"/>
            </w:rPr>
          </w:pPr>
        </w:p>
        <w:p w14:paraId="52181903" w14:textId="2C246BDC" w:rsidR="00B0563E" w:rsidRDefault="00B0563E" w:rsidP="00B0563E">
          <w:pPr>
            <w:shd w:val="clear" w:color="auto" w:fill="F2F2F2" w:themeFill="background1" w:themeFillShade="F2"/>
            <w:jc w:val="center"/>
            <w:rPr>
              <w:rFonts w:cstheme="minorHAnsi"/>
              <w:bCs/>
              <w:sz w:val="24"/>
            </w:rPr>
          </w:pPr>
          <w:r>
            <w:rPr>
              <w:rFonts w:cstheme="minorHAnsi"/>
              <w:bCs/>
              <w:sz w:val="24"/>
            </w:rPr>
            <w:t>CAMBIOS EN CATALOGO EN LA BASE DE DATOS</w:t>
          </w:r>
        </w:p>
        <w:p w14:paraId="7B1934FF" w14:textId="74BEADA2" w:rsidR="00B0563E" w:rsidRPr="00ED2E49" w:rsidRDefault="00B0563E" w:rsidP="00B0563E">
          <w:pPr>
            <w:shd w:val="clear" w:color="auto" w:fill="F2F2F2" w:themeFill="background1" w:themeFillShade="F2"/>
            <w:jc w:val="center"/>
            <w:rPr>
              <w:rFonts w:cstheme="minorHAnsi"/>
              <w:bCs/>
              <w:sz w:val="24"/>
            </w:rPr>
          </w:pPr>
        </w:p>
      </w:tc>
      <w:tc>
        <w:tcPr>
          <w:tcW w:w="2268" w:type="dxa"/>
          <w:vAlign w:val="center"/>
        </w:tcPr>
        <w:p w14:paraId="111319B8" w14:textId="4F5EC775" w:rsidR="00B0563E" w:rsidRPr="00ED2E49" w:rsidRDefault="00B0563E" w:rsidP="00B0563E">
          <w:pPr>
            <w:rPr>
              <w:rFonts w:asciiTheme="majorHAnsi" w:hAnsiTheme="majorHAnsi" w:cstheme="majorHAnsi"/>
              <w:sz w:val="20"/>
              <w:lang w:val="es-PA"/>
            </w:rPr>
          </w:pPr>
          <w:r w:rsidRPr="00ED2E49">
            <w:rPr>
              <w:rFonts w:asciiTheme="majorHAnsi" w:hAnsiTheme="majorHAnsi" w:cstheme="majorHAnsi"/>
              <w:sz w:val="20"/>
              <w:lang w:val="en-US"/>
            </w:rPr>
            <w:t>Código: ESA-</w:t>
          </w:r>
          <w:r>
            <w:rPr>
              <w:rFonts w:asciiTheme="majorHAnsi" w:hAnsiTheme="majorHAnsi" w:cstheme="majorHAnsi"/>
              <w:sz w:val="20"/>
              <w:lang w:val="en-US"/>
            </w:rPr>
            <w:t>ID-P14</w:t>
          </w:r>
        </w:p>
      </w:tc>
    </w:tr>
    <w:tr w:rsidR="00B0563E" w14:paraId="4BAD1AB1" w14:textId="77777777" w:rsidTr="00B0563E">
      <w:trPr>
        <w:trHeight w:val="283"/>
      </w:trPr>
      <w:tc>
        <w:tcPr>
          <w:tcW w:w="2972" w:type="dxa"/>
          <w:vMerge/>
          <w:shd w:val="clear" w:color="auto" w:fill="auto"/>
        </w:tcPr>
        <w:p w14:paraId="00C0EBBE" w14:textId="77777777" w:rsidR="00B0563E" w:rsidRPr="003A60EC" w:rsidRDefault="00B0563E" w:rsidP="00B0563E">
          <w:pPr>
            <w:jc w:val="center"/>
            <w:rPr>
              <w:lang w:val="es-PA"/>
            </w:rPr>
          </w:pPr>
        </w:p>
      </w:tc>
      <w:tc>
        <w:tcPr>
          <w:tcW w:w="5670" w:type="dxa"/>
          <w:vMerge/>
          <w:shd w:val="clear" w:color="auto" w:fill="F2F2F2" w:themeFill="background1" w:themeFillShade="F2"/>
          <w:vAlign w:val="center"/>
        </w:tcPr>
        <w:p w14:paraId="1BEE2653" w14:textId="3AA255C3" w:rsidR="00B0563E" w:rsidRPr="003A60EC" w:rsidRDefault="00B0563E" w:rsidP="00B0563E">
          <w:pPr>
            <w:jc w:val="center"/>
            <w:rPr>
              <w:lang w:val="es-PA"/>
            </w:rPr>
          </w:pPr>
        </w:p>
      </w:tc>
      <w:tc>
        <w:tcPr>
          <w:tcW w:w="2268" w:type="dxa"/>
          <w:vAlign w:val="center"/>
        </w:tcPr>
        <w:p w14:paraId="1A4106C3" w14:textId="77777777" w:rsidR="00B0563E" w:rsidRPr="00ED2E49" w:rsidRDefault="00B0563E" w:rsidP="00B0563E">
          <w:pPr>
            <w:rPr>
              <w:rFonts w:asciiTheme="majorHAnsi" w:hAnsiTheme="majorHAnsi" w:cstheme="majorHAnsi"/>
              <w:sz w:val="20"/>
            </w:rPr>
          </w:pPr>
          <w:r w:rsidRPr="00ED2E49">
            <w:rPr>
              <w:rFonts w:asciiTheme="majorHAnsi" w:hAnsiTheme="majorHAnsi" w:cstheme="majorHAnsi"/>
              <w:sz w:val="20"/>
            </w:rPr>
            <w:t>Versión: 01</w:t>
          </w:r>
        </w:p>
      </w:tc>
    </w:tr>
    <w:tr w:rsidR="00B0563E" w14:paraId="42DF94D2" w14:textId="77777777" w:rsidTr="00B0563E">
      <w:trPr>
        <w:trHeight w:val="283"/>
      </w:trPr>
      <w:tc>
        <w:tcPr>
          <w:tcW w:w="2972" w:type="dxa"/>
          <w:vMerge/>
          <w:shd w:val="clear" w:color="auto" w:fill="auto"/>
        </w:tcPr>
        <w:p w14:paraId="6CE57E14" w14:textId="77777777" w:rsidR="00B0563E" w:rsidRDefault="00B0563E" w:rsidP="00B0563E">
          <w:pPr>
            <w:jc w:val="center"/>
          </w:pPr>
        </w:p>
      </w:tc>
      <w:tc>
        <w:tcPr>
          <w:tcW w:w="5670" w:type="dxa"/>
          <w:vMerge/>
          <w:shd w:val="clear" w:color="auto" w:fill="F2F2F2" w:themeFill="background1" w:themeFillShade="F2"/>
          <w:vAlign w:val="center"/>
        </w:tcPr>
        <w:p w14:paraId="3A0196BF" w14:textId="04207998" w:rsidR="00B0563E" w:rsidRDefault="00B0563E" w:rsidP="00B0563E">
          <w:pPr>
            <w:jc w:val="center"/>
          </w:pPr>
        </w:p>
      </w:tc>
      <w:tc>
        <w:tcPr>
          <w:tcW w:w="2268" w:type="dxa"/>
          <w:vAlign w:val="center"/>
        </w:tcPr>
        <w:p w14:paraId="6A00FC65" w14:textId="3AEDDBAD" w:rsidR="00B0563E" w:rsidRPr="00ED2E49" w:rsidRDefault="00B0563E" w:rsidP="00B0563E">
          <w:pPr>
            <w:rPr>
              <w:rFonts w:asciiTheme="majorHAnsi" w:hAnsiTheme="majorHAnsi" w:cstheme="majorHAnsi"/>
              <w:sz w:val="20"/>
            </w:rPr>
          </w:pPr>
          <w:r w:rsidRPr="00ED2E49">
            <w:rPr>
              <w:rFonts w:asciiTheme="majorHAnsi" w:hAnsiTheme="majorHAnsi" w:cstheme="majorHAnsi"/>
              <w:sz w:val="20"/>
            </w:rPr>
            <w:t>Fecha:</w:t>
          </w:r>
          <w:r>
            <w:rPr>
              <w:rFonts w:asciiTheme="majorHAnsi" w:hAnsiTheme="majorHAnsi" w:cstheme="majorHAnsi"/>
              <w:sz w:val="20"/>
            </w:rPr>
            <w:t>29</w:t>
          </w:r>
          <w:r w:rsidRPr="00ED2E49">
            <w:rPr>
              <w:rFonts w:asciiTheme="majorHAnsi" w:hAnsiTheme="majorHAnsi" w:cstheme="majorHAnsi"/>
              <w:sz w:val="20"/>
            </w:rPr>
            <w:t>/0</w:t>
          </w:r>
          <w:r>
            <w:rPr>
              <w:rFonts w:asciiTheme="majorHAnsi" w:hAnsiTheme="majorHAnsi" w:cstheme="majorHAnsi"/>
              <w:sz w:val="20"/>
            </w:rPr>
            <w:t>8</w:t>
          </w:r>
          <w:r w:rsidRPr="00ED2E49">
            <w:rPr>
              <w:rFonts w:asciiTheme="majorHAnsi" w:hAnsiTheme="majorHAnsi" w:cstheme="majorHAnsi"/>
              <w:sz w:val="20"/>
            </w:rPr>
            <w:t>/2022</w:t>
          </w:r>
        </w:p>
      </w:tc>
    </w:tr>
    <w:tr w:rsidR="00B0563E" w14:paraId="4C308782" w14:textId="77777777" w:rsidTr="00B0563E">
      <w:trPr>
        <w:trHeight w:val="283"/>
      </w:trPr>
      <w:tc>
        <w:tcPr>
          <w:tcW w:w="2972" w:type="dxa"/>
          <w:vMerge/>
          <w:shd w:val="clear" w:color="auto" w:fill="auto"/>
        </w:tcPr>
        <w:p w14:paraId="3FC622D2" w14:textId="77777777" w:rsidR="00B0563E" w:rsidRDefault="00B0563E" w:rsidP="00B0563E">
          <w:pPr>
            <w:jc w:val="center"/>
          </w:pPr>
        </w:p>
      </w:tc>
      <w:tc>
        <w:tcPr>
          <w:tcW w:w="5670" w:type="dxa"/>
          <w:vMerge/>
          <w:shd w:val="clear" w:color="auto" w:fill="F2F2F2" w:themeFill="background1" w:themeFillShade="F2"/>
          <w:vAlign w:val="center"/>
        </w:tcPr>
        <w:p w14:paraId="165D05DF" w14:textId="3B22C401" w:rsidR="00B0563E" w:rsidRDefault="00B0563E" w:rsidP="00B0563E">
          <w:pPr>
            <w:jc w:val="center"/>
          </w:pPr>
        </w:p>
      </w:tc>
      <w:tc>
        <w:tcPr>
          <w:tcW w:w="2268" w:type="dxa"/>
          <w:vAlign w:val="center"/>
        </w:tcPr>
        <w:p w14:paraId="09B6FDBA" w14:textId="77777777" w:rsidR="00B0563E" w:rsidRPr="00ED2E49" w:rsidRDefault="00B0563E" w:rsidP="00B0563E">
          <w:pPr>
            <w:rPr>
              <w:rFonts w:asciiTheme="majorHAnsi" w:hAnsiTheme="majorHAnsi" w:cstheme="majorHAnsi"/>
              <w:sz w:val="20"/>
            </w:rPr>
          </w:pPr>
          <w:r w:rsidRPr="00ED2E49">
            <w:rPr>
              <w:rFonts w:asciiTheme="majorHAnsi" w:hAnsiTheme="majorHAnsi" w:cstheme="majorHAnsi"/>
              <w:sz w:val="20"/>
            </w:rPr>
            <w:t xml:space="preserve">Página </w:t>
          </w:r>
          <w:r w:rsidRPr="00ED2E49">
            <w:rPr>
              <w:rFonts w:asciiTheme="majorHAnsi" w:hAnsiTheme="majorHAnsi" w:cstheme="majorHAnsi"/>
              <w:b/>
              <w:sz w:val="20"/>
            </w:rPr>
            <w:fldChar w:fldCharType="begin"/>
          </w:r>
          <w:r w:rsidRPr="00ED2E49">
            <w:rPr>
              <w:rFonts w:asciiTheme="majorHAnsi" w:hAnsiTheme="majorHAnsi" w:cstheme="majorHAnsi"/>
              <w:b/>
              <w:sz w:val="20"/>
            </w:rPr>
            <w:instrText>PAGE  \* Arabic  \* MERGEFORMAT</w:instrText>
          </w:r>
          <w:r w:rsidRPr="00ED2E49">
            <w:rPr>
              <w:rFonts w:asciiTheme="majorHAnsi" w:hAnsiTheme="majorHAnsi" w:cstheme="majorHAnsi"/>
              <w:b/>
              <w:sz w:val="20"/>
            </w:rPr>
            <w:fldChar w:fldCharType="separate"/>
          </w:r>
          <w:r w:rsidRPr="00ED2E49">
            <w:rPr>
              <w:rFonts w:asciiTheme="majorHAnsi" w:hAnsiTheme="majorHAnsi" w:cstheme="majorHAnsi"/>
              <w:b/>
              <w:noProof/>
              <w:sz w:val="20"/>
            </w:rPr>
            <w:t>5</w:t>
          </w:r>
          <w:r w:rsidRPr="00ED2E49">
            <w:rPr>
              <w:rFonts w:asciiTheme="majorHAnsi" w:hAnsiTheme="majorHAnsi" w:cstheme="majorHAnsi"/>
              <w:b/>
              <w:sz w:val="20"/>
            </w:rPr>
            <w:fldChar w:fldCharType="end"/>
          </w:r>
          <w:r w:rsidRPr="00ED2E49">
            <w:rPr>
              <w:rFonts w:asciiTheme="majorHAnsi" w:hAnsiTheme="majorHAnsi" w:cstheme="majorHAnsi"/>
              <w:sz w:val="20"/>
            </w:rPr>
            <w:t xml:space="preserve"> de </w:t>
          </w:r>
          <w:r w:rsidRPr="00ED2E49">
            <w:rPr>
              <w:rFonts w:asciiTheme="majorHAnsi" w:hAnsiTheme="majorHAnsi" w:cstheme="majorHAnsi"/>
              <w:lang w:val="es-SV"/>
            </w:rPr>
            <w:fldChar w:fldCharType="begin"/>
          </w:r>
          <w:r w:rsidRPr="00ED2E49">
            <w:rPr>
              <w:rFonts w:asciiTheme="majorHAnsi" w:hAnsiTheme="majorHAnsi" w:cstheme="majorHAnsi"/>
            </w:rPr>
            <w:instrText>NUMPAGES  \* Arabic  \* MERGEFORMAT</w:instrText>
          </w:r>
          <w:r w:rsidRPr="00ED2E49">
            <w:rPr>
              <w:rFonts w:asciiTheme="majorHAnsi" w:hAnsiTheme="majorHAnsi" w:cstheme="majorHAnsi"/>
              <w:lang w:val="es-SV"/>
            </w:rPr>
            <w:fldChar w:fldCharType="separate"/>
          </w:r>
          <w:r w:rsidRPr="00ED2E49">
            <w:rPr>
              <w:rFonts w:asciiTheme="majorHAnsi" w:hAnsiTheme="majorHAnsi" w:cstheme="majorHAnsi"/>
              <w:b/>
              <w:noProof/>
              <w:sz w:val="20"/>
            </w:rPr>
            <w:t>22</w:t>
          </w:r>
          <w:r w:rsidRPr="00ED2E49">
            <w:rPr>
              <w:rFonts w:asciiTheme="majorHAnsi" w:hAnsiTheme="majorHAnsi" w:cstheme="majorHAnsi"/>
              <w:b/>
              <w:noProof/>
              <w:sz w:val="20"/>
            </w:rPr>
            <w:fldChar w:fldCharType="end"/>
          </w:r>
        </w:p>
      </w:tc>
    </w:tr>
  </w:tbl>
  <w:p w14:paraId="7CCB763E" w14:textId="3466153D" w:rsidR="005B3BC7" w:rsidRDefault="005B3BC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vertAnchor="text" w:horzAnchor="page" w:tblpX="795" w:tblpY="-410"/>
      <w:tblW w:w="1091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Look w:val="04A0" w:firstRow="1" w:lastRow="0" w:firstColumn="1" w:lastColumn="0" w:noHBand="0" w:noVBand="1"/>
    </w:tblPr>
    <w:tblGrid>
      <w:gridCol w:w="2972"/>
      <w:gridCol w:w="5670"/>
      <w:gridCol w:w="2268"/>
    </w:tblGrid>
    <w:tr w:rsidR="00B0563E" w:rsidRPr="00D24149" w14:paraId="203355EB" w14:textId="77777777" w:rsidTr="007A28B5">
      <w:trPr>
        <w:trHeight w:val="283"/>
      </w:trPr>
      <w:tc>
        <w:tcPr>
          <w:tcW w:w="2972" w:type="dxa"/>
          <w:vMerge w:val="restart"/>
          <w:shd w:val="clear" w:color="auto" w:fill="auto"/>
        </w:tcPr>
        <w:p w14:paraId="06EA7FFD" w14:textId="77777777" w:rsidR="00B0563E" w:rsidRPr="00ED2E49" w:rsidRDefault="00B0563E" w:rsidP="00B0563E">
          <w:pPr>
            <w:jc w:val="center"/>
            <w:rPr>
              <w:rFonts w:cstheme="minorHAnsi"/>
              <w:sz w:val="16"/>
            </w:rPr>
          </w:pPr>
          <w:r>
            <w:rPr>
              <w:noProof/>
            </w:rPr>
            <w:drawing>
              <wp:anchor distT="0" distB="0" distL="114300" distR="114300" simplePos="0" relativeHeight="251661311" behindDoc="0" locked="0" layoutInCell="1" allowOverlap="1" wp14:anchorId="798F28B1" wp14:editId="041912DA">
                <wp:simplePos x="0" y="0"/>
                <wp:positionH relativeFrom="column">
                  <wp:posOffset>136678</wp:posOffset>
                </wp:positionH>
                <wp:positionV relativeFrom="paragraph">
                  <wp:posOffset>159309</wp:posOffset>
                </wp:positionV>
                <wp:extent cx="1569085" cy="386080"/>
                <wp:effectExtent l="0" t="0" r="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9085" cy="386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670" w:type="dxa"/>
          <w:vMerge w:val="restart"/>
          <w:shd w:val="clear" w:color="auto" w:fill="F2F2F2" w:themeFill="background1" w:themeFillShade="F2"/>
          <w:vAlign w:val="center"/>
        </w:tcPr>
        <w:p w14:paraId="6D3CD151" w14:textId="77777777" w:rsidR="00B0563E" w:rsidRPr="00ED2E49" w:rsidRDefault="00B0563E" w:rsidP="00B0563E">
          <w:pPr>
            <w:jc w:val="center"/>
            <w:rPr>
              <w:rFonts w:cstheme="minorHAnsi"/>
              <w:sz w:val="16"/>
            </w:rPr>
          </w:pPr>
        </w:p>
        <w:p w14:paraId="51370A69" w14:textId="77777777" w:rsidR="00B0563E" w:rsidRDefault="00B0563E" w:rsidP="00B0563E">
          <w:pPr>
            <w:shd w:val="clear" w:color="auto" w:fill="F2F2F2" w:themeFill="background1" w:themeFillShade="F2"/>
            <w:jc w:val="center"/>
            <w:rPr>
              <w:rFonts w:cstheme="minorHAnsi"/>
              <w:bCs/>
              <w:sz w:val="24"/>
            </w:rPr>
          </w:pPr>
          <w:r>
            <w:rPr>
              <w:rFonts w:cstheme="minorHAnsi"/>
              <w:bCs/>
              <w:sz w:val="24"/>
            </w:rPr>
            <w:t>CAMBIOS EN CATALOGO EN LA BASE DE DATOS</w:t>
          </w:r>
        </w:p>
        <w:p w14:paraId="47972CE5" w14:textId="77777777" w:rsidR="00B0563E" w:rsidRPr="00ED2E49" w:rsidRDefault="00B0563E" w:rsidP="00B0563E">
          <w:pPr>
            <w:shd w:val="clear" w:color="auto" w:fill="F2F2F2" w:themeFill="background1" w:themeFillShade="F2"/>
            <w:jc w:val="center"/>
            <w:rPr>
              <w:rFonts w:cstheme="minorHAnsi"/>
              <w:bCs/>
              <w:sz w:val="24"/>
            </w:rPr>
          </w:pPr>
        </w:p>
      </w:tc>
      <w:tc>
        <w:tcPr>
          <w:tcW w:w="2268" w:type="dxa"/>
          <w:vAlign w:val="center"/>
        </w:tcPr>
        <w:p w14:paraId="0DA2235D" w14:textId="77777777" w:rsidR="00B0563E" w:rsidRPr="00ED2E49" w:rsidRDefault="00B0563E" w:rsidP="00B0563E">
          <w:pPr>
            <w:rPr>
              <w:rFonts w:asciiTheme="majorHAnsi" w:hAnsiTheme="majorHAnsi" w:cstheme="majorHAnsi"/>
              <w:sz w:val="20"/>
              <w:lang w:val="es-PA"/>
            </w:rPr>
          </w:pPr>
          <w:r w:rsidRPr="00ED2E49">
            <w:rPr>
              <w:rFonts w:asciiTheme="majorHAnsi" w:hAnsiTheme="majorHAnsi" w:cstheme="majorHAnsi"/>
              <w:sz w:val="20"/>
              <w:lang w:val="en-US"/>
            </w:rPr>
            <w:t>Código: ESA-</w:t>
          </w:r>
          <w:r>
            <w:rPr>
              <w:rFonts w:asciiTheme="majorHAnsi" w:hAnsiTheme="majorHAnsi" w:cstheme="majorHAnsi"/>
              <w:sz w:val="20"/>
              <w:lang w:val="en-US"/>
            </w:rPr>
            <w:t>ID-P14</w:t>
          </w:r>
        </w:p>
      </w:tc>
    </w:tr>
    <w:tr w:rsidR="00B0563E" w14:paraId="450408DE" w14:textId="77777777" w:rsidTr="007A28B5">
      <w:trPr>
        <w:trHeight w:val="283"/>
      </w:trPr>
      <w:tc>
        <w:tcPr>
          <w:tcW w:w="2972" w:type="dxa"/>
          <w:vMerge/>
          <w:shd w:val="clear" w:color="auto" w:fill="auto"/>
        </w:tcPr>
        <w:p w14:paraId="6C73D583" w14:textId="77777777" w:rsidR="00B0563E" w:rsidRPr="003A60EC" w:rsidRDefault="00B0563E" w:rsidP="00B0563E">
          <w:pPr>
            <w:jc w:val="center"/>
            <w:rPr>
              <w:lang w:val="es-PA"/>
            </w:rPr>
          </w:pPr>
        </w:p>
      </w:tc>
      <w:tc>
        <w:tcPr>
          <w:tcW w:w="5670" w:type="dxa"/>
          <w:vMerge/>
          <w:shd w:val="clear" w:color="auto" w:fill="F2F2F2" w:themeFill="background1" w:themeFillShade="F2"/>
          <w:vAlign w:val="center"/>
        </w:tcPr>
        <w:p w14:paraId="32D2E4D2" w14:textId="77777777" w:rsidR="00B0563E" w:rsidRPr="003A60EC" w:rsidRDefault="00B0563E" w:rsidP="00B0563E">
          <w:pPr>
            <w:jc w:val="center"/>
            <w:rPr>
              <w:lang w:val="es-PA"/>
            </w:rPr>
          </w:pPr>
        </w:p>
      </w:tc>
      <w:tc>
        <w:tcPr>
          <w:tcW w:w="2268" w:type="dxa"/>
          <w:vAlign w:val="center"/>
        </w:tcPr>
        <w:p w14:paraId="5FA12B39" w14:textId="77777777" w:rsidR="00B0563E" w:rsidRPr="00ED2E49" w:rsidRDefault="00B0563E" w:rsidP="00B0563E">
          <w:pPr>
            <w:rPr>
              <w:rFonts w:asciiTheme="majorHAnsi" w:hAnsiTheme="majorHAnsi" w:cstheme="majorHAnsi"/>
              <w:sz w:val="20"/>
            </w:rPr>
          </w:pPr>
          <w:r w:rsidRPr="00ED2E49">
            <w:rPr>
              <w:rFonts w:asciiTheme="majorHAnsi" w:hAnsiTheme="majorHAnsi" w:cstheme="majorHAnsi"/>
              <w:sz w:val="20"/>
            </w:rPr>
            <w:t>Versión: 01</w:t>
          </w:r>
        </w:p>
      </w:tc>
    </w:tr>
    <w:tr w:rsidR="00B0563E" w14:paraId="44244345" w14:textId="77777777" w:rsidTr="007A28B5">
      <w:trPr>
        <w:trHeight w:val="283"/>
      </w:trPr>
      <w:tc>
        <w:tcPr>
          <w:tcW w:w="2972" w:type="dxa"/>
          <w:vMerge/>
          <w:shd w:val="clear" w:color="auto" w:fill="auto"/>
        </w:tcPr>
        <w:p w14:paraId="46D4FA59" w14:textId="77777777" w:rsidR="00B0563E" w:rsidRDefault="00B0563E" w:rsidP="00B0563E">
          <w:pPr>
            <w:jc w:val="center"/>
          </w:pPr>
        </w:p>
      </w:tc>
      <w:tc>
        <w:tcPr>
          <w:tcW w:w="5670" w:type="dxa"/>
          <w:vMerge/>
          <w:shd w:val="clear" w:color="auto" w:fill="F2F2F2" w:themeFill="background1" w:themeFillShade="F2"/>
          <w:vAlign w:val="center"/>
        </w:tcPr>
        <w:p w14:paraId="73951008" w14:textId="77777777" w:rsidR="00B0563E" w:rsidRDefault="00B0563E" w:rsidP="00B0563E">
          <w:pPr>
            <w:jc w:val="center"/>
          </w:pPr>
        </w:p>
      </w:tc>
      <w:tc>
        <w:tcPr>
          <w:tcW w:w="2268" w:type="dxa"/>
          <w:vAlign w:val="center"/>
        </w:tcPr>
        <w:p w14:paraId="3894EBBB" w14:textId="77777777" w:rsidR="00B0563E" w:rsidRPr="00ED2E49" w:rsidRDefault="00B0563E" w:rsidP="00B0563E">
          <w:pPr>
            <w:rPr>
              <w:rFonts w:asciiTheme="majorHAnsi" w:hAnsiTheme="majorHAnsi" w:cstheme="majorHAnsi"/>
              <w:sz w:val="20"/>
            </w:rPr>
          </w:pPr>
          <w:r w:rsidRPr="00ED2E49">
            <w:rPr>
              <w:rFonts w:asciiTheme="majorHAnsi" w:hAnsiTheme="majorHAnsi" w:cstheme="majorHAnsi"/>
              <w:sz w:val="20"/>
            </w:rPr>
            <w:t>Fecha:</w:t>
          </w:r>
          <w:r>
            <w:rPr>
              <w:rFonts w:asciiTheme="majorHAnsi" w:hAnsiTheme="majorHAnsi" w:cstheme="majorHAnsi"/>
              <w:sz w:val="20"/>
            </w:rPr>
            <w:t>29</w:t>
          </w:r>
          <w:r w:rsidRPr="00ED2E49">
            <w:rPr>
              <w:rFonts w:asciiTheme="majorHAnsi" w:hAnsiTheme="majorHAnsi" w:cstheme="majorHAnsi"/>
              <w:sz w:val="20"/>
            </w:rPr>
            <w:t>/0</w:t>
          </w:r>
          <w:r>
            <w:rPr>
              <w:rFonts w:asciiTheme="majorHAnsi" w:hAnsiTheme="majorHAnsi" w:cstheme="majorHAnsi"/>
              <w:sz w:val="20"/>
            </w:rPr>
            <w:t>8</w:t>
          </w:r>
          <w:r w:rsidRPr="00ED2E49">
            <w:rPr>
              <w:rFonts w:asciiTheme="majorHAnsi" w:hAnsiTheme="majorHAnsi" w:cstheme="majorHAnsi"/>
              <w:sz w:val="20"/>
            </w:rPr>
            <w:t>/2022</w:t>
          </w:r>
        </w:p>
      </w:tc>
    </w:tr>
    <w:tr w:rsidR="00B0563E" w14:paraId="309FB27D" w14:textId="77777777" w:rsidTr="007A28B5">
      <w:trPr>
        <w:trHeight w:val="283"/>
      </w:trPr>
      <w:tc>
        <w:tcPr>
          <w:tcW w:w="2972" w:type="dxa"/>
          <w:vMerge/>
          <w:shd w:val="clear" w:color="auto" w:fill="auto"/>
        </w:tcPr>
        <w:p w14:paraId="3E357BD8" w14:textId="77777777" w:rsidR="00B0563E" w:rsidRDefault="00B0563E" w:rsidP="00B0563E">
          <w:pPr>
            <w:jc w:val="center"/>
          </w:pPr>
        </w:p>
      </w:tc>
      <w:tc>
        <w:tcPr>
          <w:tcW w:w="5670" w:type="dxa"/>
          <w:vMerge/>
          <w:shd w:val="clear" w:color="auto" w:fill="F2F2F2" w:themeFill="background1" w:themeFillShade="F2"/>
          <w:vAlign w:val="center"/>
        </w:tcPr>
        <w:p w14:paraId="24DCD5C7" w14:textId="77777777" w:rsidR="00B0563E" w:rsidRDefault="00B0563E" w:rsidP="00B0563E">
          <w:pPr>
            <w:jc w:val="center"/>
          </w:pPr>
        </w:p>
      </w:tc>
      <w:tc>
        <w:tcPr>
          <w:tcW w:w="2268" w:type="dxa"/>
          <w:vAlign w:val="center"/>
        </w:tcPr>
        <w:p w14:paraId="4701F1A2" w14:textId="77777777" w:rsidR="00B0563E" w:rsidRPr="00ED2E49" w:rsidRDefault="00B0563E" w:rsidP="00B0563E">
          <w:pPr>
            <w:rPr>
              <w:rFonts w:asciiTheme="majorHAnsi" w:hAnsiTheme="majorHAnsi" w:cstheme="majorHAnsi"/>
              <w:sz w:val="20"/>
            </w:rPr>
          </w:pPr>
          <w:r w:rsidRPr="00ED2E49">
            <w:rPr>
              <w:rFonts w:asciiTheme="majorHAnsi" w:hAnsiTheme="majorHAnsi" w:cstheme="majorHAnsi"/>
              <w:sz w:val="20"/>
            </w:rPr>
            <w:t xml:space="preserve">Página </w:t>
          </w:r>
          <w:r w:rsidRPr="00ED2E49">
            <w:rPr>
              <w:rFonts w:asciiTheme="majorHAnsi" w:hAnsiTheme="majorHAnsi" w:cstheme="majorHAnsi"/>
              <w:b/>
              <w:sz w:val="20"/>
            </w:rPr>
            <w:fldChar w:fldCharType="begin"/>
          </w:r>
          <w:r w:rsidRPr="00ED2E49">
            <w:rPr>
              <w:rFonts w:asciiTheme="majorHAnsi" w:hAnsiTheme="majorHAnsi" w:cstheme="majorHAnsi"/>
              <w:b/>
              <w:sz w:val="20"/>
            </w:rPr>
            <w:instrText>PAGE  \* Arabic  \* MERGEFORMAT</w:instrText>
          </w:r>
          <w:r w:rsidRPr="00ED2E49">
            <w:rPr>
              <w:rFonts w:asciiTheme="majorHAnsi" w:hAnsiTheme="majorHAnsi" w:cstheme="majorHAnsi"/>
              <w:b/>
              <w:sz w:val="20"/>
            </w:rPr>
            <w:fldChar w:fldCharType="separate"/>
          </w:r>
          <w:r w:rsidRPr="00ED2E49">
            <w:rPr>
              <w:rFonts w:asciiTheme="majorHAnsi" w:hAnsiTheme="majorHAnsi" w:cstheme="majorHAnsi"/>
              <w:b/>
              <w:noProof/>
              <w:sz w:val="20"/>
            </w:rPr>
            <w:t>5</w:t>
          </w:r>
          <w:r w:rsidRPr="00ED2E49">
            <w:rPr>
              <w:rFonts w:asciiTheme="majorHAnsi" w:hAnsiTheme="majorHAnsi" w:cstheme="majorHAnsi"/>
              <w:b/>
              <w:sz w:val="20"/>
            </w:rPr>
            <w:fldChar w:fldCharType="end"/>
          </w:r>
          <w:r w:rsidRPr="00ED2E49">
            <w:rPr>
              <w:rFonts w:asciiTheme="majorHAnsi" w:hAnsiTheme="majorHAnsi" w:cstheme="majorHAnsi"/>
              <w:sz w:val="20"/>
            </w:rPr>
            <w:t xml:space="preserve"> de </w:t>
          </w:r>
          <w:r w:rsidRPr="00ED2E49">
            <w:rPr>
              <w:rFonts w:asciiTheme="majorHAnsi" w:hAnsiTheme="majorHAnsi" w:cstheme="majorHAnsi"/>
              <w:lang w:val="es-SV"/>
            </w:rPr>
            <w:fldChar w:fldCharType="begin"/>
          </w:r>
          <w:r w:rsidRPr="00ED2E49">
            <w:rPr>
              <w:rFonts w:asciiTheme="majorHAnsi" w:hAnsiTheme="majorHAnsi" w:cstheme="majorHAnsi"/>
            </w:rPr>
            <w:instrText>NUMPAGES  \* Arabic  \* MERGEFORMAT</w:instrText>
          </w:r>
          <w:r w:rsidRPr="00ED2E49">
            <w:rPr>
              <w:rFonts w:asciiTheme="majorHAnsi" w:hAnsiTheme="majorHAnsi" w:cstheme="majorHAnsi"/>
              <w:lang w:val="es-SV"/>
            </w:rPr>
            <w:fldChar w:fldCharType="separate"/>
          </w:r>
          <w:r w:rsidRPr="00ED2E49">
            <w:rPr>
              <w:rFonts w:asciiTheme="majorHAnsi" w:hAnsiTheme="majorHAnsi" w:cstheme="majorHAnsi"/>
              <w:b/>
              <w:noProof/>
              <w:sz w:val="20"/>
            </w:rPr>
            <w:t>22</w:t>
          </w:r>
          <w:r w:rsidRPr="00ED2E49">
            <w:rPr>
              <w:rFonts w:asciiTheme="majorHAnsi" w:hAnsiTheme="majorHAnsi" w:cstheme="majorHAnsi"/>
              <w:b/>
              <w:noProof/>
              <w:sz w:val="20"/>
            </w:rPr>
            <w:fldChar w:fldCharType="end"/>
          </w:r>
        </w:p>
      </w:tc>
    </w:tr>
  </w:tbl>
  <w:p w14:paraId="359A0A0C" w14:textId="71E32C11" w:rsidR="000769EC" w:rsidRDefault="000769E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·"/>
      <w:lvlJc w:val="left"/>
      <w:pPr>
        <w:tabs>
          <w:tab w:val="num" w:pos="142"/>
        </w:tabs>
        <w:ind w:left="142" w:hanging="360"/>
      </w:pPr>
      <w:rPr>
        <w:rFonts w:ascii="Symbol" w:hAnsi="Symbol" w:cs="Symbol"/>
        <w:sz w:val="22"/>
        <w:szCs w:val="22"/>
        <w:lang w:val="es-SV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numFmt w:val="bullet"/>
      <w:lvlText w:val="-"/>
      <w:lvlJc w:val="left"/>
      <w:pPr>
        <w:tabs>
          <w:tab w:val="num" w:pos="-423"/>
        </w:tabs>
        <w:ind w:left="1353" w:hanging="360"/>
      </w:pPr>
      <w:rPr>
        <w:rFonts w:ascii="Arial" w:hAnsi="Arial" w:cs="Arial" w:hint="default"/>
        <w:color w:val="000000"/>
        <w:sz w:val="24"/>
        <w:szCs w:val="24"/>
        <w:lang w:val="es-SV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"/>
      <w:lvlJc w:val="left"/>
      <w:pPr>
        <w:tabs>
          <w:tab w:val="num" w:pos="502"/>
        </w:tabs>
        <w:ind w:left="502" w:hanging="360"/>
      </w:pPr>
      <w:rPr>
        <w:rFonts w:ascii="Wingdings" w:hAnsi="Wingdings" w:cs="Wingdings" w:hint="default"/>
        <w:color w:val="000000"/>
        <w:sz w:val="24"/>
        <w:szCs w:val="24"/>
        <w:lang w:val="es-SV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cs="Wingdings" w:hint="default"/>
        <w:lang w:val="es-SV"/>
      </w:r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  <w:color w:val="000000"/>
        <w:sz w:val="24"/>
        <w:szCs w:val="24"/>
        <w:lang w:val="es-SV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Arial" w:hint="default"/>
        <w:b/>
        <w:sz w:val="24"/>
        <w:szCs w:val="24"/>
        <w:lang w:val="es-SV"/>
      </w:r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7" w15:restartNumberingAfterBreak="0">
    <w:nsid w:val="00000009"/>
    <w:multiLevelType w:val="multilevel"/>
    <w:tmpl w:val="00000009"/>
    <w:name w:val="WW8Num9"/>
    <w:lvl w:ilvl="0">
      <w:start w:val="3"/>
      <w:numFmt w:val="decimal"/>
      <w:lvlText w:val="%1."/>
      <w:lvlJc w:val="left"/>
      <w:pPr>
        <w:tabs>
          <w:tab w:val="num" w:pos="283"/>
        </w:tabs>
        <w:ind w:left="283" w:hanging="283"/>
      </w:pPr>
      <w:rPr>
        <w:sz w:val="22"/>
        <w:szCs w:val="22"/>
        <w:lang w:val="es-ES_tradnl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8" w15:restartNumberingAfterBreak="0">
    <w:nsid w:val="0000000A"/>
    <w:multiLevelType w:val="multilevel"/>
    <w:tmpl w:val="0000000A"/>
    <w:name w:val="WW8Num10"/>
    <w:lvl w:ilvl="0">
      <w:start w:val="2"/>
      <w:numFmt w:val="decimal"/>
      <w:lvlText w:val="%1."/>
      <w:lvlJc w:val="left"/>
      <w:pPr>
        <w:tabs>
          <w:tab w:val="num" w:pos="283"/>
        </w:tabs>
        <w:ind w:left="283" w:hanging="283"/>
      </w:pPr>
      <w:rPr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9" w15:restartNumberingAfterBreak="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00000010"/>
    <w:multiLevelType w:val="single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</w:abstractNum>
  <w:abstractNum w:abstractNumId="11" w15:restartNumberingAfterBreak="0">
    <w:nsid w:val="00000012"/>
    <w:multiLevelType w:val="singleLevel"/>
    <w:tmpl w:val="00000012"/>
    <w:name w:val="WW8Num18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sz w:val="22"/>
      </w:rPr>
    </w:lvl>
  </w:abstractNum>
  <w:abstractNum w:abstractNumId="12" w15:restartNumberingAfterBreak="0">
    <w:nsid w:val="00000014"/>
    <w:multiLevelType w:val="singleLevel"/>
    <w:tmpl w:val="00000014"/>
    <w:name w:val="WW8Num2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00000015"/>
    <w:multiLevelType w:val="singleLevel"/>
    <w:tmpl w:val="00000015"/>
    <w:name w:val="WW8Num21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sz w:val="22"/>
      </w:rPr>
    </w:lvl>
  </w:abstractNum>
  <w:abstractNum w:abstractNumId="14" w15:restartNumberingAfterBreak="0">
    <w:nsid w:val="00000018"/>
    <w:multiLevelType w:val="singleLevel"/>
    <w:tmpl w:val="00000018"/>
    <w:name w:val="WW8Num2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sz w:val="22"/>
      </w:rPr>
    </w:lvl>
  </w:abstractNum>
  <w:abstractNum w:abstractNumId="15" w15:restartNumberingAfterBreak="0">
    <w:nsid w:val="00000019"/>
    <w:multiLevelType w:val="singleLevel"/>
    <w:tmpl w:val="00000019"/>
    <w:name w:val="WW8Num2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0000001A"/>
    <w:multiLevelType w:val="singleLevel"/>
    <w:tmpl w:val="0000001A"/>
    <w:name w:val="WW8Num2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2"/>
      </w:rPr>
    </w:lvl>
  </w:abstractNum>
  <w:abstractNum w:abstractNumId="17" w15:restartNumberingAfterBreak="0">
    <w:nsid w:val="0000001D"/>
    <w:multiLevelType w:val="singleLevel"/>
    <w:tmpl w:val="0000001D"/>
    <w:name w:val="WW8Num29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2"/>
      </w:rPr>
    </w:lvl>
  </w:abstractNum>
  <w:abstractNum w:abstractNumId="18" w15:restartNumberingAfterBreak="0">
    <w:nsid w:val="0000001F"/>
    <w:multiLevelType w:val="singleLevel"/>
    <w:tmpl w:val="0000001F"/>
    <w:name w:val="WW8Num31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2"/>
      </w:rPr>
    </w:lvl>
  </w:abstractNum>
  <w:abstractNum w:abstractNumId="19" w15:restartNumberingAfterBreak="0">
    <w:nsid w:val="00000020"/>
    <w:multiLevelType w:val="singleLevel"/>
    <w:tmpl w:val="00000020"/>
    <w:name w:val="WW8Num3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2"/>
      </w:rPr>
    </w:lvl>
  </w:abstractNum>
  <w:abstractNum w:abstractNumId="20" w15:restartNumberingAfterBreak="0">
    <w:nsid w:val="001D0B71"/>
    <w:multiLevelType w:val="hybridMultilevel"/>
    <w:tmpl w:val="3A8C9EC2"/>
    <w:lvl w:ilvl="0" w:tplc="440A000F">
      <w:start w:val="1"/>
      <w:numFmt w:val="decimal"/>
      <w:lvlText w:val="%1."/>
      <w:lvlJc w:val="left"/>
      <w:pPr>
        <w:ind w:left="184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2560" w:hanging="360"/>
      </w:pPr>
    </w:lvl>
    <w:lvl w:ilvl="2" w:tplc="FFFFFFFF" w:tentative="1">
      <w:start w:val="1"/>
      <w:numFmt w:val="lowerRoman"/>
      <w:lvlText w:val="%3."/>
      <w:lvlJc w:val="right"/>
      <w:pPr>
        <w:ind w:left="3280" w:hanging="180"/>
      </w:pPr>
    </w:lvl>
    <w:lvl w:ilvl="3" w:tplc="FFFFFFFF" w:tentative="1">
      <w:start w:val="1"/>
      <w:numFmt w:val="decimal"/>
      <w:lvlText w:val="%4."/>
      <w:lvlJc w:val="left"/>
      <w:pPr>
        <w:ind w:left="4000" w:hanging="360"/>
      </w:pPr>
    </w:lvl>
    <w:lvl w:ilvl="4" w:tplc="FFFFFFFF" w:tentative="1">
      <w:start w:val="1"/>
      <w:numFmt w:val="lowerLetter"/>
      <w:lvlText w:val="%5."/>
      <w:lvlJc w:val="left"/>
      <w:pPr>
        <w:ind w:left="4720" w:hanging="360"/>
      </w:pPr>
    </w:lvl>
    <w:lvl w:ilvl="5" w:tplc="FFFFFFFF" w:tentative="1">
      <w:start w:val="1"/>
      <w:numFmt w:val="lowerRoman"/>
      <w:lvlText w:val="%6."/>
      <w:lvlJc w:val="right"/>
      <w:pPr>
        <w:ind w:left="5440" w:hanging="180"/>
      </w:pPr>
    </w:lvl>
    <w:lvl w:ilvl="6" w:tplc="FFFFFFFF" w:tentative="1">
      <w:start w:val="1"/>
      <w:numFmt w:val="decimal"/>
      <w:lvlText w:val="%7."/>
      <w:lvlJc w:val="left"/>
      <w:pPr>
        <w:ind w:left="6160" w:hanging="360"/>
      </w:pPr>
    </w:lvl>
    <w:lvl w:ilvl="7" w:tplc="FFFFFFFF" w:tentative="1">
      <w:start w:val="1"/>
      <w:numFmt w:val="lowerLetter"/>
      <w:lvlText w:val="%8."/>
      <w:lvlJc w:val="left"/>
      <w:pPr>
        <w:ind w:left="6880" w:hanging="360"/>
      </w:pPr>
    </w:lvl>
    <w:lvl w:ilvl="8" w:tplc="FFFFFFFF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21" w15:restartNumberingAfterBreak="0">
    <w:nsid w:val="01815E95"/>
    <w:multiLevelType w:val="hybridMultilevel"/>
    <w:tmpl w:val="6D6A025C"/>
    <w:lvl w:ilvl="0" w:tplc="0C0A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037C6BB4"/>
    <w:multiLevelType w:val="multilevel"/>
    <w:tmpl w:val="BE729424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08985FAD"/>
    <w:multiLevelType w:val="hybridMultilevel"/>
    <w:tmpl w:val="202EF96E"/>
    <w:lvl w:ilvl="0" w:tplc="DA0A57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B0620C9"/>
    <w:multiLevelType w:val="hybridMultilevel"/>
    <w:tmpl w:val="C694A5F2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E25BA8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E8658B5"/>
    <w:multiLevelType w:val="hybridMultilevel"/>
    <w:tmpl w:val="DF404C56"/>
    <w:lvl w:ilvl="0" w:tplc="440A0001">
      <w:start w:val="1"/>
      <w:numFmt w:val="bullet"/>
      <w:lvlText w:val=""/>
      <w:lvlJc w:val="left"/>
      <w:pPr>
        <w:ind w:left="1894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614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3334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4054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774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494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6214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934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654" w:hanging="360"/>
      </w:pPr>
      <w:rPr>
        <w:rFonts w:ascii="Wingdings" w:hAnsi="Wingdings" w:hint="default"/>
      </w:rPr>
    </w:lvl>
  </w:abstractNum>
  <w:abstractNum w:abstractNumId="26" w15:restartNumberingAfterBreak="0">
    <w:nsid w:val="20267A14"/>
    <w:multiLevelType w:val="hybridMultilevel"/>
    <w:tmpl w:val="6C128E36"/>
    <w:lvl w:ilvl="0" w:tplc="729AFEA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32A10D94"/>
    <w:multiLevelType w:val="hybridMultilevel"/>
    <w:tmpl w:val="A296D24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574B6D"/>
    <w:multiLevelType w:val="hybridMultilevel"/>
    <w:tmpl w:val="38D25FB4"/>
    <w:lvl w:ilvl="0" w:tplc="FFFFFFFF">
      <w:start w:val="1"/>
      <w:numFmt w:val="lowerLetter"/>
      <w:lvlText w:val="%1)"/>
      <w:lvlJc w:val="left"/>
      <w:pPr>
        <w:ind w:left="1894" w:hanging="360"/>
      </w:pPr>
    </w:lvl>
    <w:lvl w:ilvl="1" w:tplc="FFFFFFFF" w:tentative="1">
      <w:start w:val="1"/>
      <w:numFmt w:val="lowerLetter"/>
      <w:lvlText w:val="%2."/>
      <w:lvlJc w:val="left"/>
      <w:pPr>
        <w:ind w:left="2614" w:hanging="360"/>
      </w:pPr>
    </w:lvl>
    <w:lvl w:ilvl="2" w:tplc="FFFFFFFF" w:tentative="1">
      <w:start w:val="1"/>
      <w:numFmt w:val="lowerRoman"/>
      <w:lvlText w:val="%3."/>
      <w:lvlJc w:val="right"/>
      <w:pPr>
        <w:ind w:left="3334" w:hanging="180"/>
      </w:pPr>
    </w:lvl>
    <w:lvl w:ilvl="3" w:tplc="FFFFFFFF" w:tentative="1">
      <w:start w:val="1"/>
      <w:numFmt w:val="decimal"/>
      <w:lvlText w:val="%4."/>
      <w:lvlJc w:val="left"/>
      <w:pPr>
        <w:ind w:left="4054" w:hanging="360"/>
      </w:pPr>
    </w:lvl>
    <w:lvl w:ilvl="4" w:tplc="FFFFFFFF" w:tentative="1">
      <w:start w:val="1"/>
      <w:numFmt w:val="lowerLetter"/>
      <w:lvlText w:val="%5."/>
      <w:lvlJc w:val="left"/>
      <w:pPr>
        <w:ind w:left="4774" w:hanging="360"/>
      </w:pPr>
    </w:lvl>
    <w:lvl w:ilvl="5" w:tplc="FFFFFFFF" w:tentative="1">
      <w:start w:val="1"/>
      <w:numFmt w:val="lowerRoman"/>
      <w:lvlText w:val="%6."/>
      <w:lvlJc w:val="right"/>
      <w:pPr>
        <w:ind w:left="5494" w:hanging="180"/>
      </w:pPr>
    </w:lvl>
    <w:lvl w:ilvl="6" w:tplc="FFFFFFFF" w:tentative="1">
      <w:start w:val="1"/>
      <w:numFmt w:val="decimal"/>
      <w:lvlText w:val="%7."/>
      <w:lvlJc w:val="left"/>
      <w:pPr>
        <w:ind w:left="6214" w:hanging="360"/>
      </w:pPr>
    </w:lvl>
    <w:lvl w:ilvl="7" w:tplc="FFFFFFFF" w:tentative="1">
      <w:start w:val="1"/>
      <w:numFmt w:val="lowerLetter"/>
      <w:lvlText w:val="%8."/>
      <w:lvlJc w:val="left"/>
      <w:pPr>
        <w:ind w:left="6934" w:hanging="360"/>
      </w:pPr>
    </w:lvl>
    <w:lvl w:ilvl="8" w:tplc="FFFFFFFF" w:tentative="1">
      <w:start w:val="1"/>
      <w:numFmt w:val="lowerRoman"/>
      <w:lvlText w:val="%9."/>
      <w:lvlJc w:val="right"/>
      <w:pPr>
        <w:ind w:left="7654" w:hanging="180"/>
      </w:pPr>
    </w:lvl>
  </w:abstractNum>
  <w:abstractNum w:abstractNumId="29" w15:restartNumberingAfterBreak="0">
    <w:nsid w:val="47345DF8"/>
    <w:multiLevelType w:val="hybridMultilevel"/>
    <w:tmpl w:val="A1001710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A3633B9"/>
    <w:multiLevelType w:val="multilevel"/>
    <w:tmpl w:val="2E802B86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4C6873E2"/>
    <w:multiLevelType w:val="hybridMultilevel"/>
    <w:tmpl w:val="A296D2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417F4E"/>
    <w:multiLevelType w:val="hybridMultilevel"/>
    <w:tmpl w:val="BC2A1B28"/>
    <w:lvl w:ilvl="0" w:tplc="440A0001">
      <w:start w:val="1"/>
      <w:numFmt w:val="bullet"/>
      <w:lvlText w:val=""/>
      <w:lvlJc w:val="left"/>
      <w:pPr>
        <w:ind w:left="1894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614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3334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4054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774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494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6214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934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654" w:hanging="360"/>
      </w:pPr>
      <w:rPr>
        <w:rFonts w:ascii="Wingdings" w:hAnsi="Wingdings" w:hint="default"/>
      </w:rPr>
    </w:lvl>
  </w:abstractNum>
  <w:abstractNum w:abstractNumId="33" w15:restartNumberingAfterBreak="0">
    <w:nsid w:val="54B56E87"/>
    <w:multiLevelType w:val="hybridMultilevel"/>
    <w:tmpl w:val="38D25FB4"/>
    <w:lvl w:ilvl="0" w:tplc="04090017">
      <w:start w:val="1"/>
      <w:numFmt w:val="lowerLetter"/>
      <w:lvlText w:val="%1)"/>
      <w:lvlJc w:val="left"/>
      <w:pPr>
        <w:ind w:left="1894" w:hanging="360"/>
      </w:pPr>
    </w:lvl>
    <w:lvl w:ilvl="1" w:tplc="440A0019" w:tentative="1">
      <w:start w:val="1"/>
      <w:numFmt w:val="lowerLetter"/>
      <w:lvlText w:val="%2."/>
      <w:lvlJc w:val="left"/>
      <w:pPr>
        <w:ind w:left="2614" w:hanging="360"/>
      </w:pPr>
    </w:lvl>
    <w:lvl w:ilvl="2" w:tplc="440A001B" w:tentative="1">
      <w:start w:val="1"/>
      <w:numFmt w:val="lowerRoman"/>
      <w:lvlText w:val="%3."/>
      <w:lvlJc w:val="right"/>
      <w:pPr>
        <w:ind w:left="3334" w:hanging="180"/>
      </w:pPr>
    </w:lvl>
    <w:lvl w:ilvl="3" w:tplc="440A000F" w:tentative="1">
      <w:start w:val="1"/>
      <w:numFmt w:val="decimal"/>
      <w:lvlText w:val="%4."/>
      <w:lvlJc w:val="left"/>
      <w:pPr>
        <w:ind w:left="4054" w:hanging="360"/>
      </w:pPr>
    </w:lvl>
    <w:lvl w:ilvl="4" w:tplc="440A0019" w:tentative="1">
      <w:start w:val="1"/>
      <w:numFmt w:val="lowerLetter"/>
      <w:lvlText w:val="%5."/>
      <w:lvlJc w:val="left"/>
      <w:pPr>
        <w:ind w:left="4774" w:hanging="360"/>
      </w:pPr>
    </w:lvl>
    <w:lvl w:ilvl="5" w:tplc="440A001B" w:tentative="1">
      <w:start w:val="1"/>
      <w:numFmt w:val="lowerRoman"/>
      <w:lvlText w:val="%6."/>
      <w:lvlJc w:val="right"/>
      <w:pPr>
        <w:ind w:left="5494" w:hanging="180"/>
      </w:pPr>
    </w:lvl>
    <w:lvl w:ilvl="6" w:tplc="440A000F" w:tentative="1">
      <w:start w:val="1"/>
      <w:numFmt w:val="decimal"/>
      <w:lvlText w:val="%7."/>
      <w:lvlJc w:val="left"/>
      <w:pPr>
        <w:ind w:left="6214" w:hanging="360"/>
      </w:pPr>
    </w:lvl>
    <w:lvl w:ilvl="7" w:tplc="440A0019" w:tentative="1">
      <w:start w:val="1"/>
      <w:numFmt w:val="lowerLetter"/>
      <w:lvlText w:val="%8."/>
      <w:lvlJc w:val="left"/>
      <w:pPr>
        <w:ind w:left="6934" w:hanging="360"/>
      </w:pPr>
    </w:lvl>
    <w:lvl w:ilvl="8" w:tplc="440A001B" w:tentative="1">
      <w:start w:val="1"/>
      <w:numFmt w:val="lowerRoman"/>
      <w:lvlText w:val="%9."/>
      <w:lvlJc w:val="right"/>
      <w:pPr>
        <w:ind w:left="7654" w:hanging="180"/>
      </w:pPr>
    </w:lvl>
  </w:abstractNum>
  <w:abstractNum w:abstractNumId="34" w15:restartNumberingAfterBreak="0">
    <w:nsid w:val="55667A55"/>
    <w:multiLevelType w:val="hybridMultilevel"/>
    <w:tmpl w:val="38D25FB4"/>
    <w:lvl w:ilvl="0" w:tplc="FFFFFFFF">
      <w:start w:val="1"/>
      <w:numFmt w:val="lowerLetter"/>
      <w:lvlText w:val="%1)"/>
      <w:lvlJc w:val="left"/>
      <w:pPr>
        <w:ind w:left="1894" w:hanging="360"/>
      </w:pPr>
    </w:lvl>
    <w:lvl w:ilvl="1" w:tplc="FFFFFFFF" w:tentative="1">
      <w:start w:val="1"/>
      <w:numFmt w:val="lowerLetter"/>
      <w:lvlText w:val="%2."/>
      <w:lvlJc w:val="left"/>
      <w:pPr>
        <w:ind w:left="2614" w:hanging="360"/>
      </w:pPr>
    </w:lvl>
    <w:lvl w:ilvl="2" w:tplc="FFFFFFFF" w:tentative="1">
      <w:start w:val="1"/>
      <w:numFmt w:val="lowerRoman"/>
      <w:lvlText w:val="%3."/>
      <w:lvlJc w:val="right"/>
      <w:pPr>
        <w:ind w:left="3334" w:hanging="180"/>
      </w:pPr>
    </w:lvl>
    <w:lvl w:ilvl="3" w:tplc="FFFFFFFF" w:tentative="1">
      <w:start w:val="1"/>
      <w:numFmt w:val="decimal"/>
      <w:lvlText w:val="%4."/>
      <w:lvlJc w:val="left"/>
      <w:pPr>
        <w:ind w:left="4054" w:hanging="360"/>
      </w:pPr>
    </w:lvl>
    <w:lvl w:ilvl="4" w:tplc="FFFFFFFF" w:tentative="1">
      <w:start w:val="1"/>
      <w:numFmt w:val="lowerLetter"/>
      <w:lvlText w:val="%5."/>
      <w:lvlJc w:val="left"/>
      <w:pPr>
        <w:ind w:left="4774" w:hanging="360"/>
      </w:pPr>
    </w:lvl>
    <w:lvl w:ilvl="5" w:tplc="FFFFFFFF" w:tentative="1">
      <w:start w:val="1"/>
      <w:numFmt w:val="lowerRoman"/>
      <w:lvlText w:val="%6."/>
      <w:lvlJc w:val="right"/>
      <w:pPr>
        <w:ind w:left="5494" w:hanging="180"/>
      </w:pPr>
    </w:lvl>
    <w:lvl w:ilvl="6" w:tplc="FFFFFFFF" w:tentative="1">
      <w:start w:val="1"/>
      <w:numFmt w:val="decimal"/>
      <w:lvlText w:val="%7."/>
      <w:lvlJc w:val="left"/>
      <w:pPr>
        <w:ind w:left="6214" w:hanging="360"/>
      </w:pPr>
    </w:lvl>
    <w:lvl w:ilvl="7" w:tplc="FFFFFFFF" w:tentative="1">
      <w:start w:val="1"/>
      <w:numFmt w:val="lowerLetter"/>
      <w:lvlText w:val="%8."/>
      <w:lvlJc w:val="left"/>
      <w:pPr>
        <w:ind w:left="6934" w:hanging="360"/>
      </w:pPr>
    </w:lvl>
    <w:lvl w:ilvl="8" w:tplc="FFFFFFFF" w:tentative="1">
      <w:start w:val="1"/>
      <w:numFmt w:val="lowerRoman"/>
      <w:lvlText w:val="%9."/>
      <w:lvlJc w:val="right"/>
      <w:pPr>
        <w:ind w:left="7654" w:hanging="180"/>
      </w:pPr>
    </w:lvl>
  </w:abstractNum>
  <w:abstractNum w:abstractNumId="35" w15:restartNumberingAfterBreak="0">
    <w:nsid w:val="55A0135C"/>
    <w:multiLevelType w:val="multilevel"/>
    <w:tmpl w:val="5C9AEB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Theme="majorHAnsi" w:hAnsiTheme="majorHAnsi" w:cstheme="majorHAnsi"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43637AD"/>
    <w:multiLevelType w:val="hybridMultilevel"/>
    <w:tmpl w:val="604CDC3A"/>
    <w:lvl w:ilvl="0" w:tplc="7BE2F128">
      <w:start w:val="1"/>
      <w:numFmt w:val="bullet"/>
      <w:lvlRestart w:val="0"/>
      <w:pStyle w:val="Ed-BodyTextBullet"/>
      <w:lvlText w:val=""/>
      <w:lvlJc w:val="left"/>
      <w:pPr>
        <w:tabs>
          <w:tab w:val="num" w:pos="1555"/>
        </w:tabs>
        <w:ind w:left="1555" w:hanging="288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366374"/>
    <w:multiLevelType w:val="multilevel"/>
    <w:tmpl w:val="0CFA26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tabs>
          <w:tab w:val="num" w:pos="1524"/>
        </w:tabs>
        <w:ind w:left="152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1800"/>
      </w:pPr>
      <w:rPr>
        <w:rFonts w:hint="default"/>
      </w:rPr>
    </w:lvl>
  </w:abstractNum>
  <w:abstractNum w:abstractNumId="38" w15:restartNumberingAfterBreak="0">
    <w:nsid w:val="7C1327FC"/>
    <w:multiLevelType w:val="multilevel"/>
    <w:tmpl w:val="BE729424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823819028">
    <w:abstractNumId w:val="36"/>
  </w:num>
  <w:num w:numId="2" w16cid:durableId="1586382209">
    <w:abstractNumId w:val="24"/>
  </w:num>
  <w:num w:numId="3" w16cid:durableId="2051763738">
    <w:abstractNumId w:val="30"/>
  </w:num>
  <w:num w:numId="4" w16cid:durableId="1396321503">
    <w:abstractNumId w:val="20"/>
  </w:num>
  <w:num w:numId="5" w16cid:durableId="1048258735">
    <w:abstractNumId w:val="35"/>
  </w:num>
  <w:num w:numId="6" w16cid:durableId="455216367">
    <w:abstractNumId w:val="25"/>
  </w:num>
  <w:num w:numId="7" w16cid:durableId="848836911">
    <w:abstractNumId w:val="33"/>
  </w:num>
  <w:num w:numId="8" w16cid:durableId="979117385">
    <w:abstractNumId w:val="32"/>
  </w:num>
  <w:num w:numId="9" w16cid:durableId="1111705217">
    <w:abstractNumId w:val="28"/>
  </w:num>
  <w:num w:numId="10" w16cid:durableId="939216579">
    <w:abstractNumId w:val="34"/>
  </w:num>
  <w:num w:numId="11" w16cid:durableId="1302494742">
    <w:abstractNumId w:val="29"/>
  </w:num>
  <w:num w:numId="12" w16cid:durableId="647128475">
    <w:abstractNumId w:val="37"/>
  </w:num>
  <w:num w:numId="13" w16cid:durableId="1911310730">
    <w:abstractNumId w:val="21"/>
  </w:num>
  <w:num w:numId="14" w16cid:durableId="600727278">
    <w:abstractNumId w:val="38"/>
  </w:num>
  <w:num w:numId="15" w16cid:durableId="1135222495">
    <w:abstractNumId w:val="22"/>
  </w:num>
  <w:num w:numId="16" w16cid:durableId="1821924497">
    <w:abstractNumId w:val="26"/>
  </w:num>
  <w:num w:numId="17" w16cid:durableId="1690568294">
    <w:abstractNumId w:val="27"/>
  </w:num>
  <w:num w:numId="18" w16cid:durableId="2038658312">
    <w:abstractNumId w:val="31"/>
  </w:num>
  <w:num w:numId="19" w16cid:durableId="981084876">
    <w:abstractNumId w:val="2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D14"/>
    <w:rsid w:val="00000F36"/>
    <w:rsid w:val="00002719"/>
    <w:rsid w:val="000030A0"/>
    <w:rsid w:val="0000425F"/>
    <w:rsid w:val="000043FC"/>
    <w:rsid w:val="000079C9"/>
    <w:rsid w:val="00010743"/>
    <w:rsid w:val="00012368"/>
    <w:rsid w:val="00012C7E"/>
    <w:rsid w:val="00013FC6"/>
    <w:rsid w:val="00015E2D"/>
    <w:rsid w:val="0001644E"/>
    <w:rsid w:val="00016BEC"/>
    <w:rsid w:val="000176D9"/>
    <w:rsid w:val="00025E4F"/>
    <w:rsid w:val="00026023"/>
    <w:rsid w:val="0002683E"/>
    <w:rsid w:val="00030C47"/>
    <w:rsid w:val="000315FF"/>
    <w:rsid w:val="000322CD"/>
    <w:rsid w:val="00032A64"/>
    <w:rsid w:val="000333BF"/>
    <w:rsid w:val="00034095"/>
    <w:rsid w:val="00034382"/>
    <w:rsid w:val="00036546"/>
    <w:rsid w:val="000401CC"/>
    <w:rsid w:val="000447D1"/>
    <w:rsid w:val="0004597C"/>
    <w:rsid w:val="00045D08"/>
    <w:rsid w:val="0004696D"/>
    <w:rsid w:val="00046F49"/>
    <w:rsid w:val="00052E98"/>
    <w:rsid w:val="0005479A"/>
    <w:rsid w:val="00056120"/>
    <w:rsid w:val="000567F9"/>
    <w:rsid w:val="000600E0"/>
    <w:rsid w:val="0006285C"/>
    <w:rsid w:val="0006551C"/>
    <w:rsid w:val="00072C45"/>
    <w:rsid w:val="00075B34"/>
    <w:rsid w:val="00075CF3"/>
    <w:rsid w:val="000769EC"/>
    <w:rsid w:val="00076D78"/>
    <w:rsid w:val="00077632"/>
    <w:rsid w:val="000804E8"/>
    <w:rsid w:val="000806C2"/>
    <w:rsid w:val="00082C29"/>
    <w:rsid w:val="00083E94"/>
    <w:rsid w:val="00084A94"/>
    <w:rsid w:val="00086E80"/>
    <w:rsid w:val="00090CB0"/>
    <w:rsid w:val="00090E01"/>
    <w:rsid w:val="0009102A"/>
    <w:rsid w:val="000928EE"/>
    <w:rsid w:val="00093A9B"/>
    <w:rsid w:val="00094650"/>
    <w:rsid w:val="00095F97"/>
    <w:rsid w:val="000A0E4D"/>
    <w:rsid w:val="000A510B"/>
    <w:rsid w:val="000A5861"/>
    <w:rsid w:val="000A7091"/>
    <w:rsid w:val="000A797E"/>
    <w:rsid w:val="000A7FF9"/>
    <w:rsid w:val="000B301D"/>
    <w:rsid w:val="000B441F"/>
    <w:rsid w:val="000B4A21"/>
    <w:rsid w:val="000B4D84"/>
    <w:rsid w:val="000B506D"/>
    <w:rsid w:val="000B66AC"/>
    <w:rsid w:val="000C42A1"/>
    <w:rsid w:val="000C56BF"/>
    <w:rsid w:val="000C57C2"/>
    <w:rsid w:val="000C623C"/>
    <w:rsid w:val="000D0578"/>
    <w:rsid w:val="000D2188"/>
    <w:rsid w:val="000D2B35"/>
    <w:rsid w:val="000D3944"/>
    <w:rsid w:val="000D5605"/>
    <w:rsid w:val="000D5857"/>
    <w:rsid w:val="000D76A4"/>
    <w:rsid w:val="000E01BF"/>
    <w:rsid w:val="000E052D"/>
    <w:rsid w:val="000E0E61"/>
    <w:rsid w:val="000E10ED"/>
    <w:rsid w:val="000E2EB0"/>
    <w:rsid w:val="000E3EA0"/>
    <w:rsid w:val="000E5907"/>
    <w:rsid w:val="000E69DA"/>
    <w:rsid w:val="000F3213"/>
    <w:rsid w:val="000F4160"/>
    <w:rsid w:val="000F5412"/>
    <w:rsid w:val="000F77DE"/>
    <w:rsid w:val="000F7F71"/>
    <w:rsid w:val="00100AE9"/>
    <w:rsid w:val="001011E3"/>
    <w:rsid w:val="0010511E"/>
    <w:rsid w:val="001061AD"/>
    <w:rsid w:val="00106A6B"/>
    <w:rsid w:val="00106F00"/>
    <w:rsid w:val="00110FC1"/>
    <w:rsid w:val="00112723"/>
    <w:rsid w:val="001142B1"/>
    <w:rsid w:val="0011706C"/>
    <w:rsid w:val="00117C88"/>
    <w:rsid w:val="001204CB"/>
    <w:rsid w:val="00120DBE"/>
    <w:rsid w:val="001216AB"/>
    <w:rsid w:val="00122360"/>
    <w:rsid w:val="0012650B"/>
    <w:rsid w:val="00130BF5"/>
    <w:rsid w:val="001316B9"/>
    <w:rsid w:val="00131B8A"/>
    <w:rsid w:val="001347FF"/>
    <w:rsid w:val="0013587C"/>
    <w:rsid w:val="00136925"/>
    <w:rsid w:val="001370D3"/>
    <w:rsid w:val="00137567"/>
    <w:rsid w:val="001379B9"/>
    <w:rsid w:val="00141036"/>
    <w:rsid w:val="00141C7E"/>
    <w:rsid w:val="00143306"/>
    <w:rsid w:val="00143683"/>
    <w:rsid w:val="00143A89"/>
    <w:rsid w:val="00143EF1"/>
    <w:rsid w:val="00147570"/>
    <w:rsid w:val="00150AA4"/>
    <w:rsid w:val="00151BBC"/>
    <w:rsid w:val="00153757"/>
    <w:rsid w:val="0015456B"/>
    <w:rsid w:val="00155F13"/>
    <w:rsid w:val="001573D9"/>
    <w:rsid w:val="00160368"/>
    <w:rsid w:val="001637F0"/>
    <w:rsid w:val="00165EBD"/>
    <w:rsid w:val="0016683C"/>
    <w:rsid w:val="001706BA"/>
    <w:rsid w:val="0017191E"/>
    <w:rsid w:val="00173DCB"/>
    <w:rsid w:val="00173EE8"/>
    <w:rsid w:val="00177226"/>
    <w:rsid w:val="00180C21"/>
    <w:rsid w:val="0018281D"/>
    <w:rsid w:val="00183434"/>
    <w:rsid w:val="00183974"/>
    <w:rsid w:val="00186BE9"/>
    <w:rsid w:val="00190C05"/>
    <w:rsid w:val="001912AC"/>
    <w:rsid w:val="001962C3"/>
    <w:rsid w:val="00197921"/>
    <w:rsid w:val="001A0078"/>
    <w:rsid w:val="001A15CC"/>
    <w:rsid w:val="001A41BE"/>
    <w:rsid w:val="001A4520"/>
    <w:rsid w:val="001A7F18"/>
    <w:rsid w:val="001B10C0"/>
    <w:rsid w:val="001B156A"/>
    <w:rsid w:val="001B283E"/>
    <w:rsid w:val="001B4286"/>
    <w:rsid w:val="001B4AA4"/>
    <w:rsid w:val="001B585F"/>
    <w:rsid w:val="001C42CA"/>
    <w:rsid w:val="001C42F9"/>
    <w:rsid w:val="001C4FAA"/>
    <w:rsid w:val="001D00BD"/>
    <w:rsid w:val="001D212C"/>
    <w:rsid w:val="001D29D8"/>
    <w:rsid w:val="001D2B1A"/>
    <w:rsid w:val="001D63B9"/>
    <w:rsid w:val="001D6CF7"/>
    <w:rsid w:val="001E0616"/>
    <w:rsid w:val="001E0DD4"/>
    <w:rsid w:val="001E0FB6"/>
    <w:rsid w:val="001E2AF6"/>
    <w:rsid w:val="001E4881"/>
    <w:rsid w:val="001E79B4"/>
    <w:rsid w:val="001F0B73"/>
    <w:rsid w:val="001F1145"/>
    <w:rsid w:val="001F11D2"/>
    <w:rsid w:val="001F146F"/>
    <w:rsid w:val="001F2137"/>
    <w:rsid w:val="001F231C"/>
    <w:rsid w:val="001F4371"/>
    <w:rsid w:val="001F594E"/>
    <w:rsid w:val="001F5DD0"/>
    <w:rsid w:val="001F6C42"/>
    <w:rsid w:val="00200C58"/>
    <w:rsid w:val="00201A09"/>
    <w:rsid w:val="00203E96"/>
    <w:rsid w:val="00207075"/>
    <w:rsid w:val="00210224"/>
    <w:rsid w:val="00212018"/>
    <w:rsid w:val="00213B5C"/>
    <w:rsid w:val="00213C69"/>
    <w:rsid w:val="00215B32"/>
    <w:rsid w:val="0021652C"/>
    <w:rsid w:val="00216B81"/>
    <w:rsid w:val="0022126F"/>
    <w:rsid w:val="0022552F"/>
    <w:rsid w:val="00225C95"/>
    <w:rsid w:val="00232CD6"/>
    <w:rsid w:val="0023305B"/>
    <w:rsid w:val="00235BA2"/>
    <w:rsid w:val="00243084"/>
    <w:rsid w:val="002433D6"/>
    <w:rsid w:val="0025159E"/>
    <w:rsid w:val="002519B6"/>
    <w:rsid w:val="00251B33"/>
    <w:rsid w:val="00251EAA"/>
    <w:rsid w:val="00251F2E"/>
    <w:rsid w:val="002549C3"/>
    <w:rsid w:val="00255A27"/>
    <w:rsid w:val="00255E77"/>
    <w:rsid w:val="0025684E"/>
    <w:rsid w:val="00256AE0"/>
    <w:rsid w:val="00257A7E"/>
    <w:rsid w:val="002605E4"/>
    <w:rsid w:val="00260EC6"/>
    <w:rsid w:val="00261D8A"/>
    <w:rsid w:val="002622CA"/>
    <w:rsid w:val="00266978"/>
    <w:rsid w:val="002702D8"/>
    <w:rsid w:val="00270406"/>
    <w:rsid w:val="0027205C"/>
    <w:rsid w:val="002734C6"/>
    <w:rsid w:val="002743CB"/>
    <w:rsid w:val="0027453D"/>
    <w:rsid w:val="00275A3A"/>
    <w:rsid w:val="00276B4B"/>
    <w:rsid w:val="00277AA8"/>
    <w:rsid w:val="00277AE1"/>
    <w:rsid w:val="0028032F"/>
    <w:rsid w:val="002820A6"/>
    <w:rsid w:val="002835FF"/>
    <w:rsid w:val="00283688"/>
    <w:rsid w:val="00283A4F"/>
    <w:rsid w:val="002846AC"/>
    <w:rsid w:val="00286197"/>
    <w:rsid w:val="0028748F"/>
    <w:rsid w:val="002875D8"/>
    <w:rsid w:val="00287AB7"/>
    <w:rsid w:val="00290DEC"/>
    <w:rsid w:val="00292407"/>
    <w:rsid w:val="00292D57"/>
    <w:rsid w:val="00293A31"/>
    <w:rsid w:val="00296A98"/>
    <w:rsid w:val="00296D91"/>
    <w:rsid w:val="00297ED4"/>
    <w:rsid w:val="00297F4D"/>
    <w:rsid w:val="002A0E23"/>
    <w:rsid w:val="002A265B"/>
    <w:rsid w:val="002A2831"/>
    <w:rsid w:val="002A3A52"/>
    <w:rsid w:val="002A562E"/>
    <w:rsid w:val="002B2586"/>
    <w:rsid w:val="002B27F8"/>
    <w:rsid w:val="002B4043"/>
    <w:rsid w:val="002C07B9"/>
    <w:rsid w:val="002C0F90"/>
    <w:rsid w:val="002C6BE5"/>
    <w:rsid w:val="002C7B3C"/>
    <w:rsid w:val="002D42AE"/>
    <w:rsid w:val="002E05D0"/>
    <w:rsid w:val="002E3EA0"/>
    <w:rsid w:val="002E56BF"/>
    <w:rsid w:val="002E60C3"/>
    <w:rsid w:val="002E6E16"/>
    <w:rsid w:val="002F0CB2"/>
    <w:rsid w:val="002F6A09"/>
    <w:rsid w:val="00305141"/>
    <w:rsid w:val="0030799E"/>
    <w:rsid w:val="00313451"/>
    <w:rsid w:val="00314C26"/>
    <w:rsid w:val="00316182"/>
    <w:rsid w:val="00317C2D"/>
    <w:rsid w:val="0032070E"/>
    <w:rsid w:val="00320857"/>
    <w:rsid w:val="003259E0"/>
    <w:rsid w:val="003261EA"/>
    <w:rsid w:val="0032689B"/>
    <w:rsid w:val="00331724"/>
    <w:rsid w:val="0033263D"/>
    <w:rsid w:val="00333251"/>
    <w:rsid w:val="00333275"/>
    <w:rsid w:val="00333C7E"/>
    <w:rsid w:val="00342AD4"/>
    <w:rsid w:val="00344599"/>
    <w:rsid w:val="00344D05"/>
    <w:rsid w:val="00345DB9"/>
    <w:rsid w:val="00346638"/>
    <w:rsid w:val="00346E2B"/>
    <w:rsid w:val="00350A79"/>
    <w:rsid w:val="00350CF8"/>
    <w:rsid w:val="003517E6"/>
    <w:rsid w:val="00351E77"/>
    <w:rsid w:val="0035215B"/>
    <w:rsid w:val="00352D57"/>
    <w:rsid w:val="003536DB"/>
    <w:rsid w:val="00353C23"/>
    <w:rsid w:val="0035403B"/>
    <w:rsid w:val="003548FA"/>
    <w:rsid w:val="0035595D"/>
    <w:rsid w:val="00362311"/>
    <w:rsid w:val="00364931"/>
    <w:rsid w:val="00365338"/>
    <w:rsid w:val="003653D5"/>
    <w:rsid w:val="0036747D"/>
    <w:rsid w:val="003678B1"/>
    <w:rsid w:val="003679F7"/>
    <w:rsid w:val="00367BDF"/>
    <w:rsid w:val="0037097F"/>
    <w:rsid w:val="00370A7D"/>
    <w:rsid w:val="00371D7C"/>
    <w:rsid w:val="00371ED7"/>
    <w:rsid w:val="003727B6"/>
    <w:rsid w:val="003731FA"/>
    <w:rsid w:val="00373409"/>
    <w:rsid w:val="0037489E"/>
    <w:rsid w:val="00374D18"/>
    <w:rsid w:val="003750AF"/>
    <w:rsid w:val="00381599"/>
    <w:rsid w:val="00381C31"/>
    <w:rsid w:val="0038446A"/>
    <w:rsid w:val="00384FA8"/>
    <w:rsid w:val="003870E0"/>
    <w:rsid w:val="00390523"/>
    <w:rsid w:val="0039297B"/>
    <w:rsid w:val="0039481E"/>
    <w:rsid w:val="00394BD1"/>
    <w:rsid w:val="00394CD7"/>
    <w:rsid w:val="0039723B"/>
    <w:rsid w:val="0039728B"/>
    <w:rsid w:val="003A2C16"/>
    <w:rsid w:val="003A2C21"/>
    <w:rsid w:val="003A302B"/>
    <w:rsid w:val="003A4DD9"/>
    <w:rsid w:val="003A666A"/>
    <w:rsid w:val="003B0A01"/>
    <w:rsid w:val="003B1528"/>
    <w:rsid w:val="003B2D32"/>
    <w:rsid w:val="003C050E"/>
    <w:rsid w:val="003C3150"/>
    <w:rsid w:val="003C36FF"/>
    <w:rsid w:val="003C417D"/>
    <w:rsid w:val="003C5236"/>
    <w:rsid w:val="003D0931"/>
    <w:rsid w:val="003D1B9E"/>
    <w:rsid w:val="003D48D7"/>
    <w:rsid w:val="003E35EC"/>
    <w:rsid w:val="003E5E27"/>
    <w:rsid w:val="003E6FFC"/>
    <w:rsid w:val="003E72FC"/>
    <w:rsid w:val="003E7B30"/>
    <w:rsid w:val="003F0615"/>
    <w:rsid w:val="003F2468"/>
    <w:rsid w:val="003F3100"/>
    <w:rsid w:val="003F5696"/>
    <w:rsid w:val="003F61E9"/>
    <w:rsid w:val="003F65E6"/>
    <w:rsid w:val="003F66A0"/>
    <w:rsid w:val="004010CF"/>
    <w:rsid w:val="00401B2E"/>
    <w:rsid w:val="00402199"/>
    <w:rsid w:val="00405BB8"/>
    <w:rsid w:val="004071CD"/>
    <w:rsid w:val="00411F46"/>
    <w:rsid w:val="00412838"/>
    <w:rsid w:val="00412898"/>
    <w:rsid w:val="0041366E"/>
    <w:rsid w:val="004157C9"/>
    <w:rsid w:val="00415A10"/>
    <w:rsid w:val="00416502"/>
    <w:rsid w:val="00421062"/>
    <w:rsid w:val="00421958"/>
    <w:rsid w:val="00422043"/>
    <w:rsid w:val="00422970"/>
    <w:rsid w:val="004238B2"/>
    <w:rsid w:val="004253E3"/>
    <w:rsid w:val="004255BD"/>
    <w:rsid w:val="00425C11"/>
    <w:rsid w:val="00426D85"/>
    <w:rsid w:val="00426DB7"/>
    <w:rsid w:val="00430123"/>
    <w:rsid w:val="00430178"/>
    <w:rsid w:val="00430CA3"/>
    <w:rsid w:val="0043153F"/>
    <w:rsid w:val="00431D49"/>
    <w:rsid w:val="00432A40"/>
    <w:rsid w:val="004338CE"/>
    <w:rsid w:val="00435947"/>
    <w:rsid w:val="0043654A"/>
    <w:rsid w:val="004411C6"/>
    <w:rsid w:val="004454BE"/>
    <w:rsid w:val="00446846"/>
    <w:rsid w:val="00447178"/>
    <w:rsid w:val="00450F4F"/>
    <w:rsid w:val="00452305"/>
    <w:rsid w:val="0045332E"/>
    <w:rsid w:val="00453A6B"/>
    <w:rsid w:val="004540C8"/>
    <w:rsid w:val="0045640F"/>
    <w:rsid w:val="00456C8C"/>
    <w:rsid w:val="00457130"/>
    <w:rsid w:val="0045789A"/>
    <w:rsid w:val="00457C87"/>
    <w:rsid w:val="0046038F"/>
    <w:rsid w:val="004606D8"/>
    <w:rsid w:val="00463D6F"/>
    <w:rsid w:val="004640A3"/>
    <w:rsid w:val="00470107"/>
    <w:rsid w:val="00470EEF"/>
    <w:rsid w:val="004713D4"/>
    <w:rsid w:val="00471666"/>
    <w:rsid w:val="004718D6"/>
    <w:rsid w:val="00473429"/>
    <w:rsid w:val="0047441A"/>
    <w:rsid w:val="0047451E"/>
    <w:rsid w:val="004774C6"/>
    <w:rsid w:val="004818BC"/>
    <w:rsid w:val="00482AE0"/>
    <w:rsid w:val="004841E3"/>
    <w:rsid w:val="004845ED"/>
    <w:rsid w:val="00484D5F"/>
    <w:rsid w:val="00485D61"/>
    <w:rsid w:val="004904E0"/>
    <w:rsid w:val="00491550"/>
    <w:rsid w:val="00495B62"/>
    <w:rsid w:val="00495EBE"/>
    <w:rsid w:val="0049664F"/>
    <w:rsid w:val="00496BE7"/>
    <w:rsid w:val="00497333"/>
    <w:rsid w:val="00497CF8"/>
    <w:rsid w:val="004A1232"/>
    <w:rsid w:val="004A1431"/>
    <w:rsid w:val="004A257D"/>
    <w:rsid w:val="004A534D"/>
    <w:rsid w:val="004A791D"/>
    <w:rsid w:val="004B2393"/>
    <w:rsid w:val="004B2607"/>
    <w:rsid w:val="004B3F1A"/>
    <w:rsid w:val="004B49DD"/>
    <w:rsid w:val="004B4F1F"/>
    <w:rsid w:val="004B6AF4"/>
    <w:rsid w:val="004B6CF0"/>
    <w:rsid w:val="004B773A"/>
    <w:rsid w:val="004C023D"/>
    <w:rsid w:val="004C11EE"/>
    <w:rsid w:val="004C2404"/>
    <w:rsid w:val="004C2EAB"/>
    <w:rsid w:val="004C3230"/>
    <w:rsid w:val="004C458D"/>
    <w:rsid w:val="004C5A7B"/>
    <w:rsid w:val="004C5EDC"/>
    <w:rsid w:val="004C62A1"/>
    <w:rsid w:val="004C77E4"/>
    <w:rsid w:val="004D01F1"/>
    <w:rsid w:val="004D5420"/>
    <w:rsid w:val="004D6AE7"/>
    <w:rsid w:val="004E0455"/>
    <w:rsid w:val="004E0A75"/>
    <w:rsid w:val="004E2854"/>
    <w:rsid w:val="004E2A1D"/>
    <w:rsid w:val="004E2D8C"/>
    <w:rsid w:val="004E787F"/>
    <w:rsid w:val="004F0FEF"/>
    <w:rsid w:val="004F2A04"/>
    <w:rsid w:val="004F3DC8"/>
    <w:rsid w:val="004F3E08"/>
    <w:rsid w:val="00500677"/>
    <w:rsid w:val="005012FD"/>
    <w:rsid w:val="00502E59"/>
    <w:rsid w:val="005037D3"/>
    <w:rsid w:val="00503830"/>
    <w:rsid w:val="00504182"/>
    <w:rsid w:val="005042DD"/>
    <w:rsid w:val="005064F5"/>
    <w:rsid w:val="00506C52"/>
    <w:rsid w:val="0051099D"/>
    <w:rsid w:val="00511EA7"/>
    <w:rsid w:val="00512708"/>
    <w:rsid w:val="00512B62"/>
    <w:rsid w:val="0051300B"/>
    <w:rsid w:val="005133E3"/>
    <w:rsid w:val="00520E10"/>
    <w:rsid w:val="005216BF"/>
    <w:rsid w:val="00521E0E"/>
    <w:rsid w:val="00522A96"/>
    <w:rsid w:val="005231B8"/>
    <w:rsid w:val="00524260"/>
    <w:rsid w:val="00524287"/>
    <w:rsid w:val="0052619B"/>
    <w:rsid w:val="00526FFA"/>
    <w:rsid w:val="00527776"/>
    <w:rsid w:val="00532AB9"/>
    <w:rsid w:val="005360C4"/>
    <w:rsid w:val="005413E9"/>
    <w:rsid w:val="005449BB"/>
    <w:rsid w:val="00544F41"/>
    <w:rsid w:val="00547FC2"/>
    <w:rsid w:val="00551EC3"/>
    <w:rsid w:val="00553977"/>
    <w:rsid w:val="0055473B"/>
    <w:rsid w:val="0055536F"/>
    <w:rsid w:val="00557872"/>
    <w:rsid w:val="005614F5"/>
    <w:rsid w:val="00561D76"/>
    <w:rsid w:val="0056458D"/>
    <w:rsid w:val="00564D95"/>
    <w:rsid w:val="00567A94"/>
    <w:rsid w:val="00567F87"/>
    <w:rsid w:val="00571083"/>
    <w:rsid w:val="005721B1"/>
    <w:rsid w:val="005740DA"/>
    <w:rsid w:val="00574164"/>
    <w:rsid w:val="00576552"/>
    <w:rsid w:val="005779D0"/>
    <w:rsid w:val="00577A05"/>
    <w:rsid w:val="005814D4"/>
    <w:rsid w:val="00582E90"/>
    <w:rsid w:val="00586DFB"/>
    <w:rsid w:val="00587D15"/>
    <w:rsid w:val="0059294C"/>
    <w:rsid w:val="00593BA0"/>
    <w:rsid w:val="00594749"/>
    <w:rsid w:val="005972FD"/>
    <w:rsid w:val="005974D0"/>
    <w:rsid w:val="005A2AB5"/>
    <w:rsid w:val="005A438D"/>
    <w:rsid w:val="005A5A43"/>
    <w:rsid w:val="005B0E7A"/>
    <w:rsid w:val="005B26AC"/>
    <w:rsid w:val="005B3BC7"/>
    <w:rsid w:val="005B6C49"/>
    <w:rsid w:val="005B7977"/>
    <w:rsid w:val="005C0E0B"/>
    <w:rsid w:val="005C2732"/>
    <w:rsid w:val="005C3CA9"/>
    <w:rsid w:val="005C4F63"/>
    <w:rsid w:val="005C5206"/>
    <w:rsid w:val="005C74C3"/>
    <w:rsid w:val="005C76CB"/>
    <w:rsid w:val="005D23BA"/>
    <w:rsid w:val="005D2A86"/>
    <w:rsid w:val="005D2F83"/>
    <w:rsid w:val="005D42C7"/>
    <w:rsid w:val="005D515E"/>
    <w:rsid w:val="005D54E8"/>
    <w:rsid w:val="005D60C4"/>
    <w:rsid w:val="005D79B2"/>
    <w:rsid w:val="005E00B6"/>
    <w:rsid w:val="005E012E"/>
    <w:rsid w:val="005E0338"/>
    <w:rsid w:val="005E3F91"/>
    <w:rsid w:val="005E5836"/>
    <w:rsid w:val="005E6334"/>
    <w:rsid w:val="005E66A8"/>
    <w:rsid w:val="005E7B7A"/>
    <w:rsid w:val="005F0528"/>
    <w:rsid w:val="005F1E8B"/>
    <w:rsid w:val="005F3527"/>
    <w:rsid w:val="005F5591"/>
    <w:rsid w:val="005F55BC"/>
    <w:rsid w:val="005F6AE9"/>
    <w:rsid w:val="005F72D2"/>
    <w:rsid w:val="005F74F6"/>
    <w:rsid w:val="005F7A52"/>
    <w:rsid w:val="0060067E"/>
    <w:rsid w:val="006010BA"/>
    <w:rsid w:val="00601C7D"/>
    <w:rsid w:val="0060200C"/>
    <w:rsid w:val="00605ECD"/>
    <w:rsid w:val="00606873"/>
    <w:rsid w:val="00607AE0"/>
    <w:rsid w:val="00607B03"/>
    <w:rsid w:val="006119B5"/>
    <w:rsid w:val="00612C1E"/>
    <w:rsid w:val="0061426B"/>
    <w:rsid w:val="0061439E"/>
    <w:rsid w:val="0061526F"/>
    <w:rsid w:val="006167D7"/>
    <w:rsid w:val="0062409F"/>
    <w:rsid w:val="006258CF"/>
    <w:rsid w:val="006262D5"/>
    <w:rsid w:val="00627393"/>
    <w:rsid w:val="006322AA"/>
    <w:rsid w:val="00632460"/>
    <w:rsid w:val="00633ABC"/>
    <w:rsid w:val="00634F07"/>
    <w:rsid w:val="006358B4"/>
    <w:rsid w:val="00637B6C"/>
    <w:rsid w:val="00640EDE"/>
    <w:rsid w:val="0064138C"/>
    <w:rsid w:val="00641B48"/>
    <w:rsid w:val="006426E3"/>
    <w:rsid w:val="00645E40"/>
    <w:rsid w:val="00646419"/>
    <w:rsid w:val="00646799"/>
    <w:rsid w:val="006503B6"/>
    <w:rsid w:val="0065477C"/>
    <w:rsid w:val="00655C15"/>
    <w:rsid w:val="00656872"/>
    <w:rsid w:val="00656EE1"/>
    <w:rsid w:val="00657414"/>
    <w:rsid w:val="00660352"/>
    <w:rsid w:val="00661770"/>
    <w:rsid w:val="00661CC8"/>
    <w:rsid w:val="006624BC"/>
    <w:rsid w:val="006631A4"/>
    <w:rsid w:val="00663957"/>
    <w:rsid w:val="00663E3A"/>
    <w:rsid w:val="0066509A"/>
    <w:rsid w:val="00667780"/>
    <w:rsid w:val="00676093"/>
    <w:rsid w:val="00681082"/>
    <w:rsid w:val="00681205"/>
    <w:rsid w:val="00681F73"/>
    <w:rsid w:val="00683D3C"/>
    <w:rsid w:val="0068657F"/>
    <w:rsid w:val="00687C1D"/>
    <w:rsid w:val="00690C38"/>
    <w:rsid w:val="00693197"/>
    <w:rsid w:val="00693460"/>
    <w:rsid w:val="00694EF8"/>
    <w:rsid w:val="006A1A15"/>
    <w:rsid w:val="006A350A"/>
    <w:rsid w:val="006A40AF"/>
    <w:rsid w:val="006A5D44"/>
    <w:rsid w:val="006A7B09"/>
    <w:rsid w:val="006B1B0C"/>
    <w:rsid w:val="006B1C44"/>
    <w:rsid w:val="006B201E"/>
    <w:rsid w:val="006B2511"/>
    <w:rsid w:val="006B42E2"/>
    <w:rsid w:val="006B552D"/>
    <w:rsid w:val="006B67BF"/>
    <w:rsid w:val="006C2786"/>
    <w:rsid w:val="006C4E5F"/>
    <w:rsid w:val="006C4EFB"/>
    <w:rsid w:val="006C6A84"/>
    <w:rsid w:val="006C6B2A"/>
    <w:rsid w:val="006D058F"/>
    <w:rsid w:val="006D3889"/>
    <w:rsid w:val="006D3980"/>
    <w:rsid w:val="006D42BA"/>
    <w:rsid w:val="006D4CC7"/>
    <w:rsid w:val="006D4FC3"/>
    <w:rsid w:val="006D658C"/>
    <w:rsid w:val="006D6AEB"/>
    <w:rsid w:val="006D74D3"/>
    <w:rsid w:val="006E1234"/>
    <w:rsid w:val="006E546D"/>
    <w:rsid w:val="006E5D8C"/>
    <w:rsid w:val="006F090C"/>
    <w:rsid w:val="006F1835"/>
    <w:rsid w:val="006F1D13"/>
    <w:rsid w:val="006F5F23"/>
    <w:rsid w:val="007050B4"/>
    <w:rsid w:val="007052F4"/>
    <w:rsid w:val="00705398"/>
    <w:rsid w:val="00705831"/>
    <w:rsid w:val="00705C3D"/>
    <w:rsid w:val="00705D3A"/>
    <w:rsid w:val="00712B3E"/>
    <w:rsid w:val="007155D4"/>
    <w:rsid w:val="0071582D"/>
    <w:rsid w:val="0072303D"/>
    <w:rsid w:val="007236E4"/>
    <w:rsid w:val="0072411C"/>
    <w:rsid w:val="00725BCA"/>
    <w:rsid w:val="00727EF3"/>
    <w:rsid w:val="00730CA3"/>
    <w:rsid w:val="00731853"/>
    <w:rsid w:val="00732191"/>
    <w:rsid w:val="00733E08"/>
    <w:rsid w:val="00734769"/>
    <w:rsid w:val="00736537"/>
    <w:rsid w:val="0073729D"/>
    <w:rsid w:val="007373BE"/>
    <w:rsid w:val="0074013C"/>
    <w:rsid w:val="00740FC6"/>
    <w:rsid w:val="00742C9E"/>
    <w:rsid w:val="0074537E"/>
    <w:rsid w:val="007505F6"/>
    <w:rsid w:val="00750B45"/>
    <w:rsid w:val="00750CE6"/>
    <w:rsid w:val="0075436B"/>
    <w:rsid w:val="0075442D"/>
    <w:rsid w:val="00754ED9"/>
    <w:rsid w:val="00754F9D"/>
    <w:rsid w:val="00760EF6"/>
    <w:rsid w:val="00761162"/>
    <w:rsid w:val="00761168"/>
    <w:rsid w:val="00761B68"/>
    <w:rsid w:val="007634F0"/>
    <w:rsid w:val="00763526"/>
    <w:rsid w:val="00764526"/>
    <w:rsid w:val="0076475D"/>
    <w:rsid w:val="00764A72"/>
    <w:rsid w:val="007661FE"/>
    <w:rsid w:val="0076642E"/>
    <w:rsid w:val="00766A9C"/>
    <w:rsid w:val="00766BA3"/>
    <w:rsid w:val="007673D0"/>
    <w:rsid w:val="00767C69"/>
    <w:rsid w:val="0077064F"/>
    <w:rsid w:val="00771149"/>
    <w:rsid w:val="00771874"/>
    <w:rsid w:val="00771B82"/>
    <w:rsid w:val="00773576"/>
    <w:rsid w:val="00776495"/>
    <w:rsid w:val="00777997"/>
    <w:rsid w:val="007811C5"/>
    <w:rsid w:val="0078249F"/>
    <w:rsid w:val="00783EC5"/>
    <w:rsid w:val="007853D7"/>
    <w:rsid w:val="007861F3"/>
    <w:rsid w:val="0078727E"/>
    <w:rsid w:val="007908F9"/>
    <w:rsid w:val="007918B5"/>
    <w:rsid w:val="00791D7C"/>
    <w:rsid w:val="00792D07"/>
    <w:rsid w:val="00793E6E"/>
    <w:rsid w:val="00795854"/>
    <w:rsid w:val="00795985"/>
    <w:rsid w:val="007A14CC"/>
    <w:rsid w:val="007A4B49"/>
    <w:rsid w:val="007A787C"/>
    <w:rsid w:val="007B197C"/>
    <w:rsid w:val="007B21DC"/>
    <w:rsid w:val="007B25B9"/>
    <w:rsid w:val="007B3581"/>
    <w:rsid w:val="007B5F0F"/>
    <w:rsid w:val="007C0548"/>
    <w:rsid w:val="007C4034"/>
    <w:rsid w:val="007C5C50"/>
    <w:rsid w:val="007C5F63"/>
    <w:rsid w:val="007D172F"/>
    <w:rsid w:val="007D21EE"/>
    <w:rsid w:val="007D25DE"/>
    <w:rsid w:val="007D2FCC"/>
    <w:rsid w:val="007D6301"/>
    <w:rsid w:val="007D6AB2"/>
    <w:rsid w:val="007D76D4"/>
    <w:rsid w:val="007D7844"/>
    <w:rsid w:val="007E0951"/>
    <w:rsid w:val="007E0E5F"/>
    <w:rsid w:val="007E4D29"/>
    <w:rsid w:val="007E4E1A"/>
    <w:rsid w:val="007F330B"/>
    <w:rsid w:val="007F5662"/>
    <w:rsid w:val="007F5BC9"/>
    <w:rsid w:val="007F637E"/>
    <w:rsid w:val="00804AC4"/>
    <w:rsid w:val="00805B0B"/>
    <w:rsid w:val="00805D97"/>
    <w:rsid w:val="00806A97"/>
    <w:rsid w:val="00807F89"/>
    <w:rsid w:val="0081142B"/>
    <w:rsid w:val="00813C26"/>
    <w:rsid w:val="00814BDC"/>
    <w:rsid w:val="00816015"/>
    <w:rsid w:val="008178E2"/>
    <w:rsid w:val="00820067"/>
    <w:rsid w:val="00820191"/>
    <w:rsid w:val="00821761"/>
    <w:rsid w:val="00822413"/>
    <w:rsid w:val="0082245D"/>
    <w:rsid w:val="00822EB9"/>
    <w:rsid w:val="008249DF"/>
    <w:rsid w:val="00824C7B"/>
    <w:rsid w:val="00827E38"/>
    <w:rsid w:val="008312CA"/>
    <w:rsid w:val="00832118"/>
    <w:rsid w:val="008322E8"/>
    <w:rsid w:val="00833560"/>
    <w:rsid w:val="0083479D"/>
    <w:rsid w:val="00835AE8"/>
    <w:rsid w:val="00840F0F"/>
    <w:rsid w:val="008413F3"/>
    <w:rsid w:val="00844019"/>
    <w:rsid w:val="008446FF"/>
    <w:rsid w:val="00844886"/>
    <w:rsid w:val="00846301"/>
    <w:rsid w:val="0085034E"/>
    <w:rsid w:val="00850F90"/>
    <w:rsid w:val="0085148B"/>
    <w:rsid w:val="00851FDA"/>
    <w:rsid w:val="00852699"/>
    <w:rsid w:val="00853C80"/>
    <w:rsid w:val="00857B98"/>
    <w:rsid w:val="00860A41"/>
    <w:rsid w:val="00862EA8"/>
    <w:rsid w:val="00863204"/>
    <w:rsid w:val="00863B4B"/>
    <w:rsid w:val="00863D14"/>
    <w:rsid w:val="00863D32"/>
    <w:rsid w:val="0086432C"/>
    <w:rsid w:val="0086682F"/>
    <w:rsid w:val="00871E75"/>
    <w:rsid w:val="008739B3"/>
    <w:rsid w:val="00874E4A"/>
    <w:rsid w:val="00876792"/>
    <w:rsid w:val="00881B27"/>
    <w:rsid w:val="00882C4D"/>
    <w:rsid w:val="00883511"/>
    <w:rsid w:val="0088403F"/>
    <w:rsid w:val="00886C39"/>
    <w:rsid w:val="00886EEB"/>
    <w:rsid w:val="008879B6"/>
    <w:rsid w:val="0089255E"/>
    <w:rsid w:val="00893F2A"/>
    <w:rsid w:val="00894BAA"/>
    <w:rsid w:val="008951F6"/>
    <w:rsid w:val="00895383"/>
    <w:rsid w:val="00897D1E"/>
    <w:rsid w:val="008A2EA5"/>
    <w:rsid w:val="008A3198"/>
    <w:rsid w:val="008A7F7E"/>
    <w:rsid w:val="008B3742"/>
    <w:rsid w:val="008B3DC7"/>
    <w:rsid w:val="008B441D"/>
    <w:rsid w:val="008B5347"/>
    <w:rsid w:val="008B60B4"/>
    <w:rsid w:val="008B73A1"/>
    <w:rsid w:val="008B7558"/>
    <w:rsid w:val="008B77F8"/>
    <w:rsid w:val="008C21C2"/>
    <w:rsid w:val="008C6603"/>
    <w:rsid w:val="008D0E4B"/>
    <w:rsid w:val="008D2EDD"/>
    <w:rsid w:val="008D3154"/>
    <w:rsid w:val="008D3F4E"/>
    <w:rsid w:val="008D46B8"/>
    <w:rsid w:val="008D7886"/>
    <w:rsid w:val="008D7EC7"/>
    <w:rsid w:val="008E2743"/>
    <w:rsid w:val="008E5897"/>
    <w:rsid w:val="008E6C58"/>
    <w:rsid w:val="008E7E75"/>
    <w:rsid w:val="008E7FE0"/>
    <w:rsid w:val="008F2C78"/>
    <w:rsid w:val="008F31F7"/>
    <w:rsid w:val="008F4D72"/>
    <w:rsid w:val="008F7774"/>
    <w:rsid w:val="009007E3"/>
    <w:rsid w:val="00900FC6"/>
    <w:rsid w:val="0090400D"/>
    <w:rsid w:val="00905BB8"/>
    <w:rsid w:val="0090655E"/>
    <w:rsid w:val="00910219"/>
    <w:rsid w:val="00910C44"/>
    <w:rsid w:val="00911774"/>
    <w:rsid w:val="009120B0"/>
    <w:rsid w:val="0091293E"/>
    <w:rsid w:val="00912C4B"/>
    <w:rsid w:val="00913685"/>
    <w:rsid w:val="00913E6D"/>
    <w:rsid w:val="00914100"/>
    <w:rsid w:val="009149A5"/>
    <w:rsid w:val="00914A52"/>
    <w:rsid w:val="00915057"/>
    <w:rsid w:val="009166FF"/>
    <w:rsid w:val="009169DE"/>
    <w:rsid w:val="009227D5"/>
    <w:rsid w:val="00922B92"/>
    <w:rsid w:val="00923270"/>
    <w:rsid w:val="009239D7"/>
    <w:rsid w:val="00924BE6"/>
    <w:rsid w:val="00924DD6"/>
    <w:rsid w:val="00927CE7"/>
    <w:rsid w:val="00927FA7"/>
    <w:rsid w:val="009307D9"/>
    <w:rsid w:val="00931744"/>
    <w:rsid w:val="009335C8"/>
    <w:rsid w:val="009356E4"/>
    <w:rsid w:val="0094086C"/>
    <w:rsid w:val="009408B6"/>
    <w:rsid w:val="00940AF8"/>
    <w:rsid w:val="00942527"/>
    <w:rsid w:val="00942683"/>
    <w:rsid w:val="0094327A"/>
    <w:rsid w:val="00952B3A"/>
    <w:rsid w:val="00954028"/>
    <w:rsid w:val="0095659E"/>
    <w:rsid w:val="00957E93"/>
    <w:rsid w:val="00960D6A"/>
    <w:rsid w:val="009629CB"/>
    <w:rsid w:val="00966A66"/>
    <w:rsid w:val="00970832"/>
    <w:rsid w:val="00971818"/>
    <w:rsid w:val="00971AEB"/>
    <w:rsid w:val="0097476C"/>
    <w:rsid w:val="00974969"/>
    <w:rsid w:val="00974C32"/>
    <w:rsid w:val="009761E4"/>
    <w:rsid w:val="009768DF"/>
    <w:rsid w:val="0098288A"/>
    <w:rsid w:val="009828E8"/>
    <w:rsid w:val="0098328B"/>
    <w:rsid w:val="00985371"/>
    <w:rsid w:val="00985399"/>
    <w:rsid w:val="00987E76"/>
    <w:rsid w:val="009917A6"/>
    <w:rsid w:val="00991DE8"/>
    <w:rsid w:val="00993A7C"/>
    <w:rsid w:val="00995D7C"/>
    <w:rsid w:val="009A02A0"/>
    <w:rsid w:val="009A0B93"/>
    <w:rsid w:val="009A100B"/>
    <w:rsid w:val="009A11EB"/>
    <w:rsid w:val="009A23FD"/>
    <w:rsid w:val="009A276C"/>
    <w:rsid w:val="009B146D"/>
    <w:rsid w:val="009B4301"/>
    <w:rsid w:val="009B47B0"/>
    <w:rsid w:val="009B7436"/>
    <w:rsid w:val="009B7963"/>
    <w:rsid w:val="009B7E63"/>
    <w:rsid w:val="009C0F2A"/>
    <w:rsid w:val="009C0FA0"/>
    <w:rsid w:val="009C1F22"/>
    <w:rsid w:val="009C491C"/>
    <w:rsid w:val="009C5058"/>
    <w:rsid w:val="009C57A6"/>
    <w:rsid w:val="009C7281"/>
    <w:rsid w:val="009C7491"/>
    <w:rsid w:val="009C78B7"/>
    <w:rsid w:val="009D1A7B"/>
    <w:rsid w:val="009D1E44"/>
    <w:rsid w:val="009D3F76"/>
    <w:rsid w:val="009D66EB"/>
    <w:rsid w:val="009E0768"/>
    <w:rsid w:val="009E228E"/>
    <w:rsid w:val="009E279D"/>
    <w:rsid w:val="009E2C20"/>
    <w:rsid w:val="009E4D4C"/>
    <w:rsid w:val="009E5FB6"/>
    <w:rsid w:val="009E7781"/>
    <w:rsid w:val="009E7D5B"/>
    <w:rsid w:val="009F1C4C"/>
    <w:rsid w:val="009F45FB"/>
    <w:rsid w:val="009F4A02"/>
    <w:rsid w:val="009F6FBB"/>
    <w:rsid w:val="009F7343"/>
    <w:rsid w:val="009F753D"/>
    <w:rsid w:val="00A01001"/>
    <w:rsid w:val="00A012E7"/>
    <w:rsid w:val="00A03743"/>
    <w:rsid w:val="00A051A3"/>
    <w:rsid w:val="00A05BE2"/>
    <w:rsid w:val="00A06896"/>
    <w:rsid w:val="00A06F9B"/>
    <w:rsid w:val="00A10251"/>
    <w:rsid w:val="00A11657"/>
    <w:rsid w:val="00A11867"/>
    <w:rsid w:val="00A145F8"/>
    <w:rsid w:val="00A15457"/>
    <w:rsid w:val="00A16B0C"/>
    <w:rsid w:val="00A176C2"/>
    <w:rsid w:val="00A17E7C"/>
    <w:rsid w:val="00A2040E"/>
    <w:rsid w:val="00A209A9"/>
    <w:rsid w:val="00A24748"/>
    <w:rsid w:val="00A25491"/>
    <w:rsid w:val="00A324CD"/>
    <w:rsid w:val="00A347EF"/>
    <w:rsid w:val="00A3521D"/>
    <w:rsid w:val="00A35AA2"/>
    <w:rsid w:val="00A37EC2"/>
    <w:rsid w:val="00A40A7B"/>
    <w:rsid w:val="00A4167C"/>
    <w:rsid w:val="00A41B6B"/>
    <w:rsid w:val="00A43A03"/>
    <w:rsid w:val="00A43A19"/>
    <w:rsid w:val="00A4489E"/>
    <w:rsid w:val="00A45178"/>
    <w:rsid w:val="00A456A2"/>
    <w:rsid w:val="00A45A34"/>
    <w:rsid w:val="00A45C48"/>
    <w:rsid w:val="00A46323"/>
    <w:rsid w:val="00A46351"/>
    <w:rsid w:val="00A51525"/>
    <w:rsid w:val="00A52AC2"/>
    <w:rsid w:val="00A5379A"/>
    <w:rsid w:val="00A53DC5"/>
    <w:rsid w:val="00A55280"/>
    <w:rsid w:val="00A568A5"/>
    <w:rsid w:val="00A60999"/>
    <w:rsid w:val="00A60EF6"/>
    <w:rsid w:val="00A6127B"/>
    <w:rsid w:val="00A63E19"/>
    <w:rsid w:val="00A65561"/>
    <w:rsid w:val="00A73F08"/>
    <w:rsid w:val="00A75B85"/>
    <w:rsid w:val="00A81522"/>
    <w:rsid w:val="00A8393F"/>
    <w:rsid w:val="00A85CFA"/>
    <w:rsid w:val="00A86533"/>
    <w:rsid w:val="00A87667"/>
    <w:rsid w:val="00A9080D"/>
    <w:rsid w:val="00A9404A"/>
    <w:rsid w:val="00A9538A"/>
    <w:rsid w:val="00A95403"/>
    <w:rsid w:val="00A956DF"/>
    <w:rsid w:val="00A95CFB"/>
    <w:rsid w:val="00AA07E0"/>
    <w:rsid w:val="00AA0C0F"/>
    <w:rsid w:val="00AA11E8"/>
    <w:rsid w:val="00AA2D01"/>
    <w:rsid w:val="00AA3DA5"/>
    <w:rsid w:val="00AA459C"/>
    <w:rsid w:val="00AA50FF"/>
    <w:rsid w:val="00AA55FF"/>
    <w:rsid w:val="00AA5640"/>
    <w:rsid w:val="00AB2972"/>
    <w:rsid w:val="00AB2DB8"/>
    <w:rsid w:val="00AB4646"/>
    <w:rsid w:val="00AB5C9B"/>
    <w:rsid w:val="00AB6C39"/>
    <w:rsid w:val="00AB708F"/>
    <w:rsid w:val="00AB7328"/>
    <w:rsid w:val="00AC090E"/>
    <w:rsid w:val="00AC2403"/>
    <w:rsid w:val="00AC3880"/>
    <w:rsid w:val="00AC3E0A"/>
    <w:rsid w:val="00AC430E"/>
    <w:rsid w:val="00AC47FD"/>
    <w:rsid w:val="00AC5AE1"/>
    <w:rsid w:val="00AD1821"/>
    <w:rsid w:val="00AD3862"/>
    <w:rsid w:val="00AD3F2D"/>
    <w:rsid w:val="00AD4A87"/>
    <w:rsid w:val="00AD50C9"/>
    <w:rsid w:val="00AD5190"/>
    <w:rsid w:val="00AD6617"/>
    <w:rsid w:val="00AD79BA"/>
    <w:rsid w:val="00AD7A89"/>
    <w:rsid w:val="00AE0CC7"/>
    <w:rsid w:val="00AE1B11"/>
    <w:rsid w:val="00AE20A0"/>
    <w:rsid w:val="00AE29B2"/>
    <w:rsid w:val="00AE3413"/>
    <w:rsid w:val="00AE5322"/>
    <w:rsid w:val="00AE7E14"/>
    <w:rsid w:val="00AF004F"/>
    <w:rsid w:val="00AF0A86"/>
    <w:rsid w:val="00AF1BD3"/>
    <w:rsid w:val="00AF34F5"/>
    <w:rsid w:val="00AF522D"/>
    <w:rsid w:val="00AF5CC9"/>
    <w:rsid w:val="00AF5EAE"/>
    <w:rsid w:val="00B028CD"/>
    <w:rsid w:val="00B03BD0"/>
    <w:rsid w:val="00B047C0"/>
    <w:rsid w:val="00B0563E"/>
    <w:rsid w:val="00B05E40"/>
    <w:rsid w:val="00B13CD6"/>
    <w:rsid w:val="00B14B3E"/>
    <w:rsid w:val="00B1508B"/>
    <w:rsid w:val="00B152A3"/>
    <w:rsid w:val="00B15D63"/>
    <w:rsid w:val="00B16E78"/>
    <w:rsid w:val="00B20121"/>
    <w:rsid w:val="00B21C1C"/>
    <w:rsid w:val="00B23D81"/>
    <w:rsid w:val="00B26A4E"/>
    <w:rsid w:val="00B2784D"/>
    <w:rsid w:val="00B30401"/>
    <w:rsid w:val="00B30D82"/>
    <w:rsid w:val="00B318DA"/>
    <w:rsid w:val="00B32609"/>
    <w:rsid w:val="00B327A2"/>
    <w:rsid w:val="00B3325E"/>
    <w:rsid w:val="00B335A4"/>
    <w:rsid w:val="00B34343"/>
    <w:rsid w:val="00B34BD7"/>
    <w:rsid w:val="00B36084"/>
    <w:rsid w:val="00B401C7"/>
    <w:rsid w:val="00B40381"/>
    <w:rsid w:val="00B40E33"/>
    <w:rsid w:val="00B415E8"/>
    <w:rsid w:val="00B42793"/>
    <w:rsid w:val="00B4330C"/>
    <w:rsid w:val="00B43F51"/>
    <w:rsid w:val="00B47DE7"/>
    <w:rsid w:val="00B54093"/>
    <w:rsid w:val="00B54696"/>
    <w:rsid w:val="00B57E2A"/>
    <w:rsid w:val="00B6068D"/>
    <w:rsid w:val="00B62F98"/>
    <w:rsid w:val="00B63AD3"/>
    <w:rsid w:val="00B65B06"/>
    <w:rsid w:val="00B66DAD"/>
    <w:rsid w:val="00B67E7E"/>
    <w:rsid w:val="00B71747"/>
    <w:rsid w:val="00B760F3"/>
    <w:rsid w:val="00B76942"/>
    <w:rsid w:val="00B80BA0"/>
    <w:rsid w:val="00B8126F"/>
    <w:rsid w:val="00B8227F"/>
    <w:rsid w:val="00B82550"/>
    <w:rsid w:val="00B83C51"/>
    <w:rsid w:val="00B85E80"/>
    <w:rsid w:val="00B86862"/>
    <w:rsid w:val="00B87DFC"/>
    <w:rsid w:val="00B91CC0"/>
    <w:rsid w:val="00B921B2"/>
    <w:rsid w:val="00B9359F"/>
    <w:rsid w:val="00B9493F"/>
    <w:rsid w:val="00B96ABB"/>
    <w:rsid w:val="00BA2FB4"/>
    <w:rsid w:val="00BA313C"/>
    <w:rsid w:val="00BA373D"/>
    <w:rsid w:val="00BA6047"/>
    <w:rsid w:val="00BA7C7C"/>
    <w:rsid w:val="00BB1FE4"/>
    <w:rsid w:val="00BB245D"/>
    <w:rsid w:val="00BB3BA8"/>
    <w:rsid w:val="00BB594F"/>
    <w:rsid w:val="00BB74BE"/>
    <w:rsid w:val="00BC0092"/>
    <w:rsid w:val="00BC2826"/>
    <w:rsid w:val="00BC39C0"/>
    <w:rsid w:val="00BC48CF"/>
    <w:rsid w:val="00BC5CEE"/>
    <w:rsid w:val="00BC6B95"/>
    <w:rsid w:val="00BD1C52"/>
    <w:rsid w:val="00BD1D6E"/>
    <w:rsid w:val="00BE256F"/>
    <w:rsid w:val="00BE3A19"/>
    <w:rsid w:val="00BE3F98"/>
    <w:rsid w:val="00BE416D"/>
    <w:rsid w:val="00BE46D5"/>
    <w:rsid w:val="00BE473A"/>
    <w:rsid w:val="00BE62E5"/>
    <w:rsid w:val="00BE7C09"/>
    <w:rsid w:val="00BE7FF0"/>
    <w:rsid w:val="00BF0AEA"/>
    <w:rsid w:val="00BF1B07"/>
    <w:rsid w:val="00BF2B6D"/>
    <w:rsid w:val="00BF34D9"/>
    <w:rsid w:val="00BF501B"/>
    <w:rsid w:val="00C02A6E"/>
    <w:rsid w:val="00C0420A"/>
    <w:rsid w:val="00C047C7"/>
    <w:rsid w:val="00C05A87"/>
    <w:rsid w:val="00C06BE3"/>
    <w:rsid w:val="00C13E73"/>
    <w:rsid w:val="00C15BDE"/>
    <w:rsid w:val="00C16B50"/>
    <w:rsid w:val="00C17C7D"/>
    <w:rsid w:val="00C207DF"/>
    <w:rsid w:val="00C20913"/>
    <w:rsid w:val="00C21E53"/>
    <w:rsid w:val="00C22FDA"/>
    <w:rsid w:val="00C24DDD"/>
    <w:rsid w:val="00C25873"/>
    <w:rsid w:val="00C26753"/>
    <w:rsid w:val="00C26FE4"/>
    <w:rsid w:val="00C30F27"/>
    <w:rsid w:val="00C3173D"/>
    <w:rsid w:val="00C3280E"/>
    <w:rsid w:val="00C32C29"/>
    <w:rsid w:val="00C34F4E"/>
    <w:rsid w:val="00C3628F"/>
    <w:rsid w:val="00C36C73"/>
    <w:rsid w:val="00C42C17"/>
    <w:rsid w:val="00C43144"/>
    <w:rsid w:val="00C46884"/>
    <w:rsid w:val="00C46C88"/>
    <w:rsid w:val="00C47C2F"/>
    <w:rsid w:val="00C47E4A"/>
    <w:rsid w:val="00C5597B"/>
    <w:rsid w:val="00C5781C"/>
    <w:rsid w:val="00C606D4"/>
    <w:rsid w:val="00C61F3D"/>
    <w:rsid w:val="00C62985"/>
    <w:rsid w:val="00C6483E"/>
    <w:rsid w:val="00C655A4"/>
    <w:rsid w:val="00C65EA4"/>
    <w:rsid w:val="00C666FF"/>
    <w:rsid w:val="00C6671E"/>
    <w:rsid w:val="00C670BE"/>
    <w:rsid w:val="00C67E57"/>
    <w:rsid w:val="00C70F65"/>
    <w:rsid w:val="00C72DEF"/>
    <w:rsid w:val="00C734B4"/>
    <w:rsid w:val="00C739F4"/>
    <w:rsid w:val="00C75AF4"/>
    <w:rsid w:val="00C75F5C"/>
    <w:rsid w:val="00C7780A"/>
    <w:rsid w:val="00C77D0E"/>
    <w:rsid w:val="00C80E45"/>
    <w:rsid w:val="00C814CD"/>
    <w:rsid w:val="00C81691"/>
    <w:rsid w:val="00C82494"/>
    <w:rsid w:val="00C83BD8"/>
    <w:rsid w:val="00C84653"/>
    <w:rsid w:val="00C846A3"/>
    <w:rsid w:val="00C86089"/>
    <w:rsid w:val="00C872F1"/>
    <w:rsid w:val="00C87998"/>
    <w:rsid w:val="00C8799F"/>
    <w:rsid w:val="00C87EEF"/>
    <w:rsid w:val="00C90CB5"/>
    <w:rsid w:val="00C93502"/>
    <w:rsid w:val="00C94704"/>
    <w:rsid w:val="00C954FF"/>
    <w:rsid w:val="00C95745"/>
    <w:rsid w:val="00C96EEC"/>
    <w:rsid w:val="00C97B17"/>
    <w:rsid w:val="00CA0851"/>
    <w:rsid w:val="00CA4CFC"/>
    <w:rsid w:val="00CA548B"/>
    <w:rsid w:val="00CA68D5"/>
    <w:rsid w:val="00CB108A"/>
    <w:rsid w:val="00CB1A20"/>
    <w:rsid w:val="00CB2341"/>
    <w:rsid w:val="00CB28FE"/>
    <w:rsid w:val="00CB2E12"/>
    <w:rsid w:val="00CB30A7"/>
    <w:rsid w:val="00CB5AC6"/>
    <w:rsid w:val="00CB72F4"/>
    <w:rsid w:val="00CC20D2"/>
    <w:rsid w:val="00CC2506"/>
    <w:rsid w:val="00CC26AC"/>
    <w:rsid w:val="00CC3D71"/>
    <w:rsid w:val="00CC3FCE"/>
    <w:rsid w:val="00CC55B0"/>
    <w:rsid w:val="00CC597B"/>
    <w:rsid w:val="00CC78B6"/>
    <w:rsid w:val="00CD2001"/>
    <w:rsid w:val="00CD3DD8"/>
    <w:rsid w:val="00CD4615"/>
    <w:rsid w:val="00CD4F71"/>
    <w:rsid w:val="00CD5A88"/>
    <w:rsid w:val="00CD6415"/>
    <w:rsid w:val="00CD66D6"/>
    <w:rsid w:val="00CD755C"/>
    <w:rsid w:val="00CD76AD"/>
    <w:rsid w:val="00CE1756"/>
    <w:rsid w:val="00CE3686"/>
    <w:rsid w:val="00CE634E"/>
    <w:rsid w:val="00CE6CF2"/>
    <w:rsid w:val="00CF102E"/>
    <w:rsid w:val="00CF1ECD"/>
    <w:rsid w:val="00CF347E"/>
    <w:rsid w:val="00CF37CC"/>
    <w:rsid w:val="00CF489D"/>
    <w:rsid w:val="00CF540E"/>
    <w:rsid w:val="00CF67F2"/>
    <w:rsid w:val="00CF6B9A"/>
    <w:rsid w:val="00D00117"/>
    <w:rsid w:val="00D00642"/>
    <w:rsid w:val="00D00731"/>
    <w:rsid w:val="00D01370"/>
    <w:rsid w:val="00D024D5"/>
    <w:rsid w:val="00D053E1"/>
    <w:rsid w:val="00D06449"/>
    <w:rsid w:val="00D06F6D"/>
    <w:rsid w:val="00D152A6"/>
    <w:rsid w:val="00D15667"/>
    <w:rsid w:val="00D167CE"/>
    <w:rsid w:val="00D170BE"/>
    <w:rsid w:val="00D200E0"/>
    <w:rsid w:val="00D212A2"/>
    <w:rsid w:val="00D2258C"/>
    <w:rsid w:val="00D23212"/>
    <w:rsid w:val="00D2420C"/>
    <w:rsid w:val="00D24443"/>
    <w:rsid w:val="00D25203"/>
    <w:rsid w:val="00D2574D"/>
    <w:rsid w:val="00D25955"/>
    <w:rsid w:val="00D25D80"/>
    <w:rsid w:val="00D265EA"/>
    <w:rsid w:val="00D27F1D"/>
    <w:rsid w:val="00D30299"/>
    <w:rsid w:val="00D308EF"/>
    <w:rsid w:val="00D31A57"/>
    <w:rsid w:val="00D37194"/>
    <w:rsid w:val="00D37710"/>
    <w:rsid w:val="00D40AAA"/>
    <w:rsid w:val="00D42B4C"/>
    <w:rsid w:val="00D45EA5"/>
    <w:rsid w:val="00D46524"/>
    <w:rsid w:val="00D56956"/>
    <w:rsid w:val="00D61DBB"/>
    <w:rsid w:val="00D639EE"/>
    <w:rsid w:val="00D6493A"/>
    <w:rsid w:val="00D6532D"/>
    <w:rsid w:val="00D65B9F"/>
    <w:rsid w:val="00D65D6C"/>
    <w:rsid w:val="00D65E4D"/>
    <w:rsid w:val="00D66C97"/>
    <w:rsid w:val="00D72ED2"/>
    <w:rsid w:val="00D7324E"/>
    <w:rsid w:val="00D73ECB"/>
    <w:rsid w:val="00D7462C"/>
    <w:rsid w:val="00D74CBD"/>
    <w:rsid w:val="00D775CA"/>
    <w:rsid w:val="00D77837"/>
    <w:rsid w:val="00D80175"/>
    <w:rsid w:val="00D804D4"/>
    <w:rsid w:val="00D816EE"/>
    <w:rsid w:val="00D824AA"/>
    <w:rsid w:val="00D862DB"/>
    <w:rsid w:val="00D90287"/>
    <w:rsid w:val="00D940A3"/>
    <w:rsid w:val="00D9659F"/>
    <w:rsid w:val="00D9667D"/>
    <w:rsid w:val="00DA13BB"/>
    <w:rsid w:val="00DA2F64"/>
    <w:rsid w:val="00DA5660"/>
    <w:rsid w:val="00DA60EB"/>
    <w:rsid w:val="00DA61CD"/>
    <w:rsid w:val="00DA62EF"/>
    <w:rsid w:val="00DA6E87"/>
    <w:rsid w:val="00DB06AD"/>
    <w:rsid w:val="00DB0D26"/>
    <w:rsid w:val="00DB0FC9"/>
    <w:rsid w:val="00DB2031"/>
    <w:rsid w:val="00DB2A80"/>
    <w:rsid w:val="00DB2F46"/>
    <w:rsid w:val="00DB6680"/>
    <w:rsid w:val="00DB74C5"/>
    <w:rsid w:val="00DC1E63"/>
    <w:rsid w:val="00DC2B9D"/>
    <w:rsid w:val="00DC7173"/>
    <w:rsid w:val="00DC7373"/>
    <w:rsid w:val="00DD2A4C"/>
    <w:rsid w:val="00DD4B3A"/>
    <w:rsid w:val="00DD7CB8"/>
    <w:rsid w:val="00DD7F3D"/>
    <w:rsid w:val="00DE00F3"/>
    <w:rsid w:val="00DE1E65"/>
    <w:rsid w:val="00DE28F4"/>
    <w:rsid w:val="00DE3323"/>
    <w:rsid w:val="00DE3A01"/>
    <w:rsid w:val="00DE3EF1"/>
    <w:rsid w:val="00DE4310"/>
    <w:rsid w:val="00DE467A"/>
    <w:rsid w:val="00DE691C"/>
    <w:rsid w:val="00DF00B2"/>
    <w:rsid w:val="00DF224F"/>
    <w:rsid w:val="00DF2AC6"/>
    <w:rsid w:val="00DF2AD7"/>
    <w:rsid w:val="00DF306B"/>
    <w:rsid w:val="00DF3BF1"/>
    <w:rsid w:val="00DF3CC6"/>
    <w:rsid w:val="00DF403B"/>
    <w:rsid w:val="00DF43B4"/>
    <w:rsid w:val="00DF46E3"/>
    <w:rsid w:val="00DF5528"/>
    <w:rsid w:val="00DF5F85"/>
    <w:rsid w:val="00DF6755"/>
    <w:rsid w:val="00DF7C99"/>
    <w:rsid w:val="00E01371"/>
    <w:rsid w:val="00E01E0A"/>
    <w:rsid w:val="00E024E7"/>
    <w:rsid w:val="00E02E5F"/>
    <w:rsid w:val="00E05DD8"/>
    <w:rsid w:val="00E0776C"/>
    <w:rsid w:val="00E109DF"/>
    <w:rsid w:val="00E12C51"/>
    <w:rsid w:val="00E14351"/>
    <w:rsid w:val="00E1613F"/>
    <w:rsid w:val="00E165E7"/>
    <w:rsid w:val="00E16A56"/>
    <w:rsid w:val="00E176B5"/>
    <w:rsid w:val="00E20E1F"/>
    <w:rsid w:val="00E21B0E"/>
    <w:rsid w:val="00E223A8"/>
    <w:rsid w:val="00E227C7"/>
    <w:rsid w:val="00E23348"/>
    <w:rsid w:val="00E24E67"/>
    <w:rsid w:val="00E25292"/>
    <w:rsid w:val="00E26428"/>
    <w:rsid w:val="00E3002E"/>
    <w:rsid w:val="00E415F6"/>
    <w:rsid w:val="00E416F0"/>
    <w:rsid w:val="00E4252D"/>
    <w:rsid w:val="00E43739"/>
    <w:rsid w:val="00E43E30"/>
    <w:rsid w:val="00E44810"/>
    <w:rsid w:val="00E44CE6"/>
    <w:rsid w:val="00E4510A"/>
    <w:rsid w:val="00E45305"/>
    <w:rsid w:val="00E453C3"/>
    <w:rsid w:val="00E46447"/>
    <w:rsid w:val="00E50D56"/>
    <w:rsid w:val="00E52B50"/>
    <w:rsid w:val="00E53C16"/>
    <w:rsid w:val="00E541B9"/>
    <w:rsid w:val="00E5519C"/>
    <w:rsid w:val="00E55E97"/>
    <w:rsid w:val="00E5668B"/>
    <w:rsid w:val="00E56AE4"/>
    <w:rsid w:val="00E5748D"/>
    <w:rsid w:val="00E5761F"/>
    <w:rsid w:val="00E623DF"/>
    <w:rsid w:val="00E64706"/>
    <w:rsid w:val="00E64B64"/>
    <w:rsid w:val="00E66999"/>
    <w:rsid w:val="00E67B2A"/>
    <w:rsid w:val="00E709B4"/>
    <w:rsid w:val="00E7271E"/>
    <w:rsid w:val="00E72EE3"/>
    <w:rsid w:val="00E73A82"/>
    <w:rsid w:val="00E74966"/>
    <w:rsid w:val="00E75036"/>
    <w:rsid w:val="00E756A7"/>
    <w:rsid w:val="00E76AC8"/>
    <w:rsid w:val="00E77975"/>
    <w:rsid w:val="00E80374"/>
    <w:rsid w:val="00E81B9E"/>
    <w:rsid w:val="00E83207"/>
    <w:rsid w:val="00E85E45"/>
    <w:rsid w:val="00E864FC"/>
    <w:rsid w:val="00E90E2D"/>
    <w:rsid w:val="00E91A69"/>
    <w:rsid w:val="00E91D24"/>
    <w:rsid w:val="00E92416"/>
    <w:rsid w:val="00E92575"/>
    <w:rsid w:val="00E95C58"/>
    <w:rsid w:val="00E96185"/>
    <w:rsid w:val="00EA02EF"/>
    <w:rsid w:val="00EA049D"/>
    <w:rsid w:val="00EA0FBC"/>
    <w:rsid w:val="00EA3080"/>
    <w:rsid w:val="00EA31FB"/>
    <w:rsid w:val="00EA4CAE"/>
    <w:rsid w:val="00EB16B9"/>
    <w:rsid w:val="00EB3D86"/>
    <w:rsid w:val="00EB4DC8"/>
    <w:rsid w:val="00EB788D"/>
    <w:rsid w:val="00EC2E38"/>
    <w:rsid w:val="00EC3C91"/>
    <w:rsid w:val="00EC5E1B"/>
    <w:rsid w:val="00EC69E4"/>
    <w:rsid w:val="00EC6B17"/>
    <w:rsid w:val="00EC7366"/>
    <w:rsid w:val="00ED1CF2"/>
    <w:rsid w:val="00ED2A88"/>
    <w:rsid w:val="00ED2E49"/>
    <w:rsid w:val="00ED3CD3"/>
    <w:rsid w:val="00ED4FAB"/>
    <w:rsid w:val="00ED5323"/>
    <w:rsid w:val="00ED617D"/>
    <w:rsid w:val="00EE00AB"/>
    <w:rsid w:val="00EE1C91"/>
    <w:rsid w:val="00EE24A5"/>
    <w:rsid w:val="00EE4F49"/>
    <w:rsid w:val="00EE56BE"/>
    <w:rsid w:val="00EE5D06"/>
    <w:rsid w:val="00EF0500"/>
    <w:rsid w:val="00EF49EB"/>
    <w:rsid w:val="00EF5E6B"/>
    <w:rsid w:val="00EF615F"/>
    <w:rsid w:val="00F015F9"/>
    <w:rsid w:val="00F0705F"/>
    <w:rsid w:val="00F07AFE"/>
    <w:rsid w:val="00F113CD"/>
    <w:rsid w:val="00F12EE1"/>
    <w:rsid w:val="00F13947"/>
    <w:rsid w:val="00F14F35"/>
    <w:rsid w:val="00F15AB6"/>
    <w:rsid w:val="00F1655D"/>
    <w:rsid w:val="00F178E8"/>
    <w:rsid w:val="00F20C8E"/>
    <w:rsid w:val="00F20CA1"/>
    <w:rsid w:val="00F20F82"/>
    <w:rsid w:val="00F231BB"/>
    <w:rsid w:val="00F23B76"/>
    <w:rsid w:val="00F2536B"/>
    <w:rsid w:val="00F31053"/>
    <w:rsid w:val="00F312CD"/>
    <w:rsid w:val="00F333AC"/>
    <w:rsid w:val="00F3610D"/>
    <w:rsid w:val="00F37153"/>
    <w:rsid w:val="00F40A11"/>
    <w:rsid w:val="00F4109B"/>
    <w:rsid w:val="00F45E6C"/>
    <w:rsid w:val="00F46AB7"/>
    <w:rsid w:val="00F4732C"/>
    <w:rsid w:val="00F4746B"/>
    <w:rsid w:val="00F510B4"/>
    <w:rsid w:val="00F51CE8"/>
    <w:rsid w:val="00F52749"/>
    <w:rsid w:val="00F54332"/>
    <w:rsid w:val="00F543E6"/>
    <w:rsid w:val="00F55B83"/>
    <w:rsid w:val="00F60968"/>
    <w:rsid w:val="00F627B2"/>
    <w:rsid w:val="00F636A8"/>
    <w:rsid w:val="00F64CCE"/>
    <w:rsid w:val="00F67D9D"/>
    <w:rsid w:val="00F7147B"/>
    <w:rsid w:val="00F71AF6"/>
    <w:rsid w:val="00F733E4"/>
    <w:rsid w:val="00F74000"/>
    <w:rsid w:val="00F74106"/>
    <w:rsid w:val="00F75603"/>
    <w:rsid w:val="00F77C1F"/>
    <w:rsid w:val="00F77E4A"/>
    <w:rsid w:val="00F804DF"/>
    <w:rsid w:val="00F813ED"/>
    <w:rsid w:val="00F81F5D"/>
    <w:rsid w:val="00F81FEB"/>
    <w:rsid w:val="00F82B10"/>
    <w:rsid w:val="00F86DD0"/>
    <w:rsid w:val="00F87769"/>
    <w:rsid w:val="00F87EF3"/>
    <w:rsid w:val="00F926B0"/>
    <w:rsid w:val="00F93BFA"/>
    <w:rsid w:val="00FA0E4A"/>
    <w:rsid w:val="00FA1441"/>
    <w:rsid w:val="00FA1D29"/>
    <w:rsid w:val="00FA2736"/>
    <w:rsid w:val="00FB067B"/>
    <w:rsid w:val="00FB210C"/>
    <w:rsid w:val="00FB35C6"/>
    <w:rsid w:val="00FB45E8"/>
    <w:rsid w:val="00FB5688"/>
    <w:rsid w:val="00FC01D7"/>
    <w:rsid w:val="00FC0929"/>
    <w:rsid w:val="00FC09DC"/>
    <w:rsid w:val="00FC2F72"/>
    <w:rsid w:val="00FC340E"/>
    <w:rsid w:val="00FC38E9"/>
    <w:rsid w:val="00FC3D0A"/>
    <w:rsid w:val="00FD10B8"/>
    <w:rsid w:val="00FD182F"/>
    <w:rsid w:val="00FD1A6A"/>
    <w:rsid w:val="00FD2306"/>
    <w:rsid w:val="00FD2BD1"/>
    <w:rsid w:val="00FD4BD8"/>
    <w:rsid w:val="00FD4C3B"/>
    <w:rsid w:val="00FD60A9"/>
    <w:rsid w:val="00FD7F03"/>
    <w:rsid w:val="00FE084D"/>
    <w:rsid w:val="00FE0F5D"/>
    <w:rsid w:val="00FE2FC2"/>
    <w:rsid w:val="00FE4A67"/>
    <w:rsid w:val="00FE4C1D"/>
    <w:rsid w:val="00FE5A4B"/>
    <w:rsid w:val="00FE5C4F"/>
    <w:rsid w:val="00FE693A"/>
    <w:rsid w:val="00FE6E41"/>
    <w:rsid w:val="00FE7CCF"/>
    <w:rsid w:val="00FF0702"/>
    <w:rsid w:val="00FF07B1"/>
    <w:rsid w:val="00FF0ADE"/>
    <w:rsid w:val="00FF2C49"/>
    <w:rsid w:val="00FF5A35"/>
    <w:rsid w:val="00FF6F1D"/>
    <w:rsid w:val="00FF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;"/>
  <w14:docId w14:val="34ADC582"/>
  <w15:chartTrackingRefBased/>
  <w15:docId w15:val="{A9E73F7E-BF1A-4CEA-A6E1-DAB88E984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2F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2FDA"/>
    <w:pPr>
      <w:keepNext/>
      <w:keepLines/>
      <w:tabs>
        <w:tab w:val="right" w:pos="10800"/>
      </w:tabs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DO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921B2"/>
    <w:pPr>
      <w:keepNext/>
      <w:keepLines/>
      <w:tabs>
        <w:tab w:val="right" w:pos="10800"/>
      </w:tabs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C22F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C22FDA"/>
  </w:style>
  <w:style w:type="paragraph" w:styleId="Piedepgina">
    <w:name w:val="footer"/>
    <w:basedOn w:val="Normal"/>
    <w:link w:val="PiedepginaCar"/>
    <w:uiPriority w:val="99"/>
    <w:unhideWhenUsed/>
    <w:rsid w:val="00C22F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2FDA"/>
  </w:style>
  <w:style w:type="table" w:styleId="Tablaconcuadrcula">
    <w:name w:val="Table Grid"/>
    <w:basedOn w:val="Tablanormal"/>
    <w:uiPriority w:val="39"/>
    <w:rsid w:val="00C22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22F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22FDA"/>
    <w:pPr>
      <w:outlineLvl w:val="9"/>
    </w:pPr>
    <w:rPr>
      <w:lang w:eastAsia="es-SV"/>
    </w:rPr>
  </w:style>
  <w:style w:type="character" w:customStyle="1" w:styleId="Ttulo2Car">
    <w:name w:val="Título 2 Car"/>
    <w:basedOn w:val="Fuentedeprrafopredeter"/>
    <w:link w:val="Ttulo2"/>
    <w:uiPriority w:val="9"/>
    <w:rsid w:val="00C22FD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DO"/>
    </w:rPr>
  </w:style>
  <w:style w:type="paragraph" w:styleId="Prrafodelista">
    <w:name w:val="List Paragraph"/>
    <w:basedOn w:val="Normal"/>
    <w:uiPriority w:val="34"/>
    <w:qFormat/>
    <w:rsid w:val="00C22FDA"/>
    <w:pPr>
      <w:tabs>
        <w:tab w:val="right" w:pos="10800"/>
      </w:tabs>
      <w:spacing w:after="0" w:line="240" w:lineRule="auto"/>
      <w:ind w:left="720"/>
    </w:pPr>
    <w:rPr>
      <w:rFonts w:ascii="Arial" w:eastAsia="Times New Roman" w:hAnsi="Arial" w:cs="Times New Roman"/>
      <w:szCs w:val="24"/>
      <w:lang w:val="es-DO"/>
    </w:rPr>
  </w:style>
  <w:style w:type="paragraph" w:customStyle="1" w:styleId="Ed-TableTextBullet">
    <w:name w:val="Ed-Table Text Bullet"/>
    <w:basedOn w:val="Normal"/>
    <w:link w:val="Ed-TableTextBulletCar"/>
    <w:rsid w:val="00C22FDA"/>
    <w:pPr>
      <w:tabs>
        <w:tab w:val="right" w:pos="10800"/>
      </w:tabs>
      <w:spacing w:before="60" w:after="60" w:line="240" w:lineRule="auto"/>
    </w:pPr>
    <w:rPr>
      <w:rFonts w:ascii="Arial" w:eastAsia="Times New Roman" w:hAnsi="Arial" w:cs="Times New Roman"/>
      <w:szCs w:val="24"/>
      <w:lang w:val="en-US"/>
    </w:rPr>
  </w:style>
  <w:style w:type="character" w:customStyle="1" w:styleId="Ed-TableTextBulletCar">
    <w:name w:val="Ed-Table Text Bullet Car"/>
    <w:basedOn w:val="Fuentedeprrafopredeter"/>
    <w:link w:val="Ed-TableTextBullet"/>
    <w:rsid w:val="00C22FDA"/>
    <w:rPr>
      <w:rFonts w:ascii="Arial" w:eastAsia="Times New Roman" w:hAnsi="Arial" w:cs="Times New Roman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15457"/>
    <w:rPr>
      <w:color w:val="0563C1" w:themeColor="hyperlink"/>
      <w:u w:val="single"/>
    </w:rPr>
  </w:style>
  <w:style w:type="paragraph" w:customStyle="1" w:styleId="Ed-BodyTextBullet">
    <w:name w:val="Ed-Body Text Bullet"/>
    <w:basedOn w:val="Normal"/>
    <w:rsid w:val="00F4732C"/>
    <w:pPr>
      <w:numPr>
        <w:numId w:val="1"/>
      </w:numPr>
      <w:tabs>
        <w:tab w:val="right" w:pos="10800"/>
      </w:tabs>
      <w:spacing w:after="120" w:line="240" w:lineRule="auto"/>
    </w:pPr>
    <w:rPr>
      <w:rFonts w:ascii="Arial" w:eastAsia="Times New Roman" w:hAnsi="Arial" w:cs="Times New Roman"/>
      <w:szCs w:val="24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B921B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DO"/>
    </w:rPr>
  </w:style>
  <w:style w:type="paragraph" w:styleId="TDC1">
    <w:name w:val="toc 1"/>
    <w:basedOn w:val="Normal"/>
    <w:next w:val="Normal"/>
    <w:autoRedefine/>
    <w:uiPriority w:val="39"/>
    <w:unhideWhenUsed/>
    <w:rsid w:val="00A176C2"/>
    <w:pPr>
      <w:tabs>
        <w:tab w:val="right" w:leader="dot" w:pos="8828"/>
      </w:tabs>
      <w:spacing w:after="100"/>
      <w:ind w:left="227"/>
    </w:pPr>
  </w:style>
  <w:style w:type="paragraph" w:styleId="TDC2">
    <w:name w:val="toc 2"/>
    <w:basedOn w:val="Normal"/>
    <w:next w:val="Normal"/>
    <w:autoRedefine/>
    <w:uiPriority w:val="39"/>
    <w:unhideWhenUsed/>
    <w:rsid w:val="00E01E0A"/>
    <w:pPr>
      <w:tabs>
        <w:tab w:val="left" w:pos="660"/>
        <w:tab w:val="left" w:pos="1276"/>
        <w:tab w:val="right" w:leader="dot" w:pos="8828"/>
      </w:tabs>
      <w:spacing w:after="100"/>
      <w:ind w:left="851" w:hanging="341"/>
    </w:pPr>
    <w:rPr>
      <w:noProof/>
      <w:color w:val="262626" w:themeColor="text1" w:themeTint="D9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01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0175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5C0E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0E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0E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0E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0E0B"/>
    <w:rPr>
      <w:b/>
      <w:bCs/>
      <w:sz w:val="20"/>
      <w:szCs w:val="20"/>
    </w:rPr>
  </w:style>
  <w:style w:type="table" w:styleId="Tablaconcuadrculaclara">
    <w:name w:val="Grid Table Light"/>
    <w:basedOn w:val="Tablanormal"/>
    <w:uiPriority w:val="40"/>
    <w:rsid w:val="00426DB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FC3D0A"/>
    <w:pPr>
      <w:tabs>
        <w:tab w:val="right" w:pos="1080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  <w:tblPr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</w:style>
  <w:style w:type="paragraph" w:styleId="NormalWeb">
    <w:name w:val="Normal (Web)"/>
    <w:basedOn w:val="Normal"/>
    <w:uiPriority w:val="99"/>
    <w:semiHidden/>
    <w:unhideWhenUsed/>
    <w:rsid w:val="00991DE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CR" w:eastAsia="es-CR"/>
    </w:rPr>
  </w:style>
  <w:style w:type="character" w:styleId="nfasis">
    <w:name w:val="Emphasis"/>
    <w:basedOn w:val="Fuentedeprrafopredeter"/>
    <w:uiPriority w:val="20"/>
    <w:qFormat/>
    <w:rsid w:val="00690C38"/>
    <w:rPr>
      <w:i/>
      <w:iCs/>
    </w:rPr>
  </w:style>
  <w:style w:type="paragraph" w:styleId="TDC3">
    <w:name w:val="toc 3"/>
    <w:basedOn w:val="Normal"/>
    <w:next w:val="Normal"/>
    <w:autoRedefine/>
    <w:uiPriority w:val="39"/>
    <w:unhideWhenUsed/>
    <w:rsid w:val="00987E76"/>
    <w:pPr>
      <w:tabs>
        <w:tab w:val="left" w:pos="851"/>
        <w:tab w:val="right" w:leader="dot" w:pos="8828"/>
      </w:tabs>
      <w:spacing w:after="100"/>
      <w:ind w:left="993" w:hanging="142"/>
    </w:pPr>
  </w:style>
  <w:style w:type="character" w:customStyle="1" w:styleId="WW8Num1z2">
    <w:name w:val="WW8Num1z2"/>
    <w:rsid w:val="00BA373D"/>
  </w:style>
  <w:style w:type="character" w:styleId="Mencinsinresolver">
    <w:name w:val="Unresolved Mention"/>
    <w:basedOn w:val="Fuentedeprrafopredeter"/>
    <w:uiPriority w:val="99"/>
    <w:semiHidden/>
    <w:unhideWhenUsed/>
    <w:rsid w:val="00350A79"/>
    <w:rPr>
      <w:color w:val="605E5C"/>
      <w:shd w:val="clear" w:color="auto" w:fill="E1DFDD"/>
    </w:rPr>
  </w:style>
  <w:style w:type="paragraph" w:customStyle="1" w:styleId="Descripcin2">
    <w:name w:val="Descripción2"/>
    <w:basedOn w:val="Normal"/>
    <w:rsid w:val="008A2EA5"/>
    <w:pPr>
      <w:suppressLineNumbers/>
      <w:suppressAutoHyphens/>
      <w:spacing w:before="120" w:after="120" w:line="240" w:lineRule="auto"/>
      <w:jc w:val="both"/>
    </w:pPr>
    <w:rPr>
      <w:rFonts w:ascii="Arial" w:eastAsia="Times New Roman" w:hAnsi="Arial" w:cs="Lucida Sans"/>
      <w:i/>
      <w:iCs/>
      <w:sz w:val="24"/>
      <w:szCs w:val="24"/>
      <w:lang w:eastAsia="zh-CN"/>
    </w:rPr>
  </w:style>
  <w:style w:type="paragraph" w:customStyle="1" w:styleId="sangra3detindependiente1">
    <w:name w:val="sangra3detindependiente1"/>
    <w:basedOn w:val="Normal"/>
    <w:rsid w:val="00381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Descripcin">
    <w:name w:val="caption"/>
    <w:basedOn w:val="Normal"/>
    <w:next w:val="Normal"/>
    <w:qFormat/>
    <w:rsid w:val="009B7436"/>
    <w:pPr>
      <w:spacing w:before="120" w:after="0" w:line="240" w:lineRule="auto"/>
      <w:jc w:val="both"/>
    </w:pPr>
    <w:rPr>
      <w:rFonts w:ascii="Arial" w:eastAsia="Times New Roman" w:hAnsi="Arial" w:cs="Times New Roman"/>
      <w:b/>
      <w:sz w:val="28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13EA1-5BA2-4C01-B460-0F7FAD62D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766</Words>
  <Characters>4219</Characters>
  <Application>Microsoft Office Word</Application>
  <DocSecurity>4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De Paz</dc:creator>
  <cp:keywords/>
  <dc:description/>
  <cp:lastModifiedBy>jgestion</cp:lastModifiedBy>
  <cp:revision>2</cp:revision>
  <cp:lastPrinted>2022-06-29T17:27:00Z</cp:lastPrinted>
  <dcterms:created xsi:type="dcterms:W3CDTF">2022-08-30T16:36:00Z</dcterms:created>
  <dcterms:modified xsi:type="dcterms:W3CDTF">2022-08-30T16:36:00Z</dcterms:modified>
</cp:coreProperties>
</file>