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6B780564" w:rsidR="00C22FDA" w:rsidRPr="00C22FDA" w:rsidRDefault="00360350" w:rsidP="00C22FDA">
      <w:r>
        <w:rPr>
          <w:noProof/>
        </w:rPr>
        <mc:AlternateContent>
          <mc:Choice Requires="wpg">
            <w:drawing>
              <wp:anchor distT="0" distB="0" distL="114300" distR="114300" simplePos="0" relativeHeight="251672576" behindDoc="0" locked="0" layoutInCell="1" allowOverlap="1" wp14:anchorId="2FC87E5C" wp14:editId="323662C6">
                <wp:simplePos x="0" y="0"/>
                <wp:positionH relativeFrom="margin">
                  <wp:align>center</wp:align>
                </wp:positionH>
                <wp:positionV relativeFrom="paragraph">
                  <wp:posOffset>191770</wp:posOffset>
                </wp:positionV>
                <wp:extent cx="3362325" cy="1647825"/>
                <wp:effectExtent l="0" t="0" r="9525" b="952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62325" cy="1647825"/>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Imagen 3"/>
                          <pic:cNvPicPr>
                            <a:picLocks noChangeAspect="1"/>
                          </pic:cNvPicPr>
                        </pic:nvPicPr>
                        <pic:blipFill>
                          <a:blip r:embed="rId8"/>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2FC87E5C" id="Grupo 4"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616D024B" w:rsidR="00C22FDA" w:rsidRPr="00C22FDA" w:rsidRDefault="00C22FDA" w:rsidP="00C22FDA"/>
    <w:p w14:paraId="248A8553" w14:textId="179EFC5C" w:rsidR="00C22FDA" w:rsidRPr="00C22FDA" w:rsidRDefault="00C22FDA" w:rsidP="00C22FDA"/>
    <w:p w14:paraId="712993B8" w14:textId="705EF106" w:rsidR="00C22FDA" w:rsidRPr="00C22FDA" w:rsidRDefault="00C22FDA" w:rsidP="00C22FDA"/>
    <w:p w14:paraId="6315007D" w14:textId="096B9BDB" w:rsidR="00C22FDA" w:rsidRDefault="00360350" w:rsidP="00C22FDA">
      <w:r>
        <w:rPr>
          <w:noProof/>
        </w:rPr>
        <mc:AlternateContent>
          <mc:Choice Requires="wps">
            <w:drawing>
              <wp:anchor distT="0" distB="0" distL="114300" distR="114300" simplePos="0" relativeHeight="251659264" behindDoc="0" locked="0" layoutInCell="1" allowOverlap="1" wp14:anchorId="4E371C55" wp14:editId="798BF60F">
                <wp:simplePos x="0" y="0"/>
                <wp:positionH relativeFrom="margin">
                  <wp:posOffset>-438785</wp:posOffset>
                </wp:positionH>
                <wp:positionV relativeFrom="paragraph">
                  <wp:posOffset>151765</wp:posOffset>
                </wp:positionV>
                <wp:extent cx="6842760" cy="755015"/>
                <wp:effectExtent l="0" t="0" r="0" b="698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2760" cy="755015"/>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0871422D" w:rsidR="005B3BC7" w:rsidRPr="00A53DC5" w:rsidRDefault="006168E7" w:rsidP="006168E7">
                            <w:pPr>
                              <w:ind w:right="115"/>
                              <w:jc w:val="both"/>
                              <w:rPr>
                                <w:rFonts w:asciiTheme="majorHAnsi" w:hAnsiTheme="majorHAnsi" w:cs="Arial"/>
                                <w:color w:val="3B3838" w:themeColor="background2" w:themeShade="40"/>
                                <w:sz w:val="20"/>
                              </w:rPr>
                            </w:pPr>
                            <w:r w:rsidRPr="006168E7">
                              <w:rPr>
                                <w:rFonts w:asciiTheme="majorHAnsi" w:hAnsiTheme="majorHAnsi" w:cs="Arial"/>
                                <w:color w:val="3B3838" w:themeColor="background2" w:themeShade="40"/>
                                <w:sz w:val="20"/>
                              </w:rPr>
                              <w:t>Poner a disposición del Viceministerio de Transporte información de la base de datos en estructuras que le permitan construir reportes o estadísticas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1C55" id="Cuadro de texto 3" o:spid="_x0000_s1030" type="#_x0000_t202" style="position:absolute;margin-left:-34.55pt;margin-top:11.95pt;width:538.8pt;height:5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" fillcolor="white [3201]" strokecolor="#7f7f7f [1612]" strokeweight=".25pt">
                <v:path arrowok="t"/>
                <v:textbo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0871422D" w:rsidR="005B3BC7" w:rsidRPr="00A53DC5" w:rsidRDefault="006168E7" w:rsidP="006168E7">
                      <w:pPr>
                        <w:ind w:right="115"/>
                        <w:jc w:val="both"/>
                        <w:rPr>
                          <w:rFonts w:asciiTheme="majorHAnsi" w:hAnsiTheme="majorHAnsi" w:cs="Arial"/>
                          <w:color w:val="3B3838" w:themeColor="background2" w:themeShade="40"/>
                          <w:sz w:val="20"/>
                        </w:rPr>
                      </w:pPr>
                      <w:r w:rsidRPr="006168E7">
                        <w:rPr>
                          <w:rFonts w:asciiTheme="majorHAnsi" w:hAnsiTheme="majorHAnsi" w:cs="Arial"/>
                          <w:color w:val="3B3838" w:themeColor="background2" w:themeShade="40"/>
                          <w:sz w:val="20"/>
                        </w:rPr>
                        <w:t>Poner a disposición del Viceministerio de Transporte información de la base de datos en estructuras que le permitan construir reportes o estadísticas</w:t>
                      </w:r>
                    </w:p>
                  </w:txbxContent>
                </v:textbox>
                <w10:wrap anchorx="margin"/>
              </v:shape>
            </w:pict>
          </mc:Fallback>
        </mc:AlternateContent>
      </w:r>
    </w:p>
    <w:p w14:paraId="37C0A4FC" w14:textId="3FEAAEDE" w:rsidR="00E25292" w:rsidRDefault="00C22FDA" w:rsidP="00C22FDA">
      <w:pPr>
        <w:tabs>
          <w:tab w:val="left" w:pos="3815"/>
        </w:tabs>
      </w:pPr>
      <w:r>
        <w:tab/>
      </w:r>
    </w:p>
    <w:p w14:paraId="74862EC3" w14:textId="5E4C9933" w:rsidR="00C22FDA" w:rsidRDefault="00C22FDA" w:rsidP="00C22FDA">
      <w:pPr>
        <w:tabs>
          <w:tab w:val="left" w:pos="3815"/>
        </w:tabs>
      </w:pPr>
    </w:p>
    <w:p w14:paraId="5ABCD929" w14:textId="53037F2C" w:rsidR="00C22FDA" w:rsidRDefault="00360350" w:rsidP="00C22FDA">
      <w:pPr>
        <w:tabs>
          <w:tab w:val="left" w:pos="3815"/>
        </w:tabs>
      </w:pPr>
      <w:r>
        <w:rPr>
          <w:noProof/>
        </w:rPr>
        <mc:AlternateContent>
          <mc:Choice Requires="wps">
            <w:drawing>
              <wp:anchor distT="0" distB="0" distL="114300" distR="114300" simplePos="0" relativeHeight="251660288" behindDoc="0" locked="0" layoutInCell="1" allowOverlap="1" wp14:anchorId="31F8657E" wp14:editId="54B230B5">
                <wp:simplePos x="0" y="0"/>
                <wp:positionH relativeFrom="margin">
                  <wp:posOffset>-454025</wp:posOffset>
                </wp:positionH>
                <wp:positionV relativeFrom="paragraph">
                  <wp:posOffset>154305</wp:posOffset>
                </wp:positionV>
                <wp:extent cx="6858000" cy="581660"/>
                <wp:effectExtent l="0" t="0" r="0" b="889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58166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10682201" w:rsidR="005B3BC7" w:rsidRPr="006168E7" w:rsidRDefault="006168E7" w:rsidP="006168E7">
                            <w:pPr>
                              <w:ind w:right="115"/>
                              <w:jc w:val="both"/>
                              <w:rPr>
                                <w:rFonts w:asciiTheme="majorHAnsi" w:hAnsiTheme="majorHAnsi" w:cs="Arial"/>
                                <w:bCs/>
                                <w:color w:val="3B3838" w:themeColor="background2" w:themeShade="40"/>
                                <w:sz w:val="20"/>
                              </w:rPr>
                            </w:pPr>
                            <w:r w:rsidRPr="006168E7">
                              <w:rPr>
                                <w:rFonts w:asciiTheme="majorHAnsi" w:hAnsiTheme="majorHAnsi" w:cs="Arial"/>
                                <w:bCs/>
                                <w:color w:val="3B3838" w:themeColor="background2" w:themeShade="40"/>
                                <w:sz w:val="20"/>
                              </w:rPr>
                              <w:t>Innovación y Desarrollo de Sistemas, Infraestructura Tecnológica y Soporte Operativo.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8657E" id="Cuadro de texto 2" o:spid="_x0000_s1031" type="#_x0000_t202" style="position:absolute;margin-left:-35.75pt;margin-top:12.15pt;width:540pt;height:4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" fillcolor="white [3201]" strokecolor="#7f7f7f [1612]" strokeweight=".25pt">
                <v:path arrowok="t"/>
                <v:textbo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10682201" w:rsidR="005B3BC7" w:rsidRPr="006168E7" w:rsidRDefault="006168E7" w:rsidP="006168E7">
                      <w:pPr>
                        <w:ind w:right="115"/>
                        <w:jc w:val="both"/>
                        <w:rPr>
                          <w:rFonts w:asciiTheme="majorHAnsi" w:hAnsiTheme="majorHAnsi" w:cs="Arial"/>
                          <w:bCs/>
                          <w:color w:val="3B3838" w:themeColor="background2" w:themeShade="40"/>
                          <w:sz w:val="20"/>
                        </w:rPr>
                      </w:pPr>
                      <w:r w:rsidRPr="006168E7">
                        <w:rPr>
                          <w:rFonts w:asciiTheme="majorHAnsi" w:hAnsiTheme="majorHAnsi" w:cs="Arial"/>
                          <w:bCs/>
                          <w:color w:val="3B3838" w:themeColor="background2" w:themeShade="40"/>
                          <w:sz w:val="20"/>
                        </w:rPr>
                        <w:t>Innovación y Desarrollo de Sistemas, Infraestructura Tecnológica y Soporte Operativo.</w:t>
                      </w:r>
                    </w:p>
                  </w:txbxContent>
                </v:textbox>
                <w10:wrap anchorx="margin"/>
              </v:shape>
            </w:pict>
          </mc:Fallback>
        </mc:AlternateContent>
      </w:r>
    </w:p>
    <w:sdt>
      <w:sdtPr>
        <w:rPr>
          <w:rFonts w:asciiTheme="minorHAnsi" w:eastAsiaTheme="minorHAnsi" w:hAnsiTheme="minorHAnsi" w:cstheme="minorBidi"/>
          <w:color w:val="3B3838" w:themeColor="background2" w:themeShade="40"/>
          <w:sz w:val="22"/>
          <w:szCs w:val="22"/>
          <w:lang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eastAsia="en-US"/>
            </w:rPr>
          </w:pPr>
        </w:p>
        <w:p w14:paraId="19E3F082" w14:textId="4B274BD0" w:rsidR="00C22FDA" w:rsidRDefault="007673D0">
          <w:pPr>
            <w:pStyle w:val="TtuloTDC"/>
            <w:rPr>
              <w:color w:val="3B3838" w:themeColor="background2" w:themeShade="40"/>
              <w:sz w:val="22"/>
              <w:szCs w:val="24"/>
            </w:rPr>
          </w:pPr>
          <w:r w:rsidRPr="007B5F0F">
            <w:rPr>
              <w:color w:val="3B3838" w:themeColor="background2" w:themeShade="40"/>
              <w:sz w:val="22"/>
              <w:szCs w:val="24"/>
            </w:rPr>
            <w:t>Tabla de contenido</w:t>
          </w:r>
        </w:p>
        <w:p w14:paraId="2E09DB1A" w14:textId="77777777" w:rsidR="00AD6617" w:rsidRPr="00AD6617" w:rsidRDefault="00AD6617" w:rsidP="00AD6617">
          <w:pPr>
            <w:rPr>
              <w:lang w:eastAsia="es-SV"/>
            </w:rPr>
          </w:pPr>
        </w:p>
        <w:p w14:paraId="13F04A28" w14:textId="48903A4E" w:rsidR="0040039B" w:rsidRDefault="00C22FDA">
          <w:pPr>
            <w:pStyle w:val="TDC1"/>
            <w:rPr>
              <w:rFonts w:eastAsiaTheme="minorEastAsia"/>
              <w:noProof/>
              <w:lang w:val="es-SV" w:eastAsia="es-SV"/>
            </w:rPr>
          </w:pPr>
          <w:r w:rsidRPr="007B5F0F">
            <w:rPr>
              <w:color w:val="3B3838" w:themeColor="background2" w:themeShade="40"/>
              <w:szCs w:val="24"/>
              <w:lang w:val="es-SV"/>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lang w:val="es-SV"/>
            </w:rPr>
            <w:fldChar w:fldCharType="separate"/>
          </w:r>
          <w:hyperlink w:anchor="_Toc112755885" w:history="1">
            <w:r w:rsidR="0040039B" w:rsidRPr="00BB3E79">
              <w:rPr>
                <w:rStyle w:val="Hipervnculo"/>
                <w:noProof/>
              </w:rPr>
              <w:t>INNOVACION Y DESARROLLO</w:t>
            </w:r>
            <w:r w:rsidR="0040039B">
              <w:rPr>
                <w:noProof/>
                <w:webHidden/>
              </w:rPr>
              <w:tab/>
            </w:r>
            <w:r w:rsidR="0040039B">
              <w:rPr>
                <w:noProof/>
                <w:webHidden/>
              </w:rPr>
              <w:fldChar w:fldCharType="begin"/>
            </w:r>
            <w:r w:rsidR="0040039B">
              <w:rPr>
                <w:noProof/>
                <w:webHidden/>
              </w:rPr>
              <w:instrText xml:space="preserve"> PAGEREF _Toc112755885 \h </w:instrText>
            </w:r>
            <w:r w:rsidR="0040039B">
              <w:rPr>
                <w:noProof/>
                <w:webHidden/>
              </w:rPr>
            </w:r>
            <w:r w:rsidR="0040039B">
              <w:rPr>
                <w:noProof/>
                <w:webHidden/>
              </w:rPr>
              <w:fldChar w:fldCharType="separate"/>
            </w:r>
            <w:r w:rsidR="0040039B">
              <w:rPr>
                <w:noProof/>
                <w:webHidden/>
              </w:rPr>
              <w:t>3</w:t>
            </w:r>
            <w:r w:rsidR="0040039B">
              <w:rPr>
                <w:noProof/>
                <w:webHidden/>
              </w:rPr>
              <w:fldChar w:fldCharType="end"/>
            </w:r>
          </w:hyperlink>
        </w:p>
        <w:p w14:paraId="0459901D" w14:textId="0A903477" w:rsidR="0040039B" w:rsidRDefault="00360350">
          <w:pPr>
            <w:pStyle w:val="TDC2"/>
            <w:rPr>
              <w:rFonts w:eastAsiaTheme="minorEastAsia"/>
              <w:color w:val="auto"/>
              <w:lang w:val="es-SV" w:eastAsia="es-SV"/>
            </w:rPr>
          </w:pPr>
          <w:hyperlink w:anchor="_Toc112755886" w:history="1">
            <w:r w:rsidR="0040039B" w:rsidRPr="00BB3E79">
              <w:rPr>
                <w:rStyle w:val="Hipervnculo"/>
                <w:b/>
                <w:lang w:val="es-SV"/>
              </w:rPr>
              <w:t>DESCRIPCIÓN</w:t>
            </w:r>
            <w:r w:rsidR="0040039B">
              <w:rPr>
                <w:webHidden/>
              </w:rPr>
              <w:tab/>
            </w:r>
            <w:r w:rsidR="0040039B">
              <w:rPr>
                <w:webHidden/>
              </w:rPr>
              <w:fldChar w:fldCharType="begin"/>
            </w:r>
            <w:r w:rsidR="0040039B">
              <w:rPr>
                <w:webHidden/>
              </w:rPr>
              <w:instrText xml:space="preserve"> PAGEREF _Toc112755886 \h </w:instrText>
            </w:r>
            <w:r w:rsidR="0040039B">
              <w:rPr>
                <w:webHidden/>
              </w:rPr>
            </w:r>
            <w:r w:rsidR="0040039B">
              <w:rPr>
                <w:webHidden/>
              </w:rPr>
              <w:fldChar w:fldCharType="separate"/>
            </w:r>
            <w:r w:rsidR="0040039B">
              <w:rPr>
                <w:webHidden/>
              </w:rPr>
              <w:t>3</w:t>
            </w:r>
            <w:r w:rsidR="0040039B">
              <w:rPr>
                <w:webHidden/>
              </w:rPr>
              <w:fldChar w:fldCharType="end"/>
            </w:r>
          </w:hyperlink>
        </w:p>
        <w:p w14:paraId="7AFA691F" w14:textId="3038059E" w:rsidR="0040039B" w:rsidRDefault="00360350">
          <w:pPr>
            <w:pStyle w:val="TDC2"/>
            <w:rPr>
              <w:rFonts w:eastAsiaTheme="minorEastAsia"/>
              <w:color w:val="auto"/>
              <w:lang w:val="es-SV" w:eastAsia="es-SV"/>
            </w:rPr>
          </w:pPr>
          <w:hyperlink w:anchor="_Toc112755887" w:history="1">
            <w:r w:rsidR="0040039B" w:rsidRPr="00BB3E79">
              <w:rPr>
                <w:rStyle w:val="Hipervnculo"/>
                <w:b/>
                <w:bCs/>
                <w:lang w:eastAsia="es-SV"/>
              </w:rPr>
              <w:t>1.</w:t>
            </w:r>
            <w:r w:rsidR="0040039B">
              <w:rPr>
                <w:rFonts w:eastAsiaTheme="minorEastAsia"/>
                <w:color w:val="auto"/>
                <w:lang w:val="es-SV" w:eastAsia="es-SV"/>
              </w:rPr>
              <w:tab/>
            </w:r>
            <w:r w:rsidR="0040039B" w:rsidRPr="00BB3E79">
              <w:rPr>
                <w:rStyle w:val="Hipervnculo"/>
                <w:b/>
                <w:bCs/>
                <w:lang w:eastAsia="es-SV"/>
              </w:rPr>
              <w:t>VOLCADO COMPLETO DE DATOS A TABLAS</w:t>
            </w:r>
            <w:r w:rsidR="0040039B">
              <w:rPr>
                <w:webHidden/>
              </w:rPr>
              <w:tab/>
            </w:r>
            <w:r w:rsidR="0040039B">
              <w:rPr>
                <w:webHidden/>
              </w:rPr>
              <w:fldChar w:fldCharType="begin"/>
            </w:r>
            <w:r w:rsidR="0040039B">
              <w:rPr>
                <w:webHidden/>
              </w:rPr>
              <w:instrText xml:space="preserve"> PAGEREF _Toc112755887 \h </w:instrText>
            </w:r>
            <w:r w:rsidR="0040039B">
              <w:rPr>
                <w:webHidden/>
              </w:rPr>
            </w:r>
            <w:r w:rsidR="0040039B">
              <w:rPr>
                <w:webHidden/>
              </w:rPr>
              <w:fldChar w:fldCharType="separate"/>
            </w:r>
            <w:r w:rsidR="0040039B">
              <w:rPr>
                <w:webHidden/>
              </w:rPr>
              <w:t>3</w:t>
            </w:r>
            <w:r w:rsidR="0040039B">
              <w:rPr>
                <w:webHidden/>
              </w:rPr>
              <w:fldChar w:fldCharType="end"/>
            </w:r>
          </w:hyperlink>
        </w:p>
        <w:p w14:paraId="739FBA20" w14:textId="25C7079A" w:rsidR="0040039B" w:rsidRDefault="00360350">
          <w:pPr>
            <w:pStyle w:val="TDC2"/>
            <w:rPr>
              <w:rFonts w:eastAsiaTheme="minorEastAsia"/>
              <w:color w:val="auto"/>
              <w:lang w:val="es-SV" w:eastAsia="es-SV"/>
            </w:rPr>
          </w:pPr>
          <w:hyperlink w:anchor="_Toc112755888" w:history="1">
            <w:r w:rsidR="0040039B" w:rsidRPr="00BB3E79">
              <w:rPr>
                <w:rStyle w:val="Hipervnculo"/>
                <w:b/>
                <w:bCs/>
                <w:lang w:val="es-SV" w:eastAsia="es-SV"/>
              </w:rPr>
              <w:t>2.</w:t>
            </w:r>
            <w:r w:rsidR="0040039B">
              <w:rPr>
                <w:rFonts w:eastAsiaTheme="minorEastAsia"/>
                <w:color w:val="auto"/>
                <w:lang w:val="es-SV" w:eastAsia="es-SV"/>
              </w:rPr>
              <w:tab/>
            </w:r>
            <w:r w:rsidR="0040039B" w:rsidRPr="00BB3E79">
              <w:rPr>
                <w:rStyle w:val="Hipervnculo"/>
                <w:b/>
                <w:bCs/>
                <w:lang w:val="es-SV" w:eastAsia="es-SV"/>
              </w:rPr>
              <w:t>POR SERVICIO WEB A DEMANDA</w:t>
            </w:r>
            <w:r w:rsidR="0040039B">
              <w:rPr>
                <w:webHidden/>
              </w:rPr>
              <w:tab/>
            </w:r>
            <w:r w:rsidR="0040039B">
              <w:rPr>
                <w:webHidden/>
              </w:rPr>
              <w:fldChar w:fldCharType="begin"/>
            </w:r>
            <w:r w:rsidR="0040039B">
              <w:rPr>
                <w:webHidden/>
              </w:rPr>
              <w:instrText xml:space="preserve"> PAGEREF _Toc112755888 \h </w:instrText>
            </w:r>
            <w:r w:rsidR="0040039B">
              <w:rPr>
                <w:webHidden/>
              </w:rPr>
            </w:r>
            <w:r w:rsidR="0040039B">
              <w:rPr>
                <w:webHidden/>
              </w:rPr>
              <w:fldChar w:fldCharType="separate"/>
            </w:r>
            <w:r w:rsidR="0040039B">
              <w:rPr>
                <w:webHidden/>
              </w:rPr>
              <w:t>13</w:t>
            </w:r>
            <w:r w:rsidR="0040039B">
              <w:rPr>
                <w:webHidden/>
              </w:rPr>
              <w:fldChar w:fldCharType="end"/>
            </w:r>
          </w:hyperlink>
        </w:p>
        <w:p w14:paraId="51B4652B" w14:textId="54A194B4" w:rsidR="0040039B" w:rsidRDefault="00360350">
          <w:pPr>
            <w:pStyle w:val="TDC3"/>
            <w:rPr>
              <w:rFonts w:eastAsiaTheme="minorEastAsia"/>
              <w:noProof/>
              <w:lang w:val="es-SV" w:eastAsia="es-SV"/>
            </w:rPr>
          </w:pPr>
          <w:hyperlink w:anchor="_Toc112755889" w:history="1">
            <w:r w:rsidR="0040039B" w:rsidRPr="00BB3E79">
              <w:rPr>
                <w:rStyle w:val="Hipervnculo"/>
                <w:noProof/>
                <w:lang w:val="es-SV"/>
              </w:rPr>
              <w:t>Anexo 1.</w:t>
            </w:r>
            <w:r w:rsidR="0040039B">
              <w:rPr>
                <w:noProof/>
                <w:webHidden/>
              </w:rPr>
              <w:tab/>
            </w:r>
            <w:r w:rsidR="0040039B">
              <w:rPr>
                <w:noProof/>
                <w:webHidden/>
              </w:rPr>
              <w:fldChar w:fldCharType="begin"/>
            </w:r>
            <w:r w:rsidR="0040039B">
              <w:rPr>
                <w:noProof/>
                <w:webHidden/>
              </w:rPr>
              <w:instrText xml:space="preserve"> PAGEREF _Toc112755889 \h </w:instrText>
            </w:r>
            <w:r w:rsidR="0040039B">
              <w:rPr>
                <w:noProof/>
                <w:webHidden/>
              </w:rPr>
            </w:r>
            <w:r w:rsidR="0040039B">
              <w:rPr>
                <w:noProof/>
                <w:webHidden/>
              </w:rPr>
              <w:fldChar w:fldCharType="separate"/>
            </w:r>
            <w:r w:rsidR="0040039B">
              <w:rPr>
                <w:noProof/>
                <w:webHidden/>
              </w:rPr>
              <w:t>27</w:t>
            </w:r>
            <w:r w:rsidR="0040039B">
              <w:rPr>
                <w:noProof/>
                <w:webHidden/>
              </w:rPr>
              <w:fldChar w:fldCharType="end"/>
            </w:r>
          </w:hyperlink>
        </w:p>
        <w:p w14:paraId="109A1317" w14:textId="1F205692" w:rsidR="0040039B" w:rsidRDefault="00360350">
          <w:pPr>
            <w:pStyle w:val="TDC3"/>
            <w:rPr>
              <w:rFonts w:eastAsiaTheme="minorEastAsia"/>
              <w:noProof/>
              <w:lang w:val="es-SV" w:eastAsia="es-SV"/>
            </w:rPr>
          </w:pPr>
          <w:hyperlink w:anchor="_Toc112755890" w:history="1">
            <w:r w:rsidR="0040039B" w:rsidRPr="00BB3E79">
              <w:rPr>
                <w:rStyle w:val="Hipervnculo"/>
                <w:noProof/>
                <w:lang w:val="es-SV"/>
              </w:rPr>
              <w:t>Documentos referenciados</w:t>
            </w:r>
            <w:r w:rsidR="0040039B">
              <w:rPr>
                <w:noProof/>
                <w:webHidden/>
              </w:rPr>
              <w:tab/>
            </w:r>
            <w:r w:rsidR="0040039B">
              <w:rPr>
                <w:noProof/>
                <w:webHidden/>
              </w:rPr>
              <w:fldChar w:fldCharType="begin"/>
            </w:r>
            <w:r w:rsidR="0040039B">
              <w:rPr>
                <w:noProof/>
                <w:webHidden/>
              </w:rPr>
              <w:instrText xml:space="preserve"> PAGEREF _Toc112755890 \h </w:instrText>
            </w:r>
            <w:r w:rsidR="0040039B">
              <w:rPr>
                <w:noProof/>
                <w:webHidden/>
              </w:rPr>
            </w:r>
            <w:r w:rsidR="0040039B">
              <w:rPr>
                <w:noProof/>
                <w:webHidden/>
              </w:rPr>
              <w:fldChar w:fldCharType="separate"/>
            </w:r>
            <w:r w:rsidR="0040039B">
              <w:rPr>
                <w:noProof/>
                <w:webHidden/>
              </w:rPr>
              <w:t>27</w:t>
            </w:r>
            <w:r w:rsidR="0040039B">
              <w:rPr>
                <w:noProof/>
                <w:webHidden/>
              </w:rPr>
              <w:fldChar w:fldCharType="end"/>
            </w:r>
          </w:hyperlink>
        </w:p>
        <w:p w14:paraId="01DB257D" w14:textId="172FC2DA" w:rsidR="0040039B" w:rsidRDefault="00360350">
          <w:pPr>
            <w:pStyle w:val="TDC3"/>
            <w:rPr>
              <w:rFonts w:eastAsiaTheme="minorEastAsia"/>
              <w:noProof/>
              <w:lang w:val="es-SV" w:eastAsia="es-SV"/>
            </w:rPr>
          </w:pPr>
          <w:hyperlink w:anchor="_Toc112755891" w:history="1">
            <w:r w:rsidR="0040039B" w:rsidRPr="00BB3E79">
              <w:rPr>
                <w:rStyle w:val="Hipervnculo"/>
                <w:noProof/>
                <w:lang w:val="es-SV"/>
              </w:rPr>
              <w:t>Anexo 2.</w:t>
            </w:r>
            <w:r w:rsidR="0040039B">
              <w:rPr>
                <w:noProof/>
                <w:webHidden/>
              </w:rPr>
              <w:tab/>
            </w:r>
            <w:r w:rsidR="0040039B">
              <w:rPr>
                <w:noProof/>
                <w:webHidden/>
              </w:rPr>
              <w:fldChar w:fldCharType="begin"/>
            </w:r>
            <w:r w:rsidR="0040039B">
              <w:rPr>
                <w:noProof/>
                <w:webHidden/>
              </w:rPr>
              <w:instrText xml:space="preserve"> PAGEREF _Toc112755891 \h </w:instrText>
            </w:r>
            <w:r w:rsidR="0040039B">
              <w:rPr>
                <w:noProof/>
                <w:webHidden/>
              </w:rPr>
            </w:r>
            <w:r w:rsidR="0040039B">
              <w:rPr>
                <w:noProof/>
                <w:webHidden/>
              </w:rPr>
              <w:fldChar w:fldCharType="separate"/>
            </w:r>
            <w:r w:rsidR="0040039B">
              <w:rPr>
                <w:noProof/>
                <w:webHidden/>
              </w:rPr>
              <w:t>27</w:t>
            </w:r>
            <w:r w:rsidR="0040039B">
              <w:rPr>
                <w:noProof/>
                <w:webHidden/>
              </w:rPr>
              <w:fldChar w:fldCharType="end"/>
            </w:r>
          </w:hyperlink>
        </w:p>
        <w:p w14:paraId="4F39CE80" w14:textId="5F5E9D8C" w:rsidR="0040039B" w:rsidRDefault="00360350">
          <w:pPr>
            <w:pStyle w:val="TDC3"/>
            <w:rPr>
              <w:rFonts w:eastAsiaTheme="minorEastAsia"/>
              <w:noProof/>
              <w:lang w:val="es-SV" w:eastAsia="es-SV"/>
            </w:rPr>
          </w:pPr>
          <w:hyperlink w:anchor="_Toc112755892" w:history="1">
            <w:r w:rsidR="0040039B" w:rsidRPr="00BB3E79">
              <w:rPr>
                <w:rStyle w:val="Hipervnculo"/>
                <w:noProof/>
                <w:lang w:val="es-SV"/>
              </w:rPr>
              <w:t>Definiciones:</w:t>
            </w:r>
            <w:r w:rsidR="0040039B">
              <w:rPr>
                <w:noProof/>
                <w:webHidden/>
              </w:rPr>
              <w:tab/>
            </w:r>
            <w:r w:rsidR="0040039B">
              <w:rPr>
                <w:noProof/>
                <w:webHidden/>
              </w:rPr>
              <w:fldChar w:fldCharType="begin"/>
            </w:r>
            <w:r w:rsidR="0040039B">
              <w:rPr>
                <w:noProof/>
                <w:webHidden/>
              </w:rPr>
              <w:instrText xml:space="preserve"> PAGEREF _Toc112755892 \h </w:instrText>
            </w:r>
            <w:r w:rsidR="0040039B">
              <w:rPr>
                <w:noProof/>
                <w:webHidden/>
              </w:rPr>
            </w:r>
            <w:r w:rsidR="0040039B">
              <w:rPr>
                <w:noProof/>
                <w:webHidden/>
              </w:rPr>
              <w:fldChar w:fldCharType="separate"/>
            </w:r>
            <w:r w:rsidR="0040039B">
              <w:rPr>
                <w:noProof/>
                <w:webHidden/>
              </w:rPr>
              <w:t>27</w:t>
            </w:r>
            <w:r w:rsidR="0040039B">
              <w:rPr>
                <w:noProof/>
                <w:webHidden/>
              </w:rPr>
              <w:fldChar w:fldCharType="end"/>
            </w:r>
          </w:hyperlink>
        </w:p>
        <w:p w14:paraId="77B3F724" w14:textId="3B84177E" w:rsidR="0040039B" w:rsidRDefault="00360350">
          <w:pPr>
            <w:pStyle w:val="TDC3"/>
            <w:rPr>
              <w:rFonts w:eastAsiaTheme="minorEastAsia"/>
              <w:noProof/>
              <w:lang w:val="es-SV" w:eastAsia="es-SV"/>
            </w:rPr>
          </w:pPr>
          <w:hyperlink w:anchor="_Toc112755893" w:history="1">
            <w:r w:rsidR="0040039B" w:rsidRPr="00BB3E79">
              <w:rPr>
                <w:rStyle w:val="Hipervnculo"/>
                <w:noProof/>
                <w:lang w:val="es-SV"/>
              </w:rPr>
              <w:t>Anexo 3.</w:t>
            </w:r>
            <w:r w:rsidR="0040039B">
              <w:rPr>
                <w:noProof/>
                <w:webHidden/>
              </w:rPr>
              <w:tab/>
            </w:r>
            <w:r w:rsidR="0040039B">
              <w:rPr>
                <w:noProof/>
                <w:webHidden/>
              </w:rPr>
              <w:fldChar w:fldCharType="begin"/>
            </w:r>
            <w:r w:rsidR="0040039B">
              <w:rPr>
                <w:noProof/>
                <w:webHidden/>
              </w:rPr>
              <w:instrText xml:space="preserve"> PAGEREF _Toc112755893 \h </w:instrText>
            </w:r>
            <w:r w:rsidR="0040039B">
              <w:rPr>
                <w:noProof/>
                <w:webHidden/>
              </w:rPr>
            </w:r>
            <w:r w:rsidR="0040039B">
              <w:rPr>
                <w:noProof/>
                <w:webHidden/>
              </w:rPr>
              <w:fldChar w:fldCharType="separate"/>
            </w:r>
            <w:r w:rsidR="0040039B">
              <w:rPr>
                <w:noProof/>
                <w:webHidden/>
              </w:rPr>
              <w:t>28</w:t>
            </w:r>
            <w:r w:rsidR="0040039B">
              <w:rPr>
                <w:noProof/>
                <w:webHidden/>
              </w:rPr>
              <w:fldChar w:fldCharType="end"/>
            </w:r>
          </w:hyperlink>
        </w:p>
        <w:p w14:paraId="4E1D0D79" w14:textId="3F95249F" w:rsidR="0040039B" w:rsidRDefault="00360350">
          <w:pPr>
            <w:pStyle w:val="TDC3"/>
            <w:rPr>
              <w:rFonts w:eastAsiaTheme="minorEastAsia"/>
              <w:noProof/>
              <w:lang w:val="es-SV" w:eastAsia="es-SV"/>
            </w:rPr>
          </w:pPr>
          <w:hyperlink w:anchor="_Toc112755894" w:history="1">
            <w:r w:rsidR="0040039B" w:rsidRPr="00BB3E79">
              <w:rPr>
                <w:rStyle w:val="Hipervnculo"/>
                <w:noProof/>
                <w:lang w:val="es-SV"/>
              </w:rPr>
              <w:t>Control de cambios</w:t>
            </w:r>
            <w:r w:rsidR="0040039B">
              <w:rPr>
                <w:noProof/>
                <w:webHidden/>
              </w:rPr>
              <w:tab/>
            </w:r>
            <w:r w:rsidR="0040039B">
              <w:rPr>
                <w:noProof/>
                <w:webHidden/>
              </w:rPr>
              <w:fldChar w:fldCharType="begin"/>
            </w:r>
            <w:r w:rsidR="0040039B">
              <w:rPr>
                <w:noProof/>
                <w:webHidden/>
              </w:rPr>
              <w:instrText xml:space="preserve"> PAGEREF _Toc112755894 \h </w:instrText>
            </w:r>
            <w:r w:rsidR="0040039B">
              <w:rPr>
                <w:noProof/>
                <w:webHidden/>
              </w:rPr>
            </w:r>
            <w:r w:rsidR="0040039B">
              <w:rPr>
                <w:noProof/>
                <w:webHidden/>
              </w:rPr>
              <w:fldChar w:fldCharType="separate"/>
            </w:r>
            <w:r w:rsidR="0040039B">
              <w:rPr>
                <w:noProof/>
                <w:webHidden/>
              </w:rPr>
              <w:t>28</w:t>
            </w:r>
            <w:r w:rsidR="0040039B">
              <w:rPr>
                <w:noProof/>
                <w:webHidden/>
              </w:rPr>
              <w:fldChar w:fldCharType="end"/>
            </w:r>
          </w:hyperlink>
        </w:p>
        <w:p w14:paraId="54172B4B" w14:textId="4B9ABC4A" w:rsidR="00A176C2" w:rsidRDefault="00C22FDA" w:rsidP="00305141">
          <w:r w:rsidRPr="007B5F0F">
            <w:rPr>
              <w:bCs/>
              <w:color w:val="3B3838" w:themeColor="background2" w:themeShade="40"/>
              <w:szCs w:val="24"/>
            </w:rPr>
            <w:fldChar w:fldCharType="end"/>
          </w:r>
        </w:p>
      </w:sdtContent>
    </w:sdt>
    <w:p w14:paraId="56150A9C" w14:textId="68FC1061" w:rsidR="009149A5" w:rsidRDefault="009149A5" w:rsidP="007673D0"/>
    <w:p w14:paraId="290D3DDE" w14:textId="57BFF843" w:rsidR="00DE691C" w:rsidRDefault="00DE691C" w:rsidP="007673D0"/>
    <w:p w14:paraId="7AA41307" w14:textId="037AFAF1" w:rsidR="00DE691C" w:rsidRDefault="00DE691C" w:rsidP="007673D0"/>
    <w:p w14:paraId="1FF9ABB8" w14:textId="483D8636" w:rsidR="00DE691C" w:rsidRDefault="00DE691C" w:rsidP="007673D0"/>
    <w:p w14:paraId="7B52B3AF" w14:textId="2EC43A42" w:rsidR="00DE691C" w:rsidRDefault="00DE691C" w:rsidP="007673D0"/>
    <w:p w14:paraId="5551AE0A" w14:textId="77777777" w:rsidR="00503830" w:rsidRPr="00A176C2" w:rsidRDefault="00503830" w:rsidP="007673D0"/>
    <w:tbl>
      <w:tblPr>
        <w:tblW w:w="6102" w:type="pct"/>
        <w:tblInd w:w="-856" w:type="dxa"/>
        <w:tblLayout w:type="fixed"/>
        <w:tblCellMar>
          <w:left w:w="70" w:type="dxa"/>
          <w:right w:w="70" w:type="dxa"/>
        </w:tblCellMar>
        <w:tblLook w:val="04A0" w:firstRow="1" w:lastRow="0" w:firstColumn="1" w:lastColumn="0" w:noHBand="0" w:noVBand="1"/>
      </w:tblPr>
      <w:tblGrid>
        <w:gridCol w:w="10774"/>
      </w:tblGrid>
      <w:tr w:rsidR="00C22FDA" w:rsidRPr="007D1D6C" w14:paraId="7460BFB4" w14:textId="77777777" w:rsidTr="00AC79FE">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1F844D14" w:rsidR="00C22FDA" w:rsidRPr="000176D9" w:rsidRDefault="0047441A" w:rsidP="00AE1B11">
            <w:pPr>
              <w:pStyle w:val="Ttulo1"/>
              <w:spacing w:before="0"/>
              <w:ind w:left="-1057" w:right="-1067"/>
              <w:jc w:val="center"/>
            </w:pPr>
            <w:bookmarkStart w:id="0" w:name="_Toc112755885"/>
            <w:bookmarkStart w:id="1" w:name="_Hlk105654463"/>
            <w:r>
              <w:rPr>
                <w:color w:val="FFFFFF" w:themeColor="background1"/>
                <w:sz w:val="24"/>
                <w:szCs w:val="24"/>
              </w:rPr>
              <w:lastRenderedPageBreak/>
              <w:t>INNOVACION Y DESARROLLO</w:t>
            </w:r>
            <w:bookmarkEnd w:id="0"/>
          </w:p>
        </w:tc>
      </w:tr>
      <w:tr w:rsidR="00C22FDA" w:rsidRPr="00661770" w14:paraId="7BDF9F01" w14:textId="77777777" w:rsidTr="00AC79FE">
        <w:trPr>
          <w:trHeight w:val="8361"/>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5CC2F357" w14:textId="77777777" w:rsidR="008178E2" w:rsidRPr="00661770" w:rsidRDefault="008178E2" w:rsidP="00FD10B8">
            <w:pPr>
              <w:spacing w:line="276" w:lineRule="auto"/>
              <w:rPr>
                <w:rFonts w:asciiTheme="majorHAnsi" w:eastAsiaTheme="majorEastAsia" w:hAnsiTheme="majorHAnsi" w:cstheme="majorBidi"/>
                <w:color w:val="404040" w:themeColor="text1" w:themeTint="BF"/>
                <w:sz w:val="24"/>
                <w:u w:val="single"/>
                <w:lang w:val="es-SV"/>
              </w:rPr>
            </w:pPr>
          </w:p>
          <w:p w14:paraId="23CEACD1" w14:textId="3CC5BD68" w:rsidR="00A60EF6" w:rsidRPr="0047441A" w:rsidRDefault="008A092E" w:rsidP="0047441A">
            <w:pPr>
              <w:pStyle w:val="Ttulo2"/>
              <w:ind w:left="638"/>
              <w:jc w:val="both"/>
              <w:rPr>
                <w:b/>
                <w:color w:val="404040" w:themeColor="text1" w:themeTint="BF"/>
                <w:lang w:val="es-SV"/>
              </w:rPr>
            </w:pPr>
            <w:bookmarkStart w:id="2" w:name="_Toc112755886"/>
            <w:r>
              <w:rPr>
                <w:b/>
                <w:color w:val="404040" w:themeColor="text1" w:themeTint="BF"/>
                <w:lang w:val="es-SV"/>
              </w:rPr>
              <w:t>DESCRIPCIÓN</w:t>
            </w:r>
            <w:bookmarkEnd w:id="2"/>
            <w:r w:rsidR="00776495" w:rsidRPr="00661770">
              <w:rPr>
                <w:lang w:val="es-SV"/>
              </w:rPr>
              <w:tab/>
            </w:r>
          </w:p>
          <w:p w14:paraId="3620EA57" w14:textId="19ADC7DA" w:rsidR="00A60EF6" w:rsidRDefault="00A60EF6" w:rsidP="00143A89">
            <w:pPr>
              <w:rPr>
                <w:lang w:val="es-SV"/>
              </w:rPr>
            </w:pPr>
          </w:p>
          <w:p w14:paraId="0C9ADF43" w14:textId="77777777" w:rsidR="006168E7" w:rsidRPr="006168E7" w:rsidRDefault="006168E7">
            <w:pPr>
              <w:pStyle w:val="Ed-TableTextBullet"/>
              <w:numPr>
                <w:ilvl w:val="0"/>
                <w:numId w:val="4"/>
              </w:numPr>
              <w:tabs>
                <w:tab w:val="right" w:pos="9716"/>
              </w:tabs>
              <w:spacing w:before="0" w:line="276" w:lineRule="auto"/>
              <w:ind w:right="454"/>
              <w:rPr>
                <w:rFonts w:asciiTheme="majorHAnsi" w:hAnsiTheme="majorHAnsi"/>
                <w:color w:val="000000" w:themeColor="text1"/>
                <w:lang w:val="es-SV" w:eastAsia="es-SV"/>
              </w:rPr>
            </w:pPr>
            <w:r w:rsidRPr="006168E7">
              <w:rPr>
                <w:rFonts w:asciiTheme="majorHAnsi" w:hAnsiTheme="majorHAnsi"/>
                <w:color w:val="000000" w:themeColor="text1"/>
                <w:lang w:val="es-SV" w:eastAsia="es-SV"/>
              </w:rPr>
              <w:t>Diseño de procesos automáticos que de manera eficiente recupere los datos de la base de datos de producción y los ponga a disposición del equipo técnico del Viceministerio de Transporte, se poseen dos métodos: a) Volcado total de datos hacia tablas b) Por Servicio Web a Demanda</w:t>
            </w:r>
          </w:p>
          <w:p w14:paraId="20AFAE51" w14:textId="162C0629" w:rsidR="008A092E" w:rsidRDefault="008A092E" w:rsidP="008A092E">
            <w:pPr>
              <w:pStyle w:val="Ed-TableTextBullet"/>
              <w:tabs>
                <w:tab w:val="clear" w:pos="10800"/>
                <w:tab w:val="right" w:pos="9716"/>
              </w:tabs>
              <w:spacing w:before="0" w:line="276" w:lineRule="auto"/>
              <w:ind w:left="567" w:right="454"/>
              <w:jc w:val="both"/>
              <w:rPr>
                <w:rFonts w:asciiTheme="majorHAnsi" w:hAnsiTheme="majorHAnsi"/>
                <w:color w:val="000000" w:themeColor="text1"/>
                <w:lang w:val="es-ES" w:eastAsia="es-SV"/>
              </w:rPr>
            </w:pPr>
          </w:p>
          <w:p w14:paraId="31F51848" w14:textId="55C7A84B" w:rsidR="006168E7" w:rsidRDefault="0093082B">
            <w:pPr>
              <w:pStyle w:val="Ttulo2"/>
              <w:numPr>
                <w:ilvl w:val="0"/>
                <w:numId w:val="3"/>
              </w:numPr>
              <w:ind w:left="924" w:hanging="357"/>
              <w:jc w:val="both"/>
              <w:rPr>
                <w:b/>
                <w:bCs/>
                <w:color w:val="000000" w:themeColor="text1"/>
                <w:lang w:val="es-ES" w:eastAsia="es-SV"/>
              </w:rPr>
            </w:pPr>
            <w:bookmarkStart w:id="3" w:name="_Toc112755887"/>
            <w:r w:rsidRPr="0093082B">
              <w:rPr>
                <w:b/>
                <w:bCs/>
                <w:color w:val="000000" w:themeColor="text1"/>
                <w:lang w:val="es-ES" w:eastAsia="es-SV"/>
              </w:rPr>
              <w:t>VOLCADO COMPLETO DE DATOS A TABLAS</w:t>
            </w:r>
            <w:bookmarkEnd w:id="3"/>
            <w:r w:rsidRPr="0093082B">
              <w:rPr>
                <w:b/>
                <w:bCs/>
                <w:color w:val="000000" w:themeColor="text1"/>
                <w:lang w:val="es-ES" w:eastAsia="es-SV"/>
              </w:rPr>
              <w:t xml:space="preserve"> </w:t>
            </w:r>
          </w:p>
          <w:p w14:paraId="67901604" w14:textId="77777777" w:rsidR="0093082B" w:rsidRPr="0093082B" w:rsidRDefault="0093082B" w:rsidP="0093082B">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12E20B86" w14:textId="067C341D" w:rsidR="0093082B" w:rsidRDefault="0093082B">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93082B">
              <w:rPr>
                <w:rFonts w:asciiTheme="majorHAnsi" w:hAnsiTheme="majorHAnsi"/>
                <w:color w:val="000000" w:themeColor="text1"/>
                <w:lang w:val="es-SV" w:eastAsia="es-SV"/>
              </w:rPr>
              <w:t>Se desarrollaron procesos que obtiene los datos, los formatea y los vuelque al esquema de base de datos al cual el personal técnico del VMT tendrá acceso utilizando un usuario de consulta que le permita extraer los datos, según necesidades propias de la institución.</w:t>
            </w:r>
          </w:p>
          <w:p w14:paraId="65E7E3B8" w14:textId="77777777" w:rsidR="0093082B" w:rsidRPr="0093082B" w:rsidRDefault="0093082B" w:rsidP="0093082B">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04E0CDC1" w14:textId="0C1809FA" w:rsidR="0093082B" w:rsidRDefault="0093082B">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93082B">
              <w:rPr>
                <w:rFonts w:asciiTheme="majorHAnsi" w:hAnsiTheme="majorHAnsi"/>
                <w:color w:val="000000" w:themeColor="text1"/>
                <w:lang w:val="es-SV" w:eastAsia="es-SV"/>
              </w:rPr>
              <w:t>La información no contiene imágenes de fotografías, firmas o huellas.</w:t>
            </w:r>
          </w:p>
          <w:p w14:paraId="1143602A" w14:textId="77777777" w:rsidR="0093082B" w:rsidRPr="0093082B" w:rsidRDefault="0093082B" w:rsidP="005F7AF8">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3F420FD3" w14:textId="4EBFCF35" w:rsidR="0093082B" w:rsidRDefault="0093082B">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93082B">
              <w:rPr>
                <w:rFonts w:asciiTheme="majorHAnsi" w:hAnsiTheme="majorHAnsi"/>
                <w:color w:val="000000" w:themeColor="text1"/>
                <w:lang w:val="es-SV" w:eastAsia="es-SV"/>
              </w:rPr>
              <w:t>La información está diseñada de manera que no requiera de tablas maestras y le permita obtener la información con su descripción de una forma sencilla sin tener conocimiento de Oracle</w:t>
            </w:r>
            <w:r>
              <w:rPr>
                <w:rFonts w:asciiTheme="majorHAnsi" w:hAnsiTheme="majorHAnsi"/>
                <w:color w:val="000000" w:themeColor="text1"/>
                <w:lang w:val="es-SV" w:eastAsia="es-SV"/>
              </w:rPr>
              <w:t>.</w:t>
            </w:r>
          </w:p>
          <w:p w14:paraId="2F7D0344" w14:textId="77777777" w:rsidR="0093082B" w:rsidRPr="0093082B" w:rsidRDefault="0093082B" w:rsidP="005F7AF8">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6465D9A8" w14:textId="2B72502D" w:rsidR="0093082B" w:rsidRDefault="0093082B">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93082B">
              <w:rPr>
                <w:rFonts w:asciiTheme="majorHAnsi" w:hAnsiTheme="majorHAnsi"/>
                <w:color w:val="000000" w:themeColor="text1"/>
                <w:lang w:val="es-SV" w:eastAsia="es-SV"/>
              </w:rPr>
              <w:t>El proceso ejecuta un volcado total de datos y no de actualización de información.</w:t>
            </w:r>
          </w:p>
          <w:p w14:paraId="5B7A900F" w14:textId="77777777" w:rsidR="0093082B" w:rsidRPr="0093082B" w:rsidRDefault="0093082B" w:rsidP="005F7AF8">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17AD6AFD" w14:textId="6E8CD9C4" w:rsidR="0093082B" w:rsidRDefault="0093082B">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93082B">
              <w:rPr>
                <w:rFonts w:asciiTheme="majorHAnsi" w:hAnsiTheme="majorHAnsi"/>
                <w:color w:val="000000" w:themeColor="text1"/>
                <w:lang w:val="es-SV" w:eastAsia="es-SV"/>
              </w:rPr>
              <w:t>I+D programó paquetes de base de datos que contienen el código con la lógica de creación y llenado de las tablas, transportando la información de la base de datos de producción a un esquema diferente, en la base de producción del RPVA.</w:t>
            </w:r>
          </w:p>
          <w:p w14:paraId="37C90183" w14:textId="354BD1D6" w:rsidR="0093082B" w:rsidRPr="005F7AF8" w:rsidRDefault="0093082B" w:rsidP="005F7AF8">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4C2E6BD8" w14:textId="2D059402" w:rsidR="0093082B" w:rsidRPr="005F7AF8" w:rsidRDefault="0093082B">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613ED5">
              <w:rPr>
                <w:rFonts w:asciiTheme="majorHAnsi" w:hAnsiTheme="majorHAnsi"/>
                <w:color w:val="000000" w:themeColor="text1"/>
                <w:lang w:val="es-SV" w:eastAsia="es-SV"/>
              </w:rPr>
              <w:t>La generación</w:t>
            </w:r>
            <w:r w:rsidRPr="005F7AF8">
              <w:rPr>
                <w:rFonts w:asciiTheme="majorHAnsi" w:hAnsiTheme="majorHAnsi"/>
                <w:color w:val="000000" w:themeColor="text1"/>
                <w:lang w:val="es-SV" w:eastAsia="es-SV"/>
              </w:rPr>
              <w:t xml:space="preserve"> </w:t>
            </w:r>
            <w:r w:rsidRPr="00613ED5">
              <w:rPr>
                <w:rFonts w:asciiTheme="majorHAnsi" w:hAnsiTheme="majorHAnsi"/>
                <w:color w:val="000000" w:themeColor="text1"/>
                <w:lang w:val="es-SV" w:eastAsia="es-SV"/>
              </w:rPr>
              <w:t>de los archivos autorizados para la Policía Nacional Civil (PNC) será responsabilidad de Investigación y Desarrollo de Sistemas.</w:t>
            </w:r>
          </w:p>
          <w:p w14:paraId="41AC2277" w14:textId="77777777" w:rsidR="0093082B" w:rsidRDefault="0093082B" w:rsidP="0093082B">
            <w:pPr>
              <w:pStyle w:val="Prrafodelista"/>
              <w:rPr>
                <w:rFonts w:asciiTheme="majorHAnsi" w:hAnsiTheme="majorHAnsi"/>
                <w:b/>
                <w:color w:val="000000" w:themeColor="text1"/>
                <w:lang w:val="es-SV" w:eastAsia="es-SV"/>
              </w:rPr>
            </w:pPr>
          </w:p>
          <w:p w14:paraId="4A0BCC5F" w14:textId="77777777" w:rsidR="0093082B" w:rsidRPr="00613ED5" w:rsidRDefault="0093082B" w:rsidP="0093082B">
            <w:pPr>
              <w:pStyle w:val="Ed-TableTextBullet"/>
              <w:tabs>
                <w:tab w:val="left" w:pos="1298"/>
                <w:tab w:val="right" w:pos="10512"/>
              </w:tabs>
              <w:spacing w:line="276" w:lineRule="auto"/>
              <w:ind w:left="1282" w:right="454"/>
              <w:jc w:val="both"/>
              <w:rPr>
                <w:rFonts w:asciiTheme="majorHAnsi" w:hAnsiTheme="majorHAnsi"/>
                <w:b/>
                <w:color w:val="000000" w:themeColor="text1"/>
                <w:lang w:val="es-SV" w:eastAsia="es-SV"/>
              </w:rPr>
            </w:pPr>
          </w:p>
          <w:p w14:paraId="4CE8A444" w14:textId="61D5B6EB" w:rsidR="0093082B" w:rsidRPr="009E4A22" w:rsidRDefault="0093082B">
            <w:pPr>
              <w:pStyle w:val="Prrafodelista"/>
              <w:numPr>
                <w:ilvl w:val="0"/>
                <w:numId w:val="4"/>
              </w:numPr>
              <w:rPr>
                <w:rFonts w:asciiTheme="majorHAnsi" w:hAnsiTheme="majorHAnsi" w:cstheme="majorHAnsi"/>
                <w:lang w:eastAsia="es-SV"/>
              </w:rPr>
            </w:pPr>
            <w:r w:rsidRPr="009E4A22">
              <w:rPr>
                <w:rFonts w:asciiTheme="majorHAnsi" w:hAnsiTheme="majorHAnsi" w:cstheme="majorHAnsi"/>
                <w:lang w:eastAsia="es-SV"/>
              </w:rPr>
              <w:t>En RPV, package pck$llena_tablas_vmt</w:t>
            </w:r>
          </w:p>
          <w:p w14:paraId="13F2A391" w14:textId="77777777"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procedure pro$vmt_licencias;</w:t>
            </w:r>
          </w:p>
          <w:p w14:paraId="5E79A380" w14:textId="1C4EC62A"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procedure pro$vmt_personas;</w:t>
            </w:r>
          </w:p>
          <w:p w14:paraId="7B825DAF" w14:textId="0545A23A"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 xml:space="preserve"> procedure pro$vmt_propietarios;</w:t>
            </w:r>
          </w:p>
          <w:p w14:paraId="5350E9E6" w14:textId="079E02B3"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 xml:space="preserve"> procedure pro$vmt_vehiculos;</w:t>
            </w:r>
          </w:p>
          <w:p w14:paraId="622A08F9" w14:textId="794DAAFC"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 xml:space="preserve"> procedure pro$vmt_lineas_tte;</w:t>
            </w:r>
          </w:p>
          <w:p w14:paraId="01A7324B" w14:textId="34C8D5E7"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lastRenderedPageBreak/>
              <w:t>procedure pro$vmt_esquelas;</w:t>
            </w:r>
          </w:p>
          <w:p w14:paraId="06412810" w14:textId="2A4CED47"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 xml:space="preserve"> procedure pro$vmt_solicitudes;</w:t>
            </w:r>
          </w:p>
          <w:p w14:paraId="0CAAA5DD" w14:textId="0F1E1285"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procedure pro$vmt_compensacion;</w:t>
            </w:r>
            <w:r w:rsidRPr="009E4A22">
              <w:rPr>
                <w:rFonts w:asciiTheme="majorHAnsi" w:hAnsiTheme="majorHAnsi" w:cstheme="majorHAnsi"/>
                <w:lang w:eastAsia="es-SV"/>
              </w:rPr>
              <w:tab/>
            </w:r>
          </w:p>
          <w:p w14:paraId="09A9C92B" w14:textId="4D1424F4"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 xml:space="preserve"> procedure pro$inserta_log;</w:t>
            </w:r>
          </w:p>
          <w:p w14:paraId="38BDD104" w14:textId="28883614" w:rsidR="0093082B" w:rsidRPr="009E4A22" w:rsidRDefault="0093082B" w:rsidP="00303A03">
            <w:pPr>
              <w:ind w:left="1418"/>
              <w:rPr>
                <w:rFonts w:asciiTheme="majorHAnsi" w:hAnsiTheme="majorHAnsi" w:cstheme="majorHAnsi"/>
                <w:lang w:eastAsia="es-SV"/>
              </w:rPr>
            </w:pPr>
            <w:r w:rsidRPr="009E4A22">
              <w:rPr>
                <w:rFonts w:asciiTheme="majorHAnsi" w:hAnsiTheme="majorHAnsi" w:cstheme="majorHAnsi"/>
                <w:lang w:eastAsia="es-SV"/>
              </w:rPr>
              <w:t>procedure pro$ejecuta_volcado;</w:t>
            </w:r>
          </w:p>
          <w:p w14:paraId="749F8389" w14:textId="77777777" w:rsidR="00303A03" w:rsidRPr="009E4A22" w:rsidRDefault="00303A03" w:rsidP="00303A03">
            <w:pPr>
              <w:spacing w:before="180" w:line="240" w:lineRule="atLeast"/>
              <w:ind w:left="567" w:firstLine="709"/>
              <w:rPr>
                <w:rFonts w:asciiTheme="majorHAnsi" w:hAnsiTheme="majorHAnsi" w:cstheme="majorHAnsi"/>
                <w:snapToGrid w:val="0"/>
              </w:rPr>
            </w:pPr>
            <w:r w:rsidRPr="009E4A22">
              <w:rPr>
                <w:rFonts w:asciiTheme="majorHAnsi" w:hAnsiTheme="majorHAnsi" w:cstheme="majorHAnsi"/>
                <w:snapToGrid w:val="0"/>
              </w:rPr>
              <w:t>end;</w:t>
            </w:r>
          </w:p>
          <w:p w14:paraId="029D0DEE" w14:textId="57E36571" w:rsidR="006168E7" w:rsidRDefault="006168E7" w:rsidP="006168E7">
            <w:pPr>
              <w:spacing w:line="276" w:lineRule="auto"/>
              <w:ind w:right="454"/>
              <w:jc w:val="both"/>
              <w:rPr>
                <w:rFonts w:asciiTheme="majorHAnsi" w:hAnsiTheme="majorHAnsi"/>
                <w:color w:val="000000" w:themeColor="text1"/>
                <w:lang w:val="es-SV" w:eastAsia="es-SV"/>
              </w:rPr>
            </w:pPr>
          </w:p>
          <w:p w14:paraId="49B7904B" w14:textId="0D3B8F06" w:rsidR="006168E7" w:rsidRDefault="00303A03">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I+D programo los jobs en la base de datos que ejecutan el truncado de tablas y la ejecución de los programas en base de datos de RPV y Licencias.</w:t>
            </w:r>
          </w:p>
          <w:p w14:paraId="40EA9E1D" w14:textId="77777777" w:rsidR="00303A03" w:rsidRDefault="00303A03" w:rsidP="00303A03">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495FF727" w14:textId="03C09C93" w:rsidR="00303A03" w:rsidRDefault="00303A03">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Este proceso se ejecuta a diario a excepción del sábado, en la base del Registro a las 7:00 p.m. Para el caso de la información de licencias, ésta es extraída desde Registro a través de un dblink.</w:t>
            </w:r>
          </w:p>
          <w:p w14:paraId="0F43654F" w14:textId="77777777" w:rsidR="00303A03" w:rsidRDefault="00303A03" w:rsidP="00303A03">
            <w:pPr>
              <w:pStyle w:val="Ed-TableTextBullet"/>
              <w:tabs>
                <w:tab w:val="left" w:pos="1298"/>
                <w:tab w:val="right" w:pos="10512"/>
              </w:tabs>
              <w:spacing w:line="276" w:lineRule="auto"/>
              <w:ind w:right="454"/>
              <w:jc w:val="both"/>
              <w:rPr>
                <w:rFonts w:asciiTheme="majorHAnsi" w:hAnsiTheme="majorHAnsi"/>
                <w:color w:val="000000" w:themeColor="text1"/>
                <w:lang w:val="es-SV" w:eastAsia="es-SV"/>
              </w:rPr>
            </w:pPr>
          </w:p>
          <w:p w14:paraId="09152880" w14:textId="2FCCC0D5" w:rsidR="00303A03" w:rsidRDefault="00303A03">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El orden de ejecución de las tareas programadas es el siguiente:</w:t>
            </w:r>
          </w:p>
          <w:p w14:paraId="5D0E71BC" w14:textId="77777777" w:rsidR="00303A03" w:rsidRDefault="00303A03" w:rsidP="00303A03">
            <w:pPr>
              <w:pStyle w:val="Ed-TableTextBullet"/>
              <w:tabs>
                <w:tab w:val="left" w:pos="1298"/>
                <w:tab w:val="right" w:pos="10512"/>
              </w:tabs>
              <w:spacing w:line="276" w:lineRule="auto"/>
              <w:ind w:right="454"/>
              <w:jc w:val="both"/>
              <w:rPr>
                <w:rFonts w:asciiTheme="majorHAnsi" w:hAnsiTheme="majorHAnsi"/>
                <w:color w:val="000000" w:themeColor="text1"/>
                <w:lang w:val="es-SV" w:eastAsia="es-SV"/>
              </w:rPr>
            </w:pPr>
          </w:p>
          <w:p w14:paraId="75CF1FFE" w14:textId="063F5F53"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Truncado de todas las tablas donde se volca la información.</w:t>
            </w:r>
          </w:p>
          <w:p w14:paraId="260B3A01" w14:textId="18DAD370"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propietarios.</w:t>
            </w:r>
          </w:p>
          <w:p w14:paraId="17BCED0A" w14:textId="70AB4E76"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vehículos.</w:t>
            </w:r>
          </w:p>
          <w:p w14:paraId="45DE66B5" w14:textId="750292EA"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líneas.</w:t>
            </w:r>
          </w:p>
          <w:p w14:paraId="001711F0" w14:textId="4E304D61"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solicitudes.</w:t>
            </w:r>
          </w:p>
          <w:p w14:paraId="1017D20C" w14:textId="34AE109A"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movimientos de solicitudes.</w:t>
            </w:r>
          </w:p>
          <w:p w14:paraId="7CE1D021" w14:textId="199A0D82"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compensación de pago de combustible.</w:t>
            </w:r>
          </w:p>
          <w:p w14:paraId="7DFA6B34" w14:textId="1C477499"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licencias.</w:t>
            </w:r>
          </w:p>
          <w:p w14:paraId="0AEFA334" w14:textId="221874F5" w:rsidR="00303A03"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conductores.</w:t>
            </w:r>
          </w:p>
          <w:p w14:paraId="5D3A4232" w14:textId="1B0CAAAD" w:rsidR="006168E7" w:rsidRPr="00303A03" w:rsidRDefault="00303A03">
            <w:pPr>
              <w:pStyle w:val="Prrafodelista"/>
              <w:numPr>
                <w:ilvl w:val="0"/>
                <w:numId w:val="5"/>
              </w:numPr>
              <w:spacing w:line="276" w:lineRule="auto"/>
              <w:ind w:left="1633" w:right="454" w:hanging="357"/>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Volcado de información de esquelas.</w:t>
            </w:r>
          </w:p>
          <w:p w14:paraId="53DAE4E1" w14:textId="77777777" w:rsidR="00303A03" w:rsidRDefault="00303A03" w:rsidP="000232FE">
            <w:pPr>
              <w:pStyle w:val="Ed-TableTextBullet"/>
              <w:tabs>
                <w:tab w:val="left" w:pos="1298"/>
                <w:tab w:val="right" w:pos="10512"/>
              </w:tabs>
              <w:spacing w:line="276" w:lineRule="auto"/>
              <w:ind w:right="454"/>
              <w:jc w:val="both"/>
              <w:rPr>
                <w:rFonts w:asciiTheme="majorHAnsi" w:hAnsiTheme="majorHAnsi"/>
                <w:color w:val="000000" w:themeColor="text1"/>
                <w:lang w:val="es-SV" w:eastAsia="es-SV"/>
              </w:rPr>
            </w:pPr>
          </w:p>
          <w:p w14:paraId="2B779758" w14:textId="464122AD" w:rsidR="009E4A22" w:rsidRPr="00513AB8" w:rsidRDefault="00303A03">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303A03">
              <w:rPr>
                <w:rFonts w:asciiTheme="majorHAnsi" w:hAnsiTheme="majorHAnsi"/>
                <w:color w:val="000000" w:themeColor="text1"/>
                <w:lang w:val="es-SV" w:eastAsia="es-SV"/>
              </w:rPr>
              <w:t>Al finalizar el volcado, se envía un correo de notificación a la Gerencia de I+D, indicando que la operación concluyo satisfactoriamente.</w:t>
            </w:r>
          </w:p>
          <w:p w14:paraId="16933E3A" w14:textId="77777777" w:rsidR="009E4A22" w:rsidRDefault="009E4A22" w:rsidP="000232FE">
            <w:pPr>
              <w:pStyle w:val="Ed-TableTextBullet"/>
              <w:tabs>
                <w:tab w:val="left" w:pos="1298"/>
                <w:tab w:val="right" w:pos="10512"/>
              </w:tabs>
              <w:spacing w:line="276" w:lineRule="auto"/>
              <w:ind w:right="454"/>
              <w:jc w:val="both"/>
              <w:rPr>
                <w:rFonts w:asciiTheme="majorHAnsi" w:hAnsiTheme="majorHAnsi"/>
                <w:color w:val="000000" w:themeColor="text1"/>
                <w:lang w:val="es-SV" w:eastAsia="es-SV"/>
              </w:rPr>
            </w:pPr>
          </w:p>
          <w:p w14:paraId="771A4471" w14:textId="7A3BB6AC" w:rsidR="009E4A22" w:rsidRDefault="009E4A22">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9E4A22">
              <w:rPr>
                <w:rFonts w:asciiTheme="majorHAnsi" w:hAnsiTheme="majorHAnsi"/>
                <w:color w:val="000000" w:themeColor="text1"/>
                <w:lang w:val="es-SV" w:eastAsia="es-SV"/>
              </w:rPr>
              <w:t>Los usuarios creados para estos procesos son: “VMT” como esquema propietario de los objetos, cuyo password es administrado por I+D y “CVMT” como usuario de consulta para extraer los datos por parte del personal técnico del VMT, cuyo password es administrado por ellos mismos. Posterior a cada ejecución del proceso completo o parcial se registra en bitácora dicha acción.</w:t>
            </w:r>
          </w:p>
          <w:p w14:paraId="5FDBCD88" w14:textId="77777777" w:rsidR="009E4A22" w:rsidRDefault="009E4A22" w:rsidP="009E4A22">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0DCFDC1B" w14:textId="423D7839" w:rsidR="009E4A22" w:rsidRDefault="009E4A22">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9E4A22">
              <w:rPr>
                <w:rFonts w:asciiTheme="majorHAnsi" w:hAnsiTheme="majorHAnsi"/>
                <w:color w:val="000000" w:themeColor="text1"/>
                <w:lang w:val="es-SV" w:eastAsia="es-SV"/>
              </w:rPr>
              <w:t>Las estructuras autorizadas para este proceso son:</w:t>
            </w:r>
          </w:p>
          <w:p w14:paraId="4B39FA86" w14:textId="77777777" w:rsidR="009E4A22" w:rsidRDefault="009E4A22" w:rsidP="009E4A22">
            <w:pPr>
              <w:pStyle w:val="Ed-TableTextBullet"/>
              <w:tabs>
                <w:tab w:val="left" w:pos="1298"/>
                <w:tab w:val="right" w:pos="10512"/>
              </w:tabs>
              <w:spacing w:line="276" w:lineRule="auto"/>
              <w:ind w:right="454"/>
              <w:jc w:val="both"/>
              <w:rPr>
                <w:rFonts w:asciiTheme="majorHAnsi" w:hAnsiTheme="majorHAnsi"/>
                <w:color w:val="000000" w:themeColor="text1"/>
                <w:lang w:val="es-SV" w:eastAsia="es-SV"/>
              </w:rPr>
            </w:pPr>
          </w:p>
          <w:p w14:paraId="78519C41" w14:textId="23D11A09" w:rsidR="006168E7" w:rsidRDefault="009E4A22">
            <w:pPr>
              <w:pStyle w:val="Prrafodelista"/>
              <w:numPr>
                <w:ilvl w:val="0"/>
                <w:numId w:val="4"/>
              </w:numPr>
              <w:spacing w:line="276" w:lineRule="auto"/>
              <w:ind w:right="454"/>
              <w:jc w:val="both"/>
              <w:rPr>
                <w:rFonts w:asciiTheme="majorHAnsi" w:hAnsiTheme="majorHAnsi"/>
                <w:color w:val="000000" w:themeColor="text1"/>
                <w:lang w:val="es-SV" w:eastAsia="es-SV"/>
              </w:rPr>
            </w:pPr>
            <w:r w:rsidRPr="009E4A22">
              <w:rPr>
                <w:rFonts w:asciiTheme="majorHAnsi" w:hAnsiTheme="majorHAnsi"/>
                <w:color w:val="000000" w:themeColor="text1"/>
                <w:lang w:val="es-SV" w:eastAsia="es-SV"/>
              </w:rPr>
              <w:t>POR LA BASE DE DATOS DE LICENCIAS</w:t>
            </w:r>
          </w:p>
          <w:p w14:paraId="27E08424" w14:textId="77777777" w:rsidR="009E4A22" w:rsidRDefault="009E4A22" w:rsidP="009E4A22">
            <w:pPr>
              <w:pStyle w:val="Prrafodelista"/>
              <w:spacing w:line="276" w:lineRule="auto"/>
              <w:ind w:left="1287" w:right="454"/>
              <w:jc w:val="both"/>
              <w:rPr>
                <w:rFonts w:asciiTheme="majorHAnsi" w:hAnsiTheme="majorHAnsi"/>
                <w:color w:val="000000" w:themeColor="text1"/>
                <w:lang w:val="es-SV" w:eastAsia="es-SV"/>
              </w:rPr>
            </w:pPr>
          </w:p>
          <w:p w14:paraId="56B8C793" w14:textId="54625D4D" w:rsidR="009E4A22" w:rsidRDefault="009E4A22">
            <w:pPr>
              <w:pStyle w:val="Prrafodelista"/>
              <w:numPr>
                <w:ilvl w:val="0"/>
                <w:numId w:val="6"/>
              </w:numPr>
              <w:ind w:left="1706"/>
              <w:rPr>
                <w:rFonts w:asciiTheme="majorHAnsi" w:hAnsiTheme="majorHAnsi"/>
                <w:color w:val="000000" w:themeColor="text1"/>
                <w:lang w:val="es-SV" w:eastAsia="es-SV"/>
              </w:rPr>
            </w:pPr>
            <w:r w:rsidRPr="009E4A22">
              <w:rPr>
                <w:rFonts w:asciiTheme="majorHAnsi" w:hAnsiTheme="majorHAnsi"/>
                <w:color w:val="000000" w:themeColor="text1"/>
                <w:lang w:val="es-SV" w:eastAsia="es-SV"/>
              </w:rPr>
              <w:t>VMT_PERSONAS:  personas con licencias de conducir</w:t>
            </w:r>
          </w:p>
          <w:p w14:paraId="5CA22564" w14:textId="53816609" w:rsidR="009E4A22" w:rsidRDefault="009E4A22" w:rsidP="009E4A22">
            <w:pPr>
              <w:pStyle w:val="Prrafodelista"/>
              <w:ind w:left="1287"/>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20"/>
              <w:gridCol w:w="2127"/>
              <w:gridCol w:w="3032"/>
            </w:tblGrid>
            <w:tr w:rsidR="009E4A22" w:rsidRPr="00FB1A2A" w14:paraId="70A81729" w14:textId="77777777" w:rsidTr="009E4A22">
              <w:trPr>
                <w:jc w:val="center"/>
              </w:trPr>
              <w:tc>
                <w:tcPr>
                  <w:tcW w:w="4020" w:type="dxa"/>
                </w:tcPr>
                <w:p w14:paraId="2476CC00" w14:textId="77777777" w:rsidR="009E4A22" w:rsidRPr="000232FE" w:rsidRDefault="009E4A22" w:rsidP="009E4A22">
                  <w:pPr>
                    <w:jc w:val="center"/>
                    <w:rPr>
                      <w:rFonts w:asciiTheme="majorHAnsi" w:hAnsiTheme="majorHAnsi" w:cstheme="majorHAnsi"/>
                      <w:snapToGrid w:val="0"/>
                      <w:sz w:val="20"/>
                      <w:szCs w:val="20"/>
                    </w:rPr>
                  </w:pPr>
                  <w:r w:rsidRPr="000232FE">
                    <w:rPr>
                      <w:rFonts w:asciiTheme="majorHAnsi" w:hAnsiTheme="majorHAnsi" w:cstheme="majorHAnsi"/>
                      <w:snapToGrid w:val="0"/>
                      <w:sz w:val="20"/>
                      <w:szCs w:val="20"/>
                    </w:rPr>
                    <w:t>CAMPO</w:t>
                  </w:r>
                </w:p>
              </w:tc>
              <w:tc>
                <w:tcPr>
                  <w:tcW w:w="2127" w:type="dxa"/>
                </w:tcPr>
                <w:p w14:paraId="7C7CD817" w14:textId="77777777" w:rsidR="009E4A22" w:rsidRPr="000232FE" w:rsidRDefault="009E4A22" w:rsidP="009E4A22">
                  <w:pPr>
                    <w:jc w:val="center"/>
                    <w:rPr>
                      <w:rFonts w:asciiTheme="majorHAnsi" w:hAnsiTheme="majorHAnsi" w:cstheme="majorHAnsi"/>
                      <w:snapToGrid w:val="0"/>
                      <w:sz w:val="20"/>
                      <w:szCs w:val="20"/>
                    </w:rPr>
                  </w:pPr>
                  <w:r w:rsidRPr="000232FE">
                    <w:rPr>
                      <w:rFonts w:asciiTheme="majorHAnsi" w:hAnsiTheme="majorHAnsi" w:cstheme="majorHAnsi"/>
                      <w:snapToGrid w:val="0"/>
                      <w:sz w:val="20"/>
                      <w:szCs w:val="20"/>
                    </w:rPr>
                    <w:t>TIPO</w:t>
                  </w:r>
                </w:p>
              </w:tc>
              <w:tc>
                <w:tcPr>
                  <w:tcW w:w="3032" w:type="dxa"/>
                </w:tcPr>
                <w:p w14:paraId="5C7ADE1E" w14:textId="77777777" w:rsidR="009E4A22" w:rsidRPr="000232FE" w:rsidRDefault="009E4A22" w:rsidP="009E4A22">
                  <w:pPr>
                    <w:jc w:val="center"/>
                    <w:rPr>
                      <w:rFonts w:asciiTheme="majorHAnsi" w:hAnsiTheme="majorHAnsi" w:cstheme="majorHAnsi"/>
                      <w:snapToGrid w:val="0"/>
                      <w:sz w:val="20"/>
                      <w:szCs w:val="20"/>
                    </w:rPr>
                  </w:pPr>
                  <w:r w:rsidRPr="000232FE">
                    <w:rPr>
                      <w:rFonts w:asciiTheme="majorHAnsi" w:hAnsiTheme="majorHAnsi" w:cstheme="majorHAnsi"/>
                      <w:snapToGrid w:val="0"/>
                      <w:sz w:val="20"/>
                      <w:szCs w:val="20"/>
                    </w:rPr>
                    <w:t>DESCRIPCION</w:t>
                  </w:r>
                </w:p>
              </w:tc>
            </w:tr>
            <w:tr w:rsidR="009E4A22" w:rsidRPr="00FB1A2A" w14:paraId="0FEE743D" w14:textId="77777777" w:rsidTr="009E4A22">
              <w:trPr>
                <w:jc w:val="center"/>
              </w:trPr>
              <w:tc>
                <w:tcPr>
                  <w:tcW w:w="4020" w:type="dxa"/>
                </w:tcPr>
                <w:p w14:paraId="7B8D802B" w14:textId="36A75D28"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VPE_TDO_CODIGO</w:t>
                  </w:r>
                </w:p>
              </w:tc>
              <w:tc>
                <w:tcPr>
                  <w:tcW w:w="2127" w:type="dxa"/>
                </w:tcPr>
                <w:p w14:paraId="7E7AF09F"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(5)</w:t>
                  </w:r>
                </w:p>
              </w:tc>
              <w:tc>
                <w:tcPr>
                  <w:tcW w:w="3032" w:type="dxa"/>
                </w:tcPr>
                <w:p w14:paraId="4D6DFF78"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Tipo documento</w:t>
                  </w:r>
                </w:p>
              </w:tc>
            </w:tr>
            <w:tr w:rsidR="009E4A22" w:rsidRPr="00FB1A2A" w14:paraId="4EAA2DA8" w14:textId="77777777" w:rsidTr="009E4A22">
              <w:trPr>
                <w:jc w:val="center"/>
              </w:trPr>
              <w:tc>
                <w:tcPr>
                  <w:tcW w:w="4020" w:type="dxa"/>
                </w:tcPr>
                <w:p w14:paraId="49EE133D" w14:textId="4DAD99E0"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VPE_NRO_DE_DOCUMENTO</w:t>
                  </w:r>
                </w:p>
              </w:tc>
              <w:tc>
                <w:tcPr>
                  <w:tcW w:w="2127" w:type="dxa"/>
                </w:tcPr>
                <w:p w14:paraId="4D64E526"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(20)</w:t>
                  </w:r>
                </w:p>
              </w:tc>
              <w:tc>
                <w:tcPr>
                  <w:tcW w:w="3032" w:type="dxa"/>
                </w:tcPr>
                <w:p w14:paraId="32B7C26A"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Número Documento</w:t>
                  </w:r>
                </w:p>
              </w:tc>
            </w:tr>
            <w:tr w:rsidR="009E4A22" w:rsidRPr="00FB1A2A" w14:paraId="23E9C56D" w14:textId="77777777" w:rsidTr="009E4A22">
              <w:trPr>
                <w:jc w:val="center"/>
              </w:trPr>
              <w:tc>
                <w:tcPr>
                  <w:tcW w:w="4020" w:type="dxa"/>
                </w:tcPr>
                <w:p w14:paraId="71A65501" w14:textId="17F5181E"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VPE_APELLIDO_PATERNO</w:t>
                  </w:r>
                </w:p>
              </w:tc>
              <w:tc>
                <w:tcPr>
                  <w:tcW w:w="2127" w:type="dxa"/>
                </w:tcPr>
                <w:p w14:paraId="1517F270"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(30)</w:t>
                  </w:r>
                </w:p>
              </w:tc>
              <w:tc>
                <w:tcPr>
                  <w:tcW w:w="3032" w:type="dxa"/>
                </w:tcPr>
                <w:p w14:paraId="52BC7BE4"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Apellido Paterno</w:t>
                  </w:r>
                </w:p>
              </w:tc>
            </w:tr>
            <w:tr w:rsidR="009E4A22" w:rsidRPr="00FB1A2A" w14:paraId="6F312CC1" w14:textId="77777777" w:rsidTr="009E4A22">
              <w:trPr>
                <w:jc w:val="center"/>
              </w:trPr>
              <w:tc>
                <w:tcPr>
                  <w:tcW w:w="4020" w:type="dxa"/>
                </w:tcPr>
                <w:p w14:paraId="5A47BA24" w14:textId="30AB0666"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VPE_APELLIDO_MATERNO</w:t>
                  </w:r>
                </w:p>
              </w:tc>
              <w:tc>
                <w:tcPr>
                  <w:tcW w:w="2127" w:type="dxa"/>
                </w:tcPr>
                <w:p w14:paraId="0CBCE53A"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(30)</w:t>
                  </w:r>
                </w:p>
              </w:tc>
              <w:tc>
                <w:tcPr>
                  <w:tcW w:w="3032" w:type="dxa"/>
                </w:tcPr>
                <w:p w14:paraId="45B295FF"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Apellido Materno</w:t>
                  </w:r>
                </w:p>
              </w:tc>
            </w:tr>
            <w:tr w:rsidR="009E4A22" w:rsidRPr="00FB1A2A" w14:paraId="5B5732F1" w14:textId="77777777" w:rsidTr="009E4A22">
              <w:trPr>
                <w:jc w:val="center"/>
              </w:trPr>
              <w:tc>
                <w:tcPr>
                  <w:tcW w:w="4020" w:type="dxa"/>
                </w:tcPr>
                <w:p w14:paraId="4C8ECF24" w14:textId="2C21462E"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VPE_NOMBRE</w:t>
                  </w:r>
                </w:p>
              </w:tc>
              <w:tc>
                <w:tcPr>
                  <w:tcW w:w="2127" w:type="dxa"/>
                </w:tcPr>
                <w:p w14:paraId="1DAD68A1" w14:textId="138E255C"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(30)</w:t>
                  </w:r>
                </w:p>
              </w:tc>
              <w:tc>
                <w:tcPr>
                  <w:tcW w:w="3032" w:type="dxa"/>
                </w:tcPr>
                <w:p w14:paraId="2093A615"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Nombre</w:t>
                  </w:r>
                </w:p>
              </w:tc>
            </w:tr>
            <w:tr w:rsidR="009E4A22" w:rsidRPr="00FB1A2A" w14:paraId="535C050B" w14:textId="77777777" w:rsidTr="009E4A22">
              <w:trPr>
                <w:jc w:val="center"/>
              </w:trPr>
              <w:tc>
                <w:tcPr>
                  <w:tcW w:w="4020" w:type="dxa"/>
                </w:tcPr>
                <w:p w14:paraId="3B4A340C" w14:textId="4F3BFB4F"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VPE_FECHA_NACIMIENTO</w:t>
                  </w:r>
                </w:p>
              </w:tc>
              <w:tc>
                <w:tcPr>
                  <w:tcW w:w="2127" w:type="dxa"/>
                </w:tcPr>
                <w:p w14:paraId="28BB8ACD" w14:textId="4B24EB14"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DATE</w:t>
                  </w:r>
                </w:p>
              </w:tc>
              <w:tc>
                <w:tcPr>
                  <w:tcW w:w="3032" w:type="dxa"/>
                </w:tcPr>
                <w:p w14:paraId="3DC8972A"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Fecha Nacimiento</w:t>
                  </w:r>
                </w:p>
              </w:tc>
            </w:tr>
            <w:tr w:rsidR="009E4A22" w:rsidRPr="00FB1A2A" w14:paraId="4F91F876" w14:textId="77777777" w:rsidTr="009E4A22">
              <w:trPr>
                <w:jc w:val="center"/>
              </w:trPr>
              <w:tc>
                <w:tcPr>
                  <w:tcW w:w="4020" w:type="dxa"/>
                </w:tcPr>
                <w:p w14:paraId="0C3A4839" w14:textId="625B2EE3"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VPE_SEXO</w:t>
                  </w:r>
                </w:p>
              </w:tc>
              <w:tc>
                <w:tcPr>
                  <w:tcW w:w="2127" w:type="dxa"/>
                </w:tcPr>
                <w:p w14:paraId="32F1624A" w14:textId="5F22A563"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(10)</w:t>
                  </w:r>
                </w:p>
              </w:tc>
              <w:tc>
                <w:tcPr>
                  <w:tcW w:w="3032" w:type="dxa"/>
                </w:tcPr>
                <w:p w14:paraId="71547178"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Sexo</w:t>
                  </w:r>
                </w:p>
              </w:tc>
            </w:tr>
            <w:tr w:rsidR="009E4A22" w:rsidRPr="00FB1A2A" w14:paraId="55EC7B01" w14:textId="77777777" w:rsidTr="009E4A22">
              <w:trPr>
                <w:jc w:val="center"/>
              </w:trPr>
              <w:tc>
                <w:tcPr>
                  <w:tcW w:w="4020" w:type="dxa"/>
                </w:tcPr>
                <w:p w14:paraId="2DF5A80D" w14:textId="4F2FA885"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VPE_ESTADO_CIVIL</w:t>
                  </w:r>
                </w:p>
              </w:tc>
              <w:tc>
                <w:tcPr>
                  <w:tcW w:w="2127" w:type="dxa"/>
                </w:tcPr>
                <w:p w14:paraId="443CC4C0" w14:textId="7260E32F"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(15)</w:t>
                  </w:r>
                </w:p>
              </w:tc>
              <w:tc>
                <w:tcPr>
                  <w:tcW w:w="3032" w:type="dxa"/>
                </w:tcPr>
                <w:p w14:paraId="6A54E545"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Estado civil</w:t>
                  </w:r>
                </w:p>
              </w:tc>
            </w:tr>
            <w:tr w:rsidR="009E4A22" w:rsidRPr="00FB1A2A" w14:paraId="7F2E69B7" w14:textId="77777777" w:rsidTr="009E4A22">
              <w:trPr>
                <w:jc w:val="center"/>
              </w:trPr>
              <w:tc>
                <w:tcPr>
                  <w:tcW w:w="4020" w:type="dxa"/>
                </w:tcPr>
                <w:p w14:paraId="6C37C7A0" w14:textId="09F87F5C"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VPE_OCUPACION</w:t>
                  </w:r>
                </w:p>
              </w:tc>
              <w:tc>
                <w:tcPr>
                  <w:tcW w:w="2127" w:type="dxa"/>
                </w:tcPr>
                <w:p w14:paraId="32F24567"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(50)</w:t>
                  </w:r>
                </w:p>
              </w:tc>
              <w:tc>
                <w:tcPr>
                  <w:tcW w:w="3032" w:type="dxa"/>
                </w:tcPr>
                <w:p w14:paraId="135D5910"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Ocupación u Oficio</w:t>
                  </w:r>
                </w:p>
              </w:tc>
            </w:tr>
            <w:tr w:rsidR="009E4A22" w:rsidRPr="00FB1A2A" w14:paraId="5BCF377E" w14:textId="77777777" w:rsidTr="009E4A22">
              <w:trPr>
                <w:jc w:val="center"/>
              </w:trPr>
              <w:tc>
                <w:tcPr>
                  <w:tcW w:w="4020" w:type="dxa"/>
                </w:tcPr>
                <w:p w14:paraId="329A8672" w14:textId="1D3A9483"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VPE_MUNICIPIO</w:t>
                  </w:r>
                </w:p>
              </w:tc>
              <w:tc>
                <w:tcPr>
                  <w:tcW w:w="2127" w:type="dxa"/>
                </w:tcPr>
                <w:p w14:paraId="6D248BB8" w14:textId="6B601FE2"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(50)</w:t>
                  </w:r>
                </w:p>
              </w:tc>
              <w:tc>
                <w:tcPr>
                  <w:tcW w:w="3032" w:type="dxa"/>
                </w:tcPr>
                <w:p w14:paraId="2E10F68C"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Municipio</w:t>
                  </w:r>
                </w:p>
              </w:tc>
            </w:tr>
            <w:tr w:rsidR="009E4A22" w:rsidRPr="00FB1A2A" w14:paraId="11F88F74" w14:textId="77777777" w:rsidTr="009E4A22">
              <w:trPr>
                <w:jc w:val="center"/>
              </w:trPr>
              <w:tc>
                <w:tcPr>
                  <w:tcW w:w="4020" w:type="dxa"/>
                </w:tcPr>
                <w:p w14:paraId="3790C66C" w14:textId="61B40714"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VPE_DEPARTAMENTO</w:t>
                  </w:r>
                </w:p>
              </w:tc>
              <w:tc>
                <w:tcPr>
                  <w:tcW w:w="2127" w:type="dxa"/>
                </w:tcPr>
                <w:p w14:paraId="4818FB6B"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(50)</w:t>
                  </w:r>
                </w:p>
              </w:tc>
              <w:tc>
                <w:tcPr>
                  <w:tcW w:w="3032" w:type="dxa"/>
                </w:tcPr>
                <w:p w14:paraId="01721E14"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Departamento</w:t>
                  </w:r>
                </w:p>
              </w:tc>
            </w:tr>
            <w:tr w:rsidR="009E4A22" w:rsidRPr="00FB1A2A" w14:paraId="01CDA03E" w14:textId="77777777" w:rsidTr="009E4A22">
              <w:trPr>
                <w:jc w:val="center"/>
              </w:trPr>
              <w:tc>
                <w:tcPr>
                  <w:tcW w:w="4020" w:type="dxa"/>
                </w:tcPr>
                <w:p w14:paraId="07A412BD"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VPE_DOMICILIO</w:t>
                  </w:r>
                </w:p>
              </w:tc>
              <w:tc>
                <w:tcPr>
                  <w:tcW w:w="2127" w:type="dxa"/>
                </w:tcPr>
                <w:p w14:paraId="3C6F811D"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(50)</w:t>
                  </w:r>
                </w:p>
              </w:tc>
              <w:tc>
                <w:tcPr>
                  <w:tcW w:w="3032" w:type="dxa"/>
                </w:tcPr>
                <w:p w14:paraId="1CB90A52" w14:textId="77777777" w:rsidR="009E4A22" w:rsidRPr="000232FE" w:rsidRDefault="009E4A22" w:rsidP="009E4A22">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Domicilio</w:t>
                  </w:r>
                </w:p>
              </w:tc>
            </w:tr>
          </w:tbl>
          <w:p w14:paraId="1F114A5A" w14:textId="77777777" w:rsidR="009E4A22" w:rsidRPr="009E4A22" w:rsidRDefault="009E4A22" w:rsidP="009E4A22">
            <w:pPr>
              <w:rPr>
                <w:rFonts w:asciiTheme="majorHAnsi" w:hAnsiTheme="majorHAnsi"/>
                <w:color w:val="000000" w:themeColor="text1"/>
                <w:lang w:val="es-SV" w:eastAsia="es-SV"/>
              </w:rPr>
            </w:pPr>
          </w:p>
          <w:p w14:paraId="79F414DB" w14:textId="79CD55A6" w:rsidR="009E4A22" w:rsidRDefault="009E4A22">
            <w:pPr>
              <w:pStyle w:val="Prrafodelista"/>
              <w:numPr>
                <w:ilvl w:val="0"/>
                <w:numId w:val="6"/>
              </w:numPr>
              <w:ind w:left="1706"/>
              <w:rPr>
                <w:rFonts w:asciiTheme="majorHAnsi" w:hAnsiTheme="majorHAnsi"/>
                <w:color w:val="000000" w:themeColor="text1"/>
                <w:lang w:val="es-SV" w:eastAsia="es-SV"/>
              </w:rPr>
            </w:pPr>
            <w:r w:rsidRPr="005F7AF8">
              <w:rPr>
                <w:rFonts w:asciiTheme="majorHAnsi" w:hAnsiTheme="majorHAnsi"/>
                <w:color w:val="000000" w:themeColor="text1"/>
                <w:lang w:val="es-SV" w:eastAsia="es-SV"/>
              </w:rPr>
              <w:t>VMT_LICENCIAS: licencias de conducir otorgadas para carro y moto</w:t>
            </w:r>
          </w:p>
          <w:p w14:paraId="555BAEED" w14:textId="77777777" w:rsidR="005F7AF8" w:rsidRPr="000232FE" w:rsidRDefault="005F7AF8" w:rsidP="000232FE">
            <w:pPr>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93"/>
              <w:gridCol w:w="1843"/>
              <w:gridCol w:w="3685"/>
            </w:tblGrid>
            <w:tr w:rsidR="009E4A22" w:rsidRPr="00FB1A2A" w14:paraId="0D157637" w14:textId="77777777" w:rsidTr="000232FE">
              <w:trPr>
                <w:trHeight w:val="170"/>
                <w:jc w:val="center"/>
              </w:trPr>
              <w:tc>
                <w:tcPr>
                  <w:tcW w:w="3793" w:type="dxa"/>
                </w:tcPr>
                <w:p w14:paraId="6B9AF596" w14:textId="77777777" w:rsidR="009E4A22" w:rsidRPr="00FB1A2A" w:rsidRDefault="009E4A22" w:rsidP="009E4A22">
                  <w:pPr>
                    <w:jc w:val="center"/>
                    <w:rPr>
                      <w:rFonts w:ascii="Arial Narrow" w:hAnsi="Arial Narrow"/>
                      <w:snapToGrid w:val="0"/>
                      <w:sz w:val="20"/>
                    </w:rPr>
                  </w:pPr>
                  <w:r w:rsidRPr="00FB1A2A">
                    <w:rPr>
                      <w:rFonts w:ascii="Arial Narrow" w:hAnsi="Arial Narrow"/>
                      <w:snapToGrid w:val="0"/>
                      <w:sz w:val="20"/>
                    </w:rPr>
                    <w:t>CAMPO</w:t>
                  </w:r>
                </w:p>
              </w:tc>
              <w:tc>
                <w:tcPr>
                  <w:tcW w:w="1843" w:type="dxa"/>
                </w:tcPr>
                <w:p w14:paraId="32CC7CAB" w14:textId="77777777" w:rsidR="009E4A22" w:rsidRPr="00FB1A2A" w:rsidRDefault="009E4A22" w:rsidP="009E4A22">
                  <w:pPr>
                    <w:jc w:val="center"/>
                    <w:rPr>
                      <w:rFonts w:ascii="Arial Narrow" w:hAnsi="Arial Narrow"/>
                      <w:snapToGrid w:val="0"/>
                      <w:sz w:val="20"/>
                    </w:rPr>
                  </w:pPr>
                  <w:r w:rsidRPr="00FB1A2A">
                    <w:rPr>
                      <w:rFonts w:ascii="Arial Narrow" w:hAnsi="Arial Narrow"/>
                      <w:snapToGrid w:val="0"/>
                      <w:sz w:val="20"/>
                    </w:rPr>
                    <w:t>TIPO</w:t>
                  </w:r>
                </w:p>
              </w:tc>
              <w:tc>
                <w:tcPr>
                  <w:tcW w:w="3685" w:type="dxa"/>
                </w:tcPr>
                <w:p w14:paraId="69D78BA7" w14:textId="77777777" w:rsidR="009E4A22" w:rsidRPr="00FB1A2A" w:rsidRDefault="009E4A22" w:rsidP="009E4A22">
                  <w:pPr>
                    <w:jc w:val="center"/>
                    <w:rPr>
                      <w:rFonts w:ascii="Arial Narrow" w:hAnsi="Arial Narrow"/>
                      <w:snapToGrid w:val="0"/>
                      <w:sz w:val="20"/>
                    </w:rPr>
                  </w:pPr>
                  <w:r w:rsidRPr="00FB1A2A">
                    <w:rPr>
                      <w:rFonts w:ascii="Arial Narrow" w:hAnsi="Arial Narrow"/>
                      <w:snapToGrid w:val="0"/>
                      <w:sz w:val="20"/>
                    </w:rPr>
                    <w:t>DESCRIPCION</w:t>
                  </w:r>
                </w:p>
              </w:tc>
            </w:tr>
            <w:tr w:rsidR="009E4A22" w:rsidRPr="00FB1A2A" w14:paraId="21D37EA3" w14:textId="77777777" w:rsidTr="00090201">
              <w:trPr>
                <w:jc w:val="center"/>
              </w:trPr>
              <w:tc>
                <w:tcPr>
                  <w:tcW w:w="3793" w:type="dxa"/>
                </w:tcPr>
                <w:p w14:paraId="0B64C8B7" w14:textId="5EFF2C5E"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VLC_TDO_CODIGO</w:t>
                  </w:r>
                </w:p>
              </w:tc>
              <w:tc>
                <w:tcPr>
                  <w:tcW w:w="1843" w:type="dxa"/>
                </w:tcPr>
                <w:p w14:paraId="3474D8D1"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VARCHAR2 (5)</w:t>
                  </w:r>
                </w:p>
              </w:tc>
              <w:tc>
                <w:tcPr>
                  <w:tcW w:w="3685" w:type="dxa"/>
                </w:tcPr>
                <w:p w14:paraId="01AE9695"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Tipo Documento</w:t>
                  </w:r>
                </w:p>
              </w:tc>
            </w:tr>
            <w:tr w:rsidR="009E4A22" w:rsidRPr="00FB1A2A" w14:paraId="37A87E5C" w14:textId="77777777" w:rsidTr="00090201">
              <w:trPr>
                <w:jc w:val="center"/>
              </w:trPr>
              <w:tc>
                <w:tcPr>
                  <w:tcW w:w="3793" w:type="dxa"/>
                </w:tcPr>
                <w:p w14:paraId="49AE0903" w14:textId="42FA472F"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VLC_NRO_DE_DOCUMENTO</w:t>
                  </w:r>
                </w:p>
              </w:tc>
              <w:tc>
                <w:tcPr>
                  <w:tcW w:w="1843" w:type="dxa"/>
                </w:tcPr>
                <w:p w14:paraId="349C81BF"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VARCHAR2 (20)</w:t>
                  </w:r>
                </w:p>
              </w:tc>
              <w:tc>
                <w:tcPr>
                  <w:tcW w:w="3685" w:type="dxa"/>
                </w:tcPr>
                <w:p w14:paraId="732A4510"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Número documento</w:t>
                  </w:r>
                </w:p>
              </w:tc>
            </w:tr>
            <w:tr w:rsidR="009E4A22" w:rsidRPr="00FB1A2A" w14:paraId="281ED768" w14:textId="77777777" w:rsidTr="00090201">
              <w:trPr>
                <w:jc w:val="center"/>
              </w:trPr>
              <w:tc>
                <w:tcPr>
                  <w:tcW w:w="3793" w:type="dxa"/>
                </w:tcPr>
                <w:p w14:paraId="56045986" w14:textId="3A767DF5"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VLC_ORIGEN</w:t>
                  </w:r>
                </w:p>
              </w:tc>
              <w:tc>
                <w:tcPr>
                  <w:tcW w:w="1843" w:type="dxa"/>
                </w:tcPr>
                <w:p w14:paraId="7FEB5C2B"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VARCHAR2 (2)</w:t>
                  </w:r>
                </w:p>
              </w:tc>
              <w:tc>
                <w:tcPr>
                  <w:tcW w:w="3685" w:type="dxa"/>
                </w:tcPr>
                <w:p w14:paraId="033BCC72"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Origen</w:t>
                  </w:r>
                </w:p>
              </w:tc>
            </w:tr>
            <w:tr w:rsidR="009E4A22" w:rsidRPr="00FB1A2A" w14:paraId="537E76DA" w14:textId="77777777" w:rsidTr="00090201">
              <w:trPr>
                <w:jc w:val="center"/>
              </w:trPr>
              <w:tc>
                <w:tcPr>
                  <w:tcW w:w="3793" w:type="dxa"/>
                </w:tcPr>
                <w:p w14:paraId="423A67C8" w14:textId="7B166E31"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VLC_TIPO_LICENCIA</w:t>
                  </w:r>
                </w:p>
              </w:tc>
              <w:tc>
                <w:tcPr>
                  <w:tcW w:w="1843" w:type="dxa"/>
                </w:tcPr>
                <w:p w14:paraId="55AC3A92"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VARCHAR2 (50)</w:t>
                  </w:r>
                </w:p>
              </w:tc>
              <w:tc>
                <w:tcPr>
                  <w:tcW w:w="3685" w:type="dxa"/>
                </w:tcPr>
                <w:p w14:paraId="4B4FE7DA"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Tipo Licencia</w:t>
                  </w:r>
                </w:p>
              </w:tc>
            </w:tr>
            <w:tr w:rsidR="009E4A22" w:rsidRPr="00FB1A2A" w14:paraId="626DF39F" w14:textId="77777777" w:rsidTr="00090201">
              <w:trPr>
                <w:jc w:val="center"/>
              </w:trPr>
              <w:tc>
                <w:tcPr>
                  <w:tcW w:w="3793" w:type="dxa"/>
                </w:tcPr>
                <w:p w14:paraId="35A26F2C" w14:textId="397EEEB3"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VLC_TRAMITE</w:t>
                  </w:r>
                </w:p>
              </w:tc>
              <w:tc>
                <w:tcPr>
                  <w:tcW w:w="1843" w:type="dxa"/>
                </w:tcPr>
                <w:p w14:paraId="338FCCFE"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VARCHAR2 (50)</w:t>
                  </w:r>
                </w:p>
              </w:tc>
              <w:tc>
                <w:tcPr>
                  <w:tcW w:w="3685" w:type="dxa"/>
                </w:tcPr>
                <w:p w14:paraId="2EB7F63B"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Tramite</w:t>
                  </w:r>
                </w:p>
              </w:tc>
            </w:tr>
            <w:tr w:rsidR="009E4A22" w:rsidRPr="00FB1A2A" w14:paraId="523D81B0" w14:textId="77777777" w:rsidTr="00090201">
              <w:trPr>
                <w:jc w:val="center"/>
              </w:trPr>
              <w:tc>
                <w:tcPr>
                  <w:tcW w:w="3793" w:type="dxa"/>
                </w:tcPr>
                <w:p w14:paraId="2F2811D3" w14:textId="49E0006A"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VLC_CATEGORIA</w:t>
                  </w:r>
                </w:p>
              </w:tc>
              <w:tc>
                <w:tcPr>
                  <w:tcW w:w="1843" w:type="dxa"/>
                </w:tcPr>
                <w:p w14:paraId="2F40972E"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VARCHAR2 (255)</w:t>
                  </w:r>
                </w:p>
              </w:tc>
              <w:tc>
                <w:tcPr>
                  <w:tcW w:w="3685" w:type="dxa"/>
                </w:tcPr>
                <w:p w14:paraId="5BF49D25"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Categoría</w:t>
                  </w:r>
                </w:p>
              </w:tc>
            </w:tr>
            <w:tr w:rsidR="009E4A22" w:rsidRPr="00FB1A2A" w14:paraId="5D94340C" w14:textId="77777777" w:rsidTr="00090201">
              <w:trPr>
                <w:jc w:val="center"/>
              </w:trPr>
              <w:tc>
                <w:tcPr>
                  <w:tcW w:w="3793" w:type="dxa"/>
                </w:tcPr>
                <w:p w14:paraId="1CA51056" w14:textId="1807E2E1"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VLC_NRO_CONTROL</w:t>
                  </w:r>
                </w:p>
              </w:tc>
              <w:tc>
                <w:tcPr>
                  <w:tcW w:w="1843" w:type="dxa"/>
                </w:tcPr>
                <w:p w14:paraId="03706D17"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NUMBER (15)</w:t>
                  </w:r>
                </w:p>
              </w:tc>
              <w:tc>
                <w:tcPr>
                  <w:tcW w:w="3685" w:type="dxa"/>
                </w:tcPr>
                <w:p w14:paraId="0B15C787"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Número Único</w:t>
                  </w:r>
                </w:p>
              </w:tc>
            </w:tr>
            <w:tr w:rsidR="009E4A22" w:rsidRPr="00FB1A2A" w14:paraId="30BE5D58" w14:textId="77777777" w:rsidTr="00090201">
              <w:trPr>
                <w:jc w:val="center"/>
              </w:trPr>
              <w:tc>
                <w:tcPr>
                  <w:tcW w:w="3793" w:type="dxa"/>
                </w:tcPr>
                <w:p w14:paraId="199D9E6F" w14:textId="2ED56A06"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VLC_ESTADO</w:t>
                  </w:r>
                </w:p>
              </w:tc>
              <w:tc>
                <w:tcPr>
                  <w:tcW w:w="1843" w:type="dxa"/>
                </w:tcPr>
                <w:p w14:paraId="4ED3B548"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VARCHAR2 (5)</w:t>
                  </w:r>
                </w:p>
              </w:tc>
              <w:tc>
                <w:tcPr>
                  <w:tcW w:w="3685" w:type="dxa"/>
                </w:tcPr>
                <w:p w14:paraId="2ADE6466"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Estado</w:t>
                  </w:r>
                </w:p>
              </w:tc>
            </w:tr>
            <w:tr w:rsidR="009E4A22" w:rsidRPr="00FB1A2A" w14:paraId="008AA1D5" w14:textId="77777777" w:rsidTr="00090201">
              <w:trPr>
                <w:jc w:val="center"/>
              </w:trPr>
              <w:tc>
                <w:tcPr>
                  <w:tcW w:w="3793" w:type="dxa"/>
                </w:tcPr>
                <w:p w14:paraId="120FCCF7" w14:textId="5FB5ACA9"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VLC_FECHA_VTO</w:t>
                  </w:r>
                </w:p>
              </w:tc>
              <w:tc>
                <w:tcPr>
                  <w:tcW w:w="1843" w:type="dxa"/>
                </w:tcPr>
                <w:p w14:paraId="0336EAF6"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DATE</w:t>
                  </w:r>
                </w:p>
              </w:tc>
              <w:tc>
                <w:tcPr>
                  <w:tcW w:w="3685" w:type="dxa"/>
                </w:tcPr>
                <w:p w14:paraId="6CE0A0ED"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Fecha Vencimiento</w:t>
                  </w:r>
                </w:p>
              </w:tc>
            </w:tr>
            <w:tr w:rsidR="009E4A22" w:rsidRPr="00FB1A2A" w14:paraId="608BF40D" w14:textId="77777777" w:rsidTr="00090201">
              <w:trPr>
                <w:jc w:val="center"/>
              </w:trPr>
              <w:tc>
                <w:tcPr>
                  <w:tcW w:w="3793" w:type="dxa"/>
                </w:tcPr>
                <w:p w14:paraId="616F2AFD" w14:textId="3BFA57B4"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lastRenderedPageBreak/>
                    <w:t>VLC_FECHA_EMISION</w:t>
                  </w:r>
                </w:p>
              </w:tc>
              <w:tc>
                <w:tcPr>
                  <w:tcW w:w="1843" w:type="dxa"/>
                </w:tcPr>
                <w:p w14:paraId="00D1181D"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DATE</w:t>
                  </w:r>
                </w:p>
              </w:tc>
              <w:tc>
                <w:tcPr>
                  <w:tcW w:w="3685" w:type="dxa"/>
                </w:tcPr>
                <w:p w14:paraId="7096B433" w14:textId="77777777" w:rsidR="009E4A22" w:rsidRPr="000232FE" w:rsidRDefault="009E4A22" w:rsidP="000232FE">
                  <w:pPr>
                    <w:jc w:val="center"/>
                    <w:rPr>
                      <w:rFonts w:asciiTheme="majorHAnsi" w:hAnsiTheme="majorHAnsi" w:cstheme="majorHAnsi"/>
                      <w:snapToGrid w:val="0"/>
                      <w:sz w:val="20"/>
                    </w:rPr>
                  </w:pPr>
                  <w:r w:rsidRPr="000232FE">
                    <w:rPr>
                      <w:rFonts w:asciiTheme="majorHAnsi" w:hAnsiTheme="majorHAnsi" w:cstheme="majorHAnsi"/>
                      <w:snapToGrid w:val="0"/>
                      <w:sz w:val="20"/>
                    </w:rPr>
                    <w:t>Fecha de emisión</w:t>
                  </w:r>
                </w:p>
              </w:tc>
            </w:tr>
          </w:tbl>
          <w:p w14:paraId="6C9181B4" w14:textId="47FC0E32" w:rsidR="006168E7" w:rsidRDefault="006168E7" w:rsidP="006168E7">
            <w:pPr>
              <w:spacing w:line="276" w:lineRule="auto"/>
              <w:ind w:right="454"/>
              <w:jc w:val="both"/>
              <w:rPr>
                <w:rFonts w:asciiTheme="majorHAnsi" w:hAnsiTheme="majorHAnsi"/>
                <w:color w:val="000000" w:themeColor="text1"/>
                <w:lang w:val="es-SV" w:eastAsia="es-SV"/>
              </w:rPr>
            </w:pPr>
          </w:p>
          <w:p w14:paraId="687B66A4" w14:textId="77777777" w:rsidR="00090201" w:rsidRPr="00090201" w:rsidRDefault="00090201">
            <w:pPr>
              <w:pStyle w:val="Prrafodelista"/>
              <w:numPr>
                <w:ilvl w:val="0"/>
                <w:numId w:val="4"/>
              </w:numPr>
              <w:spacing w:line="276" w:lineRule="auto"/>
              <w:ind w:right="454"/>
              <w:jc w:val="both"/>
              <w:rPr>
                <w:rFonts w:asciiTheme="majorHAnsi" w:hAnsiTheme="majorHAnsi"/>
                <w:color w:val="000000" w:themeColor="text1"/>
                <w:lang w:val="es-SV" w:eastAsia="es-SV"/>
              </w:rPr>
            </w:pPr>
            <w:r w:rsidRPr="00090201">
              <w:rPr>
                <w:rFonts w:asciiTheme="majorHAnsi" w:hAnsiTheme="majorHAnsi"/>
                <w:color w:val="000000" w:themeColor="text1"/>
                <w:lang w:val="es-SV" w:eastAsia="es-SV"/>
              </w:rPr>
              <w:t xml:space="preserve">POR </w:t>
            </w:r>
            <w:smartTag w:uri="urn:schemas-microsoft-com:office:smarttags" w:element="PersonName">
              <w:smartTagPr>
                <w:attr w:name="ProductID" w:val="LA BASE DE"/>
              </w:smartTagPr>
              <w:r w:rsidRPr="00090201">
                <w:rPr>
                  <w:rFonts w:asciiTheme="majorHAnsi" w:hAnsiTheme="majorHAnsi"/>
                  <w:color w:val="000000" w:themeColor="text1"/>
                  <w:lang w:val="es-SV" w:eastAsia="es-SV"/>
                </w:rPr>
                <w:t>LA BASE DE</w:t>
              </w:r>
            </w:smartTag>
            <w:r w:rsidRPr="00090201">
              <w:rPr>
                <w:rFonts w:asciiTheme="majorHAnsi" w:hAnsiTheme="majorHAnsi"/>
                <w:color w:val="000000" w:themeColor="text1"/>
                <w:lang w:val="es-SV" w:eastAsia="es-SV"/>
              </w:rPr>
              <w:t xml:space="preserve"> DATOS DEL RPV</w:t>
            </w:r>
          </w:p>
          <w:p w14:paraId="2BB95FEB" w14:textId="01A1865A" w:rsidR="00090201" w:rsidRDefault="00090201" w:rsidP="006168E7">
            <w:pPr>
              <w:spacing w:line="276" w:lineRule="auto"/>
              <w:ind w:right="454"/>
              <w:jc w:val="both"/>
              <w:rPr>
                <w:rFonts w:asciiTheme="majorHAnsi" w:hAnsiTheme="majorHAnsi"/>
                <w:color w:val="000000" w:themeColor="text1"/>
                <w:lang w:val="es-SV" w:eastAsia="es-SV"/>
              </w:rPr>
            </w:pPr>
          </w:p>
          <w:p w14:paraId="619FFAE9" w14:textId="5BDC1483" w:rsidR="00090201" w:rsidRPr="00090201" w:rsidRDefault="00090201">
            <w:pPr>
              <w:pStyle w:val="Prrafodelista"/>
              <w:numPr>
                <w:ilvl w:val="0"/>
                <w:numId w:val="9"/>
              </w:numPr>
              <w:ind w:left="1701" w:hanging="357"/>
              <w:rPr>
                <w:rFonts w:asciiTheme="majorHAnsi" w:hAnsiTheme="majorHAnsi"/>
                <w:color w:val="000000" w:themeColor="text1"/>
                <w:lang w:val="es-SV" w:eastAsia="es-SV"/>
              </w:rPr>
            </w:pPr>
            <w:r w:rsidRPr="00090201">
              <w:rPr>
                <w:rFonts w:asciiTheme="majorHAnsi" w:hAnsiTheme="majorHAnsi"/>
                <w:color w:val="000000" w:themeColor="text1"/>
                <w:lang w:val="es-SV" w:eastAsia="es-SV"/>
              </w:rPr>
              <w:t>VMT_PROPIETARIOS: propietarios de vehículos</w:t>
            </w:r>
          </w:p>
          <w:p w14:paraId="2CABE537" w14:textId="77777777" w:rsidR="00090201" w:rsidRDefault="00090201" w:rsidP="006168E7">
            <w:pPr>
              <w:spacing w:line="276" w:lineRule="auto"/>
              <w:ind w:right="454"/>
              <w:jc w:val="both"/>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1843"/>
              <w:gridCol w:w="3294"/>
            </w:tblGrid>
            <w:tr w:rsidR="00090201" w:rsidRPr="00FB1A2A" w14:paraId="635F4FC8" w14:textId="77777777" w:rsidTr="00090201">
              <w:trPr>
                <w:jc w:val="center"/>
              </w:trPr>
              <w:tc>
                <w:tcPr>
                  <w:tcW w:w="4323" w:type="dxa"/>
                </w:tcPr>
                <w:p w14:paraId="78A01739" w14:textId="77777777" w:rsidR="00090201" w:rsidRPr="000232FE" w:rsidRDefault="00090201" w:rsidP="00090201">
                  <w:pPr>
                    <w:jc w:val="center"/>
                    <w:rPr>
                      <w:rFonts w:asciiTheme="majorHAnsi" w:hAnsiTheme="majorHAnsi" w:cstheme="majorHAnsi"/>
                      <w:snapToGrid w:val="0"/>
                      <w:sz w:val="20"/>
                    </w:rPr>
                  </w:pPr>
                  <w:r w:rsidRPr="000232FE">
                    <w:rPr>
                      <w:rFonts w:asciiTheme="majorHAnsi" w:hAnsiTheme="majorHAnsi" w:cstheme="majorHAnsi"/>
                      <w:snapToGrid w:val="0"/>
                      <w:sz w:val="20"/>
                    </w:rPr>
                    <w:t>CAMPO</w:t>
                  </w:r>
                </w:p>
              </w:tc>
              <w:tc>
                <w:tcPr>
                  <w:tcW w:w="1843" w:type="dxa"/>
                </w:tcPr>
                <w:p w14:paraId="30A7D80D" w14:textId="77777777" w:rsidR="00090201" w:rsidRPr="000232FE" w:rsidRDefault="00090201" w:rsidP="00090201">
                  <w:pPr>
                    <w:jc w:val="center"/>
                    <w:rPr>
                      <w:rFonts w:asciiTheme="majorHAnsi" w:hAnsiTheme="majorHAnsi" w:cstheme="majorHAnsi"/>
                      <w:snapToGrid w:val="0"/>
                      <w:sz w:val="20"/>
                    </w:rPr>
                  </w:pPr>
                  <w:r w:rsidRPr="000232FE">
                    <w:rPr>
                      <w:rFonts w:asciiTheme="majorHAnsi" w:hAnsiTheme="majorHAnsi" w:cstheme="majorHAnsi"/>
                      <w:snapToGrid w:val="0"/>
                      <w:sz w:val="20"/>
                    </w:rPr>
                    <w:t>TIPO</w:t>
                  </w:r>
                </w:p>
              </w:tc>
              <w:tc>
                <w:tcPr>
                  <w:tcW w:w="3294" w:type="dxa"/>
                </w:tcPr>
                <w:p w14:paraId="32182565" w14:textId="77777777" w:rsidR="00090201" w:rsidRPr="000232FE" w:rsidRDefault="00090201" w:rsidP="00090201">
                  <w:pPr>
                    <w:jc w:val="center"/>
                    <w:rPr>
                      <w:rFonts w:asciiTheme="majorHAnsi" w:hAnsiTheme="majorHAnsi" w:cstheme="majorHAnsi"/>
                      <w:snapToGrid w:val="0"/>
                      <w:sz w:val="20"/>
                    </w:rPr>
                  </w:pPr>
                  <w:r w:rsidRPr="000232FE">
                    <w:rPr>
                      <w:rFonts w:asciiTheme="majorHAnsi" w:hAnsiTheme="majorHAnsi" w:cstheme="majorHAnsi"/>
                      <w:snapToGrid w:val="0"/>
                      <w:sz w:val="20"/>
                    </w:rPr>
                    <w:t>DESCRIPCION</w:t>
                  </w:r>
                </w:p>
              </w:tc>
            </w:tr>
            <w:tr w:rsidR="00090201" w:rsidRPr="00FB1A2A" w14:paraId="13E0753E" w14:textId="77777777" w:rsidTr="00090201">
              <w:trPr>
                <w:jc w:val="center"/>
              </w:trPr>
              <w:tc>
                <w:tcPr>
                  <w:tcW w:w="4323" w:type="dxa"/>
                </w:tcPr>
                <w:p w14:paraId="5A849F6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PRO_TDO_CODIGO             </w:t>
                  </w:r>
                </w:p>
              </w:tc>
              <w:tc>
                <w:tcPr>
                  <w:tcW w:w="1843" w:type="dxa"/>
                </w:tcPr>
                <w:p w14:paraId="2CE4BE10"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w:t>
                  </w:r>
                </w:p>
              </w:tc>
              <w:tc>
                <w:tcPr>
                  <w:tcW w:w="3294" w:type="dxa"/>
                </w:tcPr>
                <w:p w14:paraId="5E5C3EC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Tipo documento</w:t>
                  </w:r>
                </w:p>
              </w:tc>
            </w:tr>
            <w:tr w:rsidR="00090201" w:rsidRPr="00FB1A2A" w14:paraId="35B10938" w14:textId="77777777" w:rsidTr="00090201">
              <w:trPr>
                <w:jc w:val="center"/>
              </w:trPr>
              <w:tc>
                <w:tcPr>
                  <w:tcW w:w="4323" w:type="dxa"/>
                </w:tcPr>
                <w:p w14:paraId="24FE7A0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PRO_NRO_DE_DOCUMENTO       </w:t>
                  </w:r>
                </w:p>
              </w:tc>
              <w:tc>
                <w:tcPr>
                  <w:tcW w:w="1843" w:type="dxa"/>
                </w:tcPr>
                <w:p w14:paraId="519D3D3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(20)</w:t>
                  </w:r>
                </w:p>
              </w:tc>
              <w:tc>
                <w:tcPr>
                  <w:tcW w:w="3294" w:type="dxa"/>
                </w:tcPr>
                <w:p w14:paraId="1841F718"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Número Documento</w:t>
                  </w:r>
                </w:p>
              </w:tc>
            </w:tr>
            <w:tr w:rsidR="00090201" w:rsidRPr="00FB1A2A" w14:paraId="11F7037C" w14:textId="77777777" w:rsidTr="00090201">
              <w:trPr>
                <w:jc w:val="center"/>
              </w:trPr>
              <w:tc>
                <w:tcPr>
                  <w:tcW w:w="4323" w:type="dxa"/>
                </w:tcPr>
                <w:p w14:paraId="63BB7758"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PRO_NOMBRE_O_RAZON_SOCIAL  </w:t>
                  </w:r>
                </w:p>
              </w:tc>
              <w:tc>
                <w:tcPr>
                  <w:tcW w:w="1843" w:type="dxa"/>
                </w:tcPr>
                <w:p w14:paraId="29DE482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(100)</w:t>
                  </w:r>
                </w:p>
              </w:tc>
              <w:tc>
                <w:tcPr>
                  <w:tcW w:w="3294" w:type="dxa"/>
                </w:tcPr>
                <w:p w14:paraId="4F83E50D"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Nombre o Razón social</w:t>
                  </w:r>
                </w:p>
              </w:tc>
            </w:tr>
            <w:tr w:rsidR="00090201" w:rsidRPr="00FB1A2A" w14:paraId="30A0B76A" w14:textId="77777777" w:rsidTr="00090201">
              <w:trPr>
                <w:jc w:val="center"/>
              </w:trPr>
              <w:tc>
                <w:tcPr>
                  <w:tcW w:w="4323" w:type="dxa"/>
                </w:tcPr>
                <w:p w14:paraId="4C4D64C4"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PRO_APELLIDO_PATERNO       </w:t>
                  </w:r>
                </w:p>
              </w:tc>
              <w:tc>
                <w:tcPr>
                  <w:tcW w:w="1843" w:type="dxa"/>
                </w:tcPr>
                <w:p w14:paraId="501FA04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(100)</w:t>
                  </w:r>
                </w:p>
              </w:tc>
              <w:tc>
                <w:tcPr>
                  <w:tcW w:w="3294" w:type="dxa"/>
                </w:tcPr>
                <w:p w14:paraId="68556F6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Apellido Paterno</w:t>
                  </w:r>
                </w:p>
              </w:tc>
            </w:tr>
            <w:tr w:rsidR="00090201" w:rsidRPr="00FB1A2A" w14:paraId="3C0CA604" w14:textId="77777777" w:rsidTr="00090201">
              <w:trPr>
                <w:jc w:val="center"/>
              </w:trPr>
              <w:tc>
                <w:tcPr>
                  <w:tcW w:w="4323" w:type="dxa"/>
                </w:tcPr>
                <w:p w14:paraId="20A918E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PRO_APELLIDO_MATERNO       </w:t>
                  </w:r>
                </w:p>
              </w:tc>
              <w:tc>
                <w:tcPr>
                  <w:tcW w:w="1843" w:type="dxa"/>
                </w:tcPr>
                <w:p w14:paraId="122E178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(100)</w:t>
                  </w:r>
                </w:p>
              </w:tc>
              <w:tc>
                <w:tcPr>
                  <w:tcW w:w="3294" w:type="dxa"/>
                </w:tcPr>
                <w:p w14:paraId="0D48C726"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Apellido Materno</w:t>
                  </w:r>
                </w:p>
              </w:tc>
            </w:tr>
            <w:tr w:rsidR="00090201" w:rsidRPr="00FB1A2A" w14:paraId="2289EFEE" w14:textId="77777777" w:rsidTr="00090201">
              <w:trPr>
                <w:jc w:val="center"/>
              </w:trPr>
              <w:tc>
                <w:tcPr>
                  <w:tcW w:w="4323" w:type="dxa"/>
                </w:tcPr>
                <w:p w14:paraId="4C49BD8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PRO_MUNICIPIO              </w:t>
                  </w:r>
                </w:p>
              </w:tc>
              <w:tc>
                <w:tcPr>
                  <w:tcW w:w="1843" w:type="dxa"/>
                </w:tcPr>
                <w:p w14:paraId="43F9726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(100)</w:t>
                  </w:r>
                </w:p>
              </w:tc>
              <w:tc>
                <w:tcPr>
                  <w:tcW w:w="3294" w:type="dxa"/>
                </w:tcPr>
                <w:p w14:paraId="53A6013A"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Municipio</w:t>
                  </w:r>
                </w:p>
              </w:tc>
            </w:tr>
            <w:tr w:rsidR="00090201" w:rsidRPr="00FB1A2A" w14:paraId="5E13677A" w14:textId="77777777" w:rsidTr="00090201">
              <w:trPr>
                <w:jc w:val="center"/>
              </w:trPr>
              <w:tc>
                <w:tcPr>
                  <w:tcW w:w="4323" w:type="dxa"/>
                </w:tcPr>
                <w:p w14:paraId="20C6397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PRO_DEPARTAMENTO           </w:t>
                  </w:r>
                </w:p>
              </w:tc>
              <w:tc>
                <w:tcPr>
                  <w:tcW w:w="1843" w:type="dxa"/>
                </w:tcPr>
                <w:p w14:paraId="6F97EA1D"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(100)</w:t>
                  </w:r>
                </w:p>
              </w:tc>
              <w:tc>
                <w:tcPr>
                  <w:tcW w:w="3294" w:type="dxa"/>
                </w:tcPr>
                <w:p w14:paraId="31FD50D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Departamento</w:t>
                  </w:r>
                </w:p>
              </w:tc>
            </w:tr>
            <w:tr w:rsidR="00090201" w:rsidRPr="00FB1A2A" w14:paraId="0EE819B3" w14:textId="77777777" w:rsidTr="00090201">
              <w:trPr>
                <w:jc w:val="center"/>
              </w:trPr>
              <w:tc>
                <w:tcPr>
                  <w:tcW w:w="4323" w:type="dxa"/>
                </w:tcPr>
                <w:p w14:paraId="29759A9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PRO_CLASIFICACION</w:t>
                  </w:r>
                </w:p>
              </w:tc>
              <w:tc>
                <w:tcPr>
                  <w:tcW w:w="1843" w:type="dxa"/>
                </w:tcPr>
                <w:p w14:paraId="1FB7B86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VARCHAR2(30)</w:t>
                  </w:r>
                </w:p>
              </w:tc>
              <w:tc>
                <w:tcPr>
                  <w:tcW w:w="3294" w:type="dxa"/>
                </w:tcPr>
                <w:p w14:paraId="662AB17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Tipo de persona propietario</w:t>
                  </w:r>
                </w:p>
              </w:tc>
            </w:tr>
          </w:tbl>
          <w:p w14:paraId="5198D146" w14:textId="6EA15546" w:rsidR="006168E7" w:rsidRDefault="006168E7" w:rsidP="006168E7">
            <w:pPr>
              <w:spacing w:line="276" w:lineRule="auto"/>
              <w:ind w:right="454"/>
              <w:jc w:val="both"/>
              <w:rPr>
                <w:rFonts w:asciiTheme="majorHAnsi" w:hAnsiTheme="majorHAnsi"/>
                <w:color w:val="000000" w:themeColor="text1"/>
                <w:lang w:val="es-SV" w:eastAsia="es-SV"/>
              </w:rPr>
            </w:pPr>
          </w:p>
          <w:p w14:paraId="357B53E8" w14:textId="19502139" w:rsidR="00090201" w:rsidRPr="00090201" w:rsidRDefault="00090201">
            <w:pPr>
              <w:pStyle w:val="Prrafodelista"/>
              <w:numPr>
                <w:ilvl w:val="0"/>
                <w:numId w:val="9"/>
              </w:numPr>
              <w:ind w:left="1701" w:hanging="357"/>
              <w:rPr>
                <w:rFonts w:asciiTheme="majorHAnsi" w:hAnsiTheme="majorHAnsi"/>
                <w:color w:val="000000" w:themeColor="text1"/>
                <w:lang w:val="es-SV" w:eastAsia="es-SV"/>
              </w:rPr>
            </w:pPr>
            <w:r w:rsidRPr="00090201">
              <w:rPr>
                <w:rFonts w:asciiTheme="majorHAnsi" w:hAnsiTheme="majorHAnsi"/>
                <w:color w:val="000000" w:themeColor="text1"/>
                <w:lang w:val="es-SV" w:eastAsia="es-SV"/>
              </w:rPr>
              <w:t>VMT_VEHICULOS: padrón de vehículos de ALTA y BAJA</w:t>
            </w:r>
          </w:p>
          <w:p w14:paraId="3E515F62" w14:textId="52C4FD4E" w:rsidR="006168E7" w:rsidRDefault="006168E7" w:rsidP="006168E7">
            <w:pPr>
              <w:spacing w:line="276" w:lineRule="auto"/>
              <w:ind w:right="454"/>
              <w:jc w:val="both"/>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1843"/>
              <w:gridCol w:w="3685"/>
            </w:tblGrid>
            <w:tr w:rsidR="00090201" w:rsidRPr="00FB1A2A" w14:paraId="0CDEF43B" w14:textId="77777777" w:rsidTr="00090201">
              <w:trPr>
                <w:jc w:val="center"/>
              </w:trPr>
              <w:tc>
                <w:tcPr>
                  <w:tcW w:w="4323" w:type="dxa"/>
                </w:tcPr>
                <w:p w14:paraId="36C5961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VEH_ID                          </w:t>
                  </w:r>
                </w:p>
              </w:tc>
              <w:tc>
                <w:tcPr>
                  <w:tcW w:w="1843" w:type="dxa"/>
                </w:tcPr>
                <w:p w14:paraId="551C483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NUMBER</w:t>
                  </w:r>
                </w:p>
              </w:tc>
              <w:tc>
                <w:tcPr>
                  <w:tcW w:w="3685" w:type="dxa"/>
                </w:tcPr>
                <w:p w14:paraId="390B984F"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Número Único vehículo</w:t>
                  </w:r>
                </w:p>
              </w:tc>
            </w:tr>
            <w:tr w:rsidR="00090201" w:rsidRPr="00FB1A2A" w14:paraId="2222EAED" w14:textId="77777777" w:rsidTr="00090201">
              <w:trPr>
                <w:jc w:val="center"/>
              </w:trPr>
              <w:tc>
                <w:tcPr>
                  <w:tcW w:w="4323" w:type="dxa"/>
                </w:tcPr>
                <w:p w14:paraId="604C33A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VEH_TPL_CODIGO                  </w:t>
                  </w:r>
                </w:p>
              </w:tc>
              <w:tc>
                <w:tcPr>
                  <w:tcW w:w="1843" w:type="dxa"/>
                </w:tcPr>
                <w:p w14:paraId="66658A2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 </w:t>
                  </w:r>
                </w:p>
              </w:tc>
              <w:tc>
                <w:tcPr>
                  <w:tcW w:w="3685" w:type="dxa"/>
                </w:tcPr>
                <w:p w14:paraId="607275ED"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Tipo Placa</w:t>
                  </w:r>
                </w:p>
              </w:tc>
            </w:tr>
            <w:tr w:rsidR="00090201" w:rsidRPr="00FB1A2A" w14:paraId="01057BAE" w14:textId="77777777" w:rsidTr="00090201">
              <w:trPr>
                <w:jc w:val="center"/>
              </w:trPr>
              <w:tc>
                <w:tcPr>
                  <w:tcW w:w="4323" w:type="dxa"/>
                </w:tcPr>
                <w:p w14:paraId="309B5A2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VEH_NRO_DE_PLACA                </w:t>
                  </w:r>
                </w:p>
              </w:tc>
              <w:tc>
                <w:tcPr>
                  <w:tcW w:w="1843" w:type="dxa"/>
                </w:tcPr>
                <w:p w14:paraId="52DEF5D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(20)</w:t>
                  </w:r>
                </w:p>
              </w:tc>
              <w:tc>
                <w:tcPr>
                  <w:tcW w:w="3685" w:type="dxa"/>
                </w:tcPr>
                <w:p w14:paraId="4E8936B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Número de placa</w:t>
                  </w:r>
                </w:p>
              </w:tc>
            </w:tr>
            <w:tr w:rsidR="00090201" w:rsidRPr="00FB1A2A" w14:paraId="1F4AE53B" w14:textId="77777777" w:rsidTr="00090201">
              <w:trPr>
                <w:jc w:val="center"/>
              </w:trPr>
              <w:tc>
                <w:tcPr>
                  <w:tcW w:w="4323" w:type="dxa"/>
                </w:tcPr>
                <w:p w14:paraId="4A666A3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VEH_EMISION                     </w:t>
                  </w:r>
                </w:p>
              </w:tc>
              <w:tc>
                <w:tcPr>
                  <w:tcW w:w="1843" w:type="dxa"/>
                </w:tcPr>
                <w:p w14:paraId="5605E66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w:t>
                  </w:r>
                </w:p>
              </w:tc>
              <w:tc>
                <w:tcPr>
                  <w:tcW w:w="3685" w:type="dxa"/>
                </w:tcPr>
                <w:p w14:paraId="3B64A64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Emisión</w:t>
                  </w:r>
                </w:p>
              </w:tc>
            </w:tr>
            <w:tr w:rsidR="00090201" w:rsidRPr="00FB1A2A" w14:paraId="0368C84C" w14:textId="77777777" w:rsidTr="00090201">
              <w:trPr>
                <w:jc w:val="center"/>
              </w:trPr>
              <w:tc>
                <w:tcPr>
                  <w:tcW w:w="4323" w:type="dxa"/>
                </w:tcPr>
                <w:p w14:paraId="1748C534"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VEH_ANO_DE_FABRICACION          </w:t>
                  </w:r>
                </w:p>
              </w:tc>
              <w:tc>
                <w:tcPr>
                  <w:tcW w:w="1843" w:type="dxa"/>
                </w:tcPr>
                <w:p w14:paraId="5DC21B47"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w:t>
                  </w:r>
                </w:p>
              </w:tc>
              <w:tc>
                <w:tcPr>
                  <w:tcW w:w="3685" w:type="dxa"/>
                </w:tcPr>
                <w:p w14:paraId="7A9D664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Año fabricación</w:t>
                  </w:r>
                </w:p>
              </w:tc>
            </w:tr>
            <w:tr w:rsidR="00090201" w:rsidRPr="00FB1A2A" w14:paraId="55FC40FC" w14:textId="77777777" w:rsidTr="00090201">
              <w:trPr>
                <w:jc w:val="center"/>
              </w:trPr>
              <w:tc>
                <w:tcPr>
                  <w:tcW w:w="4323" w:type="dxa"/>
                </w:tcPr>
                <w:p w14:paraId="65D8C8AD"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VEH_CHASIS                      </w:t>
                  </w:r>
                </w:p>
              </w:tc>
              <w:tc>
                <w:tcPr>
                  <w:tcW w:w="1843" w:type="dxa"/>
                </w:tcPr>
                <w:p w14:paraId="4897701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(50)</w:t>
                  </w:r>
                </w:p>
              </w:tc>
              <w:tc>
                <w:tcPr>
                  <w:tcW w:w="3685" w:type="dxa"/>
                </w:tcPr>
                <w:p w14:paraId="74B4C526"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Chasis</w:t>
                  </w:r>
                </w:p>
              </w:tc>
            </w:tr>
            <w:tr w:rsidR="00090201" w:rsidRPr="00FB1A2A" w14:paraId="30861A72" w14:textId="77777777" w:rsidTr="00090201">
              <w:trPr>
                <w:jc w:val="center"/>
              </w:trPr>
              <w:tc>
                <w:tcPr>
                  <w:tcW w:w="4323" w:type="dxa"/>
                </w:tcPr>
                <w:p w14:paraId="4955D8E4"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VEH_VIN                         </w:t>
                  </w:r>
                </w:p>
              </w:tc>
              <w:tc>
                <w:tcPr>
                  <w:tcW w:w="1843" w:type="dxa"/>
                </w:tcPr>
                <w:p w14:paraId="7D6E786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(50)</w:t>
                  </w:r>
                </w:p>
              </w:tc>
              <w:tc>
                <w:tcPr>
                  <w:tcW w:w="3685" w:type="dxa"/>
                </w:tcPr>
                <w:p w14:paraId="120DA52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Chasis vin</w:t>
                  </w:r>
                </w:p>
              </w:tc>
            </w:tr>
            <w:tr w:rsidR="00090201" w:rsidRPr="00FB1A2A" w14:paraId="58C13382" w14:textId="77777777" w:rsidTr="00090201">
              <w:trPr>
                <w:trHeight w:val="199"/>
                <w:jc w:val="center"/>
              </w:trPr>
              <w:tc>
                <w:tcPr>
                  <w:tcW w:w="4323" w:type="dxa"/>
                </w:tcPr>
                <w:p w14:paraId="23B1474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VEH_MOTOR                       </w:t>
                  </w:r>
                </w:p>
              </w:tc>
              <w:tc>
                <w:tcPr>
                  <w:tcW w:w="1843" w:type="dxa"/>
                </w:tcPr>
                <w:p w14:paraId="6307592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(50)</w:t>
                  </w:r>
                </w:p>
              </w:tc>
              <w:tc>
                <w:tcPr>
                  <w:tcW w:w="3685" w:type="dxa"/>
                </w:tcPr>
                <w:p w14:paraId="2BF45DDA"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Número de motor</w:t>
                  </w:r>
                </w:p>
              </w:tc>
            </w:tr>
            <w:tr w:rsidR="00090201" w:rsidRPr="00FB1A2A" w14:paraId="4FC0D26C" w14:textId="77777777" w:rsidTr="00090201">
              <w:trPr>
                <w:jc w:val="center"/>
              </w:trPr>
              <w:tc>
                <w:tcPr>
                  <w:tcW w:w="4323" w:type="dxa"/>
                </w:tcPr>
                <w:p w14:paraId="06E1EEBA"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VEH_CILINDRADA                  </w:t>
                  </w:r>
                </w:p>
              </w:tc>
              <w:tc>
                <w:tcPr>
                  <w:tcW w:w="1843" w:type="dxa"/>
                </w:tcPr>
                <w:p w14:paraId="249009A6"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(50)</w:t>
                  </w:r>
                </w:p>
              </w:tc>
              <w:tc>
                <w:tcPr>
                  <w:tcW w:w="3685" w:type="dxa"/>
                </w:tcPr>
                <w:p w14:paraId="44CEE1FF"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Cilindrada</w:t>
                  </w:r>
                </w:p>
              </w:tc>
            </w:tr>
            <w:tr w:rsidR="00090201" w:rsidRPr="00FB1A2A" w14:paraId="611FABA7" w14:textId="77777777" w:rsidTr="00090201">
              <w:trPr>
                <w:jc w:val="center"/>
              </w:trPr>
              <w:tc>
                <w:tcPr>
                  <w:tcW w:w="4323" w:type="dxa"/>
                </w:tcPr>
                <w:p w14:paraId="33554A7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VEH_CANTIDAD_DE_CILINDROS       </w:t>
                  </w:r>
                </w:p>
              </w:tc>
              <w:tc>
                <w:tcPr>
                  <w:tcW w:w="1843" w:type="dxa"/>
                </w:tcPr>
                <w:p w14:paraId="6A16407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NUMBER </w:t>
                  </w:r>
                </w:p>
              </w:tc>
              <w:tc>
                <w:tcPr>
                  <w:tcW w:w="3685" w:type="dxa"/>
                </w:tcPr>
                <w:p w14:paraId="72B33C5D"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Cantidad de cilindros</w:t>
                  </w:r>
                </w:p>
              </w:tc>
            </w:tr>
            <w:tr w:rsidR="00090201" w:rsidRPr="00FB1A2A" w14:paraId="44547D03" w14:textId="77777777" w:rsidTr="00090201">
              <w:trPr>
                <w:jc w:val="center"/>
              </w:trPr>
              <w:tc>
                <w:tcPr>
                  <w:tcW w:w="4323" w:type="dxa"/>
                </w:tcPr>
                <w:p w14:paraId="170906DA"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VEH_CANTIDAD_DE_PUERTAS         </w:t>
                  </w:r>
                </w:p>
              </w:tc>
              <w:tc>
                <w:tcPr>
                  <w:tcW w:w="1843" w:type="dxa"/>
                </w:tcPr>
                <w:p w14:paraId="5058A33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NUMBER</w:t>
                  </w:r>
                </w:p>
              </w:tc>
              <w:tc>
                <w:tcPr>
                  <w:tcW w:w="3685" w:type="dxa"/>
                </w:tcPr>
                <w:p w14:paraId="737AAD3A"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Cantidad de puertas</w:t>
                  </w:r>
                </w:p>
              </w:tc>
            </w:tr>
            <w:tr w:rsidR="00090201" w:rsidRPr="00FB1A2A" w14:paraId="5A24D3AE" w14:textId="77777777" w:rsidTr="00090201">
              <w:trPr>
                <w:jc w:val="center"/>
              </w:trPr>
              <w:tc>
                <w:tcPr>
                  <w:tcW w:w="4323" w:type="dxa"/>
                </w:tcPr>
                <w:p w14:paraId="784CA824"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VEH_VALOR_DEL_VEHICULO          </w:t>
                  </w:r>
                </w:p>
              </w:tc>
              <w:tc>
                <w:tcPr>
                  <w:tcW w:w="1843" w:type="dxa"/>
                </w:tcPr>
                <w:p w14:paraId="2FDB54E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NUMBER</w:t>
                  </w:r>
                </w:p>
              </w:tc>
              <w:tc>
                <w:tcPr>
                  <w:tcW w:w="3685" w:type="dxa"/>
                </w:tcPr>
                <w:p w14:paraId="0C55FF0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Valor de vehículo</w:t>
                  </w:r>
                </w:p>
              </w:tc>
            </w:tr>
            <w:tr w:rsidR="00090201" w:rsidRPr="00FB1A2A" w14:paraId="16E7C7E5" w14:textId="77777777" w:rsidTr="00090201">
              <w:trPr>
                <w:jc w:val="center"/>
              </w:trPr>
              <w:tc>
                <w:tcPr>
                  <w:tcW w:w="4323" w:type="dxa"/>
                </w:tcPr>
                <w:p w14:paraId="51D99FE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lastRenderedPageBreak/>
                    <w:t xml:space="preserve">VEH_COLORES                     </w:t>
                  </w:r>
                </w:p>
              </w:tc>
              <w:tc>
                <w:tcPr>
                  <w:tcW w:w="1843" w:type="dxa"/>
                </w:tcPr>
                <w:p w14:paraId="24D7B3F7"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(100) </w:t>
                  </w:r>
                </w:p>
              </w:tc>
              <w:tc>
                <w:tcPr>
                  <w:tcW w:w="3685" w:type="dxa"/>
                </w:tcPr>
                <w:p w14:paraId="021FBECF"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Colores</w:t>
                  </w:r>
                </w:p>
              </w:tc>
            </w:tr>
            <w:tr w:rsidR="00090201" w:rsidRPr="00FB1A2A" w14:paraId="63170BC1" w14:textId="77777777" w:rsidTr="00090201">
              <w:trPr>
                <w:jc w:val="center"/>
              </w:trPr>
              <w:tc>
                <w:tcPr>
                  <w:tcW w:w="4323" w:type="dxa"/>
                </w:tcPr>
                <w:p w14:paraId="54EC549D"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VEH_NRO_DE_IMPORTACION          </w:t>
                  </w:r>
                </w:p>
              </w:tc>
              <w:tc>
                <w:tcPr>
                  <w:tcW w:w="1843" w:type="dxa"/>
                </w:tcPr>
                <w:p w14:paraId="0976F344"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(50)</w:t>
                  </w:r>
                </w:p>
              </w:tc>
              <w:tc>
                <w:tcPr>
                  <w:tcW w:w="3685" w:type="dxa"/>
                </w:tcPr>
                <w:p w14:paraId="335F1E38"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Número de importación</w:t>
                  </w:r>
                </w:p>
              </w:tc>
            </w:tr>
            <w:tr w:rsidR="00090201" w:rsidRPr="00FB1A2A" w14:paraId="6A557FC6" w14:textId="77777777" w:rsidTr="00090201">
              <w:trPr>
                <w:jc w:val="center"/>
              </w:trPr>
              <w:tc>
                <w:tcPr>
                  <w:tcW w:w="4323" w:type="dxa"/>
                </w:tcPr>
                <w:p w14:paraId="062ADAE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VEH_FECHA_DE_IMPORTACION        </w:t>
                  </w:r>
                </w:p>
              </w:tc>
              <w:tc>
                <w:tcPr>
                  <w:tcW w:w="1843" w:type="dxa"/>
                </w:tcPr>
                <w:p w14:paraId="351CD06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DATE</w:t>
                  </w:r>
                </w:p>
              </w:tc>
              <w:tc>
                <w:tcPr>
                  <w:tcW w:w="3685" w:type="dxa"/>
                </w:tcPr>
                <w:p w14:paraId="2D74866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Fecha de Importación</w:t>
                  </w:r>
                </w:p>
              </w:tc>
            </w:tr>
            <w:tr w:rsidR="00090201" w:rsidRPr="00FB1A2A" w14:paraId="052D6BC4" w14:textId="77777777" w:rsidTr="00090201">
              <w:trPr>
                <w:jc w:val="center"/>
              </w:trPr>
              <w:tc>
                <w:tcPr>
                  <w:tcW w:w="4323" w:type="dxa"/>
                </w:tcPr>
                <w:p w14:paraId="6D13C504"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VEH_IMP_VALOR_DEL_VEHICULO      </w:t>
                  </w:r>
                </w:p>
              </w:tc>
              <w:tc>
                <w:tcPr>
                  <w:tcW w:w="1843" w:type="dxa"/>
                </w:tcPr>
                <w:p w14:paraId="2A7A0E7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NUMBER</w:t>
                  </w:r>
                </w:p>
              </w:tc>
              <w:tc>
                <w:tcPr>
                  <w:tcW w:w="3685" w:type="dxa"/>
                </w:tcPr>
                <w:p w14:paraId="278A7168"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Valor Vehículo</w:t>
                  </w:r>
                </w:p>
              </w:tc>
            </w:tr>
            <w:tr w:rsidR="00090201" w:rsidRPr="00FB1A2A" w14:paraId="1F9DBB7C" w14:textId="77777777" w:rsidTr="00090201">
              <w:trPr>
                <w:jc w:val="center"/>
              </w:trPr>
              <w:tc>
                <w:tcPr>
                  <w:tcW w:w="4323" w:type="dxa"/>
                </w:tcPr>
                <w:p w14:paraId="3A8BEE88"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VEH_TARJETA_FECHA_DE_VENCIMIEN</w:t>
                  </w:r>
                </w:p>
              </w:tc>
              <w:tc>
                <w:tcPr>
                  <w:tcW w:w="1843" w:type="dxa"/>
                </w:tcPr>
                <w:p w14:paraId="254AB75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DATE</w:t>
                  </w:r>
                </w:p>
              </w:tc>
              <w:tc>
                <w:tcPr>
                  <w:tcW w:w="3685" w:type="dxa"/>
                </w:tcPr>
                <w:p w14:paraId="3E67651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Fecha Vencimiento Tarjeta</w:t>
                  </w:r>
                </w:p>
              </w:tc>
            </w:tr>
            <w:tr w:rsidR="00090201" w:rsidRPr="00FB1A2A" w14:paraId="3B6D5F60" w14:textId="77777777" w:rsidTr="00090201">
              <w:trPr>
                <w:jc w:val="center"/>
              </w:trPr>
              <w:tc>
                <w:tcPr>
                  <w:tcW w:w="4323" w:type="dxa"/>
                </w:tcPr>
                <w:p w14:paraId="012E4A4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VEH_FECHA_DE_INGRESO            </w:t>
                  </w:r>
                </w:p>
              </w:tc>
              <w:tc>
                <w:tcPr>
                  <w:tcW w:w="1843" w:type="dxa"/>
                </w:tcPr>
                <w:p w14:paraId="67E3810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DATE</w:t>
                  </w:r>
                </w:p>
              </w:tc>
              <w:tc>
                <w:tcPr>
                  <w:tcW w:w="3685" w:type="dxa"/>
                </w:tcPr>
                <w:p w14:paraId="1DD97BC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Fecha Matricula</w:t>
                  </w:r>
                </w:p>
              </w:tc>
            </w:tr>
            <w:tr w:rsidR="00090201" w:rsidRPr="00FB1A2A" w14:paraId="324F8B81" w14:textId="77777777" w:rsidTr="00090201">
              <w:trPr>
                <w:jc w:val="center"/>
              </w:trPr>
              <w:tc>
                <w:tcPr>
                  <w:tcW w:w="4323" w:type="dxa"/>
                </w:tcPr>
                <w:p w14:paraId="6DF0AB8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VEH_EXCENTO                     </w:t>
                  </w:r>
                </w:p>
              </w:tc>
              <w:tc>
                <w:tcPr>
                  <w:tcW w:w="1843" w:type="dxa"/>
                </w:tcPr>
                <w:p w14:paraId="44F263F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 </w:t>
                  </w:r>
                </w:p>
              </w:tc>
              <w:tc>
                <w:tcPr>
                  <w:tcW w:w="3685" w:type="dxa"/>
                </w:tcPr>
                <w:p w14:paraId="21F0EA0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Excento derecho circulación</w:t>
                  </w:r>
                </w:p>
              </w:tc>
            </w:tr>
            <w:tr w:rsidR="00090201" w:rsidRPr="00FB1A2A" w14:paraId="3D46EF02" w14:textId="77777777" w:rsidTr="00090201">
              <w:trPr>
                <w:jc w:val="center"/>
              </w:trPr>
              <w:tc>
                <w:tcPr>
                  <w:tcW w:w="4323" w:type="dxa"/>
                </w:tcPr>
                <w:p w14:paraId="30A78FB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VEH_CERO_KILOMETRAJE            </w:t>
                  </w:r>
                </w:p>
              </w:tc>
              <w:tc>
                <w:tcPr>
                  <w:tcW w:w="1843" w:type="dxa"/>
                </w:tcPr>
                <w:p w14:paraId="2741D7C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 </w:t>
                  </w:r>
                </w:p>
              </w:tc>
              <w:tc>
                <w:tcPr>
                  <w:tcW w:w="3685" w:type="dxa"/>
                </w:tcPr>
                <w:p w14:paraId="24005EF0"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Matriculado Cero Kilómetros</w:t>
                  </w:r>
                </w:p>
              </w:tc>
            </w:tr>
            <w:tr w:rsidR="00090201" w:rsidRPr="00FB1A2A" w14:paraId="7BCDC7ED" w14:textId="77777777" w:rsidTr="00090201">
              <w:trPr>
                <w:jc w:val="center"/>
              </w:trPr>
              <w:tc>
                <w:tcPr>
                  <w:tcW w:w="4323" w:type="dxa"/>
                </w:tcPr>
                <w:p w14:paraId="654C070D"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VEH_PRO_TDO_CODIGO_A_PLAZOS     </w:t>
                  </w:r>
                </w:p>
              </w:tc>
              <w:tc>
                <w:tcPr>
                  <w:tcW w:w="1843" w:type="dxa"/>
                </w:tcPr>
                <w:p w14:paraId="30B76A1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w:t>
                  </w:r>
                </w:p>
              </w:tc>
              <w:tc>
                <w:tcPr>
                  <w:tcW w:w="3685" w:type="dxa"/>
                </w:tcPr>
                <w:p w14:paraId="076D010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Tipo documento a plazos</w:t>
                  </w:r>
                </w:p>
              </w:tc>
            </w:tr>
            <w:tr w:rsidR="00090201" w:rsidRPr="00FB1A2A" w14:paraId="51FB6559" w14:textId="77777777" w:rsidTr="00090201">
              <w:trPr>
                <w:jc w:val="center"/>
              </w:trPr>
              <w:tc>
                <w:tcPr>
                  <w:tcW w:w="4323" w:type="dxa"/>
                </w:tcPr>
                <w:p w14:paraId="207BD380"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VEH_PRO_NRO_DE_DOCUMENTO_A_PLA  </w:t>
                  </w:r>
                </w:p>
              </w:tc>
              <w:tc>
                <w:tcPr>
                  <w:tcW w:w="1843" w:type="dxa"/>
                </w:tcPr>
                <w:p w14:paraId="496D877A"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(20)</w:t>
                  </w:r>
                </w:p>
              </w:tc>
              <w:tc>
                <w:tcPr>
                  <w:tcW w:w="3685" w:type="dxa"/>
                </w:tcPr>
                <w:p w14:paraId="09F3331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Número documento a plazos</w:t>
                  </w:r>
                </w:p>
              </w:tc>
            </w:tr>
            <w:tr w:rsidR="00090201" w:rsidRPr="00FB1A2A" w14:paraId="1B138593" w14:textId="77777777" w:rsidTr="00090201">
              <w:trPr>
                <w:jc w:val="center"/>
              </w:trPr>
              <w:tc>
                <w:tcPr>
                  <w:tcW w:w="4323" w:type="dxa"/>
                </w:tcPr>
                <w:p w14:paraId="346BF46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VEH_CLASE                       </w:t>
                  </w:r>
                </w:p>
              </w:tc>
              <w:tc>
                <w:tcPr>
                  <w:tcW w:w="1843" w:type="dxa"/>
                </w:tcPr>
                <w:p w14:paraId="2C8CE56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(50) </w:t>
                  </w:r>
                </w:p>
              </w:tc>
              <w:tc>
                <w:tcPr>
                  <w:tcW w:w="3685" w:type="dxa"/>
                </w:tcPr>
                <w:p w14:paraId="344A225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Clase</w:t>
                  </w:r>
                </w:p>
              </w:tc>
            </w:tr>
            <w:tr w:rsidR="00090201" w:rsidRPr="00FB1A2A" w14:paraId="6E02D340" w14:textId="77777777" w:rsidTr="00090201">
              <w:trPr>
                <w:jc w:val="center"/>
              </w:trPr>
              <w:tc>
                <w:tcPr>
                  <w:tcW w:w="4323" w:type="dxa"/>
                </w:tcPr>
                <w:p w14:paraId="56F80D7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VEH_PERTENENCIA                 </w:t>
                  </w:r>
                </w:p>
              </w:tc>
              <w:tc>
                <w:tcPr>
                  <w:tcW w:w="1843" w:type="dxa"/>
                </w:tcPr>
                <w:p w14:paraId="0528E5B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 (50)</w:t>
                  </w:r>
                </w:p>
              </w:tc>
              <w:tc>
                <w:tcPr>
                  <w:tcW w:w="3685" w:type="dxa"/>
                </w:tcPr>
                <w:p w14:paraId="0D00AD3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Pertenencia</w:t>
                  </w:r>
                </w:p>
              </w:tc>
            </w:tr>
            <w:tr w:rsidR="00090201" w:rsidRPr="00FB1A2A" w14:paraId="29BFA51F" w14:textId="77777777" w:rsidTr="00090201">
              <w:trPr>
                <w:jc w:val="center"/>
              </w:trPr>
              <w:tc>
                <w:tcPr>
                  <w:tcW w:w="4323" w:type="dxa"/>
                </w:tcPr>
                <w:p w14:paraId="7D6F332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VEH_MARCA                       </w:t>
                  </w:r>
                </w:p>
              </w:tc>
              <w:tc>
                <w:tcPr>
                  <w:tcW w:w="1843" w:type="dxa"/>
                </w:tcPr>
                <w:p w14:paraId="2E09AD58"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(50) </w:t>
                  </w:r>
                </w:p>
              </w:tc>
              <w:tc>
                <w:tcPr>
                  <w:tcW w:w="3685" w:type="dxa"/>
                </w:tcPr>
                <w:p w14:paraId="444BC48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Marca</w:t>
                  </w:r>
                </w:p>
              </w:tc>
            </w:tr>
            <w:tr w:rsidR="00090201" w:rsidRPr="00FB1A2A" w14:paraId="487D5C70" w14:textId="77777777" w:rsidTr="00090201">
              <w:trPr>
                <w:jc w:val="center"/>
              </w:trPr>
              <w:tc>
                <w:tcPr>
                  <w:tcW w:w="4323" w:type="dxa"/>
                </w:tcPr>
                <w:p w14:paraId="382E589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VEH_MODELO                      </w:t>
                  </w:r>
                </w:p>
              </w:tc>
              <w:tc>
                <w:tcPr>
                  <w:tcW w:w="1843" w:type="dxa"/>
                </w:tcPr>
                <w:p w14:paraId="6508CFB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(50) </w:t>
                  </w:r>
                </w:p>
              </w:tc>
              <w:tc>
                <w:tcPr>
                  <w:tcW w:w="3685" w:type="dxa"/>
                </w:tcPr>
                <w:p w14:paraId="1E15E19F"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Modelo</w:t>
                  </w:r>
                </w:p>
              </w:tc>
            </w:tr>
            <w:tr w:rsidR="00090201" w:rsidRPr="00FB1A2A" w14:paraId="701D4BC2" w14:textId="77777777" w:rsidTr="00090201">
              <w:trPr>
                <w:jc w:val="center"/>
              </w:trPr>
              <w:tc>
                <w:tcPr>
                  <w:tcW w:w="4323" w:type="dxa"/>
                </w:tcPr>
                <w:p w14:paraId="0C502010"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VEH_CAPACIDAD                   </w:t>
                  </w:r>
                </w:p>
              </w:tc>
              <w:tc>
                <w:tcPr>
                  <w:tcW w:w="1843" w:type="dxa"/>
                </w:tcPr>
                <w:p w14:paraId="78EAC47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NUMBER </w:t>
                  </w:r>
                </w:p>
              </w:tc>
              <w:tc>
                <w:tcPr>
                  <w:tcW w:w="3685" w:type="dxa"/>
                </w:tcPr>
                <w:p w14:paraId="617F6A49"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Capacidad</w:t>
                  </w:r>
                </w:p>
              </w:tc>
            </w:tr>
            <w:tr w:rsidR="00090201" w:rsidRPr="00FB1A2A" w14:paraId="72FEC2A2" w14:textId="77777777" w:rsidTr="00090201">
              <w:trPr>
                <w:jc w:val="center"/>
              </w:trPr>
              <w:tc>
                <w:tcPr>
                  <w:tcW w:w="4323" w:type="dxa"/>
                </w:tcPr>
                <w:p w14:paraId="2EF0382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VEH_DES_CAPACIDAD               </w:t>
                  </w:r>
                </w:p>
              </w:tc>
              <w:tc>
                <w:tcPr>
                  <w:tcW w:w="1843" w:type="dxa"/>
                </w:tcPr>
                <w:p w14:paraId="50A61E2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(50) </w:t>
                  </w:r>
                </w:p>
              </w:tc>
              <w:tc>
                <w:tcPr>
                  <w:tcW w:w="3685" w:type="dxa"/>
                </w:tcPr>
                <w:p w14:paraId="0FDED78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Tipo Capacidad</w:t>
                  </w:r>
                </w:p>
              </w:tc>
            </w:tr>
            <w:tr w:rsidR="00090201" w:rsidRPr="00FB1A2A" w14:paraId="0C23BC37" w14:textId="77777777" w:rsidTr="00090201">
              <w:trPr>
                <w:jc w:val="center"/>
              </w:trPr>
              <w:tc>
                <w:tcPr>
                  <w:tcW w:w="4323" w:type="dxa"/>
                </w:tcPr>
                <w:p w14:paraId="327DBF55"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VEH_COMBUSTIBLE                 </w:t>
                  </w:r>
                </w:p>
              </w:tc>
              <w:tc>
                <w:tcPr>
                  <w:tcW w:w="1843" w:type="dxa"/>
                </w:tcPr>
                <w:p w14:paraId="1D21EAB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(50) </w:t>
                  </w:r>
                </w:p>
              </w:tc>
              <w:tc>
                <w:tcPr>
                  <w:tcW w:w="3685" w:type="dxa"/>
                </w:tcPr>
                <w:p w14:paraId="3936F362"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Tipo de Combustible</w:t>
                  </w:r>
                </w:p>
              </w:tc>
            </w:tr>
            <w:tr w:rsidR="00090201" w:rsidRPr="00FB1A2A" w14:paraId="536BCC52" w14:textId="77777777" w:rsidTr="00090201">
              <w:trPr>
                <w:jc w:val="center"/>
              </w:trPr>
              <w:tc>
                <w:tcPr>
                  <w:tcW w:w="4323" w:type="dxa"/>
                </w:tcPr>
                <w:p w14:paraId="51F833A4"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VEH_PRO_TDO_CODIGO              </w:t>
                  </w:r>
                </w:p>
              </w:tc>
              <w:tc>
                <w:tcPr>
                  <w:tcW w:w="1843" w:type="dxa"/>
                </w:tcPr>
                <w:p w14:paraId="39E1F41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(5) </w:t>
                  </w:r>
                </w:p>
              </w:tc>
              <w:tc>
                <w:tcPr>
                  <w:tcW w:w="3685" w:type="dxa"/>
                </w:tcPr>
                <w:p w14:paraId="2C5EFF10"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Tipo documento propietario</w:t>
                  </w:r>
                </w:p>
              </w:tc>
            </w:tr>
            <w:tr w:rsidR="00090201" w:rsidRPr="00FB1A2A" w14:paraId="3CBED63A" w14:textId="77777777" w:rsidTr="00090201">
              <w:trPr>
                <w:jc w:val="center"/>
              </w:trPr>
              <w:tc>
                <w:tcPr>
                  <w:tcW w:w="4323" w:type="dxa"/>
                </w:tcPr>
                <w:p w14:paraId="698A58E0"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VEH_PRO_NRO_DE_DOCUMENTO        </w:t>
                  </w:r>
                </w:p>
              </w:tc>
              <w:tc>
                <w:tcPr>
                  <w:tcW w:w="1843" w:type="dxa"/>
                </w:tcPr>
                <w:p w14:paraId="7B808993"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VARCHAR2 (20) </w:t>
                  </w:r>
                </w:p>
              </w:tc>
              <w:tc>
                <w:tcPr>
                  <w:tcW w:w="3685" w:type="dxa"/>
                </w:tcPr>
                <w:p w14:paraId="0D2AC47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Número documento propieta.</w:t>
                  </w:r>
                </w:p>
              </w:tc>
            </w:tr>
            <w:tr w:rsidR="00090201" w:rsidRPr="00FB1A2A" w14:paraId="224E74D3" w14:textId="77777777" w:rsidTr="00090201">
              <w:trPr>
                <w:jc w:val="center"/>
              </w:trPr>
              <w:tc>
                <w:tcPr>
                  <w:tcW w:w="4323" w:type="dxa"/>
                </w:tcPr>
                <w:p w14:paraId="002D4B3D"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VEH_ADUANA                      </w:t>
                  </w:r>
                </w:p>
              </w:tc>
              <w:tc>
                <w:tcPr>
                  <w:tcW w:w="1843" w:type="dxa"/>
                </w:tcPr>
                <w:p w14:paraId="64AC004E" w14:textId="77777777" w:rsidR="00090201" w:rsidRPr="000232FE" w:rsidRDefault="00090201" w:rsidP="00090201">
                  <w:pPr>
                    <w:rPr>
                      <w:rFonts w:asciiTheme="majorHAnsi" w:hAnsiTheme="majorHAnsi" w:cstheme="majorHAnsi"/>
                      <w:sz w:val="20"/>
                    </w:rPr>
                  </w:pPr>
                  <w:r w:rsidRPr="000232FE">
                    <w:rPr>
                      <w:rFonts w:asciiTheme="majorHAnsi" w:hAnsiTheme="majorHAnsi" w:cstheme="majorHAnsi"/>
                      <w:snapToGrid w:val="0"/>
                      <w:sz w:val="20"/>
                    </w:rPr>
                    <w:t>VARCHAR2 (50)</w:t>
                  </w:r>
                </w:p>
              </w:tc>
              <w:tc>
                <w:tcPr>
                  <w:tcW w:w="3685" w:type="dxa"/>
                </w:tcPr>
                <w:p w14:paraId="3594A36E"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Aduana ingreso</w:t>
                  </w:r>
                </w:p>
              </w:tc>
            </w:tr>
            <w:tr w:rsidR="00090201" w:rsidRPr="00FB1A2A" w14:paraId="2C2E86FC" w14:textId="77777777" w:rsidTr="00090201">
              <w:trPr>
                <w:trHeight w:val="106"/>
                <w:jc w:val="center"/>
              </w:trPr>
              <w:tc>
                <w:tcPr>
                  <w:tcW w:w="4323" w:type="dxa"/>
                </w:tcPr>
                <w:p w14:paraId="36E48F88"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VEH_ESTADO</w:t>
                  </w:r>
                </w:p>
              </w:tc>
              <w:tc>
                <w:tcPr>
                  <w:tcW w:w="1843" w:type="dxa"/>
                </w:tcPr>
                <w:p w14:paraId="796315D1"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VARCHAR2(10)</w:t>
                  </w:r>
                </w:p>
              </w:tc>
              <w:tc>
                <w:tcPr>
                  <w:tcW w:w="3685" w:type="dxa"/>
                </w:tcPr>
                <w:p w14:paraId="6948E2B7"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Estado del Vehículo (ALTA, BAJA)</w:t>
                  </w:r>
                </w:p>
              </w:tc>
            </w:tr>
            <w:tr w:rsidR="00090201" w:rsidRPr="00FB1A2A" w14:paraId="24C22C2B" w14:textId="77777777" w:rsidTr="00090201">
              <w:trPr>
                <w:jc w:val="center"/>
              </w:trPr>
              <w:tc>
                <w:tcPr>
                  <w:tcW w:w="4323" w:type="dxa"/>
                </w:tcPr>
                <w:p w14:paraId="0FFD38BB"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VEH_ACCESIBILIDAD</w:t>
                  </w:r>
                </w:p>
              </w:tc>
              <w:tc>
                <w:tcPr>
                  <w:tcW w:w="1843" w:type="dxa"/>
                </w:tcPr>
                <w:p w14:paraId="007626D8"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VARCHAR2(1)</w:t>
                  </w:r>
                </w:p>
              </w:tc>
              <w:tc>
                <w:tcPr>
                  <w:tcW w:w="3685" w:type="dxa"/>
                </w:tcPr>
                <w:p w14:paraId="4FBCD5D4" w14:textId="0019B664"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 xml:space="preserve">Indicador si el </w:t>
                  </w:r>
                  <w:r w:rsidR="00DD5DE1" w:rsidRPr="000232FE">
                    <w:rPr>
                      <w:rFonts w:asciiTheme="majorHAnsi" w:hAnsiTheme="majorHAnsi" w:cstheme="majorHAnsi"/>
                      <w:snapToGrid w:val="0"/>
                      <w:sz w:val="20"/>
                    </w:rPr>
                    <w:t>vehículo</w:t>
                  </w:r>
                  <w:r w:rsidRPr="000232FE">
                    <w:rPr>
                      <w:rFonts w:asciiTheme="majorHAnsi" w:hAnsiTheme="majorHAnsi" w:cstheme="majorHAnsi"/>
                      <w:snapToGrid w:val="0"/>
                      <w:sz w:val="20"/>
                    </w:rPr>
                    <w:t xml:space="preserve"> posee mecanismo de accesibilidad.</w:t>
                  </w:r>
                </w:p>
                <w:p w14:paraId="1A640A0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S: SI POSEE</w:t>
                  </w:r>
                </w:p>
                <w:p w14:paraId="0AE2401C" w14:textId="77777777" w:rsidR="00090201" w:rsidRPr="000232FE" w:rsidRDefault="00090201" w:rsidP="00090201">
                  <w:pPr>
                    <w:rPr>
                      <w:rFonts w:asciiTheme="majorHAnsi" w:hAnsiTheme="majorHAnsi" w:cstheme="majorHAnsi"/>
                      <w:snapToGrid w:val="0"/>
                      <w:sz w:val="20"/>
                    </w:rPr>
                  </w:pPr>
                  <w:r w:rsidRPr="000232FE">
                    <w:rPr>
                      <w:rFonts w:asciiTheme="majorHAnsi" w:hAnsiTheme="majorHAnsi" w:cstheme="majorHAnsi"/>
                      <w:snapToGrid w:val="0"/>
                      <w:sz w:val="20"/>
                    </w:rPr>
                    <w:t>Nulo: NO POSEE</w:t>
                  </w:r>
                </w:p>
              </w:tc>
            </w:tr>
          </w:tbl>
          <w:p w14:paraId="6A3676D8" w14:textId="467A30AF" w:rsidR="006168E7" w:rsidRDefault="006168E7" w:rsidP="006168E7">
            <w:pPr>
              <w:spacing w:line="276" w:lineRule="auto"/>
              <w:ind w:right="454"/>
              <w:jc w:val="both"/>
              <w:rPr>
                <w:rFonts w:asciiTheme="majorHAnsi" w:hAnsiTheme="majorHAnsi"/>
                <w:color w:val="000000" w:themeColor="text1"/>
                <w:lang w:val="es-SV" w:eastAsia="es-SV"/>
              </w:rPr>
            </w:pPr>
          </w:p>
          <w:p w14:paraId="58AA78D9" w14:textId="32B2DD55" w:rsidR="006168E7" w:rsidRDefault="00A77599">
            <w:pPr>
              <w:pStyle w:val="Prrafodelista"/>
              <w:numPr>
                <w:ilvl w:val="0"/>
                <w:numId w:val="9"/>
              </w:numPr>
              <w:ind w:left="1701" w:hanging="357"/>
              <w:rPr>
                <w:rFonts w:asciiTheme="majorHAnsi" w:hAnsiTheme="majorHAnsi"/>
                <w:color w:val="000000" w:themeColor="text1"/>
                <w:lang w:val="es-SV" w:eastAsia="es-SV"/>
              </w:rPr>
            </w:pPr>
            <w:r w:rsidRPr="00A77599">
              <w:rPr>
                <w:rFonts w:asciiTheme="majorHAnsi" w:hAnsiTheme="majorHAnsi"/>
                <w:color w:val="000000" w:themeColor="text1"/>
                <w:lang w:val="es-SV" w:eastAsia="es-SV"/>
              </w:rPr>
              <w:t>VMT_ESQUELAS: esquelas impuestas</w:t>
            </w:r>
          </w:p>
          <w:p w14:paraId="12E1C44C" w14:textId="77777777" w:rsidR="005F7AF8" w:rsidRDefault="005F7AF8" w:rsidP="005F7AF8">
            <w:pPr>
              <w:pStyle w:val="Prrafodelista"/>
              <w:ind w:left="1701"/>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1843"/>
              <w:gridCol w:w="3685"/>
            </w:tblGrid>
            <w:tr w:rsidR="00A77599" w:rsidRPr="00FB1A2A" w14:paraId="5495A05F" w14:textId="77777777" w:rsidTr="00A77599">
              <w:trPr>
                <w:jc w:val="center"/>
              </w:trPr>
              <w:tc>
                <w:tcPr>
                  <w:tcW w:w="4323" w:type="dxa"/>
                </w:tcPr>
                <w:p w14:paraId="78010BCB" w14:textId="77777777" w:rsidR="00A77599" w:rsidRPr="000232FE" w:rsidRDefault="00A77599" w:rsidP="00A77599">
                  <w:pPr>
                    <w:jc w:val="center"/>
                    <w:rPr>
                      <w:rFonts w:asciiTheme="majorHAnsi" w:hAnsiTheme="majorHAnsi" w:cstheme="majorHAnsi"/>
                      <w:sz w:val="20"/>
                    </w:rPr>
                  </w:pPr>
                  <w:r w:rsidRPr="000232FE">
                    <w:rPr>
                      <w:rFonts w:asciiTheme="majorHAnsi" w:hAnsiTheme="majorHAnsi" w:cstheme="majorHAnsi"/>
                      <w:sz w:val="20"/>
                    </w:rPr>
                    <w:t>CAMPO</w:t>
                  </w:r>
                </w:p>
              </w:tc>
              <w:tc>
                <w:tcPr>
                  <w:tcW w:w="1843" w:type="dxa"/>
                </w:tcPr>
                <w:p w14:paraId="5B2E5A9D" w14:textId="77777777" w:rsidR="00A77599" w:rsidRPr="000232FE" w:rsidRDefault="00A77599" w:rsidP="00A77599">
                  <w:pPr>
                    <w:jc w:val="center"/>
                    <w:rPr>
                      <w:rFonts w:asciiTheme="majorHAnsi" w:hAnsiTheme="majorHAnsi" w:cstheme="majorHAnsi"/>
                      <w:sz w:val="20"/>
                    </w:rPr>
                  </w:pPr>
                  <w:r w:rsidRPr="000232FE">
                    <w:rPr>
                      <w:rFonts w:asciiTheme="majorHAnsi" w:hAnsiTheme="majorHAnsi" w:cstheme="majorHAnsi"/>
                      <w:sz w:val="20"/>
                    </w:rPr>
                    <w:t>TIPO</w:t>
                  </w:r>
                </w:p>
              </w:tc>
              <w:tc>
                <w:tcPr>
                  <w:tcW w:w="3685" w:type="dxa"/>
                </w:tcPr>
                <w:p w14:paraId="1C571A38" w14:textId="77777777" w:rsidR="00A77599" w:rsidRPr="000232FE" w:rsidRDefault="00A77599" w:rsidP="00A77599">
                  <w:pPr>
                    <w:jc w:val="center"/>
                    <w:rPr>
                      <w:rFonts w:asciiTheme="majorHAnsi" w:hAnsiTheme="majorHAnsi" w:cstheme="majorHAnsi"/>
                      <w:sz w:val="20"/>
                    </w:rPr>
                  </w:pPr>
                  <w:r w:rsidRPr="000232FE">
                    <w:rPr>
                      <w:rFonts w:asciiTheme="majorHAnsi" w:hAnsiTheme="majorHAnsi" w:cstheme="majorHAnsi"/>
                      <w:sz w:val="20"/>
                    </w:rPr>
                    <w:t>DESCRIPCION</w:t>
                  </w:r>
                </w:p>
              </w:tc>
            </w:tr>
            <w:tr w:rsidR="00A77599" w:rsidRPr="00FB1A2A" w14:paraId="773A8B35" w14:textId="77777777" w:rsidTr="00A77599">
              <w:trPr>
                <w:jc w:val="center"/>
              </w:trPr>
              <w:tc>
                <w:tcPr>
                  <w:tcW w:w="4323" w:type="dxa"/>
                </w:tcPr>
                <w:p w14:paraId="0B36480A"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VES_NRO_ESQUELA</w:t>
                  </w:r>
                </w:p>
              </w:tc>
              <w:tc>
                <w:tcPr>
                  <w:tcW w:w="1843" w:type="dxa"/>
                </w:tcPr>
                <w:p w14:paraId="3C764DD9"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VARCHAR2(20)</w:t>
                  </w:r>
                </w:p>
              </w:tc>
              <w:tc>
                <w:tcPr>
                  <w:tcW w:w="3685" w:type="dxa"/>
                </w:tcPr>
                <w:p w14:paraId="219549B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Número de Esquela</w:t>
                  </w:r>
                </w:p>
              </w:tc>
            </w:tr>
            <w:tr w:rsidR="00A77599" w:rsidRPr="00FB1A2A" w14:paraId="37E23C88" w14:textId="77777777" w:rsidTr="00A77599">
              <w:trPr>
                <w:jc w:val="center"/>
              </w:trPr>
              <w:tc>
                <w:tcPr>
                  <w:tcW w:w="4323" w:type="dxa"/>
                </w:tcPr>
                <w:p w14:paraId="1BFB6F4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lastRenderedPageBreak/>
                    <w:t>VES_FECHA</w:t>
                  </w:r>
                </w:p>
              </w:tc>
              <w:tc>
                <w:tcPr>
                  <w:tcW w:w="1843" w:type="dxa"/>
                </w:tcPr>
                <w:p w14:paraId="17E80C5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DATE</w:t>
                  </w:r>
                </w:p>
              </w:tc>
              <w:tc>
                <w:tcPr>
                  <w:tcW w:w="3685" w:type="dxa"/>
                </w:tcPr>
                <w:p w14:paraId="3C2D7B5C"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Fecha Imposición</w:t>
                  </w:r>
                </w:p>
              </w:tc>
            </w:tr>
            <w:tr w:rsidR="00A77599" w:rsidRPr="00FB1A2A" w14:paraId="7EE15341" w14:textId="77777777" w:rsidTr="00A77599">
              <w:trPr>
                <w:jc w:val="center"/>
              </w:trPr>
              <w:tc>
                <w:tcPr>
                  <w:tcW w:w="4323" w:type="dxa"/>
                </w:tcPr>
                <w:p w14:paraId="7D390B8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VES_FALTA</w:t>
                  </w:r>
                </w:p>
              </w:tc>
              <w:tc>
                <w:tcPr>
                  <w:tcW w:w="1843" w:type="dxa"/>
                </w:tcPr>
                <w:p w14:paraId="107BA631"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VARCHAR2(10)</w:t>
                  </w:r>
                </w:p>
              </w:tc>
              <w:tc>
                <w:tcPr>
                  <w:tcW w:w="3685" w:type="dxa"/>
                </w:tcPr>
                <w:p w14:paraId="72A3542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Falta</w:t>
                  </w:r>
                </w:p>
              </w:tc>
            </w:tr>
            <w:tr w:rsidR="00A77599" w:rsidRPr="00FB1A2A" w14:paraId="631D0464" w14:textId="77777777" w:rsidTr="00A77599">
              <w:trPr>
                <w:jc w:val="center"/>
              </w:trPr>
              <w:tc>
                <w:tcPr>
                  <w:tcW w:w="4323" w:type="dxa"/>
                </w:tcPr>
                <w:p w14:paraId="2543F035"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VES_FALTA_DESCRIPCION</w:t>
                  </w:r>
                </w:p>
              </w:tc>
              <w:tc>
                <w:tcPr>
                  <w:tcW w:w="1843" w:type="dxa"/>
                </w:tcPr>
                <w:p w14:paraId="3A62E404"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VARCHAR2(350)</w:t>
                  </w:r>
                </w:p>
              </w:tc>
              <w:tc>
                <w:tcPr>
                  <w:tcW w:w="3685" w:type="dxa"/>
                </w:tcPr>
                <w:p w14:paraId="7ED24138"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Descripción Falta</w:t>
                  </w:r>
                </w:p>
              </w:tc>
            </w:tr>
            <w:tr w:rsidR="00A77599" w:rsidRPr="00FB1A2A" w14:paraId="4D4E2E38" w14:textId="77777777" w:rsidTr="00A77599">
              <w:trPr>
                <w:jc w:val="center"/>
              </w:trPr>
              <w:tc>
                <w:tcPr>
                  <w:tcW w:w="4323" w:type="dxa"/>
                </w:tcPr>
                <w:p w14:paraId="6B3E64B0"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VES_NRO_DE_PLACA</w:t>
                  </w:r>
                </w:p>
              </w:tc>
              <w:tc>
                <w:tcPr>
                  <w:tcW w:w="1843" w:type="dxa"/>
                </w:tcPr>
                <w:p w14:paraId="53A9B78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VARCHAR2(20)</w:t>
                  </w:r>
                </w:p>
              </w:tc>
              <w:tc>
                <w:tcPr>
                  <w:tcW w:w="3685" w:type="dxa"/>
                </w:tcPr>
                <w:p w14:paraId="30F1F4E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Número Placa</w:t>
                  </w:r>
                </w:p>
              </w:tc>
            </w:tr>
            <w:tr w:rsidR="00A77599" w:rsidRPr="00FB1A2A" w14:paraId="231CA6B7" w14:textId="77777777" w:rsidTr="00A77599">
              <w:trPr>
                <w:jc w:val="center"/>
              </w:trPr>
              <w:tc>
                <w:tcPr>
                  <w:tcW w:w="4323" w:type="dxa"/>
                </w:tcPr>
                <w:p w14:paraId="4B4FF96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VES_DOCUMENTO</w:t>
                  </w:r>
                </w:p>
              </w:tc>
              <w:tc>
                <w:tcPr>
                  <w:tcW w:w="1843" w:type="dxa"/>
                </w:tcPr>
                <w:p w14:paraId="5620B7B1"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VARCHAR2(20)</w:t>
                  </w:r>
                </w:p>
              </w:tc>
              <w:tc>
                <w:tcPr>
                  <w:tcW w:w="3685" w:type="dxa"/>
                </w:tcPr>
                <w:p w14:paraId="4033ED1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Número documento</w:t>
                  </w:r>
                </w:p>
              </w:tc>
            </w:tr>
            <w:tr w:rsidR="00A77599" w:rsidRPr="00FB1A2A" w14:paraId="58A2FEE1" w14:textId="77777777" w:rsidTr="00A77599">
              <w:trPr>
                <w:jc w:val="center"/>
              </w:trPr>
              <w:tc>
                <w:tcPr>
                  <w:tcW w:w="4323" w:type="dxa"/>
                </w:tcPr>
                <w:p w14:paraId="1D3475E7"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VES_NOMBRE_INFRACTOR</w:t>
                  </w:r>
                </w:p>
              </w:tc>
              <w:tc>
                <w:tcPr>
                  <w:tcW w:w="1843" w:type="dxa"/>
                </w:tcPr>
                <w:p w14:paraId="009BD3F9"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VARCHAR2(60)</w:t>
                  </w:r>
                </w:p>
              </w:tc>
              <w:tc>
                <w:tcPr>
                  <w:tcW w:w="3685" w:type="dxa"/>
                </w:tcPr>
                <w:p w14:paraId="751F9BA5"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Nombre Infractor</w:t>
                  </w:r>
                </w:p>
              </w:tc>
            </w:tr>
            <w:tr w:rsidR="00A77599" w:rsidRPr="00FB1A2A" w14:paraId="3511B437" w14:textId="77777777" w:rsidTr="00A77599">
              <w:trPr>
                <w:jc w:val="center"/>
              </w:trPr>
              <w:tc>
                <w:tcPr>
                  <w:tcW w:w="4323" w:type="dxa"/>
                </w:tcPr>
                <w:p w14:paraId="0018DF60"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VES_DIRECCIÓN</w:t>
                  </w:r>
                </w:p>
              </w:tc>
              <w:tc>
                <w:tcPr>
                  <w:tcW w:w="1843" w:type="dxa"/>
                </w:tcPr>
                <w:p w14:paraId="553E0CF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VARCHAR2(100)</w:t>
                  </w:r>
                </w:p>
              </w:tc>
              <w:tc>
                <w:tcPr>
                  <w:tcW w:w="3685" w:type="dxa"/>
                </w:tcPr>
                <w:p w14:paraId="488518B5"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Dirección infracción</w:t>
                  </w:r>
                </w:p>
              </w:tc>
            </w:tr>
            <w:tr w:rsidR="00A77599" w:rsidRPr="00FB1A2A" w14:paraId="3937FCB6" w14:textId="77777777" w:rsidTr="00A77599">
              <w:trPr>
                <w:jc w:val="center"/>
              </w:trPr>
              <w:tc>
                <w:tcPr>
                  <w:tcW w:w="4323" w:type="dxa"/>
                </w:tcPr>
                <w:p w14:paraId="033B815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VES_DEPARTAMENTO</w:t>
                  </w:r>
                </w:p>
              </w:tc>
              <w:tc>
                <w:tcPr>
                  <w:tcW w:w="1843" w:type="dxa"/>
                </w:tcPr>
                <w:p w14:paraId="1CDEAF65"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VARCHAR2(50)</w:t>
                  </w:r>
                </w:p>
              </w:tc>
              <w:tc>
                <w:tcPr>
                  <w:tcW w:w="3685" w:type="dxa"/>
                </w:tcPr>
                <w:p w14:paraId="25FB6AAC"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Departamento Infracción</w:t>
                  </w:r>
                </w:p>
              </w:tc>
            </w:tr>
            <w:tr w:rsidR="00A77599" w:rsidRPr="00FB1A2A" w14:paraId="2971663A" w14:textId="77777777" w:rsidTr="00A77599">
              <w:trPr>
                <w:jc w:val="center"/>
              </w:trPr>
              <w:tc>
                <w:tcPr>
                  <w:tcW w:w="4323" w:type="dxa"/>
                </w:tcPr>
                <w:p w14:paraId="33E69CB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VES_RETENCION_LICENCIA</w:t>
                  </w:r>
                </w:p>
              </w:tc>
              <w:tc>
                <w:tcPr>
                  <w:tcW w:w="1843" w:type="dxa"/>
                </w:tcPr>
                <w:p w14:paraId="311821E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05DA7970"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Retención licencia</w:t>
                  </w:r>
                </w:p>
              </w:tc>
            </w:tr>
            <w:tr w:rsidR="00A77599" w:rsidRPr="00FB1A2A" w14:paraId="7D01A40E" w14:textId="77777777" w:rsidTr="00A77599">
              <w:trPr>
                <w:jc w:val="center"/>
              </w:trPr>
              <w:tc>
                <w:tcPr>
                  <w:tcW w:w="4323" w:type="dxa"/>
                </w:tcPr>
                <w:p w14:paraId="7E6B7CC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VES_RETENCION_TAR_CIRCULACION</w:t>
                  </w:r>
                </w:p>
              </w:tc>
              <w:tc>
                <w:tcPr>
                  <w:tcW w:w="1843" w:type="dxa"/>
                </w:tcPr>
                <w:p w14:paraId="7CA004C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21E583E5"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Retención Tarjeta circulación</w:t>
                  </w:r>
                </w:p>
              </w:tc>
            </w:tr>
            <w:tr w:rsidR="00A77599" w:rsidRPr="00FB1A2A" w14:paraId="6A113F69" w14:textId="77777777" w:rsidTr="00A77599">
              <w:trPr>
                <w:jc w:val="center"/>
              </w:trPr>
              <w:tc>
                <w:tcPr>
                  <w:tcW w:w="4323" w:type="dxa"/>
                </w:tcPr>
                <w:p w14:paraId="42FFB24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VES_RETENCION_VEHICULO</w:t>
                  </w:r>
                </w:p>
              </w:tc>
              <w:tc>
                <w:tcPr>
                  <w:tcW w:w="1843" w:type="dxa"/>
                </w:tcPr>
                <w:p w14:paraId="6668590A"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4C2CB464"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Retención Vehículo</w:t>
                  </w:r>
                </w:p>
              </w:tc>
            </w:tr>
            <w:tr w:rsidR="00A77599" w:rsidRPr="00FB1A2A" w14:paraId="59A6FCA2" w14:textId="77777777" w:rsidTr="00A77599">
              <w:trPr>
                <w:jc w:val="center"/>
              </w:trPr>
              <w:tc>
                <w:tcPr>
                  <w:tcW w:w="4323" w:type="dxa"/>
                </w:tcPr>
                <w:p w14:paraId="32BA8C3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VES_RETENCION_PLACA</w:t>
                  </w:r>
                </w:p>
              </w:tc>
              <w:tc>
                <w:tcPr>
                  <w:tcW w:w="1843" w:type="dxa"/>
                </w:tcPr>
                <w:p w14:paraId="39A2EBFC"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3A43E4A2"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Retención Placa</w:t>
                  </w:r>
                </w:p>
              </w:tc>
            </w:tr>
            <w:tr w:rsidR="00A77599" w:rsidRPr="00FB1A2A" w14:paraId="43515730" w14:textId="77777777" w:rsidTr="00A77599">
              <w:trPr>
                <w:jc w:val="center"/>
              </w:trPr>
              <w:tc>
                <w:tcPr>
                  <w:tcW w:w="4323" w:type="dxa"/>
                </w:tcPr>
                <w:p w14:paraId="7636AE4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VES_RETENCION_PER_LINEA</w:t>
                  </w:r>
                </w:p>
              </w:tc>
              <w:tc>
                <w:tcPr>
                  <w:tcW w:w="1843" w:type="dxa"/>
                </w:tcPr>
                <w:p w14:paraId="2AC83142"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5D1680A0"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Retención permiso línea</w:t>
                  </w:r>
                </w:p>
              </w:tc>
            </w:tr>
            <w:tr w:rsidR="00A77599" w:rsidRPr="00FB1A2A" w14:paraId="0DE66938" w14:textId="77777777" w:rsidTr="00A77599">
              <w:trPr>
                <w:jc w:val="center"/>
              </w:trPr>
              <w:tc>
                <w:tcPr>
                  <w:tcW w:w="4323" w:type="dxa"/>
                </w:tcPr>
                <w:p w14:paraId="228A96D8"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VES_PORCENTAJE_ALCOTEST</w:t>
                  </w:r>
                </w:p>
              </w:tc>
              <w:tc>
                <w:tcPr>
                  <w:tcW w:w="1843" w:type="dxa"/>
                </w:tcPr>
                <w:p w14:paraId="39C99E1B" w14:textId="7EB4E924" w:rsidR="00A77599" w:rsidRPr="000232FE" w:rsidRDefault="00DD5DE1" w:rsidP="00A77599">
                  <w:pPr>
                    <w:rPr>
                      <w:rFonts w:asciiTheme="majorHAnsi" w:hAnsiTheme="majorHAnsi" w:cstheme="majorHAnsi"/>
                      <w:sz w:val="20"/>
                    </w:rPr>
                  </w:pPr>
                  <w:r w:rsidRPr="000232FE">
                    <w:rPr>
                      <w:rFonts w:asciiTheme="majorHAnsi" w:hAnsiTheme="majorHAnsi" w:cstheme="majorHAnsi"/>
                      <w:sz w:val="20"/>
                    </w:rPr>
                    <w:t>NUMBER (</w:t>
                  </w:r>
                  <w:r w:rsidR="00A77599" w:rsidRPr="000232FE">
                    <w:rPr>
                      <w:rFonts w:asciiTheme="majorHAnsi" w:hAnsiTheme="majorHAnsi" w:cstheme="majorHAnsi"/>
                      <w:sz w:val="20"/>
                    </w:rPr>
                    <w:t>8,4)</w:t>
                  </w:r>
                </w:p>
              </w:tc>
              <w:tc>
                <w:tcPr>
                  <w:tcW w:w="3685" w:type="dxa"/>
                </w:tcPr>
                <w:p w14:paraId="06C35026"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Porcentaje Alcotest</w:t>
                  </w:r>
                </w:p>
              </w:tc>
            </w:tr>
            <w:tr w:rsidR="00A77599" w:rsidRPr="00FB1A2A" w14:paraId="14829426" w14:textId="77777777" w:rsidTr="00A77599">
              <w:trPr>
                <w:jc w:val="center"/>
              </w:trPr>
              <w:tc>
                <w:tcPr>
                  <w:tcW w:w="4323" w:type="dxa"/>
                </w:tcPr>
                <w:p w14:paraId="5B5F51A6"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VES_RADAR_LASSER</w:t>
                  </w:r>
                </w:p>
              </w:tc>
              <w:tc>
                <w:tcPr>
                  <w:tcW w:w="1843" w:type="dxa"/>
                </w:tcPr>
                <w:p w14:paraId="72CC3201"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1EA7555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Radar Láser</w:t>
                  </w:r>
                </w:p>
              </w:tc>
            </w:tr>
            <w:tr w:rsidR="00A77599" w:rsidRPr="00FB1A2A" w14:paraId="512E787E" w14:textId="77777777" w:rsidTr="00A77599">
              <w:trPr>
                <w:jc w:val="center"/>
              </w:trPr>
              <w:tc>
                <w:tcPr>
                  <w:tcW w:w="4323" w:type="dxa"/>
                </w:tcPr>
                <w:p w14:paraId="707A3498"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VES_DESTRUYO_ESQUELA</w:t>
                  </w:r>
                </w:p>
              </w:tc>
              <w:tc>
                <w:tcPr>
                  <w:tcW w:w="1843" w:type="dxa"/>
                </w:tcPr>
                <w:p w14:paraId="1B408D4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167993F9"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Destruyo Esquela original</w:t>
                  </w:r>
                </w:p>
              </w:tc>
            </w:tr>
            <w:tr w:rsidR="00A77599" w:rsidRPr="00FB1A2A" w14:paraId="015DCA5A" w14:textId="77777777" w:rsidTr="00A77599">
              <w:trPr>
                <w:jc w:val="center"/>
              </w:trPr>
              <w:tc>
                <w:tcPr>
                  <w:tcW w:w="4323" w:type="dxa"/>
                </w:tcPr>
                <w:p w14:paraId="7ED16D16"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VES_VEH_REMOLCADO</w:t>
                  </w:r>
                </w:p>
              </w:tc>
              <w:tc>
                <w:tcPr>
                  <w:tcW w:w="1843" w:type="dxa"/>
                </w:tcPr>
                <w:p w14:paraId="4352D3B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5B91BF1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Vehículo remolcado</w:t>
                  </w:r>
                </w:p>
              </w:tc>
            </w:tr>
            <w:tr w:rsidR="00A77599" w:rsidRPr="00FB1A2A" w14:paraId="10C0BA23" w14:textId="77777777" w:rsidTr="00A77599">
              <w:trPr>
                <w:jc w:val="center"/>
              </w:trPr>
              <w:tc>
                <w:tcPr>
                  <w:tcW w:w="4323" w:type="dxa"/>
                </w:tcPr>
                <w:p w14:paraId="06289A1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VES_NEGO_FIRMA</w:t>
                  </w:r>
                </w:p>
              </w:tc>
              <w:tc>
                <w:tcPr>
                  <w:tcW w:w="1843" w:type="dxa"/>
                </w:tcPr>
                <w:p w14:paraId="5EAD25F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3395B154"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Se negó a firmar</w:t>
                  </w:r>
                </w:p>
              </w:tc>
            </w:tr>
            <w:tr w:rsidR="00A77599" w:rsidRPr="00FB1A2A" w14:paraId="1DBA5620" w14:textId="77777777" w:rsidTr="00A77599">
              <w:trPr>
                <w:jc w:val="center"/>
              </w:trPr>
              <w:tc>
                <w:tcPr>
                  <w:tcW w:w="4323" w:type="dxa"/>
                </w:tcPr>
                <w:p w14:paraId="4CB1834A"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VES_TIPO_INGRESO</w:t>
                  </w:r>
                </w:p>
              </w:tc>
              <w:tc>
                <w:tcPr>
                  <w:tcW w:w="1843" w:type="dxa"/>
                </w:tcPr>
                <w:p w14:paraId="51069F06"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VARCHAR2(20)</w:t>
                  </w:r>
                </w:p>
              </w:tc>
              <w:tc>
                <w:tcPr>
                  <w:tcW w:w="3685" w:type="dxa"/>
                </w:tcPr>
                <w:p w14:paraId="060F8DAA"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Tipo Ingreso Esquela</w:t>
                  </w:r>
                </w:p>
              </w:tc>
            </w:tr>
            <w:tr w:rsidR="00A77599" w:rsidRPr="00FB1A2A" w14:paraId="590F0959" w14:textId="77777777" w:rsidTr="00A77599">
              <w:trPr>
                <w:jc w:val="center"/>
              </w:trPr>
              <w:tc>
                <w:tcPr>
                  <w:tcW w:w="4323" w:type="dxa"/>
                </w:tcPr>
                <w:p w14:paraId="1086D947"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VES_ONI</w:t>
                  </w:r>
                </w:p>
              </w:tc>
              <w:tc>
                <w:tcPr>
                  <w:tcW w:w="1843" w:type="dxa"/>
                </w:tcPr>
                <w:p w14:paraId="204A2F7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VARCHAR2(20)</w:t>
                  </w:r>
                </w:p>
              </w:tc>
              <w:tc>
                <w:tcPr>
                  <w:tcW w:w="3685" w:type="dxa"/>
                </w:tcPr>
                <w:p w14:paraId="590CBF2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ONI Imposición</w:t>
                  </w:r>
                </w:p>
              </w:tc>
            </w:tr>
            <w:tr w:rsidR="00A77599" w:rsidRPr="00FB1A2A" w14:paraId="3F5EB1A0" w14:textId="77777777" w:rsidTr="00A77599">
              <w:trPr>
                <w:jc w:val="center"/>
              </w:trPr>
              <w:tc>
                <w:tcPr>
                  <w:tcW w:w="4323" w:type="dxa"/>
                </w:tcPr>
                <w:p w14:paraId="30E679AB"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VES_NRO_DE_OFICIO</w:t>
                  </w:r>
                </w:p>
              </w:tc>
              <w:tc>
                <w:tcPr>
                  <w:tcW w:w="1843" w:type="dxa"/>
                </w:tcPr>
                <w:p w14:paraId="14D662E6"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VARCHAR2(20)</w:t>
                  </w:r>
                </w:p>
              </w:tc>
              <w:tc>
                <w:tcPr>
                  <w:tcW w:w="3685" w:type="dxa"/>
                </w:tcPr>
                <w:p w14:paraId="7F9CD9DB"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Número de oficio</w:t>
                  </w:r>
                </w:p>
              </w:tc>
            </w:tr>
            <w:tr w:rsidR="00A77599" w:rsidRPr="00FB1A2A" w14:paraId="34ACE567" w14:textId="77777777" w:rsidTr="00A77599">
              <w:trPr>
                <w:jc w:val="center"/>
              </w:trPr>
              <w:tc>
                <w:tcPr>
                  <w:tcW w:w="4323" w:type="dxa"/>
                </w:tcPr>
                <w:p w14:paraId="2ED125C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VES_NRO_DELEGACION</w:t>
                  </w:r>
                </w:p>
              </w:tc>
              <w:tc>
                <w:tcPr>
                  <w:tcW w:w="1843" w:type="dxa"/>
                </w:tcPr>
                <w:p w14:paraId="28A26D21"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VARCHAR2(5)</w:t>
                  </w:r>
                </w:p>
              </w:tc>
              <w:tc>
                <w:tcPr>
                  <w:tcW w:w="3685" w:type="dxa"/>
                </w:tcPr>
                <w:p w14:paraId="7A4142C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Número delegación</w:t>
                  </w:r>
                </w:p>
              </w:tc>
            </w:tr>
            <w:tr w:rsidR="00A77599" w:rsidRPr="00FB1A2A" w14:paraId="08AF55C0" w14:textId="77777777" w:rsidTr="00A77599">
              <w:trPr>
                <w:jc w:val="center"/>
              </w:trPr>
              <w:tc>
                <w:tcPr>
                  <w:tcW w:w="4323" w:type="dxa"/>
                </w:tcPr>
                <w:p w14:paraId="67E970F7"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VES_DELEGACION</w:t>
                  </w:r>
                </w:p>
              </w:tc>
              <w:tc>
                <w:tcPr>
                  <w:tcW w:w="1843" w:type="dxa"/>
                </w:tcPr>
                <w:p w14:paraId="019F97B0"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VARCHAR2(50)</w:t>
                  </w:r>
                </w:p>
              </w:tc>
              <w:tc>
                <w:tcPr>
                  <w:tcW w:w="3685" w:type="dxa"/>
                </w:tcPr>
                <w:p w14:paraId="628AFA40"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Descripción Delegación</w:t>
                  </w:r>
                </w:p>
              </w:tc>
            </w:tr>
            <w:tr w:rsidR="00A77599" w:rsidRPr="00FB1A2A" w14:paraId="3CD5BF61" w14:textId="77777777" w:rsidTr="00A77599">
              <w:trPr>
                <w:jc w:val="center"/>
              </w:trPr>
              <w:tc>
                <w:tcPr>
                  <w:tcW w:w="4323" w:type="dxa"/>
                </w:tcPr>
                <w:p w14:paraId="4979664A"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VES_FECHA_OFICIO</w:t>
                  </w:r>
                </w:p>
              </w:tc>
              <w:tc>
                <w:tcPr>
                  <w:tcW w:w="1843" w:type="dxa"/>
                </w:tcPr>
                <w:p w14:paraId="5155FFEC"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DATE</w:t>
                  </w:r>
                </w:p>
              </w:tc>
              <w:tc>
                <w:tcPr>
                  <w:tcW w:w="3685" w:type="dxa"/>
                </w:tcPr>
                <w:p w14:paraId="6B47CEC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Fecha Oficio</w:t>
                  </w:r>
                </w:p>
              </w:tc>
            </w:tr>
            <w:tr w:rsidR="00A77599" w:rsidRPr="00FB1A2A" w14:paraId="72E48AFC" w14:textId="77777777" w:rsidTr="00A77599">
              <w:trPr>
                <w:jc w:val="center"/>
              </w:trPr>
              <w:tc>
                <w:tcPr>
                  <w:tcW w:w="4323" w:type="dxa"/>
                </w:tcPr>
                <w:p w14:paraId="6F1BC088"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VES_TALONARIO</w:t>
                  </w:r>
                </w:p>
              </w:tc>
              <w:tc>
                <w:tcPr>
                  <w:tcW w:w="1843" w:type="dxa"/>
                </w:tcPr>
                <w:p w14:paraId="16B60883" w14:textId="1ACF0C20" w:rsidR="00A77599" w:rsidRPr="000232FE" w:rsidRDefault="00DD5DE1" w:rsidP="00A77599">
                  <w:pPr>
                    <w:rPr>
                      <w:rFonts w:asciiTheme="majorHAnsi" w:hAnsiTheme="majorHAnsi" w:cstheme="majorHAnsi"/>
                      <w:sz w:val="20"/>
                    </w:rPr>
                  </w:pPr>
                  <w:r w:rsidRPr="000232FE">
                    <w:rPr>
                      <w:rFonts w:asciiTheme="majorHAnsi" w:hAnsiTheme="majorHAnsi" w:cstheme="majorHAnsi"/>
                      <w:sz w:val="20"/>
                    </w:rPr>
                    <w:t>NUMBER (</w:t>
                  </w:r>
                  <w:r w:rsidR="00A77599" w:rsidRPr="000232FE">
                    <w:rPr>
                      <w:rFonts w:asciiTheme="majorHAnsi" w:hAnsiTheme="majorHAnsi" w:cstheme="majorHAnsi"/>
                      <w:sz w:val="20"/>
                    </w:rPr>
                    <w:t>10,0)</w:t>
                  </w:r>
                </w:p>
              </w:tc>
              <w:tc>
                <w:tcPr>
                  <w:tcW w:w="3685" w:type="dxa"/>
                </w:tcPr>
                <w:p w14:paraId="60713AAB"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Talonario de Esquela</w:t>
                  </w:r>
                </w:p>
              </w:tc>
            </w:tr>
            <w:tr w:rsidR="00A77599" w:rsidRPr="00FB1A2A" w14:paraId="031606A2" w14:textId="77777777" w:rsidTr="00A77599">
              <w:trPr>
                <w:jc w:val="center"/>
              </w:trPr>
              <w:tc>
                <w:tcPr>
                  <w:tcW w:w="4323" w:type="dxa"/>
                </w:tcPr>
                <w:p w14:paraId="44B4CFB8"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VES_VALOR</w:t>
                  </w:r>
                </w:p>
              </w:tc>
              <w:tc>
                <w:tcPr>
                  <w:tcW w:w="1843" w:type="dxa"/>
                </w:tcPr>
                <w:p w14:paraId="6791AE84" w14:textId="578E7847" w:rsidR="00A77599" w:rsidRPr="000232FE" w:rsidRDefault="00DD5DE1" w:rsidP="00A77599">
                  <w:pPr>
                    <w:rPr>
                      <w:rFonts w:asciiTheme="majorHAnsi" w:hAnsiTheme="majorHAnsi" w:cstheme="majorHAnsi"/>
                      <w:sz w:val="20"/>
                    </w:rPr>
                  </w:pPr>
                  <w:r w:rsidRPr="000232FE">
                    <w:rPr>
                      <w:rFonts w:asciiTheme="majorHAnsi" w:hAnsiTheme="majorHAnsi" w:cstheme="majorHAnsi"/>
                      <w:sz w:val="20"/>
                    </w:rPr>
                    <w:t>NUMBER (</w:t>
                  </w:r>
                  <w:r w:rsidR="00A77599" w:rsidRPr="000232FE">
                    <w:rPr>
                      <w:rFonts w:asciiTheme="majorHAnsi" w:hAnsiTheme="majorHAnsi" w:cstheme="majorHAnsi"/>
                      <w:sz w:val="20"/>
                    </w:rPr>
                    <w:t>10,2)</w:t>
                  </w:r>
                </w:p>
              </w:tc>
              <w:tc>
                <w:tcPr>
                  <w:tcW w:w="3685" w:type="dxa"/>
                </w:tcPr>
                <w:p w14:paraId="5AE0F4A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Valor de Esquela</w:t>
                  </w:r>
                </w:p>
              </w:tc>
            </w:tr>
            <w:tr w:rsidR="00A77599" w:rsidRPr="00FB1A2A" w14:paraId="3A33E737" w14:textId="77777777" w:rsidTr="00A77599">
              <w:trPr>
                <w:jc w:val="center"/>
              </w:trPr>
              <w:tc>
                <w:tcPr>
                  <w:tcW w:w="4323" w:type="dxa"/>
                </w:tcPr>
                <w:p w14:paraId="7F091A2A"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VES_INTERES</w:t>
                  </w:r>
                </w:p>
              </w:tc>
              <w:tc>
                <w:tcPr>
                  <w:tcW w:w="1843" w:type="dxa"/>
                </w:tcPr>
                <w:p w14:paraId="1B3DA8A3" w14:textId="18A3B7F5" w:rsidR="00A77599" w:rsidRPr="000232FE" w:rsidRDefault="00DD5DE1" w:rsidP="00A77599">
                  <w:pPr>
                    <w:rPr>
                      <w:rFonts w:asciiTheme="majorHAnsi" w:hAnsiTheme="majorHAnsi" w:cstheme="majorHAnsi"/>
                      <w:sz w:val="20"/>
                    </w:rPr>
                  </w:pPr>
                  <w:r w:rsidRPr="000232FE">
                    <w:rPr>
                      <w:rFonts w:asciiTheme="majorHAnsi" w:hAnsiTheme="majorHAnsi" w:cstheme="majorHAnsi"/>
                      <w:sz w:val="20"/>
                    </w:rPr>
                    <w:t>NUMBER (</w:t>
                  </w:r>
                  <w:r w:rsidR="00A77599" w:rsidRPr="000232FE">
                    <w:rPr>
                      <w:rFonts w:asciiTheme="majorHAnsi" w:hAnsiTheme="majorHAnsi" w:cstheme="majorHAnsi"/>
                      <w:sz w:val="20"/>
                    </w:rPr>
                    <w:t>10,2)</w:t>
                  </w:r>
                </w:p>
              </w:tc>
              <w:tc>
                <w:tcPr>
                  <w:tcW w:w="3685" w:type="dxa"/>
                </w:tcPr>
                <w:p w14:paraId="277B247F" w14:textId="1223C978"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 xml:space="preserve">Interés si </w:t>
                  </w:r>
                  <w:r w:rsidR="00DD5DE1" w:rsidRPr="000232FE">
                    <w:rPr>
                      <w:rFonts w:asciiTheme="majorHAnsi" w:hAnsiTheme="majorHAnsi" w:cstheme="majorHAnsi"/>
                      <w:sz w:val="20"/>
                    </w:rPr>
                    <w:t>está</w:t>
                  </w:r>
                  <w:r w:rsidRPr="000232FE">
                    <w:rPr>
                      <w:rFonts w:asciiTheme="majorHAnsi" w:hAnsiTheme="majorHAnsi" w:cstheme="majorHAnsi"/>
                      <w:sz w:val="20"/>
                    </w:rPr>
                    <w:t xml:space="preserve"> pendiente</w:t>
                  </w:r>
                </w:p>
              </w:tc>
            </w:tr>
            <w:tr w:rsidR="00A77599" w:rsidRPr="00FB1A2A" w14:paraId="1F31FA2F" w14:textId="77777777" w:rsidTr="00A77599">
              <w:trPr>
                <w:jc w:val="center"/>
              </w:trPr>
              <w:tc>
                <w:tcPr>
                  <w:tcW w:w="4323" w:type="dxa"/>
                </w:tcPr>
                <w:p w14:paraId="743A02F7"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VES_NIVEL</w:t>
                  </w:r>
                </w:p>
              </w:tc>
              <w:tc>
                <w:tcPr>
                  <w:tcW w:w="1843" w:type="dxa"/>
                </w:tcPr>
                <w:p w14:paraId="7090C3B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VARCHAR2(20)</w:t>
                  </w:r>
                </w:p>
              </w:tc>
              <w:tc>
                <w:tcPr>
                  <w:tcW w:w="3685" w:type="dxa"/>
                </w:tcPr>
                <w:p w14:paraId="7CB0A189"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Nivel Falta</w:t>
                  </w:r>
                </w:p>
              </w:tc>
            </w:tr>
            <w:tr w:rsidR="00A77599" w:rsidRPr="00FB1A2A" w14:paraId="749DB80C" w14:textId="77777777" w:rsidTr="00A77599">
              <w:trPr>
                <w:jc w:val="center"/>
              </w:trPr>
              <w:tc>
                <w:tcPr>
                  <w:tcW w:w="4323" w:type="dxa"/>
                </w:tcPr>
                <w:p w14:paraId="5B57A8D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VES_FALTA_A_DOCUMENTO</w:t>
                  </w:r>
                </w:p>
              </w:tc>
              <w:tc>
                <w:tcPr>
                  <w:tcW w:w="1843" w:type="dxa"/>
                </w:tcPr>
                <w:p w14:paraId="4CF498F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VARCHAR2(20)</w:t>
                  </w:r>
                </w:p>
              </w:tc>
              <w:tc>
                <w:tcPr>
                  <w:tcW w:w="3685" w:type="dxa"/>
                </w:tcPr>
                <w:p w14:paraId="5E9E2927"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Documento genera falta</w:t>
                  </w:r>
                </w:p>
              </w:tc>
            </w:tr>
            <w:tr w:rsidR="00A77599" w:rsidRPr="00FB1A2A" w14:paraId="2757D0F3" w14:textId="77777777" w:rsidTr="00A77599">
              <w:trPr>
                <w:jc w:val="center"/>
              </w:trPr>
              <w:tc>
                <w:tcPr>
                  <w:tcW w:w="4323" w:type="dxa"/>
                </w:tcPr>
                <w:p w14:paraId="61AAA05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lastRenderedPageBreak/>
                    <w:t>VES_ESTADO</w:t>
                  </w:r>
                </w:p>
              </w:tc>
              <w:tc>
                <w:tcPr>
                  <w:tcW w:w="1843" w:type="dxa"/>
                </w:tcPr>
                <w:p w14:paraId="69D7014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VARCHAR2(5)</w:t>
                  </w:r>
                </w:p>
              </w:tc>
              <w:tc>
                <w:tcPr>
                  <w:tcW w:w="3685" w:type="dxa"/>
                </w:tcPr>
                <w:p w14:paraId="7859C7E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Estado Esquela</w:t>
                  </w:r>
                </w:p>
              </w:tc>
            </w:tr>
            <w:tr w:rsidR="00A77599" w:rsidRPr="00FB1A2A" w14:paraId="70AB59E1" w14:textId="77777777" w:rsidTr="00A77599">
              <w:trPr>
                <w:jc w:val="center"/>
              </w:trPr>
              <w:tc>
                <w:tcPr>
                  <w:tcW w:w="4323" w:type="dxa"/>
                </w:tcPr>
                <w:p w14:paraId="6EF7CBD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VES_ESTADO_DESCRIPCION</w:t>
                  </w:r>
                </w:p>
              </w:tc>
              <w:tc>
                <w:tcPr>
                  <w:tcW w:w="1843" w:type="dxa"/>
                </w:tcPr>
                <w:p w14:paraId="335522CC"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VARCHAR2(30)</w:t>
                  </w:r>
                </w:p>
              </w:tc>
              <w:tc>
                <w:tcPr>
                  <w:tcW w:w="3685" w:type="dxa"/>
                </w:tcPr>
                <w:p w14:paraId="6424BE74"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Descripción Estado Esquela</w:t>
                  </w:r>
                </w:p>
              </w:tc>
            </w:tr>
            <w:tr w:rsidR="00A77599" w:rsidRPr="00FB1A2A" w14:paraId="7946D215" w14:textId="77777777" w:rsidTr="00A77599">
              <w:trPr>
                <w:jc w:val="center"/>
              </w:trPr>
              <w:tc>
                <w:tcPr>
                  <w:tcW w:w="4323" w:type="dxa"/>
                </w:tcPr>
                <w:p w14:paraId="78A40299"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VES_INCONSISTENCIA</w:t>
                  </w:r>
                </w:p>
              </w:tc>
              <w:tc>
                <w:tcPr>
                  <w:tcW w:w="1843" w:type="dxa"/>
                </w:tcPr>
                <w:p w14:paraId="47049D25"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VARCHAR2(50)</w:t>
                  </w:r>
                </w:p>
              </w:tc>
              <w:tc>
                <w:tcPr>
                  <w:tcW w:w="3685" w:type="dxa"/>
                </w:tcPr>
                <w:p w14:paraId="170D6E22"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Inconsistencia esquela</w:t>
                  </w:r>
                </w:p>
              </w:tc>
            </w:tr>
            <w:tr w:rsidR="00A77599" w:rsidRPr="00FB1A2A" w14:paraId="2C31D1BD" w14:textId="77777777" w:rsidTr="00A77599">
              <w:trPr>
                <w:jc w:val="center"/>
              </w:trPr>
              <w:tc>
                <w:tcPr>
                  <w:tcW w:w="4323" w:type="dxa"/>
                </w:tcPr>
                <w:p w14:paraId="2CF677A0"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VES_ATO_RESPONSABLE</w:t>
                  </w:r>
                </w:p>
              </w:tc>
              <w:tc>
                <w:tcPr>
                  <w:tcW w:w="1843" w:type="dxa"/>
                </w:tcPr>
                <w:p w14:paraId="065802AE"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796B809C"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Responsable Accidente tto</w:t>
                  </w:r>
                </w:p>
              </w:tc>
            </w:tr>
            <w:tr w:rsidR="00A77599" w:rsidRPr="00FB1A2A" w14:paraId="1AE96551" w14:textId="77777777" w:rsidTr="00A77599">
              <w:trPr>
                <w:jc w:val="center"/>
              </w:trPr>
              <w:tc>
                <w:tcPr>
                  <w:tcW w:w="4323" w:type="dxa"/>
                </w:tcPr>
                <w:p w14:paraId="0E481D40"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VES_ATO_DANIOS</w:t>
                  </w:r>
                </w:p>
              </w:tc>
              <w:tc>
                <w:tcPr>
                  <w:tcW w:w="1843" w:type="dxa"/>
                </w:tcPr>
                <w:p w14:paraId="7F96CEB4"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5784C0E8"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Daños Accidente</w:t>
                  </w:r>
                </w:p>
              </w:tc>
            </w:tr>
            <w:tr w:rsidR="00A77599" w:rsidRPr="00FB1A2A" w14:paraId="3569626E" w14:textId="77777777" w:rsidTr="00A77599">
              <w:trPr>
                <w:jc w:val="center"/>
              </w:trPr>
              <w:tc>
                <w:tcPr>
                  <w:tcW w:w="4323" w:type="dxa"/>
                </w:tcPr>
                <w:p w14:paraId="06E09086"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VES_FALLECIDOS</w:t>
                  </w:r>
                </w:p>
              </w:tc>
              <w:tc>
                <w:tcPr>
                  <w:tcW w:w="1843" w:type="dxa"/>
                </w:tcPr>
                <w:p w14:paraId="70150BB7"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726F5DAB"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Fallecidos Accidente</w:t>
                  </w:r>
                </w:p>
              </w:tc>
            </w:tr>
            <w:tr w:rsidR="00A77599" w:rsidRPr="00FB1A2A" w14:paraId="62229AB7" w14:textId="77777777" w:rsidTr="00A77599">
              <w:trPr>
                <w:jc w:val="center"/>
              </w:trPr>
              <w:tc>
                <w:tcPr>
                  <w:tcW w:w="4323" w:type="dxa"/>
                </w:tcPr>
                <w:p w14:paraId="26F1F2CD"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VES_LESIONADOS</w:t>
                  </w:r>
                </w:p>
              </w:tc>
              <w:tc>
                <w:tcPr>
                  <w:tcW w:w="1843" w:type="dxa"/>
                </w:tcPr>
                <w:p w14:paraId="2AFC57F9"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VARCHAR2(1)</w:t>
                  </w:r>
                </w:p>
              </w:tc>
              <w:tc>
                <w:tcPr>
                  <w:tcW w:w="3685" w:type="dxa"/>
                </w:tcPr>
                <w:p w14:paraId="2DC7B975"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Lesionados Accidente</w:t>
                  </w:r>
                </w:p>
              </w:tc>
            </w:tr>
            <w:tr w:rsidR="00A77599" w:rsidRPr="00FB1A2A" w14:paraId="2ABC2139" w14:textId="77777777" w:rsidTr="00A77599">
              <w:trPr>
                <w:jc w:val="center"/>
              </w:trPr>
              <w:tc>
                <w:tcPr>
                  <w:tcW w:w="4323" w:type="dxa"/>
                </w:tcPr>
                <w:p w14:paraId="649636D2"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VES_REINCIDENCIA_ID</w:t>
                  </w:r>
                </w:p>
              </w:tc>
              <w:tc>
                <w:tcPr>
                  <w:tcW w:w="1843" w:type="dxa"/>
                </w:tcPr>
                <w:p w14:paraId="71C1F60B" w14:textId="4AAB76A0" w:rsidR="00A77599" w:rsidRPr="000232FE" w:rsidRDefault="00DD5DE1" w:rsidP="00A77599">
                  <w:pPr>
                    <w:rPr>
                      <w:rFonts w:asciiTheme="majorHAnsi" w:hAnsiTheme="majorHAnsi" w:cstheme="majorHAnsi"/>
                      <w:sz w:val="20"/>
                    </w:rPr>
                  </w:pPr>
                  <w:r w:rsidRPr="000232FE">
                    <w:rPr>
                      <w:rFonts w:asciiTheme="majorHAnsi" w:hAnsiTheme="majorHAnsi" w:cstheme="majorHAnsi"/>
                      <w:sz w:val="20"/>
                    </w:rPr>
                    <w:t>NUMBER (</w:t>
                  </w:r>
                  <w:r w:rsidR="00A77599" w:rsidRPr="000232FE">
                    <w:rPr>
                      <w:rFonts w:asciiTheme="majorHAnsi" w:hAnsiTheme="majorHAnsi" w:cstheme="majorHAnsi"/>
                      <w:sz w:val="20"/>
                    </w:rPr>
                    <w:t>10,0)</w:t>
                  </w:r>
                </w:p>
              </w:tc>
              <w:tc>
                <w:tcPr>
                  <w:tcW w:w="3685" w:type="dxa"/>
                </w:tcPr>
                <w:p w14:paraId="39090972"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Código Reincidencia</w:t>
                  </w:r>
                </w:p>
              </w:tc>
            </w:tr>
            <w:tr w:rsidR="00A77599" w:rsidRPr="00FB1A2A" w14:paraId="6A0B6F09" w14:textId="77777777" w:rsidTr="00A77599">
              <w:trPr>
                <w:jc w:val="center"/>
              </w:trPr>
              <w:tc>
                <w:tcPr>
                  <w:tcW w:w="4323" w:type="dxa"/>
                </w:tcPr>
                <w:p w14:paraId="0E535423"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VES_TIPO_FALTA</w:t>
                  </w:r>
                </w:p>
              </w:tc>
              <w:tc>
                <w:tcPr>
                  <w:tcW w:w="1843" w:type="dxa"/>
                </w:tcPr>
                <w:p w14:paraId="2DCF80A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VARCHAR2(30)</w:t>
                  </w:r>
                </w:p>
              </w:tc>
              <w:tc>
                <w:tcPr>
                  <w:tcW w:w="3685" w:type="dxa"/>
                </w:tcPr>
                <w:p w14:paraId="0C88755F"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Tipo de Falta</w:t>
                  </w:r>
                </w:p>
              </w:tc>
            </w:tr>
            <w:tr w:rsidR="00A77599" w:rsidRPr="00FB1A2A" w14:paraId="77EB78A7" w14:textId="77777777" w:rsidTr="00A77599">
              <w:trPr>
                <w:jc w:val="center"/>
              </w:trPr>
              <w:tc>
                <w:tcPr>
                  <w:tcW w:w="4323" w:type="dxa"/>
                </w:tcPr>
                <w:p w14:paraId="53AFAEF2"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VES_PAGO_DOBLE</w:t>
                  </w:r>
                </w:p>
              </w:tc>
              <w:tc>
                <w:tcPr>
                  <w:tcW w:w="1843" w:type="dxa"/>
                </w:tcPr>
                <w:p w14:paraId="15D74B5D" w14:textId="26E5263E" w:rsidR="00A77599" w:rsidRPr="000232FE" w:rsidRDefault="00DD5DE1" w:rsidP="00A77599">
                  <w:pPr>
                    <w:rPr>
                      <w:rFonts w:asciiTheme="majorHAnsi" w:hAnsiTheme="majorHAnsi" w:cstheme="majorHAnsi"/>
                      <w:sz w:val="20"/>
                    </w:rPr>
                  </w:pPr>
                  <w:r w:rsidRPr="000232FE">
                    <w:rPr>
                      <w:rFonts w:asciiTheme="majorHAnsi" w:hAnsiTheme="majorHAnsi" w:cstheme="majorHAnsi"/>
                      <w:sz w:val="20"/>
                    </w:rPr>
                    <w:t>NUMBER (</w:t>
                  </w:r>
                  <w:r w:rsidR="00A77599" w:rsidRPr="000232FE">
                    <w:rPr>
                      <w:rFonts w:asciiTheme="majorHAnsi" w:hAnsiTheme="majorHAnsi" w:cstheme="majorHAnsi"/>
                      <w:sz w:val="20"/>
                    </w:rPr>
                    <w:t>1)</w:t>
                  </w:r>
                </w:p>
              </w:tc>
              <w:tc>
                <w:tcPr>
                  <w:tcW w:w="3685" w:type="dxa"/>
                </w:tcPr>
                <w:p w14:paraId="7F72F344" w14:textId="77777777" w:rsidR="00A77599" w:rsidRPr="000232FE" w:rsidRDefault="00A77599" w:rsidP="00A77599">
                  <w:pPr>
                    <w:rPr>
                      <w:rFonts w:asciiTheme="majorHAnsi" w:hAnsiTheme="majorHAnsi" w:cstheme="majorHAnsi"/>
                      <w:sz w:val="20"/>
                    </w:rPr>
                  </w:pPr>
                  <w:r w:rsidRPr="000232FE">
                    <w:rPr>
                      <w:rFonts w:asciiTheme="majorHAnsi" w:hAnsiTheme="majorHAnsi" w:cstheme="majorHAnsi"/>
                      <w:sz w:val="20"/>
                    </w:rPr>
                    <w:t>Indicador de pago doble</w:t>
                  </w:r>
                </w:p>
              </w:tc>
            </w:tr>
          </w:tbl>
          <w:p w14:paraId="3808AA85" w14:textId="38FFF779" w:rsidR="006168E7" w:rsidRDefault="006168E7" w:rsidP="006168E7">
            <w:pPr>
              <w:spacing w:line="276" w:lineRule="auto"/>
              <w:ind w:right="454"/>
              <w:jc w:val="both"/>
              <w:rPr>
                <w:rFonts w:asciiTheme="majorHAnsi" w:hAnsiTheme="majorHAnsi"/>
                <w:color w:val="000000" w:themeColor="text1"/>
                <w:lang w:val="es-SV" w:eastAsia="es-SV"/>
              </w:rPr>
            </w:pPr>
          </w:p>
          <w:p w14:paraId="4EC5C136" w14:textId="1611CC8D" w:rsidR="00A77599" w:rsidRDefault="00A77599" w:rsidP="000232FE">
            <w:pPr>
              <w:pStyle w:val="Prrafodelista"/>
              <w:numPr>
                <w:ilvl w:val="0"/>
                <w:numId w:val="9"/>
              </w:numPr>
              <w:ind w:left="1701" w:right="454" w:hanging="357"/>
              <w:rPr>
                <w:rFonts w:asciiTheme="majorHAnsi" w:hAnsiTheme="majorHAnsi"/>
                <w:color w:val="000000" w:themeColor="text1"/>
                <w:lang w:val="es-SV" w:eastAsia="es-SV"/>
              </w:rPr>
            </w:pPr>
            <w:r w:rsidRPr="00A77599">
              <w:rPr>
                <w:rFonts w:asciiTheme="majorHAnsi" w:hAnsiTheme="majorHAnsi"/>
                <w:color w:val="000000" w:themeColor="text1"/>
                <w:lang w:val="es-SV" w:eastAsia="es-SV"/>
              </w:rPr>
              <w:t>VMT_LINEAS_TTE: líneas de transporte con estado asignado o iniciado, con o sin vehículo asociado.</w:t>
            </w:r>
          </w:p>
          <w:p w14:paraId="65752DD9" w14:textId="5B6CB9C5" w:rsidR="00A77599" w:rsidRDefault="00A77599" w:rsidP="006168E7">
            <w:pPr>
              <w:spacing w:line="276" w:lineRule="auto"/>
              <w:ind w:right="454"/>
              <w:jc w:val="both"/>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1843"/>
              <w:gridCol w:w="3685"/>
            </w:tblGrid>
            <w:tr w:rsidR="00CB4016" w:rsidRPr="00FB1A2A" w14:paraId="4AE5BCEC" w14:textId="77777777" w:rsidTr="00CB4016">
              <w:trPr>
                <w:jc w:val="center"/>
              </w:trPr>
              <w:tc>
                <w:tcPr>
                  <w:tcW w:w="4323" w:type="dxa"/>
                </w:tcPr>
                <w:p w14:paraId="062E6E62" w14:textId="77777777" w:rsidR="00CB4016" w:rsidRPr="000232FE" w:rsidRDefault="00CB4016" w:rsidP="00CB4016">
                  <w:pPr>
                    <w:jc w:val="center"/>
                    <w:rPr>
                      <w:rFonts w:asciiTheme="majorHAnsi" w:hAnsiTheme="majorHAnsi" w:cstheme="majorHAnsi"/>
                      <w:sz w:val="20"/>
                      <w:szCs w:val="20"/>
                    </w:rPr>
                  </w:pPr>
                  <w:r w:rsidRPr="000232FE">
                    <w:rPr>
                      <w:rFonts w:asciiTheme="majorHAnsi" w:hAnsiTheme="majorHAnsi" w:cstheme="majorHAnsi"/>
                      <w:sz w:val="20"/>
                      <w:szCs w:val="20"/>
                    </w:rPr>
                    <w:t>CAMPO</w:t>
                  </w:r>
                </w:p>
              </w:tc>
              <w:tc>
                <w:tcPr>
                  <w:tcW w:w="1843" w:type="dxa"/>
                </w:tcPr>
                <w:p w14:paraId="3E4D5987" w14:textId="77777777" w:rsidR="00CB4016" w:rsidRPr="000232FE" w:rsidRDefault="00CB4016" w:rsidP="00CB4016">
                  <w:pPr>
                    <w:jc w:val="center"/>
                    <w:rPr>
                      <w:rFonts w:asciiTheme="majorHAnsi" w:hAnsiTheme="majorHAnsi" w:cstheme="majorHAnsi"/>
                      <w:sz w:val="20"/>
                      <w:szCs w:val="20"/>
                    </w:rPr>
                  </w:pPr>
                  <w:r w:rsidRPr="000232FE">
                    <w:rPr>
                      <w:rFonts w:asciiTheme="majorHAnsi" w:hAnsiTheme="majorHAnsi" w:cstheme="majorHAnsi"/>
                      <w:sz w:val="20"/>
                      <w:szCs w:val="20"/>
                    </w:rPr>
                    <w:t>TIPO</w:t>
                  </w:r>
                </w:p>
              </w:tc>
              <w:tc>
                <w:tcPr>
                  <w:tcW w:w="3685" w:type="dxa"/>
                </w:tcPr>
                <w:p w14:paraId="3870652A" w14:textId="77777777" w:rsidR="00CB4016" w:rsidRPr="000232FE" w:rsidRDefault="00CB4016" w:rsidP="00CB4016">
                  <w:pPr>
                    <w:jc w:val="center"/>
                    <w:rPr>
                      <w:rFonts w:asciiTheme="majorHAnsi" w:hAnsiTheme="majorHAnsi" w:cstheme="majorHAnsi"/>
                      <w:sz w:val="20"/>
                      <w:szCs w:val="20"/>
                    </w:rPr>
                  </w:pPr>
                  <w:r w:rsidRPr="000232FE">
                    <w:rPr>
                      <w:rFonts w:asciiTheme="majorHAnsi" w:hAnsiTheme="majorHAnsi" w:cstheme="majorHAnsi"/>
                      <w:sz w:val="20"/>
                      <w:szCs w:val="20"/>
                    </w:rPr>
                    <w:t>DESCRIPCION</w:t>
                  </w:r>
                </w:p>
              </w:tc>
            </w:tr>
            <w:tr w:rsidR="00CB4016" w:rsidRPr="00FB1A2A" w14:paraId="33A17C20" w14:textId="77777777" w:rsidTr="00CB4016">
              <w:trPr>
                <w:jc w:val="center"/>
              </w:trPr>
              <w:tc>
                <w:tcPr>
                  <w:tcW w:w="4323" w:type="dxa"/>
                </w:tcPr>
                <w:p w14:paraId="6A8D7A35"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VLI_LINEA_ID</w:t>
                  </w:r>
                </w:p>
              </w:tc>
              <w:tc>
                <w:tcPr>
                  <w:tcW w:w="1843" w:type="dxa"/>
                </w:tcPr>
                <w:p w14:paraId="5096203D" w14:textId="74AF9CEF" w:rsidR="00CB4016" w:rsidRPr="000232FE" w:rsidRDefault="00DD5DE1" w:rsidP="00CB4016">
                  <w:pPr>
                    <w:rPr>
                      <w:rFonts w:asciiTheme="majorHAnsi" w:hAnsiTheme="majorHAnsi" w:cstheme="majorHAnsi"/>
                      <w:sz w:val="20"/>
                      <w:szCs w:val="20"/>
                    </w:rPr>
                  </w:pPr>
                  <w:r w:rsidRPr="000232FE">
                    <w:rPr>
                      <w:rFonts w:asciiTheme="majorHAnsi" w:hAnsiTheme="majorHAnsi" w:cstheme="majorHAnsi"/>
                      <w:sz w:val="20"/>
                      <w:szCs w:val="20"/>
                    </w:rPr>
                    <w:t>NUMBER (</w:t>
                  </w:r>
                  <w:r w:rsidR="00CB4016" w:rsidRPr="000232FE">
                    <w:rPr>
                      <w:rFonts w:asciiTheme="majorHAnsi" w:hAnsiTheme="majorHAnsi" w:cstheme="majorHAnsi"/>
                      <w:sz w:val="20"/>
                      <w:szCs w:val="20"/>
                    </w:rPr>
                    <w:t>10,0)</w:t>
                  </w:r>
                </w:p>
              </w:tc>
              <w:tc>
                <w:tcPr>
                  <w:tcW w:w="3685" w:type="dxa"/>
                </w:tcPr>
                <w:p w14:paraId="2A5FADF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Id de línea</w:t>
                  </w:r>
                </w:p>
              </w:tc>
            </w:tr>
            <w:tr w:rsidR="00CB4016" w:rsidRPr="00FB1A2A" w14:paraId="70FEE613" w14:textId="77777777" w:rsidTr="00CB4016">
              <w:trPr>
                <w:jc w:val="center"/>
              </w:trPr>
              <w:tc>
                <w:tcPr>
                  <w:tcW w:w="4323" w:type="dxa"/>
                </w:tcPr>
                <w:p w14:paraId="5523B59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VLI_VEHICULO_ID</w:t>
                  </w:r>
                </w:p>
              </w:tc>
              <w:tc>
                <w:tcPr>
                  <w:tcW w:w="1843" w:type="dxa"/>
                </w:tcPr>
                <w:p w14:paraId="55FA0CCA" w14:textId="22E239A3" w:rsidR="00CB4016" w:rsidRPr="000232FE" w:rsidRDefault="00DD5DE1" w:rsidP="00CB4016">
                  <w:pPr>
                    <w:rPr>
                      <w:rFonts w:asciiTheme="majorHAnsi" w:hAnsiTheme="majorHAnsi" w:cstheme="majorHAnsi"/>
                      <w:sz w:val="20"/>
                      <w:szCs w:val="20"/>
                    </w:rPr>
                  </w:pPr>
                  <w:r w:rsidRPr="000232FE">
                    <w:rPr>
                      <w:rFonts w:asciiTheme="majorHAnsi" w:hAnsiTheme="majorHAnsi" w:cstheme="majorHAnsi"/>
                      <w:sz w:val="20"/>
                      <w:szCs w:val="20"/>
                    </w:rPr>
                    <w:t>NUMBER (</w:t>
                  </w:r>
                  <w:r w:rsidR="00CB4016" w:rsidRPr="000232FE">
                    <w:rPr>
                      <w:rFonts w:asciiTheme="majorHAnsi" w:hAnsiTheme="majorHAnsi" w:cstheme="majorHAnsi"/>
                      <w:sz w:val="20"/>
                      <w:szCs w:val="20"/>
                    </w:rPr>
                    <w:t>10,0)</w:t>
                  </w:r>
                </w:p>
              </w:tc>
              <w:tc>
                <w:tcPr>
                  <w:tcW w:w="3685" w:type="dxa"/>
                </w:tcPr>
                <w:p w14:paraId="74C97E4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Vehículo asociado</w:t>
                  </w:r>
                </w:p>
              </w:tc>
            </w:tr>
            <w:tr w:rsidR="00CB4016" w:rsidRPr="00FB1A2A" w14:paraId="361535E7" w14:textId="77777777" w:rsidTr="00CB4016">
              <w:trPr>
                <w:jc w:val="center"/>
              </w:trPr>
              <w:tc>
                <w:tcPr>
                  <w:tcW w:w="4323" w:type="dxa"/>
                </w:tcPr>
                <w:p w14:paraId="7DCD573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VLI_TIPO_PLACA</w:t>
                  </w:r>
                </w:p>
              </w:tc>
              <w:tc>
                <w:tcPr>
                  <w:tcW w:w="1843" w:type="dxa"/>
                </w:tcPr>
                <w:p w14:paraId="4997E3F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w:t>
                  </w:r>
                </w:p>
              </w:tc>
              <w:tc>
                <w:tcPr>
                  <w:tcW w:w="3685" w:type="dxa"/>
                </w:tcPr>
                <w:p w14:paraId="63119F3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Tipo de placa</w:t>
                  </w:r>
                </w:p>
              </w:tc>
            </w:tr>
            <w:tr w:rsidR="00CB4016" w:rsidRPr="00FB1A2A" w14:paraId="099AC6FD" w14:textId="77777777" w:rsidTr="00CB4016">
              <w:trPr>
                <w:jc w:val="center"/>
              </w:trPr>
              <w:tc>
                <w:tcPr>
                  <w:tcW w:w="4323" w:type="dxa"/>
                </w:tcPr>
                <w:p w14:paraId="66C1B89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VLI_NRO_DE_PLACA</w:t>
                  </w:r>
                </w:p>
              </w:tc>
              <w:tc>
                <w:tcPr>
                  <w:tcW w:w="1843" w:type="dxa"/>
                </w:tcPr>
                <w:p w14:paraId="30D3FC6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VARCHAR2(20)</w:t>
                  </w:r>
                </w:p>
              </w:tc>
              <w:tc>
                <w:tcPr>
                  <w:tcW w:w="3685" w:type="dxa"/>
                </w:tcPr>
                <w:p w14:paraId="4F87036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Número de placa</w:t>
                  </w:r>
                </w:p>
              </w:tc>
            </w:tr>
            <w:tr w:rsidR="00CB4016" w:rsidRPr="00FB1A2A" w14:paraId="6CB8D979" w14:textId="77777777" w:rsidTr="00CB4016">
              <w:trPr>
                <w:jc w:val="center"/>
              </w:trPr>
              <w:tc>
                <w:tcPr>
                  <w:tcW w:w="4323" w:type="dxa"/>
                </w:tcPr>
                <w:p w14:paraId="11D0845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VLI_FECHA_DE_CONCESION</w:t>
                  </w:r>
                </w:p>
              </w:tc>
              <w:tc>
                <w:tcPr>
                  <w:tcW w:w="1843" w:type="dxa"/>
                </w:tcPr>
                <w:p w14:paraId="0771F2C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DATE</w:t>
                  </w:r>
                </w:p>
              </w:tc>
              <w:tc>
                <w:tcPr>
                  <w:tcW w:w="3685" w:type="dxa"/>
                </w:tcPr>
                <w:p w14:paraId="397C32E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Fecha concesión</w:t>
                  </w:r>
                </w:p>
              </w:tc>
            </w:tr>
            <w:tr w:rsidR="00CB4016" w:rsidRPr="00FB1A2A" w14:paraId="161414A6" w14:textId="77777777" w:rsidTr="00CB4016">
              <w:trPr>
                <w:jc w:val="center"/>
              </w:trPr>
              <w:tc>
                <w:tcPr>
                  <w:tcW w:w="4323" w:type="dxa"/>
                </w:tcPr>
                <w:p w14:paraId="0A7BDAD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VLI_ESTADO</w:t>
                  </w:r>
                </w:p>
              </w:tc>
              <w:tc>
                <w:tcPr>
                  <w:tcW w:w="1843" w:type="dxa"/>
                </w:tcPr>
                <w:p w14:paraId="4C87228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VARCHAR2(10)</w:t>
                  </w:r>
                </w:p>
              </w:tc>
              <w:tc>
                <w:tcPr>
                  <w:tcW w:w="3685" w:type="dxa"/>
                </w:tcPr>
                <w:p w14:paraId="77446643"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Estado de línea</w:t>
                  </w:r>
                </w:p>
              </w:tc>
            </w:tr>
            <w:tr w:rsidR="00CB4016" w:rsidRPr="00FB1A2A" w14:paraId="461CD631" w14:textId="77777777" w:rsidTr="00CB4016">
              <w:trPr>
                <w:jc w:val="center"/>
              </w:trPr>
              <w:tc>
                <w:tcPr>
                  <w:tcW w:w="4323" w:type="dxa"/>
                </w:tcPr>
                <w:p w14:paraId="1B68E4F8"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VLI_REFERENCIA_RESOLUCION</w:t>
                  </w:r>
                </w:p>
              </w:tc>
              <w:tc>
                <w:tcPr>
                  <w:tcW w:w="1843" w:type="dxa"/>
                </w:tcPr>
                <w:p w14:paraId="2224CE9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VARCHAR2(12)</w:t>
                  </w:r>
                </w:p>
              </w:tc>
              <w:tc>
                <w:tcPr>
                  <w:tcW w:w="3685" w:type="dxa"/>
                </w:tcPr>
                <w:p w14:paraId="79156DA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Resolución</w:t>
                  </w:r>
                </w:p>
              </w:tc>
            </w:tr>
            <w:tr w:rsidR="00CB4016" w:rsidRPr="00FB1A2A" w14:paraId="7AE77B5A" w14:textId="77777777" w:rsidTr="00CB4016">
              <w:trPr>
                <w:jc w:val="center"/>
              </w:trPr>
              <w:tc>
                <w:tcPr>
                  <w:tcW w:w="4323" w:type="dxa"/>
                </w:tcPr>
                <w:p w14:paraId="5B5201E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VLI_FECHA_RESOLUCION</w:t>
                  </w:r>
                </w:p>
              </w:tc>
              <w:tc>
                <w:tcPr>
                  <w:tcW w:w="1843" w:type="dxa"/>
                </w:tcPr>
                <w:p w14:paraId="742098B1"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DATE</w:t>
                  </w:r>
                </w:p>
              </w:tc>
              <w:tc>
                <w:tcPr>
                  <w:tcW w:w="3685" w:type="dxa"/>
                </w:tcPr>
                <w:p w14:paraId="218EB5F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Fecha resolución</w:t>
                  </w:r>
                </w:p>
              </w:tc>
            </w:tr>
            <w:tr w:rsidR="00CB4016" w:rsidRPr="00FB1A2A" w14:paraId="482E1A77" w14:textId="77777777" w:rsidTr="00CB4016">
              <w:trPr>
                <w:jc w:val="center"/>
              </w:trPr>
              <w:tc>
                <w:tcPr>
                  <w:tcW w:w="4323" w:type="dxa"/>
                </w:tcPr>
                <w:p w14:paraId="1D74157F"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VLI_FECHA_VENCIMIENTO</w:t>
                  </w:r>
                </w:p>
              </w:tc>
              <w:tc>
                <w:tcPr>
                  <w:tcW w:w="1843" w:type="dxa"/>
                </w:tcPr>
                <w:p w14:paraId="09696EE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DATE</w:t>
                  </w:r>
                </w:p>
              </w:tc>
              <w:tc>
                <w:tcPr>
                  <w:tcW w:w="3685" w:type="dxa"/>
                </w:tcPr>
                <w:p w14:paraId="2CD0252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Fecha Vencimiento permiso línea</w:t>
                  </w:r>
                </w:p>
              </w:tc>
            </w:tr>
            <w:tr w:rsidR="00CB4016" w:rsidRPr="00FB1A2A" w14:paraId="3BB4C944" w14:textId="77777777" w:rsidTr="00CB4016">
              <w:trPr>
                <w:jc w:val="center"/>
              </w:trPr>
              <w:tc>
                <w:tcPr>
                  <w:tcW w:w="4323" w:type="dxa"/>
                </w:tcPr>
                <w:p w14:paraId="2BBA2425"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VLI_TIPO_SISTEMA</w:t>
                  </w:r>
                </w:p>
              </w:tc>
              <w:tc>
                <w:tcPr>
                  <w:tcW w:w="1843" w:type="dxa"/>
                </w:tcPr>
                <w:p w14:paraId="1F095BE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w:t>
                  </w:r>
                </w:p>
              </w:tc>
              <w:tc>
                <w:tcPr>
                  <w:tcW w:w="3685" w:type="dxa"/>
                </w:tcPr>
                <w:p w14:paraId="4517C38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Tipo de sistema</w:t>
                  </w:r>
                </w:p>
              </w:tc>
            </w:tr>
            <w:tr w:rsidR="00CB4016" w:rsidRPr="00FB1A2A" w14:paraId="50EC23BB" w14:textId="77777777" w:rsidTr="00CB4016">
              <w:trPr>
                <w:jc w:val="center"/>
              </w:trPr>
              <w:tc>
                <w:tcPr>
                  <w:tcW w:w="4323" w:type="dxa"/>
                </w:tcPr>
                <w:p w14:paraId="219A0A8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VLI_CODIGO_VMT</w:t>
                  </w:r>
                </w:p>
              </w:tc>
              <w:tc>
                <w:tcPr>
                  <w:tcW w:w="1843" w:type="dxa"/>
                </w:tcPr>
                <w:p w14:paraId="2D9281D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VARCHAR2(30)</w:t>
                  </w:r>
                </w:p>
              </w:tc>
              <w:tc>
                <w:tcPr>
                  <w:tcW w:w="3685" w:type="dxa"/>
                </w:tcPr>
                <w:p w14:paraId="688BA955"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Código vmt</w:t>
                  </w:r>
                </w:p>
              </w:tc>
            </w:tr>
            <w:tr w:rsidR="00CB4016" w:rsidRPr="00FB1A2A" w14:paraId="09C516F7" w14:textId="77777777" w:rsidTr="00CB4016">
              <w:trPr>
                <w:jc w:val="center"/>
              </w:trPr>
              <w:tc>
                <w:tcPr>
                  <w:tcW w:w="4323" w:type="dxa"/>
                </w:tcPr>
                <w:p w14:paraId="0E238E75"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VLI_NRO_DE_CONTRATO</w:t>
                  </w:r>
                </w:p>
              </w:tc>
              <w:tc>
                <w:tcPr>
                  <w:tcW w:w="1843" w:type="dxa"/>
                </w:tcPr>
                <w:p w14:paraId="051CE9F6" w14:textId="6EB36125" w:rsidR="00CB4016" w:rsidRPr="000232FE" w:rsidRDefault="00DD5DE1" w:rsidP="00CB4016">
                  <w:pPr>
                    <w:rPr>
                      <w:rFonts w:asciiTheme="majorHAnsi" w:hAnsiTheme="majorHAnsi" w:cstheme="majorHAnsi"/>
                      <w:sz w:val="20"/>
                      <w:szCs w:val="20"/>
                    </w:rPr>
                  </w:pPr>
                  <w:r w:rsidRPr="000232FE">
                    <w:rPr>
                      <w:rFonts w:asciiTheme="majorHAnsi" w:hAnsiTheme="majorHAnsi" w:cstheme="majorHAnsi"/>
                      <w:sz w:val="20"/>
                      <w:szCs w:val="20"/>
                    </w:rPr>
                    <w:t>NUMBER (</w:t>
                  </w:r>
                  <w:r w:rsidR="00CB4016" w:rsidRPr="000232FE">
                    <w:rPr>
                      <w:rFonts w:asciiTheme="majorHAnsi" w:hAnsiTheme="majorHAnsi" w:cstheme="majorHAnsi"/>
                      <w:sz w:val="20"/>
                      <w:szCs w:val="20"/>
                    </w:rPr>
                    <w:t>10,0)</w:t>
                  </w:r>
                </w:p>
              </w:tc>
              <w:tc>
                <w:tcPr>
                  <w:tcW w:w="3685" w:type="dxa"/>
                </w:tcPr>
                <w:p w14:paraId="4148327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Número de contrato</w:t>
                  </w:r>
                </w:p>
              </w:tc>
            </w:tr>
            <w:tr w:rsidR="00CB4016" w:rsidRPr="00FB1A2A" w14:paraId="0B96AB56" w14:textId="77777777" w:rsidTr="00CB4016">
              <w:trPr>
                <w:jc w:val="center"/>
              </w:trPr>
              <w:tc>
                <w:tcPr>
                  <w:tcW w:w="4323" w:type="dxa"/>
                </w:tcPr>
                <w:p w14:paraId="690EAE63"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VLI_CATEGORIA</w:t>
                  </w:r>
                </w:p>
              </w:tc>
              <w:tc>
                <w:tcPr>
                  <w:tcW w:w="1843" w:type="dxa"/>
                </w:tcPr>
                <w:p w14:paraId="7344EFB1"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36AC5070"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Categoría</w:t>
                  </w:r>
                </w:p>
              </w:tc>
            </w:tr>
            <w:tr w:rsidR="00CB4016" w:rsidRPr="00FB1A2A" w14:paraId="783F9C7C" w14:textId="77777777" w:rsidTr="00CB4016">
              <w:trPr>
                <w:jc w:val="center"/>
              </w:trPr>
              <w:tc>
                <w:tcPr>
                  <w:tcW w:w="4323" w:type="dxa"/>
                </w:tcPr>
                <w:p w14:paraId="2E37C32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VLI_TIPO_TRANSPORTE</w:t>
                  </w:r>
                </w:p>
              </w:tc>
              <w:tc>
                <w:tcPr>
                  <w:tcW w:w="1843" w:type="dxa"/>
                </w:tcPr>
                <w:p w14:paraId="2C45AE5E"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083F1CC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Tipo Transporte</w:t>
                  </w:r>
                </w:p>
              </w:tc>
            </w:tr>
            <w:tr w:rsidR="00CB4016" w:rsidRPr="00FB1A2A" w14:paraId="02189AAC" w14:textId="77777777" w:rsidTr="00CB4016">
              <w:trPr>
                <w:jc w:val="center"/>
              </w:trPr>
              <w:tc>
                <w:tcPr>
                  <w:tcW w:w="4323" w:type="dxa"/>
                </w:tcPr>
                <w:p w14:paraId="3B6348F8"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VLI_SERVICIO</w:t>
                  </w:r>
                </w:p>
              </w:tc>
              <w:tc>
                <w:tcPr>
                  <w:tcW w:w="1843" w:type="dxa"/>
                </w:tcPr>
                <w:p w14:paraId="6AF318C0"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0B09629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Servicio de Transporte</w:t>
                  </w:r>
                </w:p>
              </w:tc>
            </w:tr>
            <w:tr w:rsidR="00CB4016" w:rsidRPr="00FB1A2A" w14:paraId="74632611" w14:textId="77777777" w:rsidTr="00CB4016">
              <w:trPr>
                <w:jc w:val="center"/>
              </w:trPr>
              <w:tc>
                <w:tcPr>
                  <w:tcW w:w="4323" w:type="dxa"/>
                </w:tcPr>
                <w:p w14:paraId="04F25B1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lastRenderedPageBreak/>
                    <w:t>VLI_CLASE_SERVICIO</w:t>
                  </w:r>
                </w:p>
              </w:tc>
              <w:tc>
                <w:tcPr>
                  <w:tcW w:w="1843" w:type="dxa"/>
                </w:tcPr>
                <w:p w14:paraId="609DCB23"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2086F49E"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Clase de servicio de transporte</w:t>
                  </w:r>
                </w:p>
              </w:tc>
            </w:tr>
            <w:tr w:rsidR="00CB4016" w:rsidRPr="00FB1A2A" w14:paraId="6EBC83ED" w14:textId="77777777" w:rsidTr="00CB4016">
              <w:trPr>
                <w:jc w:val="center"/>
              </w:trPr>
              <w:tc>
                <w:tcPr>
                  <w:tcW w:w="4323" w:type="dxa"/>
                </w:tcPr>
                <w:p w14:paraId="1AB83DC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VLI_DEPARTAMENTO</w:t>
                  </w:r>
                </w:p>
              </w:tc>
              <w:tc>
                <w:tcPr>
                  <w:tcW w:w="1843" w:type="dxa"/>
                </w:tcPr>
                <w:p w14:paraId="2925FE64"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319CFDA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Departamento</w:t>
                  </w:r>
                </w:p>
              </w:tc>
            </w:tr>
            <w:tr w:rsidR="00CB4016" w:rsidRPr="00FB1A2A" w14:paraId="7EB111AB" w14:textId="77777777" w:rsidTr="00CB4016">
              <w:trPr>
                <w:jc w:val="center"/>
              </w:trPr>
              <w:tc>
                <w:tcPr>
                  <w:tcW w:w="4323" w:type="dxa"/>
                </w:tcPr>
                <w:p w14:paraId="511E1023"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VLI_RECORRIDO</w:t>
                  </w:r>
                </w:p>
              </w:tc>
              <w:tc>
                <w:tcPr>
                  <w:tcW w:w="1843" w:type="dxa"/>
                </w:tcPr>
                <w:p w14:paraId="095DDE11"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VARCHAR2(150)</w:t>
                  </w:r>
                </w:p>
              </w:tc>
              <w:tc>
                <w:tcPr>
                  <w:tcW w:w="3685" w:type="dxa"/>
                </w:tcPr>
                <w:p w14:paraId="711CF35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Recorrido</w:t>
                  </w:r>
                </w:p>
              </w:tc>
            </w:tr>
            <w:tr w:rsidR="00CB4016" w:rsidRPr="00FB1A2A" w14:paraId="7EF1C294" w14:textId="77777777" w:rsidTr="00CB4016">
              <w:trPr>
                <w:jc w:val="center"/>
              </w:trPr>
              <w:tc>
                <w:tcPr>
                  <w:tcW w:w="4323" w:type="dxa"/>
                </w:tcPr>
                <w:p w14:paraId="69FFDA0F"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VLI_ORIGEN</w:t>
                  </w:r>
                </w:p>
              </w:tc>
              <w:tc>
                <w:tcPr>
                  <w:tcW w:w="1843" w:type="dxa"/>
                </w:tcPr>
                <w:p w14:paraId="175D64E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VARCHAR2(500)</w:t>
                  </w:r>
                </w:p>
              </w:tc>
              <w:tc>
                <w:tcPr>
                  <w:tcW w:w="3685" w:type="dxa"/>
                </w:tcPr>
                <w:p w14:paraId="74F53B53"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Origen</w:t>
                  </w:r>
                </w:p>
              </w:tc>
            </w:tr>
            <w:tr w:rsidR="00CB4016" w:rsidRPr="00FB1A2A" w14:paraId="35D8F164" w14:textId="77777777" w:rsidTr="00CB4016">
              <w:trPr>
                <w:jc w:val="center"/>
              </w:trPr>
              <w:tc>
                <w:tcPr>
                  <w:tcW w:w="4323" w:type="dxa"/>
                </w:tcPr>
                <w:p w14:paraId="1BC2A978"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VLI_DESTINO</w:t>
                  </w:r>
                </w:p>
              </w:tc>
              <w:tc>
                <w:tcPr>
                  <w:tcW w:w="1843" w:type="dxa"/>
                </w:tcPr>
                <w:p w14:paraId="15EC244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VARCHAR2(500)</w:t>
                  </w:r>
                </w:p>
              </w:tc>
              <w:tc>
                <w:tcPr>
                  <w:tcW w:w="3685" w:type="dxa"/>
                </w:tcPr>
                <w:p w14:paraId="1F37AC4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Destino</w:t>
                  </w:r>
                </w:p>
              </w:tc>
            </w:tr>
            <w:tr w:rsidR="00CB4016" w:rsidRPr="00FB1A2A" w14:paraId="3F0BBF5E" w14:textId="77777777" w:rsidTr="00CB4016">
              <w:trPr>
                <w:jc w:val="center"/>
              </w:trPr>
              <w:tc>
                <w:tcPr>
                  <w:tcW w:w="4323" w:type="dxa"/>
                </w:tcPr>
                <w:p w14:paraId="5EB15BBF"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VLI_RUTA</w:t>
                  </w:r>
                </w:p>
              </w:tc>
              <w:tc>
                <w:tcPr>
                  <w:tcW w:w="1843" w:type="dxa"/>
                </w:tcPr>
                <w:p w14:paraId="5519A718"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VARCHAR2(20)</w:t>
                  </w:r>
                </w:p>
              </w:tc>
              <w:tc>
                <w:tcPr>
                  <w:tcW w:w="3685" w:type="dxa"/>
                </w:tcPr>
                <w:p w14:paraId="542C357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Ruta</w:t>
                  </w:r>
                </w:p>
              </w:tc>
            </w:tr>
            <w:tr w:rsidR="00CB4016" w:rsidRPr="00FB1A2A" w14:paraId="4D87B58C" w14:textId="77777777" w:rsidTr="00CB4016">
              <w:trPr>
                <w:jc w:val="center"/>
              </w:trPr>
              <w:tc>
                <w:tcPr>
                  <w:tcW w:w="4323" w:type="dxa"/>
                </w:tcPr>
                <w:p w14:paraId="40B9484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VLI_DOCUMENTO_CONCESIONARIO</w:t>
                  </w:r>
                </w:p>
              </w:tc>
              <w:tc>
                <w:tcPr>
                  <w:tcW w:w="1843" w:type="dxa"/>
                </w:tcPr>
                <w:p w14:paraId="1F167814"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VARCHAR2(20)</w:t>
                  </w:r>
                </w:p>
              </w:tc>
              <w:tc>
                <w:tcPr>
                  <w:tcW w:w="3685" w:type="dxa"/>
                </w:tcPr>
                <w:p w14:paraId="3C09582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Documento Concesionario</w:t>
                  </w:r>
                </w:p>
              </w:tc>
            </w:tr>
            <w:tr w:rsidR="00CB4016" w:rsidRPr="00FB1A2A" w14:paraId="6F7E7727" w14:textId="77777777" w:rsidTr="00CB4016">
              <w:trPr>
                <w:jc w:val="center"/>
              </w:trPr>
              <w:tc>
                <w:tcPr>
                  <w:tcW w:w="4323" w:type="dxa"/>
                </w:tcPr>
                <w:p w14:paraId="6A4C8C7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VLI_NOMBRE_CONCESIONARIO</w:t>
                  </w:r>
                </w:p>
              </w:tc>
              <w:tc>
                <w:tcPr>
                  <w:tcW w:w="1843" w:type="dxa"/>
                </w:tcPr>
                <w:p w14:paraId="15B6359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VARCHAR2(60)</w:t>
                  </w:r>
                </w:p>
              </w:tc>
              <w:tc>
                <w:tcPr>
                  <w:tcW w:w="3685" w:type="dxa"/>
                </w:tcPr>
                <w:p w14:paraId="0A335CDE"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Nombre Concesionario</w:t>
                  </w:r>
                </w:p>
              </w:tc>
            </w:tr>
            <w:tr w:rsidR="00CB4016" w:rsidRPr="00FB1A2A" w14:paraId="28629CB3" w14:textId="77777777" w:rsidTr="00CB4016">
              <w:trPr>
                <w:jc w:val="center"/>
              </w:trPr>
              <w:tc>
                <w:tcPr>
                  <w:tcW w:w="4323" w:type="dxa"/>
                </w:tcPr>
                <w:p w14:paraId="61AE107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VLI_APELLIDO_PATERNO_CON</w:t>
                  </w:r>
                </w:p>
              </w:tc>
              <w:tc>
                <w:tcPr>
                  <w:tcW w:w="1843" w:type="dxa"/>
                </w:tcPr>
                <w:p w14:paraId="6DB9DA3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VARCHAR2(40)</w:t>
                  </w:r>
                </w:p>
              </w:tc>
              <w:tc>
                <w:tcPr>
                  <w:tcW w:w="3685" w:type="dxa"/>
                </w:tcPr>
                <w:p w14:paraId="0DF5C3B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Apellido Paterno</w:t>
                  </w:r>
                </w:p>
              </w:tc>
            </w:tr>
            <w:tr w:rsidR="00CB4016" w:rsidRPr="00FB1A2A" w14:paraId="19906BF0" w14:textId="77777777" w:rsidTr="00CB4016">
              <w:trPr>
                <w:jc w:val="center"/>
              </w:trPr>
              <w:tc>
                <w:tcPr>
                  <w:tcW w:w="4323" w:type="dxa"/>
                </w:tcPr>
                <w:p w14:paraId="6A22489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VLI_APELLIDO_MATERNO_CON</w:t>
                  </w:r>
                </w:p>
              </w:tc>
              <w:tc>
                <w:tcPr>
                  <w:tcW w:w="1843" w:type="dxa"/>
                </w:tcPr>
                <w:p w14:paraId="40484A6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VARCHAR2(40)</w:t>
                  </w:r>
                </w:p>
              </w:tc>
              <w:tc>
                <w:tcPr>
                  <w:tcW w:w="3685" w:type="dxa"/>
                </w:tcPr>
                <w:p w14:paraId="305A76E8"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Apellido Materno</w:t>
                  </w:r>
                </w:p>
              </w:tc>
            </w:tr>
            <w:tr w:rsidR="00CB4016" w:rsidRPr="00FB1A2A" w14:paraId="04E4654F" w14:textId="77777777" w:rsidTr="00CB4016">
              <w:trPr>
                <w:jc w:val="center"/>
              </w:trPr>
              <w:tc>
                <w:tcPr>
                  <w:tcW w:w="4323" w:type="dxa"/>
                </w:tcPr>
                <w:p w14:paraId="54899EDE"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VLI_TIPO_SISTEMA_DES</w:t>
                  </w:r>
                </w:p>
              </w:tc>
              <w:tc>
                <w:tcPr>
                  <w:tcW w:w="1843" w:type="dxa"/>
                </w:tcPr>
                <w:p w14:paraId="3EA08BD5"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VARCHAR2(100)</w:t>
                  </w:r>
                </w:p>
              </w:tc>
              <w:tc>
                <w:tcPr>
                  <w:tcW w:w="3685" w:type="dxa"/>
                </w:tcPr>
                <w:p w14:paraId="3021346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Descripción del Tipo de Sistema</w:t>
                  </w:r>
                </w:p>
              </w:tc>
            </w:tr>
            <w:tr w:rsidR="00CB4016" w:rsidRPr="00FB1A2A" w14:paraId="44081797" w14:textId="77777777" w:rsidTr="00CB4016">
              <w:trPr>
                <w:jc w:val="center"/>
              </w:trPr>
              <w:tc>
                <w:tcPr>
                  <w:tcW w:w="4323" w:type="dxa"/>
                </w:tcPr>
                <w:p w14:paraId="490F2DE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VLI_CERTIFICADO_CU</w:t>
                  </w:r>
                </w:p>
              </w:tc>
              <w:tc>
                <w:tcPr>
                  <w:tcW w:w="1843" w:type="dxa"/>
                </w:tcPr>
                <w:p w14:paraId="666135E8"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VARCHAR2(30)</w:t>
                  </w:r>
                </w:p>
              </w:tc>
              <w:tc>
                <w:tcPr>
                  <w:tcW w:w="3685" w:type="dxa"/>
                </w:tcPr>
                <w:p w14:paraId="3A5E058F"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Certificado de Caja Única</w:t>
                  </w:r>
                </w:p>
              </w:tc>
            </w:tr>
            <w:tr w:rsidR="00CB4016" w:rsidRPr="00FB1A2A" w14:paraId="711C5BB5" w14:textId="77777777" w:rsidTr="00CB4016">
              <w:trPr>
                <w:jc w:val="center"/>
              </w:trPr>
              <w:tc>
                <w:tcPr>
                  <w:tcW w:w="4323" w:type="dxa"/>
                </w:tcPr>
                <w:p w14:paraId="057DD121"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VLI_FECHA_INGRESO</w:t>
                  </w:r>
                </w:p>
              </w:tc>
              <w:tc>
                <w:tcPr>
                  <w:tcW w:w="1843" w:type="dxa"/>
                </w:tcPr>
                <w:p w14:paraId="46CC873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DATE</w:t>
                  </w:r>
                </w:p>
              </w:tc>
              <w:tc>
                <w:tcPr>
                  <w:tcW w:w="3685" w:type="dxa"/>
                </w:tcPr>
                <w:p w14:paraId="2F6C844D"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Fecha de Creación de la Línea</w:t>
                  </w:r>
                </w:p>
              </w:tc>
            </w:tr>
            <w:tr w:rsidR="00CB4016" w:rsidRPr="00FB1A2A" w14:paraId="7705427A" w14:textId="77777777" w:rsidTr="00CB4016">
              <w:trPr>
                <w:jc w:val="center"/>
              </w:trPr>
              <w:tc>
                <w:tcPr>
                  <w:tcW w:w="4323" w:type="dxa"/>
                </w:tcPr>
                <w:p w14:paraId="67F7118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VLI_PERMISO_NRO</w:t>
                  </w:r>
                </w:p>
              </w:tc>
              <w:tc>
                <w:tcPr>
                  <w:tcW w:w="1843" w:type="dxa"/>
                </w:tcPr>
                <w:p w14:paraId="0C6791A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VARCHAR2(20)</w:t>
                  </w:r>
                </w:p>
              </w:tc>
              <w:tc>
                <w:tcPr>
                  <w:tcW w:w="3685" w:type="dxa"/>
                </w:tcPr>
                <w:p w14:paraId="7C4B7CF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Numero de último permiso de línea emitido</w:t>
                  </w:r>
                </w:p>
              </w:tc>
            </w:tr>
            <w:tr w:rsidR="00CB4016" w:rsidRPr="00FB1A2A" w14:paraId="0CE06621" w14:textId="77777777" w:rsidTr="00CB4016">
              <w:trPr>
                <w:jc w:val="center"/>
              </w:trPr>
              <w:tc>
                <w:tcPr>
                  <w:tcW w:w="4323" w:type="dxa"/>
                </w:tcPr>
                <w:p w14:paraId="1FD4382F"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VLI_FECHA_CONTRATO</w:t>
                  </w:r>
                </w:p>
              </w:tc>
              <w:tc>
                <w:tcPr>
                  <w:tcW w:w="1843" w:type="dxa"/>
                </w:tcPr>
                <w:p w14:paraId="2B7C324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DATE</w:t>
                  </w:r>
                </w:p>
              </w:tc>
              <w:tc>
                <w:tcPr>
                  <w:tcW w:w="3685" w:type="dxa"/>
                </w:tcPr>
                <w:p w14:paraId="56A1810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Fecha de contrato de la línea</w:t>
                  </w:r>
                </w:p>
              </w:tc>
            </w:tr>
            <w:tr w:rsidR="00CB4016" w:rsidRPr="00FB1A2A" w14:paraId="3482852A" w14:textId="77777777" w:rsidTr="00CB4016">
              <w:trPr>
                <w:jc w:val="center"/>
              </w:trPr>
              <w:tc>
                <w:tcPr>
                  <w:tcW w:w="4323" w:type="dxa"/>
                </w:tcPr>
                <w:p w14:paraId="17BABF61"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VLI_FECHA_FIN_CONTRATO</w:t>
                  </w:r>
                </w:p>
              </w:tc>
              <w:tc>
                <w:tcPr>
                  <w:tcW w:w="1843" w:type="dxa"/>
                </w:tcPr>
                <w:p w14:paraId="724CB95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DATE</w:t>
                  </w:r>
                </w:p>
              </w:tc>
              <w:tc>
                <w:tcPr>
                  <w:tcW w:w="3685" w:type="dxa"/>
                </w:tcPr>
                <w:p w14:paraId="046F14ED"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Fecha de finalización del contrato.</w:t>
                  </w:r>
                </w:p>
              </w:tc>
            </w:tr>
          </w:tbl>
          <w:p w14:paraId="751F8F88" w14:textId="56D253DC" w:rsidR="00A77599" w:rsidRDefault="00A77599" w:rsidP="006168E7">
            <w:pPr>
              <w:spacing w:line="276" w:lineRule="auto"/>
              <w:ind w:right="454"/>
              <w:jc w:val="both"/>
              <w:rPr>
                <w:rFonts w:asciiTheme="majorHAnsi" w:hAnsiTheme="majorHAnsi"/>
                <w:color w:val="000000" w:themeColor="text1"/>
                <w:lang w:val="es-SV" w:eastAsia="es-SV"/>
              </w:rPr>
            </w:pPr>
          </w:p>
          <w:p w14:paraId="5DE7F7B6" w14:textId="0876E195" w:rsidR="00A77599" w:rsidRDefault="00CB4016">
            <w:pPr>
              <w:pStyle w:val="Prrafodelista"/>
              <w:numPr>
                <w:ilvl w:val="0"/>
                <w:numId w:val="9"/>
              </w:numPr>
              <w:ind w:left="1701" w:hanging="357"/>
              <w:rPr>
                <w:rFonts w:asciiTheme="majorHAnsi" w:hAnsiTheme="majorHAnsi"/>
                <w:color w:val="000000" w:themeColor="text1"/>
                <w:lang w:val="es-SV" w:eastAsia="es-SV"/>
              </w:rPr>
            </w:pPr>
            <w:r w:rsidRPr="00CB4016">
              <w:rPr>
                <w:rFonts w:asciiTheme="majorHAnsi" w:hAnsiTheme="majorHAnsi"/>
                <w:color w:val="000000" w:themeColor="text1"/>
                <w:lang w:val="es-SV" w:eastAsia="es-SV"/>
              </w:rPr>
              <w:t>VMT_SOLICITUDES: solicitudes de usuarios del VMT</w:t>
            </w:r>
          </w:p>
          <w:p w14:paraId="34420A83" w14:textId="649A0C91" w:rsidR="00A77599" w:rsidRDefault="00A77599" w:rsidP="006168E7">
            <w:pPr>
              <w:spacing w:line="276" w:lineRule="auto"/>
              <w:ind w:right="454"/>
              <w:jc w:val="both"/>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1843"/>
              <w:gridCol w:w="3685"/>
            </w:tblGrid>
            <w:tr w:rsidR="00CB4016" w:rsidRPr="00FB1A2A" w14:paraId="5EA10935" w14:textId="77777777" w:rsidTr="00CB4016">
              <w:trPr>
                <w:jc w:val="center"/>
              </w:trPr>
              <w:tc>
                <w:tcPr>
                  <w:tcW w:w="4323" w:type="dxa"/>
                </w:tcPr>
                <w:p w14:paraId="66D5E8FA" w14:textId="77777777" w:rsidR="00CB4016" w:rsidRPr="000232FE" w:rsidRDefault="00CB4016" w:rsidP="00CB4016">
                  <w:pPr>
                    <w:jc w:val="center"/>
                    <w:rPr>
                      <w:rFonts w:asciiTheme="majorHAnsi" w:hAnsiTheme="majorHAnsi" w:cstheme="majorHAnsi"/>
                      <w:sz w:val="20"/>
                      <w:szCs w:val="20"/>
                    </w:rPr>
                  </w:pPr>
                  <w:r w:rsidRPr="000232FE">
                    <w:rPr>
                      <w:rFonts w:asciiTheme="majorHAnsi" w:hAnsiTheme="majorHAnsi" w:cstheme="majorHAnsi"/>
                      <w:sz w:val="20"/>
                      <w:szCs w:val="20"/>
                    </w:rPr>
                    <w:t>CAMPO</w:t>
                  </w:r>
                </w:p>
              </w:tc>
              <w:tc>
                <w:tcPr>
                  <w:tcW w:w="1843" w:type="dxa"/>
                </w:tcPr>
                <w:p w14:paraId="3757BD3A" w14:textId="77777777" w:rsidR="00CB4016" w:rsidRPr="000232FE" w:rsidRDefault="00CB4016" w:rsidP="00CB4016">
                  <w:pPr>
                    <w:jc w:val="center"/>
                    <w:rPr>
                      <w:rFonts w:asciiTheme="majorHAnsi" w:hAnsiTheme="majorHAnsi" w:cstheme="majorHAnsi"/>
                      <w:sz w:val="20"/>
                      <w:szCs w:val="20"/>
                    </w:rPr>
                  </w:pPr>
                  <w:r w:rsidRPr="000232FE">
                    <w:rPr>
                      <w:rFonts w:asciiTheme="majorHAnsi" w:hAnsiTheme="majorHAnsi" w:cstheme="majorHAnsi"/>
                      <w:sz w:val="20"/>
                      <w:szCs w:val="20"/>
                    </w:rPr>
                    <w:t>TIPO</w:t>
                  </w:r>
                </w:p>
              </w:tc>
              <w:tc>
                <w:tcPr>
                  <w:tcW w:w="3685" w:type="dxa"/>
                </w:tcPr>
                <w:p w14:paraId="3C031DF5" w14:textId="77777777" w:rsidR="00CB4016" w:rsidRPr="000232FE" w:rsidRDefault="00CB4016" w:rsidP="00CB4016">
                  <w:pPr>
                    <w:jc w:val="center"/>
                    <w:rPr>
                      <w:rFonts w:asciiTheme="majorHAnsi" w:hAnsiTheme="majorHAnsi" w:cstheme="majorHAnsi"/>
                      <w:sz w:val="20"/>
                      <w:szCs w:val="20"/>
                    </w:rPr>
                  </w:pPr>
                  <w:r w:rsidRPr="000232FE">
                    <w:rPr>
                      <w:rFonts w:asciiTheme="majorHAnsi" w:hAnsiTheme="majorHAnsi" w:cstheme="majorHAnsi"/>
                      <w:sz w:val="20"/>
                      <w:szCs w:val="20"/>
                    </w:rPr>
                    <w:t>DESCRIPCION</w:t>
                  </w:r>
                </w:p>
              </w:tc>
            </w:tr>
            <w:tr w:rsidR="00CB4016" w:rsidRPr="00FB1A2A" w14:paraId="5AC58C46" w14:textId="77777777" w:rsidTr="00CB4016">
              <w:trPr>
                <w:jc w:val="center"/>
              </w:trPr>
              <w:tc>
                <w:tcPr>
                  <w:tcW w:w="4323" w:type="dxa"/>
                </w:tcPr>
                <w:p w14:paraId="62EB21D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VSO_CORRELATIVO</w:t>
                  </w:r>
                </w:p>
              </w:tc>
              <w:tc>
                <w:tcPr>
                  <w:tcW w:w="1843" w:type="dxa"/>
                </w:tcPr>
                <w:p w14:paraId="717E7BBD"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VARCHAR2(10)</w:t>
                  </w:r>
                </w:p>
              </w:tc>
              <w:tc>
                <w:tcPr>
                  <w:tcW w:w="3685" w:type="dxa"/>
                </w:tcPr>
                <w:p w14:paraId="1C5DEFCF"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Número de solicitud</w:t>
                  </w:r>
                </w:p>
              </w:tc>
            </w:tr>
            <w:tr w:rsidR="00CB4016" w:rsidRPr="00FB1A2A" w14:paraId="6FF4ACE3" w14:textId="77777777" w:rsidTr="00CB4016">
              <w:trPr>
                <w:jc w:val="center"/>
              </w:trPr>
              <w:tc>
                <w:tcPr>
                  <w:tcW w:w="4323" w:type="dxa"/>
                </w:tcPr>
                <w:p w14:paraId="67A33C7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VSO_ANO</w:t>
                  </w:r>
                </w:p>
              </w:tc>
              <w:tc>
                <w:tcPr>
                  <w:tcW w:w="1843" w:type="dxa"/>
                </w:tcPr>
                <w:p w14:paraId="7C543FD4"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VARCHAR2(4)</w:t>
                  </w:r>
                </w:p>
              </w:tc>
              <w:tc>
                <w:tcPr>
                  <w:tcW w:w="3685" w:type="dxa"/>
                </w:tcPr>
                <w:p w14:paraId="47219F9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Año Solicitud</w:t>
                  </w:r>
                </w:p>
              </w:tc>
            </w:tr>
            <w:tr w:rsidR="00CB4016" w:rsidRPr="00FB1A2A" w14:paraId="53BA9663" w14:textId="77777777" w:rsidTr="00CB4016">
              <w:trPr>
                <w:jc w:val="center"/>
              </w:trPr>
              <w:tc>
                <w:tcPr>
                  <w:tcW w:w="4323" w:type="dxa"/>
                </w:tcPr>
                <w:p w14:paraId="1899676B"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VSO_TIPO</w:t>
                  </w:r>
                </w:p>
              </w:tc>
              <w:tc>
                <w:tcPr>
                  <w:tcW w:w="1843" w:type="dxa"/>
                </w:tcPr>
                <w:p w14:paraId="50213D8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VARCHAR2(10)</w:t>
                  </w:r>
                </w:p>
              </w:tc>
              <w:tc>
                <w:tcPr>
                  <w:tcW w:w="3685" w:type="dxa"/>
                </w:tcPr>
                <w:p w14:paraId="26422CB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Tipo Solicitud</w:t>
                  </w:r>
                </w:p>
              </w:tc>
            </w:tr>
            <w:tr w:rsidR="00CB4016" w:rsidRPr="00FB1A2A" w14:paraId="1C435DCF" w14:textId="77777777" w:rsidTr="00CB4016">
              <w:trPr>
                <w:jc w:val="center"/>
              </w:trPr>
              <w:tc>
                <w:tcPr>
                  <w:tcW w:w="4323" w:type="dxa"/>
                </w:tcPr>
                <w:p w14:paraId="3828445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VSO_DESCRIPCION_PROCESO</w:t>
                  </w:r>
                </w:p>
              </w:tc>
              <w:tc>
                <w:tcPr>
                  <w:tcW w:w="1843" w:type="dxa"/>
                </w:tcPr>
                <w:p w14:paraId="7BD34294"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72AE1AB4"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Proceso</w:t>
                  </w:r>
                </w:p>
              </w:tc>
            </w:tr>
            <w:tr w:rsidR="00CB4016" w:rsidRPr="00FB1A2A" w14:paraId="125AD21A" w14:textId="77777777" w:rsidTr="00CB4016">
              <w:trPr>
                <w:jc w:val="center"/>
              </w:trPr>
              <w:tc>
                <w:tcPr>
                  <w:tcW w:w="4323" w:type="dxa"/>
                </w:tcPr>
                <w:p w14:paraId="5F728FC3"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VSO_FECHA_PRESENTACION</w:t>
                  </w:r>
                </w:p>
              </w:tc>
              <w:tc>
                <w:tcPr>
                  <w:tcW w:w="1843" w:type="dxa"/>
                </w:tcPr>
                <w:p w14:paraId="49020335"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DATE</w:t>
                  </w:r>
                </w:p>
              </w:tc>
              <w:tc>
                <w:tcPr>
                  <w:tcW w:w="3685" w:type="dxa"/>
                </w:tcPr>
                <w:p w14:paraId="6D41DA2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Fecha Ingreso solicitud</w:t>
                  </w:r>
                </w:p>
              </w:tc>
            </w:tr>
            <w:tr w:rsidR="00CB4016" w:rsidRPr="00FB1A2A" w14:paraId="2F5C3124" w14:textId="77777777" w:rsidTr="00CB4016">
              <w:trPr>
                <w:jc w:val="center"/>
              </w:trPr>
              <w:tc>
                <w:tcPr>
                  <w:tcW w:w="4323" w:type="dxa"/>
                </w:tcPr>
                <w:p w14:paraId="413AF14F"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VSO_USUARIO_PRESENTACION</w:t>
                  </w:r>
                </w:p>
              </w:tc>
              <w:tc>
                <w:tcPr>
                  <w:tcW w:w="1843" w:type="dxa"/>
                </w:tcPr>
                <w:p w14:paraId="0D483094"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VARCHAR2(30)</w:t>
                  </w:r>
                </w:p>
              </w:tc>
              <w:tc>
                <w:tcPr>
                  <w:tcW w:w="3685" w:type="dxa"/>
                </w:tcPr>
                <w:p w14:paraId="257C5F2E"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Usuario Ingreso Solicitud</w:t>
                  </w:r>
                </w:p>
              </w:tc>
            </w:tr>
            <w:tr w:rsidR="00CB4016" w:rsidRPr="00FB1A2A" w14:paraId="6D930FD1" w14:textId="77777777" w:rsidTr="00CB4016">
              <w:trPr>
                <w:jc w:val="center"/>
              </w:trPr>
              <w:tc>
                <w:tcPr>
                  <w:tcW w:w="4323" w:type="dxa"/>
                </w:tcPr>
                <w:p w14:paraId="7ED60C3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VSO_ESTADO</w:t>
                  </w:r>
                </w:p>
              </w:tc>
              <w:tc>
                <w:tcPr>
                  <w:tcW w:w="1843" w:type="dxa"/>
                </w:tcPr>
                <w:p w14:paraId="749F878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w:t>
                  </w:r>
                </w:p>
              </w:tc>
              <w:tc>
                <w:tcPr>
                  <w:tcW w:w="3685" w:type="dxa"/>
                </w:tcPr>
                <w:p w14:paraId="271F0F1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Estado Solicitud</w:t>
                  </w:r>
                </w:p>
              </w:tc>
            </w:tr>
            <w:tr w:rsidR="00CB4016" w:rsidRPr="00FB1A2A" w14:paraId="07E59158" w14:textId="77777777" w:rsidTr="00CB4016">
              <w:trPr>
                <w:jc w:val="center"/>
              </w:trPr>
              <w:tc>
                <w:tcPr>
                  <w:tcW w:w="4323" w:type="dxa"/>
                </w:tcPr>
                <w:p w14:paraId="3DD2A7AF"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VSO_DESCRIPCION_ESTADO</w:t>
                  </w:r>
                </w:p>
              </w:tc>
              <w:tc>
                <w:tcPr>
                  <w:tcW w:w="1843" w:type="dxa"/>
                </w:tcPr>
                <w:p w14:paraId="5577A7A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6A66E17E"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Descripción Solicitud</w:t>
                  </w:r>
                </w:p>
              </w:tc>
            </w:tr>
            <w:tr w:rsidR="00CB4016" w:rsidRPr="00FB1A2A" w14:paraId="0BA891A5" w14:textId="77777777" w:rsidTr="00CB4016">
              <w:trPr>
                <w:jc w:val="center"/>
              </w:trPr>
              <w:tc>
                <w:tcPr>
                  <w:tcW w:w="4323" w:type="dxa"/>
                </w:tcPr>
                <w:p w14:paraId="0D058608"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VSO_TDO_CODIGO</w:t>
                  </w:r>
                </w:p>
              </w:tc>
              <w:tc>
                <w:tcPr>
                  <w:tcW w:w="1843" w:type="dxa"/>
                </w:tcPr>
                <w:p w14:paraId="27F3A910"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w:t>
                  </w:r>
                </w:p>
              </w:tc>
              <w:tc>
                <w:tcPr>
                  <w:tcW w:w="3685" w:type="dxa"/>
                </w:tcPr>
                <w:p w14:paraId="49A9A194"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Tipo documento propietario Solicitud</w:t>
                  </w:r>
                </w:p>
              </w:tc>
            </w:tr>
            <w:tr w:rsidR="00CB4016" w:rsidRPr="00FB1A2A" w14:paraId="5C755072" w14:textId="77777777" w:rsidTr="00CB4016">
              <w:trPr>
                <w:jc w:val="center"/>
              </w:trPr>
              <w:tc>
                <w:tcPr>
                  <w:tcW w:w="4323" w:type="dxa"/>
                </w:tcPr>
                <w:p w14:paraId="5CE8297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lastRenderedPageBreak/>
                    <w:t>VSO_NRO_DE_DOCUMENTO</w:t>
                  </w:r>
                </w:p>
              </w:tc>
              <w:tc>
                <w:tcPr>
                  <w:tcW w:w="1843" w:type="dxa"/>
                </w:tcPr>
                <w:p w14:paraId="518C128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VARCHAR2(20)</w:t>
                  </w:r>
                </w:p>
              </w:tc>
              <w:tc>
                <w:tcPr>
                  <w:tcW w:w="3685" w:type="dxa"/>
                </w:tcPr>
                <w:p w14:paraId="05B06DE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Número Documento propietario</w:t>
                  </w:r>
                </w:p>
              </w:tc>
            </w:tr>
            <w:tr w:rsidR="00CB4016" w:rsidRPr="00FB1A2A" w14:paraId="60F022BA" w14:textId="77777777" w:rsidTr="00CB4016">
              <w:trPr>
                <w:jc w:val="center"/>
              </w:trPr>
              <w:tc>
                <w:tcPr>
                  <w:tcW w:w="4323" w:type="dxa"/>
                </w:tcPr>
                <w:p w14:paraId="1B9C063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VSO_REFERENCIA</w:t>
                  </w:r>
                </w:p>
              </w:tc>
              <w:tc>
                <w:tcPr>
                  <w:tcW w:w="1843" w:type="dxa"/>
                </w:tcPr>
                <w:p w14:paraId="4BA7864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VARCHAR2(20)</w:t>
                  </w:r>
                </w:p>
              </w:tc>
              <w:tc>
                <w:tcPr>
                  <w:tcW w:w="3685" w:type="dxa"/>
                </w:tcPr>
                <w:p w14:paraId="74D66BBD"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Referencia</w:t>
                  </w:r>
                </w:p>
              </w:tc>
            </w:tr>
            <w:tr w:rsidR="00CB4016" w:rsidRPr="00FB1A2A" w14:paraId="12FF4ECB" w14:textId="77777777" w:rsidTr="00CB4016">
              <w:trPr>
                <w:jc w:val="center"/>
              </w:trPr>
              <w:tc>
                <w:tcPr>
                  <w:tcW w:w="4323" w:type="dxa"/>
                </w:tcPr>
                <w:p w14:paraId="77711727"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VSO_UBICACION_ACTUAL</w:t>
                  </w:r>
                </w:p>
              </w:tc>
              <w:tc>
                <w:tcPr>
                  <w:tcW w:w="1843" w:type="dxa"/>
                </w:tcPr>
                <w:p w14:paraId="48922E5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2B08FDD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Ubicación actual solicitud</w:t>
                  </w:r>
                </w:p>
              </w:tc>
            </w:tr>
            <w:tr w:rsidR="00CB4016" w:rsidRPr="00FB1A2A" w14:paraId="39C3F240" w14:textId="77777777" w:rsidTr="00CB4016">
              <w:trPr>
                <w:jc w:val="center"/>
              </w:trPr>
              <w:tc>
                <w:tcPr>
                  <w:tcW w:w="4323" w:type="dxa"/>
                </w:tcPr>
                <w:p w14:paraId="677E76DE"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VSO_CONDICION_UBICACION</w:t>
                  </w:r>
                </w:p>
              </w:tc>
              <w:tc>
                <w:tcPr>
                  <w:tcW w:w="1843" w:type="dxa"/>
                </w:tcPr>
                <w:p w14:paraId="79A31A88"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w:t>
                  </w:r>
                </w:p>
              </w:tc>
              <w:tc>
                <w:tcPr>
                  <w:tcW w:w="3685" w:type="dxa"/>
                </w:tcPr>
                <w:p w14:paraId="013DC53A"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Condición actual solicitud</w:t>
                  </w:r>
                </w:p>
              </w:tc>
            </w:tr>
            <w:tr w:rsidR="00CB4016" w:rsidRPr="00FB1A2A" w14:paraId="7D0B5F07" w14:textId="77777777" w:rsidTr="00CB4016">
              <w:trPr>
                <w:jc w:val="center"/>
              </w:trPr>
              <w:tc>
                <w:tcPr>
                  <w:tcW w:w="4323" w:type="dxa"/>
                </w:tcPr>
                <w:p w14:paraId="2D315339"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VSO_REFERENCIA_ANTERIOR_VMT</w:t>
                  </w:r>
                </w:p>
              </w:tc>
              <w:tc>
                <w:tcPr>
                  <w:tcW w:w="1843" w:type="dxa"/>
                </w:tcPr>
                <w:p w14:paraId="58528C12"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VARCHAR2(10)</w:t>
                  </w:r>
                </w:p>
              </w:tc>
              <w:tc>
                <w:tcPr>
                  <w:tcW w:w="3685" w:type="dxa"/>
                </w:tcPr>
                <w:p w14:paraId="71D46AA0"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Referencia anterior del VMT</w:t>
                  </w:r>
                </w:p>
              </w:tc>
            </w:tr>
            <w:tr w:rsidR="00CB4016" w:rsidRPr="00FB1A2A" w14:paraId="38D8140A" w14:textId="77777777" w:rsidTr="00CB4016">
              <w:trPr>
                <w:jc w:val="center"/>
              </w:trPr>
              <w:tc>
                <w:tcPr>
                  <w:tcW w:w="4323" w:type="dxa"/>
                </w:tcPr>
                <w:p w14:paraId="384986C1"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VSO_TRAMITE</w:t>
                  </w:r>
                </w:p>
              </w:tc>
              <w:tc>
                <w:tcPr>
                  <w:tcW w:w="1843" w:type="dxa"/>
                </w:tcPr>
                <w:p w14:paraId="77C373A6"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VARCHAR2(100)</w:t>
                  </w:r>
                </w:p>
              </w:tc>
              <w:tc>
                <w:tcPr>
                  <w:tcW w:w="3685" w:type="dxa"/>
                </w:tcPr>
                <w:p w14:paraId="2038A9D5"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Tramite</w:t>
                  </w:r>
                </w:p>
              </w:tc>
            </w:tr>
            <w:tr w:rsidR="00CB4016" w:rsidRPr="00FB1A2A" w14:paraId="7AD24931" w14:textId="77777777" w:rsidTr="00CB4016">
              <w:trPr>
                <w:jc w:val="center"/>
              </w:trPr>
              <w:tc>
                <w:tcPr>
                  <w:tcW w:w="4323" w:type="dxa"/>
                </w:tcPr>
                <w:p w14:paraId="54859E4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VSO_OBSERVACIONES</w:t>
                  </w:r>
                </w:p>
              </w:tc>
              <w:tc>
                <w:tcPr>
                  <w:tcW w:w="1843" w:type="dxa"/>
                </w:tcPr>
                <w:p w14:paraId="25169B35"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VARCHAR2(500)</w:t>
                  </w:r>
                </w:p>
              </w:tc>
              <w:tc>
                <w:tcPr>
                  <w:tcW w:w="3685" w:type="dxa"/>
                </w:tcPr>
                <w:p w14:paraId="6F4D12AC" w14:textId="77777777" w:rsidR="00CB4016" w:rsidRPr="000232FE" w:rsidRDefault="00CB4016" w:rsidP="00CB4016">
                  <w:pPr>
                    <w:rPr>
                      <w:rFonts w:asciiTheme="majorHAnsi" w:hAnsiTheme="majorHAnsi" w:cstheme="majorHAnsi"/>
                      <w:sz w:val="20"/>
                      <w:szCs w:val="20"/>
                    </w:rPr>
                  </w:pPr>
                  <w:r w:rsidRPr="000232FE">
                    <w:rPr>
                      <w:rFonts w:asciiTheme="majorHAnsi" w:hAnsiTheme="majorHAnsi" w:cstheme="majorHAnsi"/>
                      <w:sz w:val="20"/>
                      <w:szCs w:val="20"/>
                    </w:rPr>
                    <w:t xml:space="preserve">Observaciones </w:t>
                  </w:r>
                </w:p>
              </w:tc>
            </w:tr>
          </w:tbl>
          <w:p w14:paraId="04E113BC" w14:textId="49BECCD7" w:rsidR="00A77599" w:rsidRDefault="00A77599" w:rsidP="00CB4016">
            <w:pPr>
              <w:spacing w:line="276" w:lineRule="auto"/>
              <w:ind w:right="454"/>
              <w:jc w:val="center"/>
              <w:rPr>
                <w:rFonts w:asciiTheme="majorHAnsi" w:hAnsiTheme="majorHAnsi"/>
                <w:color w:val="000000" w:themeColor="text1"/>
                <w:lang w:val="es-SV" w:eastAsia="es-SV"/>
              </w:rPr>
            </w:pPr>
          </w:p>
          <w:p w14:paraId="243D62F4" w14:textId="77777777" w:rsidR="00CB4016" w:rsidRPr="00CB4016" w:rsidRDefault="00CB4016">
            <w:pPr>
              <w:pStyle w:val="Prrafodelista"/>
              <w:numPr>
                <w:ilvl w:val="0"/>
                <w:numId w:val="9"/>
              </w:numPr>
              <w:ind w:left="1701" w:hanging="357"/>
              <w:rPr>
                <w:rFonts w:asciiTheme="majorHAnsi" w:hAnsiTheme="majorHAnsi"/>
                <w:color w:val="000000" w:themeColor="text1"/>
                <w:lang w:val="es-SV" w:eastAsia="es-SV"/>
              </w:rPr>
            </w:pPr>
            <w:r w:rsidRPr="00CB4016">
              <w:rPr>
                <w:rFonts w:asciiTheme="majorHAnsi" w:hAnsiTheme="majorHAnsi"/>
                <w:color w:val="000000" w:themeColor="text1"/>
                <w:lang w:val="es-SV" w:eastAsia="es-SV"/>
              </w:rPr>
              <w:t>VMT_MOVIMIENTOS_SOLICITUD: detalle de movimientos de cada solicitud VMT</w:t>
            </w:r>
          </w:p>
          <w:p w14:paraId="37C54121" w14:textId="7224E310" w:rsidR="00A77599" w:rsidRDefault="00A77599" w:rsidP="006168E7">
            <w:pPr>
              <w:spacing w:line="276" w:lineRule="auto"/>
              <w:ind w:right="454"/>
              <w:jc w:val="both"/>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1701"/>
              <w:gridCol w:w="3827"/>
            </w:tblGrid>
            <w:tr w:rsidR="0048050F" w:rsidRPr="00FB1A2A" w14:paraId="550B0476" w14:textId="77777777" w:rsidTr="00614693">
              <w:trPr>
                <w:jc w:val="center"/>
              </w:trPr>
              <w:tc>
                <w:tcPr>
                  <w:tcW w:w="4323" w:type="dxa"/>
                </w:tcPr>
                <w:p w14:paraId="7BE196C9" w14:textId="77777777" w:rsidR="0048050F" w:rsidRPr="000232FE" w:rsidRDefault="0048050F" w:rsidP="0048050F">
                  <w:pPr>
                    <w:jc w:val="center"/>
                    <w:rPr>
                      <w:rFonts w:asciiTheme="majorHAnsi" w:hAnsiTheme="majorHAnsi" w:cstheme="majorHAnsi"/>
                      <w:sz w:val="20"/>
                      <w:szCs w:val="20"/>
                    </w:rPr>
                  </w:pPr>
                  <w:r w:rsidRPr="000232FE">
                    <w:rPr>
                      <w:rFonts w:asciiTheme="majorHAnsi" w:hAnsiTheme="majorHAnsi" w:cstheme="majorHAnsi"/>
                      <w:sz w:val="20"/>
                      <w:szCs w:val="20"/>
                    </w:rPr>
                    <w:t>CAMPO</w:t>
                  </w:r>
                </w:p>
              </w:tc>
              <w:tc>
                <w:tcPr>
                  <w:tcW w:w="1701" w:type="dxa"/>
                </w:tcPr>
                <w:p w14:paraId="1862A8FD" w14:textId="77777777" w:rsidR="0048050F" w:rsidRPr="000232FE" w:rsidRDefault="0048050F" w:rsidP="0048050F">
                  <w:pPr>
                    <w:jc w:val="center"/>
                    <w:rPr>
                      <w:rFonts w:asciiTheme="majorHAnsi" w:hAnsiTheme="majorHAnsi" w:cstheme="majorHAnsi"/>
                      <w:sz w:val="20"/>
                      <w:szCs w:val="20"/>
                    </w:rPr>
                  </w:pPr>
                  <w:r w:rsidRPr="000232FE">
                    <w:rPr>
                      <w:rFonts w:asciiTheme="majorHAnsi" w:hAnsiTheme="majorHAnsi" w:cstheme="majorHAnsi"/>
                      <w:sz w:val="20"/>
                      <w:szCs w:val="20"/>
                    </w:rPr>
                    <w:t>TIPO</w:t>
                  </w:r>
                </w:p>
              </w:tc>
              <w:tc>
                <w:tcPr>
                  <w:tcW w:w="3827" w:type="dxa"/>
                </w:tcPr>
                <w:p w14:paraId="1BF9B114" w14:textId="77777777" w:rsidR="0048050F" w:rsidRPr="000232FE" w:rsidRDefault="0048050F" w:rsidP="0048050F">
                  <w:pPr>
                    <w:jc w:val="center"/>
                    <w:rPr>
                      <w:rFonts w:asciiTheme="majorHAnsi" w:hAnsiTheme="majorHAnsi" w:cstheme="majorHAnsi"/>
                      <w:sz w:val="20"/>
                      <w:szCs w:val="20"/>
                    </w:rPr>
                  </w:pPr>
                  <w:r w:rsidRPr="000232FE">
                    <w:rPr>
                      <w:rFonts w:asciiTheme="majorHAnsi" w:hAnsiTheme="majorHAnsi" w:cstheme="majorHAnsi"/>
                      <w:sz w:val="20"/>
                      <w:szCs w:val="20"/>
                    </w:rPr>
                    <w:t>DESCRIPCION</w:t>
                  </w:r>
                </w:p>
              </w:tc>
            </w:tr>
            <w:tr w:rsidR="0048050F" w:rsidRPr="00FB1A2A" w14:paraId="46F35D01" w14:textId="77777777" w:rsidTr="00614693">
              <w:trPr>
                <w:jc w:val="center"/>
              </w:trPr>
              <w:tc>
                <w:tcPr>
                  <w:tcW w:w="4323" w:type="dxa"/>
                </w:tcPr>
                <w:p w14:paraId="7413046D" w14:textId="4D57AA46"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VMS_CORRELATIVO</w:t>
                  </w:r>
                </w:p>
              </w:tc>
              <w:tc>
                <w:tcPr>
                  <w:tcW w:w="1701" w:type="dxa"/>
                </w:tcPr>
                <w:p w14:paraId="189DB5B9" w14:textId="372C3059"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VARCHAR2 (10)</w:t>
                  </w:r>
                </w:p>
              </w:tc>
              <w:tc>
                <w:tcPr>
                  <w:tcW w:w="3827" w:type="dxa"/>
                </w:tcPr>
                <w:p w14:paraId="755131E0" w14:textId="354795E8"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Numero de solicitud</w:t>
                  </w:r>
                </w:p>
              </w:tc>
            </w:tr>
            <w:tr w:rsidR="0048050F" w:rsidRPr="00FB1A2A" w14:paraId="7DDD7789" w14:textId="77777777" w:rsidTr="00614693">
              <w:trPr>
                <w:jc w:val="center"/>
              </w:trPr>
              <w:tc>
                <w:tcPr>
                  <w:tcW w:w="4323" w:type="dxa"/>
                </w:tcPr>
                <w:p w14:paraId="1F229C36" w14:textId="164EBB60"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VMS_ANO</w:t>
                  </w:r>
                </w:p>
              </w:tc>
              <w:tc>
                <w:tcPr>
                  <w:tcW w:w="1701" w:type="dxa"/>
                </w:tcPr>
                <w:p w14:paraId="0DCF86FB" w14:textId="65772066"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 xml:space="preserve">VARCHAR2 (4) </w:t>
                  </w:r>
                </w:p>
              </w:tc>
              <w:tc>
                <w:tcPr>
                  <w:tcW w:w="3827" w:type="dxa"/>
                </w:tcPr>
                <w:p w14:paraId="6D7A09F9" w14:textId="2622D0AF"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Año solicitud</w:t>
                  </w:r>
                </w:p>
              </w:tc>
            </w:tr>
            <w:tr w:rsidR="0048050F" w:rsidRPr="00FB1A2A" w14:paraId="4D5188AE" w14:textId="77777777" w:rsidTr="00614693">
              <w:trPr>
                <w:jc w:val="center"/>
              </w:trPr>
              <w:tc>
                <w:tcPr>
                  <w:tcW w:w="4323" w:type="dxa"/>
                </w:tcPr>
                <w:p w14:paraId="3D4680E5" w14:textId="20AC8512"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VMS_FECHA_INGRESO</w:t>
                  </w:r>
                </w:p>
              </w:tc>
              <w:tc>
                <w:tcPr>
                  <w:tcW w:w="1701" w:type="dxa"/>
                </w:tcPr>
                <w:p w14:paraId="54CB9B98" w14:textId="1579BF8F"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DATE</w:t>
                  </w:r>
                </w:p>
              </w:tc>
              <w:tc>
                <w:tcPr>
                  <w:tcW w:w="3827" w:type="dxa"/>
                </w:tcPr>
                <w:p w14:paraId="221CFE39" w14:textId="7AB69761"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Fecha y Hora de ingreso</w:t>
                  </w:r>
                </w:p>
              </w:tc>
            </w:tr>
            <w:tr w:rsidR="0048050F" w:rsidRPr="00FB1A2A" w14:paraId="7E9E5825" w14:textId="77777777" w:rsidTr="00614693">
              <w:trPr>
                <w:jc w:val="center"/>
              </w:trPr>
              <w:tc>
                <w:tcPr>
                  <w:tcW w:w="4323" w:type="dxa"/>
                </w:tcPr>
                <w:p w14:paraId="43898B10" w14:textId="49DA5A8D"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VMS_USUARIO</w:t>
                  </w:r>
                </w:p>
              </w:tc>
              <w:tc>
                <w:tcPr>
                  <w:tcW w:w="1701" w:type="dxa"/>
                </w:tcPr>
                <w:p w14:paraId="0EA8B703" w14:textId="58D0A5DE"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VARCHAR2 (30)</w:t>
                  </w:r>
                </w:p>
              </w:tc>
              <w:tc>
                <w:tcPr>
                  <w:tcW w:w="3827" w:type="dxa"/>
                </w:tcPr>
                <w:p w14:paraId="7981AB87" w14:textId="57781CE6"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Usuario Movimiento</w:t>
                  </w:r>
                </w:p>
              </w:tc>
            </w:tr>
            <w:tr w:rsidR="0048050F" w:rsidRPr="00FB1A2A" w14:paraId="151B8E65" w14:textId="77777777" w:rsidTr="00614693">
              <w:trPr>
                <w:jc w:val="center"/>
              </w:trPr>
              <w:tc>
                <w:tcPr>
                  <w:tcW w:w="4323" w:type="dxa"/>
                </w:tcPr>
                <w:p w14:paraId="6FF912AE" w14:textId="35F988EF"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VMS_UNIDAD</w:t>
                  </w:r>
                </w:p>
              </w:tc>
              <w:tc>
                <w:tcPr>
                  <w:tcW w:w="1701" w:type="dxa"/>
                </w:tcPr>
                <w:p w14:paraId="414EA1D6" w14:textId="41070973"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 xml:space="preserve">VARCHAR2 (5) </w:t>
                  </w:r>
                </w:p>
              </w:tc>
              <w:tc>
                <w:tcPr>
                  <w:tcW w:w="3827" w:type="dxa"/>
                </w:tcPr>
                <w:p w14:paraId="00A355B4" w14:textId="46024556"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Unidad</w:t>
                  </w:r>
                </w:p>
              </w:tc>
            </w:tr>
            <w:tr w:rsidR="0048050F" w:rsidRPr="00FB1A2A" w14:paraId="4FD237B6" w14:textId="77777777" w:rsidTr="00614693">
              <w:trPr>
                <w:jc w:val="center"/>
              </w:trPr>
              <w:tc>
                <w:tcPr>
                  <w:tcW w:w="4323" w:type="dxa"/>
                </w:tcPr>
                <w:p w14:paraId="09647789" w14:textId="602AD5CC"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VMS_ACCION</w:t>
                  </w:r>
                </w:p>
              </w:tc>
              <w:tc>
                <w:tcPr>
                  <w:tcW w:w="1701" w:type="dxa"/>
                </w:tcPr>
                <w:p w14:paraId="6E4A74AB" w14:textId="6658DFFA"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VARCHAR2 (30)</w:t>
                  </w:r>
                </w:p>
              </w:tc>
              <w:tc>
                <w:tcPr>
                  <w:tcW w:w="3827" w:type="dxa"/>
                </w:tcPr>
                <w:p w14:paraId="396AC346" w14:textId="7A957719"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Acción generada</w:t>
                  </w:r>
                </w:p>
              </w:tc>
            </w:tr>
            <w:tr w:rsidR="0048050F" w:rsidRPr="00FB1A2A" w14:paraId="0AD545C7" w14:textId="77777777" w:rsidTr="00614693">
              <w:trPr>
                <w:jc w:val="center"/>
              </w:trPr>
              <w:tc>
                <w:tcPr>
                  <w:tcW w:w="4323" w:type="dxa"/>
                </w:tcPr>
                <w:p w14:paraId="1AC4287A" w14:textId="5306EEE5"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VMS_ESTADO</w:t>
                  </w:r>
                </w:p>
              </w:tc>
              <w:tc>
                <w:tcPr>
                  <w:tcW w:w="1701" w:type="dxa"/>
                </w:tcPr>
                <w:p w14:paraId="72519F71" w14:textId="4C07A7EC"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VARCHAR2 (3)</w:t>
                  </w:r>
                </w:p>
              </w:tc>
              <w:tc>
                <w:tcPr>
                  <w:tcW w:w="3827" w:type="dxa"/>
                </w:tcPr>
                <w:p w14:paraId="405EAB0F" w14:textId="5CC1F5AE"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Estado Generado</w:t>
                  </w:r>
                </w:p>
              </w:tc>
            </w:tr>
            <w:tr w:rsidR="0048050F" w:rsidRPr="00FB1A2A" w14:paraId="74BAEBBF" w14:textId="77777777" w:rsidTr="00614693">
              <w:trPr>
                <w:jc w:val="center"/>
              </w:trPr>
              <w:tc>
                <w:tcPr>
                  <w:tcW w:w="4323" w:type="dxa"/>
                </w:tcPr>
                <w:p w14:paraId="1BC29524" w14:textId="17FAF219"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VMS_LOR_CODIGO</w:t>
                  </w:r>
                </w:p>
              </w:tc>
              <w:tc>
                <w:tcPr>
                  <w:tcW w:w="1701" w:type="dxa"/>
                </w:tcPr>
                <w:p w14:paraId="12E049BE" w14:textId="1126736A"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VARCHAR2 (5)</w:t>
                  </w:r>
                </w:p>
              </w:tc>
              <w:tc>
                <w:tcPr>
                  <w:tcW w:w="3827" w:type="dxa"/>
                </w:tcPr>
                <w:p w14:paraId="4179B253" w14:textId="0B26642E"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Origen movimiento</w:t>
                  </w:r>
                </w:p>
              </w:tc>
            </w:tr>
            <w:tr w:rsidR="0048050F" w:rsidRPr="00FB1A2A" w14:paraId="3D000487" w14:textId="77777777" w:rsidTr="00614693">
              <w:trPr>
                <w:jc w:val="center"/>
              </w:trPr>
              <w:tc>
                <w:tcPr>
                  <w:tcW w:w="4323" w:type="dxa"/>
                </w:tcPr>
                <w:p w14:paraId="47AF67EF" w14:textId="5ADDF4CD"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VMS_UNIDAD_MOV</w:t>
                  </w:r>
                </w:p>
              </w:tc>
              <w:tc>
                <w:tcPr>
                  <w:tcW w:w="1701" w:type="dxa"/>
                </w:tcPr>
                <w:p w14:paraId="2F331D15" w14:textId="1005503D"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VARCHAR2 (5)</w:t>
                  </w:r>
                </w:p>
              </w:tc>
              <w:tc>
                <w:tcPr>
                  <w:tcW w:w="3827" w:type="dxa"/>
                </w:tcPr>
                <w:p w14:paraId="56EF7FA0" w14:textId="36E3FFFD"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Unidad movimiento</w:t>
                  </w:r>
                </w:p>
              </w:tc>
            </w:tr>
            <w:tr w:rsidR="0048050F" w:rsidRPr="00FB1A2A" w14:paraId="41AFA785" w14:textId="77777777" w:rsidTr="00614693">
              <w:trPr>
                <w:jc w:val="center"/>
              </w:trPr>
              <w:tc>
                <w:tcPr>
                  <w:tcW w:w="4323" w:type="dxa"/>
                </w:tcPr>
                <w:p w14:paraId="5267C0F3" w14:textId="63E05FDB"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VMS_UNIDAD_DESCRIPCION</w:t>
                  </w:r>
                  <w:r w:rsidRPr="000232FE">
                    <w:rPr>
                      <w:rFonts w:asciiTheme="majorHAnsi" w:eastAsia="Times New Roman" w:hAnsiTheme="majorHAnsi" w:cstheme="majorHAnsi"/>
                      <w:color w:val="000000" w:themeColor="text1"/>
                      <w:sz w:val="20"/>
                      <w:szCs w:val="20"/>
                      <w:lang w:val="es-SV" w:eastAsia="es-SV"/>
                    </w:rPr>
                    <w:tab/>
                  </w:r>
                </w:p>
              </w:tc>
              <w:tc>
                <w:tcPr>
                  <w:tcW w:w="1701" w:type="dxa"/>
                </w:tcPr>
                <w:p w14:paraId="716204CA" w14:textId="31CA3152"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VARCHAR2 (100)</w:t>
                  </w:r>
                </w:p>
              </w:tc>
              <w:tc>
                <w:tcPr>
                  <w:tcW w:w="3827" w:type="dxa"/>
                </w:tcPr>
                <w:p w14:paraId="585EA368" w14:textId="34D2EBAF"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Descripción de unidad que origina el movimiento</w:t>
                  </w:r>
                </w:p>
              </w:tc>
            </w:tr>
            <w:tr w:rsidR="0048050F" w:rsidRPr="00FB1A2A" w14:paraId="0D016004" w14:textId="77777777" w:rsidTr="00614693">
              <w:trPr>
                <w:jc w:val="center"/>
              </w:trPr>
              <w:tc>
                <w:tcPr>
                  <w:tcW w:w="4323" w:type="dxa"/>
                </w:tcPr>
                <w:p w14:paraId="3A4464F4" w14:textId="1AA86AB3"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VMS_UNIDAD_MOV_DESCRIPCION</w:t>
                  </w:r>
                  <w:r w:rsidRPr="000232FE">
                    <w:rPr>
                      <w:rFonts w:asciiTheme="majorHAnsi" w:eastAsia="Times New Roman" w:hAnsiTheme="majorHAnsi" w:cstheme="majorHAnsi"/>
                      <w:color w:val="000000" w:themeColor="text1"/>
                      <w:sz w:val="20"/>
                      <w:szCs w:val="20"/>
                      <w:lang w:val="es-SV" w:eastAsia="es-SV"/>
                    </w:rPr>
                    <w:tab/>
                  </w:r>
                </w:p>
              </w:tc>
              <w:tc>
                <w:tcPr>
                  <w:tcW w:w="1701" w:type="dxa"/>
                </w:tcPr>
                <w:p w14:paraId="6CE1C9CB" w14:textId="4A120B80"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VARCHAR2 (100)</w:t>
                  </w:r>
                </w:p>
              </w:tc>
              <w:tc>
                <w:tcPr>
                  <w:tcW w:w="3827" w:type="dxa"/>
                </w:tcPr>
                <w:p w14:paraId="2D0752D4" w14:textId="3150095D" w:rsidR="0048050F" w:rsidRPr="000232FE" w:rsidRDefault="0048050F" w:rsidP="0048050F">
                  <w:pPr>
                    <w:jc w:val="center"/>
                    <w:rPr>
                      <w:rFonts w:asciiTheme="majorHAnsi" w:hAnsiTheme="majorHAnsi" w:cstheme="majorHAnsi"/>
                      <w:sz w:val="20"/>
                      <w:szCs w:val="20"/>
                    </w:rPr>
                  </w:pPr>
                  <w:r w:rsidRPr="000232FE">
                    <w:rPr>
                      <w:rFonts w:asciiTheme="majorHAnsi" w:eastAsia="Times New Roman" w:hAnsiTheme="majorHAnsi" w:cstheme="majorHAnsi"/>
                      <w:color w:val="000000" w:themeColor="text1"/>
                      <w:sz w:val="20"/>
                      <w:szCs w:val="20"/>
                      <w:lang w:val="es-SV" w:eastAsia="es-SV"/>
                    </w:rPr>
                    <w:t>Descripción de unidad que destino del movimiento</w:t>
                  </w:r>
                </w:p>
              </w:tc>
            </w:tr>
            <w:tr w:rsidR="0048050F" w:rsidRPr="00FB1A2A" w14:paraId="79EA8864" w14:textId="77777777" w:rsidTr="00614693">
              <w:trPr>
                <w:jc w:val="center"/>
              </w:trPr>
              <w:tc>
                <w:tcPr>
                  <w:tcW w:w="4323" w:type="dxa"/>
                </w:tcPr>
                <w:p w14:paraId="7D28F58E" w14:textId="1FFDF93E" w:rsidR="0048050F" w:rsidRPr="000232FE" w:rsidRDefault="0048050F" w:rsidP="0048050F">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VMS_ESTADO_DESCRIPCION</w:t>
                  </w:r>
                  <w:r w:rsidRPr="000232FE">
                    <w:rPr>
                      <w:rFonts w:asciiTheme="majorHAnsi" w:eastAsia="Times New Roman" w:hAnsiTheme="majorHAnsi" w:cstheme="majorHAnsi"/>
                      <w:color w:val="000000" w:themeColor="text1"/>
                      <w:sz w:val="20"/>
                      <w:szCs w:val="20"/>
                      <w:lang w:val="es-SV" w:eastAsia="es-SV"/>
                    </w:rPr>
                    <w:tab/>
                    <w:t xml:space="preserve"> </w:t>
                  </w:r>
                </w:p>
              </w:tc>
              <w:tc>
                <w:tcPr>
                  <w:tcW w:w="1701" w:type="dxa"/>
                </w:tcPr>
                <w:p w14:paraId="27615035" w14:textId="2F1AB562" w:rsidR="0048050F" w:rsidRPr="000232FE" w:rsidRDefault="0048050F" w:rsidP="0048050F">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VARCHAR2 (100)</w:t>
                  </w:r>
                </w:p>
              </w:tc>
              <w:tc>
                <w:tcPr>
                  <w:tcW w:w="3827" w:type="dxa"/>
                </w:tcPr>
                <w:p w14:paraId="5B4ED266" w14:textId="785F02C2" w:rsidR="0048050F" w:rsidRPr="000232FE" w:rsidRDefault="0048050F" w:rsidP="0048050F">
                  <w:pPr>
                    <w:jc w:val="center"/>
                    <w:rPr>
                      <w:rFonts w:asciiTheme="majorHAnsi" w:eastAsia="Times New Roman" w:hAnsiTheme="majorHAnsi" w:cstheme="majorHAnsi"/>
                      <w:color w:val="000000" w:themeColor="text1"/>
                      <w:sz w:val="20"/>
                      <w:szCs w:val="20"/>
                      <w:lang w:val="es-SV" w:eastAsia="es-SV"/>
                    </w:rPr>
                  </w:pPr>
                  <w:r w:rsidRPr="000232FE">
                    <w:rPr>
                      <w:rFonts w:asciiTheme="majorHAnsi" w:eastAsia="Times New Roman" w:hAnsiTheme="majorHAnsi" w:cstheme="majorHAnsi"/>
                      <w:color w:val="000000" w:themeColor="text1"/>
                      <w:sz w:val="20"/>
                      <w:szCs w:val="20"/>
                      <w:lang w:val="es-SV" w:eastAsia="es-SV"/>
                    </w:rPr>
                    <w:t>Descripción del estado</w:t>
                  </w:r>
                </w:p>
              </w:tc>
            </w:tr>
          </w:tbl>
          <w:p w14:paraId="1A059478" w14:textId="77777777" w:rsidR="00B263A5" w:rsidRDefault="00B263A5" w:rsidP="006168E7">
            <w:pPr>
              <w:spacing w:line="276" w:lineRule="auto"/>
              <w:ind w:right="454"/>
              <w:jc w:val="both"/>
              <w:rPr>
                <w:rFonts w:asciiTheme="majorHAnsi" w:hAnsiTheme="majorHAnsi"/>
                <w:color w:val="000000" w:themeColor="text1"/>
                <w:lang w:val="es-SV" w:eastAsia="es-SV"/>
              </w:rPr>
            </w:pPr>
          </w:p>
          <w:p w14:paraId="7A892DE3" w14:textId="7BB2653B" w:rsidR="00A77599" w:rsidRDefault="00A77599" w:rsidP="006168E7">
            <w:pPr>
              <w:spacing w:line="276" w:lineRule="auto"/>
              <w:ind w:right="454"/>
              <w:jc w:val="both"/>
              <w:rPr>
                <w:rFonts w:asciiTheme="majorHAnsi" w:hAnsiTheme="majorHAnsi"/>
                <w:color w:val="000000" w:themeColor="text1"/>
                <w:lang w:val="es-SV" w:eastAsia="es-SV"/>
              </w:rPr>
            </w:pPr>
          </w:p>
          <w:p w14:paraId="7E33BF92" w14:textId="50DE4BED" w:rsidR="00CB4016" w:rsidRPr="00CB4016" w:rsidRDefault="00CB4016">
            <w:pPr>
              <w:pStyle w:val="Prrafodelista"/>
              <w:numPr>
                <w:ilvl w:val="0"/>
                <w:numId w:val="9"/>
              </w:numPr>
              <w:ind w:left="1701" w:hanging="357"/>
              <w:rPr>
                <w:rFonts w:asciiTheme="majorHAnsi" w:hAnsiTheme="majorHAnsi"/>
                <w:color w:val="000000" w:themeColor="text1"/>
                <w:lang w:val="es-SV" w:eastAsia="es-SV"/>
              </w:rPr>
            </w:pPr>
            <w:r w:rsidRPr="00CB4016">
              <w:rPr>
                <w:rFonts w:asciiTheme="majorHAnsi" w:hAnsiTheme="majorHAnsi"/>
                <w:color w:val="000000" w:themeColor="text1"/>
                <w:lang w:val="es-SV" w:eastAsia="es-SV"/>
              </w:rPr>
              <w:t>VMT_COMPENSACION: Detalle del registro de autorizaciones por pago de compensación de combustible.</w:t>
            </w:r>
          </w:p>
          <w:p w14:paraId="1C4E3969" w14:textId="25697526" w:rsidR="008C3B36" w:rsidRDefault="008C3B36" w:rsidP="006168E7">
            <w:pPr>
              <w:spacing w:line="276" w:lineRule="auto"/>
              <w:ind w:right="454"/>
              <w:jc w:val="both"/>
              <w:rPr>
                <w:rFonts w:asciiTheme="majorHAnsi" w:hAnsiTheme="majorHAnsi"/>
                <w:color w:val="000000" w:themeColor="text1"/>
                <w:lang w:val="es-SV" w:eastAsia="es-SV"/>
              </w:rPr>
            </w:pPr>
          </w:p>
          <w:p w14:paraId="59BFF0B2" w14:textId="3381B7DA" w:rsidR="000232FE" w:rsidRDefault="000232FE" w:rsidP="006168E7">
            <w:pPr>
              <w:spacing w:line="276" w:lineRule="auto"/>
              <w:ind w:right="454"/>
              <w:jc w:val="both"/>
              <w:rPr>
                <w:rFonts w:asciiTheme="majorHAnsi" w:hAnsiTheme="majorHAnsi"/>
                <w:color w:val="000000" w:themeColor="text1"/>
                <w:lang w:val="es-SV" w:eastAsia="es-SV"/>
              </w:rPr>
            </w:pPr>
          </w:p>
          <w:p w14:paraId="12770236" w14:textId="77777777" w:rsidR="000232FE" w:rsidRDefault="000232FE" w:rsidP="006168E7">
            <w:pPr>
              <w:spacing w:line="276" w:lineRule="auto"/>
              <w:ind w:right="454"/>
              <w:jc w:val="both"/>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1701"/>
              <w:gridCol w:w="3827"/>
            </w:tblGrid>
            <w:tr w:rsidR="008C3B36" w:rsidRPr="00FB1A2A" w14:paraId="54281C11" w14:textId="77777777" w:rsidTr="00B263A5">
              <w:trPr>
                <w:trHeight w:val="328"/>
                <w:jc w:val="center"/>
              </w:trPr>
              <w:tc>
                <w:tcPr>
                  <w:tcW w:w="4323" w:type="dxa"/>
                </w:tcPr>
                <w:p w14:paraId="1227C0FB" w14:textId="77777777" w:rsidR="008C3B36" w:rsidRPr="000232FE" w:rsidRDefault="008C3B36" w:rsidP="00B263A5">
                  <w:pPr>
                    <w:rPr>
                      <w:rFonts w:asciiTheme="majorHAnsi" w:hAnsiTheme="majorHAnsi" w:cstheme="majorHAnsi"/>
                      <w:sz w:val="20"/>
                    </w:rPr>
                  </w:pPr>
                  <w:r w:rsidRPr="000232FE">
                    <w:rPr>
                      <w:rFonts w:asciiTheme="majorHAnsi" w:hAnsiTheme="majorHAnsi" w:cstheme="majorHAnsi"/>
                      <w:sz w:val="20"/>
                    </w:rPr>
                    <w:t>CAMPO</w:t>
                  </w:r>
                </w:p>
              </w:tc>
              <w:tc>
                <w:tcPr>
                  <w:tcW w:w="1701" w:type="dxa"/>
                </w:tcPr>
                <w:p w14:paraId="1A2317DB" w14:textId="77777777" w:rsidR="008C3B36" w:rsidRPr="000232FE" w:rsidRDefault="008C3B36" w:rsidP="00B263A5">
                  <w:pPr>
                    <w:rPr>
                      <w:rFonts w:asciiTheme="majorHAnsi" w:hAnsiTheme="majorHAnsi" w:cstheme="majorHAnsi"/>
                      <w:sz w:val="20"/>
                    </w:rPr>
                  </w:pPr>
                  <w:r w:rsidRPr="000232FE">
                    <w:rPr>
                      <w:rFonts w:asciiTheme="majorHAnsi" w:hAnsiTheme="majorHAnsi" w:cstheme="majorHAnsi"/>
                      <w:sz w:val="20"/>
                    </w:rPr>
                    <w:t>TIPO</w:t>
                  </w:r>
                </w:p>
              </w:tc>
              <w:tc>
                <w:tcPr>
                  <w:tcW w:w="3827" w:type="dxa"/>
                </w:tcPr>
                <w:p w14:paraId="4F56E8A7" w14:textId="77777777" w:rsidR="008C3B36" w:rsidRPr="000232FE" w:rsidRDefault="008C3B36" w:rsidP="00B263A5">
                  <w:pPr>
                    <w:rPr>
                      <w:rFonts w:asciiTheme="majorHAnsi" w:hAnsiTheme="majorHAnsi" w:cstheme="majorHAnsi"/>
                      <w:sz w:val="20"/>
                    </w:rPr>
                  </w:pPr>
                  <w:r w:rsidRPr="000232FE">
                    <w:rPr>
                      <w:rFonts w:asciiTheme="majorHAnsi" w:hAnsiTheme="majorHAnsi" w:cstheme="majorHAnsi"/>
                      <w:sz w:val="20"/>
                    </w:rPr>
                    <w:t>DESCRIPCION</w:t>
                  </w:r>
                </w:p>
              </w:tc>
            </w:tr>
            <w:tr w:rsidR="008C3B36" w:rsidRPr="00FB1A2A" w14:paraId="325E0794" w14:textId="77777777" w:rsidTr="008C3B36">
              <w:trPr>
                <w:jc w:val="center"/>
              </w:trPr>
              <w:tc>
                <w:tcPr>
                  <w:tcW w:w="4323" w:type="dxa"/>
                </w:tcPr>
                <w:p w14:paraId="21C9AA5E"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VCO_TIPO_PLACA</w:t>
                  </w:r>
                </w:p>
              </w:tc>
              <w:tc>
                <w:tcPr>
                  <w:tcW w:w="1701" w:type="dxa"/>
                </w:tcPr>
                <w:p w14:paraId="5099AB18"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(5)</w:t>
                  </w:r>
                </w:p>
              </w:tc>
              <w:tc>
                <w:tcPr>
                  <w:tcW w:w="3827" w:type="dxa"/>
                </w:tcPr>
                <w:p w14:paraId="3245947B"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Tipo de placa</w:t>
                  </w:r>
                </w:p>
              </w:tc>
            </w:tr>
            <w:tr w:rsidR="008C3B36" w:rsidRPr="00FB1A2A" w14:paraId="446EEBBE" w14:textId="77777777" w:rsidTr="008C3B36">
              <w:trPr>
                <w:jc w:val="center"/>
              </w:trPr>
              <w:tc>
                <w:tcPr>
                  <w:tcW w:w="4323" w:type="dxa"/>
                </w:tcPr>
                <w:p w14:paraId="5C558AE3"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VCO_NRO_DE_PLACA</w:t>
                  </w:r>
                  <w:r w:rsidRPr="000232FE">
                    <w:rPr>
                      <w:rFonts w:asciiTheme="majorHAnsi" w:hAnsiTheme="majorHAnsi" w:cstheme="majorHAnsi"/>
                      <w:sz w:val="20"/>
                    </w:rPr>
                    <w:tab/>
                  </w:r>
                  <w:r w:rsidRPr="000232FE">
                    <w:rPr>
                      <w:rFonts w:asciiTheme="majorHAnsi" w:hAnsiTheme="majorHAnsi" w:cstheme="majorHAnsi"/>
                      <w:sz w:val="20"/>
                    </w:rPr>
                    <w:tab/>
                  </w:r>
                  <w:r w:rsidRPr="000232FE">
                    <w:rPr>
                      <w:rFonts w:asciiTheme="majorHAnsi" w:hAnsiTheme="majorHAnsi" w:cstheme="majorHAnsi"/>
                      <w:sz w:val="20"/>
                    </w:rPr>
                    <w:tab/>
                  </w:r>
                </w:p>
              </w:tc>
              <w:tc>
                <w:tcPr>
                  <w:tcW w:w="1701" w:type="dxa"/>
                </w:tcPr>
                <w:p w14:paraId="58BE034D"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(20)</w:t>
                  </w:r>
                </w:p>
              </w:tc>
              <w:tc>
                <w:tcPr>
                  <w:tcW w:w="3827" w:type="dxa"/>
                </w:tcPr>
                <w:p w14:paraId="0C917CD7"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Número de placa</w:t>
                  </w:r>
                </w:p>
              </w:tc>
            </w:tr>
            <w:tr w:rsidR="008C3B36" w:rsidRPr="00FB1A2A" w14:paraId="426755E9" w14:textId="77777777" w:rsidTr="008C3B36">
              <w:trPr>
                <w:jc w:val="center"/>
              </w:trPr>
              <w:tc>
                <w:tcPr>
                  <w:tcW w:w="4323" w:type="dxa"/>
                </w:tcPr>
                <w:p w14:paraId="6E56B53B"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VCO_CODIGO_VMT</w:t>
                  </w:r>
                  <w:r w:rsidRPr="000232FE">
                    <w:rPr>
                      <w:rFonts w:asciiTheme="majorHAnsi" w:hAnsiTheme="majorHAnsi" w:cstheme="majorHAnsi"/>
                      <w:sz w:val="20"/>
                    </w:rPr>
                    <w:tab/>
                  </w:r>
                  <w:r w:rsidRPr="000232FE">
                    <w:rPr>
                      <w:rFonts w:asciiTheme="majorHAnsi" w:hAnsiTheme="majorHAnsi" w:cstheme="majorHAnsi"/>
                      <w:sz w:val="20"/>
                    </w:rPr>
                    <w:tab/>
                  </w:r>
                  <w:r w:rsidRPr="000232FE">
                    <w:rPr>
                      <w:rFonts w:asciiTheme="majorHAnsi" w:hAnsiTheme="majorHAnsi" w:cstheme="majorHAnsi"/>
                      <w:sz w:val="20"/>
                    </w:rPr>
                    <w:tab/>
                  </w:r>
                </w:p>
              </w:tc>
              <w:tc>
                <w:tcPr>
                  <w:tcW w:w="1701" w:type="dxa"/>
                </w:tcPr>
                <w:p w14:paraId="0F739724"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(30)</w:t>
                  </w:r>
                </w:p>
              </w:tc>
              <w:tc>
                <w:tcPr>
                  <w:tcW w:w="3827" w:type="dxa"/>
                </w:tcPr>
                <w:p w14:paraId="6079F98C"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Código de ruta del vmt</w:t>
                  </w:r>
                </w:p>
              </w:tc>
            </w:tr>
            <w:tr w:rsidR="008C3B36" w:rsidRPr="00FB1A2A" w14:paraId="7597A00E" w14:textId="77777777" w:rsidTr="008C3B36">
              <w:trPr>
                <w:jc w:val="center"/>
              </w:trPr>
              <w:tc>
                <w:tcPr>
                  <w:tcW w:w="4323" w:type="dxa"/>
                </w:tcPr>
                <w:p w14:paraId="1157B49F"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VCO_ANIO_PAGO</w:t>
                  </w:r>
                  <w:r w:rsidRPr="000232FE">
                    <w:rPr>
                      <w:rFonts w:asciiTheme="majorHAnsi" w:hAnsiTheme="majorHAnsi" w:cstheme="majorHAnsi"/>
                      <w:sz w:val="20"/>
                    </w:rPr>
                    <w:tab/>
                  </w:r>
                  <w:r w:rsidRPr="000232FE">
                    <w:rPr>
                      <w:rFonts w:asciiTheme="majorHAnsi" w:hAnsiTheme="majorHAnsi" w:cstheme="majorHAnsi"/>
                      <w:sz w:val="20"/>
                    </w:rPr>
                    <w:tab/>
                  </w:r>
                </w:p>
              </w:tc>
              <w:tc>
                <w:tcPr>
                  <w:tcW w:w="1701" w:type="dxa"/>
                </w:tcPr>
                <w:p w14:paraId="6CB8FD98"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(4)</w:t>
                  </w:r>
                </w:p>
              </w:tc>
              <w:tc>
                <w:tcPr>
                  <w:tcW w:w="3827" w:type="dxa"/>
                </w:tcPr>
                <w:p w14:paraId="0FE59527"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Año de pago</w:t>
                  </w:r>
                </w:p>
              </w:tc>
            </w:tr>
            <w:tr w:rsidR="008C3B36" w:rsidRPr="00FB1A2A" w14:paraId="09BE2233" w14:textId="77777777" w:rsidTr="008C3B36">
              <w:trPr>
                <w:jc w:val="center"/>
              </w:trPr>
              <w:tc>
                <w:tcPr>
                  <w:tcW w:w="4323" w:type="dxa"/>
                </w:tcPr>
                <w:p w14:paraId="54E41D57"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VCO_MES_PAGO</w:t>
                  </w:r>
                  <w:r w:rsidRPr="000232FE">
                    <w:rPr>
                      <w:rFonts w:asciiTheme="majorHAnsi" w:hAnsiTheme="majorHAnsi" w:cstheme="majorHAnsi"/>
                      <w:sz w:val="20"/>
                    </w:rPr>
                    <w:tab/>
                  </w:r>
                  <w:r w:rsidRPr="000232FE">
                    <w:rPr>
                      <w:rFonts w:asciiTheme="majorHAnsi" w:hAnsiTheme="majorHAnsi" w:cstheme="majorHAnsi"/>
                      <w:sz w:val="20"/>
                    </w:rPr>
                    <w:tab/>
                  </w:r>
                  <w:r w:rsidRPr="000232FE">
                    <w:rPr>
                      <w:rFonts w:asciiTheme="majorHAnsi" w:hAnsiTheme="majorHAnsi" w:cstheme="majorHAnsi"/>
                      <w:sz w:val="20"/>
                    </w:rPr>
                    <w:tab/>
                  </w:r>
                </w:p>
              </w:tc>
              <w:tc>
                <w:tcPr>
                  <w:tcW w:w="1701" w:type="dxa"/>
                </w:tcPr>
                <w:p w14:paraId="4E466DF1"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(2)</w:t>
                  </w:r>
                </w:p>
              </w:tc>
              <w:tc>
                <w:tcPr>
                  <w:tcW w:w="3827" w:type="dxa"/>
                </w:tcPr>
                <w:p w14:paraId="7EF4A07F"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Mes de pago</w:t>
                  </w:r>
                </w:p>
              </w:tc>
            </w:tr>
            <w:tr w:rsidR="008C3B36" w:rsidRPr="00FB1A2A" w14:paraId="58F592AB" w14:textId="77777777" w:rsidTr="008C3B36">
              <w:trPr>
                <w:jc w:val="center"/>
              </w:trPr>
              <w:tc>
                <w:tcPr>
                  <w:tcW w:w="4323" w:type="dxa"/>
                </w:tcPr>
                <w:p w14:paraId="5E32ADF5"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VCO_MONTO_PAGO</w:t>
                  </w:r>
                </w:p>
              </w:tc>
              <w:tc>
                <w:tcPr>
                  <w:tcW w:w="1701" w:type="dxa"/>
                </w:tcPr>
                <w:p w14:paraId="59486904" w14:textId="7E46089B" w:rsidR="008C3B36" w:rsidRPr="000232FE" w:rsidRDefault="00DD5DE1" w:rsidP="008C3B36">
                  <w:pPr>
                    <w:rPr>
                      <w:rFonts w:asciiTheme="majorHAnsi" w:hAnsiTheme="majorHAnsi" w:cstheme="majorHAnsi"/>
                      <w:sz w:val="20"/>
                    </w:rPr>
                  </w:pPr>
                  <w:r w:rsidRPr="000232FE">
                    <w:rPr>
                      <w:rFonts w:asciiTheme="majorHAnsi" w:hAnsiTheme="majorHAnsi" w:cstheme="majorHAnsi"/>
                      <w:sz w:val="20"/>
                    </w:rPr>
                    <w:t>NUMBER (</w:t>
                  </w:r>
                  <w:r w:rsidR="008C3B36" w:rsidRPr="000232FE">
                    <w:rPr>
                      <w:rFonts w:asciiTheme="majorHAnsi" w:hAnsiTheme="majorHAnsi" w:cstheme="majorHAnsi"/>
                      <w:sz w:val="20"/>
                    </w:rPr>
                    <w:t>10,2)</w:t>
                  </w:r>
                </w:p>
              </w:tc>
              <w:tc>
                <w:tcPr>
                  <w:tcW w:w="3827" w:type="dxa"/>
                </w:tcPr>
                <w:p w14:paraId="49F1B690"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Monto registrado de pago</w:t>
                  </w:r>
                </w:p>
              </w:tc>
            </w:tr>
            <w:tr w:rsidR="008C3B36" w:rsidRPr="00FB1A2A" w14:paraId="0D389CA5" w14:textId="77777777" w:rsidTr="008C3B36">
              <w:trPr>
                <w:jc w:val="center"/>
              </w:trPr>
              <w:tc>
                <w:tcPr>
                  <w:tcW w:w="4323" w:type="dxa"/>
                </w:tcPr>
                <w:p w14:paraId="60089A96"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VCO_NRO_DE_PLANILLA</w:t>
                  </w:r>
                  <w:r w:rsidRPr="000232FE">
                    <w:rPr>
                      <w:rFonts w:asciiTheme="majorHAnsi" w:hAnsiTheme="majorHAnsi" w:cstheme="majorHAnsi"/>
                      <w:sz w:val="20"/>
                    </w:rPr>
                    <w:tab/>
                  </w:r>
                  <w:r w:rsidRPr="000232FE">
                    <w:rPr>
                      <w:rFonts w:asciiTheme="majorHAnsi" w:hAnsiTheme="majorHAnsi" w:cstheme="majorHAnsi"/>
                      <w:sz w:val="20"/>
                    </w:rPr>
                    <w:tab/>
                  </w:r>
                  <w:r w:rsidRPr="000232FE">
                    <w:rPr>
                      <w:rFonts w:asciiTheme="majorHAnsi" w:hAnsiTheme="majorHAnsi" w:cstheme="majorHAnsi"/>
                      <w:sz w:val="20"/>
                    </w:rPr>
                    <w:tab/>
                  </w:r>
                </w:p>
              </w:tc>
              <w:tc>
                <w:tcPr>
                  <w:tcW w:w="1701" w:type="dxa"/>
                </w:tcPr>
                <w:p w14:paraId="451F5EFC"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(50)</w:t>
                  </w:r>
                </w:p>
              </w:tc>
              <w:tc>
                <w:tcPr>
                  <w:tcW w:w="3827" w:type="dxa"/>
                </w:tcPr>
                <w:p w14:paraId="5F8BB200"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Numero de planilla</w:t>
                  </w:r>
                </w:p>
              </w:tc>
            </w:tr>
            <w:tr w:rsidR="008C3B36" w:rsidRPr="00FB1A2A" w14:paraId="48D9E95D" w14:textId="77777777" w:rsidTr="008C3B36">
              <w:trPr>
                <w:jc w:val="center"/>
              </w:trPr>
              <w:tc>
                <w:tcPr>
                  <w:tcW w:w="4323" w:type="dxa"/>
                </w:tcPr>
                <w:p w14:paraId="4FDE15F8"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VCO_NRO_DE_CUENTA</w:t>
                  </w:r>
                  <w:r w:rsidRPr="000232FE">
                    <w:rPr>
                      <w:rFonts w:asciiTheme="majorHAnsi" w:hAnsiTheme="majorHAnsi" w:cstheme="majorHAnsi"/>
                      <w:sz w:val="20"/>
                    </w:rPr>
                    <w:tab/>
                  </w:r>
                  <w:r w:rsidRPr="000232FE">
                    <w:rPr>
                      <w:rFonts w:asciiTheme="majorHAnsi" w:hAnsiTheme="majorHAnsi" w:cstheme="majorHAnsi"/>
                      <w:sz w:val="20"/>
                    </w:rPr>
                    <w:tab/>
                  </w:r>
                  <w:r w:rsidRPr="000232FE">
                    <w:rPr>
                      <w:rFonts w:asciiTheme="majorHAnsi" w:hAnsiTheme="majorHAnsi" w:cstheme="majorHAnsi"/>
                      <w:sz w:val="20"/>
                    </w:rPr>
                    <w:tab/>
                  </w:r>
                </w:p>
              </w:tc>
              <w:tc>
                <w:tcPr>
                  <w:tcW w:w="1701" w:type="dxa"/>
                </w:tcPr>
                <w:p w14:paraId="15FDB57F"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(30)</w:t>
                  </w:r>
                </w:p>
              </w:tc>
              <w:tc>
                <w:tcPr>
                  <w:tcW w:w="3827" w:type="dxa"/>
                </w:tcPr>
                <w:p w14:paraId="412879EA" w14:textId="27A77A7A" w:rsidR="008C3B36" w:rsidRPr="000232FE" w:rsidRDefault="00DD5DE1" w:rsidP="008C3B36">
                  <w:pPr>
                    <w:rPr>
                      <w:rFonts w:asciiTheme="majorHAnsi" w:hAnsiTheme="majorHAnsi" w:cstheme="majorHAnsi"/>
                      <w:sz w:val="20"/>
                    </w:rPr>
                  </w:pPr>
                  <w:r w:rsidRPr="000232FE">
                    <w:rPr>
                      <w:rFonts w:asciiTheme="majorHAnsi" w:hAnsiTheme="majorHAnsi" w:cstheme="majorHAnsi"/>
                      <w:sz w:val="20"/>
                    </w:rPr>
                    <w:t>Número</w:t>
                  </w:r>
                  <w:r w:rsidR="008C3B36" w:rsidRPr="000232FE">
                    <w:rPr>
                      <w:rFonts w:asciiTheme="majorHAnsi" w:hAnsiTheme="majorHAnsi" w:cstheme="majorHAnsi"/>
                      <w:sz w:val="20"/>
                    </w:rPr>
                    <w:t xml:space="preserve"> de cuenta de pago</w:t>
                  </w:r>
                </w:p>
              </w:tc>
            </w:tr>
            <w:tr w:rsidR="008C3B36" w:rsidRPr="00FB1A2A" w14:paraId="4CAF35B8" w14:textId="77777777" w:rsidTr="00B263A5">
              <w:trPr>
                <w:trHeight w:val="85"/>
                <w:jc w:val="center"/>
              </w:trPr>
              <w:tc>
                <w:tcPr>
                  <w:tcW w:w="4323" w:type="dxa"/>
                </w:tcPr>
                <w:p w14:paraId="6ADA6914"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VCO_BENEFICIARIO</w:t>
                  </w:r>
                </w:p>
              </w:tc>
              <w:tc>
                <w:tcPr>
                  <w:tcW w:w="1701" w:type="dxa"/>
                </w:tcPr>
                <w:p w14:paraId="57FE0B5E"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(300)</w:t>
                  </w:r>
                </w:p>
              </w:tc>
              <w:tc>
                <w:tcPr>
                  <w:tcW w:w="3827" w:type="dxa"/>
                </w:tcPr>
                <w:p w14:paraId="4806EC97"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Nombre de la persona registrada en pago</w:t>
                  </w:r>
                </w:p>
              </w:tc>
            </w:tr>
            <w:tr w:rsidR="008C3B36" w:rsidRPr="00FB1A2A" w14:paraId="4376A439" w14:textId="77777777" w:rsidTr="008C3B36">
              <w:trPr>
                <w:jc w:val="center"/>
              </w:trPr>
              <w:tc>
                <w:tcPr>
                  <w:tcW w:w="4323" w:type="dxa"/>
                </w:tcPr>
                <w:p w14:paraId="78ACBE04"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VCO_TIPO_PERSONA</w:t>
                  </w:r>
                </w:p>
              </w:tc>
              <w:tc>
                <w:tcPr>
                  <w:tcW w:w="1701" w:type="dxa"/>
                </w:tcPr>
                <w:p w14:paraId="1602880E"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VARCHAR2 (50)</w:t>
                  </w:r>
                </w:p>
              </w:tc>
              <w:tc>
                <w:tcPr>
                  <w:tcW w:w="3827" w:type="dxa"/>
                </w:tcPr>
                <w:p w14:paraId="7A2A4A70" w14:textId="77777777" w:rsidR="008C3B36" w:rsidRPr="000232FE" w:rsidRDefault="008C3B36" w:rsidP="008C3B36">
                  <w:pPr>
                    <w:rPr>
                      <w:rFonts w:asciiTheme="majorHAnsi" w:hAnsiTheme="majorHAnsi" w:cstheme="majorHAnsi"/>
                      <w:sz w:val="20"/>
                    </w:rPr>
                  </w:pPr>
                  <w:r w:rsidRPr="000232FE">
                    <w:rPr>
                      <w:rFonts w:asciiTheme="majorHAnsi" w:hAnsiTheme="majorHAnsi" w:cstheme="majorHAnsi"/>
                      <w:sz w:val="20"/>
                    </w:rPr>
                    <w:t>Tipo de personeria</w:t>
                  </w:r>
                </w:p>
              </w:tc>
            </w:tr>
          </w:tbl>
          <w:p w14:paraId="32410215" w14:textId="77777777" w:rsidR="008C3B36" w:rsidRDefault="008C3B36" w:rsidP="006168E7">
            <w:pPr>
              <w:spacing w:line="276" w:lineRule="auto"/>
              <w:ind w:right="454"/>
              <w:jc w:val="both"/>
              <w:rPr>
                <w:rFonts w:asciiTheme="majorHAnsi" w:hAnsiTheme="majorHAnsi"/>
                <w:color w:val="000000" w:themeColor="text1"/>
                <w:lang w:val="es-SV" w:eastAsia="es-SV"/>
              </w:rPr>
            </w:pPr>
          </w:p>
          <w:p w14:paraId="1AD5810E" w14:textId="77777777" w:rsidR="008C3B36" w:rsidRPr="008C3B36" w:rsidRDefault="008C3B36">
            <w:pPr>
              <w:pStyle w:val="Prrafodelista"/>
              <w:numPr>
                <w:ilvl w:val="0"/>
                <w:numId w:val="9"/>
              </w:numPr>
              <w:ind w:left="1701" w:hanging="357"/>
              <w:rPr>
                <w:rFonts w:asciiTheme="majorHAnsi" w:hAnsiTheme="majorHAnsi"/>
                <w:color w:val="000000" w:themeColor="text1"/>
                <w:lang w:val="es-SV" w:eastAsia="es-SV"/>
              </w:rPr>
            </w:pPr>
            <w:r w:rsidRPr="008C3B36">
              <w:rPr>
                <w:rFonts w:asciiTheme="majorHAnsi" w:hAnsiTheme="majorHAnsi"/>
                <w:color w:val="000000" w:themeColor="text1"/>
                <w:lang w:val="es-SV" w:eastAsia="es-SV"/>
              </w:rPr>
              <w:t>La información contiene un sistema de índices que facilita y agiliza el acceso a los datos.</w:t>
            </w:r>
          </w:p>
          <w:p w14:paraId="0724F612" w14:textId="3000C4EA" w:rsidR="00A77599" w:rsidRDefault="00A77599" w:rsidP="006168E7">
            <w:pPr>
              <w:spacing w:line="276" w:lineRule="auto"/>
              <w:ind w:right="454"/>
              <w:jc w:val="both"/>
              <w:rPr>
                <w:rFonts w:asciiTheme="majorHAnsi" w:hAnsiTheme="majorHAnsi"/>
                <w:color w:val="000000" w:themeColor="text1"/>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3"/>
              <w:gridCol w:w="2993"/>
              <w:gridCol w:w="3865"/>
            </w:tblGrid>
            <w:tr w:rsidR="008C3B36" w:rsidRPr="00FB1A2A" w14:paraId="7B54EB6B" w14:textId="77777777" w:rsidTr="008C3B36">
              <w:trPr>
                <w:jc w:val="center"/>
              </w:trPr>
              <w:tc>
                <w:tcPr>
                  <w:tcW w:w="2993" w:type="dxa"/>
                </w:tcPr>
                <w:p w14:paraId="58A6B0A7" w14:textId="77777777" w:rsidR="008C3B36" w:rsidRPr="000232FE" w:rsidRDefault="008C3B36" w:rsidP="008C3B36">
                  <w:pPr>
                    <w:jc w:val="center"/>
                    <w:rPr>
                      <w:rFonts w:asciiTheme="majorHAnsi" w:hAnsiTheme="majorHAnsi" w:cstheme="majorHAnsi"/>
                      <w:sz w:val="20"/>
                      <w:szCs w:val="20"/>
                    </w:rPr>
                  </w:pPr>
                  <w:r w:rsidRPr="000232FE">
                    <w:rPr>
                      <w:rFonts w:asciiTheme="majorHAnsi" w:hAnsiTheme="majorHAnsi" w:cstheme="majorHAnsi"/>
                      <w:sz w:val="20"/>
                      <w:szCs w:val="20"/>
                    </w:rPr>
                    <w:t>TABLA</w:t>
                  </w:r>
                </w:p>
              </w:tc>
              <w:tc>
                <w:tcPr>
                  <w:tcW w:w="2993" w:type="dxa"/>
                </w:tcPr>
                <w:p w14:paraId="0DD3E4BE" w14:textId="77777777" w:rsidR="008C3B36" w:rsidRPr="000232FE" w:rsidRDefault="008C3B36" w:rsidP="008C3B36">
                  <w:pPr>
                    <w:jc w:val="center"/>
                    <w:rPr>
                      <w:rFonts w:asciiTheme="majorHAnsi" w:hAnsiTheme="majorHAnsi" w:cstheme="majorHAnsi"/>
                      <w:sz w:val="20"/>
                      <w:szCs w:val="20"/>
                    </w:rPr>
                  </w:pPr>
                  <w:r w:rsidRPr="000232FE">
                    <w:rPr>
                      <w:rFonts w:asciiTheme="majorHAnsi" w:hAnsiTheme="majorHAnsi" w:cstheme="majorHAnsi"/>
                      <w:sz w:val="20"/>
                      <w:szCs w:val="20"/>
                    </w:rPr>
                    <w:t>INDICE</w:t>
                  </w:r>
                </w:p>
              </w:tc>
              <w:tc>
                <w:tcPr>
                  <w:tcW w:w="3865" w:type="dxa"/>
                </w:tcPr>
                <w:p w14:paraId="14FAF9FC" w14:textId="77777777" w:rsidR="008C3B36" w:rsidRPr="000232FE" w:rsidRDefault="008C3B36" w:rsidP="008C3B36">
                  <w:pPr>
                    <w:jc w:val="center"/>
                    <w:rPr>
                      <w:rFonts w:asciiTheme="majorHAnsi" w:hAnsiTheme="majorHAnsi" w:cstheme="majorHAnsi"/>
                      <w:sz w:val="20"/>
                      <w:szCs w:val="20"/>
                    </w:rPr>
                  </w:pPr>
                  <w:r w:rsidRPr="000232FE">
                    <w:rPr>
                      <w:rFonts w:asciiTheme="majorHAnsi" w:hAnsiTheme="majorHAnsi" w:cstheme="majorHAnsi"/>
                      <w:sz w:val="20"/>
                      <w:szCs w:val="20"/>
                    </w:rPr>
                    <w:t>CAMPOS</w:t>
                  </w:r>
                </w:p>
              </w:tc>
            </w:tr>
            <w:tr w:rsidR="008C3B36" w:rsidRPr="00FB1A2A" w14:paraId="36E5826D" w14:textId="77777777" w:rsidTr="008C3B36">
              <w:trPr>
                <w:jc w:val="center"/>
              </w:trPr>
              <w:tc>
                <w:tcPr>
                  <w:tcW w:w="2993" w:type="dxa"/>
                </w:tcPr>
                <w:p w14:paraId="03D874E4"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VMT_PERSONAS</w:t>
                  </w:r>
                </w:p>
              </w:tc>
              <w:tc>
                <w:tcPr>
                  <w:tcW w:w="2993" w:type="dxa"/>
                </w:tcPr>
                <w:p w14:paraId="2208FC9D"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VPE_TDO_IDX</w:t>
                  </w:r>
                </w:p>
              </w:tc>
              <w:tc>
                <w:tcPr>
                  <w:tcW w:w="3865" w:type="dxa"/>
                </w:tcPr>
                <w:p w14:paraId="4DCFC5D6"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vpe_tdo_codigo, vpe_nro_de_documento</w:t>
                  </w:r>
                </w:p>
              </w:tc>
            </w:tr>
            <w:tr w:rsidR="008C3B36" w:rsidRPr="00FB1A2A" w14:paraId="20F09620" w14:textId="77777777" w:rsidTr="008C3B36">
              <w:trPr>
                <w:jc w:val="center"/>
              </w:trPr>
              <w:tc>
                <w:tcPr>
                  <w:tcW w:w="2993" w:type="dxa"/>
                </w:tcPr>
                <w:p w14:paraId="1DC967B7"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VMT_LICENCIAS</w:t>
                  </w:r>
                </w:p>
              </w:tc>
              <w:tc>
                <w:tcPr>
                  <w:tcW w:w="2993" w:type="dxa"/>
                </w:tcPr>
                <w:p w14:paraId="529CA255"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VLC_TDO_IDX</w:t>
                  </w:r>
                </w:p>
              </w:tc>
              <w:tc>
                <w:tcPr>
                  <w:tcW w:w="3865" w:type="dxa"/>
                </w:tcPr>
                <w:p w14:paraId="5E0C8253"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vlc_tdo_codigo, vlc_nro_de_documento</w:t>
                  </w:r>
                </w:p>
              </w:tc>
            </w:tr>
            <w:tr w:rsidR="008C3B36" w:rsidRPr="00FB1A2A" w14:paraId="5C96DA83" w14:textId="77777777" w:rsidTr="008C3B36">
              <w:trPr>
                <w:jc w:val="center"/>
              </w:trPr>
              <w:tc>
                <w:tcPr>
                  <w:tcW w:w="2993" w:type="dxa"/>
                </w:tcPr>
                <w:p w14:paraId="48BC19A6"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VMT_PROPIETARIOS</w:t>
                  </w:r>
                </w:p>
              </w:tc>
              <w:tc>
                <w:tcPr>
                  <w:tcW w:w="2993" w:type="dxa"/>
                </w:tcPr>
                <w:p w14:paraId="7330CED7"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PRO_TDO_IDX</w:t>
                  </w:r>
                </w:p>
              </w:tc>
              <w:tc>
                <w:tcPr>
                  <w:tcW w:w="3865" w:type="dxa"/>
                </w:tcPr>
                <w:p w14:paraId="327C10A2"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pro_tdo_codigo, pro_nro_de_documento</w:t>
                  </w:r>
                </w:p>
              </w:tc>
            </w:tr>
            <w:tr w:rsidR="008C3B36" w:rsidRPr="00FB1A2A" w14:paraId="4F0D00FA" w14:textId="77777777" w:rsidTr="008C3B36">
              <w:trPr>
                <w:cantSplit/>
                <w:jc w:val="center"/>
              </w:trPr>
              <w:tc>
                <w:tcPr>
                  <w:tcW w:w="2993" w:type="dxa"/>
                  <w:vMerge w:val="restart"/>
                </w:tcPr>
                <w:p w14:paraId="2249AE41"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VMT_VEHICULOS</w:t>
                  </w:r>
                </w:p>
              </w:tc>
              <w:tc>
                <w:tcPr>
                  <w:tcW w:w="2993" w:type="dxa"/>
                </w:tcPr>
                <w:p w14:paraId="7FAEC535"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VEH_TDO_IDX</w:t>
                  </w:r>
                </w:p>
              </w:tc>
              <w:tc>
                <w:tcPr>
                  <w:tcW w:w="3865" w:type="dxa"/>
                </w:tcPr>
                <w:p w14:paraId="6ED07B09"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veh_pro_tdo_codigo, veh_pro_nro_de_documento</w:t>
                  </w:r>
                </w:p>
              </w:tc>
            </w:tr>
            <w:tr w:rsidR="008C3B36" w:rsidRPr="00FB1A2A" w14:paraId="787917C8" w14:textId="77777777" w:rsidTr="008C3B36">
              <w:trPr>
                <w:cantSplit/>
                <w:jc w:val="center"/>
              </w:trPr>
              <w:tc>
                <w:tcPr>
                  <w:tcW w:w="2993" w:type="dxa"/>
                  <w:vMerge/>
                </w:tcPr>
                <w:p w14:paraId="40EB68A3" w14:textId="77777777" w:rsidR="008C3B36" w:rsidRPr="000232FE" w:rsidRDefault="008C3B36" w:rsidP="008C3B36">
                  <w:pPr>
                    <w:rPr>
                      <w:rFonts w:asciiTheme="majorHAnsi" w:hAnsiTheme="majorHAnsi" w:cstheme="majorHAnsi"/>
                      <w:sz w:val="20"/>
                      <w:szCs w:val="20"/>
                    </w:rPr>
                  </w:pPr>
                </w:p>
              </w:tc>
              <w:tc>
                <w:tcPr>
                  <w:tcW w:w="2993" w:type="dxa"/>
                </w:tcPr>
                <w:p w14:paraId="221A0BAF"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VEH_FECING_IDX</w:t>
                  </w:r>
                </w:p>
              </w:tc>
              <w:tc>
                <w:tcPr>
                  <w:tcW w:w="3865" w:type="dxa"/>
                </w:tcPr>
                <w:p w14:paraId="5C3F0393"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veh_fecha_de_ingreso</w:t>
                  </w:r>
                </w:p>
              </w:tc>
            </w:tr>
            <w:tr w:rsidR="008C3B36" w:rsidRPr="00FB1A2A" w14:paraId="7280838D" w14:textId="77777777" w:rsidTr="008C3B36">
              <w:trPr>
                <w:cantSplit/>
                <w:jc w:val="center"/>
              </w:trPr>
              <w:tc>
                <w:tcPr>
                  <w:tcW w:w="2993" w:type="dxa"/>
                  <w:vMerge/>
                </w:tcPr>
                <w:p w14:paraId="58925DBF" w14:textId="77777777" w:rsidR="008C3B36" w:rsidRPr="000232FE" w:rsidRDefault="008C3B36" w:rsidP="008C3B36">
                  <w:pPr>
                    <w:rPr>
                      <w:rFonts w:asciiTheme="majorHAnsi" w:hAnsiTheme="majorHAnsi" w:cstheme="majorHAnsi"/>
                      <w:sz w:val="20"/>
                      <w:szCs w:val="20"/>
                    </w:rPr>
                  </w:pPr>
                </w:p>
              </w:tc>
              <w:tc>
                <w:tcPr>
                  <w:tcW w:w="2993" w:type="dxa"/>
                </w:tcPr>
                <w:p w14:paraId="02235F9A"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VEH_PLA_IDX</w:t>
                  </w:r>
                </w:p>
              </w:tc>
              <w:tc>
                <w:tcPr>
                  <w:tcW w:w="3865" w:type="dxa"/>
                </w:tcPr>
                <w:p w14:paraId="22174A0C"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veh_nro_de_placa</w:t>
                  </w:r>
                </w:p>
              </w:tc>
            </w:tr>
            <w:tr w:rsidR="008C3B36" w:rsidRPr="00FB1A2A" w14:paraId="01C6749A" w14:textId="77777777" w:rsidTr="008C3B36">
              <w:trPr>
                <w:cantSplit/>
                <w:jc w:val="center"/>
              </w:trPr>
              <w:tc>
                <w:tcPr>
                  <w:tcW w:w="2993" w:type="dxa"/>
                  <w:vMerge/>
                </w:tcPr>
                <w:p w14:paraId="4743BD38" w14:textId="77777777" w:rsidR="008C3B36" w:rsidRPr="000232FE" w:rsidRDefault="008C3B36" w:rsidP="008C3B36">
                  <w:pPr>
                    <w:rPr>
                      <w:rFonts w:asciiTheme="majorHAnsi" w:hAnsiTheme="majorHAnsi" w:cstheme="majorHAnsi"/>
                      <w:sz w:val="20"/>
                      <w:szCs w:val="20"/>
                    </w:rPr>
                  </w:pPr>
                </w:p>
              </w:tc>
              <w:tc>
                <w:tcPr>
                  <w:tcW w:w="2993" w:type="dxa"/>
                </w:tcPr>
                <w:p w14:paraId="0CBEF712"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VEH_IDV_IDX</w:t>
                  </w:r>
                </w:p>
              </w:tc>
              <w:tc>
                <w:tcPr>
                  <w:tcW w:w="3865" w:type="dxa"/>
                </w:tcPr>
                <w:p w14:paraId="15192C55"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veh_id</w:t>
                  </w:r>
                </w:p>
              </w:tc>
            </w:tr>
            <w:tr w:rsidR="008C3B36" w:rsidRPr="00FB1A2A" w14:paraId="065A64E2" w14:textId="77777777" w:rsidTr="008C3B36">
              <w:trPr>
                <w:cantSplit/>
                <w:jc w:val="center"/>
              </w:trPr>
              <w:tc>
                <w:tcPr>
                  <w:tcW w:w="2993" w:type="dxa"/>
                  <w:vMerge w:val="restart"/>
                </w:tcPr>
                <w:p w14:paraId="3573E281"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VMT_ESQUELAS</w:t>
                  </w:r>
                </w:p>
              </w:tc>
              <w:tc>
                <w:tcPr>
                  <w:tcW w:w="2993" w:type="dxa"/>
                </w:tcPr>
                <w:p w14:paraId="39C54F4D"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VES_DOCTO_IDX</w:t>
                  </w:r>
                </w:p>
              </w:tc>
              <w:tc>
                <w:tcPr>
                  <w:tcW w:w="3865" w:type="dxa"/>
                </w:tcPr>
                <w:p w14:paraId="617FFEAF"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ves_documento</w:t>
                  </w:r>
                </w:p>
              </w:tc>
            </w:tr>
            <w:tr w:rsidR="008C3B36" w:rsidRPr="00FB1A2A" w14:paraId="7271ABB1" w14:textId="77777777" w:rsidTr="008C3B36">
              <w:trPr>
                <w:cantSplit/>
                <w:jc w:val="center"/>
              </w:trPr>
              <w:tc>
                <w:tcPr>
                  <w:tcW w:w="2993" w:type="dxa"/>
                  <w:vMerge/>
                </w:tcPr>
                <w:p w14:paraId="54DCD564" w14:textId="77777777" w:rsidR="008C3B36" w:rsidRPr="000232FE" w:rsidRDefault="008C3B36" w:rsidP="008C3B36">
                  <w:pPr>
                    <w:rPr>
                      <w:rFonts w:asciiTheme="majorHAnsi" w:hAnsiTheme="majorHAnsi" w:cstheme="majorHAnsi"/>
                      <w:sz w:val="20"/>
                      <w:szCs w:val="20"/>
                    </w:rPr>
                  </w:pPr>
                </w:p>
              </w:tc>
              <w:tc>
                <w:tcPr>
                  <w:tcW w:w="2993" w:type="dxa"/>
                </w:tcPr>
                <w:p w14:paraId="36F34C5F"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VES_FEC_IDX</w:t>
                  </w:r>
                </w:p>
              </w:tc>
              <w:tc>
                <w:tcPr>
                  <w:tcW w:w="3865" w:type="dxa"/>
                </w:tcPr>
                <w:p w14:paraId="2EC5B9B2"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Ves_fecha</w:t>
                  </w:r>
                </w:p>
              </w:tc>
            </w:tr>
            <w:tr w:rsidR="008C3B36" w:rsidRPr="00FB1A2A" w14:paraId="11F4310D" w14:textId="77777777" w:rsidTr="008C3B36">
              <w:trPr>
                <w:cantSplit/>
                <w:jc w:val="center"/>
              </w:trPr>
              <w:tc>
                <w:tcPr>
                  <w:tcW w:w="2993" w:type="dxa"/>
                  <w:vMerge/>
                </w:tcPr>
                <w:p w14:paraId="0DD490D4" w14:textId="77777777" w:rsidR="008C3B36" w:rsidRPr="000232FE" w:rsidRDefault="008C3B36" w:rsidP="008C3B36">
                  <w:pPr>
                    <w:rPr>
                      <w:rFonts w:asciiTheme="majorHAnsi" w:hAnsiTheme="majorHAnsi" w:cstheme="majorHAnsi"/>
                      <w:sz w:val="20"/>
                      <w:szCs w:val="20"/>
                    </w:rPr>
                  </w:pPr>
                </w:p>
              </w:tc>
              <w:tc>
                <w:tcPr>
                  <w:tcW w:w="2993" w:type="dxa"/>
                </w:tcPr>
                <w:p w14:paraId="2EC4BB4E"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VES_EST_IDX</w:t>
                  </w:r>
                </w:p>
              </w:tc>
              <w:tc>
                <w:tcPr>
                  <w:tcW w:w="3865" w:type="dxa"/>
                </w:tcPr>
                <w:p w14:paraId="4C527235"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Ves_estado</w:t>
                  </w:r>
                </w:p>
              </w:tc>
            </w:tr>
            <w:tr w:rsidR="008C3B36" w:rsidRPr="00FB1A2A" w14:paraId="1322E15E" w14:textId="77777777" w:rsidTr="008C3B36">
              <w:trPr>
                <w:cantSplit/>
                <w:jc w:val="center"/>
              </w:trPr>
              <w:tc>
                <w:tcPr>
                  <w:tcW w:w="2993" w:type="dxa"/>
                  <w:vMerge/>
                </w:tcPr>
                <w:p w14:paraId="600A725F" w14:textId="77777777" w:rsidR="008C3B36" w:rsidRPr="000232FE" w:rsidRDefault="008C3B36" w:rsidP="008C3B36">
                  <w:pPr>
                    <w:rPr>
                      <w:rFonts w:asciiTheme="majorHAnsi" w:hAnsiTheme="majorHAnsi" w:cstheme="majorHAnsi"/>
                      <w:sz w:val="20"/>
                      <w:szCs w:val="20"/>
                    </w:rPr>
                  </w:pPr>
                </w:p>
              </w:tc>
              <w:tc>
                <w:tcPr>
                  <w:tcW w:w="2993" w:type="dxa"/>
                </w:tcPr>
                <w:p w14:paraId="0BD29EA0"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VES_NIV_IDX</w:t>
                  </w:r>
                </w:p>
              </w:tc>
              <w:tc>
                <w:tcPr>
                  <w:tcW w:w="3865" w:type="dxa"/>
                </w:tcPr>
                <w:p w14:paraId="2A1C1A1F"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Ves_nivel</w:t>
                  </w:r>
                </w:p>
              </w:tc>
            </w:tr>
            <w:tr w:rsidR="008C3B36" w:rsidRPr="00FB1A2A" w14:paraId="7F2BEF6F" w14:textId="77777777" w:rsidTr="008C3B36">
              <w:trPr>
                <w:cantSplit/>
                <w:jc w:val="center"/>
              </w:trPr>
              <w:tc>
                <w:tcPr>
                  <w:tcW w:w="2993" w:type="dxa"/>
                  <w:vMerge/>
                </w:tcPr>
                <w:p w14:paraId="3C2C9F47" w14:textId="77777777" w:rsidR="008C3B36" w:rsidRPr="000232FE" w:rsidRDefault="008C3B36" w:rsidP="008C3B36">
                  <w:pPr>
                    <w:rPr>
                      <w:rFonts w:asciiTheme="majorHAnsi" w:hAnsiTheme="majorHAnsi" w:cstheme="majorHAnsi"/>
                      <w:sz w:val="20"/>
                      <w:szCs w:val="20"/>
                    </w:rPr>
                  </w:pPr>
                </w:p>
              </w:tc>
              <w:tc>
                <w:tcPr>
                  <w:tcW w:w="2993" w:type="dxa"/>
                </w:tcPr>
                <w:p w14:paraId="16E72F40"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VES_TDOCTO_IDX</w:t>
                  </w:r>
                </w:p>
              </w:tc>
              <w:tc>
                <w:tcPr>
                  <w:tcW w:w="3865" w:type="dxa"/>
                </w:tcPr>
                <w:p w14:paraId="3E0C7687"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Ves_falta_a_documento</w:t>
                  </w:r>
                </w:p>
              </w:tc>
            </w:tr>
            <w:tr w:rsidR="008C3B36" w:rsidRPr="00FB1A2A" w14:paraId="6E47D461" w14:textId="77777777" w:rsidTr="008C3B36">
              <w:trPr>
                <w:cantSplit/>
                <w:jc w:val="center"/>
              </w:trPr>
              <w:tc>
                <w:tcPr>
                  <w:tcW w:w="2993" w:type="dxa"/>
                  <w:vMerge/>
                </w:tcPr>
                <w:p w14:paraId="538D5FB9" w14:textId="77777777" w:rsidR="008C3B36" w:rsidRPr="000232FE" w:rsidRDefault="008C3B36" w:rsidP="008C3B36">
                  <w:pPr>
                    <w:rPr>
                      <w:rFonts w:asciiTheme="majorHAnsi" w:hAnsiTheme="majorHAnsi" w:cstheme="majorHAnsi"/>
                      <w:sz w:val="20"/>
                      <w:szCs w:val="20"/>
                    </w:rPr>
                  </w:pPr>
                </w:p>
              </w:tc>
              <w:tc>
                <w:tcPr>
                  <w:tcW w:w="2993" w:type="dxa"/>
                </w:tcPr>
                <w:p w14:paraId="719E1359"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VES_PLA_IDX</w:t>
                  </w:r>
                </w:p>
              </w:tc>
              <w:tc>
                <w:tcPr>
                  <w:tcW w:w="3865" w:type="dxa"/>
                </w:tcPr>
                <w:p w14:paraId="585920B0"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Ves_nro_de_placa</w:t>
                  </w:r>
                </w:p>
              </w:tc>
            </w:tr>
            <w:tr w:rsidR="008C3B36" w:rsidRPr="00FB1A2A" w14:paraId="554C6C60" w14:textId="77777777" w:rsidTr="008C3B36">
              <w:trPr>
                <w:cantSplit/>
                <w:jc w:val="center"/>
              </w:trPr>
              <w:tc>
                <w:tcPr>
                  <w:tcW w:w="2993" w:type="dxa"/>
                  <w:vMerge/>
                </w:tcPr>
                <w:p w14:paraId="54AB8246" w14:textId="77777777" w:rsidR="008C3B36" w:rsidRPr="000232FE" w:rsidRDefault="008C3B36" w:rsidP="008C3B36">
                  <w:pPr>
                    <w:rPr>
                      <w:rFonts w:asciiTheme="majorHAnsi" w:hAnsiTheme="majorHAnsi" w:cstheme="majorHAnsi"/>
                      <w:sz w:val="20"/>
                      <w:szCs w:val="20"/>
                    </w:rPr>
                  </w:pPr>
                </w:p>
              </w:tc>
              <w:tc>
                <w:tcPr>
                  <w:tcW w:w="2993" w:type="dxa"/>
                </w:tcPr>
                <w:p w14:paraId="52B1AD24"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VES_FTA_IDX</w:t>
                  </w:r>
                </w:p>
              </w:tc>
              <w:tc>
                <w:tcPr>
                  <w:tcW w:w="3865" w:type="dxa"/>
                </w:tcPr>
                <w:p w14:paraId="054C25A2"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Ves_falta</w:t>
                  </w:r>
                </w:p>
              </w:tc>
            </w:tr>
            <w:tr w:rsidR="008C3B36" w:rsidRPr="00FB1A2A" w14:paraId="54356163" w14:textId="77777777" w:rsidTr="008C3B36">
              <w:trPr>
                <w:cantSplit/>
                <w:jc w:val="center"/>
              </w:trPr>
              <w:tc>
                <w:tcPr>
                  <w:tcW w:w="2993" w:type="dxa"/>
                  <w:vMerge w:val="restart"/>
                </w:tcPr>
                <w:p w14:paraId="6FE68560"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VMT_LINEAS_TTE</w:t>
                  </w:r>
                </w:p>
              </w:tc>
              <w:tc>
                <w:tcPr>
                  <w:tcW w:w="2993" w:type="dxa"/>
                </w:tcPr>
                <w:p w14:paraId="7997A04B"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VLI_IDV_IDX</w:t>
                  </w:r>
                </w:p>
              </w:tc>
              <w:tc>
                <w:tcPr>
                  <w:tcW w:w="3865" w:type="dxa"/>
                </w:tcPr>
                <w:p w14:paraId="48ED5727"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Vli_vehiculo_id</w:t>
                  </w:r>
                </w:p>
              </w:tc>
            </w:tr>
            <w:tr w:rsidR="008C3B36" w:rsidRPr="00FB1A2A" w14:paraId="2DF8CFB3" w14:textId="77777777" w:rsidTr="008C3B36">
              <w:trPr>
                <w:cantSplit/>
                <w:jc w:val="center"/>
              </w:trPr>
              <w:tc>
                <w:tcPr>
                  <w:tcW w:w="2993" w:type="dxa"/>
                  <w:vMerge/>
                </w:tcPr>
                <w:p w14:paraId="1EE5F439" w14:textId="77777777" w:rsidR="008C3B36" w:rsidRPr="000232FE" w:rsidRDefault="008C3B36" w:rsidP="008C3B36">
                  <w:pPr>
                    <w:rPr>
                      <w:rFonts w:asciiTheme="majorHAnsi" w:hAnsiTheme="majorHAnsi" w:cstheme="majorHAnsi"/>
                      <w:sz w:val="20"/>
                      <w:szCs w:val="20"/>
                    </w:rPr>
                  </w:pPr>
                </w:p>
              </w:tc>
              <w:tc>
                <w:tcPr>
                  <w:tcW w:w="2993" w:type="dxa"/>
                </w:tcPr>
                <w:p w14:paraId="76D6FFB4"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VLI_TSER_IDX</w:t>
                  </w:r>
                </w:p>
              </w:tc>
              <w:tc>
                <w:tcPr>
                  <w:tcW w:w="3865" w:type="dxa"/>
                </w:tcPr>
                <w:p w14:paraId="311C83CB"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vli_categoria, vli_tipo_transporte, vli_servicio, vli_clase_servicio</w:t>
                  </w:r>
                </w:p>
              </w:tc>
            </w:tr>
            <w:tr w:rsidR="008C3B36" w:rsidRPr="00FB1A2A" w14:paraId="42F00BB1" w14:textId="77777777" w:rsidTr="008C3B36">
              <w:trPr>
                <w:cantSplit/>
                <w:jc w:val="center"/>
              </w:trPr>
              <w:tc>
                <w:tcPr>
                  <w:tcW w:w="2993" w:type="dxa"/>
                  <w:vMerge/>
                </w:tcPr>
                <w:p w14:paraId="3D44CE69" w14:textId="77777777" w:rsidR="008C3B36" w:rsidRPr="000232FE" w:rsidRDefault="008C3B36" w:rsidP="008C3B36">
                  <w:pPr>
                    <w:rPr>
                      <w:rFonts w:asciiTheme="majorHAnsi" w:hAnsiTheme="majorHAnsi" w:cstheme="majorHAnsi"/>
                      <w:sz w:val="20"/>
                      <w:szCs w:val="20"/>
                    </w:rPr>
                  </w:pPr>
                </w:p>
              </w:tc>
              <w:tc>
                <w:tcPr>
                  <w:tcW w:w="2993" w:type="dxa"/>
                </w:tcPr>
                <w:p w14:paraId="13AF5775"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VLI_TSI_IDX</w:t>
                  </w:r>
                </w:p>
              </w:tc>
              <w:tc>
                <w:tcPr>
                  <w:tcW w:w="3865" w:type="dxa"/>
                </w:tcPr>
                <w:p w14:paraId="48BAD7A7"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vli_tipo_sistema</w:t>
                  </w:r>
                </w:p>
              </w:tc>
            </w:tr>
            <w:tr w:rsidR="008C3B36" w:rsidRPr="00FB1A2A" w14:paraId="4D67A988" w14:textId="77777777" w:rsidTr="008C3B36">
              <w:trPr>
                <w:cantSplit/>
                <w:jc w:val="center"/>
              </w:trPr>
              <w:tc>
                <w:tcPr>
                  <w:tcW w:w="2993" w:type="dxa"/>
                  <w:vMerge/>
                </w:tcPr>
                <w:p w14:paraId="0DFD5FF8" w14:textId="77777777" w:rsidR="008C3B36" w:rsidRPr="000232FE" w:rsidRDefault="008C3B36" w:rsidP="008C3B36">
                  <w:pPr>
                    <w:rPr>
                      <w:rFonts w:asciiTheme="majorHAnsi" w:hAnsiTheme="majorHAnsi" w:cstheme="majorHAnsi"/>
                      <w:sz w:val="20"/>
                      <w:szCs w:val="20"/>
                    </w:rPr>
                  </w:pPr>
                </w:p>
              </w:tc>
              <w:tc>
                <w:tcPr>
                  <w:tcW w:w="2993" w:type="dxa"/>
                </w:tcPr>
                <w:p w14:paraId="4C575854"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VLI_DEPTO_IDX</w:t>
                  </w:r>
                </w:p>
              </w:tc>
              <w:tc>
                <w:tcPr>
                  <w:tcW w:w="3865" w:type="dxa"/>
                </w:tcPr>
                <w:p w14:paraId="4DE460F0"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vli_departamento</w:t>
                  </w:r>
                </w:p>
              </w:tc>
            </w:tr>
            <w:tr w:rsidR="008C3B36" w:rsidRPr="00FB1A2A" w14:paraId="3FC18583" w14:textId="77777777" w:rsidTr="008C3B36">
              <w:trPr>
                <w:cantSplit/>
                <w:jc w:val="center"/>
              </w:trPr>
              <w:tc>
                <w:tcPr>
                  <w:tcW w:w="2993" w:type="dxa"/>
                  <w:vMerge/>
                </w:tcPr>
                <w:p w14:paraId="1CDFB826" w14:textId="77777777" w:rsidR="008C3B36" w:rsidRPr="000232FE" w:rsidRDefault="008C3B36" w:rsidP="008C3B36">
                  <w:pPr>
                    <w:rPr>
                      <w:rFonts w:asciiTheme="majorHAnsi" w:hAnsiTheme="majorHAnsi" w:cstheme="majorHAnsi"/>
                      <w:sz w:val="20"/>
                      <w:szCs w:val="20"/>
                    </w:rPr>
                  </w:pPr>
                </w:p>
              </w:tc>
              <w:tc>
                <w:tcPr>
                  <w:tcW w:w="2993" w:type="dxa"/>
                </w:tcPr>
                <w:p w14:paraId="4DA8594E"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VLI_CVMT_IDX</w:t>
                  </w:r>
                </w:p>
              </w:tc>
              <w:tc>
                <w:tcPr>
                  <w:tcW w:w="3865" w:type="dxa"/>
                </w:tcPr>
                <w:p w14:paraId="4E76D476"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vli_codigo_vmt</w:t>
                  </w:r>
                </w:p>
              </w:tc>
            </w:tr>
            <w:tr w:rsidR="008C3B36" w:rsidRPr="00FB1A2A" w14:paraId="79C71DFC" w14:textId="77777777" w:rsidTr="008C3B36">
              <w:trPr>
                <w:cantSplit/>
                <w:jc w:val="center"/>
              </w:trPr>
              <w:tc>
                <w:tcPr>
                  <w:tcW w:w="2993" w:type="dxa"/>
                  <w:vMerge/>
                </w:tcPr>
                <w:p w14:paraId="7E2BD9D6" w14:textId="77777777" w:rsidR="008C3B36" w:rsidRPr="000232FE" w:rsidRDefault="008C3B36" w:rsidP="008C3B36">
                  <w:pPr>
                    <w:rPr>
                      <w:rFonts w:asciiTheme="majorHAnsi" w:hAnsiTheme="majorHAnsi" w:cstheme="majorHAnsi"/>
                      <w:sz w:val="20"/>
                      <w:szCs w:val="20"/>
                    </w:rPr>
                  </w:pPr>
                </w:p>
              </w:tc>
              <w:tc>
                <w:tcPr>
                  <w:tcW w:w="2993" w:type="dxa"/>
                </w:tcPr>
                <w:p w14:paraId="7350F27B"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VLI_PLA_IDX</w:t>
                  </w:r>
                </w:p>
              </w:tc>
              <w:tc>
                <w:tcPr>
                  <w:tcW w:w="3865" w:type="dxa"/>
                </w:tcPr>
                <w:p w14:paraId="03734FC0"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vli_nro_de_placa</w:t>
                  </w:r>
                </w:p>
              </w:tc>
            </w:tr>
            <w:tr w:rsidR="008C3B36" w:rsidRPr="00FB1A2A" w14:paraId="579AE7F0" w14:textId="77777777" w:rsidTr="008C3B36">
              <w:trPr>
                <w:jc w:val="center"/>
              </w:trPr>
              <w:tc>
                <w:tcPr>
                  <w:tcW w:w="2993" w:type="dxa"/>
                </w:tcPr>
                <w:p w14:paraId="66D65750"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VMT_SOLICITUDES</w:t>
                  </w:r>
                </w:p>
              </w:tc>
              <w:tc>
                <w:tcPr>
                  <w:tcW w:w="2993" w:type="dxa"/>
                </w:tcPr>
                <w:p w14:paraId="47E08130"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VSO_UBI_IDX</w:t>
                  </w:r>
                </w:p>
              </w:tc>
              <w:tc>
                <w:tcPr>
                  <w:tcW w:w="3865" w:type="dxa"/>
                </w:tcPr>
                <w:p w14:paraId="0AC8E236"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vso_ubicación_actual</w:t>
                  </w:r>
                </w:p>
              </w:tc>
            </w:tr>
            <w:tr w:rsidR="008C3B36" w:rsidRPr="00FB1A2A" w14:paraId="62D8D72F" w14:textId="77777777" w:rsidTr="008C3B36">
              <w:trPr>
                <w:jc w:val="center"/>
              </w:trPr>
              <w:tc>
                <w:tcPr>
                  <w:tcW w:w="2993" w:type="dxa"/>
                </w:tcPr>
                <w:p w14:paraId="6CC0D679" w14:textId="77777777" w:rsidR="008C3B36" w:rsidRPr="000232FE" w:rsidRDefault="008C3B36" w:rsidP="008C3B36">
                  <w:pPr>
                    <w:rPr>
                      <w:rFonts w:asciiTheme="majorHAnsi" w:hAnsiTheme="majorHAnsi" w:cstheme="majorHAnsi"/>
                      <w:sz w:val="20"/>
                      <w:szCs w:val="20"/>
                    </w:rPr>
                  </w:pPr>
                </w:p>
              </w:tc>
              <w:tc>
                <w:tcPr>
                  <w:tcW w:w="2993" w:type="dxa"/>
                </w:tcPr>
                <w:p w14:paraId="3CF0DC90"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VSO_CORR_IDX</w:t>
                  </w:r>
                </w:p>
              </w:tc>
              <w:tc>
                <w:tcPr>
                  <w:tcW w:w="3865" w:type="dxa"/>
                </w:tcPr>
                <w:p w14:paraId="7F4A5CD8"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vso_ano, vso_correlativo</w:t>
                  </w:r>
                </w:p>
              </w:tc>
            </w:tr>
            <w:tr w:rsidR="008C3B36" w:rsidRPr="00FB1A2A" w14:paraId="31E21827" w14:textId="77777777" w:rsidTr="008C3B36">
              <w:trPr>
                <w:jc w:val="center"/>
              </w:trPr>
              <w:tc>
                <w:tcPr>
                  <w:tcW w:w="2993" w:type="dxa"/>
                </w:tcPr>
                <w:p w14:paraId="33C404B6"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VMT_MOVIMIENTOS_SOLICITUD</w:t>
                  </w:r>
                </w:p>
              </w:tc>
              <w:tc>
                <w:tcPr>
                  <w:tcW w:w="2993" w:type="dxa"/>
                </w:tcPr>
                <w:p w14:paraId="01F57D68"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VSM_CORR_IDX</w:t>
                  </w:r>
                </w:p>
              </w:tc>
              <w:tc>
                <w:tcPr>
                  <w:tcW w:w="3865" w:type="dxa"/>
                </w:tcPr>
                <w:p w14:paraId="41D8B69A"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vms_ano, vms_correlativo</w:t>
                  </w:r>
                </w:p>
              </w:tc>
            </w:tr>
            <w:tr w:rsidR="008C3B36" w:rsidRPr="00FB1A2A" w14:paraId="3C6CCAEE" w14:textId="77777777" w:rsidTr="008C3B36">
              <w:trPr>
                <w:jc w:val="center"/>
              </w:trPr>
              <w:tc>
                <w:tcPr>
                  <w:tcW w:w="2993" w:type="dxa"/>
                </w:tcPr>
                <w:p w14:paraId="49C5515B"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VMT_COMPENSACION</w:t>
                  </w:r>
                </w:p>
              </w:tc>
              <w:tc>
                <w:tcPr>
                  <w:tcW w:w="2993" w:type="dxa"/>
                </w:tcPr>
                <w:p w14:paraId="31CEEAF3"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VMT_MES_PAGO_IDX</w:t>
                  </w:r>
                </w:p>
              </w:tc>
              <w:tc>
                <w:tcPr>
                  <w:tcW w:w="3865" w:type="dxa"/>
                </w:tcPr>
                <w:p w14:paraId="6A182C6A" w14:textId="77777777" w:rsidR="008C3B36" w:rsidRPr="000232FE" w:rsidRDefault="008C3B36" w:rsidP="008C3B36">
                  <w:pPr>
                    <w:rPr>
                      <w:rFonts w:asciiTheme="majorHAnsi" w:hAnsiTheme="majorHAnsi" w:cstheme="majorHAnsi"/>
                      <w:caps/>
                      <w:sz w:val="20"/>
                      <w:szCs w:val="20"/>
                    </w:rPr>
                  </w:pPr>
                  <w:r w:rsidRPr="000232FE">
                    <w:rPr>
                      <w:rFonts w:asciiTheme="majorHAnsi" w:hAnsiTheme="majorHAnsi" w:cstheme="majorHAnsi"/>
                      <w:caps/>
                      <w:sz w:val="20"/>
                      <w:szCs w:val="20"/>
                    </w:rPr>
                    <w:t>VCO_ANIO_PAGO, VCO_MES_PAGO</w:t>
                  </w:r>
                </w:p>
              </w:tc>
            </w:tr>
            <w:tr w:rsidR="008C3B36" w:rsidRPr="00FB1A2A" w14:paraId="2EB341DF" w14:textId="77777777" w:rsidTr="008C3B36">
              <w:trPr>
                <w:jc w:val="center"/>
              </w:trPr>
              <w:tc>
                <w:tcPr>
                  <w:tcW w:w="2993" w:type="dxa"/>
                </w:tcPr>
                <w:p w14:paraId="34B1DFEF" w14:textId="77777777" w:rsidR="008C3B36" w:rsidRPr="000232FE" w:rsidRDefault="008C3B36" w:rsidP="008C3B36">
                  <w:pPr>
                    <w:rPr>
                      <w:rFonts w:asciiTheme="majorHAnsi" w:hAnsiTheme="majorHAnsi" w:cstheme="majorHAnsi"/>
                      <w:sz w:val="20"/>
                      <w:szCs w:val="20"/>
                    </w:rPr>
                  </w:pPr>
                </w:p>
              </w:tc>
              <w:tc>
                <w:tcPr>
                  <w:tcW w:w="2993" w:type="dxa"/>
                </w:tcPr>
                <w:p w14:paraId="26E894A4"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VCO_PLACA_IDX</w:t>
                  </w:r>
                </w:p>
              </w:tc>
              <w:tc>
                <w:tcPr>
                  <w:tcW w:w="3865" w:type="dxa"/>
                </w:tcPr>
                <w:p w14:paraId="439B0FA0"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VCO_NRO_DE_PLACA</w:t>
                  </w:r>
                </w:p>
              </w:tc>
            </w:tr>
            <w:tr w:rsidR="008C3B36" w:rsidRPr="00FB1A2A" w14:paraId="21E56A43" w14:textId="77777777" w:rsidTr="008C3B36">
              <w:trPr>
                <w:jc w:val="center"/>
              </w:trPr>
              <w:tc>
                <w:tcPr>
                  <w:tcW w:w="2993" w:type="dxa"/>
                </w:tcPr>
                <w:p w14:paraId="2DF2CC33" w14:textId="77777777" w:rsidR="008C3B36" w:rsidRPr="000232FE" w:rsidRDefault="008C3B36" w:rsidP="008C3B36">
                  <w:pPr>
                    <w:rPr>
                      <w:rFonts w:asciiTheme="majorHAnsi" w:hAnsiTheme="majorHAnsi" w:cstheme="majorHAnsi"/>
                      <w:sz w:val="20"/>
                      <w:szCs w:val="20"/>
                    </w:rPr>
                  </w:pPr>
                </w:p>
              </w:tc>
              <w:tc>
                <w:tcPr>
                  <w:tcW w:w="2993" w:type="dxa"/>
                </w:tcPr>
                <w:p w14:paraId="56907F3E"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VCO_CODIGO_VMT_IDX</w:t>
                  </w:r>
                </w:p>
              </w:tc>
              <w:tc>
                <w:tcPr>
                  <w:tcW w:w="3865" w:type="dxa"/>
                </w:tcPr>
                <w:p w14:paraId="006E48A4" w14:textId="77777777" w:rsidR="008C3B36" w:rsidRPr="000232FE" w:rsidRDefault="008C3B36" w:rsidP="008C3B36">
                  <w:pPr>
                    <w:rPr>
                      <w:rFonts w:asciiTheme="majorHAnsi" w:hAnsiTheme="majorHAnsi" w:cstheme="majorHAnsi"/>
                      <w:sz w:val="20"/>
                      <w:szCs w:val="20"/>
                    </w:rPr>
                  </w:pPr>
                  <w:r w:rsidRPr="000232FE">
                    <w:rPr>
                      <w:rFonts w:asciiTheme="majorHAnsi" w:hAnsiTheme="majorHAnsi" w:cstheme="majorHAnsi"/>
                      <w:sz w:val="20"/>
                      <w:szCs w:val="20"/>
                    </w:rPr>
                    <w:t>VCO_CODIGO_VMT</w:t>
                  </w:r>
                </w:p>
              </w:tc>
            </w:tr>
          </w:tbl>
          <w:p w14:paraId="4633F21D" w14:textId="51DC0A64" w:rsidR="00A77599" w:rsidRDefault="00A77599" w:rsidP="006168E7">
            <w:pPr>
              <w:spacing w:line="276" w:lineRule="auto"/>
              <w:ind w:right="454"/>
              <w:jc w:val="both"/>
              <w:rPr>
                <w:rFonts w:asciiTheme="majorHAnsi" w:hAnsiTheme="majorHAnsi"/>
                <w:color w:val="000000" w:themeColor="text1"/>
                <w:lang w:val="es-SV" w:eastAsia="es-SV"/>
              </w:rPr>
            </w:pPr>
          </w:p>
          <w:p w14:paraId="01877F97" w14:textId="1EA2F343" w:rsidR="00A77599" w:rsidRPr="008C3B36" w:rsidRDefault="008C3B36">
            <w:pPr>
              <w:pStyle w:val="Ttulo2"/>
              <w:numPr>
                <w:ilvl w:val="0"/>
                <w:numId w:val="3"/>
              </w:numPr>
              <w:ind w:left="924" w:hanging="357"/>
              <w:jc w:val="both"/>
              <w:rPr>
                <w:b/>
                <w:bCs/>
                <w:color w:val="000000" w:themeColor="text1"/>
                <w:lang w:val="es-SV" w:eastAsia="es-SV"/>
              </w:rPr>
            </w:pPr>
            <w:bookmarkStart w:id="4" w:name="_Toc112755888"/>
            <w:r w:rsidRPr="008C3B36">
              <w:rPr>
                <w:b/>
                <w:bCs/>
                <w:color w:val="000000" w:themeColor="text1"/>
                <w:lang w:val="es-SV" w:eastAsia="es-SV"/>
              </w:rPr>
              <w:t>POR SERVICIO WEB A DEMANDA</w:t>
            </w:r>
            <w:bookmarkEnd w:id="4"/>
          </w:p>
          <w:p w14:paraId="313998D0" w14:textId="6C5B05A3" w:rsidR="00A77599" w:rsidRDefault="00A77599" w:rsidP="006168E7">
            <w:pPr>
              <w:spacing w:line="276" w:lineRule="auto"/>
              <w:ind w:right="454"/>
              <w:jc w:val="both"/>
              <w:rPr>
                <w:rFonts w:asciiTheme="majorHAnsi" w:hAnsiTheme="majorHAnsi"/>
                <w:color w:val="000000" w:themeColor="text1"/>
                <w:lang w:val="es-SV" w:eastAsia="es-SV"/>
              </w:rPr>
            </w:pPr>
          </w:p>
          <w:p w14:paraId="0072D485" w14:textId="77777777" w:rsidR="008C3B36" w:rsidRPr="008C3B36" w:rsidRDefault="008C3B36">
            <w:pPr>
              <w:pStyle w:val="Prrafodelista"/>
              <w:numPr>
                <w:ilvl w:val="0"/>
                <w:numId w:val="2"/>
              </w:numPr>
              <w:tabs>
                <w:tab w:val="left" w:pos="1298"/>
                <w:tab w:val="right" w:pos="10512"/>
              </w:tabs>
              <w:spacing w:before="60" w:after="60" w:line="276" w:lineRule="auto"/>
              <w:ind w:right="454"/>
              <w:jc w:val="both"/>
              <w:rPr>
                <w:rFonts w:asciiTheme="majorHAnsi" w:hAnsiTheme="majorHAnsi"/>
                <w:vanish/>
                <w:color w:val="000000" w:themeColor="text1"/>
                <w:lang w:val="es-SV" w:eastAsia="es-SV"/>
              </w:rPr>
            </w:pPr>
          </w:p>
          <w:p w14:paraId="68230DD9" w14:textId="7BAFD3C3" w:rsidR="008C3B36" w:rsidRPr="008C3B36" w:rsidRDefault="008C3B36">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8C3B36">
              <w:rPr>
                <w:rFonts w:asciiTheme="majorHAnsi" w:hAnsiTheme="majorHAnsi"/>
                <w:color w:val="000000" w:themeColor="text1"/>
                <w:lang w:val="es-SV" w:eastAsia="es-SV"/>
              </w:rPr>
              <w:t xml:space="preserve">A solicitud del Viceministerio de Transporte (notas id 23388, 32030, 33348) se desarrollaron piezas de software </w:t>
            </w:r>
            <w:r w:rsidR="00DD5DE1" w:rsidRPr="008C3B36">
              <w:rPr>
                <w:rFonts w:asciiTheme="majorHAnsi" w:hAnsiTheme="majorHAnsi"/>
                <w:color w:val="000000" w:themeColor="text1"/>
                <w:lang w:val="es-SV" w:eastAsia="es-SV"/>
              </w:rPr>
              <w:t>específico</w:t>
            </w:r>
            <w:r w:rsidRPr="008C3B36">
              <w:rPr>
                <w:rFonts w:asciiTheme="majorHAnsi" w:hAnsiTheme="majorHAnsi"/>
                <w:color w:val="000000" w:themeColor="text1"/>
                <w:lang w:val="es-SV" w:eastAsia="es-SV"/>
              </w:rPr>
              <w:t xml:space="preserve"> para servirles información que apoye sus procesos internos y sean consumidos a demanda y en línea los cuales se publican en servidor de aplicaciones Web Glassfish (192.168.17.8)</w:t>
            </w:r>
          </w:p>
          <w:p w14:paraId="7AF4362C" w14:textId="05CF2ED9" w:rsidR="008C3B36" w:rsidRDefault="008C3B36" w:rsidP="006168E7">
            <w:pPr>
              <w:spacing w:line="276" w:lineRule="auto"/>
              <w:ind w:right="454"/>
              <w:jc w:val="both"/>
              <w:rPr>
                <w:rFonts w:asciiTheme="majorHAnsi" w:hAnsiTheme="majorHAnsi"/>
                <w:color w:val="000000" w:themeColor="text1"/>
                <w:lang w:val="es-SV" w:eastAsia="es-SV"/>
              </w:rPr>
            </w:pPr>
          </w:p>
          <w:p w14:paraId="307B9558" w14:textId="5BF4D1D1" w:rsidR="00AC21DB" w:rsidRPr="005F7AF8" w:rsidRDefault="008C3B36">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8C3B36">
              <w:rPr>
                <w:rFonts w:asciiTheme="majorHAnsi" w:hAnsiTheme="majorHAnsi"/>
                <w:color w:val="000000" w:themeColor="text1"/>
                <w:lang w:val="es-SV" w:eastAsia="es-SV"/>
              </w:rPr>
              <w:t>Nombre Web Service: LicRpvWSService</w:t>
            </w:r>
          </w:p>
          <w:p w14:paraId="5E214B51" w14:textId="77777777" w:rsidR="008C3B36" w:rsidRDefault="008C3B36" w:rsidP="008C3B36">
            <w:pPr>
              <w:pStyle w:val="Prrafodelista"/>
              <w:rPr>
                <w:rFonts w:asciiTheme="majorHAnsi" w:hAnsiTheme="majorHAnsi"/>
                <w:color w:val="000000" w:themeColor="text1"/>
                <w:lang w:val="es-SV" w:eastAsia="es-SV"/>
              </w:rPr>
            </w:pPr>
          </w:p>
          <w:p w14:paraId="2941D8A7" w14:textId="611B6B10" w:rsidR="008C3B36" w:rsidRDefault="00AC21DB">
            <w:pPr>
              <w:pStyle w:val="Prrafodelista"/>
              <w:numPr>
                <w:ilvl w:val="0"/>
                <w:numId w:val="7"/>
              </w:numPr>
              <w:ind w:right="454"/>
              <w:rPr>
                <w:rFonts w:asciiTheme="majorHAnsi" w:hAnsiTheme="majorHAnsi"/>
                <w:color w:val="000000" w:themeColor="text1"/>
                <w:lang w:val="es-SV" w:eastAsia="es-SV"/>
              </w:rPr>
            </w:pPr>
            <w:r>
              <w:rPr>
                <w:rFonts w:asciiTheme="majorHAnsi" w:hAnsiTheme="majorHAnsi"/>
                <w:color w:val="000000" w:themeColor="text1"/>
                <w:lang w:val="es-SV" w:eastAsia="es-SV"/>
              </w:rPr>
              <w:t>METODOS</w:t>
            </w:r>
          </w:p>
          <w:p w14:paraId="73E72B63" w14:textId="02DA30C3" w:rsidR="00AC21DB" w:rsidRDefault="00AC21DB" w:rsidP="00AC21DB">
            <w:pPr>
              <w:ind w:right="454"/>
              <w:rPr>
                <w:rFonts w:asciiTheme="majorHAnsi" w:hAnsiTheme="majorHAnsi"/>
                <w:color w:val="000000" w:themeColor="text1"/>
                <w:lang w:val="es-SV" w:eastAsia="es-SV"/>
              </w:rPr>
            </w:pPr>
          </w:p>
          <w:p w14:paraId="577B7B9A" w14:textId="77777777" w:rsidR="00AC21DB" w:rsidRPr="00AC21DB" w:rsidRDefault="00AC21DB">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AC21DB">
              <w:rPr>
                <w:rFonts w:asciiTheme="majorHAnsi" w:hAnsiTheme="majorHAnsi"/>
                <w:color w:val="000000" w:themeColor="text1"/>
                <w:lang w:val="es-SV" w:eastAsia="es-SV"/>
              </w:rPr>
              <w:t>findByPersonaPK  Información de última licencia emitida en BD LIC</w:t>
            </w:r>
          </w:p>
          <w:p w14:paraId="078D58CC" w14:textId="3D99F951" w:rsidR="00AC21DB" w:rsidRDefault="00AC21DB" w:rsidP="00AC21DB">
            <w:pPr>
              <w:ind w:right="454"/>
              <w:rPr>
                <w:rFonts w:asciiTheme="majorHAnsi" w:hAnsiTheme="majorHAnsi"/>
                <w:color w:val="000000" w:themeColor="text1"/>
                <w:lang w:val="es-SV" w:eastAsia="es-SV"/>
              </w:rPr>
            </w:pPr>
          </w:p>
          <w:p w14:paraId="56FE636E" w14:textId="0FEE4320" w:rsidR="00AC21DB" w:rsidRDefault="00AC21DB">
            <w:pPr>
              <w:pStyle w:val="Prrafodelista"/>
              <w:numPr>
                <w:ilvl w:val="0"/>
                <w:numId w:val="7"/>
              </w:numPr>
              <w:ind w:right="454"/>
              <w:rPr>
                <w:rFonts w:asciiTheme="majorHAnsi" w:hAnsiTheme="majorHAnsi"/>
                <w:color w:val="000000" w:themeColor="text1"/>
                <w:lang w:val="es-SV" w:eastAsia="es-SV"/>
              </w:rPr>
            </w:pPr>
            <w:r>
              <w:rPr>
                <w:rFonts w:asciiTheme="majorHAnsi" w:hAnsiTheme="majorHAnsi"/>
                <w:color w:val="000000" w:themeColor="text1"/>
                <w:lang w:val="es-SV" w:eastAsia="es-SV"/>
              </w:rPr>
              <w:t>PARAMETROS</w:t>
            </w:r>
          </w:p>
          <w:p w14:paraId="4291E90F" w14:textId="77777777" w:rsidR="00AC21DB" w:rsidRDefault="00AC21DB" w:rsidP="00AC21DB">
            <w:pPr>
              <w:pStyle w:val="Prrafodelista"/>
              <w:ind w:left="1287" w:right="454"/>
              <w:rPr>
                <w:rFonts w:asciiTheme="majorHAnsi" w:hAnsiTheme="majorHAnsi"/>
                <w:color w:val="000000" w:themeColor="text1"/>
                <w:lang w:val="es-SV" w:eastAsia="es-SV"/>
              </w:rPr>
            </w:pPr>
          </w:p>
          <w:p w14:paraId="5CB540EE" w14:textId="77777777" w:rsidR="00AC21DB" w:rsidRPr="00AC21DB" w:rsidRDefault="00AC21D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AC21DB">
              <w:rPr>
                <w:rFonts w:asciiTheme="majorHAnsi" w:hAnsiTheme="majorHAnsi"/>
                <w:color w:val="000000" w:themeColor="text1"/>
                <w:lang w:val="es-SV" w:eastAsia="es-SV"/>
              </w:rPr>
              <w:t>Número de NIT, cadena de 17 posiciones con guiones, ejemplo: 1010-101010-101-0</w:t>
            </w:r>
          </w:p>
          <w:p w14:paraId="3088D1A3" w14:textId="77777777" w:rsidR="00AC21DB" w:rsidRPr="00AC21DB" w:rsidRDefault="00AC21D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AC21DB">
              <w:rPr>
                <w:rFonts w:asciiTheme="majorHAnsi" w:hAnsiTheme="majorHAnsi"/>
                <w:color w:val="000000" w:themeColor="text1"/>
                <w:lang w:val="es-SV" w:eastAsia="es-SV"/>
              </w:rPr>
              <w:lastRenderedPageBreak/>
              <w:t>Tipo de licencia, cadena con la palabra CARRO o MOTO según corresponda.</w:t>
            </w:r>
          </w:p>
          <w:p w14:paraId="0BDF38A1" w14:textId="77777777" w:rsidR="00AC21DB" w:rsidRPr="00AC21DB" w:rsidRDefault="00AC21D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AC21DB">
              <w:rPr>
                <w:rFonts w:asciiTheme="majorHAnsi" w:hAnsiTheme="majorHAnsi"/>
                <w:color w:val="000000" w:themeColor="text1"/>
                <w:lang w:val="es-SV" w:eastAsia="es-SV"/>
              </w:rPr>
              <w:t>Usuario: Usuario que realiza la consulta.</w:t>
            </w:r>
          </w:p>
          <w:p w14:paraId="483E91EA" w14:textId="323141E8" w:rsidR="00AC21DB" w:rsidRDefault="00AC21D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AC21DB">
              <w:rPr>
                <w:rFonts w:asciiTheme="majorHAnsi" w:hAnsiTheme="majorHAnsi"/>
                <w:color w:val="000000" w:themeColor="text1"/>
                <w:lang w:val="es-SV" w:eastAsia="es-SV"/>
              </w:rPr>
              <w:t>IP: IP del cliente</w:t>
            </w:r>
          </w:p>
          <w:p w14:paraId="6169119D" w14:textId="19989D03" w:rsidR="00AC21DB" w:rsidRDefault="00AC21DB" w:rsidP="00AC21DB">
            <w:pPr>
              <w:pStyle w:val="Ed-TableTextBullet"/>
              <w:tabs>
                <w:tab w:val="left" w:pos="1298"/>
                <w:tab w:val="right" w:pos="10512"/>
              </w:tabs>
              <w:spacing w:line="276" w:lineRule="auto"/>
              <w:ind w:right="454"/>
              <w:jc w:val="center"/>
              <w:rPr>
                <w:rFonts w:asciiTheme="majorHAnsi" w:hAnsiTheme="majorHAnsi"/>
                <w:color w:val="000000" w:themeColor="text1"/>
                <w:lang w:val="es-SV" w:eastAsia="es-SV"/>
              </w:rPr>
            </w:pPr>
            <w:r>
              <w:rPr>
                <w:rFonts w:asciiTheme="majorHAnsi" w:hAnsiTheme="majorHAnsi"/>
                <w:color w:val="000000" w:themeColor="text1"/>
                <w:lang w:val="es-SV"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269"/>
              <w:gridCol w:w="6679"/>
            </w:tblGrid>
            <w:tr w:rsidR="00AC21DB" w:rsidRPr="00FB1A2A" w14:paraId="5C003C52" w14:textId="77777777" w:rsidTr="00AC21DB">
              <w:trPr>
                <w:jc w:val="center"/>
              </w:trPr>
              <w:tc>
                <w:tcPr>
                  <w:tcW w:w="2269" w:type="dxa"/>
                </w:tcPr>
                <w:p w14:paraId="7ECC5455"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licNombre</w:t>
                  </w:r>
                </w:p>
              </w:tc>
              <w:tc>
                <w:tcPr>
                  <w:tcW w:w="6679" w:type="dxa"/>
                </w:tcPr>
                <w:p w14:paraId="7FCC4F04"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Nombre del conductor</w:t>
                  </w:r>
                </w:p>
              </w:tc>
            </w:tr>
            <w:tr w:rsidR="00AC21DB" w:rsidRPr="00FB1A2A" w14:paraId="0BD41893" w14:textId="77777777" w:rsidTr="00AC21DB">
              <w:trPr>
                <w:jc w:val="center"/>
              </w:trPr>
              <w:tc>
                <w:tcPr>
                  <w:tcW w:w="2269" w:type="dxa"/>
                </w:tcPr>
                <w:p w14:paraId="1016F6F9"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licApellidoPaterno</w:t>
                  </w:r>
                </w:p>
              </w:tc>
              <w:tc>
                <w:tcPr>
                  <w:tcW w:w="6679" w:type="dxa"/>
                </w:tcPr>
                <w:p w14:paraId="5C0D787C"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Apellido paterno del conductor</w:t>
                  </w:r>
                </w:p>
              </w:tc>
            </w:tr>
            <w:tr w:rsidR="00AC21DB" w:rsidRPr="00FB1A2A" w14:paraId="1225A5E4" w14:textId="77777777" w:rsidTr="00AC21DB">
              <w:trPr>
                <w:jc w:val="center"/>
              </w:trPr>
              <w:tc>
                <w:tcPr>
                  <w:tcW w:w="2269" w:type="dxa"/>
                </w:tcPr>
                <w:p w14:paraId="62BF659D"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licApellidoMaterno</w:t>
                  </w:r>
                </w:p>
              </w:tc>
              <w:tc>
                <w:tcPr>
                  <w:tcW w:w="6679" w:type="dxa"/>
                </w:tcPr>
                <w:p w14:paraId="63AA2A4D"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Apellido materno del conductor</w:t>
                  </w:r>
                </w:p>
              </w:tc>
            </w:tr>
            <w:tr w:rsidR="00AC21DB" w:rsidRPr="00FB1A2A" w14:paraId="083048DE" w14:textId="77777777" w:rsidTr="00AC21DB">
              <w:trPr>
                <w:jc w:val="center"/>
              </w:trPr>
              <w:tc>
                <w:tcPr>
                  <w:tcW w:w="2269" w:type="dxa"/>
                </w:tcPr>
                <w:p w14:paraId="4959CE1B"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licCategorias</w:t>
                  </w:r>
                </w:p>
              </w:tc>
              <w:tc>
                <w:tcPr>
                  <w:tcW w:w="6679" w:type="dxa"/>
                </w:tcPr>
                <w:p w14:paraId="1544B714"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Categoría de licencia</w:t>
                  </w:r>
                </w:p>
              </w:tc>
            </w:tr>
            <w:tr w:rsidR="00AC21DB" w:rsidRPr="00FB1A2A" w14:paraId="685DF9B6" w14:textId="77777777" w:rsidTr="00AC21DB">
              <w:trPr>
                <w:jc w:val="center"/>
              </w:trPr>
              <w:tc>
                <w:tcPr>
                  <w:tcW w:w="2269" w:type="dxa"/>
                </w:tcPr>
                <w:p w14:paraId="3F6834E1"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licDireccion</w:t>
                  </w:r>
                </w:p>
              </w:tc>
              <w:tc>
                <w:tcPr>
                  <w:tcW w:w="6679" w:type="dxa"/>
                </w:tcPr>
                <w:p w14:paraId="1BC1797A"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Dirección completa del conductor</w:t>
                  </w:r>
                </w:p>
              </w:tc>
            </w:tr>
            <w:tr w:rsidR="00AC21DB" w:rsidRPr="00FB1A2A" w14:paraId="54BF97B6" w14:textId="77777777" w:rsidTr="00AC21DB">
              <w:trPr>
                <w:jc w:val="center"/>
              </w:trPr>
              <w:tc>
                <w:tcPr>
                  <w:tcW w:w="2269" w:type="dxa"/>
                </w:tcPr>
                <w:p w14:paraId="7841A463"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licTelefono</w:t>
                  </w:r>
                </w:p>
              </w:tc>
              <w:tc>
                <w:tcPr>
                  <w:tcW w:w="6679" w:type="dxa"/>
                </w:tcPr>
                <w:p w14:paraId="094C720A"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Teléfono particular del conductor</w:t>
                  </w:r>
                </w:p>
              </w:tc>
            </w:tr>
            <w:tr w:rsidR="00AC21DB" w:rsidRPr="00FB1A2A" w14:paraId="11469E8D" w14:textId="77777777" w:rsidTr="00AC21DB">
              <w:trPr>
                <w:jc w:val="center"/>
              </w:trPr>
              <w:tc>
                <w:tcPr>
                  <w:tcW w:w="2269" w:type="dxa"/>
                </w:tcPr>
                <w:p w14:paraId="552C1627"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licTipoLicencia</w:t>
                  </w:r>
                </w:p>
              </w:tc>
              <w:tc>
                <w:tcPr>
                  <w:tcW w:w="6679" w:type="dxa"/>
                </w:tcPr>
                <w:p w14:paraId="175ACBBC"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Tipo de licencia (CONDUCIR CARRO / CONDUCIR MOTO)</w:t>
                  </w:r>
                </w:p>
              </w:tc>
            </w:tr>
            <w:tr w:rsidR="00AC21DB" w:rsidRPr="00FB1A2A" w14:paraId="73E614DB" w14:textId="77777777" w:rsidTr="00AC21DB">
              <w:trPr>
                <w:jc w:val="center"/>
              </w:trPr>
              <w:tc>
                <w:tcPr>
                  <w:tcW w:w="2269" w:type="dxa"/>
                </w:tcPr>
                <w:p w14:paraId="5D3D43FD"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licTramite</w:t>
                  </w:r>
                </w:p>
              </w:tc>
              <w:tc>
                <w:tcPr>
                  <w:tcW w:w="6679" w:type="dxa"/>
                </w:tcPr>
                <w:p w14:paraId="126626AA"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Tramite (PRIMERA VEZ, REFRENDA, etc.)</w:t>
                  </w:r>
                </w:p>
              </w:tc>
            </w:tr>
            <w:tr w:rsidR="00AC21DB" w:rsidRPr="00FB1A2A" w14:paraId="1059291F" w14:textId="77777777" w:rsidTr="00AC21DB">
              <w:trPr>
                <w:jc w:val="center"/>
              </w:trPr>
              <w:tc>
                <w:tcPr>
                  <w:tcW w:w="2269" w:type="dxa"/>
                </w:tcPr>
                <w:p w14:paraId="5CBB123D"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licFechaEmision</w:t>
                  </w:r>
                </w:p>
              </w:tc>
              <w:tc>
                <w:tcPr>
                  <w:tcW w:w="6679" w:type="dxa"/>
                </w:tcPr>
                <w:p w14:paraId="0FB79198"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Fecha de emisión de la licencia</w:t>
                  </w:r>
                </w:p>
              </w:tc>
            </w:tr>
            <w:tr w:rsidR="00AC21DB" w:rsidRPr="00FB1A2A" w14:paraId="1D4E05EF" w14:textId="77777777" w:rsidTr="00AC21DB">
              <w:trPr>
                <w:jc w:val="center"/>
              </w:trPr>
              <w:tc>
                <w:tcPr>
                  <w:tcW w:w="2269" w:type="dxa"/>
                </w:tcPr>
                <w:p w14:paraId="478B46E1"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licFechaVencimiento</w:t>
                  </w:r>
                </w:p>
              </w:tc>
              <w:tc>
                <w:tcPr>
                  <w:tcW w:w="6679" w:type="dxa"/>
                </w:tcPr>
                <w:p w14:paraId="452AFD8E"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Fecha de vencimiento de la licencia</w:t>
                  </w:r>
                </w:p>
              </w:tc>
            </w:tr>
            <w:tr w:rsidR="00AC21DB" w:rsidRPr="00FB1A2A" w14:paraId="4ECCCB90" w14:textId="77777777" w:rsidTr="00AC21DB">
              <w:trPr>
                <w:jc w:val="center"/>
              </w:trPr>
              <w:tc>
                <w:tcPr>
                  <w:tcW w:w="2269" w:type="dxa"/>
                </w:tcPr>
                <w:p w14:paraId="55465107"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licMensajeVigencia</w:t>
                  </w:r>
                </w:p>
              </w:tc>
              <w:tc>
                <w:tcPr>
                  <w:tcW w:w="6679" w:type="dxa"/>
                </w:tcPr>
                <w:p w14:paraId="059F6405"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Indica vigencia en función de fecha de vencimiento (SI / NO)</w:t>
                  </w:r>
                </w:p>
              </w:tc>
            </w:tr>
            <w:tr w:rsidR="00AC21DB" w:rsidRPr="00FB1A2A" w14:paraId="5EAE939F" w14:textId="77777777" w:rsidTr="00AC21DB">
              <w:trPr>
                <w:jc w:val="center"/>
              </w:trPr>
              <w:tc>
                <w:tcPr>
                  <w:tcW w:w="2269" w:type="dxa"/>
                </w:tcPr>
                <w:p w14:paraId="21AA328C"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licNroDeSello</w:t>
                  </w:r>
                </w:p>
              </w:tc>
              <w:tc>
                <w:tcPr>
                  <w:tcW w:w="6679" w:type="dxa"/>
                </w:tcPr>
                <w:p w14:paraId="1961F988"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Identificar asociado a licencia</w:t>
                  </w:r>
                </w:p>
              </w:tc>
            </w:tr>
            <w:tr w:rsidR="00AC21DB" w:rsidRPr="00FB1A2A" w14:paraId="613A2C2C" w14:textId="77777777" w:rsidTr="00AC21DB">
              <w:trPr>
                <w:jc w:val="center"/>
              </w:trPr>
              <w:tc>
                <w:tcPr>
                  <w:tcW w:w="2269" w:type="dxa"/>
                </w:tcPr>
                <w:p w14:paraId="6A6223F5" w14:textId="77777777"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licMensajeRetorno</w:t>
                  </w:r>
                </w:p>
              </w:tc>
              <w:tc>
                <w:tcPr>
                  <w:tcW w:w="6679" w:type="dxa"/>
                </w:tcPr>
                <w:p w14:paraId="520A6F1B" w14:textId="17FC48BE" w:rsidR="00AC21DB" w:rsidRPr="000232FE" w:rsidRDefault="00AC21DB" w:rsidP="00AC21DB">
                  <w:pPr>
                    <w:rPr>
                      <w:rFonts w:asciiTheme="majorHAnsi" w:hAnsiTheme="majorHAnsi" w:cstheme="majorHAnsi"/>
                      <w:sz w:val="20"/>
                      <w:szCs w:val="24"/>
                    </w:rPr>
                  </w:pPr>
                  <w:r w:rsidRPr="000232FE">
                    <w:rPr>
                      <w:rFonts w:asciiTheme="majorHAnsi" w:hAnsiTheme="majorHAnsi" w:cstheme="majorHAnsi"/>
                      <w:sz w:val="20"/>
                      <w:szCs w:val="24"/>
                    </w:rPr>
                    <w:t xml:space="preserve">Si la información fue devuelta de forma </w:t>
                  </w:r>
                  <w:r w:rsidR="00DD5DE1" w:rsidRPr="000232FE">
                    <w:rPr>
                      <w:rFonts w:asciiTheme="majorHAnsi" w:hAnsiTheme="majorHAnsi" w:cstheme="majorHAnsi"/>
                      <w:sz w:val="20"/>
                      <w:szCs w:val="24"/>
                    </w:rPr>
                    <w:t>satisfactoria:</w:t>
                  </w:r>
                  <w:r w:rsidRPr="000232FE">
                    <w:rPr>
                      <w:rFonts w:asciiTheme="majorHAnsi" w:hAnsiTheme="majorHAnsi" w:cstheme="majorHAnsi"/>
                      <w:sz w:val="20"/>
                      <w:szCs w:val="24"/>
                    </w:rPr>
                    <w:t xml:space="preserve"> OK</w:t>
                  </w:r>
                </w:p>
                <w:p w14:paraId="7555375F" w14:textId="77777777" w:rsidR="00AC21DB" w:rsidRPr="000232FE" w:rsidRDefault="00AC21DB" w:rsidP="00AC21DB">
                  <w:pPr>
                    <w:pStyle w:val="HTMLconformatoprevio"/>
                    <w:rPr>
                      <w:rFonts w:asciiTheme="majorHAnsi" w:eastAsia="Calibri" w:hAnsiTheme="majorHAnsi" w:cstheme="majorHAnsi"/>
                      <w:szCs w:val="24"/>
                      <w:lang w:eastAsia="en-US"/>
                    </w:rPr>
                  </w:pPr>
                  <w:r w:rsidRPr="000232FE">
                    <w:rPr>
                      <w:rFonts w:asciiTheme="majorHAnsi" w:eastAsia="Calibri" w:hAnsiTheme="majorHAnsi" w:cstheme="majorHAnsi"/>
                      <w:szCs w:val="24"/>
                      <w:lang w:eastAsia="en-US"/>
                    </w:rPr>
                    <w:t>Otro caso: NO EXISTEN LICENCIAS DEL TIPO INDICADO PARA ESTE NIT</w:t>
                  </w:r>
                </w:p>
              </w:tc>
            </w:tr>
          </w:tbl>
          <w:p w14:paraId="012637A4" w14:textId="77777777" w:rsidR="00AC21DB" w:rsidRPr="00AC21DB" w:rsidRDefault="00AC21DB" w:rsidP="00AC21DB">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1D20A0C1" w14:textId="5E9FA75F" w:rsidR="00A72B81" w:rsidRDefault="00A72B81">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A72B81">
              <w:rPr>
                <w:rFonts w:asciiTheme="majorHAnsi" w:hAnsiTheme="majorHAnsi"/>
                <w:color w:val="000000" w:themeColor="text1"/>
                <w:lang w:val="es-SV" w:eastAsia="es-SV"/>
              </w:rPr>
              <w:t>findHistorialEsquelaByDoc</w:t>
            </w:r>
            <w:r w:rsidRPr="005F7AF8">
              <w:rPr>
                <w:rFonts w:asciiTheme="majorHAnsi" w:hAnsiTheme="majorHAnsi"/>
                <w:color w:val="000000" w:themeColor="text1"/>
                <w:lang w:val="es-SV" w:eastAsia="es-SV"/>
              </w:rPr>
              <w:t xml:space="preserve">  </w:t>
            </w:r>
            <w:r w:rsidRPr="00A72B81">
              <w:rPr>
                <w:rFonts w:asciiTheme="majorHAnsi" w:hAnsiTheme="majorHAnsi"/>
                <w:color w:val="000000" w:themeColor="text1"/>
                <w:lang w:val="es-SV" w:eastAsia="es-SV"/>
              </w:rPr>
              <w:t>Historial de esquelas por número de documento en BD RPV</w:t>
            </w:r>
          </w:p>
          <w:p w14:paraId="2DE4C759" w14:textId="77777777" w:rsidR="00A72B81" w:rsidRPr="00A72B81" w:rsidRDefault="00A72B81" w:rsidP="00A72B81">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07C3DC97" w14:textId="2F654D65" w:rsidR="00A72B81" w:rsidRDefault="00A72B81">
            <w:pPr>
              <w:pStyle w:val="Prrafodelista"/>
              <w:numPr>
                <w:ilvl w:val="0"/>
                <w:numId w:val="7"/>
              </w:numPr>
              <w:ind w:right="454"/>
              <w:rPr>
                <w:rFonts w:asciiTheme="majorHAnsi" w:hAnsiTheme="majorHAnsi"/>
                <w:color w:val="000000" w:themeColor="text1"/>
                <w:lang w:val="es-SV" w:eastAsia="es-SV"/>
              </w:rPr>
            </w:pPr>
            <w:r>
              <w:rPr>
                <w:rFonts w:asciiTheme="majorHAnsi" w:hAnsiTheme="majorHAnsi"/>
                <w:color w:val="000000" w:themeColor="text1"/>
                <w:lang w:val="es-SV" w:eastAsia="es-SV"/>
              </w:rPr>
              <w:t>PARAMETROS</w:t>
            </w:r>
          </w:p>
          <w:p w14:paraId="5644DF6C" w14:textId="77777777" w:rsidR="00A72B81" w:rsidRPr="00A72B81" w:rsidRDefault="00A72B81" w:rsidP="00A72B81">
            <w:pPr>
              <w:pStyle w:val="Prrafodelista"/>
              <w:ind w:left="1287" w:right="454"/>
              <w:rPr>
                <w:rFonts w:asciiTheme="majorHAnsi" w:hAnsiTheme="majorHAnsi"/>
                <w:color w:val="000000" w:themeColor="text1"/>
                <w:lang w:val="es-SV" w:eastAsia="es-SV"/>
              </w:rPr>
            </w:pPr>
          </w:p>
          <w:p w14:paraId="7FF2437A" w14:textId="77777777" w:rsidR="00A72B81" w:rsidRPr="00A72B81" w:rsidRDefault="00A72B81">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A72B81">
              <w:rPr>
                <w:rFonts w:asciiTheme="majorHAnsi" w:hAnsiTheme="majorHAnsi"/>
                <w:color w:val="000000" w:themeColor="text1"/>
                <w:lang w:val="es-SV" w:eastAsia="es-SV"/>
              </w:rPr>
              <w:t>Número de NIT, cadena de 17 posiciones con guiones, ejemplo: 1010-101010-101-0</w:t>
            </w:r>
          </w:p>
          <w:p w14:paraId="0C13891F" w14:textId="77777777" w:rsidR="00A72B81" w:rsidRPr="00A72B81" w:rsidRDefault="00A72B81">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A72B81">
              <w:rPr>
                <w:rFonts w:asciiTheme="majorHAnsi" w:hAnsiTheme="majorHAnsi"/>
                <w:color w:val="000000" w:themeColor="text1"/>
                <w:lang w:val="es-SV" w:eastAsia="es-SV"/>
              </w:rPr>
              <w:t>Usuario: Usuario que realiza la consulta</w:t>
            </w:r>
          </w:p>
          <w:p w14:paraId="12C0E953" w14:textId="38F26924" w:rsidR="008C3B36" w:rsidRPr="00274199" w:rsidRDefault="00A72B81">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A72B81">
              <w:rPr>
                <w:rFonts w:asciiTheme="majorHAnsi" w:hAnsiTheme="majorHAnsi"/>
                <w:color w:val="000000" w:themeColor="text1"/>
                <w:lang w:val="es-SV" w:eastAsia="es-SV"/>
              </w:rPr>
              <w:t>IP: IP del cliente</w:t>
            </w:r>
          </w:p>
          <w:p w14:paraId="19B55965" w14:textId="5E7916F7" w:rsidR="009F58B1" w:rsidRPr="00FB1A2A" w:rsidRDefault="009F58B1" w:rsidP="009F58B1">
            <w:pPr>
              <w:jc w:val="center"/>
              <w:rPr>
                <w:sz w:val="20"/>
              </w:rPr>
            </w:pPr>
            <w:r w:rsidRPr="00FB1A2A">
              <w:rPr>
                <w:sz w:val="20"/>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269"/>
              <w:gridCol w:w="6679"/>
            </w:tblGrid>
            <w:tr w:rsidR="009F58B1" w:rsidRPr="00FB1A2A" w14:paraId="68911FD3" w14:textId="77777777" w:rsidTr="009F58B1">
              <w:trPr>
                <w:jc w:val="center"/>
              </w:trPr>
              <w:tc>
                <w:tcPr>
                  <w:tcW w:w="2269" w:type="dxa"/>
                </w:tcPr>
                <w:p w14:paraId="150CDDD0"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nroEsquela</w:t>
                  </w:r>
                </w:p>
              </w:tc>
              <w:tc>
                <w:tcPr>
                  <w:tcW w:w="6679" w:type="dxa"/>
                </w:tcPr>
                <w:p w14:paraId="29A636CD"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Numero de la esquela</w:t>
                  </w:r>
                </w:p>
              </w:tc>
            </w:tr>
            <w:tr w:rsidR="009F58B1" w:rsidRPr="00FB1A2A" w14:paraId="0B1CC08F" w14:textId="77777777" w:rsidTr="009F58B1">
              <w:trPr>
                <w:jc w:val="center"/>
              </w:trPr>
              <w:tc>
                <w:tcPr>
                  <w:tcW w:w="2269" w:type="dxa"/>
                </w:tcPr>
                <w:p w14:paraId="227EDB30"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fechaImposicion</w:t>
                  </w:r>
                </w:p>
              </w:tc>
              <w:tc>
                <w:tcPr>
                  <w:tcW w:w="6679" w:type="dxa"/>
                </w:tcPr>
                <w:p w14:paraId="77AB8BBD" w14:textId="67ECF539" w:rsidR="009F58B1" w:rsidRPr="000232FE" w:rsidRDefault="00DD5DE1" w:rsidP="009F58B1">
                  <w:pPr>
                    <w:rPr>
                      <w:rFonts w:asciiTheme="majorHAnsi" w:hAnsiTheme="majorHAnsi" w:cstheme="majorHAnsi"/>
                      <w:sz w:val="20"/>
                      <w:szCs w:val="20"/>
                    </w:rPr>
                  </w:pPr>
                  <w:r w:rsidRPr="000232FE">
                    <w:rPr>
                      <w:rFonts w:asciiTheme="majorHAnsi" w:hAnsiTheme="majorHAnsi" w:cstheme="majorHAnsi"/>
                      <w:sz w:val="20"/>
                      <w:szCs w:val="20"/>
                    </w:rPr>
                    <w:t>Fecha de</w:t>
                  </w:r>
                  <w:r w:rsidR="009F58B1" w:rsidRPr="000232FE">
                    <w:rPr>
                      <w:rFonts w:asciiTheme="majorHAnsi" w:hAnsiTheme="majorHAnsi" w:cstheme="majorHAnsi"/>
                      <w:sz w:val="20"/>
                      <w:szCs w:val="20"/>
                    </w:rPr>
                    <w:t xml:space="preserve"> imposición</w:t>
                  </w:r>
                </w:p>
              </w:tc>
            </w:tr>
            <w:tr w:rsidR="009F58B1" w:rsidRPr="00FB1A2A" w14:paraId="6CFC9E13" w14:textId="77777777" w:rsidTr="009F58B1">
              <w:trPr>
                <w:jc w:val="center"/>
              </w:trPr>
              <w:tc>
                <w:tcPr>
                  <w:tcW w:w="2269" w:type="dxa"/>
                </w:tcPr>
                <w:p w14:paraId="6913DAD4"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falta</w:t>
                  </w:r>
                </w:p>
              </w:tc>
              <w:tc>
                <w:tcPr>
                  <w:tcW w:w="6679" w:type="dxa"/>
                </w:tcPr>
                <w:p w14:paraId="39BEEFA7"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Código de falta</w:t>
                  </w:r>
                </w:p>
              </w:tc>
            </w:tr>
            <w:tr w:rsidR="009F58B1" w:rsidRPr="00FB1A2A" w14:paraId="403EB326" w14:textId="77777777" w:rsidTr="009F58B1">
              <w:trPr>
                <w:jc w:val="center"/>
              </w:trPr>
              <w:tc>
                <w:tcPr>
                  <w:tcW w:w="2269" w:type="dxa"/>
                </w:tcPr>
                <w:p w14:paraId="324938E3" w14:textId="77777777" w:rsidR="009F58B1" w:rsidRPr="000232FE" w:rsidRDefault="009F58B1" w:rsidP="009F58B1">
                  <w:pPr>
                    <w:pStyle w:val="HTMLconformatoprevio"/>
                    <w:rPr>
                      <w:rFonts w:asciiTheme="majorHAnsi" w:hAnsiTheme="majorHAnsi" w:cstheme="majorHAnsi"/>
                    </w:rPr>
                  </w:pPr>
                  <w:r w:rsidRPr="000232FE">
                    <w:rPr>
                      <w:rFonts w:asciiTheme="majorHAnsi" w:hAnsiTheme="majorHAnsi" w:cstheme="majorHAnsi"/>
                    </w:rPr>
                    <w:t>descripcionFalta</w:t>
                  </w:r>
                </w:p>
              </w:tc>
              <w:tc>
                <w:tcPr>
                  <w:tcW w:w="6679" w:type="dxa"/>
                </w:tcPr>
                <w:p w14:paraId="3E182B37"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Descripción de la falta</w:t>
                  </w:r>
                </w:p>
              </w:tc>
            </w:tr>
            <w:tr w:rsidR="009F58B1" w:rsidRPr="00FB1A2A" w14:paraId="7BB583C3" w14:textId="77777777" w:rsidTr="009F58B1">
              <w:trPr>
                <w:jc w:val="center"/>
              </w:trPr>
              <w:tc>
                <w:tcPr>
                  <w:tcW w:w="2269" w:type="dxa"/>
                </w:tcPr>
                <w:p w14:paraId="406B8E4C"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lastRenderedPageBreak/>
                    <w:t>nivel</w:t>
                  </w:r>
                </w:p>
              </w:tc>
              <w:tc>
                <w:tcPr>
                  <w:tcW w:w="6679" w:type="dxa"/>
                </w:tcPr>
                <w:p w14:paraId="793EDD1C"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Nivel de la falta (LEVE, GRAVE, MUY GRAVE)</w:t>
                  </w:r>
                </w:p>
              </w:tc>
            </w:tr>
            <w:tr w:rsidR="009F58B1" w:rsidRPr="00FB1A2A" w14:paraId="18E80506" w14:textId="77777777" w:rsidTr="009F58B1">
              <w:trPr>
                <w:jc w:val="center"/>
              </w:trPr>
              <w:tc>
                <w:tcPr>
                  <w:tcW w:w="2269" w:type="dxa"/>
                </w:tcPr>
                <w:p w14:paraId="7D8CD522"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monto</w:t>
                  </w:r>
                </w:p>
              </w:tc>
              <w:tc>
                <w:tcPr>
                  <w:tcW w:w="6679" w:type="dxa"/>
                </w:tcPr>
                <w:p w14:paraId="1ED97EF3"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Valor a pagar por la falta</w:t>
                  </w:r>
                </w:p>
              </w:tc>
            </w:tr>
            <w:tr w:rsidR="009F58B1" w:rsidRPr="00FB1A2A" w14:paraId="79119065" w14:textId="77777777" w:rsidTr="009F58B1">
              <w:trPr>
                <w:jc w:val="center"/>
              </w:trPr>
              <w:tc>
                <w:tcPr>
                  <w:tcW w:w="2269" w:type="dxa"/>
                </w:tcPr>
                <w:p w14:paraId="18157B5E"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recargo</w:t>
                  </w:r>
                </w:p>
              </w:tc>
              <w:tc>
                <w:tcPr>
                  <w:tcW w:w="6679" w:type="dxa"/>
                </w:tcPr>
                <w:p w14:paraId="0B2A83DE"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Recargo por intereses</w:t>
                  </w:r>
                </w:p>
              </w:tc>
            </w:tr>
            <w:tr w:rsidR="009F58B1" w:rsidRPr="00FB1A2A" w14:paraId="1ACA3A8C" w14:textId="77777777" w:rsidTr="009F58B1">
              <w:trPr>
                <w:jc w:val="center"/>
              </w:trPr>
              <w:tc>
                <w:tcPr>
                  <w:tcW w:w="2269" w:type="dxa"/>
                </w:tcPr>
                <w:p w14:paraId="31DD6E19"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montoAPagar</w:t>
                  </w:r>
                </w:p>
              </w:tc>
              <w:tc>
                <w:tcPr>
                  <w:tcW w:w="6679" w:type="dxa"/>
                </w:tcPr>
                <w:p w14:paraId="16D59538"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Pago total por la falta (valor + intereses +  pago doble)</w:t>
                  </w:r>
                </w:p>
              </w:tc>
            </w:tr>
            <w:tr w:rsidR="009F58B1" w:rsidRPr="00FB1A2A" w14:paraId="51759C5D" w14:textId="77777777" w:rsidTr="009F58B1">
              <w:trPr>
                <w:jc w:val="center"/>
              </w:trPr>
              <w:tc>
                <w:tcPr>
                  <w:tcW w:w="2269" w:type="dxa"/>
                </w:tcPr>
                <w:p w14:paraId="5B34BEFC"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fechaPago</w:t>
                  </w:r>
                </w:p>
              </w:tc>
              <w:tc>
                <w:tcPr>
                  <w:tcW w:w="6679" w:type="dxa"/>
                </w:tcPr>
                <w:p w14:paraId="118FB73F" w14:textId="77777777" w:rsidR="009F58B1" w:rsidRPr="000232FE" w:rsidRDefault="009F58B1" w:rsidP="009F58B1">
                  <w:pPr>
                    <w:pStyle w:val="HTMLconformatoprevio"/>
                    <w:rPr>
                      <w:rFonts w:asciiTheme="majorHAnsi" w:eastAsia="Calibri" w:hAnsiTheme="majorHAnsi" w:cstheme="majorHAnsi"/>
                      <w:lang w:eastAsia="en-US"/>
                    </w:rPr>
                  </w:pPr>
                  <w:r w:rsidRPr="000232FE">
                    <w:rPr>
                      <w:rFonts w:asciiTheme="majorHAnsi" w:eastAsia="Calibri" w:hAnsiTheme="majorHAnsi" w:cstheme="majorHAnsi"/>
                      <w:lang w:eastAsia="en-US"/>
                    </w:rPr>
                    <w:t>Fecha de pago de la esquela</w:t>
                  </w:r>
                </w:p>
              </w:tc>
            </w:tr>
            <w:tr w:rsidR="009F58B1" w:rsidRPr="00FB1A2A" w14:paraId="03B4784F" w14:textId="77777777" w:rsidTr="009F58B1">
              <w:trPr>
                <w:jc w:val="center"/>
              </w:trPr>
              <w:tc>
                <w:tcPr>
                  <w:tcW w:w="2269" w:type="dxa"/>
                </w:tcPr>
                <w:p w14:paraId="27FC89A2"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fechaApelacion</w:t>
                  </w:r>
                </w:p>
              </w:tc>
              <w:tc>
                <w:tcPr>
                  <w:tcW w:w="6679" w:type="dxa"/>
                </w:tcPr>
                <w:p w14:paraId="1E38CA45" w14:textId="77777777" w:rsidR="009F58B1" w:rsidRPr="000232FE" w:rsidRDefault="009F58B1" w:rsidP="009F58B1">
                  <w:pPr>
                    <w:pStyle w:val="HTMLconformatoprevio"/>
                    <w:rPr>
                      <w:rFonts w:asciiTheme="majorHAnsi" w:eastAsia="Calibri" w:hAnsiTheme="majorHAnsi" w:cstheme="majorHAnsi"/>
                      <w:lang w:eastAsia="en-US"/>
                    </w:rPr>
                  </w:pPr>
                  <w:r w:rsidRPr="000232FE">
                    <w:rPr>
                      <w:rFonts w:asciiTheme="majorHAnsi" w:eastAsia="Calibri" w:hAnsiTheme="majorHAnsi" w:cstheme="majorHAnsi"/>
                      <w:lang w:eastAsia="en-US"/>
                    </w:rPr>
                    <w:t>Fecha de apelación de la esquela</w:t>
                  </w:r>
                </w:p>
              </w:tc>
            </w:tr>
            <w:tr w:rsidR="009F58B1" w:rsidRPr="00FB1A2A" w14:paraId="5DDE2226" w14:textId="77777777" w:rsidTr="009F58B1">
              <w:trPr>
                <w:jc w:val="center"/>
              </w:trPr>
              <w:tc>
                <w:tcPr>
                  <w:tcW w:w="2269" w:type="dxa"/>
                </w:tcPr>
                <w:p w14:paraId="3D782DDD"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estado</w:t>
                  </w:r>
                </w:p>
              </w:tc>
              <w:tc>
                <w:tcPr>
                  <w:tcW w:w="6679" w:type="dxa"/>
                </w:tcPr>
                <w:p w14:paraId="468455D8" w14:textId="77777777" w:rsidR="009F58B1" w:rsidRPr="000232FE" w:rsidRDefault="009F58B1" w:rsidP="009F58B1">
                  <w:pPr>
                    <w:pStyle w:val="HTMLconformatoprevio"/>
                    <w:rPr>
                      <w:rFonts w:asciiTheme="majorHAnsi" w:eastAsia="Calibri" w:hAnsiTheme="majorHAnsi" w:cstheme="majorHAnsi"/>
                      <w:lang w:eastAsia="en-US"/>
                    </w:rPr>
                  </w:pPr>
                  <w:r w:rsidRPr="000232FE">
                    <w:rPr>
                      <w:rFonts w:asciiTheme="majorHAnsi" w:eastAsia="Calibri" w:hAnsiTheme="majorHAnsi" w:cstheme="majorHAnsi"/>
                      <w:lang w:eastAsia="en-US"/>
                    </w:rPr>
                    <w:t xml:space="preserve">Estado de la esquela  </w:t>
                  </w:r>
                </w:p>
              </w:tc>
            </w:tr>
            <w:tr w:rsidR="009F58B1" w:rsidRPr="00FB1A2A" w14:paraId="44936A12" w14:textId="77777777" w:rsidTr="009F58B1">
              <w:trPr>
                <w:jc w:val="center"/>
              </w:trPr>
              <w:tc>
                <w:tcPr>
                  <w:tcW w:w="2269" w:type="dxa"/>
                </w:tcPr>
                <w:p w14:paraId="2DD0EE1D"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documentoRelacionado</w:t>
                  </w:r>
                </w:p>
              </w:tc>
              <w:tc>
                <w:tcPr>
                  <w:tcW w:w="6679" w:type="dxa"/>
                </w:tcPr>
                <w:p w14:paraId="434B8E00"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Placa relacionada</w:t>
                  </w:r>
                </w:p>
              </w:tc>
            </w:tr>
            <w:tr w:rsidR="009F58B1" w:rsidRPr="00FB1A2A" w14:paraId="7EB156CF" w14:textId="77777777" w:rsidTr="009F58B1">
              <w:trPr>
                <w:jc w:val="center"/>
              </w:trPr>
              <w:tc>
                <w:tcPr>
                  <w:tcW w:w="2269" w:type="dxa"/>
                </w:tcPr>
                <w:p w14:paraId="665906BC" w14:textId="77777777"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ctrEsqMensajeRetorno</w:t>
                  </w:r>
                </w:p>
              </w:tc>
              <w:tc>
                <w:tcPr>
                  <w:tcW w:w="6679" w:type="dxa"/>
                </w:tcPr>
                <w:p w14:paraId="00643E1B" w14:textId="79639BB3" w:rsidR="009F58B1" w:rsidRPr="000232FE" w:rsidRDefault="009F58B1" w:rsidP="009F58B1">
                  <w:pPr>
                    <w:rPr>
                      <w:rFonts w:asciiTheme="majorHAnsi" w:hAnsiTheme="majorHAnsi" w:cstheme="majorHAnsi"/>
                      <w:sz w:val="20"/>
                      <w:szCs w:val="20"/>
                    </w:rPr>
                  </w:pPr>
                  <w:r w:rsidRPr="000232FE">
                    <w:rPr>
                      <w:rFonts w:asciiTheme="majorHAnsi" w:hAnsiTheme="majorHAnsi" w:cstheme="majorHAnsi"/>
                      <w:sz w:val="20"/>
                      <w:szCs w:val="20"/>
                    </w:rPr>
                    <w:t xml:space="preserve">Si la información fue devuelta de forma </w:t>
                  </w:r>
                  <w:r w:rsidR="00DD5DE1" w:rsidRPr="000232FE">
                    <w:rPr>
                      <w:rFonts w:asciiTheme="majorHAnsi" w:hAnsiTheme="majorHAnsi" w:cstheme="majorHAnsi"/>
                      <w:sz w:val="20"/>
                      <w:szCs w:val="20"/>
                    </w:rPr>
                    <w:t>satisfactoria:</w:t>
                  </w:r>
                  <w:r w:rsidRPr="000232FE">
                    <w:rPr>
                      <w:rFonts w:asciiTheme="majorHAnsi" w:hAnsiTheme="majorHAnsi" w:cstheme="majorHAnsi"/>
                      <w:sz w:val="20"/>
                      <w:szCs w:val="20"/>
                    </w:rPr>
                    <w:t xml:space="preserve"> OK</w:t>
                  </w:r>
                </w:p>
                <w:p w14:paraId="20AF4330" w14:textId="77777777" w:rsidR="009F58B1" w:rsidRPr="000232FE" w:rsidRDefault="009F58B1" w:rsidP="009F58B1">
                  <w:pPr>
                    <w:pStyle w:val="HTMLconformatoprevio"/>
                    <w:rPr>
                      <w:rFonts w:asciiTheme="majorHAnsi" w:eastAsia="Calibri" w:hAnsiTheme="majorHAnsi" w:cstheme="majorHAnsi"/>
                      <w:lang w:eastAsia="en-US"/>
                    </w:rPr>
                  </w:pPr>
                  <w:r w:rsidRPr="000232FE">
                    <w:rPr>
                      <w:rFonts w:asciiTheme="majorHAnsi" w:eastAsia="Calibri" w:hAnsiTheme="majorHAnsi" w:cstheme="majorHAnsi"/>
                      <w:lang w:eastAsia="en-US"/>
                    </w:rPr>
                    <w:t>Otro caso: NO EXISTEN ESQUELAS PARA ESTE NIT</w:t>
                  </w:r>
                </w:p>
              </w:tc>
            </w:tr>
          </w:tbl>
          <w:p w14:paraId="2BD1F034" w14:textId="2FF8C9DE" w:rsidR="008C3B36" w:rsidRDefault="008C3B36" w:rsidP="009F58B1">
            <w:pPr>
              <w:spacing w:line="276" w:lineRule="auto"/>
              <w:ind w:right="454"/>
              <w:jc w:val="center"/>
              <w:rPr>
                <w:rFonts w:asciiTheme="majorHAnsi" w:hAnsiTheme="majorHAnsi"/>
                <w:color w:val="000000" w:themeColor="text1"/>
                <w:lang w:val="es-SV" w:eastAsia="es-SV"/>
              </w:rPr>
            </w:pPr>
          </w:p>
          <w:p w14:paraId="1693DF3C" w14:textId="3ADD7BB6" w:rsidR="009F58B1" w:rsidRDefault="009F58B1">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t>findPagoPlazoEsquelasByDoc</w:t>
            </w:r>
            <w:r w:rsidRPr="005F7AF8">
              <w:rPr>
                <w:rFonts w:asciiTheme="majorHAnsi" w:hAnsiTheme="majorHAnsi"/>
                <w:color w:val="000000" w:themeColor="text1"/>
                <w:lang w:val="es-SV" w:eastAsia="es-SV"/>
              </w:rPr>
              <w:t xml:space="preserve">  </w:t>
            </w:r>
            <w:r w:rsidRPr="00274199">
              <w:rPr>
                <w:rFonts w:asciiTheme="majorHAnsi" w:hAnsiTheme="majorHAnsi"/>
                <w:color w:val="000000" w:themeColor="text1"/>
                <w:lang w:val="es-SV" w:eastAsia="es-SV"/>
              </w:rPr>
              <w:t>Información de pago a plazos vigente en DB RPV</w:t>
            </w:r>
          </w:p>
          <w:p w14:paraId="5DDFD10D" w14:textId="6E63DB0D" w:rsidR="00274199" w:rsidRDefault="00274199" w:rsidP="00274199">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07D7812E" w14:textId="71837423" w:rsidR="00274199" w:rsidRDefault="00274199" w:rsidP="00274199">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30ECA196" w14:textId="4803FE29" w:rsidR="00274199" w:rsidRDefault="00274199">
            <w:pPr>
              <w:pStyle w:val="Prrafodelista"/>
              <w:numPr>
                <w:ilvl w:val="0"/>
                <w:numId w:val="7"/>
              </w:numPr>
              <w:ind w:right="454"/>
              <w:rPr>
                <w:rFonts w:asciiTheme="majorHAnsi" w:hAnsiTheme="majorHAnsi"/>
                <w:color w:val="000000" w:themeColor="text1"/>
                <w:lang w:val="es-SV" w:eastAsia="es-SV"/>
              </w:rPr>
            </w:pPr>
            <w:r>
              <w:rPr>
                <w:rFonts w:asciiTheme="majorHAnsi" w:hAnsiTheme="majorHAnsi"/>
                <w:color w:val="000000" w:themeColor="text1"/>
                <w:lang w:val="es-SV" w:eastAsia="es-SV"/>
              </w:rPr>
              <w:t>PARAMETROS</w:t>
            </w:r>
          </w:p>
          <w:p w14:paraId="5C3A4BED" w14:textId="77777777" w:rsidR="00274199" w:rsidRDefault="00274199" w:rsidP="00274199">
            <w:pPr>
              <w:pStyle w:val="Prrafodelista"/>
              <w:ind w:left="1287" w:right="454"/>
              <w:rPr>
                <w:rFonts w:asciiTheme="majorHAnsi" w:hAnsiTheme="majorHAnsi"/>
                <w:color w:val="000000" w:themeColor="text1"/>
                <w:lang w:val="es-SV" w:eastAsia="es-SV"/>
              </w:rPr>
            </w:pPr>
          </w:p>
          <w:p w14:paraId="43230B4B" w14:textId="77777777" w:rsidR="00274199" w:rsidRPr="00274199" w:rsidRDefault="00274199">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t>Número de NIT, cadena de 17 posiciones con guiones.</w:t>
            </w:r>
          </w:p>
          <w:p w14:paraId="32750A53" w14:textId="77777777" w:rsidR="00274199" w:rsidRPr="00274199" w:rsidRDefault="00274199">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t>Usuario: Usuario que realiza la consulta</w:t>
            </w:r>
          </w:p>
          <w:p w14:paraId="4F19DB6E" w14:textId="437FA58E" w:rsidR="00274199" w:rsidRDefault="00274199">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t>IP: IP del cliente</w:t>
            </w:r>
          </w:p>
          <w:p w14:paraId="12FF05FD" w14:textId="77777777" w:rsidR="00274199" w:rsidRPr="00274199" w:rsidRDefault="00274199" w:rsidP="00274199">
            <w:pPr>
              <w:pStyle w:val="Ed-TableTextBullet"/>
              <w:tabs>
                <w:tab w:val="left" w:pos="1298"/>
                <w:tab w:val="right" w:pos="10512"/>
              </w:tabs>
              <w:spacing w:line="276" w:lineRule="auto"/>
              <w:ind w:left="1491" w:right="454"/>
              <w:jc w:val="center"/>
              <w:rPr>
                <w:rFonts w:asciiTheme="majorHAnsi" w:hAnsiTheme="majorHAnsi"/>
                <w:color w:val="000000" w:themeColor="text1"/>
                <w:lang w:val="es-SV" w:eastAsia="es-SV"/>
              </w:rPr>
            </w:pPr>
          </w:p>
          <w:p w14:paraId="5B0B45EB" w14:textId="2E03FD87" w:rsidR="00274199" w:rsidRDefault="00274199" w:rsidP="00274199">
            <w:pPr>
              <w:pStyle w:val="Ed-TableTextBullet"/>
              <w:tabs>
                <w:tab w:val="left" w:pos="1298"/>
                <w:tab w:val="right" w:pos="10512"/>
              </w:tabs>
              <w:spacing w:line="276" w:lineRule="auto"/>
              <w:ind w:left="1282" w:right="454"/>
              <w:jc w:val="center"/>
              <w:rPr>
                <w:rFonts w:asciiTheme="majorHAnsi" w:hAnsiTheme="majorHAnsi"/>
                <w:color w:val="000000" w:themeColor="text1"/>
                <w:lang w:val="es-SV" w:eastAsia="es-SV"/>
              </w:rPr>
            </w:pPr>
            <w:r w:rsidRPr="00274199">
              <w:rPr>
                <w:rFonts w:asciiTheme="majorHAnsi" w:hAnsiTheme="majorHAnsi"/>
                <w:color w:val="000000" w:themeColor="text1"/>
                <w:lang w:val="es-ES"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269"/>
              <w:gridCol w:w="5189"/>
            </w:tblGrid>
            <w:tr w:rsidR="00274199" w:rsidRPr="00FB1A2A" w14:paraId="23209BE6" w14:textId="77777777" w:rsidTr="00274199">
              <w:trPr>
                <w:jc w:val="center"/>
              </w:trPr>
              <w:tc>
                <w:tcPr>
                  <w:tcW w:w="2269" w:type="dxa"/>
                </w:tcPr>
                <w:p w14:paraId="0E135EC1" w14:textId="77777777" w:rsidR="00274199" w:rsidRPr="000232FE" w:rsidRDefault="00274199" w:rsidP="00274199">
                  <w:pPr>
                    <w:pStyle w:val="HTMLconformatoprevio"/>
                    <w:rPr>
                      <w:rFonts w:asciiTheme="majorHAnsi" w:hAnsiTheme="majorHAnsi" w:cstheme="majorHAnsi"/>
                    </w:rPr>
                  </w:pPr>
                  <w:r w:rsidRPr="000232FE">
                    <w:rPr>
                      <w:rFonts w:asciiTheme="majorHAnsi" w:hAnsiTheme="majorHAnsi" w:cstheme="majorHAnsi"/>
                    </w:rPr>
                    <w:t>nroCompromiso</w:t>
                  </w:r>
                </w:p>
              </w:tc>
              <w:tc>
                <w:tcPr>
                  <w:tcW w:w="5189" w:type="dxa"/>
                </w:tcPr>
                <w:p w14:paraId="1826CA03" w14:textId="77777777" w:rsidR="00274199" w:rsidRPr="000232FE" w:rsidRDefault="00274199" w:rsidP="00274199">
                  <w:pPr>
                    <w:rPr>
                      <w:rFonts w:asciiTheme="majorHAnsi" w:hAnsiTheme="majorHAnsi" w:cstheme="majorHAnsi"/>
                      <w:sz w:val="20"/>
                      <w:szCs w:val="20"/>
                    </w:rPr>
                  </w:pPr>
                  <w:r w:rsidRPr="000232FE">
                    <w:rPr>
                      <w:rFonts w:asciiTheme="majorHAnsi" w:hAnsiTheme="majorHAnsi" w:cstheme="majorHAnsi"/>
                      <w:sz w:val="20"/>
                      <w:szCs w:val="20"/>
                    </w:rPr>
                    <w:t>Numero del compromiso de pago a plazos</w:t>
                  </w:r>
                </w:p>
              </w:tc>
            </w:tr>
            <w:tr w:rsidR="00274199" w:rsidRPr="00FB1A2A" w14:paraId="1EED02C0" w14:textId="77777777" w:rsidTr="00274199">
              <w:trPr>
                <w:jc w:val="center"/>
              </w:trPr>
              <w:tc>
                <w:tcPr>
                  <w:tcW w:w="2269" w:type="dxa"/>
                </w:tcPr>
                <w:p w14:paraId="350992FC" w14:textId="77777777" w:rsidR="00274199" w:rsidRPr="000232FE" w:rsidRDefault="00274199" w:rsidP="00274199">
                  <w:pPr>
                    <w:pStyle w:val="HTMLconformatoprevio"/>
                    <w:rPr>
                      <w:rFonts w:asciiTheme="majorHAnsi" w:hAnsiTheme="majorHAnsi" w:cstheme="majorHAnsi"/>
                    </w:rPr>
                  </w:pPr>
                  <w:r w:rsidRPr="000232FE">
                    <w:rPr>
                      <w:rFonts w:asciiTheme="majorHAnsi" w:hAnsiTheme="majorHAnsi" w:cstheme="majorHAnsi"/>
                    </w:rPr>
                    <w:t>estado</w:t>
                  </w:r>
                </w:p>
              </w:tc>
              <w:tc>
                <w:tcPr>
                  <w:tcW w:w="5189" w:type="dxa"/>
                </w:tcPr>
                <w:p w14:paraId="4B588B83" w14:textId="77777777" w:rsidR="00274199" w:rsidRPr="000232FE" w:rsidRDefault="00274199" w:rsidP="00274199">
                  <w:pPr>
                    <w:rPr>
                      <w:rFonts w:asciiTheme="majorHAnsi" w:hAnsiTheme="majorHAnsi" w:cstheme="majorHAnsi"/>
                      <w:sz w:val="20"/>
                      <w:szCs w:val="20"/>
                    </w:rPr>
                  </w:pPr>
                  <w:r w:rsidRPr="000232FE">
                    <w:rPr>
                      <w:rFonts w:asciiTheme="majorHAnsi" w:hAnsiTheme="majorHAnsi" w:cstheme="majorHAnsi"/>
                      <w:sz w:val="20"/>
                      <w:szCs w:val="20"/>
                    </w:rPr>
                    <w:t>Estado del compromiso</w:t>
                  </w:r>
                </w:p>
              </w:tc>
            </w:tr>
            <w:tr w:rsidR="00274199" w:rsidRPr="00FB1A2A" w14:paraId="1334D642" w14:textId="77777777" w:rsidTr="00274199">
              <w:trPr>
                <w:jc w:val="center"/>
              </w:trPr>
              <w:tc>
                <w:tcPr>
                  <w:tcW w:w="2269" w:type="dxa"/>
                </w:tcPr>
                <w:p w14:paraId="058F3148" w14:textId="77777777" w:rsidR="00274199" w:rsidRPr="000232FE" w:rsidRDefault="00274199" w:rsidP="00274199">
                  <w:pPr>
                    <w:pStyle w:val="HTMLconformatoprevio"/>
                    <w:rPr>
                      <w:rFonts w:asciiTheme="majorHAnsi" w:hAnsiTheme="majorHAnsi" w:cstheme="majorHAnsi"/>
                    </w:rPr>
                  </w:pPr>
                  <w:r w:rsidRPr="000232FE">
                    <w:rPr>
                      <w:rFonts w:asciiTheme="majorHAnsi" w:hAnsiTheme="majorHAnsi" w:cstheme="majorHAnsi"/>
                    </w:rPr>
                    <w:t>montoTotal</w:t>
                  </w:r>
                </w:p>
              </w:tc>
              <w:tc>
                <w:tcPr>
                  <w:tcW w:w="5189" w:type="dxa"/>
                </w:tcPr>
                <w:p w14:paraId="61624D1A" w14:textId="77777777" w:rsidR="00274199" w:rsidRPr="000232FE" w:rsidRDefault="00274199" w:rsidP="00274199">
                  <w:pPr>
                    <w:rPr>
                      <w:rFonts w:asciiTheme="majorHAnsi" w:hAnsiTheme="majorHAnsi" w:cstheme="majorHAnsi"/>
                      <w:sz w:val="20"/>
                      <w:szCs w:val="20"/>
                    </w:rPr>
                  </w:pPr>
                  <w:r w:rsidRPr="000232FE">
                    <w:rPr>
                      <w:rFonts w:asciiTheme="majorHAnsi" w:hAnsiTheme="majorHAnsi" w:cstheme="majorHAnsi"/>
                      <w:sz w:val="20"/>
                      <w:szCs w:val="20"/>
                    </w:rPr>
                    <w:t>Monto total del compromiso</w:t>
                  </w:r>
                </w:p>
              </w:tc>
            </w:tr>
            <w:tr w:rsidR="00274199" w:rsidRPr="00FB1A2A" w14:paraId="5D962E35" w14:textId="77777777" w:rsidTr="00274199">
              <w:trPr>
                <w:jc w:val="center"/>
              </w:trPr>
              <w:tc>
                <w:tcPr>
                  <w:tcW w:w="2269" w:type="dxa"/>
                </w:tcPr>
                <w:p w14:paraId="6D0C6675" w14:textId="77777777" w:rsidR="00274199" w:rsidRPr="000232FE" w:rsidRDefault="00274199" w:rsidP="00274199">
                  <w:pPr>
                    <w:pStyle w:val="HTMLconformatoprevio"/>
                    <w:rPr>
                      <w:rFonts w:asciiTheme="majorHAnsi" w:hAnsiTheme="majorHAnsi" w:cstheme="majorHAnsi"/>
                    </w:rPr>
                  </w:pPr>
                  <w:r w:rsidRPr="000232FE">
                    <w:rPr>
                      <w:rFonts w:asciiTheme="majorHAnsi" w:hAnsiTheme="majorHAnsi" w:cstheme="majorHAnsi"/>
                    </w:rPr>
                    <w:t>ultimaFechaPago</w:t>
                  </w:r>
                </w:p>
              </w:tc>
              <w:tc>
                <w:tcPr>
                  <w:tcW w:w="5189" w:type="dxa"/>
                </w:tcPr>
                <w:p w14:paraId="0FC39775" w14:textId="77777777" w:rsidR="00274199" w:rsidRPr="000232FE" w:rsidRDefault="00274199" w:rsidP="00274199">
                  <w:pPr>
                    <w:rPr>
                      <w:rFonts w:asciiTheme="majorHAnsi" w:hAnsiTheme="majorHAnsi" w:cstheme="majorHAnsi"/>
                      <w:sz w:val="20"/>
                      <w:szCs w:val="20"/>
                    </w:rPr>
                  </w:pPr>
                  <w:r w:rsidRPr="000232FE">
                    <w:rPr>
                      <w:rFonts w:asciiTheme="majorHAnsi" w:hAnsiTheme="majorHAnsi" w:cstheme="majorHAnsi"/>
                      <w:sz w:val="20"/>
                      <w:szCs w:val="20"/>
                    </w:rPr>
                    <w:t>Fecha de ultimo pago realizado</w:t>
                  </w:r>
                </w:p>
              </w:tc>
            </w:tr>
            <w:tr w:rsidR="00274199" w:rsidRPr="00FB1A2A" w14:paraId="56C0DB01" w14:textId="77777777" w:rsidTr="00274199">
              <w:trPr>
                <w:jc w:val="center"/>
              </w:trPr>
              <w:tc>
                <w:tcPr>
                  <w:tcW w:w="2269" w:type="dxa"/>
                </w:tcPr>
                <w:p w14:paraId="657784C3" w14:textId="77777777" w:rsidR="00274199" w:rsidRPr="000232FE" w:rsidRDefault="00274199" w:rsidP="00274199">
                  <w:pPr>
                    <w:pStyle w:val="HTMLconformatoprevio"/>
                    <w:rPr>
                      <w:rFonts w:asciiTheme="majorHAnsi" w:hAnsiTheme="majorHAnsi" w:cstheme="majorHAnsi"/>
                    </w:rPr>
                  </w:pPr>
                  <w:r w:rsidRPr="000232FE">
                    <w:rPr>
                      <w:rFonts w:asciiTheme="majorHAnsi" w:hAnsiTheme="majorHAnsi" w:cstheme="majorHAnsi"/>
                    </w:rPr>
                    <w:t>ppeMensajeRetorno</w:t>
                  </w:r>
                </w:p>
              </w:tc>
              <w:tc>
                <w:tcPr>
                  <w:tcW w:w="5189" w:type="dxa"/>
                </w:tcPr>
                <w:p w14:paraId="352D210E" w14:textId="614C0EB1" w:rsidR="00274199" w:rsidRPr="000232FE" w:rsidRDefault="00274199" w:rsidP="00274199">
                  <w:pPr>
                    <w:rPr>
                      <w:rFonts w:asciiTheme="majorHAnsi" w:hAnsiTheme="majorHAnsi" w:cstheme="majorHAnsi"/>
                      <w:sz w:val="20"/>
                      <w:szCs w:val="20"/>
                    </w:rPr>
                  </w:pPr>
                  <w:r w:rsidRPr="000232FE">
                    <w:rPr>
                      <w:rFonts w:asciiTheme="majorHAnsi" w:hAnsiTheme="majorHAnsi" w:cstheme="majorHAnsi"/>
                      <w:sz w:val="20"/>
                      <w:szCs w:val="20"/>
                    </w:rPr>
                    <w:t xml:space="preserve">Si la información fue devuelta de forma </w:t>
                  </w:r>
                  <w:r w:rsidR="00DD5DE1" w:rsidRPr="000232FE">
                    <w:rPr>
                      <w:rFonts w:asciiTheme="majorHAnsi" w:hAnsiTheme="majorHAnsi" w:cstheme="majorHAnsi"/>
                      <w:sz w:val="20"/>
                      <w:szCs w:val="20"/>
                    </w:rPr>
                    <w:t>satisfactoria:</w:t>
                  </w:r>
                  <w:r w:rsidRPr="000232FE">
                    <w:rPr>
                      <w:rFonts w:asciiTheme="majorHAnsi" w:hAnsiTheme="majorHAnsi" w:cstheme="majorHAnsi"/>
                      <w:sz w:val="20"/>
                      <w:szCs w:val="20"/>
                    </w:rPr>
                    <w:t xml:space="preserve"> OK</w:t>
                  </w:r>
                </w:p>
                <w:p w14:paraId="1F59E55D" w14:textId="77777777" w:rsidR="00274199" w:rsidRPr="000232FE" w:rsidRDefault="00274199" w:rsidP="00274199">
                  <w:pPr>
                    <w:pStyle w:val="HTMLconformatoprevio"/>
                    <w:rPr>
                      <w:rFonts w:asciiTheme="majorHAnsi" w:hAnsiTheme="majorHAnsi" w:cstheme="majorHAnsi"/>
                    </w:rPr>
                  </w:pPr>
                  <w:r w:rsidRPr="000232FE">
                    <w:rPr>
                      <w:rFonts w:asciiTheme="majorHAnsi" w:eastAsia="Calibri" w:hAnsiTheme="majorHAnsi" w:cstheme="majorHAnsi"/>
                      <w:lang w:eastAsia="en-US"/>
                    </w:rPr>
                    <w:t xml:space="preserve">Otro caso: </w:t>
                  </w:r>
                  <w:r w:rsidRPr="000232FE">
                    <w:rPr>
                      <w:rFonts w:asciiTheme="majorHAnsi" w:hAnsiTheme="majorHAnsi" w:cstheme="majorHAnsi"/>
                    </w:rPr>
                    <w:t>NO EXISTE PAGO A PLAZOS VIGENTE</w:t>
                  </w:r>
                </w:p>
              </w:tc>
            </w:tr>
          </w:tbl>
          <w:p w14:paraId="69AFA2B2" w14:textId="120183B9" w:rsidR="00274199" w:rsidRDefault="00274199" w:rsidP="00274199">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4FF39E33" w14:textId="77777777" w:rsidR="00274199" w:rsidRDefault="00274199" w:rsidP="00274199">
            <w:pPr>
              <w:pStyle w:val="Ed-TableTextBullet"/>
              <w:tabs>
                <w:tab w:val="left" w:pos="1298"/>
                <w:tab w:val="right" w:pos="10512"/>
              </w:tabs>
              <w:spacing w:line="276" w:lineRule="auto"/>
              <w:ind w:right="454"/>
              <w:jc w:val="both"/>
              <w:rPr>
                <w:rFonts w:asciiTheme="majorHAnsi" w:hAnsiTheme="majorHAnsi"/>
                <w:color w:val="000000" w:themeColor="text1"/>
                <w:lang w:val="es-SV" w:eastAsia="es-SV"/>
              </w:rPr>
            </w:pPr>
          </w:p>
          <w:p w14:paraId="71D95D4E" w14:textId="00B5BEF1" w:rsidR="00274199" w:rsidRPr="00274199" w:rsidRDefault="00274199">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t>findProByNroDocumento Información de propietarios de vehículos en BD RPV</w:t>
            </w:r>
          </w:p>
          <w:p w14:paraId="76650E5B" w14:textId="576AC7AA" w:rsidR="008C3B36" w:rsidRDefault="008C3B36" w:rsidP="006168E7">
            <w:pPr>
              <w:spacing w:line="276" w:lineRule="auto"/>
              <w:ind w:right="454"/>
              <w:jc w:val="both"/>
              <w:rPr>
                <w:rFonts w:asciiTheme="majorHAnsi" w:hAnsiTheme="majorHAnsi"/>
                <w:color w:val="000000" w:themeColor="text1"/>
                <w:lang w:val="es-SV" w:eastAsia="es-SV"/>
              </w:rPr>
            </w:pPr>
          </w:p>
          <w:p w14:paraId="2CCC570E" w14:textId="5CA3E55B" w:rsidR="00274199" w:rsidRDefault="00274199">
            <w:pPr>
              <w:pStyle w:val="Prrafodelista"/>
              <w:numPr>
                <w:ilvl w:val="0"/>
                <w:numId w:val="7"/>
              </w:numPr>
              <w:ind w:right="454"/>
              <w:rPr>
                <w:rFonts w:asciiTheme="majorHAnsi" w:hAnsiTheme="majorHAnsi"/>
                <w:color w:val="000000" w:themeColor="text1"/>
                <w:lang w:val="es-SV" w:eastAsia="es-SV"/>
              </w:rPr>
            </w:pPr>
            <w:r>
              <w:rPr>
                <w:rFonts w:asciiTheme="majorHAnsi" w:hAnsiTheme="majorHAnsi"/>
                <w:color w:val="000000" w:themeColor="text1"/>
                <w:lang w:val="es-SV" w:eastAsia="es-SV"/>
              </w:rPr>
              <w:t>PARAMETROS</w:t>
            </w:r>
          </w:p>
          <w:p w14:paraId="16A2C8A6" w14:textId="77777777" w:rsidR="00274199" w:rsidRDefault="00274199" w:rsidP="00274199">
            <w:pPr>
              <w:pStyle w:val="Prrafodelista"/>
              <w:ind w:left="1287" w:right="454"/>
              <w:rPr>
                <w:rFonts w:asciiTheme="majorHAnsi" w:hAnsiTheme="majorHAnsi"/>
                <w:color w:val="000000" w:themeColor="text1"/>
                <w:lang w:val="es-SV" w:eastAsia="es-SV"/>
              </w:rPr>
            </w:pPr>
          </w:p>
          <w:p w14:paraId="20D75CEA" w14:textId="77777777" w:rsidR="00274199" w:rsidRPr="00274199" w:rsidRDefault="00274199">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lastRenderedPageBreak/>
              <w:t>Número de NIT, cadena de 17 posiciones con guiones, ejemplo: 1010-101010-101-0</w:t>
            </w:r>
          </w:p>
          <w:p w14:paraId="011443F8" w14:textId="77777777" w:rsidR="00274199" w:rsidRPr="00274199" w:rsidRDefault="00274199">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t>Usuario: Usuario que realiza la consulta</w:t>
            </w:r>
          </w:p>
          <w:p w14:paraId="01803519" w14:textId="77777777" w:rsidR="00274199" w:rsidRPr="00274199" w:rsidRDefault="00274199">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t>IP: IP del cliente</w:t>
            </w:r>
          </w:p>
          <w:p w14:paraId="367AB3BB" w14:textId="1C4DCC40" w:rsidR="00274199" w:rsidRDefault="00274199" w:rsidP="006168E7">
            <w:pPr>
              <w:spacing w:line="276" w:lineRule="auto"/>
              <w:ind w:right="454"/>
              <w:jc w:val="both"/>
              <w:rPr>
                <w:rFonts w:asciiTheme="majorHAnsi" w:hAnsiTheme="majorHAnsi"/>
                <w:color w:val="000000" w:themeColor="text1"/>
                <w:lang w:val="es-SV" w:eastAsia="es-SV"/>
              </w:rPr>
            </w:pPr>
          </w:p>
          <w:p w14:paraId="2D949800" w14:textId="01B4AD11" w:rsidR="00274199" w:rsidRPr="00274199" w:rsidRDefault="00274199" w:rsidP="00274199">
            <w:pPr>
              <w:spacing w:line="276" w:lineRule="auto"/>
              <w:ind w:right="454"/>
              <w:jc w:val="center"/>
              <w:rPr>
                <w:rFonts w:asciiTheme="majorHAnsi" w:hAnsiTheme="majorHAnsi"/>
                <w:color w:val="000000" w:themeColor="text1"/>
                <w:lang w:eastAsia="es-SV"/>
              </w:rPr>
            </w:pPr>
            <w:r w:rsidRPr="00274199">
              <w:rPr>
                <w:rFonts w:asciiTheme="majorHAnsi" w:hAnsiTheme="majorHAnsi"/>
                <w:color w:val="000000" w:themeColor="text1"/>
                <w:lang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269"/>
              <w:gridCol w:w="6679"/>
            </w:tblGrid>
            <w:tr w:rsidR="00274199" w:rsidRPr="00274199" w14:paraId="48A9A10F" w14:textId="77777777" w:rsidTr="00274199">
              <w:trPr>
                <w:jc w:val="center"/>
              </w:trPr>
              <w:tc>
                <w:tcPr>
                  <w:tcW w:w="2269" w:type="dxa"/>
                </w:tcPr>
                <w:p w14:paraId="3897F2BF"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apellidoMaterno</w:t>
                  </w:r>
                </w:p>
              </w:tc>
              <w:tc>
                <w:tcPr>
                  <w:tcW w:w="6679" w:type="dxa"/>
                </w:tcPr>
                <w:p w14:paraId="38484C73"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Apellido materno</w:t>
                  </w:r>
                </w:p>
              </w:tc>
            </w:tr>
            <w:tr w:rsidR="00274199" w:rsidRPr="00274199" w14:paraId="4899E6E0" w14:textId="77777777" w:rsidTr="00274199">
              <w:trPr>
                <w:jc w:val="center"/>
              </w:trPr>
              <w:tc>
                <w:tcPr>
                  <w:tcW w:w="2269" w:type="dxa"/>
                </w:tcPr>
                <w:p w14:paraId="2E9488A7"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apellidoPaterno</w:t>
                  </w:r>
                </w:p>
              </w:tc>
              <w:tc>
                <w:tcPr>
                  <w:tcW w:w="6679" w:type="dxa"/>
                </w:tcPr>
                <w:p w14:paraId="134B3E18"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Apellido paterno</w:t>
                  </w:r>
                </w:p>
              </w:tc>
            </w:tr>
            <w:tr w:rsidR="00274199" w:rsidRPr="00274199" w14:paraId="12E1DE8B" w14:textId="77777777" w:rsidTr="00274199">
              <w:trPr>
                <w:jc w:val="center"/>
              </w:trPr>
              <w:tc>
                <w:tcPr>
                  <w:tcW w:w="2269" w:type="dxa"/>
                </w:tcPr>
                <w:p w14:paraId="533AF624"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departamento</w:t>
                  </w:r>
                </w:p>
              </w:tc>
              <w:tc>
                <w:tcPr>
                  <w:tcW w:w="6679" w:type="dxa"/>
                </w:tcPr>
                <w:p w14:paraId="1801A9F5"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Departamento del domicilio</w:t>
                  </w:r>
                </w:p>
              </w:tc>
            </w:tr>
            <w:tr w:rsidR="00274199" w:rsidRPr="00274199" w14:paraId="7BFA59E8" w14:textId="77777777" w:rsidTr="00274199">
              <w:trPr>
                <w:jc w:val="center"/>
              </w:trPr>
              <w:tc>
                <w:tcPr>
                  <w:tcW w:w="2269" w:type="dxa"/>
                </w:tcPr>
                <w:p w14:paraId="7E23395C"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municipio</w:t>
                  </w:r>
                </w:p>
              </w:tc>
              <w:tc>
                <w:tcPr>
                  <w:tcW w:w="6679" w:type="dxa"/>
                </w:tcPr>
                <w:p w14:paraId="285C6779"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Municipio del domicilio</w:t>
                  </w:r>
                </w:p>
              </w:tc>
            </w:tr>
            <w:tr w:rsidR="00274199" w:rsidRPr="00274199" w14:paraId="75447A72" w14:textId="77777777" w:rsidTr="00274199">
              <w:trPr>
                <w:jc w:val="center"/>
              </w:trPr>
              <w:tc>
                <w:tcPr>
                  <w:tcW w:w="2269" w:type="dxa"/>
                </w:tcPr>
                <w:p w14:paraId="4E580806"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nombreRazonSocial</w:t>
                  </w:r>
                </w:p>
              </w:tc>
              <w:tc>
                <w:tcPr>
                  <w:tcW w:w="6679" w:type="dxa"/>
                </w:tcPr>
                <w:p w14:paraId="2238BA01"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 xml:space="preserve">Nombre o razón social del propietario </w:t>
                  </w:r>
                </w:p>
              </w:tc>
            </w:tr>
            <w:tr w:rsidR="00274199" w:rsidRPr="00274199" w14:paraId="0E1C4636" w14:textId="77777777" w:rsidTr="00274199">
              <w:trPr>
                <w:jc w:val="center"/>
              </w:trPr>
              <w:tc>
                <w:tcPr>
                  <w:tcW w:w="2269" w:type="dxa"/>
                </w:tcPr>
                <w:p w14:paraId="5F1A6F8F"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nroDeDocumento</w:t>
                  </w:r>
                </w:p>
              </w:tc>
              <w:tc>
                <w:tcPr>
                  <w:tcW w:w="6679" w:type="dxa"/>
                </w:tcPr>
                <w:p w14:paraId="14369C71"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Número del NIT del propietario (con guiones)</w:t>
                  </w:r>
                </w:p>
              </w:tc>
            </w:tr>
            <w:tr w:rsidR="00274199" w:rsidRPr="00274199" w14:paraId="56339D27" w14:textId="77777777" w:rsidTr="00274199">
              <w:trPr>
                <w:trHeight w:val="529"/>
                <w:jc w:val="center"/>
              </w:trPr>
              <w:tc>
                <w:tcPr>
                  <w:tcW w:w="2269" w:type="dxa"/>
                </w:tcPr>
                <w:p w14:paraId="6DBE5111"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proMensajeRetorno</w:t>
                  </w:r>
                </w:p>
              </w:tc>
              <w:tc>
                <w:tcPr>
                  <w:tcW w:w="6679" w:type="dxa"/>
                </w:tcPr>
                <w:p w14:paraId="3938F602" w14:textId="25655311"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 xml:space="preserve">Si la información fue devuelta de forma </w:t>
                  </w:r>
                  <w:r w:rsidR="00DD5DE1" w:rsidRPr="00773722">
                    <w:rPr>
                      <w:rFonts w:asciiTheme="majorHAnsi" w:hAnsiTheme="majorHAnsi"/>
                      <w:color w:val="000000" w:themeColor="text1"/>
                      <w:sz w:val="20"/>
                      <w:szCs w:val="20"/>
                      <w:lang w:eastAsia="es-SV"/>
                    </w:rPr>
                    <w:t>satisfactoria:</w:t>
                  </w:r>
                  <w:r w:rsidRPr="00773722">
                    <w:rPr>
                      <w:rFonts w:asciiTheme="majorHAnsi" w:hAnsiTheme="majorHAnsi"/>
                      <w:color w:val="000000" w:themeColor="text1"/>
                      <w:sz w:val="20"/>
                      <w:szCs w:val="20"/>
                      <w:lang w:eastAsia="es-SV"/>
                    </w:rPr>
                    <w:t xml:space="preserve"> OK</w:t>
                  </w:r>
                </w:p>
                <w:p w14:paraId="594275E1"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r w:rsidRPr="00773722">
                    <w:rPr>
                      <w:rFonts w:asciiTheme="majorHAnsi" w:hAnsiTheme="majorHAnsi"/>
                      <w:color w:val="000000" w:themeColor="text1"/>
                      <w:sz w:val="20"/>
                      <w:szCs w:val="20"/>
                      <w:lang w:eastAsia="es-SV"/>
                    </w:rPr>
                    <w:t>Otro caso: NO EXISTEN PROPIETARIOS CON ESTE NUMERO DE NIT</w:t>
                  </w:r>
                </w:p>
                <w:p w14:paraId="65B119B2" w14:textId="77777777" w:rsidR="00274199" w:rsidRPr="00773722" w:rsidRDefault="00274199" w:rsidP="00274199">
                  <w:pPr>
                    <w:spacing w:line="276" w:lineRule="auto"/>
                    <w:ind w:right="454"/>
                    <w:jc w:val="both"/>
                    <w:rPr>
                      <w:rFonts w:asciiTheme="majorHAnsi" w:hAnsiTheme="majorHAnsi"/>
                      <w:color w:val="000000" w:themeColor="text1"/>
                      <w:sz w:val="20"/>
                      <w:szCs w:val="20"/>
                      <w:lang w:eastAsia="es-SV"/>
                    </w:rPr>
                  </w:pPr>
                </w:p>
              </w:tc>
            </w:tr>
          </w:tbl>
          <w:p w14:paraId="6FA17961" w14:textId="20BA7F0B" w:rsidR="00274199" w:rsidRDefault="00274199" w:rsidP="006168E7">
            <w:pPr>
              <w:spacing w:line="276" w:lineRule="auto"/>
              <w:ind w:right="454"/>
              <w:jc w:val="both"/>
              <w:rPr>
                <w:rFonts w:asciiTheme="majorHAnsi" w:hAnsiTheme="majorHAnsi"/>
                <w:color w:val="000000" w:themeColor="text1"/>
                <w:lang w:val="es-SV" w:eastAsia="es-SV"/>
              </w:rPr>
            </w:pPr>
          </w:p>
          <w:p w14:paraId="3CCB763D" w14:textId="77777777" w:rsidR="00274199" w:rsidRPr="00274199" w:rsidRDefault="00274199">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274199">
              <w:rPr>
                <w:rFonts w:asciiTheme="majorHAnsi" w:hAnsiTheme="majorHAnsi"/>
                <w:color w:val="000000" w:themeColor="text1"/>
                <w:lang w:val="es-SV" w:eastAsia="es-SV"/>
              </w:rPr>
              <w:t>findVehByVehNroDePlaca  Información de vehículo de alta en BD RPV</w:t>
            </w:r>
          </w:p>
          <w:p w14:paraId="2DA885C4" w14:textId="35206F98" w:rsidR="00274199" w:rsidRDefault="00274199" w:rsidP="006168E7">
            <w:pPr>
              <w:spacing w:line="276" w:lineRule="auto"/>
              <w:ind w:right="454"/>
              <w:jc w:val="both"/>
              <w:rPr>
                <w:rFonts w:asciiTheme="majorHAnsi" w:hAnsiTheme="majorHAnsi"/>
                <w:color w:val="000000" w:themeColor="text1"/>
                <w:lang w:val="es-SV" w:eastAsia="es-SV"/>
              </w:rPr>
            </w:pPr>
          </w:p>
          <w:p w14:paraId="141B247C" w14:textId="1210381C" w:rsidR="007739B0" w:rsidRDefault="007739B0">
            <w:pPr>
              <w:pStyle w:val="Prrafodelista"/>
              <w:numPr>
                <w:ilvl w:val="0"/>
                <w:numId w:val="7"/>
              </w:numPr>
              <w:ind w:right="454"/>
              <w:rPr>
                <w:rFonts w:asciiTheme="majorHAnsi" w:hAnsiTheme="majorHAnsi"/>
                <w:color w:val="000000" w:themeColor="text1"/>
                <w:lang w:val="es-SV" w:eastAsia="es-SV"/>
              </w:rPr>
            </w:pPr>
            <w:r>
              <w:rPr>
                <w:rFonts w:asciiTheme="majorHAnsi" w:hAnsiTheme="majorHAnsi"/>
                <w:color w:val="000000" w:themeColor="text1"/>
                <w:lang w:val="es-SV" w:eastAsia="es-SV"/>
              </w:rPr>
              <w:t>PARAMETROS</w:t>
            </w:r>
          </w:p>
          <w:p w14:paraId="1345491D" w14:textId="77777777" w:rsidR="007739B0" w:rsidRDefault="007739B0" w:rsidP="007739B0">
            <w:pPr>
              <w:pStyle w:val="Prrafodelista"/>
              <w:ind w:left="1287" w:right="454"/>
              <w:rPr>
                <w:rFonts w:asciiTheme="majorHAnsi" w:hAnsiTheme="majorHAnsi"/>
                <w:color w:val="000000" w:themeColor="text1"/>
                <w:lang w:val="es-SV" w:eastAsia="es-SV"/>
              </w:rPr>
            </w:pPr>
          </w:p>
          <w:p w14:paraId="595201DC" w14:textId="015A5F7E" w:rsidR="007739B0" w:rsidRP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 xml:space="preserve">Número de placa, formato: (Tipo </w:t>
            </w:r>
            <w:r w:rsidR="00DD5DE1" w:rsidRPr="007739B0">
              <w:rPr>
                <w:rFonts w:asciiTheme="majorHAnsi" w:hAnsiTheme="majorHAnsi"/>
                <w:color w:val="000000" w:themeColor="text1"/>
                <w:lang w:val="es-SV" w:eastAsia="es-SV"/>
              </w:rPr>
              <w:t>placa) (</w:t>
            </w:r>
            <w:r w:rsidRPr="007739B0">
              <w:rPr>
                <w:rFonts w:asciiTheme="majorHAnsi" w:hAnsiTheme="majorHAnsi"/>
                <w:color w:val="000000" w:themeColor="text1"/>
                <w:lang w:val="es-SV" w:eastAsia="es-SV"/>
              </w:rPr>
              <w:t>Número), ejemplo: P00001</w:t>
            </w:r>
          </w:p>
          <w:p w14:paraId="3A1E43E4" w14:textId="77777777" w:rsidR="007739B0" w:rsidRP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Usuario: Usuario que realiza la consulta</w:t>
            </w:r>
          </w:p>
          <w:p w14:paraId="361F5C0B" w14:textId="77777777" w:rsidR="007739B0" w:rsidRP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IP: IP del cliente</w:t>
            </w:r>
          </w:p>
          <w:p w14:paraId="3865E752" w14:textId="38680B1B" w:rsidR="00274199" w:rsidRDefault="00274199" w:rsidP="006168E7">
            <w:pPr>
              <w:spacing w:line="276" w:lineRule="auto"/>
              <w:ind w:right="454"/>
              <w:jc w:val="both"/>
              <w:rPr>
                <w:rFonts w:asciiTheme="majorHAnsi" w:hAnsiTheme="majorHAnsi"/>
                <w:color w:val="000000" w:themeColor="text1"/>
                <w:lang w:val="es-SV" w:eastAsia="es-SV"/>
              </w:rPr>
            </w:pPr>
          </w:p>
          <w:p w14:paraId="04D8DC21" w14:textId="56F1B75D" w:rsidR="007739B0" w:rsidRPr="007739B0" w:rsidRDefault="007739B0" w:rsidP="007739B0">
            <w:pPr>
              <w:spacing w:line="276" w:lineRule="auto"/>
              <w:ind w:right="454"/>
              <w:jc w:val="center"/>
              <w:rPr>
                <w:rFonts w:asciiTheme="majorHAnsi" w:hAnsiTheme="majorHAnsi"/>
                <w:color w:val="000000" w:themeColor="text1"/>
                <w:lang w:eastAsia="es-SV"/>
              </w:rPr>
            </w:pPr>
            <w:r w:rsidRPr="007739B0">
              <w:rPr>
                <w:rFonts w:asciiTheme="majorHAnsi" w:hAnsiTheme="majorHAnsi"/>
                <w:color w:val="000000" w:themeColor="text1"/>
                <w:lang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3217"/>
              <w:gridCol w:w="6246"/>
            </w:tblGrid>
            <w:tr w:rsidR="007739B0" w:rsidRPr="007739B0" w14:paraId="1AF31BF1" w14:textId="77777777" w:rsidTr="007739B0">
              <w:trPr>
                <w:jc w:val="center"/>
              </w:trPr>
              <w:tc>
                <w:tcPr>
                  <w:tcW w:w="3217" w:type="dxa"/>
                </w:tcPr>
                <w:p w14:paraId="0E819E0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vehAduana</w:t>
                  </w:r>
                </w:p>
              </w:tc>
              <w:tc>
                <w:tcPr>
                  <w:tcW w:w="6246" w:type="dxa"/>
                </w:tcPr>
                <w:p w14:paraId="1D993E2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Nombre de aduana de ingreso</w:t>
                  </w:r>
                </w:p>
              </w:tc>
            </w:tr>
            <w:tr w:rsidR="007739B0" w:rsidRPr="007739B0" w14:paraId="0B20EC88" w14:textId="77777777" w:rsidTr="007739B0">
              <w:trPr>
                <w:jc w:val="center"/>
              </w:trPr>
              <w:tc>
                <w:tcPr>
                  <w:tcW w:w="3217" w:type="dxa"/>
                </w:tcPr>
                <w:p w14:paraId="7B83ACFC"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vehAnoDeFabricacion</w:t>
                  </w:r>
                </w:p>
              </w:tc>
              <w:tc>
                <w:tcPr>
                  <w:tcW w:w="6246" w:type="dxa"/>
                </w:tcPr>
                <w:p w14:paraId="059047D8"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Año de fabricación del vehículo</w:t>
                  </w:r>
                </w:p>
              </w:tc>
            </w:tr>
            <w:tr w:rsidR="007739B0" w:rsidRPr="007739B0" w14:paraId="5BE5C680" w14:textId="77777777" w:rsidTr="007739B0">
              <w:trPr>
                <w:jc w:val="center"/>
              </w:trPr>
              <w:tc>
                <w:tcPr>
                  <w:tcW w:w="3217" w:type="dxa"/>
                </w:tcPr>
                <w:p w14:paraId="091EE6B1"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vehCantidadDePuertas</w:t>
                  </w:r>
                </w:p>
              </w:tc>
              <w:tc>
                <w:tcPr>
                  <w:tcW w:w="6246" w:type="dxa"/>
                </w:tcPr>
                <w:p w14:paraId="0184BA25"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de puertas</w:t>
                  </w:r>
                </w:p>
              </w:tc>
            </w:tr>
            <w:tr w:rsidR="007739B0" w:rsidRPr="007739B0" w14:paraId="19DB2839" w14:textId="77777777" w:rsidTr="007739B0">
              <w:trPr>
                <w:jc w:val="center"/>
              </w:trPr>
              <w:tc>
                <w:tcPr>
                  <w:tcW w:w="3217" w:type="dxa"/>
                </w:tcPr>
                <w:p w14:paraId="18FD0B06"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vehCapacidad</w:t>
                  </w:r>
                </w:p>
              </w:tc>
              <w:tc>
                <w:tcPr>
                  <w:tcW w:w="6246" w:type="dxa"/>
                </w:tcPr>
                <w:p w14:paraId="3E9CA10C"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Cantidad de la capacidad</w:t>
                  </w:r>
                </w:p>
              </w:tc>
            </w:tr>
            <w:tr w:rsidR="007739B0" w:rsidRPr="007739B0" w14:paraId="4EF6C12E" w14:textId="77777777" w:rsidTr="007739B0">
              <w:trPr>
                <w:jc w:val="center"/>
              </w:trPr>
              <w:tc>
                <w:tcPr>
                  <w:tcW w:w="3217" w:type="dxa"/>
                </w:tcPr>
                <w:p w14:paraId="07A2C48A"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vehCeroKilometraje</w:t>
                  </w:r>
                </w:p>
              </w:tc>
              <w:tc>
                <w:tcPr>
                  <w:tcW w:w="6246" w:type="dxa"/>
                </w:tcPr>
                <w:p w14:paraId="0A5A8D98" w14:textId="2EF1DDFF"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 xml:space="preserve">Indica si vehículo fue inscrito con </w:t>
                  </w:r>
                  <w:r w:rsidR="00DD5DE1" w:rsidRPr="00773722">
                    <w:rPr>
                      <w:rFonts w:asciiTheme="majorHAnsi" w:hAnsiTheme="majorHAnsi" w:cstheme="majorHAnsi"/>
                      <w:color w:val="000000" w:themeColor="text1"/>
                      <w:sz w:val="20"/>
                      <w:szCs w:val="20"/>
                      <w:lang w:eastAsia="es-SV"/>
                    </w:rPr>
                    <w:t>cero kilometrajes</w:t>
                  </w:r>
                </w:p>
              </w:tc>
            </w:tr>
            <w:tr w:rsidR="007739B0" w:rsidRPr="007739B0" w14:paraId="62C032A6" w14:textId="77777777" w:rsidTr="007739B0">
              <w:trPr>
                <w:jc w:val="center"/>
              </w:trPr>
              <w:tc>
                <w:tcPr>
                  <w:tcW w:w="3217" w:type="dxa"/>
                </w:tcPr>
                <w:p w14:paraId="6B5DEE0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lastRenderedPageBreak/>
                    <w:t>vehCilindrada</w:t>
                  </w:r>
                </w:p>
              </w:tc>
              <w:tc>
                <w:tcPr>
                  <w:tcW w:w="6246" w:type="dxa"/>
                </w:tcPr>
                <w:p w14:paraId="0D8281F4"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 xml:space="preserve">Cilindrada </w:t>
                  </w:r>
                </w:p>
              </w:tc>
            </w:tr>
            <w:tr w:rsidR="007739B0" w:rsidRPr="007739B0" w14:paraId="1548A0A4" w14:textId="77777777" w:rsidTr="007739B0">
              <w:trPr>
                <w:jc w:val="center"/>
              </w:trPr>
              <w:tc>
                <w:tcPr>
                  <w:tcW w:w="3217" w:type="dxa"/>
                </w:tcPr>
                <w:p w14:paraId="0263EF50"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vehClase</w:t>
                  </w:r>
                </w:p>
              </w:tc>
              <w:tc>
                <w:tcPr>
                  <w:tcW w:w="6246" w:type="dxa"/>
                </w:tcPr>
                <w:p w14:paraId="4EE07DD8"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Clase</w:t>
                  </w:r>
                </w:p>
              </w:tc>
            </w:tr>
            <w:tr w:rsidR="007739B0" w:rsidRPr="007739B0" w14:paraId="477D44C0" w14:textId="77777777" w:rsidTr="007739B0">
              <w:trPr>
                <w:jc w:val="center"/>
              </w:trPr>
              <w:tc>
                <w:tcPr>
                  <w:tcW w:w="3217" w:type="dxa"/>
                </w:tcPr>
                <w:p w14:paraId="1E475D8A"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vehColores</w:t>
                  </w:r>
                </w:p>
              </w:tc>
              <w:tc>
                <w:tcPr>
                  <w:tcW w:w="6246" w:type="dxa"/>
                </w:tcPr>
                <w:p w14:paraId="32DC462F"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Colores</w:t>
                  </w:r>
                </w:p>
              </w:tc>
            </w:tr>
            <w:tr w:rsidR="007739B0" w:rsidRPr="007739B0" w14:paraId="03ED73DA" w14:textId="77777777" w:rsidTr="007739B0">
              <w:trPr>
                <w:jc w:val="center"/>
              </w:trPr>
              <w:tc>
                <w:tcPr>
                  <w:tcW w:w="3217" w:type="dxa"/>
                </w:tcPr>
                <w:p w14:paraId="2BC36520"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vehCombustible</w:t>
                  </w:r>
                </w:p>
              </w:tc>
              <w:tc>
                <w:tcPr>
                  <w:tcW w:w="6246" w:type="dxa"/>
                </w:tcPr>
                <w:p w14:paraId="020B3B45"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Combustible utilizado</w:t>
                  </w:r>
                </w:p>
              </w:tc>
            </w:tr>
            <w:tr w:rsidR="007739B0" w:rsidRPr="007739B0" w14:paraId="2B208031" w14:textId="77777777" w:rsidTr="007739B0">
              <w:trPr>
                <w:jc w:val="center"/>
              </w:trPr>
              <w:tc>
                <w:tcPr>
                  <w:tcW w:w="3217" w:type="dxa"/>
                </w:tcPr>
                <w:p w14:paraId="47822500"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vehDesCapacidad</w:t>
                  </w:r>
                </w:p>
              </w:tc>
              <w:tc>
                <w:tcPr>
                  <w:tcW w:w="6246" w:type="dxa"/>
                </w:tcPr>
                <w:p w14:paraId="66D24150"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Descripción de la capacidad</w:t>
                  </w:r>
                </w:p>
              </w:tc>
            </w:tr>
            <w:tr w:rsidR="007739B0" w:rsidRPr="007739B0" w14:paraId="00A4585F" w14:textId="77777777" w:rsidTr="007739B0">
              <w:trPr>
                <w:jc w:val="center"/>
              </w:trPr>
              <w:tc>
                <w:tcPr>
                  <w:tcW w:w="3217" w:type="dxa"/>
                </w:tcPr>
                <w:p w14:paraId="18E2A162"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vehEmision</w:t>
                  </w:r>
                </w:p>
              </w:tc>
              <w:tc>
                <w:tcPr>
                  <w:tcW w:w="6246" w:type="dxa"/>
                </w:tcPr>
                <w:p w14:paraId="4955EE50"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Año de emisión de la placa</w:t>
                  </w:r>
                </w:p>
              </w:tc>
            </w:tr>
            <w:tr w:rsidR="007739B0" w:rsidRPr="007739B0" w14:paraId="64782E99" w14:textId="77777777" w:rsidTr="007739B0">
              <w:trPr>
                <w:jc w:val="center"/>
              </w:trPr>
              <w:tc>
                <w:tcPr>
                  <w:tcW w:w="3217" w:type="dxa"/>
                </w:tcPr>
                <w:p w14:paraId="3BDED7C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vehExcento</w:t>
                  </w:r>
                </w:p>
              </w:tc>
              <w:tc>
                <w:tcPr>
                  <w:tcW w:w="6246" w:type="dxa"/>
                </w:tcPr>
                <w:p w14:paraId="6F09C284"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Indica si el vehículo es exento</w:t>
                  </w:r>
                </w:p>
              </w:tc>
            </w:tr>
            <w:tr w:rsidR="007739B0" w:rsidRPr="007739B0" w14:paraId="26ECD564" w14:textId="77777777" w:rsidTr="007739B0">
              <w:trPr>
                <w:jc w:val="center"/>
              </w:trPr>
              <w:tc>
                <w:tcPr>
                  <w:tcW w:w="3217" w:type="dxa"/>
                </w:tcPr>
                <w:p w14:paraId="71A08C1B"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vehFechaDeImportacion</w:t>
                  </w:r>
                </w:p>
              </w:tc>
              <w:tc>
                <w:tcPr>
                  <w:tcW w:w="6246" w:type="dxa"/>
                </w:tcPr>
                <w:p w14:paraId="372BD08F"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Fecha de importación</w:t>
                  </w:r>
                </w:p>
              </w:tc>
            </w:tr>
            <w:tr w:rsidR="007739B0" w:rsidRPr="007739B0" w14:paraId="0B573C0F" w14:textId="77777777" w:rsidTr="007739B0">
              <w:trPr>
                <w:jc w:val="center"/>
              </w:trPr>
              <w:tc>
                <w:tcPr>
                  <w:tcW w:w="3217" w:type="dxa"/>
                </w:tcPr>
                <w:p w14:paraId="66C33631"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vehFechaDeIngreso</w:t>
                  </w:r>
                </w:p>
              </w:tc>
              <w:tc>
                <w:tcPr>
                  <w:tcW w:w="6246" w:type="dxa"/>
                </w:tcPr>
                <w:p w14:paraId="6A02DFF9"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Fecha de inscripción al Registro</w:t>
                  </w:r>
                </w:p>
              </w:tc>
            </w:tr>
            <w:tr w:rsidR="007739B0" w:rsidRPr="007739B0" w14:paraId="19A23608" w14:textId="77777777" w:rsidTr="007739B0">
              <w:trPr>
                <w:jc w:val="center"/>
              </w:trPr>
              <w:tc>
                <w:tcPr>
                  <w:tcW w:w="3217" w:type="dxa"/>
                </w:tcPr>
                <w:p w14:paraId="2CA7D4C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vehId</w:t>
                  </w:r>
                </w:p>
              </w:tc>
              <w:tc>
                <w:tcPr>
                  <w:tcW w:w="6246" w:type="dxa"/>
                </w:tcPr>
                <w:p w14:paraId="3D9BB602"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único vehicular</w:t>
                  </w:r>
                </w:p>
              </w:tc>
            </w:tr>
            <w:tr w:rsidR="007739B0" w:rsidRPr="007739B0" w14:paraId="6B98132B" w14:textId="77777777" w:rsidTr="007739B0">
              <w:trPr>
                <w:jc w:val="center"/>
              </w:trPr>
              <w:tc>
                <w:tcPr>
                  <w:tcW w:w="3217" w:type="dxa"/>
                </w:tcPr>
                <w:p w14:paraId="7EFF996F"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vehImpValorDelVehiculo</w:t>
                  </w:r>
                </w:p>
              </w:tc>
              <w:tc>
                <w:tcPr>
                  <w:tcW w:w="6246" w:type="dxa"/>
                </w:tcPr>
                <w:p w14:paraId="2EAE30EF"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Valor de importación</w:t>
                  </w:r>
                </w:p>
              </w:tc>
            </w:tr>
            <w:tr w:rsidR="007739B0" w:rsidRPr="007739B0" w14:paraId="6D4EFC62" w14:textId="77777777" w:rsidTr="007739B0">
              <w:trPr>
                <w:jc w:val="center"/>
              </w:trPr>
              <w:tc>
                <w:tcPr>
                  <w:tcW w:w="3217" w:type="dxa"/>
                </w:tcPr>
                <w:p w14:paraId="44244A5D"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vehMarca</w:t>
                  </w:r>
                </w:p>
              </w:tc>
              <w:tc>
                <w:tcPr>
                  <w:tcW w:w="6246" w:type="dxa"/>
                </w:tcPr>
                <w:p w14:paraId="3F45A16F"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Marca</w:t>
                  </w:r>
                </w:p>
              </w:tc>
            </w:tr>
            <w:tr w:rsidR="007739B0" w:rsidRPr="007739B0" w14:paraId="0ED34203" w14:textId="77777777" w:rsidTr="007739B0">
              <w:trPr>
                <w:jc w:val="center"/>
              </w:trPr>
              <w:tc>
                <w:tcPr>
                  <w:tcW w:w="3217" w:type="dxa"/>
                </w:tcPr>
                <w:p w14:paraId="0A352C5F"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vehModelo</w:t>
                  </w:r>
                </w:p>
              </w:tc>
              <w:tc>
                <w:tcPr>
                  <w:tcW w:w="6246" w:type="dxa"/>
                </w:tcPr>
                <w:p w14:paraId="34F3FA3A"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Modelo</w:t>
                  </w:r>
                </w:p>
              </w:tc>
            </w:tr>
            <w:tr w:rsidR="007739B0" w:rsidRPr="007739B0" w14:paraId="20EA9B5C" w14:textId="77777777" w:rsidTr="007739B0">
              <w:trPr>
                <w:jc w:val="center"/>
              </w:trPr>
              <w:tc>
                <w:tcPr>
                  <w:tcW w:w="3217" w:type="dxa"/>
                </w:tcPr>
                <w:p w14:paraId="599836B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vehNroDeChasis</w:t>
                  </w:r>
                </w:p>
              </w:tc>
              <w:tc>
                <w:tcPr>
                  <w:tcW w:w="6246" w:type="dxa"/>
                </w:tcPr>
                <w:p w14:paraId="3F790611"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de chasis</w:t>
                  </w:r>
                </w:p>
              </w:tc>
            </w:tr>
            <w:tr w:rsidR="007739B0" w:rsidRPr="007739B0" w14:paraId="30E7F38D" w14:textId="77777777" w:rsidTr="007739B0">
              <w:trPr>
                <w:jc w:val="center"/>
              </w:trPr>
              <w:tc>
                <w:tcPr>
                  <w:tcW w:w="3217" w:type="dxa"/>
                </w:tcPr>
                <w:p w14:paraId="6356E273"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vehNroDeChasisVin</w:t>
                  </w:r>
                </w:p>
              </w:tc>
              <w:tc>
                <w:tcPr>
                  <w:tcW w:w="6246" w:type="dxa"/>
                </w:tcPr>
                <w:p w14:paraId="173A414D"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de VIN</w:t>
                  </w:r>
                </w:p>
              </w:tc>
            </w:tr>
            <w:tr w:rsidR="007739B0" w:rsidRPr="007739B0" w14:paraId="2F044BC6" w14:textId="77777777" w:rsidTr="007739B0">
              <w:trPr>
                <w:jc w:val="center"/>
              </w:trPr>
              <w:tc>
                <w:tcPr>
                  <w:tcW w:w="3217" w:type="dxa"/>
                </w:tcPr>
                <w:p w14:paraId="4D773420"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vehNroDeImportacion</w:t>
                  </w:r>
                </w:p>
              </w:tc>
              <w:tc>
                <w:tcPr>
                  <w:tcW w:w="6246" w:type="dxa"/>
                </w:tcPr>
                <w:p w14:paraId="71178989"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de importación</w:t>
                  </w:r>
                </w:p>
              </w:tc>
            </w:tr>
            <w:tr w:rsidR="007739B0" w:rsidRPr="007739B0" w14:paraId="7421AB1B" w14:textId="77777777" w:rsidTr="007739B0">
              <w:trPr>
                <w:jc w:val="center"/>
              </w:trPr>
              <w:tc>
                <w:tcPr>
                  <w:tcW w:w="3217" w:type="dxa"/>
                </w:tcPr>
                <w:p w14:paraId="52DBC046"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vehNroDeMotor</w:t>
                  </w:r>
                </w:p>
              </w:tc>
              <w:tc>
                <w:tcPr>
                  <w:tcW w:w="6246" w:type="dxa"/>
                </w:tcPr>
                <w:p w14:paraId="536C12FF"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de motor</w:t>
                  </w:r>
                </w:p>
              </w:tc>
            </w:tr>
            <w:tr w:rsidR="007739B0" w:rsidRPr="007739B0" w14:paraId="42401CFF" w14:textId="77777777" w:rsidTr="007739B0">
              <w:trPr>
                <w:jc w:val="center"/>
              </w:trPr>
              <w:tc>
                <w:tcPr>
                  <w:tcW w:w="3217" w:type="dxa"/>
                </w:tcPr>
                <w:p w14:paraId="4AAE2F48"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vehNroDePlaca</w:t>
                  </w:r>
                </w:p>
              </w:tc>
              <w:tc>
                <w:tcPr>
                  <w:tcW w:w="6246" w:type="dxa"/>
                </w:tcPr>
                <w:p w14:paraId="1758BC65"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de placa</w:t>
                  </w:r>
                </w:p>
              </w:tc>
            </w:tr>
            <w:tr w:rsidR="007739B0" w:rsidRPr="007739B0" w14:paraId="05FEE074" w14:textId="77777777" w:rsidTr="007739B0">
              <w:trPr>
                <w:jc w:val="center"/>
              </w:trPr>
              <w:tc>
                <w:tcPr>
                  <w:tcW w:w="3217" w:type="dxa"/>
                </w:tcPr>
                <w:p w14:paraId="30A54638"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vehPertenencia</w:t>
                  </w:r>
                </w:p>
              </w:tc>
              <w:tc>
                <w:tcPr>
                  <w:tcW w:w="6246" w:type="dxa"/>
                </w:tcPr>
                <w:p w14:paraId="4F83952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Tipo de pertenencia</w:t>
                  </w:r>
                </w:p>
              </w:tc>
            </w:tr>
            <w:tr w:rsidR="007739B0" w:rsidRPr="007739B0" w14:paraId="179883CA" w14:textId="77777777" w:rsidTr="007739B0">
              <w:trPr>
                <w:jc w:val="center"/>
              </w:trPr>
              <w:tc>
                <w:tcPr>
                  <w:tcW w:w="3217" w:type="dxa"/>
                </w:tcPr>
                <w:p w14:paraId="1DF57458"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vehProNroDeDocumento</w:t>
                  </w:r>
                </w:p>
              </w:tc>
              <w:tc>
                <w:tcPr>
                  <w:tcW w:w="6246" w:type="dxa"/>
                </w:tcPr>
                <w:p w14:paraId="6C7D2244"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de documento del propietario</w:t>
                  </w:r>
                </w:p>
              </w:tc>
            </w:tr>
            <w:tr w:rsidR="007739B0" w:rsidRPr="007739B0" w14:paraId="1C936EDF" w14:textId="77777777" w:rsidTr="007739B0">
              <w:trPr>
                <w:jc w:val="center"/>
              </w:trPr>
              <w:tc>
                <w:tcPr>
                  <w:tcW w:w="3217" w:type="dxa"/>
                </w:tcPr>
                <w:p w14:paraId="5104A43D"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vehProNroDocumentoAPlazos</w:t>
                  </w:r>
                </w:p>
              </w:tc>
              <w:tc>
                <w:tcPr>
                  <w:tcW w:w="6246" w:type="dxa"/>
                </w:tcPr>
                <w:p w14:paraId="3A1D996B"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Número de documento a plazo</w:t>
                  </w:r>
                </w:p>
              </w:tc>
            </w:tr>
            <w:tr w:rsidR="007739B0" w:rsidRPr="007739B0" w14:paraId="4869CA3A" w14:textId="77777777" w:rsidTr="007739B0">
              <w:trPr>
                <w:jc w:val="center"/>
              </w:trPr>
              <w:tc>
                <w:tcPr>
                  <w:tcW w:w="3217" w:type="dxa"/>
                </w:tcPr>
                <w:p w14:paraId="5F11220C"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vehProTdoCodigo</w:t>
                  </w:r>
                </w:p>
              </w:tc>
              <w:tc>
                <w:tcPr>
                  <w:tcW w:w="6246" w:type="dxa"/>
                </w:tcPr>
                <w:p w14:paraId="2F5419AD"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Tipo de documento del propietario</w:t>
                  </w:r>
                </w:p>
              </w:tc>
            </w:tr>
            <w:tr w:rsidR="007739B0" w:rsidRPr="007739B0" w14:paraId="457B06CB" w14:textId="77777777" w:rsidTr="007739B0">
              <w:trPr>
                <w:jc w:val="center"/>
              </w:trPr>
              <w:tc>
                <w:tcPr>
                  <w:tcW w:w="3217" w:type="dxa"/>
                </w:tcPr>
                <w:p w14:paraId="1D7FFEBF"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vehProTdoCodigoAPlazos</w:t>
                  </w:r>
                </w:p>
              </w:tc>
              <w:tc>
                <w:tcPr>
                  <w:tcW w:w="6246" w:type="dxa"/>
                </w:tcPr>
                <w:p w14:paraId="525C9989"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Tipo de documento a plazo</w:t>
                  </w:r>
                </w:p>
              </w:tc>
            </w:tr>
            <w:tr w:rsidR="007739B0" w:rsidRPr="007739B0" w14:paraId="1D359872" w14:textId="77777777" w:rsidTr="007739B0">
              <w:trPr>
                <w:jc w:val="center"/>
              </w:trPr>
              <w:tc>
                <w:tcPr>
                  <w:tcW w:w="3217" w:type="dxa"/>
                </w:tcPr>
                <w:p w14:paraId="1BC07469"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vehTarjetaFechaDeVencimiento</w:t>
                  </w:r>
                </w:p>
              </w:tc>
              <w:tc>
                <w:tcPr>
                  <w:tcW w:w="6246" w:type="dxa"/>
                </w:tcPr>
                <w:p w14:paraId="413EB1B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Fecha de vencimiento de última tarjeta emitida</w:t>
                  </w:r>
                </w:p>
              </w:tc>
            </w:tr>
            <w:tr w:rsidR="007739B0" w:rsidRPr="007739B0" w14:paraId="25C1FED8" w14:textId="77777777" w:rsidTr="007739B0">
              <w:trPr>
                <w:jc w:val="center"/>
              </w:trPr>
              <w:tc>
                <w:tcPr>
                  <w:tcW w:w="3217" w:type="dxa"/>
                </w:tcPr>
                <w:p w14:paraId="2C261FC3"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vehTipoPlaca</w:t>
                  </w:r>
                </w:p>
              </w:tc>
              <w:tc>
                <w:tcPr>
                  <w:tcW w:w="6246" w:type="dxa"/>
                </w:tcPr>
                <w:p w14:paraId="4D9D4738"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Descripción de tipo de placa</w:t>
                  </w:r>
                </w:p>
              </w:tc>
            </w:tr>
            <w:tr w:rsidR="007739B0" w:rsidRPr="007739B0" w14:paraId="28BDE58A" w14:textId="77777777" w:rsidTr="007739B0">
              <w:trPr>
                <w:jc w:val="center"/>
              </w:trPr>
              <w:tc>
                <w:tcPr>
                  <w:tcW w:w="3217" w:type="dxa"/>
                </w:tcPr>
                <w:p w14:paraId="1E5A7398"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vehTplCodigo</w:t>
                  </w:r>
                </w:p>
              </w:tc>
              <w:tc>
                <w:tcPr>
                  <w:tcW w:w="6246" w:type="dxa"/>
                </w:tcPr>
                <w:p w14:paraId="0F1160DE"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Tipo de placa</w:t>
                  </w:r>
                </w:p>
              </w:tc>
            </w:tr>
            <w:tr w:rsidR="007739B0" w:rsidRPr="007739B0" w14:paraId="63778885" w14:textId="77777777" w:rsidTr="007739B0">
              <w:trPr>
                <w:jc w:val="center"/>
              </w:trPr>
              <w:tc>
                <w:tcPr>
                  <w:tcW w:w="3217" w:type="dxa"/>
                </w:tcPr>
                <w:p w14:paraId="181B9E26"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vehValorDelVehiculo</w:t>
                  </w:r>
                </w:p>
              </w:tc>
              <w:tc>
                <w:tcPr>
                  <w:tcW w:w="6246" w:type="dxa"/>
                </w:tcPr>
                <w:p w14:paraId="768EE86D" w14:textId="5D676F76"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 xml:space="preserve">Valor del </w:t>
                  </w:r>
                  <w:r w:rsidR="00DD5DE1" w:rsidRPr="00773722">
                    <w:rPr>
                      <w:rFonts w:asciiTheme="majorHAnsi" w:hAnsiTheme="majorHAnsi" w:cstheme="majorHAnsi"/>
                      <w:color w:val="000000" w:themeColor="text1"/>
                      <w:sz w:val="20"/>
                      <w:szCs w:val="20"/>
                      <w:lang w:eastAsia="es-SV"/>
                    </w:rPr>
                    <w:t>vehículo</w:t>
                  </w:r>
                </w:p>
              </w:tc>
            </w:tr>
            <w:tr w:rsidR="007739B0" w:rsidRPr="007739B0" w14:paraId="2C5FE90F" w14:textId="77777777" w:rsidTr="007739B0">
              <w:trPr>
                <w:jc w:val="center"/>
              </w:trPr>
              <w:tc>
                <w:tcPr>
                  <w:tcW w:w="3217" w:type="dxa"/>
                </w:tcPr>
                <w:p w14:paraId="7BBD37F2"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vehEstado</w:t>
                  </w:r>
                </w:p>
              </w:tc>
              <w:tc>
                <w:tcPr>
                  <w:tcW w:w="6246" w:type="dxa"/>
                </w:tcPr>
                <w:p w14:paraId="251832C1" w14:textId="01286579"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 xml:space="preserve">Estado del </w:t>
                  </w:r>
                  <w:r w:rsidR="00DD5DE1" w:rsidRPr="00773722">
                    <w:rPr>
                      <w:rFonts w:asciiTheme="majorHAnsi" w:hAnsiTheme="majorHAnsi" w:cstheme="majorHAnsi"/>
                      <w:color w:val="000000" w:themeColor="text1"/>
                      <w:sz w:val="20"/>
                      <w:szCs w:val="20"/>
                      <w:lang w:eastAsia="es-SV"/>
                    </w:rPr>
                    <w:t>vehículo</w:t>
                  </w:r>
                </w:p>
              </w:tc>
            </w:tr>
            <w:tr w:rsidR="007739B0" w:rsidRPr="007739B0" w14:paraId="5BC2A864" w14:textId="77777777" w:rsidTr="007739B0">
              <w:trPr>
                <w:jc w:val="center"/>
              </w:trPr>
              <w:tc>
                <w:tcPr>
                  <w:tcW w:w="3217" w:type="dxa"/>
                </w:tcPr>
                <w:p w14:paraId="767CC135"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lastRenderedPageBreak/>
                    <w:t>vehMensajeRetorno</w:t>
                  </w:r>
                </w:p>
              </w:tc>
              <w:tc>
                <w:tcPr>
                  <w:tcW w:w="6246" w:type="dxa"/>
                </w:tcPr>
                <w:p w14:paraId="2B0D0983" w14:textId="5D07D26D"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 xml:space="preserve">Si la información fue devuelta de forma </w:t>
                  </w:r>
                  <w:r w:rsidR="00DD5DE1" w:rsidRPr="00773722">
                    <w:rPr>
                      <w:rFonts w:asciiTheme="majorHAnsi" w:hAnsiTheme="majorHAnsi" w:cstheme="majorHAnsi"/>
                      <w:color w:val="000000" w:themeColor="text1"/>
                      <w:sz w:val="20"/>
                      <w:szCs w:val="20"/>
                      <w:lang w:eastAsia="es-SV"/>
                    </w:rPr>
                    <w:t>satisfactoria:</w:t>
                  </w:r>
                  <w:r w:rsidRPr="00773722">
                    <w:rPr>
                      <w:rFonts w:asciiTheme="majorHAnsi" w:hAnsiTheme="majorHAnsi" w:cstheme="majorHAnsi"/>
                      <w:color w:val="000000" w:themeColor="text1"/>
                      <w:sz w:val="20"/>
                      <w:szCs w:val="20"/>
                      <w:lang w:eastAsia="es-SV"/>
                    </w:rPr>
                    <w:t xml:space="preserve"> OK</w:t>
                  </w:r>
                </w:p>
                <w:p w14:paraId="2E32B8CA"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Otro caso: NO EXISTE VEHICULO CON ESTE NUMERO DE PLACA</w:t>
                  </w:r>
                </w:p>
                <w:p w14:paraId="6AE7DAD2" w14:textId="77777777" w:rsidR="007739B0" w:rsidRPr="00773722" w:rsidRDefault="007739B0" w:rsidP="007739B0">
                  <w:pPr>
                    <w:spacing w:line="276" w:lineRule="auto"/>
                    <w:ind w:right="454"/>
                    <w:jc w:val="both"/>
                    <w:rPr>
                      <w:rFonts w:asciiTheme="majorHAnsi" w:hAnsiTheme="majorHAnsi" w:cstheme="majorHAnsi"/>
                      <w:color w:val="000000" w:themeColor="text1"/>
                      <w:sz w:val="20"/>
                      <w:szCs w:val="20"/>
                      <w:lang w:eastAsia="es-SV"/>
                    </w:rPr>
                  </w:pPr>
                </w:p>
              </w:tc>
            </w:tr>
          </w:tbl>
          <w:p w14:paraId="0A7EEE3E" w14:textId="4286756C" w:rsidR="00274199" w:rsidRDefault="00274199" w:rsidP="006168E7">
            <w:pPr>
              <w:spacing w:line="276" w:lineRule="auto"/>
              <w:ind w:right="454"/>
              <w:jc w:val="both"/>
              <w:rPr>
                <w:rFonts w:asciiTheme="majorHAnsi" w:hAnsiTheme="majorHAnsi"/>
                <w:color w:val="000000" w:themeColor="text1"/>
                <w:lang w:val="es-SV" w:eastAsia="es-SV"/>
              </w:rPr>
            </w:pPr>
          </w:p>
          <w:p w14:paraId="2DA52ACA" w14:textId="77777777" w:rsidR="007739B0" w:rsidRPr="007739B0" w:rsidRDefault="007739B0">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findVehiculoLineaByVehNroPlaca Información de vehículo asociado a línea de transporte en BD RPV</w:t>
            </w:r>
          </w:p>
          <w:p w14:paraId="3B539337" w14:textId="095E4A3B" w:rsidR="00274199" w:rsidRDefault="00274199" w:rsidP="006168E7">
            <w:pPr>
              <w:spacing w:line="276" w:lineRule="auto"/>
              <w:ind w:right="454"/>
              <w:jc w:val="both"/>
              <w:rPr>
                <w:rFonts w:asciiTheme="majorHAnsi" w:hAnsiTheme="majorHAnsi"/>
                <w:color w:val="000000" w:themeColor="text1"/>
                <w:lang w:val="es-SV" w:eastAsia="es-SV"/>
              </w:rPr>
            </w:pPr>
          </w:p>
          <w:p w14:paraId="52261872" w14:textId="77777777" w:rsidR="007739B0" w:rsidRDefault="007739B0">
            <w:pPr>
              <w:pStyle w:val="Prrafodelista"/>
              <w:numPr>
                <w:ilvl w:val="0"/>
                <w:numId w:val="7"/>
              </w:numPr>
              <w:ind w:right="454"/>
              <w:rPr>
                <w:rFonts w:asciiTheme="majorHAnsi" w:hAnsiTheme="majorHAnsi"/>
                <w:color w:val="000000" w:themeColor="text1"/>
                <w:lang w:val="es-SV" w:eastAsia="es-SV"/>
              </w:rPr>
            </w:pPr>
            <w:r>
              <w:rPr>
                <w:rFonts w:asciiTheme="majorHAnsi" w:hAnsiTheme="majorHAnsi"/>
                <w:color w:val="000000" w:themeColor="text1"/>
                <w:lang w:val="es-SV" w:eastAsia="es-SV"/>
              </w:rPr>
              <w:t>PARAMETROS</w:t>
            </w:r>
          </w:p>
          <w:p w14:paraId="01526CD7" w14:textId="77777777" w:rsidR="007739B0" w:rsidRDefault="007739B0" w:rsidP="006168E7">
            <w:pPr>
              <w:spacing w:line="276" w:lineRule="auto"/>
              <w:ind w:right="454"/>
              <w:jc w:val="both"/>
              <w:rPr>
                <w:rFonts w:asciiTheme="majorHAnsi" w:hAnsiTheme="majorHAnsi"/>
                <w:color w:val="000000" w:themeColor="text1"/>
                <w:lang w:val="es-SV" w:eastAsia="es-SV"/>
              </w:rPr>
            </w:pPr>
          </w:p>
          <w:p w14:paraId="3355B938" w14:textId="4EF4EE32" w:rsidR="007739B0" w:rsidRP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 xml:space="preserve">Número de placa, formato: (Tipo </w:t>
            </w:r>
            <w:r w:rsidR="00DD5DE1" w:rsidRPr="007739B0">
              <w:rPr>
                <w:rFonts w:asciiTheme="majorHAnsi" w:hAnsiTheme="majorHAnsi"/>
                <w:color w:val="000000" w:themeColor="text1"/>
                <w:lang w:val="es-SV" w:eastAsia="es-SV"/>
              </w:rPr>
              <w:t>placa) (</w:t>
            </w:r>
            <w:r w:rsidRPr="007739B0">
              <w:rPr>
                <w:rFonts w:asciiTheme="majorHAnsi" w:hAnsiTheme="majorHAnsi"/>
                <w:color w:val="000000" w:themeColor="text1"/>
                <w:lang w:val="es-SV" w:eastAsia="es-SV"/>
              </w:rPr>
              <w:t>Número), ejemplo: P00001</w:t>
            </w:r>
          </w:p>
          <w:p w14:paraId="7AAF5B81" w14:textId="77777777" w:rsidR="007739B0" w:rsidRP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Usuario: Usuario que realiza la consulta</w:t>
            </w:r>
          </w:p>
          <w:p w14:paraId="34564C9D" w14:textId="77777777" w:rsidR="007739B0" w:rsidRP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IP: IP del cliente</w:t>
            </w:r>
          </w:p>
          <w:p w14:paraId="08177375" w14:textId="06B4FEB6" w:rsidR="00274199" w:rsidRDefault="00274199" w:rsidP="006168E7">
            <w:pPr>
              <w:spacing w:line="276" w:lineRule="auto"/>
              <w:ind w:right="454"/>
              <w:jc w:val="both"/>
              <w:rPr>
                <w:rFonts w:asciiTheme="majorHAnsi" w:hAnsiTheme="majorHAnsi"/>
                <w:color w:val="000000" w:themeColor="text1"/>
                <w:lang w:val="es-SV" w:eastAsia="es-SV"/>
              </w:rPr>
            </w:pPr>
          </w:p>
          <w:p w14:paraId="0445FF1F" w14:textId="18553878" w:rsidR="007739B0" w:rsidRPr="00FB1A2A" w:rsidRDefault="007739B0" w:rsidP="007739B0">
            <w:pPr>
              <w:jc w:val="center"/>
              <w:rPr>
                <w:sz w:val="20"/>
              </w:rPr>
            </w:pPr>
            <w:r w:rsidRPr="00FB1A2A">
              <w:rPr>
                <w:sz w:val="20"/>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269"/>
              <w:gridCol w:w="6679"/>
            </w:tblGrid>
            <w:tr w:rsidR="007739B0" w:rsidRPr="00FB1A2A" w14:paraId="6375BD29" w14:textId="77777777" w:rsidTr="007739B0">
              <w:trPr>
                <w:jc w:val="center"/>
              </w:trPr>
              <w:tc>
                <w:tcPr>
                  <w:tcW w:w="2269" w:type="dxa"/>
                </w:tcPr>
                <w:p w14:paraId="750034FF"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apellidoMaternoCon</w:t>
                  </w:r>
                </w:p>
              </w:tc>
              <w:tc>
                <w:tcPr>
                  <w:tcW w:w="6679" w:type="dxa"/>
                </w:tcPr>
                <w:p w14:paraId="23FE0796"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Apellido materno concesionario</w:t>
                  </w:r>
                </w:p>
              </w:tc>
            </w:tr>
            <w:tr w:rsidR="007739B0" w:rsidRPr="00FB1A2A" w14:paraId="0D1523CD" w14:textId="77777777" w:rsidTr="007739B0">
              <w:trPr>
                <w:jc w:val="center"/>
              </w:trPr>
              <w:tc>
                <w:tcPr>
                  <w:tcW w:w="2269" w:type="dxa"/>
                </w:tcPr>
                <w:p w14:paraId="36E6CC86"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apellidoPaternoCon</w:t>
                  </w:r>
                </w:p>
              </w:tc>
              <w:tc>
                <w:tcPr>
                  <w:tcW w:w="6679" w:type="dxa"/>
                </w:tcPr>
                <w:p w14:paraId="4F410978"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Apellido paterno concesionario</w:t>
                  </w:r>
                </w:p>
              </w:tc>
            </w:tr>
            <w:tr w:rsidR="007739B0" w:rsidRPr="00FB1A2A" w14:paraId="2DFDA144" w14:textId="77777777" w:rsidTr="007739B0">
              <w:trPr>
                <w:jc w:val="center"/>
              </w:trPr>
              <w:tc>
                <w:tcPr>
                  <w:tcW w:w="2269" w:type="dxa"/>
                </w:tcPr>
                <w:p w14:paraId="7F0B35D4"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Categoría</w:t>
                  </w:r>
                </w:p>
              </w:tc>
              <w:tc>
                <w:tcPr>
                  <w:tcW w:w="6679" w:type="dxa"/>
                </w:tcPr>
                <w:p w14:paraId="6C1CF55B"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Categoría</w:t>
                  </w:r>
                </w:p>
              </w:tc>
            </w:tr>
            <w:tr w:rsidR="007739B0" w:rsidRPr="00FB1A2A" w14:paraId="5608AAD6" w14:textId="77777777" w:rsidTr="007739B0">
              <w:trPr>
                <w:jc w:val="center"/>
              </w:trPr>
              <w:tc>
                <w:tcPr>
                  <w:tcW w:w="2269" w:type="dxa"/>
                </w:tcPr>
                <w:p w14:paraId="76207542"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claseServicio</w:t>
                  </w:r>
                </w:p>
              </w:tc>
              <w:tc>
                <w:tcPr>
                  <w:tcW w:w="6679" w:type="dxa"/>
                </w:tcPr>
                <w:p w14:paraId="563F50B9"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Clase de servicio de transporte</w:t>
                  </w:r>
                </w:p>
              </w:tc>
            </w:tr>
            <w:tr w:rsidR="007739B0" w:rsidRPr="00FB1A2A" w14:paraId="0D9E5FED" w14:textId="77777777" w:rsidTr="007739B0">
              <w:trPr>
                <w:jc w:val="center"/>
              </w:trPr>
              <w:tc>
                <w:tcPr>
                  <w:tcW w:w="2269" w:type="dxa"/>
                </w:tcPr>
                <w:p w14:paraId="258EC795"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codigoVmt</w:t>
                  </w:r>
                </w:p>
              </w:tc>
              <w:tc>
                <w:tcPr>
                  <w:tcW w:w="6679" w:type="dxa"/>
                </w:tcPr>
                <w:p w14:paraId="718B71EC"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Código VMT</w:t>
                  </w:r>
                </w:p>
              </w:tc>
            </w:tr>
            <w:tr w:rsidR="007739B0" w:rsidRPr="00FB1A2A" w14:paraId="5CCEC47B" w14:textId="77777777" w:rsidTr="007739B0">
              <w:trPr>
                <w:jc w:val="center"/>
              </w:trPr>
              <w:tc>
                <w:tcPr>
                  <w:tcW w:w="2269" w:type="dxa"/>
                </w:tcPr>
                <w:p w14:paraId="0FD2BDE0"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Departamento</w:t>
                  </w:r>
                </w:p>
              </w:tc>
              <w:tc>
                <w:tcPr>
                  <w:tcW w:w="6679" w:type="dxa"/>
                </w:tcPr>
                <w:p w14:paraId="22CAE563"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Departamento</w:t>
                  </w:r>
                </w:p>
              </w:tc>
            </w:tr>
            <w:tr w:rsidR="007739B0" w:rsidRPr="00FB1A2A" w14:paraId="58F422FB" w14:textId="77777777" w:rsidTr="007739B0">
              <w:trPr>
                <w:jc w:val="center"/>
              </w:trPr>
              <w:tc>
                <w:tcPr>
                  <w:tcW w:w="2269" w:type="dxa"/>
                </w:tcPr>
                <w:p w14:paraId="03548166"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Destino</w:t>
                  </w:r>
                </w:p>
              </w:tc>
              <w:tc>
                <w:tcPr>
                  <w:tcW w:w="6679" w:type="dxa"/>
                </w:tcPr>
                <w:p w14:paraId="5BF4C9F2"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Destino</w:t>
                  </w:r>
                </w:p>
              </w:tc>
            </w:tr>
            <w:tr w:rsidR="007739B0" w:rsidRPr="00FB1A2A" w14:paraId="47819E69" w14:textId="77777777" w:rsidTr="007739B0">
              <w:trPr>
                <w:jc w:val="center"/>
              </w:trPr>
              <w:tc>
                <w:tcPr>
                  <w:tcW w:w="2269" w:type="dxa"/>
                </w:tcPr>
                <w:p w14:paraId="28EECE67"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documentoConcesionario</w:t>
                  </w:r>
                </w:p>
              </w:tc>
              <w:tc>
                <w:tcPr>
                  <w:tcW w:w="6679" w:type="dxa"/>
                </w:tcPr>
                <w:p w14:paraId="6C710960"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Número Documento Concesionario</w:t>
                  </w:r>
                </w:p>
              </w:tc>
            </w:tr>
            <w:tr w:rsidR="007739B0" w:rsidRPr="00FB1A2A" w14:paraId="32998D9E" w14:textId="77777777" w:rsidTr="007739B0">
              <w:trPr>
                <w:jc w:val="center"/>
              </w:trPr>
              <w:tc>
                <w:tcPr>
                  <w:tcW w:w="2269" w:type="dxa"/>
                </w:tcPr>
                <w:p w14:paraId="52A709C5"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fechaResolucion</w:t>
                  </w:r>
                </w:p>
              </w:tc>
              <w:tc>
                <w:tcPr>
                  <w:tcW w:w="6679" w:type="dxa"/>
                </w:tcPr>
                <w:p w14:paraId="6D2EAC6C" w14:textId="59693AD6" w:rsidR="007739B0" w:rsidRPr="00773722" w:rsidRDefault="00DD5DE1" w:rsidP="007739B0">
                  <w:pPr>
                    <w:rPr>
                      <w:rFonts w:asciiTheme="majorHAnsi" w:hAnsiTheme="majorHAnsi" w:cstheme="majorHAnsi"/>
                      <w:sz w:val="20"/>
                      <w:szCs w:val="20"/>
                    </w:rPr>
                  </w:pPr>
                  <w:r w:rsidRPr="00773722">
                    <w:rPr>
                      <w:rFonts w:asciiTheme="majorHAnsi" w:hAnsiTheme="majorHAnsi" w:cstheme="majorHAnsi"/>
                      <w:sz w:val="20"/>
                      <w:szCs w:val="20"/>
                    </w:rPr>
                    <w:t>Fecha de</w:t>
                  </w:r>
                  <w:r w:rsidR="007739B0" w:rsidRPr="00773722">
                    <w:rPr>
                      <w:rFonts w:asciiTheme="majorHAnsi" w:hAnsiTheme="majorHAnsi" w:cstheme="majorHAnsi"/>
                      <w:sz w:val="20"/>
                      <w:szCs w:val="20"/>
                    </w:rPr>
                    <w:t xml:space="preserve"> resolución</w:t>
                  </w:r>
                </w:p>
              </w:tc>
            </w:tr>
            <w:tr w:rsidR="007739B0" w:rsidRPr="00FB1A2A" w14:paraId="3C0ECDFA" w14:textId="77777777" w:rsidTr="007739B0">
              <w:trPr>
                <w:jc w:val="center"/>
              </w:trPr>
              <w:tc>
                <w:tcPr>
                  <w:tcW w:w="2269" w:type="dxa"/>
                </w:tcPr>
                <w:p w14:paraId="47DAACE8"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fechaDeConcesion</w:t>
                  </w:r>
                </w:p>
              </w:tc>
              <w:tc>
                <w:tcPr>
                  <w:tcW w:w="6679" w:type="dxa"/>
                </w:tcPr>
                <w:p w14:paraId="2B281733"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Fecha de concesión</w:t>
                  </w:r>
                </w:p>
              </w:tc>
            </w:tr>
            <w:tr w:rsidR="007739B0" w:rsidRPr="00FB1A2A" w14:paraId="37734B9E" w14:textId="77777777" w:rsidTr="007739B0">
              <w:trPr>
                <w:jc w:val="center"/>
              </w:trPr>
              <w:tc>
                <w:tcPr>
                  <w:tcW w:w="2269" w:type="dxa"/>
                </w:tcPr>
                <w:p w14:paraId="1F00D07B"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fechaVencimiento</w:t>
                  </w:r>
                </w:p>
              </w:tc>
              <w:tc>
                <w:tcPr>
                  <w:tcW w:w="6679" w:type="dxa"/>
                </w:tcPr>
                <w:p w14:paraId="7D4ABE4B"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Fecha de vencimiento</w:t>
                  </w:r>
                </w:p>
              </w:tc>
            </w:tr>
            <w:tr w:rsidR="007739B0" w:rsidRPr="00FB1A2A" w14:paraId="5B668AF2" w14:textId="77777777" w:rsidTr="007739B0">
              <w:trPr>
                <w:jc w:val="center"/>
              </w:trPr>
              <w:tc>
                <w:tcPr>
                  <w:tcW w:w="2269" w:type="dxa"/>
                </w:tcPr>
                <w:p w14:paraId="5D28B65A"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nombreConcesionario</w:t>
                  </w:r>
                </w:p>
              </w:tc>
              <w:tc>
                <w:tcPr>
                  <w:tcW w:w="6679" w:type="dxa"/>
                </w:tcPr>
                <w:p w14:paraId="7DE87F3F"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Nombre de concesionario</w:t>
                  </w:r>
                </w:p>
              </w:tc>
            </w:tr>
            <w:tr w:rsidR="007739B0" w:rsidRPr="00FB1A2A" w14:paraId="41BD4934" w14:textId="77777777" w:rsidTr="007739B0">
              <w:trPr>
                <w:jc w:val="center"/>
              </w:trPr>
              <w:tc>
                <w:tcPr>
                  <w:tcW w:w="2269" w:type="dxa"/>
                </w:tcPr>
                <w:p w14:paraId="07ED57E2"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nroDeContrato</w:t>
                  </w:r>
                </w:p>
              </w:tc>
              <w:tc>
                <w:tcPr>
                  <w:tcW w:w="6679" w:type="dxa"/>
                </w:tcPr>
                <w:p w14:paraId="37513725"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Número de contrato</w:t>
                  </w:r>
                </w:p>
              </w:tc>
            </w:tr>
            <w:tr w:rsidR="007739B0" w:rsidRPr="00FB1A2A" w14:paraId="559FDE8E" w14:textId="77777777" w:rsidTr="007739B0">
              <w:trPr>
                <w:jc w:val="center"/>
              </w:trPr>
              <w:tc>
                <w:tcPr>
                  <w:tcW w:w="2269" w:type="dxa"/>
                </w:tcPr>
                <w:p w14:paraId="15AE23AA"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nroDePlaca</w:t>
                  </w:r>
                </w:p>
              </w:tc>
              <w:tc>
                <w:tcPr>
                  <w:tcW w:w="6679" w:type="dxa"/>
                </w:tcPr>
                <w:p w14:paraId="549AE714"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Número de placa</w:t>
                  </w:r>
                </w:p>
              </w:tc>
            </w:tr>
            <w:tr w:rsidR="007739B0" w:rsidRPr="00FB1A2A" w14:paraId="45FCBFDB" w14:textId="77777777" w:rsidTr="007739B0">
              <w:trPr>
                <w:jc w:val="center"/>
              </w:trPr>
              <w:tc>
                <w:tcPr>
                  <w:tcW w:w="2269" w:type="dxa"/>
                </w:tcPr>
                <w:p w14:paraId="7129C3D3"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Origen</w:t>
                  </w:r>
                </w:p>
              </w:tc>
              <w:tc>
                <w:tcPr>
                  <w:tcW w:w="6679" w:type="dxa"/>
                </w:tcPr>
                <w:p w14:paraId="6A4A787A"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Origen</w:t>
                  </w:r>
                </w:p>
              </w:tc>
            </w:tr>
            <w:tr w:rsidR="007739B0" w:rsidRPr="00FB1A2A" w14:paraId="7BFFB5CF" w14:textId="77777777" w:rsidTr="007739B0">
              <w:trPr>
                <w:jc w:val="center"/>
              </w:trPr>
              <w:tc>
                <w:tcPr>
                  <w:tcW w:w="2269" w:type="dxa"/>
                </w:tcPr>
                <w:p w14:paraId="0C58FEBE"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Recorrido</w:t>
                  </w:r>
                </w:p>
              </w:tc>
              <w:tc>
                <w:tcPr>
                  <w:tcW w:w="6679" w:type="dxa"/>
                </w:tcPr>
                <w:p w14:paraId="4D316BC1"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Recorrido</w:t>
                  </w:r>
                </w:p>
              </w:tc>
            </w:tr>
            <w:tr w:rsidR="007739B0" w:rsidRPr="00FB1A2A" w14:paraId="463B71DC" w14:textId="77777777" w:rsidTr="007739B0">
              <w:trPr>
                <w:jc w:val="center"/>
              </w:trPr>
              <w:tc>
                <w:tcPr>
                  <w:tcW w:w="2269" w:type="dxa"/>
                </w:tcPr>
                <w:p w14:paraId="1BEEB937"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referenciaResolucion</w:t>
                  </w:r>
                </w:p>
              </w:tc>
              <w:tc>
                <w:tcPr>
                  <w:tcW w:w="6679" w:type="dxa"/>
                </w:tcPr>
                <w:p w14:paraId="304445ED"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Resolución</w:t>
                  </w:r>
                </w:p>
              </w:tc>
            </w:tr>
            <w:tr w:rsidR="007739B0" w:rsidRPr="00FB1A2A" w14:paraId="54721E32" w14:textId="77777777" w:rsidTr="007739B0">
              <w:trPr>
                <w:jc w:val="center"/>
              </w:trPr>
              <w:tc>
                <w:tcPr>
                  <w:tcW w:w="2269" w:type="dxa"/>
                </w:tcPr>
                <w:p w14:paraId="718BD9D0"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lastRenderedPageBreak/>
                    <w:t>Ruta</w:t>
                  </w:r>
                </w:p>
              </w:tc>
              <w:tc>
                <w:tcPr>
                  <w:tcW w:w="6679" w:type="dxa"/>
                </w:tcPr>
                <w:p w14:paraId="1D2FF90D"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Ruta</w:t>
                  </w:r>
                </w:p>
              </w:tc>
            </w:tr>
            <w:tr w:rsidR="007739B0" w:rsidRPr="00FB1A2A" w14:paraId="749D23B4" w14:textId="77777777" w:rsidTr="007739B0">
              <w:trPr>
                <w:jc w:val="center"/>
              </w:trPr>
              <w:tc>
                <w:tcPr>
                  <w:tcW w:w="2269" w:type="dxa"/>
                </w:tcPr>
                <w:p w14:paraId="38FD4007"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Servicio</w:t>
                  </w:r>
                </w:p>
              </w:tc>
              <w:tc>
                <w:tcPr>
                  <w:tcW w:w="6679" w:type="dxa"/>
                </w:tcPr>
                <w:p w14:paraId="668E1A8B"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Servicio de transporte</w:t>
                  </w:r>
                </w:p>
              </w:tc>
            </w:tr>
            <w:tr w:rsidR="007739B0" w:rsidRPr="00FB1A2A" w14:paraId="21D10647" w14:textId="77777777" w:rsidTr="007739B0">
              <w:trPr>
                <w:jc w:val="center"/>
              </w:trPr>
              <w:tc>
                <w:tcPr>
                  <w:tcW w:w="2269" w:type="dxa"/>
                </w:tcPr>
                <w:p w14:paraId="4B6FAF18"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tipoPlaca</w:t>
                  </w:r>
                </w:p>
              </w:tc>
              <w:tc>
                <w:tcPr>
                  <w:tcW w:w="6679" w:type="dxa"/>
                </w:tcPr>
                <w:p w14:paraId="169D0B8E"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Tipo de placa</w:t>
                  </w:r>
                </w:p>
              </w:tc>
            </w:tr>
            <w:tr w:rsidR="007739B0" w:rsidRPr="00FB1A2A" w14:paraId="3765AEF7" w14:textId="77777777" w:rsidTr="007739B0">
              <w:trPr>
                <w:jc w:val="center"/>
              </w:trPr>
              <w:tc>
                <w:tcPr>
                  <w:tcW w:w="2269" w:type="dxa"/>
                </w:tcPr>
                <w:p w14:paraId="6AEA9467"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tipoSistema</w:t>
                  </w:r>
                </w:p>
              </w:tc>
              <w:tc>
                <w:tcPr>
                  <w:tcW w:w="6679" w:type="dxa"/>
                </w:tcPr>
                <w:p w14:paraId="444C1F9D"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Tipo de sistema</w:t>
                  </w:r>
                </w:p>
              </w:tc>
            </w:tr>
            <w:tr w:rsidR="007739B0" w:rsidRPr="00FB1A2A" w14:paraId="4CEECCFC" w14:textId="77777777" w:rsidTr="007739B0">
              <w:trPr>
                <w:jc w:val="center"/>
              </w:trPr>
              <w:tc>
                <w:tcPr>
                  <w:tcW w:w="2269" w:type="dxa"/>
                </w:tcPr>
                <w:p w14:paraId="52F606E8"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tipoSistemaDesc</w:t>
                  </w:r>
                </w:p>
              </w:tc>
              <w:tc>
                <w:tcPr>
                  <w:tcW w:w="6679" w:type="dxa"/>
                </w:tcPr>
                <w:p w14:paraId="4373CF91"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Descripción del tipo de sistema</w:t>
                  </w:r>
                </w:p>
              </w:tc>
            </w:tr>
            <w:tr w:rsidR="007739B0" w:rsidRPr="00FB1A2A" w14:paraId="75451FFB" w14:textId="77777777" w:rsidTr="007739B0">
              <w:trPr>
                <w:jc w:val="center"/>
              </w:trPr>
              <w:tc>
                <w:tcPr>
                  <w:tcW w:w="2269" w:type="dxa"/>
                </w:tcPr>
                <w:p w14:paraId="003ABB30"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tipoTransporte</w:t>
                  </w:r>
                </w:p>
              </w:tc>
              <w:tc>
                <w:tcPr>
                  <w:tcW w:w="6679" w:type="dxa"/>
                </w:tcPr>
                <w:p w14:paraId="682BD988"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Tipo de transporte</w:t>
                  </w:r>
                </w:p>
              </w:tc>
            </w:tr>
            <w:tr w:rsidR="007739B0" w:rsidRPr="00FB1A2A" w14:paraId="568DFA7E" w14:textId="77777777" w:rsidTr="007739B0">
              <w:trPr>
                <w:jc w:val="center"/>
              </w:trPr>
              <w:tc>
                <w:tcPr>
                  <w:tcW w:w="2269" w:type="dxa"/>
                </w:tcPr>
                <w:p w14:paraId="77E8C5C9"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vehiculoId</w:t>
                  </w:r>
                </w:p>
              </w:tc>
              <w:tc>
                <w:tcPr>
                  <w:tcW w:w="6679" w:type="dxa"/>
                </w:tcPr>
                <w:p w14:paraId="37F8958C" w14:textId="77777777"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Vehículo asociado</w:t>
                  </w:r>
                </w:p>
              </w:tc>
            </w:tr>
            <w:tr w:rsidR="007739B0" w:rsidRPr="00FB1A2A" w14:paraId="2883ED13" w14:textId="77777777" w:rsidTr="007739B0">
              <w:trPr>
                <w:jc w:val="center"/>
              </w:trPr>
              <w:tc>
                <w:tcPr>
                  <w:tcW w:w="2269" w:type="dxa"/>
                </w:tcPr>
                <w:p w14:paraId="1FCF9D6D"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vliEstado</w:t>
                  </w:r>
                </w:p>
              </w:tc>
              <w:tc>
                <w:tcPr>
                  <w:tcW w:w="6679" w:type="dxa"/>
                </w:tcPr>
                <w:p w14:paraId="7AD7166A" w14:textId="525C058C"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 xml:space="preserve">Estado de la </w:t>
                  </w:r>
                  <w:r w:rsidR="00DD5DE1" w:rsidRPr="00773722">
                    <w:rPr>
                      <w:rFonts w:asciiTheme="majorHAnsi" w:hAnsiTheme="majorHAnsi" w:cstheme="majorHAnsi"/>
                      <w:sz w:val="20"/>
                      <w:szCs w:val="20"/>
                    </w:rPr>
                    <w:t>línea</w:t>
                  </w:r>
                </w:p>
              </w:tc>
            </w:tr>
            <w:tr w:rsidR="007739B0" w:rsidRPr="00FB1A2A" w14:paraId="0AD2CD2C" w14:textId="77777777" w:rsidTr="007739B0">
              <w:trPr>
                <w:jc w:val="center"/>
              </w:trPr>
              <w:tc>
                <w:tcPr>
                  <w:tcW w:w="2269" w:type="dxa"/>
                </w:tcPr>
                <w:p w14:paraId="682AC273" w14:textId="77777777" w:rsidR="007739B0" w:rsidRPr="00773722" w:rsidRDefault="007739B0" w:rsidP="007739B0">
                  <w:pPr>
                    <w:pStyle w:val="HTMLconformatoprevio"/>
                    <w:rPr>
                      <w:rFonts w:asciiTheme="majorHAnsi" w:hAnsiTheme="majorHAnsi" w:cstheme="majorHAnsi"/>
                    </w:rPr>
                  </w:pPr>
                  <w:r w:rsidRPr="00773722">
                    <w:rPr>
                      <w:rFonts w:asciiTheme="majorHAnsi" w:hAnsiTheme="majorHAnsi" w:cstheme="majorHAnsi"/>
                    </w:rPr>
                    <w:t>linMensajeRetorno</w:t>
                  </w:r>
                </w:p>
              </w:tc>
              <w:tc>
                <w:tcPr>
                  <w:tcW w:w="6679" w:type="dxa"/>
                </w:tcPr>
                <w:p w14:paraId="4B7299BB" w14:textId="4F3F8831" w:rsidR="007739B0" w:rsidRPr="00773722" w:rsidRDefault="007739B0" w:rsidP="007739B0">
                  <w:pPr>
                    <w:rPr>
                      <w:rFonts w:asciiTheme="majorHAnsi" w:hAnsiTheme="majorHAnsi" w:cstheme="majorHAnsi"/>
                      <w:sz w:val="20"/>
                      <w:szCs w:val="20"/>
                    </w:rPr>
                  </w:pPr>
                  <w:r w:rsidRPr="00773722">
                    <w:rPr>
                      <w:rFonts w:asciiTheme="majorHAnsi" w:hAnsiTheme="majorHAnsi" w:cstheme="majorHAnsi"/>
                      <w:sz w:val="20"/>
                      <w:szCs w:val="20"/>
                    </w:rPr>
                    <w:t xml:space="preserve">Si la información fue devuelta de forma </w:t>
                  </w:r>
                  <w:r w:rsidR="00DD5DE1" w:rsidRPr="00773722">
                    <w:rPr>
                      <w:rFonts w:asciiTheme="majorHAnsi" w:hAnsiTheme="majorHAnsi" w:cstheme="majorHAnsi"/>
                      <w:sz w:val="20"/>
                      <w:szCs w:val="20"/>
                    </w:rPr>
                    <w:t>satisfactoria:</w:t>
                  </w:r>
                  <w:r w:rsidRPr="00773722">
                    <w:rPr>
                      <w:rFonts w:asciiTheme="majorHAnsi" w:hAnsiTheme="majorHAnsi" w:cstheme="majorHAnsi"/>
                      <w:sz w:val="20"/>
                      <w:szCs w:val="20"/>
                    </w:rPr>
                    <w:t xml:space="preserve"> OK</w:t>
                  </w:r>
                </w:p>
                <w:p w14:paraId="0680809D" w14:textId="77777777" w:rsidR="007739B0" w:rsidRPr="00773722" w:rsidRDefault="007739B0" w:rsidP="007739B0">
                  <w:pPr>
                    <w:pStyle w:val="HTMLconformatoprevio"/>
                    <w:rPr>
                      <w:rFonts w:asciiTheme="majorHAnsi" w:hAnsiTheme="majorHAnsi" w:cstheme="majorHAnsi"/>
                    </w:rPr>
                  </w:pPr>
                  <w:r w:rsidRPr="00773722">
                    <w:rPr>
                      <w:rFonts w:asciiTheme="majorHAnsi" w:eastAsia="Calibri" w:hAnsiTheme="majorHAnsi" w:cstheme="majorHAnsi"/>
                      <w:lang w:eastAsia="en-US"/>
                    </w:rPr>
                    <w:t xml:space="preserve">Otro caso: </w:t>
                  </w:r>
                  <w:r w:rsidRPr="00773722">
                    <w:rPr>
                      <w:rFonts w:asciiTheme="majorHAnsi" w:hAnsiTheme="majorHAnsi" w:cstheme="majorHAnsi"/>
                    </w:rPr>
                    <w:t>NO EXISTE VEHICULO CON LINEA CON ESTE NUMERO DE PLACA</w:t>
                  </w:r>
                </w:p>
              </w:tc>
            </w:tr>
          </w:tbl>
          <w:p w14:paraId="689C503A" w14:textId="51FBC26A" w:rsidR="00274199" w:rsidRDefault="00274199" w:rsidP="007739B0">
            <w:pPr>
              <w:spacing w:line="276" w:lineRule="auto"/>
              <w:ind w:right="454"/>
              <w:jc w:val="center"/>
              <w:rPr>
                <w:rFonts w:asciiTheme="majorHAnsi" w:hAnsiTheme="majorHAnsi"/>
                <w:color w:val="000000" w:themeColor="text1"/>
                <w:lang w:val="es-SV" w:eastAsia="es-SV"/>
              </w:rPr>
            </w:pPr>
          </w:p>
          <w:p w14:paraId="7EBEEA4B" w14:textId="77777777" w:rsidR="007739B0" w:rsidRPr="007739B0" w:rsidRDefault="007739B0">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findEsquelasByVehNroPlaca  Historial de esquelas por número de placa en BD RPV</w:t>
            </w:r>
          </w:p>
          <w:p w14:paraId="425E2C62" w14:textId="75932CF2" w:rsidR="007739B0" w:rsidRDefault="007739B0" w:rsidP="007739B0">
            <w:pPr>
              <w:spacing w:line="276" w:lineRule="auto"/>
              <w:ind w:right="454"/>
              <w:rPr>
                <w:rFonts w:asciiTheme="majorHAnsi" w:hAnsiTheme="majorHAnsi"/>
                <w:color w:val="000000" w:themeColor="text1"/>
                <w:lang w:val="es-SV" w:eastAsia="es-SV"/>
              </w:rPr>
            </w:pPr>
          </w:p>
          <w:p w14:paraId="17329AFE" w14:textId="77777777" w:rsidR="007739B0" w:rsidRDefault="007739B0">
            <w:pPr>
              <w:pStyle w:val="Prrafodelista"/>
              <w:numPr>
                <w:ilvl w:val="0"/>
                <w:numId w:val="7"/>
              </w:numPr>
              <w:ind w:right="454"/>
              <w:rPr>
                <w:rFonts w:asciiTheme="majorHAnsi" w:hAnsiTheme="majorHAnsi"/>
                <w:color w:val="000000" w:themeColor="text1"/>
                <w:lang w:val="es-SV" w:eastAsia="es-SV"/>
              </w:rPr>
            </w:pPr>
            <w:r>
              <w:rPr>
                <w:rFonts w:asciiTheme="majorHAnsi" w:hAnsiTheme="majorHAnsi"/>
                <w:color w:val="000000" w:themeColor="text1"/>
                <w:lang w:val="es-SV" w:eastAsia="es-SV"/>
              </w:rPr>
              <w:t>PARAMETROS</w:t>
            </w:r>
          </w:p>
          <w:p w14:paraId="2A303A20" w14:textId="77777777" w:rsidR="007739B0" w:rsidRDefault="007739B0" w:rsidP="007739B0">
            <w:pPr>
              <w:spacing w:line="276" w:lineRule="auto"/>
              <w:ind w:right="454"/>
              <w:rPr>
                <w:rFonts w:asciiTheme="majorHAnsi" w:hAnsiTheme="majorHAnsi"/>
                <w:color w:val="000000" w:themeColor="text1"/>
                <w:lang w:val="es-SV" w:eastAsia="es-SV"/>
              </w:rPr>
            </w:pPr>
          </w:p>
          <w:p w14:paraId="44D8A37B" w14:textId="206B4D12" w:rsidR="007739B0" w:rsidRP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 xml:space="preserve">Número de placa, formato: (Tipo </w:t>
            </w:r>
            <w:r w:rsidR="00DD5DE1" w:rsidRPr="007739B0">
              <w:rPr>
                <w:rFonts w:asciiTheme="majorHAnsi" w:hAnsiTheme="majorHAnsi"/>
                <w:color w:val="000000" w:themeColor="text1"/>
                <w:lang w:val="es-SV" w:eastAsia="es-SV"/>
              </w:rPr>
              <w:t>placa) (</w:t>
            </w:r>
            <w:r w:rsidRPr="007739B0">
              <w:rPr>
                <w:rFonts w:asciiTheme="majorHAnsi" w:hAnsiTheme="majorHAnsi"/>
                <w:color w:val="000000" w:themeColor="text1"/>
                <w:lang w:val="es-SV" w:eastAsia="es-SV"/>
              </w:rPr>
              <w:t>Número), ejemplo: P00001</w:t>
            </w:r>
          </w:p>
          <w:p w14:paraId="46048538" w14:textId="77777777" w:rsidR="007739B0" w:rsidRP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Usuario: Usuario que realiza la consulta</w:t>
            </w:r>
          </w:p>
          <w:p w14:paraId="36777F86" w14:textId="0B70D30D" w:rsidR="007739B0" w:rsidRDefault="007739B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739B0">
              <w:rPr>
                <w:rFonts w:asciiTheme="majorHAnsi" w:hAnsiTheme="majorHAnsi"/>
                <w:color w:val="000000" w:themeColor="text1"/>
                <w:lang w:val="es-SV" w:eastAsia="es-SV"/>
              </w:rPr>
              <w:t>IP: IP del cliente</w:t>
            </w:r>
          </w:p>
          <w:p w14:paraId="025D45DC" w14:textId="77777777" w:rsidR="007739B0" w:rsidRPr="007739B0" w:rsidRDefault="007739B0" w:rsidP="007739B0">
            <w:pPr>
              <w:pStyle w:val="Ed-TableTextBullet"/>
              <w:tabs>
                <w:tab w:val="left" w:pos="1298"/>
                <w:tab w:val="right" w:pos="10512"/>
              </w:tabs>
              <w:spacing w:line="276" w:lineRule="auto"/>
              <w:ind w:left="1491" w:right="454"/>
              <w:jc w:val="center"/>
              <w:rPr>
                <w:rFonts w:asciiTheme="majorHAnsi" w:hAnsiTheme="majorHAnsi"/>
                <w:color w:val="000000" w:themeColor="text1"/>
                <w:lang w:val="es-SV" w:eastAsia="es-SV"/>
              </w:rPr>
            </w:pPr>
          </w:p>
          <w:p w14:paraId="21640AC7" w14:textId="4F4DBBDF" w:rsidR="007739B0" w:rsidRPr="007739B0" w:rsidRDefault="007739B0" w:rsidP="007739B0">
            <w:pPr>
              <w:spacing w:line="276" w:lineRule="auto"/>
              <w:ind w:right="454"/>
              <w:jc w:val="center"/>
              <w:rPr>
                <w:rFonts w:asciiTheme="majorHAnsi" w:hAnsiTheme="majorHAnsi"/>
                <w:color w:val="000000" w:themeColor="text1"/>
                <w:lang w:eastAsia="es-SV"/>
              </w:rPr>
            </w:pPr>
            <w:r w:rsidRPr="007739B0">
              <w:rPr>
                <w:rFonts w:asciiTheme="majorHAnsi" w:hAnsiTheme="majorHAnsi"/>
                <w:color w:val="000000" w:themeColor="text1"/>
                <w:lang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269"/>
              <w:gridCol w:w="6679"/>
            </w:tblGrid>
            <w:tr w:rsidR="007739B0" w:rsidRPr="00FB1A2A" w14:paraId="01BEF570" w14:textId="77777777" w:rsidTr="007739B0">
              <w:trPr>
                <w:jc w:val="center"/>
              </w:trPr>
              <w:tc>
                <w:tcPr>
                  <w:tcW w:w="2269" w:type="dxa"/>
                </w:tcPr>
                <w:p w14:paraId="6C8B3348"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nroEsquela</w:t>
                  </w:r>
                </w:p>
              </w:tc>
              <w:tc>
                <w:tcPr>
                  <w:tcW w:w="6679" w:type="dxa"/>
                </w:tcPr>
                <w:p w14:paraId="333B3723"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Número de la esquela</w:t>
                  </w:r>
                </w:p>
              </w:tc>
            </w:tr>
            <w:tr w:rsidR="007739B0" w:rsidRPr="00FB1A2A" w14:paraId="3E63B2DD" w14:textId="77777777" w:rsidTr="007739B0">
              <w:trPr>
                <w:jc w:val="center"/>
              </w:trPr>
              <w:tc>
                <w:tcPr>
                  <w:tcW w:w="2269" w:type="dxa"/>
                </w:tcPr>
                <w:p w14:paraId="15DA7440"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fechaImposicion</w:t>
                  </w:r>
                </w:p>
              </w:tc>
              <w:tc>
                <w:tcPr>
                  <w:tcW w:w="6679" w:type="dxa"/>
                </w:tcPr>
                <w:p w14:paraId="78AA7552" w14:textId="5A7150A3" w:rsidR="007739B0" w:rsidRPr="00773722" w:rsidRDefault="00DD5DE1" w:rsidP="007739B0">
                  <w:pPr>
                    <w:rPr>
                      <w:rFonts w:asciiTheme="majorHAnsi" w:hAnsiTheme="majorHAnsi" w:cstheme="majorHAnsi"/>
                      <w:sz w:val="20"/>
                      <w:szCs w:val="24"/>
                    </w:rPr>
                  </w:pPr>
                  <w:r w:rsidRPr="00773722">
                    <w:rPr>
                      <w:rFonts w:asciiTheme="majorHAnsi" w:hAnsiTheme="majorHAnsi" w:cstheme="majorHAnsi"/>
                      <w:sz w:val="20"/>
                      <w:szCs w:val="24"/>
                    </w:rPr>
                    <w:t>Fecha de</w:t>
                  </w:r>
                  <w:r w:rsidR="007739B0" w:rsidRPr="00773722">
                    <w:rPr>
                      <w:rFonts w:asciiTheme="majorHAnsi" w:hAnsiTheme="majorHAnsi" w:cstheme="majorHAnsi"/>
                      <w:sz w:val="20"/>
                      <w:szCs w:val="24"/>
                    </w:rPr>
                    <w:t xml:space="preserve"> imposición</w:t>
                  </w:r>
                </w:p>
              </w:tc>
            </w:tr>
            <w:tr w:rsidR="007739B0" w:rsidRPr="00FB1A2A" w14:paraId="045A2B2A" w14:textId="77777777" w:rsidTr="007739B0">
              <w:trPr>
                <w:jc w:val="center"/>
              </w:trPr>
              <w:tc>
                <w:tcPr>
                  <w:tcW w:w="2269" w:type="dxa"/>
                </w:tcPr>
                <w:p w14:paraId="11D1ADAB"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falta</w:t>
                  </w:r>
                </w:p>
              </w:tc>
              <w:tc>
                <w:tcPr>
                  <w:tcW w:w="6679" w:type="dxa"/>
                </w:tcPr>
                <w:p w14:paraId="34002362"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Código de falta</w:t>
                  </w:r>
                </w:p>
              </w:tc>
            </w:tr>
            <w:tr w:rsidR="007739B0" w:rsidRPr="00FB1A2A" w14:paraId="2EC2CC39" w14:textId="77777777" w:rsidTr="007739B0">
              <w:trPr>
                <w:jc w:val="center"/>
              </w:trPr>
              <w:tc>
                <w:tcPr>
                  <w:tcW w:w="2269" w:type="dxa"/>
                </w:tcPr>
                <w:p w14:paraId="1236A574" w14:textId="77777777" w:rsidR="007739B0" w:rsidRPr="00773722" w:rsidRDefault="007739B0" w:rsidP="007739B0">
                  <w:pPr>
                    <w:pStyle w:val="HTMLconformatoprevio"/>
                    <w:rPr>
                      <w:rFonts w:asciiTheme="majorHAnsi" w:hAnsiTheme="majorHAnsi" w:cstheme="majorHAnsi"/>
                      <w:szCs w:val="24"/>
                    </w:rPr>
                  </w:pPr>
                  <w:r w:rsidRPr="00773722">
                    <w:rPr>
                      <w:rFonts w:asciiTheme="majorHAnsi" w:hAnsiTheme="majorHAnsi" w:cstheme="majorHAnsi"/>
                      <w:szCs w:val="24"/>
                    </w:rPr>
                    <w:t>descripcionFalta</w:t>
                  </w:r>
                </w:p>
              </w:tc>
              <w:tc>
                <w:tcPr>
                  <w:tcW w:w="6679" w:type="dxa"/>
                </w:tcPr>
                <w:p w14:paraId="557619A6"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Descripción de la falta</w:t>
                  </w:r>
                </w:p>
              </w:tc>
            </w:tr>
            <w:tr w:rsidR="007739B0" w:rsidRPr="00FB1A2A" w14:paraId="68AEF76A" w14:textId="77777777" w:rsidTr="007739B0">
              <w:trPr>
                <w:jc w:val="center"/>
              </w:trPr>
              <w:tc>
                <w:tcPr>
                  <w:tcW w:w="2269" w:type="dxa"/>
                </w:tcPr>
                <w:p w14:paraId="02217529"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nivel</w:t>
                  </w:r>
                </w:p>
              </w:tc>
              <w:tc>
                <w:tcPr>
                  <w:tcW w:w="6679" w:type="dxa"/>
                </w:tcPr>
                <w:p w14:paraId="58986030"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Nivel de la falta (LEVE, GRAVE, MUY GRAVE)</w:t>
                  </w:r>
                </w:p>
              </w:tc>
            </w:tr>
            <w:tr w:rsidR="007739B0" w:rsidRPr="00FB1A2A" w14:paraId="1DA80945" w14:textId="77777777" w:rsidTr="007739B0">
              <w:trPr>
                <w:jc w:val="center"/>
              </w:trPr>
              <w:tc>
                <w:tcPr>
                  <w:tcW w:w="2269" w:type="dxa"/>
                </w:tcPr>
                <w:p w14:paraId="1B569685"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monto</w:t>
                  </w:r>
                </w:p>
              </w:tc>
              <w:tc>
                <w:tcPr>
                  <w:tcW w:w="6679" w:type="dxa"/>
                </w:tcPr>
                <w:p w14:paraId="63D92D34"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Valor a pagar por la falta</w:t>
                  </w:r>
                </w:p>
              </w:tc>
            </w:tr>
            <w:tr w:rsidR="007739B0" w:rsidRPr="00FB1A2A" w14:paraId="09B8877B" w14:textId="77777777" w:rsidTr="007739B0">
              <w:trPr>
                <w:jc w:val="center"/>
              </w:trPr>
              <w:tc>
                <w:tcPr>
                  <w:tcW w:w="2269" w:type="dxa"/>
                </w:tcPr>
                <w:p w14:paraId="52786CB0"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recargo</w:t>
                  </w:r>
                </w:p>
              </w:tc>
              <w:tc>
                <w:tcPr>
                  <w:tcW w:w="6679" w:type="dxa"/>
                </w:tcPr>
                <w:p w14:paraId="70EE86DC"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Recargo por intereses</w:t>
                  </w:r>
                </w:p>
              </w:tc>
            </w:tr>
            <w:tr w:rsidR="007739B0" w:rsidRPr="00FB1A2A" w14:paraId="4C922B13" w14:textId="77777777" w:rsidTr="007739B0">
              <w:trPr>
                <w:jc w:val="center"/>
              </w:trPr>
              <w:tc>
                <w:tcPr>
                  <w:tcW w:w="2269" w:type="dxa"/>
                </w:tcPr>
                <w:p w14:paraId="07324058"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montoAPagar</w:t>
                  </w:r>
                </w:p>
              </w:tc>
              <w:tc>
                <w:tcPr>
                  <w:tcW w:w="6679" w:type="dxa"/>
                </w:tcPr>
                <w:p w14:paraId="2DDB2E76" w14:textId="5E05A4E8"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 xml:space="preserve">Pago total por la falta (valor + intereses </w:t>
                  </w:r>
                  <w:r w:rsidR="00DD5DE1" w:rsidRPr="00773722">
                    <w:rPr>
                      <w:rFonts w:asciiTheme="majorHAnsi" w:hAnsiTheme="majorHAnsi" w:cstheme="majorHAnsi"/>
                      <w:sz w:val="20"/>
                      <w:szCs w:val="24"/>
                    </w:rPr>
                    <w:t>+ pago</w:t>
                  </w:r>
                  <w:r w:rsidRPr="00773722">
                    <w:rPr>
                      <w:rFonts w:asciiTheme="majorHAnsi" w:hAnsiTheme="majorHAnsi" w:cstheme="majorHAnsi"/>
                      <w:sz w:val="20"/>
                      <w:szCs w:val="24"/>
                    </w:rPr>
                    <w:t xml:space="preserve"> doble)</w:t>
                  </w:r>
                </w:p>
              </w:tc>
            </w:tr>
            <w:tr w:rsidR="007739B0" w:rsidRPr="00FB1A2A" w14:paraId="611AC802" w14:textId="77777777" w:rsidTr="007739B0">
              <w:trPr>
                <w:jc w:val="center"/>
              </w:trPr>
              <w:tc>
                <w:tcPr>
                  <w:tcW w:w="2269" w:type="dxa"/>
                </w:tcPr>
                <w:p w14:paraId="1E8B5950"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fechaPago</w:t>
                  </w:r>
                </w:p>
              </w:tc>
              <w:tc>
                <w:tcPr>
                  <w:tcW w:w="6679" w:type="dxa"/>
                </w:tcPr>
                <w:p w14:paraId="62EE0AA2" w14:textId="77777777" w:rsidR="007739B0" w:rsidRPr="00773722" w:rsidRDefault="007739B0" w:rsidP="007739B0">
                  <w:pPr>
                    <w:pStyle w:val="HTMLconformatoprevio"/>
                    <w:rPr>
                      <w:rFonts w:asciiTheme="majorHAnsi" w:eastAsia="Calibri" w:hAnsiTheme="majorHAnsi" w:cstheme="majorHAnsi"/>
                      <w:szCs w:val="24"/>
                      <w:lang w:eastAsia="en-US"/>
                    </w:rPr>
                  </w:pPr>
                  <w:r w:rsidRPr="00773722">
                    <w:rPr>
                      <w:rFonts w:asciiTheme="majorHAnsi" w:eastAsia="Calibri" w:hAnsiTheme="majorHAnsi" w:cstheme="majorHAnsi"/>
                      <w:szCs w:val="24"/>
                      <w:lang w:eastAsia="en-US"/>
                    </w:rPr>
                    <w:t>Fecha de pago de la esquela</w:t>
                  </w:r>
                </w:p>
              </w:tc>
            </w:tr>
            <w:tr w:rsidR="007739B0" w:rsidRPr="00FB1A2A" w14:paraId="51DA8F74" w14:textId="77777777" w:rsidTr="007739B0">
              <w:trPr>
                <w:jc w:val="center"/>
              </w:trPr>
              <w:tc>
                <w:tcPr>
                  <w:tcW w:w="2269" w:type="dxa"/>
                </w:tcPr>
                <w:p w14:paraId="5B77E8CA"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fechaApelacion</w:t>
                  </w:r>
                </w:p>
              </w:tc>
              <w:tc>
                <w:tcPr>
                  <w:tcW w:w="6679" w:type="dxa"/>
                </w:tcPr>
                <w:p w14:paraId="222A7516" w14:textId="77777777" w:rsidR="007739B0" w:rsidRPr="00773722" w:rsidRDefault="007739B0" w:rsidP="007739B0">
                  <w:pPr>
                    <w:pStyle w:val="HTMLconformatoprevio"/>
                    <w:rPr>
                      <w:rFonts w:asciiTheme="majorHAnsi" w:eastAsia="Calibri" w:hAnsiTheme="majorHAnsi" w:cstheme="majorHAnsi"/>
                      <w:szCs w:val="24"/>
                      <w:lang w:eastAsia="en-US"/>
                    </w:rPr>
                  </w:pPr>
                  <w:r w:rsidRPr="00773722">
                    <w:rPr>
                      <w:rFonts w:asciiTheme="majorHAnsi" w:eastAsia="Calibri" w:hAnsiTheme="majorHAnsi" w:cstheme="majorHAnsi"/>
                      <w:szCs w:val="24"/>
                      <w:lang w:eastAsia="en-US"/>
                    </w:rPr>
                    <w:t>Fecha de apelación de la esquela</w:t>
                  </w:r>
                </w:p>
              </w:tc>
            </w:tr>
            <w:tr w:rsidR="007739B0" w:rsidRPr="00FB1A2A" w14:paraId="3A56267F" w14:textId="77777777" w:rsidTr="007739B0">
              <w:trPr>
                <w:jc w:val="center"/>
              </w:trPr>
              <w:tc>
                <w:tcPr>
                  <w:tcW w:w="2269" w:type="dxa"/>
                </w:tcPr>
                <w:p w14:paraId="48BE3366"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lastRenderedPageBreak/>
                    <w:t>estado</w:t>
                  </w:r>
                </w:p>
              </w:tc>
              <w:tc>
                <w:tcPr>
                  <w:tcW w:w="6679" w:type="dxa"/>
                </w:tcPr>
                <w:p w14:paraId="43C6BD3A" w14:textId="77777777" w:rsidR="007739B0" w:rsidRPr="00773722" w:rsidRDefault="007739B0" w:rsidP="007739B0">
                  <w:pPr>
                    <w:pStyle w:val="HTMLconformatoprevio"/>
                    <w:rPr>
                      <w:rFonts w:asciiTheme="majorHAnsi" w:eastAsia="Calibri" w:hAnsiTheme="majorHAnsi" w:cstheme="majorHAnsi"/>
                      <w:szCs w:val="24"/>
                      <w:lang w:eastAsia="en-US"/>
                    </w:rPr>
                  </w:pPr>
                  <w:r w:rsidRPr="00773722">
                    <w:rPr>
                      <w:rFonts w:asciiTheme="majorHAnsi" w:eastAsia="Calibri" w:hAnsiTheme="majorHAnsi" w:cstheme="majorHAnsi"/>
                      <w:szCs w:val="24"/>
                      <w:lang w:eastAsia="en-US"/>
                    </w:rPr>
                    <w:t xml:space="preserve">Estado de la esquela  </w:t>
                  </w:r>
                </w:p>
              </w:tc>
            </w:tr>
            <w:tr w:rsidR="007739B0" w:rsidRPr="00FB1A2A" w14:paraId="391932DB" w14:textId="77777777" w:rsidTr="007739B0">
              <w:trPr>
                <w:jc w:val="center"/>
              </w:trPr>
              <w:tc>
                <w:tcPr>
                  <w:tcW w:w="2269" w:type="dxa"/>
                </w:tcPr>
                <w:p w14:paraId="160FBA78"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documentoRelacionado</w:t>
                  </w:r>
                </w:p>
              </w:tc>
              <w:tc>
                <w:tcPr>
                  <w:tcW w:w="6679" w:type="dxa"/>
                </w:tcPr>
                <w:p w14:paraId="74714962" w14:textId="77777777"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Licencia relacionada</w:t>
                  </w:r>
                </w:p>
              </w:tc>
            </w:tr>
            <w:tr w:rsidR="007739B0" w:rsidRPr="00FB1A2A" w14:paraId="07CA9905" w14:textId="77777777" w:rsidTr="007739B0">
              <w:trPr>
                <w:jc w:val="center"/>
              </w:trPr>
              <w:tc>
                <w:tcPr>
                  <w:tcW w:w="2269" w:type="dxa"/>
                </w:tcPr>
                <w:p w14:paraId="16C0D7F3" w14:textId="77777777" w:rsidR="007739B0" w:rsidRPr="00773722" w:rsidRDefault="007739B0" w:rsidP="007739B0">
                  <w:pPr>
                    <w:pStyle w:val="HTMLconformatoprevio"/>
                    <w:rPr>
                      <w:rFonts w:asciiTheme="majorHAnsi" w:hAnsiTheme="majorHAnsi" w:cstheme="majorHAnsi"/>
                      <w:szCs w:val="24"/>
                    </w:rPr>
                  </w:pPr>
                  <w:r w:rsidRPr="00773722">
                    <w:rPr>
                      <w:rFonts w:asciiTheme="majorHAnsi" w:hAnsiTheme="majorHAnsi" w:cstheme="majorHAnsi"/>
                      <w:szCs w:val="24"/>
                    </w:rPr>
                    <w:t>esqPlaMensajeRetorno</w:t>
                  </w:r>
                </w:p>
                <w:p w14:paraId="7F293753" w14:textId="77777777" w:rsidR="007739B0" w:rsidRPr="00773722" w:rsidRDefault="007739B0" w:rsidP="007739B0">
                  <w:pPr>
                    <w:rPr>
                      <w:rFonts w:asciiTheme="majorHAnsi" w:hAnsiTheme="majorHAnsi" w:cstheme="majorHAnsi"/>
                      <w:sz w:val="20"/>
                      <w:szCs w:val="24"/>
                    </w:rPr>
                  </w:pPr>
                </w:p>
              </w:tc>
              <w:tc>
                <w:tcPr>
                  <w:tcW w:w="6679" w:type="dxa"/>
                </w:tcPr>
                <w:p w14:paraId="6B3C783D" w14:textId="431B0744" w:rsidR="007739B0" w:rsidRPr="00773722" w:rsidRDefault="007739B0" w:rsidP="007739B0">
                  <w:pPr>
                    <w:rPr>
                      <w:rFonts w:asciiTheme="majorHAnsi" w:hAnsiTheme="majorHAnsi" w:cstheme="majorHAnsi"/>
                      <w:sz w:val="20"/>
                      <w:szCs w:val="24"/>
                    </w:rPr>
                  </w:pPr>
                  <w:r w:rsidRPr="00773722">
                    <w:rPr>
                      <w:rFonts w:asciiTheme="majorHAnsi" w:hAnsiTheme="majorHAnsi" w:cstheme="majorHAnsi"/>
                      <w:sz w:val="20"/>
                      <w:szCs w:val="24"/>
                    </w:rPr>
                    <w:t xml:space="preserve">Si la información fue devuelta de forma </w:t>
                  </w:r>
                  <w:r w:rsidR="000A203C" w:rsidRPr="00773722">
                    <w:rPr>
                      <w:rFonts w:asciiTheme="majorHAnsi" w:hAnsiTheme="majorHAnsi" w:cstheme="majorHAnsi"/>
                      <w:sz w:val="20"/>
                      <w:szCs w:val="24"/>
                    </w:rPr>
                    <w:t>satisfactoria:</w:t>
                  </w:r>
                  <w:r w:rsidRPr="00773722">
                    <w:rPr>
                      <w:rFonts w:asciiTheme="majorHAnsi" w:hAnsiTheme="majorHAnsi" w:cstheme="majorHAnsi"/>
                      <w:sz w:val="20"/>
                      <w:szCs w:val="24"/>
                    </w:rPr>
                    <w:t xml:space="preserve"> OK</w:t>
                  </w:r>
                </w:p>
                <w:p w14:paraId="09DDBD91" w14:textId="77777777" w:rsidR="007739B0" w:rsidRPr="00773722" w:rsidRDefault="007739B0" w:rsidP="007739B0">
                  <w:pPr>
                    <w:pStyle w:val="HTMLconformatoprevio"/>
                    <w:rPr>
                      <w:rFonts w:asciiTheme="majorHAnsi" w:hAnsiTheme="majorHAnsi" w:cstheme="majorHAnsi"/>
                      <w:szCs w:val="24"/>
                    </w:rPr>
                  </w:pPr>
                  <w:r w:rsidRPr="00773722">
                    <w:rPr>
                      <w:rFonts w:asciiTheme="majorHAnsi" w:eastAsia="Calibri" w:hAnsiTheme="majorHAnsi" w:cstheme="majorHAnsi"/>
                      <w:szCs w:val="24"/>
                      <w:lang w:eastAsia="en-US"/>
                    </w:rPr>
                    <w:t xml:space="preserve">Otro caso: </w:t>
                  </w:r>
                  <w:r w:rsidRPr="00773722">
                    <w:rPr>
                      <w:rFonts w:asciiTheme="majorHAnsi" w:hAnsiTheme="majorHAnsi" w:cstheme="majorHAnsi"/>
                      <w:szCs w:val="24"/>
                    </w:rPr>
                    <w:t>NO EXISTE ESQUELAS ASOCIADAS A ESTE NUMERO DE PLACA</w:t>
                  </w:r>
                </w:p>
                <w:p w14:paraId="1ABE0B77" w14:textId="77777777" w:rsidR="007739B0" w:rsidRPr="00773722" w:rsidRDefault="007739B0" w:rsidP="007739B0">
                  <w:pPr>
                    <w:pStyle w:val="HTMLconformatoprevio"/>
                    <w:rPr>
                      <w:rFonts w:asciiTheme="majorHAnsi" w:eastAsia="Calibri" w:hAnsiTheme="majorHAnsi" w:cstheme="majorHAnsi"/>
                      <w:szCs w:val="24"/>
                      <w:lang w:eastAsia="en-US"/>
                    </w:rPr>
                  </w:pPr>
                </w:p>
              </w:tc>
            </w:tr>
          </w:tbl>
          <w:p w14:paraId="5EED86F1" w14:textId="595EC695" w:rsidR="00274199" w:rsidRDefault="00274199" w:rsidP="006168E7">
            <w:pPr>
              <w:spacing w:line="276" w:lineRule="auto"/>
              <w:ind w:right="454"/>
              <w:jc w:val="both"/>
              <w:rPr>
                <w:rFonts w:asciiTheme="majorHAnsi" w:hAnsiTheme="majorHAnsi"/>
                <w:color w:val="000000" w:themeColor="text1"/>
                <w:lang w:val="es-SV" w:eastAsia="es-SV"/>
              </w:rPr>
            </w:pPr>
          </w:p>
          <w:p w14:paraId="07AB268F" w14:textId="531E6766" w:rsidR="003E7970" w:rsidRDefault="003E7970">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findControlCharlasByNroDocumento  Historial de cursos de reeducación vial en BD LIC</w:t>
            </w:r>
          </w:p>
          <w:p w14:paraId="5071A412" w14:textId="77777777" w:rsidR="003E7970" w:rsidRPr="003E7970" w:rsidRDefault="003E7970" w:rsidP="003E7970">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23F525B6" w14:textId="16E4E066" w:rsidR="00274199" w:rsidRDefault="003E7970">
            <w:pPr>
              <w:pStyle w:val="Prrafodelista"/>
              <w:numPr>
                <w:ilvl w:val="0"/>
                <w:numId w:val="7"/>
              </w:numPr>
              <w:ind w:right="454"/>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PARAMETROS</w:t>
            </w:r>
          </w:p>
          <w:p w14:paraId="658157F5" w14:textId="77777777" w:rsidR="003E7970" w:rsidRDefault="003E7970" w:rsidP="003E7970">
            <w:pPr>
              <w:pStyle w:val="Prrafodelista"/>
              <w:ind w:left="1287" w:right="454"/>
              <w:rPr>
                <w:rFonts w:asciiTheme="majorHAnsi" w:hAnsiTheme="majorHAnsi"/>
                <w:color w:val="000000" w:themeColor="text1"/>
                <w:lang w:val="es-SV" w:eastAsia="es-SV"/>
              </w:rPr>
            </w:pPr>
          </w:p>
          <w:p w14:paraId="4F56BA1F" w14:textId="77777777" w:rsidR="003E7970" w:rsidRPr="003E7970" w:rsidRDefault="003E797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Usuario: Usuario que realiza la consulta</w:t>
            </w:r>
          </w:p>
          <w:p w14:paraId="4D2F24A8" w14:textId="2E1846F8" w:rsidR="003E7970" w:rsidRDefault="003E797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IP: IP del cliente</w:t>
            </w:r>
          </w:p>
          <w:p w14:paraId="74676052" w14:textId="77777777" w:rsidR="003E7970" w:rsidRPr="003E7970" w:rsidRDefault="003E7970" w:rsidP="003E7970">
            <w:pPr>
              <w:pStyle w:val="Ed-TableTextBullet"/>
              <w:tabs>
                <w:tab w:val="left" w:pos="1298"/>
                <w:tab w:val="right" w:pos="10512"/>
              </w:tabs>
              <w:spacing w:line="276" w:lineRule="auto"/>
              <w:ind w:left="1491" w:right="454"/>
              <w:jc w:val="both"/>
              <w:rPr>
                <w:rFonts w:asciiTheme="majorHAnsi" w:hAnsiTheme="majorHAnsi"/>
                <w:color w:val="000000" w:themeColor="text1"/>
                <w:lang w:val="es-SV" w:eastAsia="es-SV"/>
              </w:rPr>
            </w:pPr>
          </w:p>
          <w:p w14:paraId="249E225D" w14:textId="15169F4C" w:rsidR="003E7970" w:rsidRPr="003E7970" w:rsidRDefault="003E7970" w:rsidP="003E7970">
            <w:pPr>
              <w:spacing w:line="276" w:lineRule="auto"/>
              <w:ind w:right="454"/>
              <w:jc w:val="center"/>
              <w:rPr>
                <w:rFonts w:asciiTheme="majorHAnsi" w:hAnsiTheme="majorHAnsi"/>
                <w:color w:val="000000" w:themeColor="text1"/>
                <w:lang w:eastAsia="es-SV"/>
              </w:rPr>
            </w:pPr>
            <w:r w:rsidRPr="003E7970">
              <w:rPr>
                <w:rFonts w:asciiTheme="majorHAnsi" w:hAnsiTheme="majorHAnsi"/>
                <w:color w:val="000000" w:themeColor="text1"/>
                <w:lang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269"/>
              <w:gridCol w:w="6679"/>
            </w:tblGrid>
            <w:tr w:rsidR="003E7970" w:rsidRPr="00FB1A2A" w14:paraId="11E2E687" w14:textId="77777777" w:rsidTr="003E7970">
              <w:trPr>
                <w:jc w:val="center"/>
              </w:trPr>
              <w:tc>
                <w:tcPr>
                  <w:tcW w:w="2269" w:type="dxa"/>
                </w:tcPr>
                <w:p w14:paraId="005736AA"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ccrDesactivacion</w:t>
                  </w:r>
                </w:p>
              </w:tc>
              <w:tc>
                <w:tcPr>
                  <w:tcW w:w="6679" w:type="dxa"/>
                </w:tcPr>
                <w:p w14:paraId="2CD8BD4C"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Desactivación</w:t>
                  </w:r>
                </w:p>
              </w:tc>
            </w:tr>
            <w:tr w:rsidR="003E7970" w:rsidRPr="00FB1A2A" w14:paraId="008A4F0F" w14:textId="77777777" w:rsidTr="003E7970">
              <w:trPr>
                <w:jc w:val="center"/>
              </w:trPr>
              <w:tc>
                <w:tcPr>
                  <w:tcW w:w="2269" w:type="dxa"/>
                </w:tcPr>
                <w:p w14:paraId="48B289B5"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ccrEscuela</w:t>
                  </w:r>
                </w:p>
              </w:tc>
              <w:tc>
                <w:tcPr>
                  <w:tcW w:w="6679" w:type="dxa"/>
                </w:tcPr>
                <w:p w14:paraId="0459B53B"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Escuela</w:t>
                  </w:r>
                </w:p>
              </w:tc>
            </w:tr>
            <w:tr w:rsidR="003E7970" w:rsidRPr="00FB1A2A" w14:paraId="6BBEF321" w14:textId="77777777" w:rsidTr="003E7970">
              <w:trPr>
                <w:jc w:val="center"/>
              </w:trPr>
              <w:tc>
                <w:tcPr>
                  <w:tcW w:w="2269" w:type="dxa"/>
                </w:tcPr>
                <w:p w14:paraId="5507B5E2"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ccrEstado</w:t>
                  </w:r>
                </w:p>
              </w:tc>
              <w:tc>
                <w:tcPr>
                  <w:tcW w:w="6679" w:type="dxa"/>
                </w:tcPr>
                <w:p w14:paraId="23D98B3A"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Estado</w:t>
                  </w:r>
                </w:p>
              </w:tc>
            </w:tr>
            <w:tr w:rsidR="003E7970" w:rsidRPr="00FB1A2A" w14:paraId="5D17F740" w14:textId="77777777" w:rsidTr="003E7970">
              <w:trPr>
                <w:jc w:val="center"/>
              </w:trPr>
              <w:tc>
                <w:tcPr>
                  <w:tcW w:w="2269" w:type="dxa"/>
                </w:tcPr>
                <w:p w14:paraId="178228A2"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ccrFechaActivacion</w:t>
                  </w:r>
                </w:p>
              </w:tc>
              <w:tc>
                <w:tcPr>
                  <w:tcW w:w="6679" w:type="dxa"/>
                </w:tcPr>
                <w:p w14:paraId="775D9B33"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Fecha de activación</w:t>
                  </w:r>
                </w:p>
              </w:tc>
            </w:tr>
            <w:tr w:rsidR="003E7970" w:rsidRPr="00FB1A2A" w14:paraId="7CBFA3B6" w14:textId="77777777" w:rsidTr="003E7970">
              <w:trPr>
                <w:jc w:val="center"/>
              </w:trPr>
              <w:tc>
                <w:tcPr>
                  <w:tcW w:w="2269" w:type="dxa"/>
                </w:tcPr>
                <w:p w14:paraId="7B7538AC"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ccrNivel</w:t>
                  </w:r>
                </w:p>
              </w:tc>
              <w:tc>
                <w:tcPr>
                  <w:tcW w:w="6679" w:type="dxa"/>
                </w:tcPr>
                <w:p w14:paraId="5B0C2A4D"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Nivel</w:t>
                  </w:r>
                </w:p>
              </w:tc>
            </w:tr>
            <w:tr w:rsidR="003E7970" w:rsidRPr="00FB1A2A" w14:paraId="0D92F2BB" w14:textId="77777777" w:rsidTr="003E7970">
              <w:trPr>
                <w:jc w:val="center"/>
              </w:trPr>
              <w:tc>
                <w:tcPr>
                  <w:tcW w:w="2269" w:type="dxa"/>
                </w:tcPr>
                <w:p w14:paraId="5EF871DB"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ccrFechaDesactivacion</w:t>
                  </w:r>
                </w:p>
              </w:tc>
              <w:tc>
                <w:tcPr>
                  <w:tcW w:w="6679" w:type="dxa"/>
                </w:tcPr>
                <w:p w14:paraId="7C34B865"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Fecha de desactivación</w:t>
                  </w:r>
                </w:p>
              </w:tc>
            </w:tr>
            <w:tr w:rsidR="003E7970" w:rsidRPr="00FB1A2A" w14:paraId="69DCB7C0" w14:textId="77777777" w:rsidTr="003E7970">
              <w:trPr>
                <w:jc w:val="center"/>
              </w:trPr>
              <w:tc>
                <w:tcPr>
                  <w:tcW w:w="2269" w:type="dxa"/>
                </w:tcPr>
                <w:p w14:paraId="5976A31C"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ccrFechaResultado</w:t>
                  </w:r>
                </w:p>
              </w:tc>
              <w:tc>
                <w:tcPr>
                  <w:tcW w:w="6679" w:type="dxa"/>
                </w:tcPr>
                <w:p w14:paraId="375C4556"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Fecha de resultado</w:t>
                  </w:r>
                </w:p>
              </w:tc>
            </w:tr>
            <w:tr w:rsidR="003E7970" w:rsidRPr="00FB1A2A" w14:paraId="68F74D95" w14:textId="77777777" w:rsidTr="003E7970">
              <w:trPr>
                <w:jc w:val="center"/>
              </w:trPr>
              <w:tc>
                <w:tcPr>
                  <w:tcW w:w="2269" w:type="dxa"/>
                </w:tcPr>
                <w:p w14:paraId="538233D7"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ccrObservaciones</w:t>
                  </w:r>
                </w:p>
              </w:tc>
              <w:tc>
                <w:tcPr>
                  <w:tcW w:w="6679" w:type="dxa"/>
                </w:tcPr>
                <w:p w14:paraId="450B98F2"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Observaciones</w:t>
                  </w:r>
                </w:p>
              </w:tc>
            </w:tr>
            <w:tr w:rsidR="003E7970" w:rsidRPr="00FB1A2A" w14:paraId="70958A44" w14:textId="77777777" w:rsidTr="003E7970">
              <w:trPr>
                <w:jc w:val="center"/>
              </w:trPr>
              <w:tc>
                <w:tcPr>
                  <w:tcW w:w="2269" w:type="dxa"/>
                </w:tcPr>
                <w:p w14:paraId="72684CE1"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ccrPeriodo</w:t>
                  </w:r>
                </w:p>
              </w:tc>
              <w:tc>
                <w:tcPr>
                  <w:tcW w:w="6679" w:type="dxa"/>
                </w:tcPr>
                <w:p w14:paraId="265A4854"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Periodo</w:t>
                  </w:r>
                </w:p>
              </w:tc>
            </w:tr>
            <w:tr w:rsidR="003E7970" w:rsidRPr="00FB1A2A" w14:paraId="531C26FF" w14:textId="77777777" w:rsidTr="003E7970">
              <w:trPr>
                <w:jc w:val="center"/>
              </w:trPr>
              <w:tc>
                <w:tcPr>
                  <w:tcW w:w="2269" w:type="dxa"/>
                </w:tcPr>
                <w:p w14:paraId="33E6450B"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ccrTotal</w:t>
                  </w:r>
                </w:p>
              </w:tc>
              <w:tc>
                <w:tcPr>
                  <w:tcW w:w="6679" w:type="dxa"/>
                </w:tcPr>
                <w:p w14:paraId="23F39808"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Total esquelas acumuladas</w:t>
                  </w:r>
                </w:p>
              </w:tc>
            </w:tr>
            <w:tr w:rsidR="003E7970" w:rsidRPr="00FB1A2A" w14:paraId="0B846AD6" w14:textId="77777777" w:rsidTr="003E7970">
              <w:trPr>
                <w:jc w:val="center"/>
              </w:trPr>
              <w:tc>
                <w:tcPr>
                  <w:tcW w:w="2269" w:type="dxa"/>
                </w:tcPr>
                <w:p w14:paraId="7A10F866"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ccrResultado</w:t>
                  </w:r>
                </w:p>
              </w:tc>
              <w:tc>
                <w:tcPr>
                  <w:tcW w:w="6679" w:type="dxa"/>
                </w:tcPr>
                <w:p w14:paraId="7816533E"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Resultado</w:t>
                  </w:r>
                </w:p>
              </w:tc>
            </w:tr>
            <w:tr w:rsidR="003E7970" w:rsidRPr="00FB1A2A" w14:paraId="3BC45B9F" w14:textId="77777777" w:rsidTr="003E7970">
              <w:trPr>
                <w:jc w:val="center"/>
              </w:trPr>
              <w:tc>
                <w:tcPr>
                  <w:tcW w:w="2269" w:type="dxa"/>
                </w:tcPr>
                <w:p w14:paraId="72034A36"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ccrUsuarioDesactivacion</w:t>
                  </w:r>
                </w:p>
              </w:tc>
              <w:tc>
                <w:tcPr>
                  <w:tcW w:w="6679" w:type="dxa"/>
                </w:tcPr>
                <w:p w14:paraId="0342FBD9" w14:textId="77777777"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 xml:space="preserve">Usuario desactivación </w:t>
                  </w:r>
                </w:p>
              </w:tc>
            </w:tr>
            <w:tr w:rsidR="003E7970" w:rsidRPr="00FB1A2A" w14:paraId="0AF305FD" w14:textId="77777777" w:rsidTr="003E7970">
              <w:trPr>
                <w:jc w:val="center"/>
              </w:trPr>
              <w:tc>
                <w:tcPr>
                  <w:tcW w:w="2269" w:type="dxa"/>
                </w:tcPr>
                <w:p w14:paraId="76FBA78C"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hAnsiTheme="majorHAnsi" w:cstheme="majorHAnsi"/>
                      <w:szCs w:val="22"/>
                    </w:rPr>
                    <w:t>ctrlCharMensajeRetorno</w:t>
                  </w:r>
                </w:p>
                <w:p w14:paraId="2F578CF6" w14:textId="77777777" w:rsidR="003E7970" w:rsidRPr="00773722" w:rsidRDefault="003E7970" w:rsidP="003E7970">
                  <w:pPr>
                    <w:pStyle w:val="HTMLconformatoprevio"/>
                    <w:rPr>
                      <w:rFonts w:asciiTheme="majorHAnsi" w:hAnsiTheme="majorHAnsi" w:cstheme="majorHAnsi"/>
                      <w:szCs w:val="22"/>
                    </w:rPr>
                  </w:pPr>
                </w:p>
              </w:tc>
              <w:tc>
                <w:tcPr>
                  <w:tcW w:w="6679" w:type="dxa"/>
                </w:tcPr>
                <w:p w14:paraId="4CC790CF" w14:textId="3BE9C0F6" w:rsidR="003E7970" w:rsidRPr="00773722" w:rsidRDefault="003E7970" w:rsidP="003E7970">
                  <w:pPr>
                    <w:rPr>
                      <w:rFonts w:asciiTheme="majorHAnsi" w:hAnsiTheme="majorHAnsi" w:cstheme="majorHAnsi"/>
                      <w:sz w:val="20"/>
                    </w:rPr>
                  </w:pPr>
                  <w:r w:rsidRPr="00773722">
                    <w:rPr>
                      <w:rFonts w:asciiTheme="majorHAnsi" w:hAnsiTheme="majorHAnsi" w:cstheme="majorHAnsi"/>
                      <w:sz w:val="20"/>
                    </w:rPr>
                    <w:t xml:space="preserve">Si la información fue devuelta de forma </w:t>
                  </w:r>
                  <w:r w:rsidR="000A203C" w:rsidRPr="00773722">
                    <w:rPr>
                      <w:rFonts w:asciiTheme="majorHAnsi" w:hAnsiTheme="majorHAnsi" w:cstheme="majorHAnsi"/>
                      <w:sz w:val="20"/>
                    </w:rPr>
                    <w:t>satisfactoria:</w:t>
                  </w:r>
                  <w:r w:rsidRPr="00773722">
                    <w:rPr>
                      <w:rFonts w:asciiTheme="majorHAnsi" w:hAnsiTheme="majorHAnsi" w:cstheme="majorHAnsi"/>
                      <w:sz w:val="20"/>
                    </w:rPr>
                    <w:t xml:space="preserve"> OK</w:t>
                  </w:r>
                </w:p>
                <w:p w14:paraId="1F0B2E11" w14:textId="77777777" w:rsidR="003E7970" w:rsidRPr="00773722" w:rsidRDefault="003E7970" w:rsidP="003E7970">
                  <w:pPr>
                    <w:pStyle w:val="HTMLconformatoprevio"/>
                    <w:rPr>
                      <w:rFonts w:asciiTheme="majorHAnsi" w:hAnsiTheme="majorHAnsi" w:cstheme="majorHAnsi"/>
                      <w:szCs w:val="22"/>
                    </w:rPr>
                  </w:pPr>
                  <w:r w:rsidRPr="00773722">
                    <w:rPr>
                      <w:rFonts w:asciiTheme="majorHAnsi" w:eastAsia="Calibri" w:hAnsiTheme="majorHAnsi" w:cstheme="majorHAnsi"/>
                      <w:szCs w:val="22"/>
                      <w:lang w:eastAsia="en-US"/>
                    </w:rPr>
                    <w:t xml:space="preserve">Otro caso: </w:t>
                  </w:r>
                  <w:r w:rsidRPr="00773722">
                    <w:rPr>
                      <w:rFonts w:asciiTheme="majorHAnsi" w:hAnsiTheme="majorHAnsi" w:cstheme="majorHAnsi"/>
                      <w:szCs w:val="22"/>
                    </w:rPr>
                    <w:t xml:space="preserve">NO EXISTE CHARLAS ASOCIADAS A ESTE NUMERO DE NIT </w:t>
                  </w:r>
                </w:p>
              </w:tc>
            </w:tr>
          </w:tbl>
          <w:p w14:paraId="3CB76061" w14:textId="61F941CD" w:rsidR="00274199" w:rsidRDefault="00274199" w:rsidP="006168E7">
            <w:pPr>
              <w:spacing w:line="276" w:lineRule="auto"/>
              <w:ind w:right="454"/>
              <w:jc w:val="both"/>
              <w:rPr>
                <w:rFonts w:asciiTheme="majorHAnsi" w:hAnsiTheme="majorHAnsi"/>
                <w:color w:val="000000" w:themeColor="text1"/>
                <w:lang w:val="es-SV" w:eastAsia="es-SV"/>
              </w:rPr>
            </w:pPr>
          </w:p>
          <w:p w14:paraId="5610FAB0" w14:textId="38FEE8FB" w:rsidR="003E7970" w:rsidRDefault="003E7970">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findVehiculoLineaByCodigoVmt Información de vehiculo asociado a línea de transporte por código VMT.</w:t>
            </w:r>
          </w:p>
          <w:p w14:paraId="263CC804" w14:textId="77777777" w:rsidR="00396BB8" w:rsidRPr="003E7970" w:rsidRDefault="00396BB8" w:rsidP="00396BB8">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2D342308" w14:textId="27B6291E" w:rsidR="003E7970" w:rsidRDefault="003E7970">
            <w:pPr>
              <w:pStyle w:val="Prrafodelista"/>
              <w:numPr>
                <w:ilvl w:val="0"/>
                <w:numId w:val="7"/>
              </w:numPr>
              <w:ind w:right="454"/>
              <w:rPr>
                <w:rFonts w:asciiTheme="majorHAnsi" w:hAnsiTheme="majorHAnsi"/>
                <w:color w:val="000000" w:themeColor="text1"/>
                <w:lang w:val="es-SV" w:eastAsia="es-SV"/>
              </w:rPr>
            </w:pPr>
            <w:r w:rsidRPr="003E7970">
              <w:rPr>
                <w:rFonts w:asciiTheme="majorHAnsi" w:hAnsiTheme="majorHAnsi"/>
                <w:color w:val="000000" w:themeColor="text1"/>
                <w:lang w:val="es-SV" w:eastAsia="es-SV"/>
              </w:rPr>
              <w:lastRenderedPageBreak/>
              <w:t>PARAMETROS</w:t>
            </w:r>
          </w:p>
          <w:p w14:paraId="12543234" w14:textId="77777777" w:rsidR="00FC3533" w:rsidRPr="00FC3533" w:rsidRDefault="00FC3533" w:rsidP="00FC3533">
            <w:pPr>
              <w:pStyle w:val="Prrafodelista"/>
              <w:ind w:left="1287" w:right="454"/>
              <w:rPr>
                <w:rFonts w:asciiTheme="majorHAnsi" w:hAnsiTheme="majorHAnsi"/>
                <w:color w:val="000000" w:themeColor="text1"/>
                <w:lang w:val="es-SV" w:eastAsia="es-SV"/>
              </w:rPr>
            </w:pPr>
          </w:p>
          <w:p w14:paraId="1DB83CC4" w14:textId="39A488CA" w:rsidR="003E7970" w:rsidRPr="003E7970" w:rsidRDefault="000A203C">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Código</w:t>
            </w:r>
            <w:r w:rsidR="003E7970" w:rsidRPr="003E7970">
              <w:rPr>
                <w:rFonts w:asciiTheme="majorHAnsi" w:hAnsiTheme="majorHAnsi"/>
                <w:color w:val="000000" w:themeColor="text1"/>
                <w:lang w:val="es-SV" w:eastAsia="es-SV"/>
              </w:rPr>
              <w:t xml:space="preserve"> Vmt: Código VMT del vehiculo ejemplo: MB000A1LP</w:t>
            </w:r>
          </w:p>
          <w:p w14:paraId="3FFFE74C" w14:textId="77777777" w:rsidR="003E7970" w:rsidRPr="003E7970" w:rsidRDefault="003E797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Usuario: Usuario que realiza la consulta</w:t>
            </w:r>
          </w:p>
          <w:p w14:paraId="57591C02" w14:textId="77777777" w:rsidR="003E7970" w:rsidRPr="003E7970" w:rsidRDefault="003E7970">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IP: IP del cliente</w:t>
            </w:r>
          </w:p>
          <w:p w14:paraId="7DDDD78A" w14:textId="5C7CDAE8" w:rsidR="00274199" w:rsidRDefault="00274199" w:rsidP="006168E7">
            <w:pPr>
              <w:spacing w:line="276" w:lineRule="auto"/>
              <w:ind w:right="454"/>
              <w:jc w:val="both"/>
              <w:rPr>
                <w:rFonts w:asciiTheme="majorHAnsi" w:hAnsiTheme="majorHAnsi"/>
                <w:color w:val="000000" w:themeColor="text1"/>
                <w:lang w:val="es-SV" w:eastAsia="es-SV"/>
              </w:rPr>
            </w:pPr>
          </w:p>
          <w:p w14:paraId="79E8427C" w14:textId="0BA2527D" w:rsidR="00396BB8" w:rsidRPr="00396BB8" w:rsidRDefault="00396BB8" w:rsidP="00396BB8">
            <w:pPr>
              <w:spacing w:line="276" w:lineRule="auto"/>
              <w:ind w:right="454"/>
              <w:jc w:val="center"/>
              <w:rPr>
                <w:rFonts w:asciiTheme="majorHAnsi" w:hAnsiTheme="majorHAnsi"/>
                <w:color w:val="000000" w:themeColor="text1"/>
                <w:lang w:eastAsia="es-SV"/>
              </w:rPr>
            </w:pPr>
            <w:r w:rsidRPr="00396BB8">
              <w:rPr>
                <w:rFonts w:asciiTheme="majorHAnsi" w:hAnsiTheme="majorHAnsi"/>
                <w:color w:val="000000" w:themeColor="text1"/>
                <w:lang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329"/>
              <w:gridCol w:w="6679"/>
            </w:tblGrid>
            <w:tr w:rsidR="00396BB8" w:rsidRPr="00396BB8" w14:paraId="765D752C" w14:textId="77777777" w:rsidTr="00396BB8">
              <w:trPr>
                <w:jc w:val="center"/>
              </w:trPr>
              <w:tc>
                <w:tcPr>
                  <w:tcW w:w="2329" w:type="dxa"/>
                </w:tcPr>
                <w:p w14:paraId="5E4B7F5D"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rtpCategoria</w:t>
                  </w:r>
                </w:p>
              </w:tc>
              <w:tc>
                <w:tcPr>
                  <w:tcW w:w="6679" w:type="dxa"/>
                </w:tcPr>
                <w:p w14:paraId="1161F76B"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Categoría</w:t>
                  </w:r>
                </w:p>
              </w:tc>
            </w:tr>
            <w:tr w:rsidR="00396BB8" w:rsidRPr="00396BB8" w14:paraId="55F6E267" w14:textId="77777777" w:rsidTr="00396BB8">
              <w:trPr>
                <w:jc w:val="center"/>
              </w:trPr>
              <w:tc>
                <w:tcPr>
                  <w:tcW w:w="2329" w:type="dxa"/>
                </w:tcPr>
                <w:p w14:paraId="7A6506C0"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rtpCodigoVmt</w:t>
                  </w:r>
                </w:p>
              </w:tc>
              <w:tc>
                <w:tcPr>
                  <w:tcW w:w="6679" w:type="dxa"/>
                </w:tcPr>
                <w:p w14:paraId="10C0F800"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Código VMT</w:t>
                  </w:r>
                </w:p>
              </w:tc>
            </w:tr>
            <w:tr w:rsidR="00396BB8" w:rsidRPr="00396BB8" w14:paraId="31BC631B" w14:textId="77777777" w:rsidTr="00396BB8">
              <w:trPr>
                <w:jc w:val="center"/>
              </w:trPr>
              <w:tc>
                <w:tcPr>
                  <w:tcW w:w="2329" w:type="dxa"/>
                </w:tcPr>
                <w:p w14:paraId="7B58716A"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rtpCajaUnica</w:t>
                  </w:r>
                </w:p>
              </w:tc>
              <w:tc>
                <w:tcPr>
                  <w:tcW w:w="6679" w:type="dxa"/>
                </w:tcPr>
                <w:p w14:paraId="0B03F436"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Id de caja única de unidad de transporte</w:t>
                  </w:r>
                </w:p>
              </w:tc>
            </w:tr>
            <w:tr w:rsidR="00396BB8" w:rsidRPr="00396BB8" w14:paraId="26BC06A1" w14:textId="77777777" w:rsidTr="00396BB8">
              <w:trPr>
                <w:jc w:val="center"/>
              </w:trPr>
              <w:tc>
                <w:tcPr>
                  <w:tcW w:w="2329" w:type="dxa"/>
                </w:tcPr>
                <w:p w14:paraId="2332D216"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rtpDepartamento</w:t>
                  </w:r>
                </w:p>
              </w:tc>
              <w:tc>
                <w:tcPr>
                  <w:tcW w:w="6679" w:type="dxa"/>
                </w:tcPr>
                <w:p w14:paraId="6FB25035"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Departamento</w:t>
                  </w:r>
                </w:p>
              </w:tc>
            </w:tr>
            <w:tr w:rsidR="00396BB8" w:rsidRPr="00396BB8" w14:paraId="0BFD48E1" w14:textId="77777777" w:rsidTr="00396BB8">
              <w:trPr>
                <w:jc w:val="center"/>
              </w:trPr>
              <w:tc>
                <w:tcPr>
                  <w:tcW w:w="2329" w:type="dxa"/>
                </w:tcPr>
                <w:p w14:paraId="16570E41"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rtpRecorrido</w:t>
                  </w:r>
                </w:p>
              </w:tc>
              <w:tc>
                <w:tcPr>
                  <w:tcW w:w="6679" w:type="dxa"/>
                </w:tcPr>
                <w:p w14:paraId="24CA9D32"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Recorrido</w:t>
                  </w:r>
                </w:p>
              </w:tc>
            </w:tr>
            <w:tr w:rsidR="00396BB8" w:rsidRPr="00396BB8" w14:paraId="5FBF0754" w14:textId="77777777" w:rsidTr="00396BB8">
              <w:trPr>
                <w:jc w:val="center"/>
              </w:trPr>
              <w:tc>
                <w:tcPr>
                  <w:tcW w:w="2329" w:type="dxa"/>
                </w:tcPr>
                <w:p w14:paraId="0EE19EAE"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rtpRuta</w:t>
                  </w:r>
                </w:p>
              </w:tc>
              <w:tc>
                <w:tcPr>
                  <w:tcW w:w="6679" w:type="dxa"/>
                </w:tcPr>
                <w:p w14:paraId="009142DF"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Ruta</w:t>
                  </w:r>
                </w:p>
              </w:tc>
            </w:tr>
            <w:tr w:rsidR="00396BB8" w:rsidRPr="00396BB8" w14:paraId="19856BD3" w14:textId="77777777" w:rsidTr="00396BB8">
              <w:trPr>
                <w:jc w:val="center"/>
              </w:trPr>
              <w:tc>
                <w:tcPr>
                  <w:tcW w:w="2329" w:type="dxa"/>
                </w:tcPr>
                <w:p w14:paraId="3E8902B3"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rtpServicio</w:t>
                  </w:r>
                </w:p>
              </w:tc>
              <w:tc>
                <w:tcPr>
                  <w:tcW w:w="6679" w:type="dxa"/>
                </w:tcPr>
                <w:p w14:paraId="29396286"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Servicio de transporte</w:t>
                  </w:r>
                </w:p>
              </w:tc>
            </w:tr>
            <w:tr w:rsidR="00396BB8" w:rsidRPr="00396BB8" w14:paraId="7AE3D089" w14:textId="77777777" w:rsidTr="00396BB8">
              <w:trPr>
                <w:jc w:val="center"/>
              </w:trPr>
              <w:tc>
                <w:tcPr>
                  <w:tcW w:w="2329" w:type="dxa"/>
                </w:tcPr>
                <w:p w14:paraId="2E863985"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rtpTipoTrans</w:t>
                  </w:r>
                </w:p>
              </w:tc>
              <w:tc>
                <w:tcPr>
                  <w:tcW w:w="6679" w:type="dxa"/>
                </w:tcPr>
                <w:p w14:paraId="6E59822C"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Tipo de transporte</w:t>
                  </w:r>
                </w:p>
              </w:tc>
            </w:tr>
            <w:tr w:rsidR="00396BB8" w:rsidRPr="00396BB8" w14:paraId="5BA46FDC" w14:textId="77777777" w:rsidTr="00396BB8">
              <w:trPr>
                <w:jc w:val="center"/>
              </w:trPr>
              <w:tc>
                <w:tcPr>
                  <w:tcW w:w="2329" w:type="dxa"/>
                </w:tcPr>
                <w:p w14:paraId="10C41008"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rtpMensajeRetorno</w:t>
                  </w:r>
                </w:p>
              </w:tc>
              <w:tc>
                <w:tcPr>
                  <w:tcW w:w="6679" w:type="dxa"/>
                </w:tcPr>
                <w:p w14:paraId="4CA7CAE9"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Si la información fue devuelta de forma satisfactoria : OK</w:t>
                  </w:r>
                </w:p>
                <w:p w14:paraId="5C203BD6" w14:textId="77777777" w:rsidR="00396BB8" w:rsidRPr="00773722" w:rsidRDefault="00396BB8" w:rsidP="00396BB8">
                  <w:pPr>
                    <w:spacing w:line="276" w:lineRule="auto"/>
                    <w:ind w:right="454"/>
                    <w:jc w:val="center"/>
                    <w:rPr>
                      <w:rFonts w:asciiTheme="majorHAnsi" w:hAnsiTheme="majorHAnsi" w:cstheme="majorHAnsi"/>
                      <w:color w:val="000000" w:themeColor="text1"/>
                      <w:sz w:val="20"/>
                      <w:szCs w:val="20"/>
                      <w:lang w:eastAsia="es-SV"/>
                    </w:rPr>
                  </w:pPr>
                  <w:r w:rsidRPr="00773722">
                    <w:rPr>
                      <w:rFonts w:asciiTheme="majorHAnsi" w:hAnsiTheme="majorHAnsi" w:cstheme="majorHAnsi"/>
                      <w:color w:val="000000" w:themeColor="text1"/>
                      <w:sz w:val="20"/>
                      <w:szCs w:val="20"/>
                      <w:lang w:eastAsia="es-SV"/>
                    </w:rPr>
                    <w:t>Otro caso: NO EXISTE VEHICULO CON ESTE CODIGO</w:t>
                  </w:r>
                </w:p>
              </w:tc>
            </w:tr>
          </w:tbl>
          <w:p w14:paraId="3CE6D0F2" w14:textId="7DEAA582" w:rsidR="003E7970" w:rsidRDefault="003E7970" w:rsidP="006168E7">
            <w:pPr>
              <w:spacing w:line="276" w:lineRule="auto"/>
              <w:ind w:right="454"/>
              <w:jc w:val="both"/>
              <w:rPr>
                <w:rFonts w:asciiTheme="majorHAnsi" w:hAnsiTheme="majorHAnsi"/>
                <w:color w:val="000000" w:themeColor="text1"/>
                <w:lang w:val="es-SV" w:eastAsia="es-SV"/>
              </w:rPr>
            </w:pPr>
          </w:p>
          <w:p w14:paraId="45C21B75" w14:textId="35B852B8" w:rsidR="00396BB8" w:rsidRDefault="00396BB8">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396BB8">
              <w:rPr>
                <w:rFonts w:asciiTheme="majorHAnsi" w:hAnsiTheme="majorHAnsi"/>
                <w:color w:val="000000" w:themeColor="text1"/>
                <w:lang w:val="es-SV" w:eastAsia="es-SV"/>
              </w:rPr>
              <w:t>findPrevencionesByIdVehiculo  Información de prevenciones de vehículos por id vehicular</w:t>
            </w:r>
          </w:p>
          <w:p w14:paraId="7B4A28E5" w14:textId="77777777" w:rsidR="00396BB8" w:rsidRPr="00396BB8" w:rsidRDefault="00396BB8" w:rsidP="00396BB8">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5828812B" w14:textId="585B8EC4" w:rsidR="00396BB8" w:rsidRDefault="00396BB8">
            <w:pPr>
              <w:pStyle w:val="Prrafodelista"/>
              <w:numPr>
                <w:ilvl w:val="0"/>
                <w:numId w:val="7"/>
              </w:numPr>
              <w:ind w:right="454"/>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PARAMETROS</w:t>
            </w:r>
          </w:p>
          <w:p w14:paraId="4B80CFF1" w14:textId="77777777" w:rsidR="00FC3533" w:rsidRDefault="00FC3533" w:rsidP="00FC3533">
            <w:pPr>
              <w:pStyle w:val="Prrafodelista"/>
              <w:ind w:left="1287" w:right="454"/>
              <w:rPr>
                <w:rFonts w:asciiTheme="majorHAnsi" w:hAnsiTheme="majorHAnsi"/>
                <w:color w:val="000000" w:themeColor="text1"/>
                <w:lang w:val="es-SV" w:eastAsia="es-SV"/>
              </w:rPr>
            </w:pPr>
          </w:p>
          <w:p w14:paraId="75FA45DF" w14:textId="77777777" w:rsidR="00396BB8" w:rsidRPr="00396BB8" w:rsidRDefault="00396BB8">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396BB8">
              <w:rPr>
                <w:rFonts w:asciiTheme="majorHAnsi" w:hAnsiTheme="majorHAnsi"/>
                <w:color w:val="000000" w:themeColor="text1"/>
                <w:lang w:val="es-SV" w:eastAsia="es-SV"/>
              </w:rPr>
              <w:t>Id vehiculo: Id vehicular  ejemplo: 614882</w:t>
            </w:r>
          </w:p>
          <w:p w14:paraId="1D57661D" w14:textId="77777777" w:rsidR="00396BB8" w:rsidRPr="00396BB8" w:rsidRDefault="00396BB8">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396BB8">
              <w:rPr>
                <w:rFonts w:asciiTheme="majorHAnsi" w:hAnsiTheme="majorHAnsi"/>
                <w:color w:val="000000" w:themeColor="text1"/>
                <w:lang w:val="es-SV" w:eastAsia="es-SV"/>
              </w:rPr>
              <w:t>Usuario: Usuario que realiza la consulta</w:t>
            </w:r>
          </w:p>
          <w:p w14:paraId="3CF521CE" w14:textId="104BF0F8" w:rsidR="00396BB8" w:rsidRDefault="00396BB8">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396BB8">
              <w:rPr>
                <w:rFonts w:asciiTheme="majorHAnsi" w:hAnsiTheme="majorHAnsi"/>
                <w:color w:val="000000" w:themeColor="text1"/>
                <w:lang w:val="es-SV" w:eastAsia="es-SV"/>
              </w:rPr>
              <w:t>IP: IP del cliente</w:t>
            </w:r>
          </w:p>
          <w:p w14:paraId="4C680567" w14:textId="77777777" w:rsidR="00396BB8" w:rsidRPr="00396BB8" w:rsidRDefault="00396BB8" w:rsidP="00396BB8">
            <w:pPr>
              <w:pStyle w:val="Ed-TableTextBullet"/>
              <w:tabs>
                <w:tab w:val="left" w:pos="1298"/>
                <w:tab w:val="right" w:pos="10512"/>
              </w:tabs>
              <w:spacing w:line="276" w:lineRule="auto"/>
              <w:ind w:left="1491" w:right="454"/>
              <w:jc w:val="both"/>
              <w:rPr>
                <w:rFonts w:asciiTheme="majorHAnsi" w:hAnsiTheme="majorHAnsi"/>
                <w:color w:val="000000" w:themeColor="text1"/>
                <w:lang w:val="es-SV" w:eastAsia="es-SV"/>
              </w:rPr>
            </w:pPr>
          </w:p>
          <w:p w14:paraId="2DDC6503" w14:textId="231EA950" w:rsidR="003E7970" w:rsidRDefault="00396BB8" w:rsidP="00396BB8">
            <w:pPr>
              <w:spacing w:line="276" w:lineRule="auto"/>
              <w:ind w:right="454"/>
              <w:jc w:val="center"/>
              <w:rPr>
                <w:rFonts w:asciiTheme="majorHAnsi" w:hAnsiTheme="majorHAnsi"/>
                <w:color w:val="000000" w:themeColor="text1"/>
                <w:lang w:val="es-SV" w:eastAsia="es-SV"/>
              </w:rPr>
            </w:pPr>
            <w:r w:rsidRPr="00396BB8">
              <w:rPr>
                <w:rFonts w:asciiTheme="majorHAnsi" w:hAnsiTheme="majorHAnsi"/>
                <w:color w:val="000000" w:themeColor="text1"/>
                <w:lang w:val="es-SV"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3457"/>
              <w:gridCol w:w="6511"/>
            </w:tblGrid>
            <w:tr w:rsidR="00396BB8" w:rsidRPr="00773722" w14:paraId="6D524269" w14:textId="77777777" w:rsidTr="00773722">
              <w:trPr>
                <w:trHeight w:val="182"/>
                <w:jc w:val="center"/>
              </w:trPr>
              <w:tc>
                <w:tcPr>
                  <w:tcW w:w="3457" w:type="dxa"/>
                </w:tcPr>
                <w:p w14:paraId="1CE5E90F"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vcpVehId</w:t>
                  </w:r>
                </w:p>
              </w:tc>
              <w:tc>
                <w:tcPr>
                  <w:tcW w:w="6511" w:type="dxa"/>
                </w:tcPr>
                <w:p w14:paraId="3B2AA03E"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Id vehicular</w:t>
                  </w:r>
                </w:p>
              </w:tc>
            </w:tr>
            <w:tr w:rsidR="00396BB8" w:rsidRPr="00773722" w14:paraId="1D181426" w14:textId="77777777" w:rsidTr="00396BB8">
              <w:trPr>
                <w:jc w:val="center"/>
              </w:trPr>
              <w:tc>
                <w:tcPr>
                  <w:tcW w:w="3457" w:type="dxa"/>
                </w:tcPr>
                <w:p w14:paraId="07CAB8D3"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vcpNroDePlaca</w:t>
                  </w:r>
                </w:p>
              </w:tc>
              <w:tc>
                <w:tcPr>
                  <w:tcW w:w="6511" w:type="dxa"/>
                </w:tcPr>
                <w:p w14:paraId="072121BD"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Numero de placa</w:t>
                  </w:r>
                </w:p>
              </w:tc>
            </w:tr>
            <w:tr w:rsidR="00396BB8" w:rsidRPr="00773722" w14:paraId="509CC150" w14:textId="77777777" w:rsidTr="00396BB8">
              <w:trPr>
                <w:jc w:val="center"/>
              </w:trPr>
              <w:tc>
                <w:tcPr>
                  <w:tcW w:w="3457" w:type="dxa"/>
                </w:tcPr>
                <w:p w14:paraId="3FC9AA08"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vcpFechaActivacion</w:t>
                  </w:r>
                </w:p>
              </w:tc>
              <w:tc>
                <w:tcPr>
                  <w:tcW w:w="6511" w:type="dxa"/>
                </w:tcPr>
                <w:p w14:paraId="368CBF89"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Fecha activación de la prevención</w:t>
                  </w:r>
                </w:p>
              </w:tc>
            </w:tr>
            <w:tr w:rsidR="00396BB8" w:rsidRPr="00773722" w14:paraId="2E4D29BA" w14:textId="77777777" w:rsidTr="00396BB8">
              <w:trPr>
                <w:jc w:val="center"/>
              </w:trPr>
              <w:tc>
                <w:tcPr>
                  <w:tcW w:w="3457" w:type="dxa"/>
                </w:tcPr>
                <w:p w14:paraId="28B0EC09"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vcpEstado</w:t>
                  </w:r>
                </w:p>
              </w:tc>
              <w:tc>
                <w:tcPr>
                  <w:tcW w:w="6511" w:type="dxa"/>
                </w:tcPr>
                <w:p w14:paraId="265BE42C"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Estado de la prevención</w:t>
                  </w:r>
                </w:p>
              </w:tc>
            </w:tr>
            <w:tr w:rsidR="00396BB8" w:rsidRPr="00773722" w14:paraId="385BF4AF" w14:textId="77777777" w:rsidTr="00396BB8">
              <w:trPr>
                <w:jc w:val="center"/>
              </w:trPr>
              <w:tc>
                <w:tcPr>
                  <w:tcW w:w="3457" w:type="dxa"/>
                </w:tcPr>
                <w:p w14:paraId="614691D2"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lastRenderedPageBreak/>
                    <w:t>vcpDescripcionPrevencion</w:t>
                  </w:r>
                </w:p>
              </w:tc>
              <w:tc>
                <w:tcPr>
                  <w:tcW w:w="6511" w:type="dxa"/>
                </w:tcPr>
                <w:p w14:paraId="6B55098A"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 xml:space="preserve">Descripción de la prevención </w:t>
                  </w:r>
                </w:p>
              </w:tc>
            </w:tr>
            <w:tr w:rsidR="00396BB8" w:rsidRPr="00773722" w14:paraId="079A39D3" w14:textId="77777777" w:rsidTr="00396BB8">
              <w:trPr>
                <w:jc w:val="center"/>
              </w:trPr>
              <w:tc>
                <w:tcPr>
                  <w:tcW w:w="3457" w:type="dxa"/>
                </w:tcPr>
                <w:p w14:paraId="3AC6B9A9"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vcpTraCodigo</w:t>
                  </w:r>
                </w:p>
              </w:tc>
              <w:tc>
                <w:tcPr>
                  <w:tcW w:w="6511" w:type="dxa"/>
                </w:tcPr>
                <w:p w14:paraId="74CD6B4C"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 xml:space="preserve">Código de tramite </w:t>
                  </w:r>
                </w:p>
              </w:tc>
            </w:tr>
            <w:tr w:rsidR="00396BB8" w:rsidRPr="00773722" w14:paraId="3453DB39" w14:textId="77777777" w:rsidTr="00396BB8">
              <w:trPr>
                <w:jc w:val="center"/>
              </w:trPr>
              <w:tc>
                <w:tcPr>
                  <w:tcW w:w="3457" w:type="dxa"/>
                </w:tcPr>
                <w:p w14:paraId="42A906D4"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vcpTraDescripcion</w:t>
                  </w:r>
                </w:p>
              </w:tc>
              <w:tc>
                <w:tcPr>
                  <w:tcW w:w="6511" w:type="dxa"/>
                </w:tcPr>
                <w:p w14:paraId="6977CF2D"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 xml:space="preserve">Descripción de tramite </w:t>
                  </w:r>
                </w:p>
              </w:tc>
            </w:tr>
            <w:tr w:rsidR="00396BB8" w:rsidRPr="00773722" w14:paraId="4CE8BEEE" w14:textId="77777777" w:rsidTr="00396BB8">
              <w:trPr>
                <w:jc w:val="center"/>
              </w:trPr>
              <w:tc>
                <w:tcPr>
                  <w:tcW w:w="3457" w:type="dxa"/>
                </w:tcPr>
                <w:p w14:paraId="100DE670"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vcpFechaResuelve</w:t>
                  </w:r>
                </w:p>
              </w:tc>
              <w:tc>
                <w:tcPr>
                  <w:tcW w:w="6511" w:type="dxa"/>
                </w:tcPr>
                <w:p w14:paraId="004E0A2B"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 xml:space="preserve">Fecha de resolución </w:t>
                  </w:r>
                </w:p>
              </w:tc>
            </w:tr>
            <w:tr w:rsidR="00396BB8" w:rsidRPr="00773722" w14:paraId="12896829" w14:textId="77777777" w:rsidTr="00396BB8">
              <w:trPr>
                <w:jc w:val="center"/>
              </w:trPr>
              <w:tc>
                <w:tcPr>
                  <w:tcW w:w="3457" w:type="dxa"/>
                </w:tcPr>
                <w:p w14:paraId="17F189DB"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vcpObservacionDesactivacion</w:t>
                  </w:r>
                </w:p>
              </w:tc>
              <w:tc>
                <w:tcPr>
                  <w:tcW w:w="6511" w:type="dxa"/>
                </w:tcPr>
                <w:p w14:paraId="28424CCF" w14:textId="77777777"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 xml:space="preserve">Observación de la desactivación </w:t>
                  </w:r>
                </w:p>
              </w:tc>
            </w:tr>
            <w:tr w:rsidR="00396BB8" w:rsidRPr="00773722" w14:paraId="62FEC6E0" w14:textId="77777777" w:rsidTr="00396BB8">
              <w:trPr>
                <w:jc w:val="center"/>
              </w:trPr>
              <w:tc>
                <w:tcPr>
                  <w:tcW w:w="3457" w:type="dxa"/>
                </w:tcPr>
                <w:p w14:paraId="3C6DA0E5"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hAnsiTheme="majorHAnsi" w:cstheme="majorHAnsi"/>
                      <w:szCs w:val="22"/>
                    </w:rPr>
                    <w:t>vcpMensajeRetorno</w:t>
                  </w:r>
                </w:p>
              </w:tc>
              <w:tc>
                <w:tcPr>
                  <w:tcW w:w="6511" w:type="dxa"/>
                </w:tcPr>
                <w:p w14:paraId="54C24D47" w14:textId="1301A69B" w:rsidR="00396BB8" w:rsidRPr="00773722" w:rsidRDefault="00396BB8" w:rsidP="00396BB8">
                  <w:pPr>
                    <w:rPr>
                      <w:rFonts w:asciiTheme="majorHAnsi" w:hAnsiTheme="majorHAnsi" w:cstheme="majorHAnsi"/>
                      <w:sz w:val="20"/>
                      <w:szCs w:val="24"/>
                    </w:rPr>
                  </w:pPr>
                  <w:r w:rsidRPr="00773722">
                    <w:rPr>
                      <w:rFonts w:asciiTheme="majorHAnsi" w:hAnsiTheme="majorHAnsi" w:cstheme="majorHAnsi"/>
                      <w:sz w:val="20"/>
                      <w:szCs w:val="24"/>
                    </w:rPr>
                    <w:t xml:space="preserve">Si la información fue devuelta de forma </w:t>
                  </w:r>
                  <w:r w:rsidR="000A203C" w:rsidRPr="00773722">
                    <w:rPr>
                      <w:rFonts w:asciiTheme="majorHAnsi" w:hAnsiTheme="majorHAnsi" w:cstheme="majorHAnsi"/>
                      <w:sz w:val="20"/>
                      <w:szCs w:val="24"/>
                    </w:rPr>
                    <w:t>satisfactoria:</w:t>
                  </w:r>
                  <w:r w:rsidRPr="00773722">
                    <w:rPr>
                      <w:rFonts w:asciiTheme="majorHAnsi" w:hAnsiTheme="majorHAnsi" w:cstheme="majorHAnsi"/>
                      <w:sz w:val="20"/>
                      <w:szCs w:val="24"/>
                    </w:rPr>
                    <w:t xml:space="preserve"> OK</w:t>
                  </w:r>
                </w:p>
                <w:p w14:paraId="3D1B7FB3" w14:textId="77777777" w:rsidR="00396BB8" w:rsidRPr="00773722" w:rsidRDefault="00396BB8" w:rsidP="00396BB8">
                  <w:pPr>
                    <w:pStyle w:val="HTMLconformatoprevio"/>
                    <w:rPr>
                      <w:rFonts w:asciiTheme="majorHAnsi" w:hAnsiTheme="majorHAnsi" w:cstheme="majorHAnsi"/>
                      <w:szCs w:val="22"/>
                    </w:rPr>
                  </w:pPr>
                  <w:r w:rsidRPr="00773722">
                    <w:rPr>
                      <w:rFonts w:asciiTheme="majorHAnsi" w:eastAsia="Calibri" w:hAnsiTheme="majorHAnsi" w:cstheme="majorHAnsi"/>
                      <w:szCs w:val="22"/>
                      <w:lang w:eastAsia="en-US"/>
                    </w:rPr>
                    <w:t xml:space="preserve">Otro caso: </w:t>
                  </w:r>
                  <w:r w:rsidRPr="00773722">
                    <w:rPr>
                      <w:rFonts w:asciiTheme="majorHAnsi" w:hAnsiTheme="majorHAnsi" w:cstheme="majorHAnsi"/>
                      <w:szCs w:val="22"/>
                    </w:rPr>
                    <w:t>NO SE ENCONTRO UNA PREVENCION CON ESTE ID DEL VEHICULO</w:t>
                  </w:r>
                </w:p>
              </w:tc>
            </w:tr>
          </w:tbl>
          <w:p w14:paraId="632CAE13" w14:textId="77777777" w:rsidR="00FD1895" w:rsidRPr="00773722" w:rsidRDefault="00FD1895" w:rsidP="00FD1895">
            <w:pPr>
              <w:spacing w:line="276" w:lineRule="auto"/>
              <w:ind w:right="454"/>
              <w:jc w:val="both"/>
              <w:rPr>
                <w:rFonts w:asciiTheme="majorHAnsi" w:hAnsiTheme="majorHAnsi" w:cstheme="majorHAnsi"/>
                <w:color w:val="000000" w:themeColor="text1"/>
                <w:sz w:val="24"/>
                <w:szCs w:val="24"/>
                <w:lang w:eastAsia="es-SV"/>
              </w:rPr>
            </w:pPr>
          </w:p>
          <w:p w14:paraId="7DD1115C" w14:textId="2303C86C" w:rsidR="00FD1895" w:rsidRPr="00FD1895" w:rsidRDefault="00FD1895">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findRestriccionesByIdVehiculo  Información de restricciones por Id vehicular</w:t>
            </w:r>
          </w:p>
          <w:p w14:paraId="381361BE" w14:textId="5A999435" w:rsidR="00FD1895" w:rsidRDefault="00FD1895" w:rsidP="006168E7">
            <w:pPr>
              <w:spacing w:line="276" w:lineRule="auto"/>
              <w:ind w:right="454"/>
              <w:jc w:val="both"/>
              <w:rPr>
                <w:rFonts w:asciiTheme="majorHAnsi" w:hAnsiTheme="majorHAnsi"/>
                <w:color w:val="000000" w:themeColor="text1"/>
                <w:lang w:val="es-SV" w:eastAsia="es-SV"/>
              </w:rPr>
            </w:pPr>
          </w:p>
          <w:p w14:paraId="1205C8FA" w14:textId="6543CF6F" w:rsidR="00FD1895" w:rsidRDefault="00FD1895">
            <w:pPr>
              <w:pStyle w:val="Prrafodelista"/>
              <w:numPr>
                <w:ilvl w:val="0"/>
                <w:numId w:val="7"/>
              </w:numPr>
              <w:ind w:right="454"/>
              <w:rPr>
                <w:rFonts w:asciiTheme="majorHAnsi" w:hAnsiTheme="majorHAnsi"/>
                <w:color w:val="000000" w:themeColor="text1"/>
                <w:lang w:val="es-SV" w:eastAsia="es-SV"/>
              </w:rPr>
            </w:pPr>
            <w:r w:rsidRPr="003E7970">
              <w:rPr>
                <w:rFonts w:asciiTheme="majorHAnsi" w:hAnsiTheme="majorHAnsi"/>
                <w:color w:val="000000" w:themeColor="text1"/>
                <w:lang w:val="es-SV" w:eastAsia="es-SV"/>
              </w:rPr>
              <w:t>PARAMETROS</w:t>
            </w:r>
          </w:p>
          <w:p w14:paraId="7579AFD6" w14:textId="77777777" w:rsidR="00FC3533" w:rsidRDefault="00FC3533" w:rsidP="00FC3533">
            <w:pPr>
              <w:pStyle w:val="Prrafodelista"/>
              <w:ind w:left="1287" w:right="454"/>
              <w:rPr>
                <w:rFonts w:asciiTheme="majorHAnsi" w:hAnsiTheme="majorHAnsi"/>
                <w:color w:val="000000" w:themeColor="text1"/>
                <w:lang w:val="es-SV" w:eastAsia="es-SV"/>
              </w:rPr>
            </w:pPr>
          </w:p>
          <w:p w14:paraId="0D3AC1D3" w14:textId="77777777" w:rsidR="00FD1895" w:rsidRP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Id vehiculo: Id vehicular  ejemplo: 614882</w:t>
            </w:r>
          </w:p>
          <w:p w14:paraId="222A7B1E" w14:textId="77777777" w:rsidR="00FD1895" w:rsidRP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Usuario: Usuario que realiza la consulta</w:t>
            </w:r>
          </w:p>
          <w:p w14:paraId="52C201F8" w14:textId="28547B1B" w:rsid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IP: IP del cliente</w:t>
            </w:r>
          </w:p>
          <w:p w14:paraId="4C0390D3" w14:textId="77777777" w:rsidR="00FD1895" w:rsidRPr="00FD1895" w:rsidRDefault="00FD1895" w:rsidP="00FD1895">
            <w:pPr>
              <w:pStyle w:val="Ed-TableTextBullet"/>
              <w:tabs>
                <w:tab w:val="left" w:pos="1298"/>
                <w:tab w:val="right" w:pos="10512"/>
              </w:tabs>
              <w:spacing w:line="276" w:lineRule="auto"/>
              <w:ind w:left="1491" w:right="454"/>
              <w:jc w:val="both"/>
              <w:rPr>
                <w:rFonts w:asciiTheme="majorHAnsi" w:hAnsiTheme="majorHAnsi"/>
                <w:color w:val="000000" w:themeColor="text1"/>
                <w:lang w:val="es-SV" w:eastAsia="es-SV"/>
              </w:rPr>
            </w:pPr>
          </w:p>
          <w:p w14:paraId="77D25949" w14:textId="4C09A039" w:rsidR="00FD1895" w:rsidRPr="00FD1895" w:rsidRDefault="00FD1895" w:rsidP="00FD1895">
            <w:pPr>
              <w:pStyle w:val="Ed-TableTextBullet"/>
              <w:tabs>
                <w:tab w:val="left" w:pos="1298"/>
                <w:tab w:val="right" w:pos="10512"/>
              </w:tabs>
              <w:spacing w:line="276" w:lineRule="auto"/>
              <w:ind w:left="1491" w:right="454"/>
              <w:jc w:val="center"/>
              <w:rPr>
                <w:rFonts w:asciiTheme="majorHAnsi" w:hAnsiTheme="majorHAnsi"/>
                <w:color w:val="000000" w:themeColor="text1"/>
                <w:lang w:val="es-SV" w:eastAsia="es-SV"/>
              </w:rPr>
            </w:pPr>
            <w:r>
              <w:rPr>
                <w:rFonts w:asciiTheme="majorHAnsi" w:hAnsiTheme="majorHAnsi"/>
                <w:color w:val="000000" w:themeColor="text1"/>
                <w:lang w:val="es-SV" w:eastAsia="es-SV"/>
              </w:rPr>
              <w:t>E</w:t>
            </w:r>
            <w:r w:rsidRPr="00FD1895">
              <w:rPr>
                <w:rFonts w:asciiTheme="majorHAnsi" w:hAnsiTheme="majorHAnsi"/>
                <w:color w:val="000000" w:themeColor="text1"/>
                <w:lang w:val="es-SV" w:eastAsia="es-SV"/>
              </w:rPr>
              <w:t>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3217"/>
              <w:gridCol w:w="6246"/>
            </w:tblGrid>
            <w:tr w:rsidR="00FD1895" w:rsidRPr="00FB1A2A" w14:paraId="1929AD0A" w14:textId="77777777" w:rsidTr="00FD1895">
              <w:trPr>
                <w:jc w:val="center"/>
              </w:trPr>
              <w:tc>
                <w:tcPr>
                  <w:tcW w:w="3217" w:type="dxa"/>
                </w:tcPr>
                <w:p w14:paraId="2FEE7445"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vcaFechaRestriccion</w:t>
                  </w:r>
                </w:p>
              </w:tc>
              <w:tc>
                <w:tcPr>
                  <w:tcW w:w="6246" w:type="dxa"/>
                </w:tcPr>
                <w:p w14:paraId="69EF374E" w14:textId="77777777"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Fecha de la restricción</w:t>
                  </w:r>
                </w:p>
              </w:tc>
            </w:tr>
            <w:tr w:rsidR="00FD1895" w:rsidRPr="00FB1A2A" w14:paraId="7EB5A96C" w14:textId="77777777" w:rsidTr="00FD1895">
              <w:trPr>
                <w:jc w:val="center"/>
              </w:trPr>
              <w:tc>
                <w:tcPr>
                  <w:tcW w:w="3217" w:type="dxa"/>
                </w:tcPr>
                <w:p w14:paraId="6EE01C37"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vcaEstado</w:t>
                  </w:r>
                </w:p>
              </w:tc>
              <w:tc>
                <w:tcPr>
                  <w:tcW w:w="6246" w:type="dxa"/>
                </w:tcPr>
                <w:p w14:paraId="26A7640A" w14:textId="77777777"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Estado de la restricción</w:t>
                  </w:r>
                </w:p>
              </w:tc>
            </w:tr>
            <w:tr w:rsidR="00FD1895" w:rsidRPr="00FB1A2A" w14:paraId="33E23C04" w14:textId="77777777" w:rsidTr="00FD1895">
              <w:trPr>
                <w:jc w:val="center"/>
              </w:trPr>
              <w:tc>
                <w:tcPr>
                  <w:tcW w:w="3217" w:type="dxa"/>
                </w:tcPr>
                <w:p w14:paraId="1A31939D"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vcaFechaAntecedente</w:t>
                  </w:r>
                </w:p>
              </w:tc>
              <w:tc>
                <w:tcPr>
                  <w:tcW w:w="6246" w:type="dxa"/>
                </w:tcPr>
                <w:p w14:paraId="7AF8BFC7" w14:textId="77777777"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Fecha del antecedente</w:t>
                  </w:r>
                </w:p>
              </w:tc>
            </w:tr>
            <w:tr w:rsidR="00FD1895" w:rsidRPr="00FB1A2A" w14:paraId="1A8C9481" w14:textId="77777777" w:rsidTr="00FD1895">
              <w:trPr>
                <w:jc w:val="center"/>
              </w:trPr>
              <w:tc>
                <w:tcPr>
                  <w:tcW w:w="3217" w:type="dxa"/>
                </w:tcPr>
                <w:p w14:paraId="09252FB6"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vcaOrganismoResponsable</w:t>
                  </w:r>
                </w:p>
              </w:tc>
              <w:tc>
                <w:tcPr>
                  <w:tcW w:w="6246" w:type="dxa"/>
                </w:tcPr>
                <w:p w14:paraId="72A40CD1" w14:textId="77777777"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Nombre del organismo responsable</w:t>
                  </w:r>
                </w:p>
              </w:tc>
            </w:tr>
            <w:tr w:rsidR="00FD1895" w:rsidRPr="00FB1A2A" w14:paraId="5A7CAECA" w14:textId="77777777" w:rsidTr="00FD1895">
              <w:trPr>
                <w:jc w:val="center"/>
              </w:trPr>
              <w:tc>
                <w:tcPr>
                  <w:tcW w:w="3217" w:type="dxa"/>
                </w:tcPr>
                <w:p w14:paraId="1E29E5F8"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vcaDescripcionRestriccion</w:t>
                  </w:r>
                </w:p>
              </w:tc>
              <w:tc>
                <w:tcPr>
                  <w:tcW w:w="6246" w:type="dxa"/>
                </w:tcPr>
                <w:p w14:paraId="48680B0C" w14:textId="1DD707DC"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Descripción de la restricción</w:t>
                  </w:r>
                </w:p>
              </w:tc>
            </w:tr>
            <w:tr w:rsidR="00FD1895" w:rsidRPr="00FB1A2A" w14:paraId="2EDD67A0" w14:textId="77777777" w:rsidTr="00FD1895">
              <w:trPr>
                <w:jc w:val="center"/>
              </w:trPr>
              <w:tc>
                <w:tcPr>
                  <w:tcW w:w="3217" w:type="dxa"/>
                </w:tcPr>
                <w:p w14:paraId="7C4A56A4"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vcaObservaciones</w:t>
                  </w:r>
                </w:p>
              </w:tc>
              <w:tc>
                <w:tcPr>
                  <w:tcW w:w="6246" w:type="dxa"/>
                </w:tcPr>
                <w:p w14:paraId="4AEADAEC" w14:textId="5D553F3D"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Observaciones de la restricción</w:t>
                  </w:r>
                </w:p>
              </w:tc>
            </w:tr>
            <w:tr w:rsidR="00FD1895" w:rsidRPr="00FB1A2A" w14:paraId="4D63FE46" w14:textId="77777777" w:rsidTr="00FD1895">
              <w:trPr>
                <w:jc w:val="center"/>
              </w:trPr>
              <w:tc>
                <w:tcPr>
                  <w:tcW w:w="3217" w:type="dxa"/>
                </w:tcPr>
                <w:p w14:paraId="7EDD416F"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vcaUsuario</w:t>
                  </w:r>
                </w:p>
              </w:tc>
              <w:tc>
                <w:tcPr>
                  <w:tcW w:w="6246" w:type="dxa"/>
                </w:tcPr>
                <w:p w14:paraId="09243723" w14:textId="2A67E978"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Usuario quien aplico la restricción</w:t>
                  </w:r>
                </w:p>
              </w:tc>
            </w:tr>
            <w:tr w:rsidR="00FD1895" w:rsidRPr="00FB1A2A" w14:paraId="25C993CA" w14:textId="77777777" w:rsidTr="00FD1895">
              <w:trPr>
                <w:jc w:val="center"/>
              </w:trPr>
              <w:tc>
                <w:tcPr>
                  <w:tcW w:w="3217" w:type="dxa"/>
                </w:tcPr>
                <w:p w14:paraId="101EA4FD"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vcaFechaInactivacion</w:t>
                  </w:r>
                </w:p>
              </w:tc>
              <w:tc>
                <w:tcPr>
                  <w:tcW w:w="6246" w:type="dxa"/>
                </w:tcPr>
                <w:p w14:paraId="02AC446C" w14:textId="77777777"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Fecha de levantamiento de restricción</w:t>
                  </w:r>
                </w:p>
              </w:tc>
            </w:tr>
            <w:tr w:rsidR="00FD1895" w:rsidRPr="00FB1A2A" w14:paraId="133BC054" w14:textId="77777777" w:rsidTr="00FD1895">
              <w:trPr>
                <w:jc w:val="center"/>
              </w:trPr>
              <w:tc>
                <w:tcPr>
                  <w:tcW w:w="3217" w:type="dxa"/>
                </w:tcPr>
                <w:p w14:paraId="41377AD6"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hAnsiTheme="majorHAnsi" w:cstheme="majorHAnsi"/>
                      <w:szCs w:val="22"/>
                    </w:rPr>
                    <w:t>vcaMensajeRetorno</w:t>
                  </w:r>
                </w:p>
              </w:tc>
              <w:tc>
                <w:tcPr>
                  <w:tcW w:w="6246" w:type="dxa"/>
                </w:tcPr>
                <w:p w14:paraId="0870350B" w14:textId="1C7B2E20" w:rsidR="00FD1895" w:rsidRPr="00773722" w:rsidRDefault="00FD1895" w:rsidP="00FD1895">
                  <w:pPr>
                    <w:rPr>
                      <w:rFonts w:asciiTheme="majorHAnsi" w:hAnsiTheme="majorHAnsi" w:cstheme="majorHAnsi"/>
                      <w:sz w:val="20"/>
                    </w:rPr>
                  </w:pPr>
                  <w:r w:rsidRPr="00773722">
                    <w:rPr>
                      <w:rFonts w:asciiTheme="majorHAnsi" w:hAnsiTheme="majorHAnsi" w:cstheme="majorHAnsi"/>
                      <w:sz w:val="20"/>
                    </w:rPr>
                    <w:t xml:space="preserve">Si la información fue devuelta de forma </w:t>
                  </w:r>
                  <w:r w:rsidR="002E78DE" w:rsidRPr="00773722">
                    <w:rPr>
                      <w:rFonts w:asciiTheme="majorHAnsi" w:hAnsiTheme="majorHAnsi" w:cstheme="majorHAnsi"/>
                      <w:sz w:val="20"/>
                    </w:rPr>
                    <w:t>satisfactoria:</w:t>
                  </w:r>
                  <w:r w:rsidRPr="00773722">
                    <w:rPr>
                      <w:rFonts w:asciiTheme="majorHAnsi" w:hAnsiTheme="majorHAnsi" w:cstheme="majorHAnsi"/>
                      <w:sz w:val="20"/>
                    </w:rPr>
                    <w:t xml:space="preserve"> OK</w:t>
                  </w:r>
                </w:p>
                <w:p w14:paraId="53AF9D8B" w14:textId="77777777" w:rsidR="00FD1895" w:rsidRPr="00773722" w:rsidRDefault="00FD1895" w:rsidP="00FD1895">
                  <w:pPr>
                    <w:pStyle w:val="HTMLconformatoprevio"/>
                    <w:rPr>
                      <w:rFonts w:asciiTheme="majorHAnsi" w:hAnsiTheme="majorHAnsi" w:cstheme="majorHAnsi"/>
                      <w:szCs w:val="22"/>
                    </w:rPr>
                  </w:pPr>
                  <w:r w:rsidRPr="00773722">
                    <w:rPr>
                      <w:rFonts w:asciiTheme="majorHAnsi" w:eastAsia="Calibri" w:hAnsiTheme="majorHAnsi" w:cstheme="majorHAnsi"/>
                      <w:szCs w:val="22"/>
                      <w:lang w:eastAsia="en-US"/>
                    </w:rPr>
                    <w:t xml:space="preserve">Otro caso: </w:t>
                  </w:r>
                  <w:r w:rsidRPr="00773722">
                    <w:rPr>
                      <w:rFonts w:asciiTheme="majorHAnsi" w:hAnsiTheme="majorHAnsi" w:cstheme="majorHAnsi"/>
                      <w:szCs w:val="22"/>
                    </w:rPr>
                    <w:t>NO SE ENCONTRO UNA PREVENCION CON ESTE ID DEL VEHICULO</w:t>
                  </w:r>
                </w:p>
              </w:tc>
            </w:tr>
          </w:tbl>
          <w:p w14:paraId="50D79B75" w14:textId="6F74600E" w:rsidR="00FD1895" w:rsidRDefault="00FD1895" w:rsidP="00FD1895">
            <w:pPr>
              <w:spacing w:line="276" w:lineRule="auto"/>
              <w:ind w:right="454"/>
              <w:rPr>
                <w:rFonts w:asciiTheme="majorHAnsi" w:hAnsiTheme="majorHAnsi"/>
                <w:color w:val="000000" w:themeColor="text1"/>
                <w:lang w:val="es-SV" w:eastAsia="es-SV"/>
              </w:rPr>
            </w:pPr>
          </w:p>
          <w:p w14:paraId="17AED023" w14:textId="77777777" w:rsidR="00FD1895" w:rsidRPr="00FD1895" w:rsidRDefault="00FD1895">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findRestriccionesByNroDocumento  Información de restricciones de licencias por número de documento</w:t>
            </w:r>
          </w:p>
          <w:p w14:paraId="5E95F384" w14:textId="77777777" w:rsidR="00FD1895" w:rsidRDefault="00FD1895" w:rsidP="00FD1895">
            <w:pPr>
              <w:spacing w:line="276" w:lineRule="auto"/>
              <w:ind w:right="454"/>
              <w:rPr>
                <w:rFonts w:asciiTheme="majorHAnsi" w:hAnsiTheme="majorHAnsi"/>
                <w:color w:val="000000" w:themeColor="text1"/>
                <w:lang w:val="es-SV" w:eastAsia="es-SV"/>
              </w:rPr>
            </w:pPr>
          </w:p>
          <w:p w14:paraId="7795EDD6" w14:textId="683EE955" w:rsidR="00FD1895" w:rsidRDefault="00FD1895">
            <w:pPr>
              <w:pStyle w:val="Prrafodelista"/>
              <w:numPr>
                <w:ilvl w:val="0"/>
                <w:numId w:val="7"/>
              </w:numPr>
              <w:ind w:right="454"/>
              <w:rPr>
                <w:rFonts w:asciiTheme="majorHAnsi" w:hAnsiTheme="majorHAnsi"/>
                <w:color w:val="000000" w:themeColor="text1"/>
                <w:lang w:val="es-SV" w:eastAsia="es-SV"/>
              </w:rPr>
            </w:pPr>
            <w:r w:rsidRPr="00FD1895">
              <w:rPr>
                <w:rFonts w:asciiTheme="majorHAnsi" w:hAnsiTheme="majorHAnsi"/>
                <w:color w:val="000000" w:themeColor="text1"/>
                <w:lang w:val="es-SV" w:eastAsia="es-SV"/>
              </w:rPr>
              <w:lastRenderedPageBreak/>
              <w:t>P</w:t>
            </w:r>
            <w:r>
              <w:rPr>
                <w:rFonts w:asciiTheme="majorHAnsi" w:hAnsiTheme="majorHAnsi"/>
                <w:color w:val="000000" w:themeColor="text1"/>
                <w:lang w:val="es-SV" w:eastAsia="es-SV"/>
              </w:rPr>
              <w:t>ARAMETROS</w:t>
            </w:r>
            <w:r w:rsidRPr="00FD1895">
              <w:rPr>
                <w:rFonts w:asciiTheme="majorHAnsi" w:hAnsiTheme="majorHAnsi"/>
                <w:color w:val="000000" w:themeColor="text1"/>
                <w:lang w:val="es-SV" w:eastAsia="es-SV"/>
              </w:rPr>
              <w:t>:</w:t>
            </w:r>
          </w:p>
          <w:p w14:paraId="508A509F" w14:textId="77777777" w:rsidR="00FC3533" w:rsidRPr="00FC3533" w:rsidRDefault="00FC3533" w:rsidP="00FC3533">
            <w:pPr>
              <w:pStyle w:val="Prrafodelista"/>
              <w:ind w:left="1287" w:right="454"/>
              <w:rPr>
                <w:rFonts w:asciiTheme="majorHAnsi" w:hAnsiTheme="majorHAnsi"/>
                <w:color w:val="000000" w:themeColor="text1"/>
                <w:lang w:val="es-SV" w:eastAsia="es-SV"/>
              </w:rPr>
            </w:pPr>
          </w:p>
          <w:p w14:paraId="0705EF1A" w14:textId="29F5AC7B" w:rsidR="00FD1895" w:rsidRP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 xml:space="preserve">nroNit: Numero de </w:t>
            </w:r>
            <w:r w:rsidR="002E78DE" w:rsidRPr="00FD1895">
              <w:rPr>
                <w:rFonts w:asciiTheme="majorHAnsi" w:hAnsiTheme="majorHAnsi"/>
                <w:color w:val="000000" w:themeColor="text1"/>
                <w:lang w:val="es-SV" w:eastAsia="es-SV"/>
              </w:rPr>
              <w:t>Nit ejemplo</w:t>
            </w:r>
            <w:r w:rsidRPr="00FD1895">
              <w:rPr>
                <w:rFonts w:asciiTheme="majorHAnsi" w:hAnsiTheme="majorHAnsi"/>
                <w:color w:val="000000" w:themeColor="text1"/>
                <w:lang w:val="es-SV" w:eastAsia="es-SV"/>
              </w:rPr>
              <w:t>: 1303-101089-102-9</w:t>
            </w:r>
          </w:p>
          <w:p w14:paraId="09B270B8" w14:textId="77777777" w:rsidR="00FD1895" w:rsidRP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Usuario: Usuario que realiza la consulta</w:t>
            </w:r>
          </w:p>
          <w:p w14:paraId="1D9B0622" w14:textId="77777777" w:rsidR="00FD1895" w:rsidRP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IP: IP del cliente</w:t>
            </w:r>
          </w:p>
          <w:p w14:paraId="70723268" w14:textId="77777777" w:rsidR="00FD1895" w:rsidRDefault="00FD1895" w:rsidP="00FC3533">
            <w:pPr>
              <w:pStyle w:val="Ed-TableTextBullet"/>
              <w:tabs>
                <w:tab w:val="left" w:pos="1298"/>
                <w:tab w:val="right" w:pos="10512"/>
              </w:tabs>
              <w:spacing w:line="276" w:lineRule="auto"/>
              <w:ind w:right="454"/>
              <w:jc w:val="both"/>
              <w:rPr>
                <w:rFonts w:asciiTheme="majorHAnsi" w:hAnsiTheme="majorHAnsi"/>
                <w:color w:val="000000" w:themeColor="text1"/>
                <w:lang w:val="es-SV" w:eastAsia="es-SV"/>
              </w:rPr>
            </w:pPr>
          </w:p>
          <w:p w14:paraId="5F46FE2C" w14:textId="4DD21F8E" w:rsidR="00FD1895" w:rsidRPr="00FD1895" w:rsidRDefault="00FD1895" w:rsidP="00FD1895">
            <w:pPr>
              <w:pStyle w:val="Ed-TableTextBullet"/>
              <w:tabs>
                <w:tab w:val="left" w:pos="1298"/>
                <w:tab w:val="right" w:pos="10512"/>
              </w:tabs>
              <w:spacing w:line="276" w:lineRule="auto"/>
              <w:ind w:left="1491" w:right="454"/>
              <w:jc w:val="center"/>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3217"/>
              <w:gridCol w:w="6246"/>
            </w:tblGrid>
            <w:tr w:rsidR="00FD1895" w:rsidRPr="00FB1A2A" w14:paraId="26CCDBF8" w14:textId="77777777" w:rsidTr="00FD1895">
              <w:trPr>
                <w:jc w:val="center"/>
              </w:trPr>
              <w:tc>
                <w:tcPr>
                  <w:tcW w:w="3217" w:type="dxa"/>
                </w:tcPr>
                <w:p w14:paraId="46FE5FAD"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pcaNroDeDocumento</w:t>
                  </w:r>
                </w:p>
              </w:tc>
              <w:tc>
                <w:tcPr>
                  <w:tcW w:w="6246" w:type="dxa"/>
                </w:tcPr>
                <w:p w14:paraId="27A95920"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Numero de Nit</w:t>
                  </w:r>
                </w:p>
              </w:tc>
            </w:tr>
            <w:tr w:rsidR="00FD1895" w:rsidRPr="00FB1A2A" w14:paraId="019C9567" w14:textId="77777777" w:rsidTr="00FD1895">
              <w:trPr>
                <w:jc w:val="center"/>
              </w:trPr>
              <w:tc>
                <w:tcPr>
                  <w:tcW w:w="3217" w:type="dxa"/>
                </w:tcPr>
                <w:p w14:paraId="1C1F8D8A"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pcaEstado</w:t>
                  </w:r>
                </w:p>
              </w:tc>
              <w:tc>
                <w:tcPr>
                  <w:tcW w:w="6246" w:type="dxa"/>
                </w:tcPr>
                <w:p w14:paraId="0185B5D0"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Estado de la restricción</w:t>
                  </w:r>
                </w:p>
              </w:tc>
            </w:tr>
            <w:tr w:rsidR="00FD1895" w:rsidRPr="00FB1A2A" w14:paraId="48E6D42F" w14:textId="77777777" w:rsidTr="00FD1895">
              <w:trPr>
                <w:jc w:val="center"/>
              </w:trPr>
              <w:tc>
                <w:tcPr>
                  <w:tcW w:w="3217" w:type="dxa"/>
                </w:tcPr>
                <w:p w14:paraId="6F1C43AB"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pcaOrganismo</w:t>
                  </w:r>
                </w:p>
              </w:tc>
              <w:tc>
                <w:tcPr>
                  <w:tcW w:w="6246" w:type="dxa"/>
                </w:tcPr>
                <w:p w14:paraId="2A5CE5C1"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Nombre del organismo responsable</w:t>
                  </w:r>
                </w:p>
              </w:tc>
            </w:tr>
            <w:tr w:rsidR="00FD1895" w:rsidRPr="00FB1A2A" w14:paraId="34695048" w14:textId="77777777" w:rsidTr="00FD1895">
              <w:trPr>
                <w:jc w:val="center"/>
              </w:trPr>
              <w:tc>
                <w:tcPr>
                  <w:tcW w:w="3217" w:type="dxa"/>
                </w:tcPr>
                <w:p w14:paraId="5A66FC52"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pcaDescripcionRestriccion</w:t>
                  </w:r>
                </w:p>
              </w:tc>
              <w:tc>
                <w:tcPr>
                  <w:tcW w:w="6246" w:type="dxa"/>
                </w:tcPr>
                <w:p w14:paraId="3BEAA92F"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 xml:space="preserve">Descripción de la restricción </w:t>
                  </w:r>
                </w:p>
              </w:tc>
            </w:tr>
            <w:tr w:rsidR="00FD1895" w:rsidRPr="00FB1A2A" w14:paraId="1A2F1E69" w14:textId="77777777" w:rsidTr="00FD1895">
              <w:trPr>
                <w:jc w:val="center"/>
              </w:trPr>
              <w:tc>
                <w:tcPr>
                  <w:tcW w:w="3217" w:type="dxa"/>
                </w:tcPr>
                <w:p w14:paraId="4739BCB0"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pcaFechaAntecedente</w:t>
                  </w:r>
                </w:p>
              </w:tc>
              <w:tc>
                <w:tcPr>
                  <w:tcW w:w="6246" w:type="dxa"/>
                </w:tcPr>
                <w:p w14:paraId="0D08804F"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Fecha del antecedente</w:t>
                  </w:r>
                </w:p>
              </w:tc>
            </w:tr>
            <w:tr w:rsidR="00FD1895" w:rsidRPr="00FB1A2A" w14:paraId="129F2D3B" w14:textId="77777777" w:rsidTr="00FD1895">
              <w:trPr>
                <w:jc w:val="center"/>
              </w:trPr>
              <w:tc>
                <w:tcPr>
                  <w:tcW w:w="3217" w:type="dxa"/>
                </w:tcPr>
                <w:p w14:paraId="1CAE4F1B"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pcaFechaRestriccion</w:t>
                  </w:r>
                </w:p>
              </w:tc>
              <w:tc>
                <w:tcPr>
                  <w:tcW w:w="6246" w:type="dxa"/>
                </w:tcPr>
                <w:p w14:paraId="661D71AF"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Fecha de la restricción</w:t>
                  </w:r>
                </w:p>
              </w:tc>
            </w:tr>
            <w:tr w:rsidR="00FD1895" w:rsidRPr="00FB1A2A" w14:paraId="67F34057" w14:textId="77777777" w:rsidTr="00FD1895">
              <w:trPr>
                <w:jc w:val="center"/>
              </w:trPr>
              <w:tc>
                <w:tcPr>
                  <w:tcW w:w="3217" w:type="dxa"/>
                </w:tcPr>
                <w:p w14:paraId="7F96DE10"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pcaObservaciones</w:t>
                  </w:r>
                </w:p>
              </w:tc>
              <w:tc>
                <w:tcPr>
                  <w:tcW w:w="6246" w:type="dxa"/>
                </w:tcPr>
                <w:p w14:paraId="59D1FD67"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 xml:space="preserve">Observaciones de la restricción </w:t>
                  </w:r>
                </w:p>
              </w:tc>
            </w:tr>
            <w:tr w:rsidR="00FD1895" w:rsidRPr="00FB1A2A" w14:paraId="4DA1AD15" w14:textId="77777777" w:rsidTr="00FD1895">
              <w:trPr>
                <w:jc w:val="center"/>
              </w:trPr>
              <w:tc>
                <w:tcPr>
                  <w:tcW w:w="3217" w:type="dxa"/>
                </w:tcPr>
                <w:p w14:paraId="79F84755"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pcaUsuario</w:t>
                  </w:r>
                </w:p>
              </w:tc>
              <w:tc>
                <w:tcPr>
                  <w:tcW w:w="6246" w:type="dxa"/>
                </w:tcPr>
                <w:p w14:paraId="44D58024"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 xml:space="preserve">Usuario que ingresa la restricción </w:t>
                  </w:r>
                </w:p>
              </w:tc>
            </w:tr>
            <w:tr w:rsidR="00FD1895" w:rsidRPr="00FB1A2A" w14:paraId="063BFDEF" w14:textId="77777777" w:rsidTr="00FD1895">
              <w:trPr>
                <w:jc w:val="center"/>
              </w:trPr>
              <w:tc>
                <w:tcPr>
                  <w:tcW w:w="3217" w:type="dxa"/>
                </w:tcPr>
                <w:p w14:paraId="4E79EDD2"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pcaFechaLevantamiento</w:t>
                  </w:r>
                </w:p>
              </w:tc>
              <w:tc>
                <w:tcPr>
                  <w:tcW w:w="6246" w:type="dxa"/>
                </w:tcPr>
                <w:p w14:paraId="36A58069"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Fecha de levantamiento de restricción</w:t>
                  </w:r>
                </w:p>
              </w:tc>
            </w:tr>
            <w:tr w:rsidR="00FD1895" w:rsidRPr="00FB1A2A" w14:paraId="720C97FB" w14:textId="77777777" w:rsidTr="00FD1895">
              <w:trPr>
                <w:jc w:val="center"/>
              </w:trPr>
              <w:tc>
                <w:tcPr>
                  <w:tcW w:w="3217" w:type="dxa"/>
                </w:tcPr>
                <w:p w14:paraId="46897FBB"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pcaMensajeRetorno</w:t>
                  </w:r>
                </w:p>
              </w:tc>
              <w:tc>
                <w:tcPr>
                  <w:tcW w:w="6246" w:type="dxa"/>
                </w:tcPr>
                <w:p w14:paraId="23F614D5" w14:textId="3C25C75C"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 xml:space="preserve">Si la información fue devuelta de forma </w:t>
                  </w:r>
                  <w:r w:rsidR="002E78DE" w:rsidRPr="00773722">
                    <w:rPr>
                      <w:rFonts w:asciiTheme="majorHAnsi" w:hAnsiTheme="majorHAnsi" w:cstheme="majorHAnsi"/>
                      <w:sz w:val="20"/>
                      <w:szCs w:val="20"/>
                    </w:rPr>
                    <w:t>satisfactoria:</w:t>
                  </w:r>
                  <w:r w:rsidRPr="00773722">
                    <w:rPr>
                      <w:rFonts w:asciiTheme="majorHAnsi" w:hAnsiTheme="majorHAnsi" w:cstheme="majorHAnsi"/>
                      <w:sz w:val="20"/>
                      <w:szCs w:val="20"/>
                    </w:rPr>
                    <w:t xml:space="preserve"> OK</w:t>
                  </w:r>
                </w:p>
                <w:p w14:paraId="3289F86F" w14:textId="77777777" w:rsidR="00FD1895" w:rsidRPr="00773722" w:rsidRDefault="00FD1895" w:rsidP="00FD1895">
                  <w:pPr>
                    <w:pStyle w:val="HTMLconformatoprevio"/>
                    <w:rPr>
                      <w:rFonts w:asciiTheme="majorHAnsi" w:hAnsiTheme="majorHAnsi" w:cstheme="majorHAnsi"/>
                    </w:rPr>
                  </w:pPr>
                  <w:r w:rsidRPr="00773722">
                    <w:rPr>
                      <w:rFonts w:asciiTheme="majorHAnsi" w:eastAsia="Calibri" w:hAnsiTheme="majorHAnsi" w:cstheme="majorHAnsi"/>
                      <w:lang w:eastAsia="en-US"/>
                    </w:rPr>
                    <w:t xml:space="preserve">Otro caso: </w:t>
                  </w:r>
                  <w:r w:rsidRPr="00773722">
                    <w:rPr>
                      <w:rFonts w:asciiTheme="majorHAnsi" w:hAnsiTheme="majorHAnsi" w:cstheme="majorHAnsi"/>
                    </w:rPr>
                    <w:t>NO SE ENCONTRO UNA RESTRICCION CON ESTE NUMERO DE DOCUMENTO</w:t>
                  </w:r>
                </w:p>
              </w:tc>
            </w:tr>
          </w:tbl>
          <w:p w14:paraId="4202DEAD" w14:textId="032578AE" w:rsidR="00FD1895" w:rsidRDefault="00FD1895" w:rsidP="006168E7">
            <w:pPr>
              <w:spacing w:line="276" w:lineRule="auto"/>
              <w:ind w:right="454"/>
              <w:jc w:val="both"/>
              <w:rPr>
                <w:rFonts w:asciiTheme="majorHAnsi" w:hAnsiTheme="majorHAnsi"/>
                <w:color w:val="000000" w:themeColor="text1"/>
                <w:lang w:val="es-SV" w:eastAsia="es-SV"/>
              </w:rPr>
            </w:pPr>
          </w:p>
          <w:p w14:paraId="4F9358EB" w14:textId="62C70191" w:rsidR="00FD1895" w:rsidRDefault="00FD1895" w:rsidP="006168E7">
            <w:pPr>
              <w:spacing w:line="276" w:lineRule="auto"/>
              <w:ind w:right="454"/>
              <w:jc w:val="both"/>
              <w:rPr>
                <w:rFonts w:asciiTheme="majorHAnsi" w:hAnsiTheme="majorHAnsi"/>
                <w:color w:val="000000" w:themeColor="text1"/>
                <w:lang w:val="es-SV" w:eastAsia="es-SV"/>
              </w:rPr>
            </w:pPr>
          </w:p>
          <w:p w14:paraId="5220D8D9" w14:textId="23CC98D9" w:rsidR="00FD1895" w:rsidRDefault="00FD1895">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findExperticiasByIdVehiculo  Información de los resultados de experticias por id vehicular</w:t>
            </w:r>
          </w:p>
          <w:p w14:paraId="7B107879" w14:textId="77777777" w:rsidR="00FD1895" w:rsidRPr="00FD1895" w:rsidRDefault="00FD1895" w:rsidP="00FD1895">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6E152F88" w14:textId="3177B506" w:rsidR="00FD1895" w:rsidRDefault="00FD1895">
            <w:pPr>
              <w:pStyle w:val="Prrafodelista"/>
              <w:numPr>
                <w:ilvl w:val="0"/>
                <w:numId w:val="7"/>
              </w:numPr>
              <w:ind w:right="454"/>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PARÁMETROS:</w:t>
            </w:r>
          </w:p>
          <w:p w14:paraId="58686332" w14:textId="77777777" w:rsidR="00FD1895" w:rsidRPr="00FD1895" w:rsidRDefault="00FD1895" w:rsidP="00FD1895">
            <w:pPr>
              <w:pStyle w:val="Prrafodelista"/>
              <w:ind w:left="1287" w:right="454"/>
              <w:rPr>
                <w:rFonts w:asciiTheme="majorHAnsi" w:hAnsiTheme="majorHAnsi"/>
                <w:color w:val="000000" w:themeColor="text1"/>
                <w:lang w:val="es-SV" w:eastAsia="es-SV"/>
              </w:rPr>
            </w:pPr>
          </w:p>
          <w:p w14:paraId="3DCD5A29" w14:textId="77777777" w:rsidR="00FD1895" w:rsidRP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idVehiculo: Id vehicular  ejemplo: 46119</w:t>
            </w:r>
          </w:p>
          <w:p w14:paraId="0A08A426" w14:textId="77777777" w:rsidR="00FD1895" w:rsidRP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usuario: Usuario que realiza la consulta</w:t>
            </w:r>
          </w:p>
          <w:p w14:paraId="088E03B3" w14:textId="77777777" w:rsidR="00FD1895" w:rsidRPr="00FD1895" w:rsidRDefault="00FD1895">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direccionIp: IP del cliente</w:t>
            </w:r>
          </w:p>
          <w:p w14:paraId="05A57BA5" w14:textId="77777777" w:rsidR="00261BFE" w:rsidRDefault="00261BFE" w:rsidP="00261BFE">
            <w:pPr>
              <w:pStyle w:val="Ed-TableTextBullet"/>
              <w:tabs>
                <w:tab w:val="left" w:pos="1298"/>
                <w:tab w:val="right" w:pos="10512"/>
              </w:tabs>
              <w:spacing w:line="276" w:lineRule="auto"/>
              <w:ind w:left="1491" w:right="454"/>
              <w:jc w:val="both"/>
              <w:rPr>
                <w:rFonts w:asciiTheme="majorHAnsi" w:hAnsiTheme="majorHAnsi"/>
                <w:color w:val="000000" w:themeColor="text1"/>
                <w:lang w:val="es-SV" w:eastAsia="es-SV"/>
              </w:rPr>
            </w:pPr>
          </w:p>
          <w:p w14:paraId="0794127D" w14:textId="66637DBF" w:rsidR="00FD1895" w:rsidRDefault="00FD1895" w:rsidP="00261BFE">
            <w:pPr>
              <w:pStyle w:val="Ed-TableTextBullet"/>
              <w:tabs>
                <w:tab w:val="left" w:pos="1298"/>
                <w:tab w:val="right" w:pos="10512"/>
              </w:tabs>
              <w:spacing w:line="276" w:lineRule="auto"/>
              <w:ind w:left="1491" w:right="454"/>
              <w:jc w:val="center"/>
              <w:rPr>
                <w:rFonts w:asciiTheme="majorHAnsi" w:hAnsiTheme="majorHAnsi"/>
                <w:color w:val="000000" w:themeColor="text1"/>
                <w:lang w:val="es-SV" w:eastAsia="es-SV"/>
              </w:rPr>
            </w:pPr>
            <w:r w:rsidRPr="00FD1895">
              <w:rPr>
                <w:rFonts w:asciiTheme="majorHAnsi" w:hAnsiTheme="majorHAnsi"/>
                <w:color w:val="000000" w:themeColor="text1"/>
                <w:lang w:val="es-SV" w:eastAsia="es-SV"/>
              </w:rPr>
              <w:t>Elementos de XML de salida: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3217"/>
              <w:gridCol w:w="6281"/>
            </w:tblGrid>
            <w:tr w:rsidR="00FD1895" w:rsidRPr="00FB1A2A" w14:paraId="214545A6" w14:textId="77777777" w:rsidTr="00FD1895">
              <w:trPr>
                <w:jc w:val="center"/>
              </w:trPr>
              <w:tc>
                <w:tcPr>
                  <w:tcW w:w="3217" w:type="dxa"/>
                </w:tcPr>
                <w:p w14:paraId="7F9F32E9"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cexVehId</w:t>
                  </w:r>
                </w:p>
              </w:tc>
              <w:tc>
                <w:tcPr>
                  <w:tcW w:w="6281" w:type="dxa"/>
                </w:tcPr>
                <w:p w14:paraId="19710E7B" w14:textId="203CB63B"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 xml:space="preserve">Id del </w:t>
                  </w:r>
                  <w:r w:rsidR="00DD5DE1" w:rsidRPr="00773722">
                    <w:rPr>
                      <w:rFonts w:asciiTheme="majorHAnsi" w:hAnsiTheme="majorHAnsi" w:cstheme="majorHAnsi"/>
                      <w:sz w:val="20"/>
                      <w:szCs w:val="20"/>
                    </w:rPr>
                    <w:t>vehículo</w:t>
                  </w:r>
                </w:p>
              </w:tc>
            </w:tr>
            <w:tr w:rsidR="00FD1895" w:rsidRPr="00FB1A2A" w14:paraId="17DAC0FA" w14:textId="77777777" w:rsidTr="00FD1895">
              <w:trPr>
                <w:jc w:val="center"/>
              </w:trPr>
              <w:tc>
                <w:tcPr>
                  <w:tcW w:w="3217" w:type="dxa"/>
                </w:tcPr>
                <w:p w14:paraId="798DB749"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cexNroDePlaca</w:t>
                  </w:r>
                </w:p>
              </w:tc>
              <w:tc>
                <w:tcPr>
                  <w:tcW w:w="6281" w:type="dxa"/>
                </w:tcPr>
                <w:p w14:paraId="4CBD5E62"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Numero de placa</w:t>
                  </w:r>
                </w:p>
              </w:tc>
            </w:tr>
            <w:tr w:rsidR="00FD1895" w:rsidRPr="00FB1A2A" w14:paraId="10674042" w14:textId="77777777" w:rsidTr="00FD1895">
              <w:trPr>
                <w:jc w:val="center"/>
              </w:trPr>
              <w:tc>
                <w:tcPr>
                  <w:tcW w:w="3217" w:type="dxa"/>
                </w:tcPr>
                <w:p w14:paraId="3E29F576"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cexEstadoExperticia</w:t>
                  </w:r>
                </w:p>
              </w:tc>
              <w:tc>
                <w:tcPr>
                  <w:tcW w:w="6281" w:type="dxa"/>
                </w:tcPr>
                <w:p w14:paraId="6ABA8402" w14:textId="77777777"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Estado de la experticia:  NO VERIFICADO</w:t>
                  </w:r>
                </w:p>
              </w:tc>
            </w:tr>
            <w:tr w:rsidR="00FD1895" w:rsidRPr="00FB1A2A" w14:paraId="61669E6C" w14:textId="77777777" w:rsidTr="00FD1895">
              <w:trPr>
                <w:jc w:val="center"/>
              </w:trPr>
              <w:tc>
                <w:tcPr>
                  <w:tcW w:w="3217" w:type="dxa"/>
                </w:tcPr>
                <w:p w14:paraId="6418DD4B"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lastRenderedPageBreak/>
                    <w:t>cexFechaExperticia</w:t>
                  </w:r>
                </w:p>
              </w:tc>
              <w:tc>
                <w:tcPr>
                  <w:tcW w:w="6281" w:type="dxa"/>
                </w:tcPr>
                <w:p w14:paraId="28EE84BA" w14:textId="66E7E5AF"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 xml:space="preserve">Fecha de </w:t>
                  </w:r>
                  <w:r w:rsidR="002E78DE" w:rsidRPr="00773722">
                    <w:rPr>
                      <w:rFonts w:asciiTheme="majorHAnsi" w:hAnsiTheme="majorHAnsi" w:cstheme="majorHAnsi"/>
                      <w:sz w:val="20"/>
                      <w:szCs w:val="20"/>
                    </w:rPr>
                    <w:t>las experticias</w:t>
                  </w:r>
                </w:p>
              </w:tc>
            </w:tr>
            <w:tr w:rsidR="00FD1895" w:rsidRPr="00FB1A2A" w14:paraId="00E4DEA0" w14:textId="77777777" w:rsidTr="00FD1895">
              <w:trPr>
                <w:jc w:val="center"/>
              </w:trPr>
              <w:tc>
                <w:tcPr>
                  <w:tcW w:w="3217" w:type="dxa"/>
                </w:tcPr>
                <w:p w14:paraId="38D880AF" w14:textId="77777777" w:rsidR="00FD1895" w:rsidRPr="00773722" w:rsidRDefault="00FD1895" w:rsidP="00FD1895">
                  <w:pPr>
                    <w:pStyle w:val="HTMLconformatoprevio"/>
                    <w:rPr>
                      <w:rFonts w:asciiTheme="majorHAnsi" w:hAnsiTheme="majorHAnsi" w:cstheme="majorHAnsi"/>
                    </w:rPr>
                  </w:pPr>
                  <w:r w:rsidRPr="00773722">
                    <w:rPr>
                      <w:rFonts w:asciiTheme="majorHAnsi" w:hAnsiTheme="majorHAnsi" w:cstheme="majorHAnsi"/>
                    </w:rPr>
                    <w:t>cexMensajeRetorno</w:t>
                  </w:r>
                </w:p>
              </w:tc>
              <w:tc>
                <w:tcPr>
                  <w:tcW w:w="6281" w:type="dxa"/>
                </w:tcPr>
                <w:p w14:paraId="64CD7F2E" w14:textId="2374C374" w:rsidR="00FD1895" w:rsidRPr="00773722" w:rsidRDefault="00FD1895" w:rsidP="00FD1895">
                  <w:pPr>
                    <w:rPr>
                      <w:rFonts w:asciiTheme="majorHAnsi" w:hAnsiTheme="majorHAnsi" w:cstheme="majorHAnsi"/>
                      <w:sz w:val="20"/>
                      <w:szCs w:val="20"/>
                    </w:rPr>
                  </w:pPr>
                  <w:r w:rsidRPr="00773722">
                    <w:rPr>
                      <w:rFonts w:asciiTheme="majorHAnsi" w:hAnsiTheme="majorHAnsi" w:cstheme="majorHAnsi"/>
                      <w:sz w:val="20"/>
                      <w:szCs w:val="20"/>
                    </w:rPr>
                    <w:t xml:space="preserve">Si la información fue devuelta de forma </w:t>
                  </w:r>
                  <w:r w:rsidR="002E78DE" w:rsidRPr="00773722">
                    <w:rPr>
                      <w:rFonts w:asciiTheme="majorHAnsi" w:hAnsiTheme="majorHAnsi" w:cstheme="majorHAnsi"/>
                      <w:sz w:val="20"/>
                      <w:szCs w:val="20"/>
                    </w:rPr>
                    <w:t>satisfactoria:</w:t>
                  </w:r>
                  <w:r w:rsidRPr="00773722">
                    <w:rPr>
                      <w:rFonts w:asciiTheme="majorHAnsi" w:hAnsiTheme="majorHAnsi" w:cstheme="majorHAnsi"/>
                      <w:sz w:val="20"/>
                      <w:szCs w:val="20"/>
                    </w:rPr>
                    <w:t xml:space="preserve"> OK</w:t>
                  </w:r>
                </w:p>
                <w:p w14:paraId="3A94FE19" w14:textId="77777777" w:rsidR="00FD1895" w:rsidRPr="00773722" w:rsidRDefault="00FD1895" w:rsidP="00FD1895">
                  <w:pPr>
                    <w:pStyle w:val="HTMLconformatoprevio"/>
                    <w:rPr>
                      <w:rFonts w:asciiTheme="majorHAnsi" w:hAnsiTheme="majorHAnsi" w:cstheme="majorHAnsi"/>
                    </w:rPr>
                  </w:pPr>
                  <w:r w:rsidRPr="00773722">
                    <w:rPr>
                      <w:rFonts w:asciiTheme="majorHAnsi" w:eastAsia="Calibri" w:hAnsiTheme="majorHAnsi" w:cstheme="majorHAnsi"/>
                      <w:lang w:eastAsia="en-US"/>
                    </w:rPr>
                    <w:t xml:space="preserve">Otro caso: </w:t>
                  </w:r>
                  <w:r w:rsidRPr="00773722">
                    <w:rPr>
                      <w:rFonts w:asciiTheme="majorHAnsi" w:hAnsiTheme="majorHAnsi" w:cstheme="majorHAnsi"/>
                    </w:rPr>
                    <w:t>NO SE ENCONTRO UNA EXPERTICIA CON ESTE ID DEL VEHICULO</w:t>
                  </w:r>
                </w:p>
              </w:tc>
            </w:tr>
          </w:tbl>
          <w:p w14:paraId="5164EA51" w14:textId="77777777" w:rsidR="00FD1895" w:rsidRDefault="00FD1895" w:rsidP="006168E7">
            <w:pPr>
              <w:spacing w:line="276" w:lineRule="auto"/>
              <w:ind w:right="454"/>
              <w:jc w:val="both"/>
              <w:rPr>
                <w:rFonts w:asciiTheme="majorHAnsi" w:hAnsiTheme="majorHAnsi"/>
                <w:color w:val="000000" w:themeColor="text1"/>
                <w:lang w:val="es-SV" w:eastAsia="es-SV"/>
              </w:rPr>
            </w:pPr>
          </w:p>
          <w:p w14:paraId="50CDA168" w14:textId="7E3B698F" w:rsidR="00FD1895" w:rsidRDefault="00261BFE" w:rsidP="006168E7">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findVehByDoc   Información de vehículos por número de documento de propietario</w:t>
            </w:r>
          </w:p>
          <w:p w14:paraId="484D9B3E" w14:textId="77777777" w:rsidR="00773722" w:rsidRPr="00773722" w:rsidRDefault="00773722" w:rsidP="00773722">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524F3F49" w14:textId="5D3BB6C7" w:rsidR="00261BFE" w:rsidRDefault="00261BFE">
            <w:pPr>
              <w:pStyle w:val="Prrafodelista"/>
              <w:numPr>
                <w:ilvl w:val="0"/>
                <w:numId w:val="7"/>
              </w:numPr>
              <w:ind w:right="454"/>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P</w:t>
            </w:r>
            <w:r>
              <w:rPr>
                <w:rFonts w:asciiTheme="majorHAnsi" w:hAnsiTheme="majorHAnsi"/>
                <w:color w:val="000000" w:themeColor="text1"/>
                <w:lang w:val="es-SV" w:eastAsia="es-SV"/>
              </w:rPr>
              <w:t>ARAMETRO</w:t>
            </w:r>
          </w:p>
          <w:p w14:paraId="3F70AF7A" w14:textId="77777777" w:rsidR="00261BFE" w:rsidRPr="00261BFE" w:rsidRDefault="00261BFE" w:rsidP="00261BFE">
            <w:pPr>
              <w:pStyle w:val="Prrafodelista"/>
              <w:ind w:left="1287" w:right="454"/>
              <w:rPr>
                <w:rFonts w:asciiTheme="majorHAnsi" w:hAnsiTheme="majorHAnsi"/>
                <w:color w:val="000000" w:themeColor="text1"/>
                <w:lang w:val="es-SV" w:eastAsia="es-SV"/>
              </w:rPr>
            </w:pPr>
          </w:p>
          <w:p w14:paraId="453BC184" w14:textId="77777777" w:rsidR="00261BFE" w:rsidRPr="00261BFE" w:rsidRDefault="00261BFE">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nroDocumento: Nit del propietario  ejemplo: 0614-241285-140-5</w:t>
            </w:r>
          </w:p>
          <w:p w14:paraId="207BB14F" w14:textId="77777777" w:rsidR="00261BFE" w:rsidRPr="00261BFE" w:rsidRDefault="00261BFE">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usuario: Usuario que realiza la consulta</w:t>
            </w:r>
          </w:p>
          <w:p w14:paraId="444DDAB2" w14:textId="336A3F34" w:rsidR="00261BFE" w:rsidRDefault="00261BFE">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direccionIp: IP del cliente</w:t>
            </w:r>
          </w:p>
          <w:p w14:paraId="0E078FAD" w14:textId="77777777" w:rsidR="00261BFE" w:rsidRPr="00261BFE" w:rsidRDefault="00261BFE" w:rsidP="00261BFE">
            <w:pPr>
              <w:pStyle w:val="Ed-TableTextBullet"/>
              <w:tabs>
                <w:tab w:val="left" w:pos="1298"/>
                <w:tab w:val="right" w:pos="10512"/>
              </w:tabs>
              <w:spacing w:line="276" w:lineRule="auto"/>
              <w:ind w:left="1491" w:right="454"/>
              <w:jc w:val="both"/>
              <w:rPr>
                <w:rFonts w:asciiTheme="majorHAnsi" w:hAnsiTheme="majorHAnsi"/>
                <w:color w:val="000000" w:themeColor="text1"/>
                <w:lang w:val="es-SV" w:eastAsia="es-SV"/>
              </w:rPr>
            </w:pPr>
          </w:p>
          <w:p w14:paraId="79CBC4F0" w14:textId="77777777" w:rsidR="00261BFE" w:rsidRPr="00261BFE" w:rsidRDefault="00261BFE" w:rsidP="00261BFE">
            <w:pPr>
              <w:pStyle w:val="Ed-TableTextBullet"/>
              <w:tabs>
                <w:tab w:val="left" w:pos="1298"/>
                <w:tab w:val="right" w:pos="10512"/>
              </w:tabs>
              <w:spacing w:line="276" w:lineRule="auto"/>
              <w:ind w:left="1491" w:right="454"/>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 xml:space="preserve">Elementos de XML de salida: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3217"/>
              <w:gridCol w:w="6246"/>
            </w:tblGrid>
            <w:tr w:rsidR="00261BFE" w:rsidRPr="00FB1A2A" w14:paraId="449C61BB" w14:textId="77777777" w:rsidTr="00261BFE">
              <w:trPr>
                <w:jc w:val="center"/>
              </w:trPr>
              <w:tc>
                <w:tcPr>
                  <w:tcW w:w="3217" w:type="dxa"/>
                </w:tcPr>
                <w:p w14:paraId="4D9553C1" w14:textId="77777777" w:rsidR="00261BFE" w:rsidRPr="00773722" w:rsidRDefault="00261BFE" w:rsidP="00261BFE">
                  <w:pPr>
                    <w:pStyle w:val="HTMLconformatoprevio"/>
                    <w:rPr>
                      <w:rFonts w:asciiTheme="majorHAnsi" w:hAnsiTheme="majorHAnsi" w:cstheme="majorHAnsi"/>
                      <w:szCs w:val="22"/>
                    </w:rPr>
                  </w:pPr>
                  <w:r w:rsidRPr="00773722">
                    <w:rPr>
                      <w:rFonts w:asciiTheme="majorHAnsi" w:hAnsiTheme="majorHAnsi" w:cstheme="majorHAnsi"/>
                      <w:szCs w:val="22"/>
                    </w:rPr>
                    <w:t>proNitPropietario</w:t>
                  </w:r>
                </w:p>
              </w:tc>
              <w:tc>
                <w:tcPr>
                  <w:tcW w:w="6246" w:type="dxa"/>
                </w:tcPr>
                <w:p w14:paraId="74BAFD82" w14:textId="77777777" w:rsidR="00261BFE" w:rsidRPr="00773722" w:rsidRDefault="00261BFE" w:rsidP="00261BFE">
                  <w:pPr>
                    <w:rPr>
                      <w:rFonts w:asciiTheme="majorHAnsi" w:hAnsiTheme="majorHAnsi" w:cstheme="majorHAnsi"/>
                      <w:sz w:val="20"/>
                    </w:rPr>
                  </w:pPr>
                  <w:r w:rsidRPr="00773722">
                    <w:rPr>
                      <w:rFonts w:asciiTheme="majorHAnsi" w:hAnsiTheme="majorHAnsi" w:cstheme="majorHAnsi"/>
                      <w:sz w:val="20"/>
                    </w:rPr>
                    <w:t>Numero de documento del propietario</w:t>
                  </w:r>
                </w:p>
              </w:tc>
            </w:tr>
            <w:tr w:rsidR="00261BFE" w:rsidRPr="00FB1A2A" w14:paraId="41E64457" w14:textId="77777777" w:rsidTr="00261BFE">
              <w:trPr>
                <w:jc w:val="center"/>
              </w:trPr>
              <w:tc>
                <w:tcPr>
                  <w:tcW w:w="3217" w:type="dxa"/>
                </w:tcPr>
                <w:p w14:paraId="3E5E265D" w14:textId="77777777" w:rsidR="00261BFE" w:rsidRPr="00773722" w:rsidRDefault="00261BFE" w:rsidP="00261BFE">
                  <w:pPr>
                    <w:pStyle w:val="HTMLconformatoprevio"/>
                    <w:rPr>
                      <w:rFonts w:asciiTheme="majorHAnsi" w:hAnsiTheme="majorHAnsi" w:cstheme="majorHAnsi"/>
                      <w:szCs w:val="22"/>
                    </w:rPr>
                  </w:pPr>
                  <w:r w:rsidRPr="00773722">
                    <w:rPr>
                      <w:rFonts w:asciiTheme="majorHAnsi" w:hAnsiTheme="majorHAnsi" w:cstheme="majorHAnsi"/>
                      <w:szCs w:val="22"/>
                    </w:rPr>
                    <w:t>proNroPlaca</w:t>
                  </w:r>
                </w:p>
              </w:tc>
              <w:tc>
                <w:tcPr>
                  <w:tcW w:w="6246" w:type="dxa"/>
                </w:tcPr>
                <w:p w14:paraId="3CF2990C" w14:textId="77777777" w:rsidR="00261BFE" w:rsidRPr="00773722" w:rsidRDefault="00261BFE" w:rsidP="00261BFE">
                  <w:pPr>
                    <w:rPr>
                      <w:rFonts w:asciiTheme="majorHAnsi" w:hAnsiTheme="majorHAnsi" w:cstheme="majorHAnsi"/>
                      <w:sz w:val="20"/>
                    </w:rPr>
                  </w:pPr>
                  <w:r w:rsidRPr="00773722">
                    <w:rPr>
                      <w:rFonts w:asciiTheme="majorHAnsi" w:hAnsiTheme="majorHAnsi" w:cstheme="majorHAnsi"/>
                      <w:sz w:val="20"/>
                    </w:rPr>
                    <w:t>Numero de placa perteneciente al propietario</w:t>
                  </w:r>
                </w:p>
              </w:tc>
            </w:tr>
            <w:tr w:rsidR="00261BFE" w:rsidRPr="00FB1A2A" w14:paraId="3F537456" w14:textId="77777777" w:rsidTr="00261BFE">
              <w:trPr>
                <w:jc w:val="center"/>
              </w:trPr>
              <w:tc>
                <w:tcPr>
                  <w:tcW w:w="3217" w:type="dxa"/>
                </w:tcPr>
                <w:p w14:paraId="39D8956C" w14:textId="77777777" w:rsidR="00261BFE" w:rsidRPr="00773722" w:rsidRDefault="00261BFE" w:rsidP="00261BFE">
                  <w:pPr>
                    <w:pStyle w:val="HTMLconformatoprevio"/>
                    <w:rPr>
                      <w:rFonts w:asciiTheme="majorHAnsi" w:hAnsiTheme="majorHAnsi" w:cstheme="majorHAnsi"/>
                      <w:szCs w:val="22"/>
                    </w:rPr>
                  </w:pPr>
                  <w:r w:rsidRPr="00773722">
                    <w:rPr>
                      <w:rFonts w:asciiTheme="majorHAnsi" w:hAnsiTheme="majorHAnsi" w:cstheme="majorHAnsi"/>
                      <w:szCs w:val="22"/>
                    </w:rPr>
                    <w:t>proIdVehiculo</w:t>
                  </w:r>
                </w:p>
              </w:tc>
              <w:tc>
                <w:tcPr>
                  <w:tcW w:w="6246" w:type="dxa"/>
                </w:tcPr>
                <w:p w14:paraId="44E92594" w14:textId="137A245E" w:rsidR="00261BFE" w:rsidRPr="00773722" w:rsidRDefault="00261BFE" w:rsidP="00261BFE">
                  <w:pPr>
                    <w:rPr>
                      <w:rFonts w:asciiTheme="majorHAnsi" w:hAnsiTheme="majorHAnsi" w:cstheme="majorHAnsi"/>
                      <w:sz w:val="20"/>
                    </w:rPr>
                  </w:pPr>
                  <w:r w:rsidRPr="00773722">
                    <w:rPr>
                      <w:rFonts w:asciiTheme="majorHAnsi" w:hAnsiTheme="majorHAnsi" w:cstheme="majorHAnsi"/>
                      <w:sz w:val="20"/>
                    </w:rPr>
                    <w:t xml:space="preserve">Id del </w:t>
                  </w:r>
                  <w:r w:rsidR="00DD5DE1" w:rsidRPr="00773722">
                    <w:rPr>
                      <w:rFonts w:asciiTheme="majorHAnsi" w:hAnsiTheme="majorHAnsi" w:cstheme="majorHAnsi"/>
                      <w:sz w:val="20"/>
                    </w:rPr>
                    <w:t>vehículo</w:t>
                  </w:r>
                </w:p>
              </w:tc>
            </w:tr>
            <w:tr w:rsidR="00261BFE" w:rsidRPr="00FB1A2A" w14:paraId="58102E35" w14:textId="77777777" w:rsidTr="00261BFE">
              <w:trPr>
                <w:jc w:val="center"/>
              </w:trPr>
              <w:tc>
                <w:tcPr>
                  <w:tcW w:w="3217" w:type="dxa"/>
                </w:tcPr>
                <w:p w14:paraId="7FA2CB59" w14:textId="77777777" w:rsidR="00261BFE" w:rsidRPr="00773722" w:rsidRDefault="00261BFE" w:rsidP="00261BFE">
                  <w:pPr>
                    <w:pStyle w:val="HTMLconformatoprevio"/>
                    <w:rPr>
                      <w:rFonts w:asciiTheme="majorHAnsi" w:hAnsiTheme="majorHAnsi" w:cstheme="majorHAnsi"/>
                      <w:szCs w:val="22"/>
                    </w:rPr>
                  </w:pPr>
                  <w:r w:rsidRPr="00773722">
                    <w:rPr>
                      <w:rFonts w:asciiTheme="majorHAnsi" w:hAnsiTheme="majorHAnsi" w:cstheme="majorHAnsi"/>
                      <w:szCs w:val="22"/>
                    </w:rPr>
                    <w:t>proMensajeRetorno</w:t>
                  </w:r>
                </w:p>
              </w:tc>
              <w:tc>
                <w:tcPr>
                  <w:tcW w:w="6246" w:type="dxa"/>
                </w:tcPr>
                <w:p w14:paraId="236019CF" w14:textId="77777777" w:rsidR="00261BFE" w:rsidRPr="00773722" w:rsidRDefault="00261BFE" w:rsidP="00261BFE">
                  <w:pPr>
                    <w:rPr>
                      <w:rFonts w:asciiTheme="majorHAnsi" w:hAnsiTheme="majorHAnsi" w:cstheme="majorHAnsi"/>
                      <w:sz w:val="20"/>
                    </w:rPr>
                  </w:pPr>
                  <w:r w:rsidRPr="00773722">
                    <w:rPr>
                      <w:rFonts w:asciiTheme="majorHAnsi" w:hAnsiTheme="majorHAnsi" w:cstheme="majorHAnsi"/>
                      <w:sz w:val="20"/>
                    </w:rPr>
                    <w:t>Si la información fue devuelta de forma satisfactoria : OK</w:t>
                  </w:r>
                </w:p>
                <w:p w14:paraId="38CAD312" w14:textId="77777777" w:rsidR="00261BFE" w:rsidRPr="00773722" w:rsidRDefault="00261BFE" w:rsidP="00261BFE">
                  <w:pPr>
                    <w:pStyle w:val="HTMLconformatoprevio"/>
                    <w:rPr>
                      <w:rFonts w:asciiTheme="majorHAnsi" w:hAnsiTheme="majorHAnsi" w:cstheme="majorHAnsi"/>
                      <w:szCs w:val="22"/>
                    </w:rPr>
                  </w:pPr>
                  <w:r w:rsidRPr="00773722">
                    <w:rPr>
                      <w:rFonts w:asciiTheme="majorHAnsi" w:eastAsia="Calibri" w:hAnsiTheme="majorHAnsi" w:cstheme="majorHAnsi"/>
                      <w:szCs w:val="22"/>
                      <w:lang w:eastAsia="en-US"/>
                    </w:rPr>
                    <w:t xml:space="preserve">Otro caso: </w:t>
                  </w:r>
                  <w:r w:rsidRPr="00773722">
                    <w:rPr>
                      <w:rFonts w:asciiTheme="majorHAnsi" w:hAnsiTheme="majorHAnsi" w:cstheme="majorHAnsi"/>
                      <w:szCs w:val="22"/>
                    </w:rPr>
                    <w:t>NO EXISTEN VEHICULOS CON ESTE NUMERO DE NIT</w:t>
                  </w:r>
                </w:p>
              </w:tc>
            </w:tr>
          </w:tbl>
          <w:p w14:paraId="6D983248" w14:textId="77777777" w:rsidR="00274199" w:rsidRPr="006168E7" w:rsidRDefault="00274199" w:rsidP="006168E7">
            <w:pPr>
              <w:spacing w:line="276" w:lineRule="auto"/>
              <w:ind w:right="454"/>
              <w:jc w:val="both"/>
              <w:rPr>
                <w:rFonts w:asciiTheme="majorHAnsi" w:hAnsiTheme="majorHAnsi"/>
                <w:color w:val="000000" w:themeColor="text1"/>
                <w:lang w:val="es-SV" w:eastAsia="es-SV"/>
              </w:rPr>
            </w:pPr>
          </w:p>
          <w:p w14:paraId="315B35B7" w14:textId="77777777" w:rsidR="00261BFE" w:rsidRPr="00261BFE" w:rsidRDefault="00261BFE">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findDuplicidadByCaracteristicas Verificación de duplicidades por serie para un vehiculo registrado.</w:t>
            </w:r>
          </w:p>
          <w:p w14:paraId="5765E3DC" w14:textId="7EF9F16F" w:rsidR="00A9404A" w:rsidRPr="00261BFE" w:rsidRDefault="00A9404A" w:rsidP="00261BFE">
            <w:pPr>
              <w:pStyle w:val="Prrafodelista"/>
              <w:ind w:left="1287" w:right="454"/>
              <w:rPr>
                <w:rFonts w:asciiTheme="majorHAnsi" w:hAnsiTheme="majorHAnsi"/>
                <w:color w:val="000000" w:themeColor="text1"/>
                <w:lang w:val="es-SV" w:eastAsia="es-SV"/>
              </w:rPr>
            </w:pPr>
          </w:p>
          <w:p w14:paraId="36BF6587" w14:textId="09A3DE04" w:rsidR="00261BFE" w:rsidRDefault="00261BFE">
            <w:pPr>
              <w:pStyle w:val="Prrafodelista"/>
              <w:numPr>
                <w:ilvl w:val="0"/>
                <w:numId w:val="7"/>
              </w:numPr>
              <w:ind w:right="454"/>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P</w:t>
            </w:r>
            <w:r>
              <w:rPr>
                <w:rFonts w:asciiTheme="majorHAnsi" w:hAnsiTheme="majorHAnsi"/>
                <w:color w:val="000000" w:themeColor="text1"/>
                <w:lang w:val="es-SV" w:eastAsia="es-SV"/>
              </w:rPr>
              <w:t>ARAMETRO</w:t>
            </w:r>
          </w:p>
          <w:p w14:paraId="6E88ECB5" w14:textId="77777777" w:rsidR="00261BFE" w:rsidRPr="00261BFE" w:rsidRDefault="00261BFE" w:rsidP="00261BFE">
            <w:pPr>
              <w:pStyle w:val="Prrafodelista"/>
              <w:ind w:left="1287" w:right="454"/>
              <w:rPr>
                <w:rFonts w:asciiTheme="majorHAnsi" w:hAnsiTheme="majorHAnsi"/>
                <w:color w:val="000000" w:themeColor="text1"/>
                <w:lang w:val="es-SV" w:eastAsia="es-SV"/>
              </w:rPr>
            </w:pPr>
          </w:p>
          <w:p w14:paraId="67A6CCC6" w14:textId="77777777" w:rsidR="00261BFE" w:rsidRPr="00261BFE" w:rsidRDefault="00261BFE">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idVehiculo: ID del vehiculo  ejemplo: 581415</w:t>
            </w:r>
          </w:p>
          <w:p w14:paraId="050AB4E1" w14:textId="77777777" w:rsidR="00261BFE" w:rsidRPr="00261BFE" w:rsidRDefault="00261BFE">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usuario: Usuario que realiza la consulta</w:t>
            </w:r>
          </w:p>
          <w:p w14:paraId="1848F326" w14:textId="5EB93322" w:rsidR="00261BFE" w:rsidRPr="00773722" w:rsidRDefault="00261BFE" w:rsidP="00773722">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direccionIp: IP del cliente</w:t>
            </w:r>
          </w:p>
          <w:p w14:paraId="55B02316" w14:textId="667C1776" w:rsidR="00261BFE" w:rsidRPr="00261BFE" w:rsidRDefault="00261BFE" w:rsidP="007337FB">
            <w:pPr>
              <w:pStyle w:val="Ed-TableTextBullet"/>
              <w:tabs>
                <w:tab w:val="left" w:pos="1298"/>
                <w:tab w:val="right" w:pos="10512"/>
              </w:tabs>
              <w:spacing w:line="276" w:lineRule="auto"/>
              <w:ind w:left="1491" w:right="454"/>
              <w:jc w:val="center"/>
              <w:rPr>
                <w:rFonts w:asciiTheme="majorHAnsi" w:hAnsiTheme="majorHAnsi"/>
                <w:color w:val="000000" w:themeColor="text1"/>
                <w:lang w:val="es-SV" w:eastAsia="es-SV"/>
              </w:rPr>
            </w:pPr>
            <w:r w:rsidRPr="00261BFE">
              <w:rPr>
                <w:rFonts w:asciiTheme="majorHAnsi" w:hAnsiTheme="majorHAnsi"/>
                <w:color w:val="000000" w:themeColor="text1"/>
                <w:lang w:val="es-SV" w:eastAsia="es-SV"/>
              </w:rPr>
              <w:t>Elementos de XML de salida:</w:t>
            </w:r>
          </w:p>
          <w:tbl>
            <w:tblPr>
              <w:tblW w:w="0" w:type="auto"/>
              <w:jc w:val="center"/>
              <w:tblLayout w:type="fixed"/>
              <w:tblLook w:val="0000" w:firstRow="0" w:lastRow="0" w:firstColumn="0" w:lastColumn="0" w:noHBand="0" w:noVBand="0"/>
            </w:tblPr>
            <w:tblGrid>
              <w:gridCol w:w="3217"/>
              <w:gridCol w:w="6256"/>
            </w:tblGrid>
            <w:tr w:rsidR="00261BFE" w:rsidRPr="00FB1A2A" w14:paraId="1554CBF8" w14:textId="77777777" w:rsidTr="00261BFE">
              <w:trPr>
                <w:jc w:val="center"/>
              </w:trPr>
              <w:tc>
                <w:tcPr>
                  <w:tcW w:w="3217" w:type="dxa"/>
                  <w:tcBorders>
                    <w:top w:val="single" w:sz="4" w:space="0" w:color="000000"/>
                    <w:left w:val="single" w:sz="4" w:space="0" w:color="000000"/>
                    <w:bottom w:val="single" w:sz="4" w:space="0" w:color="000000"/>
                  </w:tcBorders>
                  <w:shd w:val="clear" w:color="auto" w:fill="auto"/>
                </w:tcPr>
                <w:p w14:paraId="78C635E0" w14:textId="77777777" w:rsidR="00261BFE" w:rsidRPr="00773722" w:rsidRDefault="00261BFE" w:rsidP="00261BFE">
                  <w:pPr>
                    <w:pStyle w:val="HTMLconformatoprevio"/>
                    <w:snapToGrid w:val="0"/>
                    <w:rPr>
                      <w:rFonts w:asciiTheme="majorHAnsi" w:hAnsiTheme="majorHAnsi" w:cstheme="majorHAnsi"/>
                    </w:rPr>
                  </w:pPr>
                  <w:r w:rsidRPr="00773722">
                    <w:rPr>
                      <w:rFonts w:asciiTheme="majorHAnsi" w:hAnsiTheme="majorHAnsi" w:cstheme="majorHAnsi"/>
                    </w:rPr>
                    <w:t>vehId</w:t>
                  </w:r>
                </w:p>
              </w:tc>
              <w:tc>
                <w:tcPr>
                  <w:tcW w:w="6256" w:type="dxa"/>
                  <w:tcBorders>
                    <w:top w:val="single" w:sz="4" w:space="0" w:color="000000"/>
                    <w:left w:val="single" w:sz="4" w:space="0" w:color="000000"/>
                    <w:bottom w:val="single" w:sz="4" w:space="0" w:color="000000"/>
                    <w:right w:val="single" w:sz="4" w:space="0" w:color="000000"/>
                  </w:tcBorders>
                  <w:shd w:val="clear" w:color="auto" w:fill="auto"/>
                </w:tcPr>
                <w:p w14:paraId="670DBE92" w14:textId="3FD44472" w:rsidR="00261BFE" w:rsidRPr="00773722" w:rsidRDefault="00261BFE" w:rsidP="00261BFE">
                  <w:pPr>
                    <w:snapToGrid w:val="0"/>
                    <w:rPr>
                      <w:rFonts w:asciiTheme="majorHAnsi" w:hAnsiTheme="majorHAnsi" w:cstheme="majorHAnsi"/>
                      <w:sz w:val="20"/>
                      <w:szCs w:val="20"/>
                    </w:rPr>
                  </w:pPr>
                  <w:r w:rsidRPr="00773722">
                    <w:rPr>
                      <w:rFonts w:asciiTheme="majorHAnsi" w:hAnsiTheme="majorHAnsi" w:cstheme="majorHAnsi"/>
                      <w:sz w:val="20"/>
                      <w:szCs w:val="20"/>
                    </w:rPr>
                    <w:t xml:space="preserve">Numero del ID del </w:t>
                  </w:r>
                  <w:r w:rsidR="00DD5DE1" w:rsidRPr="00773722">
                    <w:rPr>
                      <w:rFonts w:asciiTheme="majorHAnsi" w:hAnsiTheme="majorHAnsi" w:cstheme="majorHAnsi"/>
                      <w:sz w:val="20"/>
                      <w:szCs w:val="20"/>
                    </w:rPr>
                    <w:t>vehículo</w:t>
                  </w:r>
                  <w:r w:rsidRPr="00773722">
                    <w:rPr>
                      <w:rFonts w:asciiTheme="majorHAnsi" w:hAnsiTheme="majorHAnsi" w:cstheme="majorHAnsi"/>
                      <w:sz w:val="20"/>
                      <w:szCs w:val="20"/>
                    </w:rPr>
                    <w:t xml:space="preserve"> con duplicidad</w:t>
                  </w:r>
                </w:p>
              </w:tc>
            </w:tr>
            <w:tr w:rsidR="00261BFE" w:rsidRPr="00FB1A2A" w14:paraId="65162614" w14:textId="77777777" w:rsidTr="00261BFE">
              <w:trPr>
                <w:jc w:val="center"/>
              </w:trPr>
              <w:tc>
                <w:tcPr>
                  <w:tcW w:w="3217" w:type="dxa"/>
                  <w:tcBorders>
                    <w:top w:val="single" w:sz="4" w:space="0" w:color="000000"/>
                    <w:left w:val="single" w:sz="4" w:space="0" w:color="000000"/>
                    <w:bottom w:val="single" w:sz="4" w:space="0" w:color="000000"/>
                  </w:tcBorders>
                  <w:shd w:val="clear" w:color="auto" w:fill="auto"/>
                </w:tcPr>
                <w:p w14:paraId="7121B644" w14:textId="77777777" w:rsidR="00261BFE" w:rsidRPr="00773722" w:rsidRDefault="00261BFE" w:rsidP="00261BFE">
                  <w:pPr>
                    <w:pStyle w:val="HTMLconformatoprevio"/>
                    <w:snapToGrid w:val="0"/>
                    <w:rPr>
                      <w:rFonts w:asciiTheme="majorHAnsi" w:hAnsiTheme="majorHAnsi" w:cstheme="majorHAnsi"/>
                    </w:rPr>
                  </w:pPr>
                  <w:r w:rsidRPr="00773722">
                    <w:rPr>
                      <w:rFonts w:asciiTheme="majorHAnsi" w:hAnsiTheme="majorHAnsi" w:cstheme="majorHAnsi"/>
                    </w:rPr>
                    <w:t>vehNroDeChasis</w:t>
                  </w:r>
                </w:p>
              </w:tc>
              <w:tc>
                <w:tcPr>
                  <w:tcW w:w="6256" w:type="dxa"/>
                  <w:tcBorders>
                    <w:top w:val="single" w:sz="4" w:space="0" w:color="000000"/>
                    <w:left w:val="single" w:sz="4" w:space="0" w:color="000000"/>
                    <w:bottom w:val="single" w:sz="4" w:space="0" w:color="000000"/>
                    <w:right w:val="single" w:sz="4" w:space="0" w:color="000000"/>
                  </w:tcBorders>
                  <w:shd w:val="clear" w:color="auto" w:fill="auto"/>
                </w:tcPr>
                <w:p w14:paraId="355A525A" w14:textId="7639A730" w:rsidR="00261BFE" w:rsidRPr="00773722" w:rsidRDefault="00261BFE" w:rsidP="00261BFE">
                  <w:pPr>
                    <w:snapToGrid w:val="0"/>
                    <w:rPr>
                      <w:rFonts w:asciiTheme="majorHAnsi" w:hAnsiTheme="majorHAnsi" w:cstheme="majorHAnsi"/>
                      <w:sz w:val="20"/>
                      <w:szCs w:val="20"/>
                    </w:rPr>
                  </w:pPr>
                  <w:r w:rsidRPr="00773722">
                    <w:rPr>
                      <w:rFonts w:asciiTheme="majorHAnsi" w:hAnsiTheme="majorHAnsi" w:cstheme="majorHAnsi"/>
                      <w:sz w:val="20"/>
                      <w:szCs w:val="20"/>
                    </w:rPr>
                    <w:t xml:space="preserve">Numero de chasis del </w:t>
                  </w:r>
                  <w:r w:rsidR="00DD5DE1" w:rsidRPr="00773722">
                    <w:rPr>
                      <w:rFonts w:asciiTheme="majorHAnsi" w:hAnsiTheme="majorHAnsi" w:cstheme="majorHAnsi"/>
                      <w:sz w:val="20"/>
                      <w:szCs w:val="20"/>
                    </w:rPr>
                    <w:t>vehículo</w:t>
                  </w:r>
                </w:p>
              </w:tc>
            </w:tr>
            <w:tr w:rsidR="00261BFE" w:rsidRPr="00FB1A2A" w14:paraId="4A011548" w14:textId="77777777" w:rsidTr="00261BFE">
              <w:trPr>
                <w:jc w:val="center"/>
              </w:trPr>
              <w:tc>
                <w:tcPr>
                  <w:tcW w:w="3217" w:type="dxa"/>
                  <w:tcBorders>
                    <w:top w:val="single" w:sz="4" w:space="0" w:color="000000"/>
                    <w:left w:val="single" w:sz="4" w:space="0" w:color="000000"/>
                    <w:bottom w:val="single" w:sz="4" w:space="0" w:color="000000"/>
                  </w:tcBorders>
                  <w:shd w:val="clear" w:color="auto" w:fill="auto"/>
                </w:tcPr>
                <w:p w14:paraId="1DBFAFE0" w14:textId="77777777" w:rsidR="00261BFE" w:rsidRPr="00773722" w:rsidRDefault="00261BFE" w:rsidP="00261BFE">
                  <w:pPr>
                    <w:pStyle w:val="HTMLconformatoprevio"/>
                    <w:snapToGrid w:val="0"/>
                    <w:rPr>
                      <w:rFonts w:asciiTheme="majorHAnsi" w:hAnsiTheme="majorHAnsi" w:cstheme="majorHAnsi"/>
                    </w:rPr>
                  </w:pPr>
                  <w:r w:rsidRPr="00773722">
                    <w:rPr>
                      <w:rFonts w:asciiTheme="majorHAnsi" w:hAnsiTheme="majorHAnsi" w:cstheme="majorHAnsi"/>
                    </w:rPr>
                    <w:t>vehNroDeChasisVin</w:t>
                  </w:r>
                </w:p>
              </w:tc>
              <w:tc>
                <w:tcPr>
                  <w:tcW w:w="6256" w:type="dxa"/>
                  <w:tcBorders>
                    <w:top w:val="single" w:sz="4" w:space="0" w:color="000000"/>
                    <w:left w:val="single" w:sz="4" w:space="0" w:color="000000"/>
                    <w:bottom w:val="single" w:sz="4" w:space="0" w:color="000000"/>
                    <w:right w:val="single" w:sz="4" w:space="0" w:color="000000"/>
                  </w:tcBorders>
                  <w:shd w:val="clear" w:color="auto" w:fill="auto"/>
                </w:tcPr>
                <w:p w14:paraId="5DCAD959" w14:textId="6BD20299" w:rsidR="00261BFE" w:rsidRPr="00773722" w:rsidRDefault="00261BFE" w:rsidP="00261BFE">
                  <w:pPr>
                    <w:snapToGrid w:val="0"/>
                    <w:rPr>
                      <w:rFonts w:asciiTheme="majorHAnsi" w:hAnsiTheme="majorHAnsi" w:cstheme="majorHAnsi"/>
                      <w:sz w:val="20"/>
                      <w:szCs w:val="20"/>
                    </w:rPr>
                  </w:pPr>
                  <w:r w:rsidRPr="00773722">
                    <w:rPr>
                      <w:rFonts w:asciiTheme="majorHAnsi" w:hAnsiTheme="majorHAnsi" w:cstheme="majorHAnsi"/>
                      <w:sz w:val="20"/>
                      <w:szCs w:val="20"/>
                    </w:rPr>
                    <w:t xml:space="preserve">Numero de chasis VIN del </w:t>
                  </w:r>
                  <w:r w:rsidR="00DD5DE1" w:rsidRPr="00773722">
                    <w:rPr>
                      <w:rFonts w:asciiTheme="majorHAnsi" w:hAnsiTheme="majorHAnsi" w:cstheme="majorHAnsi"/>
                      <w:sz w:val="20"/>
                      <w:szCs w:val="20"/>
                    </w:rPr>
                    <w:t>vehículo</w:t>
                  </w:r>
                </w:p>
              </w:tc>
            </w:tr>
            <w:tr w:rsidR="00261BFE" w:rsidRPr="00FB1A2A" w14:paraId="60D31BF4" w14:textId="77777777" w:rsidTr="00261BFE">
              <w:trPr>
                <w:jc w:val="center"/>
              </w:trPr>
              <w:tc>
                <w:tcPr>
                  <w:tcW w:w="3217" w:type="dxa"/>
                  <w:tcBorders>
                    <w:top w:val="single" w:sz="4" w:space="0" w:color="000000"/>
                    <w:left w:val="single" w:sz="4" w:space="0" w:color="000000"/>
                    <w:bottom w:val="single" w:sz="4" w:space="0" w:color="000000"/>
                  </w:tcBorders>
                  <w:shd w:val="clear" w:color="auto" w:fill="auto"/>
                </w:tcPr>
                <w:p w14:paraId="269A3EDA" w14:textId="77777777" w:rsidR="00261BFE" w:rsidRPr="00773722" w:rsidRDefault="00261BFE" w:rsidP="00261BFE">
                  <w:pPr>
                    <w:pStyle w:val="HTMLconformatoprevio"/>
                    <w:snapToGrid w:val="0"/>
                    <w:rPr>
                      <w:rFonts w:asciiTheme="majorHAnsi" w:hAnsiTheme="majorHAnsi" w:cstheme="majorHAnsi"/>
                    </w:rPr>
                  </w:pPr>
                  <w:r w:rsidRPr="00773722">
                    <w:rPr>
                      <w:rFonts w:asciiTheme="majorHAnsi" w:hAnsiTheme="majorHAnsi" w:cstheme="majorHAnsi"/>
                    </w:rPr>
                    <w:t>vehMensajeRetorno</w:t>
                  </w:r>
                </w:p>
              </w:tc>
              <w:tc>
                <w:tcPr>
                  <w:tcW w:w="6256" w:type="dxa"/>
                  <w:tcBorders>
                    <w:top w:val="single" w:sz="4" w:space="0" w:color="000000"/>
                    <w:left w:val="single" w:sz="4" w:space="0" w:color="000000"/>
                    <w:bottom w:val="single" w:sz="4" w:space="0" w:color="000000"/>
                    <w:right w:val="single" w:sz="4" w:space="0" w:color="000000"/>
                  </w:tcBorders>
                  <w:shd w:val="clear" w:color="auto" w:fill="auto"/>
                </w:tcPr>
                <w:p w14:paraId="066A06EB" w14:textId="77777777" w:rsidR="00261BFE" w:rsidRPr="00773722" w:rsidRDefault="00261BFE" w:rsidP="00261BFE">
                  <w:pPr>
                    <w:snapToGrid w:val="0"/>
                    <w:rPr>
                      <w:rFonts w:asciiTheme="majorHAnsi" w:hAnsiTheme="majorHAnsi" w:cstheme="majorHAnsi"/>
                      <w:sz w:val="20"/>
                      <w:szCs w:val="20"/>
                    </w:rPr>
                  </w:pPr>
                  <w:r w:rsidRPr="00773722">
                    <w:rPr>
                      <w:rFonts w:asciiTheme="majorHAnsi" w:hAnsiTheme="majorHAnsi" w:cstheme="majorHAnsi"/>
                      <w:sz w:val="20"/>
                      <w:szCs w:val="20"/>
                    </w:rPr>
                    <w:t>Si la información fue devuelta de forma satisfactoria : OK</w:t>
                  </w:r>
                </w:p>
                <w:p w14:paraId="2C98110E" w14:textId="77777777" w:rsidR="00261BFE" w:rsidRPr="00773722" w:rsidRDefault="00261BFE" w:rsidP="00261BFE">
                  <w:pPr>
                    <w:pStyle w:val="HTMLconformatoprevio"/>
                    <w:rPr>
                      <w:rFonts w:asciiTheme="majorHAnsi" w:hAnsiTheme="majorHAnsi" w:cstheme="majorHAnsi"/>
                    </w:rPr>
                  </w:pPr>
                  <w:r w:rsidRPr="00773722">
                    <w:rPr>
                      <w:rFonts w:asciiTheme="majorHAnsi" w:eastAsia="Calibri" w:hAnsiTheme="majorHAnsi" w:cstheme="majorHAnsi"/>
                    </w:rPr>
                    <w:t xml:space="preserve">Otro caso: </w:t>
                  </w:r>
                  <w:r w:rsidRPr="00773722">
                    <w:rPr>
                      <w:rFonts w:asciiTheme="majorHAnsi" w:hAnsiTheme="majorHAnsi" w:cstheme="majorHAnsi"/>
                    </w:rPr>
                    <w:t>NO SE ENCONTRARON DUPLICIDADES CON ESTE NUMERO DE ID VEHICULO</w:t>
                  </w:r>
                </w:p>
              </w:tc>
            </w:tr>
          </w:tbl>
          <w:p w14:paraId="4753BEE4" w14:textId="72CF0977" w:rsidR="00261BFE" w:rsidRDefault="00261BFE" w:rsidP="00AD6617">
            <w:pPr>
              <w:rPr>
                <w:rFonts w:cs="Arial"/>
                <w:b/>
                <w:color w:val="1F3864" w:themeColor="accent5" w:themeShade="80"/>
                <w:lang w:val="es-SV"/>
              </w:rPr>
            </w:pPr>
          </w:p>
          <w:p w14:paraId="0BAB15DE" w14:textId="0FFE5CA5" w:rsidR="00261BFE" w:rsidRDefault="007337FB" w:rsidP="00AD6617">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lastRenderedPageBreak/>
              <w:t xml:space="preserve">findConsultaByPoliza Indica si </w:t>
            </w:r>
            <w:smartTag w:uri="urn:schemas-microsoft-com:office:smarttags" w:element="PersonName">
              <w:smartTagPr>
                <w:attr w:name="ProductID" w:val="la DM"/>
              </w:smartTagPr>
              <w:r w:rsidRPr="007337FB">
                <w:rPr>
                  <w:rFonts w:asciiTheme="majorHAnsi" w:hAnsiTheme="majorHAnsi"/>
                  <w:color w:val="000000" w:themeColor="text1"/>
                  <w:lang w:val="es-SV" w:eastAsia="es-SV"/>
                </w:rPr>
                <w:t>la DM</w:t>
              </w:r>
            </w:smartTag>
            <w:r w:rsidRPr="007337FB">
              <w:rPr>
                <w:rFonts w:asciiTheme="majorHAnsi" w:hAnsiTheme="majorHAnsi"/>
                <w:color w:val="000000" w:themeColor="text1"/>
                <w:lang w:val="es-SV" w:eastAsia="es-SV"/>
              </w:rPr>
              <w:t xml:space="preserve"> ingresada </w:t>
            </w:r>
            <w:r w:rsidR="002E78DE" w:rsidRPr="007337FB">
              <w:rPr>
                <w:rFonts w:asciiTheme="majorHAnsi" w:hAnsiTheme="majorHAnsi"/>
                <w:color w:val="000000" w:themeColor="text1"/>
                <w:lang w:val="es-SV" w:eastAsia="es-SV"/>
              </w:rPr>
              <w:t>está</w:t>
            </w:r>
            <w:r w:rsidRPr="007337FB">
              <w:rPr>
                <w:rFonts w:asciiTheme="majorHAnsi" w:hAnsiTheme="majorHAnsi"/>
                <w:color w:val="000000" w:themeColor="text1"/>
                <w:lang w:val="es-SV" w:eastAsia="es-SV"/>
              </w:rPr>
              <w:t xml:space="preserve"> registrada en base al # </w:t>
            </w:r>
            <w:r w:rsidR="002E78DE" w:rsidRPr="007337FB">
              <w:rPr>
                <w:rFonts w:asciiTheme="majorHAnsi" w:hAnsiTheme="majorHAnsi"/>
                <w:color w:val="000000" w:themeColor="text1"/>
                <w:lang w:val="es-SV" w:eastAsia="es-SV"/>
              </w:rPr>
              <w:t>póliza</w:t>
            </w:r>
            <w:r w:rsidRPr="007337FB">
              <w:rPr>
                <w:rFonts w:asciiTheme="majorHAnsi" w:hAnsiTheme="majorHAnsi"/>
                <w:color w:val="000000" w:themeColor="text1"/>
                <w:lang w:val="es-SV" w:eastAsia="es-SV"/>
              </w:rPr>
              <w:t>. Si es DM simple en Aduanas y si es múltiple en las preinscripciones.</w:t>
            </w:r>
          </w:p>
          <w:p w14:paraId="556DAE8F" w14:textId="77777777" w:rsidR="00773722" w:rsidRPr="00773722" w:rsidRDefault="00773722" w:rsidP="00773722">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406300A6" w14:textId="0C25493F" w:rsidR="007337FB" w:rsidRDefault="007337FB">
            <w:pPr>
              <w:pStyle w:val="Prrafodelista"/>
              <w:numPr>
                <w:ilvl w:val="0"/>
                <w:numId w:val="7"/>
              </w:numPr>
              <w:ind w:right="454"/>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P</w:t>
            </w:r>
            <w:r>
              <w:rPr>
                <w:rFonts w:asciiTheme="majorHAnsi" w:hAnsiTheme="majorHAnsi"/>
                <w:color w:val="000000" w:themeColor="text1"/>
                <w:lang w:val="es-SV" w:eastAsia="es-SV"/>
              </w:rPr>
              <w:t>ARAMETRO</w:t>
            </w:r>
          </w:p>
          <w:p w14:paraId="2FDBB44F" w14:textId="77777777" w:rsidR="007337FB" w:rsidRPr="007337FB" w:rsidRDefault="007337FB" w:rsidP="007337FB">
            <w:pPr>
              <w:pStyle w:val="Prrafodelista"/>
              <w:ind w:left="1287" w:right="454"/>
              <w:rPr>
                <w:rFonts w:asciiTheme="majorHAnsi" w:hAnsiTheme="majorHAnsi"/>
                <w:color w:val="000000" w:themeColor="text1"/>
                <w:lang w:val="es-SV" w:eastAsia="es-SV"/>
              </w:rPr>
            </w:pPr>
          </w:p>
          <w:p w14:paraId="311CA6F7" w14:textId="77777777" w:rsidR="007337FB" w:rsidRPr="007337FB"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pfechaImport: Fecha de la importación</w:t>
            </w:r>
          </w:p>
          <w:p w14:paraId="333E1039" w14:textId="77777777" w:rsidR="007337FB" w:rsidRPr="007337FB"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nroAduana: Numero de aduana</w:t>
            </w:r>
          </w:p>
          <w:p w14:paraId="6F0120EA" w14:textId="77777777" w:rsidR="007337FB" w:rsidRPr="007337FB"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nroSerial: Numero de declaración</w:t>
            </w:r>
          </w:p>
          <w:p w14:paraId="1958926B" w14:textId="77777777" w:rsidR="007337FB" w:rsidRPr="007337FB"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nroCorrelativo:  Numero correlativo</w:t>
            </w:r>
          </w:p>
          <w:p w14:paraId="75F5CB70" w14:textId="77777777" w:rsidR="007337FB" w:rsidRPr="007337FB"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nroBulto :   #bulto otorgado en la preinscripción de pólizas múltiples (nulo en caso de póliza sencilla)</w:t>
            </w:r>
          </w:p>
          <w:p w14:paraId="718A8D35" w14:textId="77777777" w:rsidR="007337FB" w:rsidRPr="007337FB"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usuario: Usuario que realiza la consulta</w:t>
            </w:r>
          </w:p>
          <w:p w14:paraId="6B581E77" w14:textId="77777777" w:rsidR="007337FB" w:rsidRPr="007337FB"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direccionIp: IP del cliente</w:t>
            </w:r>
          </w:p>
          <w:p w14:paraId="6EBFC56F" w14:textId="01FE3C2E" w:rsidR="00261BFE" w:rsidRDefault="00261BFE" w:rsidP="00AD6617">
            <w:pPr>
              <w:rPr>
                <w:rFonts w:cs="Arial"/>
                <w:b/>
                <w:color w:val="1F3864" w:themeColor="accent5" w:themeShade="80"/>
                <w:lang w:val="es-SV"/>
              </w:rPr>
            </w:pPr>
          </w:p>
          <w:p w14:paraId="2F70E913" w14:textId="77777777" w:rsidR="007337FB" w:rsidRPr="007337FB" w:rsidRDefault="007337FB" w:rsidP="007337FB">
            <w:pPr>
              <w:pStyle w:val="Ed-TableTextBullet"/>
              <w:tabs>
                <w:tab w:val="left" w:pos="1298"/>
                <w:tab w:val="right" w:pos="10512"/>
              </w:tabs>
              <w:spacing w:line="276" w:lineRule="auto"/>
              <w:ind w:left="1491" w:right="454"/>
              <w:jc w:val="center"/>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 xml:space="preserve">Elementos de XML de salida: </w:t>
            </w:r>
          </w:p>
          <w:tbl>
            <w:tblPr>
              <w:tblW w:w="0" w:type="auto"/>
              <w:jc w:val="center"/>
              <w:tblLayout w:type="fixed"/>
              <w:tblLook w:val="0000" w:firstRow="0" w:lastRow="0" w:firstColumn="0" w:lastColumn="0" w:noHBand="0" w:noVBand="0"/>
            </w:tblPr>
            <w:tblGrid>
              <w:gridCol w:w="3217"/>
              <w:gridCol w:w="6256"/>
            </w:tblGrid>
            <w:tr w:rsidR="007337FB" w:rsidRPr="00FB1A2A" w14:paraId="0CF0D20A" w14:textId="77777777" w:rsidTr="007337FB">
              <w:trPr>
                <w:trHeight w:val="186"/>
                <w:jc w:val="center"/>
              </w:trPr>
              <w:tc>
                <w:tcPr>
                  <w:tcW w:w="3217" w:type="dxa"/>
                  <w:tcBorders>
                    <w:top w:val="single" w:sz="4" w:space="0" w:color="000000"/>
                    <w:left w:val="single" w:sz="4" w:space="0" w:color="000000"/>
                    <w:bottom w:val="single" w:sz="4" w:space="0" w:color="000000"/>
                  </w:tcBorders>
                  <w:shd w:val="clear" w:color="auto" w:fill="auto"/>
                </w:tcPr>
                <w:p w14:paraId="74C2A709" w14:textId="77777777" w:rsidR="007337FB" w:rsidRPr="00773722" w:rsidRDefault="007337FB" w:rsidP="007337FB">
                  <w:pPr>
                    <w:pStyle w:val="HTMLconformatoprevio"/>
                    <w:snapToGrid w:val="0"/>
                    <w:rPr>
                      <w:rFonts w:asciiTheme="majorHAnsi" w:hAnsiTheme="majorHAnsi" w:cstheme="majorHAnsi"/>
                    </w:rPr>
                  </w:pPr>
                  <w:r w:rsidRPr="00773722">
                    <w:rPr>
                      <w:rFonts w:asciiTheme="majorHAnsi" w:hAnsiTheme="majorHAnsi" w:cstheme="majorHAnsi"/>
                    </w:rPr>
                    <w:t>proMensajeRetorno</w:t>
                  </w:r>
                </w:p>
              </w:tc>
              <w:tc>
                <w:tcPr>
                  <w:tcW w:w="6256" w:type="dxa"/>
                  <w:tcBorders>
                    <w:top w:val="single" w:sz="4" w:space="0" w:color="000000"/>
                    <w:left w:val="single" w:sz="4" w:space="0" w:color="000000"/>
                    <w:bottom w:val="single" w:sz="4" w:space="0" w:color="000000"/>
                    <w:right w:val="single" w:sz="4" w:space="0" w:color="000000"/>
                  </w:tcBorders>
                  <w:shd w:val="clear" w:color="auto" w:fill="auto"/>
                </w:tcPr>
                <w:p w14:paraId="6A8EF9E8" w14:textId="77777777" w:rsidR="007337FB" w:rsidRPr="00773722" w:rsidRDefault="007337FB" w:rsidP="007337FB">
                  <w:pPr>
                    <w:snapToGrid w:val="0"/>
                    <w:rPr>
                      <w:rFonts w:asciiTheme="majorHAnsi" w:hAnsiTheme="majorHAnsi" w:cstheme="majorHAnsi"/>
                      <w:sz w:val="20"/>
                      <w:szCs w:val="20"/>
                    </w:rPr>
                  </w:pPr>
                  <w:r w:rsidRPr="00773722">
                    <w:rPr>
                      <w:rFonts w:asciiTheme="majorHAnsi" w:hAnsiTheme="majorHAnsi" w:cstheme="majorHAnsi"/>
                      <w:sz w:val="20"/>
                      <w:szCs w:val="20"/>
                    </w:rPr>
                    <w:t>Si la información de la póliza existe : OK</w:t>
                  </w:r>
                </w:p>
                <w:p w14:paraId="0A161A04" w14:textId="77777777" w:rsidR="007337FB" w:rsidRPr="00773722" w:rsidRDefault="007337FB" w:rsidP="007337FB">
                  <w:pPr>
                    <w:pStyle w:val="HTMLconformatoprevio"/>
                    <w:rPr>
                      <w:rFonts w:asciiTheme="majorHAnsi" w:hAnsiTheme="majorHAnsi" w:cstheme="majorHAnsi"/>
                    </w:rPr>
                  </w:pPr>
                  <w:r w:rsidRPr="00773722">
                    <w:rPr>
                      <w:rFonts w:asciiTheme="majorHAnsi" w:eastAsia="Calibri" w:hAnsiTheme="majorHAnsi" w:cstheme="majorHAnsi"/>
                    </w:rPr>
                    <w:t xml:space="preserve">Otro caso: </w:t>
                  </w:r>
                  <w:r w:rsidRPr="00773722">
                    <w:rPr>
                      <w:rFonts w:asciiTheme="majorHAnsi" w:hAnsiTheme="majorHAnsi" w:cstheme="majorHAnsi"/>
                    </w:rPr>
                    <w:t>NO EXISTE POLIZA DE ADUANA</w:t>
                  </w:r>
                </w:p>
              </w:tc>
            </w:tr>
          </w:tbl>
          <w:p w14:paraId="11577307" w14:textId="2B819AA4" w:rsidR="007337FB" w:rsidRDefault="007337FB" w:rsidP="00AD6617">
            <w:pPr>
              <w:rPr>
                <w:rFonts w:cs="Arial"/>
                <w:b/>
                <w:color w:val="1F3864" w:themeColor="accent5" w:themeShade="80"/>
                <w:lang w:val="es-SV"/>
              </w:rPr>
            </w:pPr>
          </w:p>
          <w:p w14:paraId="1C9F4BC3" w14:textId="03DBC028" w:rsidR="007337FB" w:rsidRDefault="007337FB">
            <w:pPr>
              <w:pStyle w:val="Ed-TableTextBullet"/>
              <w:numPr>
                <w:ilvl w:val="1"/>
                <w:numId w:val="2"/>
              </w:numPr>
              <w:tabs>
                <w:tab w:val="left" w:pos="1298"/>
                <w:tab w:val="right" w:pos="10512"/>
              </w:tabs>
              <w:spacing w:line="276" w:lineRule="auto"/>
              <w:ind w:left="1282" w:right="454" w:hanging="706"/>
              <w:jc w:val="both"/>
              <w:rPr>
                <w:rFonts w:asciiTheme="majorHAnsi" w:hAnsiTheme="majorHAnsi"/>
                <w:color w:val="000000" w:themeColor="text1"/>
                <w:lang w:val="es-SV" w:eastAsia="es-SV"/>
              </w:rPr>
            </w:pPr>
            <w:r w:rsidRPr="007337FB">
              <w:rPr>
                <w:rFonts w:asciiTheme="majorHAnsi" w:hAnsiTheme="majorHAnsi"/>
                <w:color w:val="000000" w:themeColor="text1"/>
                <w:lang w:val="es-SV" w:eastAsia="es-SV"/>
              </w:rPr>
              <w:t xml:space="preserve">findValidaPMCaracteristicas Indica si </w:t>
            </w:r>
            <w:smartTag w:uri="urn:schemas-microsoft-com:office:smarttags" w:element="PersonName">
              <w:smartTagPr>
                <w:attr w:name="ProductID" w:val="la DM"/>
              </w:smartTagPr>
              <w:r w:rsidRPr="007337FB">
                <w:rPr>
                  <w:rFonts w:asciiTheme="majorHAnsi" w:hAnsiTheme="majorHAnsi"/>
                  <w:color w:val="000000" w:themeColor="text1"/>
                  <w:lang w:val="es-SV" w:eastAsia="es-SV"/>
                </w:rPr>
                <w:t>la DM</w:t>
              </w:r>
            </w:smartTag>
            <w:r w:rsidRPr="007337FB">
              <w:rPr>
                <w:rFonts w:asciiTheme="majorHAnsi" w:hAnsiTheme="majorHAnsi"/>
                <w:color w:val="000000" w:themeColor="text1"/>
                <w:lang w:val="es-SV" w:eastAsia="es-SV"/>
              </w:rPr>
              <w:t xml:space="preserve"> ingresada </w:t>
            </w:r>
            <w:r w:rsidR="002E78DE" w:rsidRPr="007337FB">
              <w:rPr>
                <w:rFonts w:asciiTheme="majorHAnsi" w:hAnsiTheme="majorHAnsi"/>
                <w:color w:val="000000" w:themeColor="text1"/>
                <w:lang w:val="es-SV" w:eastAsia="es-SV"/>
              </w:rPr>
              <w:t>está</w:t>
            </w:r>
            <w:r w:rsidRPr="007337FB">
              <w:rPr>
                <w:rFonts w:asciiTheme="majorHAnsi" w:hAnsiTheme="majorHAnsi"/>
                <w:color w:val="000000" w:themeColor="text1"/>
                <w:lang w:val="es-SV" w:eastAsia="es-SV"/>
              </w:rPr>
              <w:t xml:space="preserve"> registrada en base a los números de serie. Si es DM simple en Aduanas y si es múltiple en las preinscripciones.</w:t>
            </w:r>
          </w:p>
          <w:p w14:paraId="78625003" w14:textId="77777777" w:rsidR="007337FB" w:rsidRPr="007337FB" w:rsidRDefault="007337FB" w:rsidP="007337FB">
            <w:pPr>
              <w:pStyle w:val="Ed-TableTextBullet"/>
              <w:tabs>
                <w:tab w:val="left" w:pos="1298"/>
                <w:tab w:val="right" w:pos="10512"/>
              </w:tabs>
              <w:spacing w:line="276" w:lineRule="auto"/>
              <w:ind w:left="1282" w:right="454"/>
              <w:jc w:val="both"/>
              <w:rPr>
                <w:rFonts w:asciiTheme="majorHAnsi" w:hAnsiTheme="majorHAnsi"/>
                <w:color w:val="000000" w:themeColor="text1"/>
                <w:lang w:val="es-SV" w:eastAsia="es-SV"/>
              </w:rPr>
            </w:pPr>
          </w:p>
          <w:p w14:paraId="7A2FD357" w14:textId="77777777" w:rsidR="007337FB" w:rsidRPr="007337FB" w:rsidRDefault="007337FB">
            <w:pPr>
              <w:pStyle w:val="Prrafodelista"/>
              <w:numPr>
                <w:ilvl w:val="0"/>
                <w:numId w:val="7"/>
              </w:numPr>
              <w:ind w:right="454"/>
              <w:rPr>
                <w:rFonts w:cs="Arial"/>
                <w:b/>
                <w:color w:val="1F3864" w:themeColor="accent5" w:themeShade="80"/>
                <w:lang w:val="es-SV"/>
              </w:rPr>
            </w:pPr>
            <w:r w:rsidRPr="007337FB">
              <w:rPr>
                <w:rFonts w:asciiTheme="majorHAnsi" w:hAnsiTheme="majorHAnsi"/>
                <w:color w:val="000000" w:themeColor="text1"/>
                <w:lang w:val="es-SV" w:eastAsia="es-SV"/>
              </w:rPr>
              <w:t>Parámetros:</w:t>
            </w:r>
          </w:p>
          <w:p w14:paraId="7CD97347" w14:textId="3CBB5AD2" w:rsidR="004A371E" w:rsidRPr="005F7AF8"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 xml:space="preserve">nroPoliza: Número de la póliza (obligatorio), no debe incluir </w:t>
            </w:r>
            <w:r w:rsidR="002E78DE" w:rsidRPr="004A371E">
              <w:rPr>
                <w:rFonts w:asciiTheme="majorHAnsi" w:hAnsiTheme="majorHAnsi"/>
                <w:color w:val="000000" w:themeColor="text1"/>
                <w:lang w:val="es-SV" w:eastAsia="es-SV"/>
              </w:rPr>
              <w:t>número</w:t>
            </w:r>
            <w:r w:rsidRPr="004A371E">
              <w:rPr>
                <w:rFonts w:asciiTheme="majorHAnsi" w:hAnsiTheme="majorHAnsi"/>
                <w:color w:val="000000" w:themeColor="text1"/>
                <w:lang w:val="es-SV" w:eastAsia="es-SV"/>
              </w:rPr>
              <w:t xml:space="preserve"> de bulto. Ejemplo: 201641429</w:t>
            </w:r>
          </w:p>
          <w:p w14:paraId="7D505B40"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pfechaImport: Fecha de la importación (obligatorio), el formato de fecha: dd/mm/aaaa. Ejemplo: 18/03/2016</w:t>
            </w:r>
            <w:r w:rsidRPr="004A371E">
              <w:rPr>
                <w:rFonts w:asciiTheme="majorHAnsi" w:hAnsiTheme="majorHAnsi"/>
                <w:color w:val="000000" w:themeColor="text1"/>
                <w:lang w:val="es-SV" w:eastAsia="es-SV"/>
              </w:rPr>
              <w:tab/>
              <w:t xml:space="preserve">    </w:t>
            </w:r>
          </w:p>
          <w:p w14:paraId="0EC99632"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nroAduana: Numero de aduana (obligatorio). Ejemplo: 73</w:t>
            </w:r>
          </w:p>
          <w:p w14:paraId="6693BE06"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nroSerial: Numero de declaración (obligatorio). Ejemplo: 4</w:t>
            </w:r>
          </w:p>
          <w:p w14:paraId="4CEDDF6B"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nroCorrelativo:  Numero correlativo (obligatorio). Ejemplo: 1429</w:t>
            </w:r>
          </w:p>
          <w:p w14:paraId="5CA0F3A5"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nroBulto :   Número de bulto otorgado en la preinscripción de pólizas múltiples (obligatorio). Ejemplo: 2</w:t>
            </w:r>
          </w:p>
          <w:p w14:paraId="25AFF0BD"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nroChasis: Número de chasis (obligatorio). Ejemplo: WV1ZZZ2HZHA000133</w:t>
            </w:r>
          </w:p>
          <w:p w14:paraId="69B3366F"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nroChaisVin: Número de chasis VIN (obligatorio). Ejemplo: WV1ZZZ2HZHA000145</w:t>
            </w:r>
          </w:p>
          <w:p w14:paraId="1B3C2DDF"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usuario: Usuario que realiza la consulta (obligatorio). Ejemplo: TEST_USER</w:t>
            </w:r>
          </w:p>
          <w:p w14:paraId="6EB88CEA" w14:textId="77777777" w:rsidR="007337FB" w:rsidRPr="004A371E" w:rsidRDefault="007337FB">
            <w:pPr>
              <w:pStyle w:val="Ed-TableTextBullet"/>
              <w:numPr>
                <w:ilvl w:val="1"/>
                <w:numId w:val="8"/>
              </w:numPr>
              <w:tabs>
                <w:tab w:val="left" w:pos="1298"/>
                <w:tab w:val="right" w:pos="10512"/>
              </w:tabs>
              <w:spacing w:line="276" w:lineRule="auto"/>
              <w:ind w:left="1701" w:right="397" w:hanging="357"/>
              <w:jc w:val="both"/>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direccionIp: IP del cliente (obligatorio). Ejemplo: 192.168.1.28</w:t>
            </w:r>
          </w:p>
          <w:p w14:paraId="3902E318" w14:textId="77777777" w:rsidR="007337FB" w:rsidRPr="007337FB" w:rsidRDefault="007337FB" w:rsidP="007337FB">
            <w:pPr>
              <w:rPr>
                <w:rFonts w:cs="Arial"/>
                <w:b/>
                <w:color w:val="1F3864" w:themeColor="accent5" w:themeShade="80"/>
                <w:lang w:val="es-SV"/>
              </w:rPr>
            </w:pPr>
          </w:p>
          <w:p w14:paraId="2616415F" w14:textId="3ECEF3C0" w:rsidR="007337FB" w:rsidRPr="004A371E" w:rsidRDefault="007337FB" w:rsidP="004A371E">
            <w:pPr>
              <w:pStyle w:val="Ed-TableTextBullet"/>
              <w:tabs>
                <w:tab w:val="left" w:pos="1298"/>
                <w:tab w:val="right" w:pos="10512"/>
              </w:tabs>
              <w:spacing w:line="276" w:lineRule="auto"/>
              <w:ind w:left="1491" w:right="454"/>
              <w:jc w:val="center"/>
              <w:rPr>
                <w:rFonts w:asciiTheme="majorHAnsi" w:hAnsiTheme="majorHAnsi"/>
                <w:color w:val="000000" w:themeColor="text1"/>
                <w:lang w:val="es-SV" w:eastAsia="es-SV"/>
              </w:rPr>
            </w:pPr>
            <w:r w:rsidRPr="004A371E">
              <w:rPr>
                <w:rFonts w:asciiTheme="majorHAnsi" w:hAnsiTheme="majorHAnsi"/>
                <w:color w:val="000000" w:themeColor="text1"/>
                <w:lang w:val="es-SV" w:eastAsia="es-SV"/>
              </w:rPr>
              <w:t>Elementos de XML de salida:</w:t>
            </w:r>
          </w:p>
          <w:tbl>
            <w:tblPr>
              <w:tblW w:w="0" w:type="auto"/>
              <w:jc w:val="center"/>
              <w:tblLayout w:type="fixed"/>
              <w:tblLook w:val="0000" w:firstRow="0" w:lastRow="0" w:firstColumn="0" w:lastColumn="0" w:noHBand="0" w:noVBand="0"/>
            </w:tblPr>
            <w:tblGrid>
              <w:gridCol w:w="3217"/>
              <w:gridCol w:w="6256"/>
            </w:tblGrid>
            <w:tr w:rsidR="004A371E" w:rsidRPr="00FB1A2A" w14:paraId="12DD3122" w14:textId="77777777" w:rsidTr="004A371E">
              <w:trPr>
                <w:jc w:val="center"/>
              </w:trPr>
              <w:tc>
                <w:tcPr>
                  <w:tcW w:w="3217" w:type="dxa"/>
                  <w:tcBorders>
                    <w:top w:val="single" w:sz="4" w:space="0" w:color="000000"/>
                    <w:left w:val="single" w:sz="4" w:space="0" w:color="000000"/>
                    <w:bottom w:val="single" w:sz="4" w:space="0" w:color="000000"/>
                  </w:tcBorders>
                  <w:shd w:val="clear" w:color="auto" w:fill="auto"/>
                </w:tcPr>
                <w:p w14:paraId="5B8A9E57" w14:textId="77777777" w:rsidR="004A371E" w:rsidRPr="00773722" w:rsidRDefault="004A371E" w:rsidP="004A371E">
                  <w:pPr>
                    <w:pStyle w:val="HTMLconformatoprevio"/>
                    <w:snapToGrid w:val="0"/>
                    <w:rPr>
                      <w:rFonts w:asciiTheme="majorHAnsi" w:hAnsiTheme="majorHAnsi" w:cstheme="majorHAnsi"/>
                    </w:rPr>
                  </w:pPr>
                  <w:r w:rsidRPr="00773722">
                    <w:rPr>
                      <w:rFonts w:asciiTheme="majorHAnsi" w:hAnsiTheme="majorHAnsi" w:cstheme="majorHAnsi"/>
                    </w:rPr>
                    <w:t>Estado</w:t>
                  </w:r>
                </w:p>
              </w:tc>
              <w:tc>
                <w:tcPr>
                  <w:tcW w:w="6256" w:type="dxa"/>
                  <w:tcBorders>
                    <w:top w:val="single" w:sz="4" w:space="0" w:color="000000"/>
                    <w:left w:val="single" w:sz="4" w:space="0" w:color="000000"/>
                    <w:bottom w:val="single" w:sz="4" w:space="0" w:color="000000"/>
                    <w:right w:val="single" w:sz="4" w:space="0" w:color="000000"/>
                  </w:tcBorders>
                  <w:shd w:val="clear" w:color="auto" w:fill="auto"/>
                </w:tcPr>
                <w:p w14:paraId="6FE951AF" w14:textId="77777777" w:rsidR="004A371E" w:rsidRPr="00773722" w:rsidRDefault="004A371E" w:rsidP="004A371E">
                  <w:pPr>
                    <w:snapToGrid w:val="0"/>
                    <w:rPr>
                      <w:rFonts w:asciiTheme="majorHAnsi" w:hAnsiTheme="majorHAnsi" w:cstheme="majorHAnsi"/>
                      <w:sz w:val="20"/>
                      <w:szCs w:val="20"/>
                    </w:rPr>
                  </w:pPr>
                  <w:r w:rsidRPr="00773722">
                    <w:rPr>
                      <w:rFonts w:asciiTheme="majorHAnsi" w:hAnsiTheme="majorHAnsi" w:cstheme="majorHAnsi"/>
                      <w:sz w:val="20"/>
                      <w:szCs w:val="20"/>
                    </w:rPr>
                    <w:t>Código que identifica la respuesta:</w:t>
                  </w:r>
                </w:p>
                <w:p w14:paraId="64EF9DDC" w14:textId="77777777" w:rsidR="004A371E" w:rsidRPr="00773722" w:rsidRDefault="004A371E" w:rsidP="004A371E">
                  <w:pPr>
                    <w:pStyle w:val="HTMLconformatoprevio"/>
                    <w:rPr>
                      <w:rFonts w:asciiTheme="majorHAnsi" w:hAnsiTheme="majorHAnsi" w:cstheme="majorHAnsi"/>
                    </w:rPr>
                  </w:pPr>
                  <w:r w:rsidRPr="00773722">
                    <w:rPr>
                      <w:rFonts w:asciiTheme="majorHAnsi" w:hAnsiTheme="majorHAnsi" w:cstheme="majorHAnsi"/>
                    </w:rPr>
                    <w:t>0 – Error o validación</w:t>
                  </w:r>
                </w:p>
                <w:p w14:paraId="5787E15A" w14:textId="77777777" w:rsidR="004A371E" w:rsidRPr="00773722" w:rsidRDefault="004A371E" w:rsidP="004A371E">
                  <w:pPr>
                    <w:pStyle w:val="HTMLconformatoprevio"/>
                    <w:rPr>
                      <w:rFonts w:asciiTheme="majorHAnsi" w:hAnsiTheme="majorHAnsi" w:cstheme="majorHAnsi"/>
                    </w:rPr>
                  </w:pPr>
                  <w:r w:rsidRPr="00773722">
                    <w:rPr>
                      <w:rFonts w:asciiTheme="majorHAnsi" w:hAnsiTheme="majorHAnsi" w:cstheme="majorHAnsi"/>
                    </w:rPr>
                    <w:t>1 – OK</w:t>
                  </w:r>
                </w:p>
              </w:tc>
            </w:tr>
            <w:tr w:rsidR="004A371E" w:rsidRPr="00FB1A2A" w14:paraId="25C9DF46" w14:textId="77777777" w:rsidTr="004A371E">
              <w:trPr>
                <w:jc w:val="center"/>
              </w:trPr>
              <w:tc>
                <w:tcPr>
                  <w:tcW w:w="3217" w:type="dxa"/>
                  <w:tcBorders>
                    <w:top w:val="single" w:sz="4" w:space="0" w:color="000000"/>
                    <w:left w:val="single" w:sz="4" w:space="0" w:color="000000"/>
                    <w:bottom w:val="single" w:sz="4" w:space="0" w:color="000000"/>
                  </w:tcBorders>
                  <w:shd w:val="clear" w:color="auto" w:fill="auto"/>
                </w:tcPr>
                <w:p w14:paraId="4AB2AD5B" w14:textId="77777777" w:rsidR="004A371E" w:rsidRPr="00773722" w:rsidRDefault="004A371E" w:rsidP="004A371E">
                  <w:pPr>
                    <w:pStyle w:val="HTMLconformatoprevio"/>
                    <w:snapToGrid w:val="0"/>
                    <w:rPr>
                      <w:rFonts w:asciiTheme="majorHAnsi" w:hAnsiTheme="majorHAnsi" w:cstheme="majorHAnsi"/>
                    </w:rPr>
                  </w:pPr>
                  <w:r w:rsidRPr="00773722">
                    <w:rPr>
                      <w:rFonts w:asciiTheme="majorHAnsi" w:hAnsiTheme="majorHAnsi" w:cstheme="majorHAnsi"/>
                    </w:rPr>
                    <w:t>proMensajeRetorno</w:t>
                  </w:r>
                </w:p>
              </w:tc>
              <w:tc>
                <w:tcPr>
                  <w:tcW w:w="6256" w:type="dxa"/>
                  <w:tcBorders>
                    <w:top w:val="single" w:sz="4" w:space="0" w:color="000000"/>
                    <w:left w:val="single" w:sz="4" w:space="0" w:color="000000"/>
                    <w:bottom w:val="single" w:sz="4" w:space="0" w:color="000000"/>
                    <w:right w:val="single" w:sz="4" w:space="0" w:color="000000"/>
                  </w:tcBorders>
                  <w:shd w:val="clear" w:color="auto" w:fill="auto"/>
                </w:tcPr>
                <w:p w14:paraId="43B16B41" w14:textId="3336EAEE" w:rsidR="004A371E" w:rsidRPr="00773722" w:rsidRDefault="004A371E" w:rsidP="004A371E">
                  <w:pPr>
                    <w:snapToGrid w:val="0"/>
                    <w:rPr>
                      <w:rFonts w:asciiTheme="majorHAnsi" w:hAnsiTheme="majorHAnsi" w:cstheme="majorHAnsi"/>
                      <w:sz w:val="20"/>
                      <w:szCs w:val="20"/>
                    </w:rPr>
                  </w:pPr>
                  <w:r w:rsidRPr="00773722">
                    <w:rPr>
                      <w:rFonts w:asciiTheme="majorHAnsi" w:hAnsiTheme="majorHAnsi" w:cstheme="majorHAnsi"/>
                      <w:sz w:val="20"/>
                      <w:szCs w:val="20"/>
                    </w:rPr>
                    <w:t xml:space="preserve">Descripción del código de respuesta, si la información de la póliza </w:t>
                  </w:r>
                  <w:r w:rsidR="002E78DE" w:rsidRPr="00773722">
                    <w:rPr>
                      <w:rFonts w:asciiTheme="majorHAnsi" w:hAnsiTheme="majorHAnsi" w:cstheme="majorHAnsi"/>
                      <w:sz w:val="20"/>
                      <w:szCs w:val="20"/>
                    </w:rPr>
                    <w:t>existe:</w:t>
                  </w:r>
                  <w:r w:rsidRPr="00773722">
                    <w:rPr>
                      <w:rFonts w:asciiTheme="majorHAnsi" w:hAnsiTheme="majorHAnsi" w:cstheme="majorHAnsi"/>
                      <w:sz w:val="20"/>
                      <w:szCs w:val="20"/>
                    </w:rPr>
                    <w:t xml:space="preserve"> OK</w:t>
                  </w:r>
                </w:p>
                <w:p w14:paraId="086C655F" w14:textId="77777777" w:rsidR="004A371E" w:rsidRPr="00773722" w:rsidRDefault="004A371E" w:rsidP="004A371E">
                  <w:pPr>
                    <w:pStyle w:val="HTMLconformatoprevio"/>
                    <w:rPr>
                      <w:rFonts w:asciiTheme="majorHAnsi" w:eastAsia="Calibri" w:hAnsiTheme="majorHAnsi" w:cstheme="majorHAnsi"/>
                    </w:rPr>
                  </w:pPr>
                  <w:r w:rsidRPr="00773722">
                    <w:rPr>
                      <w:rFonts w:asciiTheme="majorHAnsi" w:eastAsia="Calibri" w:hAnsiTheme="majorHAnsi" w:cstheme="majorHAnsi"/>
                    </w:rPr>
                    <w:t xml:space="preserve">Otros casos: </w:t>
                  </w:r>
                </w:p>
                <w:p w14:paraId="4179AF4D" w14:textId="77777777" w:rsidR="004A371E" w:rsidRPr="00773722" w:rsidRDefault="004A371E" w:rsidP="004A371E">
                  <w:pPr>
                    <w:pStyle w:val="HTMLconformatoprevio"/>
                    <w:rPr>
                      <w:rFonts w:asciiTheme="majorHAnsi" w:hAnsiTheme="majorHAnsi" w:cstheme="majorHAnsi"/>
                    </w:rPr>
                  </w:pPr>
                  <w:r w:rsidRPr="00773722">
                    <w:rPr>
                      <w:rFonts w:asciiTheme="majorHAnsi" w:hAnsiTheme="majorHAnsi" w:cstheme="majorHAnsi"/>
                    </w:rPr>
                    <w:t>NO EXISTE LA POLIZA MULTIPLE REGISTRADA</w:t>
                  </w:r>
                </w:p>
                <w:p w14:paraId="7446E2E1" w14:textId="77777777" w:rsidR="004A371E" w:rsidRPr="00773722" w:rsidRDefault="004A371E" w:rsidP="004A371E">
                  <w:pPr>
                    <w:pStyle w:val="HTMLconformatoprevio"/>
                    <w:rPr>
                      <w:rFonts w:asciiTheme="majorHAnsi" w:hAnsiTheme="majorHAnsi" w:cstheme="majorHAnsi"/>
                    </w:rPr>
                  </w:pPr>
                  <w:r w:rsidRPr="00773722">
                    <w:rPr>
                      <w:rFonts w:asciiTheme="majorHAnsi" w:hAnsiTheme="majorHAnsi" w:cstheme="majorHAnsi"/>
                    </w:rPr>
                    <w:t>VERIFIQUE EL NUMERO DE VIN: PALABRA PERMITIDA I, "CORROIDO"</w:t>
                  </w:r>
                </w:p>
                <w:p w14:paraId="5E7ABDA2" w14:textId="77777777" w:rsidR="004A371E" w:rsidRPr="00773722" w:rsidRDefault="004A371E" w:rsidP="004A371E">
                  <w:pPr>
                    <w:pStyle w:val="HTMLconformatoprevio"/>
                    <w:rPr>
                      <w:rFonts w:asciiTheme="majorHAnsi" w:hAnsiTheme="majorHAnsi" w:cstheme="majorHAnsi"/>
                    </w:rPr>
                  </w:pPr>
                  <w:r w:rsidRPr="00773722">
                    <w:rPr>
                      <w:rFonts w:asciiTheme="majorHAnsi" w:hAnsiTheme="majorHAnsi" w:cstheme="majorHAnsi"/>
                    </w:rPr>
                    <w:t>VERIFIQUE EL NUMERO DE VIN: ESPACIO</w:t>
                  </w:r>
                </w:p>
              </w:tc>
            </w:tr>
          </w:tbl>
          <w:p w14:paraId="4D6098BB" w14:textId="0DD00F62" w:rsidR="007337FB" w:rsidRDefault="007337FB" w:rsidP="00AD6617">
            <w:pPr>
              <w:rPr>
                <w:rFonts w:cs="Arial"/>
                <w:b/>
                <w:color w:val="1F3864" w:themeColor="accent5" w:themeShade="80"/>
                <w:lang w:val="es-SV"/>
              </w:rPr>
            </w:pPr>
          </w:p>
          <w:p w14:paraId="01EAE717" w14:textId="77777777" w:rsidR="007337FB" w:rsidRDefault="007337FB" w:rsidP="00AD6617">
            <w:pPr>
              <w:rPr>
                <w:rFonts w:cs="Arial"/>
                <w:b/>
                <w:color w:val="1F3864" w:themeColor="accent5" w:themeShade="80"/>
                <w:lang w:val="es-SV"/>
              </w:rPr>
            </w:pPr>
          </w:p>
          <w:p w14:paraId="2FCEF35E" w14:textId="77777777" w:rsidR="00261BFE" w:rsidRDefault="00261BFE" w:rsidP="00AD6617">
            <w:pPr>
              <w:rPr>
                <w:rFonts w:cs="Arial"/>
                <w:b/>
                <w:color w:val="1F3864" w:themeColor="accent5" w:themeShade="80"/>
                <w:lang w:val="es-SV"/>
              </w:rPr>
            </w:pPr>
          </w:p>
          <w:p w14:paraId="1F0DC182" w14:textId="77777777" w:rsidR="006D3889" w:rsidRDefault="003C3150" w:rsidP="005D1C09">
            <w:pPr>
              <w:rPr>
                <w:rFonts w:cs="Arial"/>
                <w:b/>
                <w:color w:val="1F3864" w:themeColor="accent5" w:themeShade="80"/>
                <w:lang w:val="es-SV"/>
              </w:rPr>
            </w:pPr>
            <w:r w:rsidRPr="00661770">
              <w:rPr>
                <w:rFonts w:cs="Arial"/>
                <w:b/>
                <w:color w:val="1F3864" w:themeColor="accent5" w:themeShade="80"/>
                <w:lang w:val="es-SV"/>
              </w:rPr>
              <w:t>FIN DEL PROCEDIMIENTO</w:t>
            </w:r>
          </w:p>
          <w:p w14:paraId="45D63FFA" w14:textId="77777777" w:rsidR="00773722" w:rsidRDefault="00773722" w:rsidP="005D1C09">
            <w:pPr>
              <w:rPr>
                <w:rFonts w:cs="Arial"/>
                <w:b/>
                <w:color w:val="1F3864" w:themeColor="accent5" w:themeShade="80"/>
                <w:lang w:val="es-SV"/>
              </w:rPr>
            </w:pPr>
          </w:p>
          <w:p w14:paraId="74C8C5EE" w14:textId="77777777" w:rsidR="00773722" w:rsidRDefault="00773722" w:rsidP="005D1C09">
            <w:pPr>
              <w:rPr>
                <w:rFonts w:cs="Arial"/>
                <w:b/>
                <w:color w:val="1F3864" w:themeColor="accent5" w:themeShade="80"/>
                <w:lang w:val="es-SV"/>
              </w:rPr>
            </w:pPr>
          </w:p>
          <w:p w14:paraId="181B9D6D" w14:textId="77777777" w:rsidR="00773722" w:rsidRDefault="00773722" w:rsidP="005D1C09">
            <w:pPr>
              <w:rPr>
                <w:rFonts w:cs="Arial"/>
                <w:b/>
                <w:color w:val="1F3864" w:themeColor="accent5" w:themeShade="80"/>
                <w:lang w:val="es-SV"/>
              </w:rPr>
            </w:pPr>
          </w:p>
          <w:p w14:paraId="38890911" w14:textId="77777777" w:rsidR="00773722" w:rsidRDefault="00773722" w:rsidP="005D1C09">
            <w:pPr>
              <w:rPr>
                <w:rFonts w:cs="Arial"/>
                <w:b/>
                <w:color w:val="1F3864" w:themeColor="accent5" w:themeShade="80"/>
                <w:lang w:val="es-SV"/>
              </w:rPr>
            </w:pPr>
          </w:p>
          <w:p w14:paraId="7BBF2FE3" w14:textId="77777777" w:rsidR="00773722" w:rsidRDefault="00773722" w:rsidP="005D1C09">
            <w:pPr>
              <w:rPr>
                <w:rFonts w:cs="Arial"/>
                <w:b/>
                <w:color w:val="1F3864" w:themeColor="accent5" w:themeShade="80"/>
                <w:lang w:val="es-SV"/>
              </w:rPr>
            </w:pPr>
          </w:p>
          <w:p w14:paraId="51F2F749" w14:textId="77777777" w:rsidR="00773722" w:rsidRDefault="00773722" w:rsidP="005D1C09">
            <w:pPr>
              <w:rPr>
                <w:rFonts w:cs="Arial"/>
                <w:b/>
                <w:color w:val="1F3864" w:themeColor="accent5" w:themeShade="80"/>
                <w:lang w:val="es-SV"/>
              </w:rPr>
            </w:pPr>
          </w:p>
          <w:p w14:paraId="7E2FD131" w14:textId="77777777" w:rsidR="00773722" w:rsidRDefault="00773722" w:rsidP="005D1C09">
            <w:pPr>
              <w:rPr>
                <w:rFonts w:cs="Arial"/>
                <w:b/>
                <w:color w:val="1F3864" w:themeColor="accent5" w:themeShade="80"/>
                <w:lang w:val="es-SV"/>
              </w:rPr>
            </w:pPr>
          </w:p>
          <w:p w14:paraId="4453A064" w14:textId="77777777" w:rsidR="00773722" w:rsidRDefault="00773722" w:rsidP="005D1C09">
            <w:pPr>
              <w:rPr>
                <w:rFonts w:cs="Arial"/>
                <w:b/>
                <w:color w:val="1F3864" w:themeColor="accent5" w:themeShade="80"/>
                <w:lang w:val="es-SV"/>
              </w:rPr>
            </w:pPr>
          </w:p>
          <w:p w14:paraId="55E56203" w14:textId="77777777" w:rsidR="00773722" w:rsidRDefault="00773722" w:rsidP="005D1C09">
            <w:pPr>
              <w:rPr>
                <w:rFonts w:cs="Arial"/>
                <w:b/>
                <w:color w:val="1F3864" w:themeColor="accent5" w:themeShade="80"/>
                <w:lang w:val="es-SV"/>
              </w:rPr>
            </w:pPr>
          </w:p>
          <w:p w14:paraId="51B55F24" w14:textId="77777777" w:rsidR="00773722" w:rsidRDefault="00773722" w:rsidP="005D1C09">
            <w:pPr>
              <w:rPr>
                <w:rFonts w:cs="Arial"/>
                <w:b/>
                <w:color w:val="1F3864" w:themeColor="accent5" w:themeShade="80"/>
                <w:lang w:val="es-SV"/>
              </w:rPr>
            </w:pPr>
          </w:p>
          <w:p w14:paraId="14BD4F7D" w14:textId="77777777" w:rsidR="00773722" w:rsidRDefault="00773722" w:rsidP="005D1C09">
            <w:pPr>
              <w:rPr>
                <w:rFonts w:cs="Arial"/>
                <w:b/>
                <w:color w:val="1F3864" w:themeColor="accent5" w:themeShade="80"/>
                <w:lang w:val="es-SV"/>
              </w:rPr>
            </w:pPr>
          </w:p>
          <w:p w14:paraId="1BE9BE64" w14:textId="77777777" w:rsidR="00773722" w:rsidRDefault="00773722" w:rsidP="005D1C09">
            <w:pPr>
              <w:rPr>
                <w:rFonts w:cs="Arial"/>
                <w:b/>
                <w:color w:val="1F3864" w:themeColor="accent5" w:themeShade="80"/>
                <w:lang w:val="es-SV"/>
              </w:rPr>
            </w:pPr>
          </w:p>
          <w:p w14:paraId="4FEBFB64" w14:textId="77777777" w:rsidR="00773722" w:rsidRDefault="00773722" w:rsidP="005D1C09">
            <w:pPr>
              <w:rPr>
                <w:rFonts w:cs="Arial"/>
                <w:b/>
                <w:color w:val="1F3864" w:themeColor="accent5" w:themeShade="80"/>
                <w:lang w:val="es-SV"/>
              </w:rPr>
            </w:pPr>
          </w:p>
          <w:p w14:paraId="571D2B2B" w14:textId="77777777" w:rsidR="00773722" w:rsidRDefault="00773722" w:rsidP="005D1C09">
            <w:pPr>
              <w:rPr>
                <w:rFonts w:cs="Arial"/>
                <w:b/>
                <w:color w:val="1F3864" w:themeColor="accent5" w:themeShade="80"/>
                <w:lang w:val="es-SV"/>
              </w:rPr>
            </w:pPr>
          </w:p>
          <w:p w14:paraId="50EB8DEB" w14:textId="77777777" w:rsidR="00773722" w:rsidRDefault="00773722" w:rsidP="005D1C09">
            <w:pPr>
              <w:rPr>
                <w:rFonts w:cs="Arial"/>
                <w:b/>
                <w:color w:val="1F3864" w:themeColor="accent5" w:themeShade="80"/>
                <w:lang w:val="es-SV"/>
              </w:rPr>
            </w:pPr>
          </w:p>
          <w:p w14:paraId="1A960EC2" w14:textId="77777777" w:rsidR="00773722" w:rsidRDefault="00773722" w:rsidP="005D1C09">
            <w:pPr>
              <w:rPr>
                <w:rFonts w:cs="Arial"/>
                <w:b/>
                <w:color w:val="1F3864" w:themeColor="accent5" w:themeShade="80"/>
                <w:lang w:val="es-SV"/>
              </w:rPr>
            </w:pPr>
          </w:p>
          <w:p w14:paraId="69444A34" w14:textId="56B5E16E" w:rsidR="00773722" w:rsidRPr="005D1C09" w:rsidRDefault="00773722" w:rsidP="005D1C09">
            <w:pPr>
              <w:rPr>
                <w:rFonts w:cs="Arial"/>
                <w:b/>
                <w:color w:val="1F3864" w:themeColor="accent5" w:themeShade="80"/>
                <w:lang w:val="es-SV"/>
              </w:rPr>
            </w:pPr>
          </w:p>
        </w:tc>
      </w:tr>
      <w:bookmarkEnd w:id="1"/>
    </w:tbl>
    <w:p w14:paraId="14CFD385" w14:textId="0D653E5C" w:rsidR="000769EC" w:rsidRPr="00661770" w:rsidRDefault="000769EC" w:rsidP="00AC5AE1">
      <w:pPr>
        <w:tabs>
          <w:tab w:val="left" w:pos="6510"/>
        </w:tabs>
        <w:jc w:val="both"/>
        <w:rPr>
          <w:b/>
          <w:color w:val="404040" w:themeColor="text1" w:themeTint="BF"/>
          <w:lang w:val="es-SV"/>
        </w:rPr>
        <w:sectPr w:rsidR="000769EC" w:rsidRPr="00661770" w:rsidSect="009F1C4C">
          <w:headerReference w:type="default" r:id="rId10"/>
          <w:pgSz w:w="12240" w:h="15840"/>
          <w:pgMar w:top="1559" w:right="1701" w:bottom="1418" w:left="1701" w:header="709" w:footer="709" w:gutter="0"/>
          <w:cols w:space="708"/>
          <w:docGrid w:linePitch="360"/>
        </w:sectPr>
      </w:pPr>
    </w:p>
    <w:p w14:paraId="207A56C1" w14:textId="77777777" w:rsidR="000769EC" w:rsidRPr="00661770" w:rsidRDefault="000769EC" w:rsidP="00AC5AE1">
      <w:pPr>
        <w:tabs>
          <w:tab w:val="left" w:pos="6510"/>
        </w:tabs>
        <w:jc w:val="both"/>
        <w:rPr>
          <w:b/>
          <w:color w:val="404040" w:themeColor="text1" w:themeTint="BF"/>
          <w:lang w:val="es-SV"/>
        </w:rPr>
      </w:pPr>
    </w:p>
    <w:p w14:paraId="5026150E" w14:textId="77777777" w:rsidR="007F5BC9" w:rsidRPr="00661770" w:rsidRDefault="007F5BC9" w:rsidP="002622CA">
      <w:pPr>
        <w:pStyle w:val="Ttulo3"/>
        <w:ind w:left="567"/>
        <w:rPr>
          <w:lang w:val="es-SV"/>
        </w:rPr>
      </w:pPr>
      <w:bookmarkStart w:id="5" w:name="_Toc112755889"/>
      <w:r w:rsidRPr="00661770">
        <w:rPr>
          <w:lang w:val="es-SV"/>
        </w:rPr>
        <w:t>Anexo 1.</w:t>
      </w:r>
      <w:bookmarkEnd w:id="5"/>
      <w:r w:rsidRPr="00661770">
        <w:rPr>
          <w:lang w:val="es-SV"/>
        </w:rPr>
        <w:t xml:space="preserve"> </w:t>
      </w:r>
    </w:p>
    <w:tbl>
      <w:tblPr>
        <w:tblStyle w:val="Tablaconcuadrculaclara"/>
        <w:tblpPr w:leftFromText="141" w:rightFromText="141" w:vertAnchor="page" w:horzAnchor="margin" w:tblpX="-856" w:tblpY="3236"/>
        <w:tblW w:w="6099" w:type="pct"/>
        <w:tblLook w:val="0000" w:firstRow="0" w:lastRow="0" w:firstColumn="0" w:lastColumn="0" w:noHBand="0" w:noVBand="0"/>
      </w:tblPr>
      <w:tblGrid>
        <w:gridCol w:w="4038"/>
        <w:gridCol w:w="1693"/>
        <w:gridCol w:w="5037"/>
      </w:tblGrid>
      <w:tr w:rsidR="007F5BC9" w:rsidRPr="00661770" w14:paraId="21272534" w14:textId="77777777" w:rsidTr="003F2468">
        <w:trPr>
          <w:trHeight w:val="257"/>
        </w:trPr>
        <w:tc>
          <w:tcPr>
            <w:tcW w:w="1875" w:type="pct"/>
            <w:shd w:val="clear" w:color="auto" w:fill="2E74B5" w:themeFill="accent1" w:themeFillShade="BF"/>
            <w:vAlign w:val="center"/>
          </w:tcPr>
          <w:p w14:paraId="6002932D" w14:textId="77777777" w:rsidR="007F5BC9" w:rsidRPr="00661770" w:rsidRDefault="007F5BC9" w:rsidP="003F2468">
            <w:pPr>
              <w:jc w:val="center"/>
              <w:rPr>
                <w:rFonts w:asciiTheme="majorHAnsi" w:hAnsiTheme="majorHAnsi"/>
                <w:color w:val="FFFFFF" w:themeColor="background1"/>
                <w:lang w:val="es-SV" w:eastAsia="es-SV"/>
              </w:rPr>
            </w:pPr>
            <w:bookmarkStart w:id="6" w:name="_Toc491954033"/>
            <w:r w:rsidRPr="00661770">
              <w:rPr>
                <w:rFonts w:asciiTheme="majorHAnsi" w:hAnsiTheme="majorHAnsi"/>
                <w:color w:val="FFFFFF" w:themeColor="background1"/>
                <w:lang w:val="es-SV" w:eastAsia="es-SV"/>
              </w:rPr>
              <w:t>Nombre Documento</w:t>
            </w:r>
            <w:bookmarkEnd w:id="6"/>
          </w:p>
        </w:tc>
        <w:tc>
          <w:tcPr>
            <w:tcW w:w="786" w:type="pct"/>
            <w:shd w:val="clear" w:color="auto" w:fill="2E74B5" w:themeFill="accent1" w:themeFillShade="BF"/>
            <w:vAlign w:val="center"/>
          </w:tcPr>
          <w:p w14:paraId="5DD4FE10" w14:textId="77777777" w:rsidR="007F5BC9" w:rsidRPr="00661770" w:rsidRDefault="007F5BC9" w:rsidP="003F2468">
            <w:pPr>
              <w:jc w:val="center"/>
              <w:rPr>
                <w:rFonts w:asciiTheme="majorHAnsi" w:hAnsiTheme="majorHAnsi"/>
                <w:color w:val="FFFFFF" w:themeColor="background1"/>
                <w:lang w:val="es-SV" w:eastAsia="es-SV"/>
              </w:rPr>
            </w:pPr>
            <w:bookmarkStart w:id="7" w:name="_Toc491954034"/>
            <w:r w:rsidRPr="00661770">
              <w:rPr>
                <w:rFonts w:asciiTheme="majorHAnsi" w:hAnsiTheme="majorHAnsi"/>
                <w:color w:val="FFFFFF" w:themeColor="background1"/>
                <w:lang w:val="es-SV" w:eastAsia="es-SV"/>
              </w:rPr>
              <w:t>Código Referencia</w:t>
            </w:r>
            <w:bookmarkEnd w:id="7"/>
          </w:p>
        </w:tc>
        <w:tc>
          <w:tcPr>
            <w:tcW w:w="2339" w:type="pct"/>
            <w:shd w:val="clear" w:color="auto" w:fill="2E74B5" w:themeFill="accent1" w:themeFillShade="BF"/>
            <w:vAlign w:val="center"/>
          </w:tcPr>
          <w:p w14:paraId="4F23880C" w14:textId="19C50415" w:rsidR="007F5BC9" w:rsidRPr="00661770" w:rsidRDefault="00D90287" w:rsidP="003F2468">
            <w:pPr>
              <w:jc w:val="center"/>
              <w:rPr>
                <w:rFonts w:asciiTheme="majorHAnsi" w:hAnsiTheme="majorHAnsi"/>
                <w:color w:val="FFFFFF" w:themeColor="background1"/>
                <w:lang w:val="es-SV" w:eastAsia="es-SV"/>
              </w:rPr>
            </w:pPr>
            <w:r w:rsidRPr="00661770">
              <w:rPr>
                <w:rFonts w:asciiTheme="majorHAnsi" w:hAnsiTheme="majorHAnsi"/>
                <w:color w:val="FFFFFF" w:themeColor="background1"/>
                <w:lang w:val="es-SV" w:eastAsia="es-SV"/>
              </w:rPr>
              <w:t>Beneficio</w:t>
            </w:r>
          </w:p>
        </w:tc>
      </w:tr>
      <w:tr w:rsidR="00346CEE" w:rsidRPr="00661770" w14:paraId="2FC9E4C8" w14:textId="77777777" w:rsidTr="00AD1821">
        <w:trPr>
          <w:trHeight w:val="528"/>
        </w:trPr>
        <w:tc>
          <w:tcPr>
            <w:tcW w:w="1875" w:type="pct"/>
            <w:shd w:val="clear" w:color="auto" w:fill="auto"/>
            <w:vAlign w:val="center"/>
          </w:tcPr>
          <w:p w14:paraId="5E31DE61" w14:textId="09263A58" w:rsidR="00346CEE" w:rsidRPr="00661770" w:rsidRDefault="00D25DC0" w:rsidP="00D25DC0">
            <w:pPr>
              <w:ind w:left="172"/>
              <w:jc w:val="center"/>
              <w:rPr>
                <w:rFonts w:ascii="Calibri Light" w:hAnsi="Calibri Light"/>
                <w:color w:val="404040"/>
                <w:sz w:val="20"/>
                <w:szCs w:val="20"/>
                <w:lang w:val="es-SV" w:eastAsia="es-SV"/>
              </w:rPr>
            </w:pPr>
            <w:r>
              <w:rPr>
                <w:rFonts w:ascii="Calibri Light" w:hAnsi="Calibri Light"/>
                <w:color w:val="404040"/>
                <w:sz w:val="20"/>
                <w:szCs w:val="20"/>
                <w:lang w:val="es-SV" w:eastAsia="es-SV"/>
              </w:rPr>
              <w:t>N/A</w:t>
            </w:r>
          </w:p>
        </w:tc>
        <w:tc>
          <w:tcPr>
            <w:tcW w:w="786" w:type="pct"/>
            <w:shd w:val="clear" w:color="auto" w:fill="auto"/>
            <w:vAlign w:val="center"/>
          </w:tcPr>
          <w:p w14:paraId="3A2D0841" w14:textId="796EA3B0" w:rsidR="00346CEE" w:rsidRPr="00661770" w:rsidRDefault="00D25DC0" w:rsidP="00D25DC0">
            <w:pPr>
              <w:spacing w:line="360" w:lineRule="auto"/>
              <w:jc w:val="center"/>
              <w:rPr>
                <w:rFonts w:ascii="Calibri Light" w:hAnsi="Calibri Light"/>
                <w:color w:val="404040"/>
                <w:sz w:val="20"/>
                <w:szCs w:val="20"/>
                <w:lang w:val="es-SV" w:eastAsia="es-SV"/>
              </w:rPr>
            </w:pPr>
            <w:r>
              <w:rPr>
                <w:rFonts w:ascii="Calibri Light" w:hAnsi="Calibri Light"/>
                <w:color w:val="404040"/>
                <w:sz w:val="20"/>
                <w:szCs w:val="20"/>
                <w:lang w:val="es-SV" w:eastAsia="es-SV"/>
              </w:rPr>
              <w:t>N/A</w:t>
            </w:r>
          </w:p>
        </w:tc>
        <w:tc>
          <w:tcPr>
            <w:tcW w:w="2339" w:type="pct"/>
            <w:shd w:val="clear" w:color="auto" w:fill="auto"/>
            <w:vAlign w:val="center"/>
          </w:tcPr>
          <w:p w14:paraId="6CA2775C" w14:textId="248A7DAB" w:rsidR="00346CEE" w:rsidRPr="00661770" w:rsidRDefault="00D25DC0" w:rsidP="00D25DC0">
            <w:pPr>
              <w:ind w:right="176"/>
              <w:jc w:val="center"/>
              <w:rPr>
                <w:rFonts w:ascii="Calibri Light" w:hAnsi="Calibri Light"/>
                <w:color w:val="404040"/>
                <w:sz w:val="20"/>
                <w:szCs w:val="20"/>
                <w:lang w:val="es-SV" w:eastAsia="es-SV"/>
              </w:rPr>
            </w:pPr>
            <w:r>
              <w:rPr>
                <w:rFonts w:ascii="Calibri Light" w:hAnsi="Calibri Light"/>
                <w:color w:val="404040"/>
                <w:sz w:val="20"/>
                <w:szCs w:val="20"/>
                <w:lang w:val="es-SV" w:eastAsia="es-SV"/>
              </w:rPr>
              <w:t>N/A</w:t>
            </w:r>
          </w:p>
        </w:tc>
      </w:tr>
    </w:tbl>
    <w:p w14:paraId="2F420857" w14:textId="77777777" w:rsidR="007F5BC9" w:rsidRPr="00661770" w:rsidRDefault="007F5BC9" w:rsidP="007E0E5F">
      <w:pPr>
        <w:pStyle w:val="Ttulo3"/>
        <w:ind w:left="567"/>
        <w:rPr>
          <w:lang w:val="es-SV"/>
        </w:rPr>
      </w:pPr>
      <w:bookmarkStart w:id="8" w:name="_Toc112755890"/>
      <w:r w:rsidRPr="00661770">
        <w:rPr>
          <w:lang w:val="es-SV"/>
        </w:rPr>
        <w:t>Documentos referenciados</w:t>
      </w:r>
      <w:bookmarkEnd w:id="8"/>
    </w:p>
    <w:p w14:paraId="1D28AF66" w14:textId="593F67A7" w:rsidR="007F5BC9" w:rsidRPr="00661770" w:rsidRDefault="007F5BC9" w:rsidP="00A9080D">
      <w:pPr>
        <w:tabs>
          <w:tab w:val="left" w:pos="3198"/>
        </w:tabs>
        <w:rPr>
          <w:b/>
          <w:color w:val="404040" w:themeColor="text1" w:themeTint="BF"/>
          <w:lang w:val="es-SV"/>
        </w:rPr>
      </w:pPr>
    </w:p>
    <w:p w14:paraId="378743EF" w14:textId="77777777" w:rsidR="00083E94" w:rsidRPr="00661770" w:rsidRDefault="00083E94" w:rsidP="007F5BC9">
      <w:pPr>
        <w:tabs>
          <w:tab w:val="left" w:pos="3198"/>
        </w:tabs>
        <w:rPr>
          <w:b/>
          <w:color w:val="404040" w:themeColor="text1" w:themeTint="BF"/>
          <w:lang w:val="es-SV"/>
        </w:rPr>
      </w:pPr>
    </w:p>
    <w:p w14:paraId="10073449" w14:textId="72E32D4A" w:rsidR="007F5BC9" w:rsidRPr="00661770" w:rsidRDefault="007F5BC9" w:rsidP="002622CA">
      <w:pPr>
        <w:pStyle w:val="Ttulo3"/>
        <w:ind w:left="567"/>
        <w:rPr>
          <w:lang w:val="es-SV"/>
        </w:rPr>
      </w:pPr>
      <w:bookmarkStart w:id="9" w:name="_Toc112755891"/>
      <w:r w:rsidRPr="00661770">
        <w:rPr>
          <w:lang w:val="es-SV"/>
        </w:rPr>
        <w:t>Anexo 2.</w:t>
      </w:r>
      <w:bookmarkEnd w:id="9"/>
      <w:r w:rsidRPr="00661770">
        <w:rPr>
          <w:lang w:val="es-SV"/>
        </w:rPr>
        <w:t xml:space="preserve"> </w:t>
      </w:r>
    </w:p>
    <w:p w14:paraId="004E87ED" w14:textId="72CC48A8" w:rsidR="00993A7C" w:rsidRPr="00661770" w:rsidRDefault="007F5BC9" w:rsidP="002E78DE">
      <w:pPr>
        <w:pStyle w:val="Ttulo3"/>
        <w:ind w:left="567"/>
        <w:rPr>
          <w:lang w:val="es-SV"/>
        </w:rPr>
      </w:pPr>
      <w:bookmarkStart w:id="10" w:name="_Toc112755892"/>
      <w:r w:rsidRPr="00661770">
        <w:rPr>
          <w:lang w:val="es-SV"/>
        </w:rPr>
        <w:t>Definiciones:</w:t>
      </w:r>
      <w:bookmarkEnd w:id="10"/>
      <w:r w:rsidRPr="00661770">
        <w:rPr>
          <w:lang w:val="es-SV"/>
        </w:rPr>
        <w:t xml:space="preserve">   </w:t>
      </w:r>
    </w:p>
    <w:tbl>
      <w:tblPr>
        <w:tblStyle w:val="Tablaconcuadrcula"/>
        <w:tblW w:w="10764" w:type="dxa"/>
        <w:tblInd w:w="-85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129"/>
        <w:gridCol w:w="8635"/>
      </w:tblGrid>
      <w:tr w:rsidR="00E92575" w:rsidRPr="00661770" w14:paraId="400FD91C" w14:textId="77777777" w:rsidTr="009E0768">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661770" w:rsidRDefault="009E0768" w:rsidP="009E0768">
            <w:pPr>
              <w:rPr>
                <w:rFonts w:asciiTheme="majorHAnsi" w:hAnsiTheme="majorHAnsi" w:cstheme="majorHAnsi"/>
                <w:b/>
                <w:bCs/>
                <w:color w:val="404040" w:themeColor="text1" w:themeTint="BF"/>
                <w:szCs w:val="24"/>
                <w:lang w:val="es-SV" w:eastAsia="es-SV"/>
              </w:rPr>
            </w:pPr>
            <w:r w:rsidRPr="00661770">
              <w:rPr>
                <w:rFonts w:asciiTheme="majorHAnsi" w:hAnsiTheme="majorHAnsi" w:cstheme="majorHAnsi"/>
                <w:b/>
                <w:bCs/>
                <w:color w:val="404040" w:themeColor="text1" w:themeTint="BF"/>
                <w:szCs w:val="24"/>
                <w:lang w:val="es-SV" w:eastAsia="es-SV"/>
              </w:rPr>
              <w:t>DESCRIPCIÓN</w:t>
            </w:r>
          </w:p>
        </w:tc>
        <w:tc>
          <w:tcPr>
            <w:tcW w:w="8635" w:type="dxa"/>
            <w:tcBorders>
              <w:left w:val="single" w:sz="4" w:space="0" w:color="7F7F7F" w:themeColor="text1" w:themeTint="80"/>
            </w:tcBorders>
            <w:shd w:val="clear" w:color="auto" w:fill="F2F2F2" w:themeFill="background1" w:themeFillShade="F2"/>
            <w:vAlign w:val="center"/>
          </w:tcPr>
          <w:p w14:paraId="77BA45AC" w14:textId="1CBE457B" w:rsidR="00E92575" w:rsidRPr="00661770" w:rsidRDefault="009E0768" w:rsidP="009E0768">
            <w:pPr>
              <w:spacing w:line="360" w:lineRule="auto"/>
              <w:rPr>
                <w:rFonts w:ascii="Calibri Light" w:hAnsi="Calibri Light"/>
                <w:b/>
                <w:bCs/>
                <w:color w:val="404040"/>
                <w:szCs w:val="24"/>
                <w:lang w:val="es-SV" w:eastAsia="es-SV"/>
              </w:rPr>
            </w:pPr>
            <w:r w:rsidRPr="00661770">
              <w:rPr>
                <w:rFonts w:ascii="Calibri Light" w:hAnsi="Calibri Light"/>
                <w:b/>
                <w:bCs/>
                <w:color w:val="404040"/>
                <w:szCs w:val="24"/>
                <w:lang w:val="es-SV" w:eastAsia="es-SV"/>
              </w:rPr>
              <w:t>DEFINICIÓN</w:t>
            </w:r>
          </w:p>
        </w:tc>
      </w:tr>
      <w:tr w:rsidR="005569F1" w:rsidRPr="00661770" w14:paraId="1844B9AD"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08EA4D" w14:textId="4D213A45" w:rsidR="005569F1" w:rsidRPr="00DD5DE1" w:rsidRDefault="005569F1"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BD</w:t>
            </w:r>
          </w:p>
        </w:tc>
        <w:tc>
          <w:tcPr>
            <w:tcW w:w="8635" w:type="dxa"/>
            <w:tcBorders>
              <w:left w:val="single" w:sz="4" w:space="0" w:color="7F7F7F" w:themeColor="text1" w:themeTint="80"/>
            </w:tcBorders>
            <w:vAlign w:val="center"/>
          </w:tcPr>
          <w:p w14:paraId="601171B9" w14:textId="586F47BB" w:rsidR="005569F1" w:rsidRPr="00661770" w:rsidRDefault="005569F1" w:rsidP="005569F1">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Base de Datos</w:t>
            </w:r>
          </w:p>
        </w:tc>
      </w:tr>
      <w:tr w:rsidR="005569F1" w:rsidRPr="00661770" w14:paraId="1599B75F"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3C4F07C" w14:textId="5FA2549F" w:rsidR="005569F1" w:rsidRPr="00DD5DE1" w:rsidRDefault="005569F1"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IP</w:t>
            </w:r>
          </w:p>
        </w:tc>
        <w:tc>
          <w:tcPr>
            <w:tcW w:w="8635" w:type="dxa"/>
            <w:tcBorders>
              <w:left w:val="single" w:sz="4" w:space="0" w:color="7F7F7F" w:themeColor="text1" w:themeTint="80"/>
            </w:tcBorders>
            <w:vAlign w:val="center"/>
          </w:tcPr>
          <w:p w14:paraId="054A7C93" w14:textId="71954036" w:rsidR="005569F1" w:rsidRPr="000232FE" w:rsidRDefault="005569F1" w:rsidP="005569F1">
            <w:pPr>
              <w:spacing w:line="360" w:lineRule="auto"/>
              <w:rPr>
                <w:rFonts w:asciiTheme="majorHAnsi" w:hAnsiTheme="majorHAnsi" w:cstheme="majorHAnsi"/>
                <w:color w:val="404040" w:themeColor="text1" w:themeTint="BF"/>
                <w:sz w:val="20"/>
                <w:szCs w:val="24"/>
                <w:lang w:val="es-SV"/>
              </w:rPr>
            </w:pPr>
            <w:r w:rsidRPr="000232FE">
              <w:rPr>
                <w:rFonts w:asciiTheme="majorHAnsi" w:hAnsiTheme="majorHAnsi" w:cstheme="majorHAnsi"/>
                <w:color w:val="404040" w:themeColor="text1" w:themeTint="BF"/>
                <w:sz w:val="20"/>
                <w:szCs w:val="24"/>
                <w:lang w:val="es-SV"/>
              </w:rPr>
              <w:t>Es una dirección única que identifica a un dispositivo en Internet o en una red local.</w:t>
            </w:r>
          </w:p>
        </w:tc>
      </w:tr>
      <w:tr w:rsidR="005569F1" w:rsidRPr="00661770" w14:paraId="5871CFE1"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095B366" w14:textId="2A1DE4F0" w:rsidR="005569F1" w:rsidRPr="00DD5DE1" w:rsidRDefault="00426202"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GlassFish</w:t>
            </w:r>
          </w:p>
        </w:tc>
        <w:tc>
          <w:tcPr>
            <w:tcW w:w="8635" w:type="dxa"/>
            <w:tcBorders>
              <w:left w:val="single" w:sz="4" w:space="0" w:color="7F7F7F" w:themeColor="text1" w:themeTint="80"/>
            </w:tcBorders>
            <w:vAlign w:val="center"/>
          </w:tcPr>
          <w:p w14:paraId="7A10253F" w14:textId="0A3FD629" w:rsidR="005569F1" w:rsidRPr="000232FE" w:rsidRDefault="00426202" w:rsidP="005569F1">
            <w:pPr>
              <w:spacing w:line="360" w:lineRule="auto"/>
              <w:rPr>
                <w:rFonts w:ascii="Calibri Light" w:hAnsi="Calibri Light"/>
                <w:color w:val="404040"/>
                <w:sz w:val="20"/>
                <w:szCs w:val="20"/>
                <w:lang w:val="es-SV" w:eastAsia="es-SV"/>
              </w:rPr>
            </w:pPr>
            <w:r w:rsidRPr="000232FE">
              <w:rPr>
                <w:rFonts w:ascii="Calibri Light" w:hAnsi="Calibri Light"/>
                <w:color w:val="404040"/>
                <w:sz w:val="20"/>
                <w:szCs w:val="20"/>
                <w:lang w:eastAsia="es-SV"/>
              </w:rPr>
              <w:t>Es un servidor de aplicaciones de software libre desarrollado por Sun Microsystems, compañía adquirida por Oracle Corporation, que implementa las tecnologías definidas en la plataforma Java EE y permite ejecutar aplicaciones que siguen esta especificación.</w:t>
            </w:r>
          </w:p>
        </w:tc>
      </w:tr>
      <w:tr w:rsidR="005569F1" w:rsidRPr="00661770" w14:paraId="58E995EC"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3B82A05" w14:textId="50383544" w:rsidR="005569F1" w:rsidRPr="00DD5DE1" w:rsidRDefault="005569F1"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Jobs</w:t>
            </w:r>
          </w:p>
        </w:tc>
        <w:tc>
          <w:tcPr>
            <w:tcW w:w="8635" w:type="dxa"/>
            <w:tcBorders>
              <w:left w:val="single" w:sz="4" w:space="0" w:color="7F7F7F" w:themeColor="text1" w:themeTint="80"/>
            </w:tcBorders>
            <w:vAlign w:val="center"/>
          </w:tcPr>
          <w:p w14:paraId="3B30C45A" w14:textId="17604DCB" w:rsidR="005569F1" w:rsidRPr="000232FE" w:rsidRDefault="005569F1" w:rsidP="005569F1">
            <w:pPr>
              <w:spacing w:line="360" w:lineRule="auto"/>
              <w:rPr>
                <w:rFonts w:ascii="Calibri Light" w:hAnsi="Calibri Light"/>
                <w:color w:val="404040"/>
                <w:sz w:val="20"/>
                <w:szCs w:val="20"/>
                <w:lang w:val="es-SV" w:eastAsia="es-SV"/>
              </w:rPr>
            </w:pPr>
            <w:r w:rsidRPr="000232FE">
              <w:rPr>
                <w:rFonts w:asciiTheme="majorHAnsi" w:hAnsiTheme="majorHAnsi" w:cstheme="majorHAnsi"/>
                <w:color w:val="404040" w:themeColor="text1" w:themeTint="BF"/>
                <w:sz w:val="20"/>
                <w:szCs w:val="24"/>
                <w:lang w:val="es-SV"/>
              </w:rPr>
              <w:t>Es un conjunto de tareas que ejecuta el SQL Server Agent. Cada job puede ejecutar una o más tareas durante periodos de tiempo definidos.</w:t>
            </w:r>
          </w:p>
        </w:tc>
      </w:tr>
      <w:tr w:rsidR="005569F1" w:rsidRPr="00661770" w14:paraId="2038CEE0"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865B153" w14:textId="78A45099" w:rsidR="005569F1" w:rsidRPr="00DD5DE1" w:rsidRDefault="00426202"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Password</w:t>
            </w:r>
          </w:p>
        </w:tc>
        <w:tc>
          <w:tcPr>
            <w:tcW w:w="8635" w:type="dxa"/>
            <w:tcBorders>
              <w:left w:val="single" w:sz="4" w:space="0" w:color="7F7F7F" w:themeColor="text1" w:themeTint="80"/>
            </w:tcBorders>
            <w:vAlign w:val="center"/>
          </w:tcPr>
          <w:p w14:paraId="3050A0E2" w14:textId="5A11D1A3" w:rsidR="005569F1" w:rsidRPr="000232FE" w:rsidRDefault="00426202" w:rsidP="005569F1">
            <w:pPr>
              <w:spacing w:line="360" w:lineRule="auto"/>
              <w:rPr>
                <w:rFonts w:ascii="Calibri Light" w:hAnsi="Calibri Light"/>
                <w:color w:val="404040"/>
                <w:sz w:val="20"/>
                <w:szCs w:val="20"/>
                <w:lang w:val="es-SV" w:eastAsia="es-SV"/>
              </w:rPr>
            </w:pPr>
            <w:r w:rsidRPr="000232FE">
              <w:rPr>
                <w:rFonts w:ascii="Calibri Light" w:hAnsi="Calibri Light"/>
                <w:color w:val="404040"/>
                <w:sz w:val="20"/>
                <w:szCs w:val="20"/>
                <w:lang w:eastAsia="es-SV"/>
              </w:rPr>
              <w:t>Es una forma de autentificación que utiliza información secreta para controlar el acceso hacia algún recurso.</w:t>
            </w:r>
          </w:p>
        </w:tc>
      </w:tr>
      <w:tr w:rsidR="002E78DE" w:rsidRPr="00661770" w14:paraId="58189AE0"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375507A" w14:textId="799AD92E" w:rsidR="002E78DE" w:rsidRPr="002E78DE" w:rsidRDefault="002E78DE" w:rsidP="005569F1">
            <w:pPr>
              <w:rPr>
                <w:rFonts w:ascii="Calibri Light" w:hAnsi="Calibri Light"/>
                <w:color w:val="404040"/>
                <w:sz w:val="20"/>
                <w:szCs w:val="20"/>
                <w:lang w:eastAsia="es-SV"/>
              </w:rPr>
            </w:pPr>
            <w:r w:rsidRPr="002E78DE">
              <w:rPr>
                <w:rFonts w:ascii="Calibri Light" w:hAnsi="Calibri Light"/>
                <w:color w:val="404040"/>
                <w:sz w:val="20"/>
                <w:szCs w:val="20"/>
                <w:lang w:eastAsia="es-SV"/>
              </w:rPr>
              <w:t>Póliza</w:t>
            </w:r>
          </w:p>
        </w:tc>
        <w:tc>
          <w:tcPr>
            <w:tcW w:w="8635" w:type="dxa"/>
            <w:tcBorders>
              <w:left w:val="single" w:sz="4" w:space="0" w:color="7F7F7F" w:themeColor="text1" w:themeTint="80"/>
            </w:tcBorders>
            <w:vAlign w:val="center"/>
          </w:tcPr>
          <w:p w14:paraId="069D3576" w14:textId="3E668638" w:rsidR="002E78DE" w:rsidRPr="000232FE" w:rsidRDefault="002E78DE" w:rsidP="005569F1">
            <w:pPr>
              <w:spacing w:line="360" w:lineRule="auto"/>
              <w:rPr>
                <w:rFonts w:ascii="Calibri Light" w:hAnsi="Calibri Light"/>
                <w:color w:val="404040"/>
                <w:sz w:val="20"/>
                <w:szCs w:val="20"/>
                <w:lang w:eastAsia="es-SV"/>
              </w:rPr>
            </w:pPr>
            <w:r>
              <w:rPr>
                <w:rFonts w:ascii="Calibri Light" w:hAnsi="Calibri Light"/>
                <w:color w:val="404040"/>
                <w:sz w:val="20"/>
                <w:szCs w:val="20"/>
                <w:lang w:eastAsia="es-SV"/>
              </w:rPr>
              <w:t xml:space="preserve">Numero de registro que </w:t>
            </w:r>
            <w:r w:rsidRPr="002E78DE">
              <w:rPr>
                <w:rFonts w:ascii="Calibri Light" w:hAnsi="Calibri Light"/>
                <w:color w:val="404040"/>
                <w:sz w:val="20"/>
                <w:szCs w:val="20"/>
                <w:lang w:eastAsia="es-SV"/>
              </w:rPr>
              <w:t xml:space="preserve">es un código individual que se aplica a cada </w:t>
            </w:r>
            <w:r w:rsidR="00E92D0E" w:rsidRPr="002E78DE">
              <w:rPr>
                <w:rFonts w:ascii="Calibri Light" w:hAnsi="Calibri Light"/>
                <w:color w:val="404040"/>
                <w:sz w:val="20"/>
                <w:szCs w:val="20"/>
                <w:lang w:eastAsia="es-SV"/>
              </w:rPr>
              <w:t>vehículo</w:t>
            </w:r>
            <w:r w:rsidRPr="002E78DE">
              <w:rPr>
                <w:rFonts w:ascii="Calibri Light" w:hAnsi="Calibri Light"/>
                <w:color w:val="404040"/>
                <w:sz w:val="20"/>
                <w:szCs w:val="20"/>
                <w:lang w:eastAsia="es-SV"/>
              </w:rPr>
              <w:t xml:space="preserve"> para diferenciar al resto</w:t>
            </w:r>
          </w:p>
        </w:tc>
      </w:tr>
      <w:tr w:rsidR="000232FE" w:rsidRPr="00661770" w14:paraId="2B754288"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DB55D0D" w14:textId="36A935C2" w:rsidR="000232FE" w:rsidRPr="00DD5DE1" w:rsidRDefault="000232FE"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Registro</w:t>
            </w:r>
          </w:p>
        </w:tc>
        <w:tc>
          <w:tcPr>
            <w:tcW w:w="8635" w:type="dxa"/>
            <w:tcBorders>
              <w:left w:val="single" w:sz="4" w:space="0" w:color="7F7F7F" w:themeColor="text1" w:themeTint="80"/>
            </w:tcBorders>
            <w:vAlign w:val="center"/>
          </w:tcPr>
          <w:p w14:paraId="01BF859B" w14:textId="1F62048D" w:rsidR="000232FE" w:rsidRPr="000232FE" w:rsidRDefault="000232FE" w:rsidP="005569F1">
            <w:pPr>
              <w:spacing w:line="360" w:lineRule="auto"/>
              <w:rPr>
                <w:rFonts w:ascii="Calibri Light" w:hAnsi="Calibri Light"/>
                <w:color w:val="404040"/>
                <w:sz w:val="20"/>
                <w:szCs w:val="20"/>
                <w:lang w:eastAsia="es-SV"/>
              </w:rPr>
            </w:pPr>
            <w:r w:rsidRPr="000232FE">
              <w:rPr>
                <w:rFonts w:ascii="Calibri Light" w:hAnsi="Calibri Light"/>
                <w:color w:val="404040"/>
                <w:sz w:val="20"/>
                <w:szCs w:val="20"/>
                <w:lang w:eastAsia="es-SV"/>
              </w:rPr>
              <w:t xml:space="preserve">Es una representación </w:t>
            </w:r>
            <w:r w:rsidR="002E78DE" w:rsidRPr="000232FE">
              <w:rPr>
                <w:rFonts w:ascii="Calibri Light" w:hAnsi="Calibri Light"/>
                <w:color w:val="404040"/>
                <w:sz w:val="20"/>
                <w:szCs w:val="20"/>
                <w:lang w:eastAsia="es-SV"/>
              </w:rPr>
              <w:t>de un</w:t>
            </w:r>
            <w:r w:rsidRPr="000232FE">
              <w:rPr>
                <w:rFonts w:ascii="Calibri Light" w:hAnsi="Calibri Light"/>
                <w:color w:val="404040"/>
                <w:sz w:val="20"/>
                <w:szCs w:val="20"/>
                <w:lang w:eastAsia="es-SV"/>
              </w:rPr>
              <w:t xml:space="preserve"> objeto único de datos implícitamente estructurados en una tabla.</w:t>
            </w:r>
          </w:p>
        </w:tc>
      </w:tr>
      <w:tr w:rsidR="00426202" w:rsidRPr="00661770" w14:paraId="09026B30"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74E7726" w14:textId="79EBDB44" w:rsidR="00426202" w:rsidRPr="00DD5DE1" w:rsidRDefault="00426202"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Truncado de tablas</w:t>
            </w:r>
          </w:p>
        </w:tc>
        <w:tc>
          <w:tcPr>
            <w:tcW w:w="8635" w:type="dxa"/>
            <w:tcBorders>
              <w:left w:val="single" w:sz="4" w:space="0" w:color="7F7F7F" w:themeColor="text1" w:themeTint="80"/>
            </w:tcBorders>
            <w:vAlign w:val="center"/>
          </w:tcPr>
          <w:p w14:paraId="483DE18B" w14:textId="67E5FBDD" w:rsidR="00426202" w:rsidRPr="000232FE" w:rsidRDefault="00426202" w:rsidP="005569F1">
            <w:pPr>
              <w:spacing w:line="360" w:lineRule="auto"/>
              <w:rPr>
                <w:rFonts w:ascii="Calibri Light" w:hAnsi="Calibri Light"/>
                <w:color w:val="404040"/>
                <w:sz w:val="20"/>
                <w:szCs w:val="20"/>
                <w:lang w:val="es-SV" w:eastAsia="es-SV"/>
              </w:rPr>
            </w:pPr>
            <w:r w:rsidRPr="000232FE">
              <w:rPr>
                <w:rFonts w:ascii="Calibri Light" w:hAnsi="Calibri Light"/>
                <w:color w:val="404040"/>
                <w:sz w:val="20"/>
                <w:szCs w:val="20"/>
                <w:lang w:eastAsia="es-SV"/>
              </w:rPr>
              <w:t>Es una operación que elimina todas las filas de una tabla sin realizar un análisis de la tabla: esta operación es una alternativa más rápida a una operación DELETE no calificada.</w:t>
            </w:r>
          </w:p>
        </w:tc>
      </w:tr>
      <w:tr w:rsidR="0048050F" w:rsidRPr="00661770" w14:paraId="3D2A1EAC"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3F50BB5" w14:textId="6F22F21E" w:rsidR="0048050F" w:rsidRPr="00DD5DE1" w:rsidRDefault="0048050F"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 xml:space="preserve">Volcado </w:t>
            </w:r>
          </w:p>
        </w:tc>
        <w:tc>
          <w:tcPr>
            <w:tcW w:w="8635" w:type="dxa"/>
            <w:tcBorders>
              <w:left w:val="single" w:sz="4" w:space="0" w:color="7F7F7F" w:themeColor="text1" w:themeTint="80"/>
            </w:tcBorders>
            <w:vAlign w:val="center"/>
          </w:tcPr>
          <w:p w14:paraId="0ACEDE12" w14:textId="2EC6644B" w:rsidR="0048050F" w:rsidRPr="000232FE" w:rsidRDefault="0048050F" w:rsidP="0048050F">
            <w:pPr>
              <w:spacing w:line="360" w:lineRule="auto"/>
              <w:jc w:val="both"/>
              <w:rPr>
                <w:rFonts w:ascii="Calibri Light" w:hAnsi="Calibri Light"/>
                <w:color w:val="404040"/>
                <w:sz w:val="20"/>
                <w:szCs w:val="20"/>
                <w:lang w:val="es-SV" w:eastAsia="es-SV"/>
              </w:rPr>
            </w:pPr>
            <w:r w:rsidRPr="000232FE">
              <w:rPr>
                <w:rFonts w:ascii="Calibri Light" w:hAnsi="Calibri Light"/>
                <w:color w:val="404040"/>
                <w:sz w:val="20"/>
                <w:szCs w:val="20"/>
                <w:lang w:val="es-SV" w:eastAsia="es-SV"/>
              </w:rPr>
              <w:t>Es un término utilizado en informática que es un registro no estructurado del contenido de la memoria en un momento concreto, generalmente utilizado para depurar un programa que ha finalizado su ejecución incorrectamente.</w:t>
            </w:r>
          </w:p>
        </w:tc>
      </w:tr>
      <w:tr w:rsidR="00426202" w:rsidRPr="00661770" w14:paraId="2192D6F5"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16CAA4D" w14:textId="76399FD8" w:rsidR="00426202" w:rsidRPr="00DD5DE1" w:rsidRDefault="00426202"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VMT</w:t>
            </w:r>
          </w:p>
        </w:tc>
        <w:tc>
          <w:tcPr>
            <w:tcW w:w="8635" w:type="dxa"/>
            <w:tcBorders>
              <w:left w:val="single" w:sz="4" w:space="0" w:color="7F7F7F" w:themeColor="text1" w:themeTint="80"/>
            </w:tcBorders>
            <w:vAlign w:val="center"/>
          </w:tcPr>
          <w:p w14:paraId="20CE334D" w14:textId="14A46030" w:rsidR="00426202" w:rsidRPr="000232FE" w:rsidRDefault="00426202" w:rsidP="0048050F">
            <w:pPr>
              <w:spacing w:line="360" w:lineRule="auto"/>
              <w:jc w:val="both"/>
              <w:rPr>
                <w:rFonts w:ascii="Calibri Light" w:hAnsi="Calibri Light"/>
                <w:color w:val="404040"/>
                <w:sz w:val="20"/>
                <w:szCs w:val="20"/>
                <w:lang w:val="es-SV" w:eastAsia="es-SV"/>
              </w:rPr>
            </w:pPr>
            <w:r w:rsidRPr="000232FE">
              <w:rPr>
                <w:rFonts w:ascii="Calibri Light" w:hAnsi="Calibri Light"/>
                <w:color w:val="404040"/>
                <w:sz w:val="20"/>
                <w:szCs w:val="20"/>
                <w:lang w:val="es-SV" w:eastAsia="es-SV"/>
              </w:rPr>
              <w:t>Viceministerio de Transporte</w:t>
            </w:r>
          </w:p>
        </w:tc>
      </w:tr>
      <w:tr w:rsidR="00DD5DE1" w:rsidRPr="00661770" w14:paraId="15D38721"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645475A" w14:textId="50804805" w:rsidR="00DD5DE1" w:rsidRPr="00DD5DE1" w:rsidRDefault="00DD5DE1"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XML</w:t>
            </w:r>
          </w:p>
        </w:tc>
        <w:tc>
          <w:tcPr>
            <w:tcW w:w="8635" w:type="dxa"/>
            <w:tcBorders>
              <w:left w:val="single" w:sz="4" w:space="0" w:color="7F7F7F" w:themeColor="text1" w:themeTint="80"/>
            </w:tcBorders>
            <w:vAlign w:val="center"/>
          </w:tcPr>
          <w:p w14:paraId="1ACF17DF" w14:textId="14D137FD" w:rsidR="00DD5DE1" w:rsidRPr="000232FE" w:rsidRDefault="00DD5DE1" w:rsidP="0048050F">
            <w:pPr>
              <w:spacing w:line="360" w:lineRule="auto"/>
              <w:jc w:val="both"/>
              <w:rPr>
                <w:rFonts w:ascii="Calibri Light" w:hAnsi="Calibri Light"/>
                <w:color w:val="404040"/>
                <w:sz w:val="20"/>
                <w:szCs w:val="20"/>
                <w:lang w:val="es-SV" w:eastAsia="es-SV"/>
              </w:rPr>
            </w:pPr>
            <w:r w:rsidRPr="00DD5DE1">
              <w:rPr>
                <w:rFonts w:ascii="Calibri Light" w:hAnsi="Calibri Light"/>
                <w:color w:val="404040"/>
                <w:sz w:val="20"/>
                <w:szCs w:val="20"/>
                <w:lang w:val="es-SV" w:eastAsia="es-SV"/>
              </w:rPr>
              <w:t>Es un lenguaje de marcado similar a HTML. Significa Extensible Markup Language (Lenguaje de Marcado Extensible) y es una especificación de W3C como lenguaje de marcado de propósito general.</w:t>
            </w:r>
          </w:p>
        </w:tc>
      </w:tr>
      <w:tr w:rsidR="005569F1" w:rsidRPr="00661770" w14:paraId="33AF5694"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94F71E5" w14:textId="010F888E" w:rsidR="005569F1" w:rsidRPr="00DD5DE1" w:rsidRDefault="005569F1" w:rsidP="005569F1">
            <w:pPr>
              <w:rPr>
                <w:rFonts w:asciiTheme="majorHAnsi" w:hAnsiTheme="majorHAnsi" w:cstheme="majorHAnsi"/>
                <w:color w:val="404040" w:themeColor="text1" w:themeTint="BF"/>
                <w:sz w:val="20"/>
                <w:szCs w:val="24"/>
                <w:lang w:val="es-SV"/>
              </w:rPr>
            </w:pPr>
            <w:r w:rsidRPr="00DD5DE1">
              <w:rPr>
                <w:rFonts w:asciiTheme="majorHAnsi" w:hAnsiTheme="majorHAnsi" w:cstheme="majorHAnsi"/>
                <w:color w:val="404040" w:themeColor="text1" w:themeTint="BF"/>
                <w:sz w:val="20"/>
                <w:szCs w:val="24"/>
                <w:lang w:val="es-SV"/>
              </w:rPr>
              <w:t>ESA-ID-P</w:t>
            </w:r>
            <w:r w:rsidR="00E92D0E">
              <w:rPr>
                <w:rFonts w:asciiTheme="majorHAnsi" w:hAnsiTheme="majorHAnsi" w:cstheme="majorHAnsi"/>
                <w:color w:val="404040" w:themeColor="text1" w:themeTint="BF"/>
                <w:sz w:val="20"/>
                <w:szCs w:val="24"/>
                <w:lang w:val="es-SV"/>
              </w:rPr>
              <w:t>21</w:t>
            </w:r>
          </w:p>
        </w:tc>
        <w:tc>
          <w:tcPr>
            <w:tcW w:w="8635" w:type="dxa"/>
            <w:tcBorders>
              <w:left w:val="single" w:sz="4" w:space="0" w:color="7F7F7F" w:themeColor="text1" w:themeTint="80"/>
            </w:tcBorders>
            <w:vAlign w:val="center"/>
          </w:tcPr>
          <w:p w14:paraId="77D14E22" w14:textId="35E798FE" w:rsidR="005569F1" w:rsidRPr="000232FE" w:rsidRDefault="005569F1" w:rsidP="005569F1">
            <w:pPr>
              <w:spacing w:line="360" w:lineRule="auto"/>
              <w:rPr>
                <w:rFonts w:ascii="Calibri Light" w:hAnsi="Calibri Light"/>
                <w:color w:val="404040"/>
                <w:sz w:val="20"/>
                <w:szCs w:val="20"/>
                <w:lang w:val="es-SV" w:eastAsia="es-SV"/>
              </w:rPr>
            </w:pPr>
            <w:r w:rsidRPr="000232FE">
              <w:rPr>
                <w:rFonts w:ascii="Calibri Light" w:hAnsi="Calibri Light"/>
                <w:color w:val="404040"/>
                <w:sz w:val="20"/>
                <w:szCs w:val="20"/>
                <w:lang w:val="es-SV" w:eastAsia="es-SV"/>
              </w:rPr>
              <w:t xml:space="preserve">El Salvador- Innovación y Desarrollo- Procedimiento </w:t>
            </w:r>
            <w:r w:rsidR="00E92D0E">
              <w:rPr>
                <w:rFonts w:ascii="Calibri Light" w:hAnsi="Calibri Light"/>
                <w:color w:val="404040"/>
                <w:sz w:val="20"/>
                <w:szCs w:val="20"/>
                <w:lang w:val="es-SV" w:eastAsia="es-SV"/>
              </w:rPr>
              <w:t>veintiuno</w:t>
            </w:r>
          </w:p>
        </w:tc>
      </w:tr>
    </w:tbl>
    <w:p w14:paraId="30550123" w14:textId="77777777" w:rsidR="00D25DC0" w:rsidRPr="00661770" w:rsidRDefault="00D25DC0" w:rsidP="007F5BC9">
      <w:pPr>
        <w:rPr>
          <w:rFonts w:asciiTheme="majorHAnsi" w:eastAsiaTheme="majorEastAsia" w:hAnsiTheme="majorHAnsi" w:cstheme="majorBidi"/>
          <w:b/>
          <w:color w:val="404040" w:themeColor="text1" w:themeTint="BF"/>
          <w:sz w:val="24"/>
          <w:szCs w:val="32"/>
          <w:lang w:val="es-SV"/>
        </w:rPr>
      </w:pPr>
    </w:p>
    <w:p w14:paraId="5F43E9F3" w14:textId="62EF56A1" w:rsidR="007F5BC9" w:rsidRPr="00661770" w:rsidRDefault="007F5BC9" w:rsidP="002622CA">
      <w:pPr>
        <w:pStyle w:val="Ttulo3"/>
        <w:ind w:left="567"/>
        <w:rPr>
          <w:lang w:val="es-SV"/>
        </w:rPr>
      </w:pPr>
      <w:bookmarkStart w:id="11" w:name="_Toc112755893"/>
      <w:r w:rsidRPr="00661770">
        <w:rPr>
          <w:lang w:val="es-SV"/>
        </w:rPr>
        <w:t>Anexo 3.</w:t>
      </w:r>
      <w:bookmarkEnd w:id="11"/>
      <w:r w:rsidRPr="00661770">
        <w:rPr>
          <w:lang w:val="es-SV"/>
        </w:rPr>
        <w:t xml:space="preserve"> </w:t>
      </w:r>
    </w:p>
    <w:p w14:paraId="4B730584" w14:textId="77777777" w:rsidR="007F5BC9" w:rsidRPr="00661770" w:rsidRDefault="007F5BC9" w:rsidP="007E0E5F">
      <w:pPr>
        <w:pStyle w:val="Ttulo3"/>
        <w:ind w:left="567"/>
        <w:rPr>
          <w:color w:val="404040" w:themeColor="text1" w:themeTint="BF"/>
          <w:sz w:val="22"/>
          <w:lang w:val="es-SV"/>
        </w:rPr>
      </w:pPr>
      <w:bookmarkStart w:id="12" w:name="_Toc112755894"/>
      <w:r w:rsidRPr="00661770">
        <w:rPr>
          <w:lang w:val="es-SV"/>
        </w:rPr>
        <w:t>Control de cambios</w:t>
      </w:r>
      <w:bookmarkEnd w:id="12"/>
    </w:p>
    <w:tbl>
      <w:tblPr>
        <w:tblStyle w:val="Tablaconcuadrcula1"/>
        <w:tblpPr w:leftFromText="141" w:rightFromText="141" w:vertAnchor="text" w:horzAnchor="margin" w:tblpXSpec="center" w:tblpY="653"/>
        <w:tblW w:w="5938" w:type="pct"/>
        <w:tblLook w:val="04A0" w:firstRow="1" w:lastRow="0" w:firstColumn="1" w:lastColumn="0" w:noHBand="0" w:noVBand="1"/>
      </w:tblPr>
      <w:tblGrid>
        <w:gridCol w:w="1033"/>
        <w:gridCol w:w="2363"/>
        <w:gridCol w:w="2552"/>
        <w:gridCol w:w="2269"/>
        <w:gridCol w:w="2267"/>
      </w:tblGrid>
      <w:tr w:rsidR="00151BBC" w:rsidRPr="00661770" w14:paraId="3018B84A" w14:textId="77777777" w:rsidTr="005B6C49">
        <w:trPr>
          <w:trHeight w:val="866"/>
        </w:trPr>
        <w:tc>
          <w:tcPr>
            <w:tcW w:w="49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04CF4979" w14:textId="77777777" w:rsidR="00151BBC" w:rsidRPr="00661770" w:rsidRDefault="00151BBC" w:rsidP="00151BBC">
            <w:pPr>
              <w:tabs>
                <w:tab w:val="left" w:pos="4742"/>
              </w:tabs>
              <w:spacing w:line="276" w:lineRule="auto"/>
              <w:jc w:val="both"/>
              <w:rPr>
                <w:rFonts w:ascii="Calibri" w:hAnsi="Calibri"/>
                <w:color w:val="FFFFFF"/>
                <w:lang w:val="es-SV" w:eastAsia="es-SV"/>
              </w:rPr>
            </w:pPr>
            <w:r w:rsidRPr="00661770">
              <w:rPr>
                <w:rFonts w:ascii="Calibri" w:hAnsi="Calibri"/>
                <w:color w:val="FFFFFF"/>
                <w:lang w:val="es-SV" w:eastAsia="es-SV"/>
              </w:rPr>
              <w:t>Versión / Revisión</w:t>
            </w:r>
          </w:p>
        </w:tc>
        <w:tc>
          <w:tcPr>
            <w:tcW w:w="11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1F426D2B"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Descripción de cambios</w:t>
            </w:r>
          </w:p>
        </w:tc>
        <w:tc>
          <w:tcPr>
            <w:tcW w:w="121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5262C5AA"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Elaborado por:</w:t>
            </w:r>
          </w:p>
          <w:p w14:paraId="3245E9B1" w14:textId="77777777" w:rsidR="00151BBC" w:rsidRPr="00661770" w:rsidRDefault="00151BBC" w:rsidP="00151BBC">
            <w:pPr>
              <w:tabs>
                <w:tab w:val="left" w:pos="4742"/>
              </w:tabs>
              <w:spacing w:line="276" w:lineRule="auto"/>
              <w:jc w:val="center"/>
              <w:rPr>
                <w:rFonts w:ascii="Calibri" w:hAnsi="Calibri"/>
                <w:i/>
                <w:color w:val="FFFFFF"/>
                <w:sz w:val="16"/>
                <w:lang w:val="es-SV" w:eastAsia="es-SV"/>
              </w:rPr>
            </w:pPr>
            <w:r w:rsidRPr="00661770">
              <w:rPr>
                <w:rFonts w:ascii="Calibri" w:hAnsi="Calibri"/>
                <w:i/>
                <w:color w:val="FFFFFF"/>
                <w:sz w:val="16"/>
                <w:lang w:val="es-SV" w:eastAsia="es-SV"/>
              </w:rPr>
              <w:t>(Nombre y fecha)</w:t>
            </w:r>
          </w:p>
        </w:tc>
        <w:tc>
          <w:tcPr>
            <w:tcW w:w="10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3F230A76"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Revisado por:</w:t>
            </w:r>
          </w:p>
          <w:p w14:paraId="3E551E91"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c>
          <w:tcPr>
            <w:tcW w:w="108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62828860"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Aprobado por:</w:t>
            </w:r>
          </w:p>
          <w:p w14:paraId="44B6B3B3"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r>
      <w:tr w:rsidR="00151BBC" w:rsidRPr="00661770" w14:paraId="20B5842E"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3F62B5B1" w14:textId="77777777"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01</w:t>
            </w:r>
          </w:p>
        </w:tc>
        <w:tc>
          <w:tcPr>
            <w:tcW w:w="1127" w:type="pct"/>
            <w:tcBorders>
              <w:top w:val="single" w:sz="4" w:space="0" w:color="auto"/>
              <w:left w:val="single" w:sz="4" w:space="0" w:color="auto"/>
              <w:bottom w:val="single" w:sz="4" w:space="0" w:color="auto"/>
              <w:right w:val="single" w:sz="4" w:space="0" w:color="auto"/>
            </w:tcBorders>
            <w:vAlign w:val="center"/>
          </w:tcPr>
          <w:p w14:paraId="3035E2E3" w14:textId="10914FDC" w:rsidR="00151BBC" w:rsidRDefault="00E5668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Modificación completa de la estructura del documento</w:t>
            </w:r>
            <w:r w:rsidR="00D25DC0">
              <w:rPr>
                <w:rFonts w:ascii="Calibri Light" w:hAnsi="Calibri Light"/>
                <w:color w:val="404040"/>
                <w:sz w:val="22"/>
                <w:lang w:val="es-SV" w:eastAsia="es-SV"/>
              </w:rPr>
              <w:t xml:space="preserve"> y sustituye al procedimiento</w:t>
            </w:r>
            <w:r w:rsidR="0055473B" w:rsidRPr="00661770">
              <w:rPr>
                <w:rFonts w:ascii="Calibri Light" w:hAnsi="Calibri Light"/>
                <w:color w:val="404040"/>
                <w:sz w:val="22"/>
                <w:lang w:val="es-SV" w:eastAsia="es-SV"/>
              </w:rPr>
              <w:t>:</w:t>
            </w:r>
          </w:p>
          <w:p w14:paraId="278E01D3" w14:textId="77777777" w:rsidR="006F090C" w:rsidRPr="00661770" w:rsidRDefault="006F090C" w:rsidP="00151BBC">
            <w:pPr>
              <w:jc w:val="center"/>
              <w:rPr>
                <w:rFonts w:ascii="Calibri Light" w:hAnsi="Calibri Light"/>
                <w:color w:val="404040"/>
                <w:sz w:val="22"/>
                <w:lang w:val="es-SV" w:eastAsia="es-SV"/>
              </w:rPr>
            </w:pPr>
          </w:p>
          <w:p w14:paraId="48E113BA" w14:textId="5BF074E3" w:rsidR="0055473B" w:rsidRPr="00661770" w:rsidRDefault="00360350" w:rsidP="00151BBC">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Este código de procedimiento sustituye a </w:t>
            </w:r>
            <w:r w:rsidR="00C20913">
              <w:rPr>
                <w:rFonts w:ascii="Calibri Light" w:hAnsi="Calibri Light"/>
                <w:color w:val="404040"/>
                <w:sz w:val="22"/>
                <w:lang w:val="es-SV" w:eastAsia="es-SV"/>
              </w:rPr>
              <w:t>“</w:t>
            </w:r>
            <w:r w:rsidR="006F090C">
              <w:rPr>
                <w:rFonts w:ascii="Calibri Light" w:hAnsi="Calibri Light"/>
                <w:color w:val="404040"/>
                <w:sz w:val="22"/>
                <w:lang w:val="es-SV" w:eastAsia="es-SV"/>
              </w:rPr>
              <w:t>SPA-1</w:t>
            </w:r>
            <w:r w:rsidR="00D25DC0">
              <w:rPr>
                <w:rFonts w:ascii="Calibri Light" w:hAnsi="Calibri Light"/>
                <w:color w:val="404040"/>
                <w:sz w:val="22"/>
                <w:lang w:val="es-SV" w:eastAsia="es-SV"/>
              </w:rPr>
              <w:t>04</w:t>
            </w:r>
            <w:r w:rsidR="006F090C">
              <w:rPr>
                <w:rFonts w:ascii="Calibri Light" w:hAnsi="Calibri Light"/>
                <w:color w:val="404040"/>
                <w:sz w:val="22"/>
                <w:lang w:val="es-SV" w:eastAsia="es-SV"/>
              </w:rPr>
              <w:t xml:space="preserve"> </w:t>
            </w:r>
            <w:r w:rsidR="00D25DC0">
              <w:rPr>
                <w:rFonts w:ascii="Calibri Light" w:hAnsi="Calibri Light"/>
                <w:color w:val="404040"/>
                <w:sz w:val="22"/>
                <w:lang w:val="es-SV" w:eastAsia="es-SV"/>
              </w:rPr>
              <w:t>Proceso de Volcado de datos a VMT</w:t>
            </w:r>
            <w:r w:rsidR="00176151">
              <w:rPr>
                <w:rFonts w:ascii="Calibri Light" w:hAnsi="Calibri Light"/>
                <w:color w:val="404040"/>
                <w:sz w:val="22"/>
                <w:lang w:val="es-SV" w:eastAsia="es-SV"/>
              </w:rPr>
              <w:t>”</w:t>
            </w:r>
          </w:p>
        </w:tc>
        <w:tc>
          <w:tcPr>
            <w:tcW w:w="1217" w:type="pct"/>
            <w:tcBorders>
              <w:top w:val="single" w:sz="4" w:space="0" w:color="auto"/>
              <w:left w:val="single" w:sz="4" w:space="0" w:color="auto"/>
              <w:bottom w:val="single" w:sz="4" w:space="0" w:color="auto"/>
              <w:right w:val="single" w:sz="4" w:space="0" w:color="auto"/>
            </w:tcBorders>
            <w:vAlign w:val="center"/>
          </w:tcPr>
          <w:p w14:paraId="7DBEAAE5" w14:textId="785AFB5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Ing. Reynaldo </w:t>
            </w:r>
            <w:r w:rsidR="002162CE">
              <w:rPr>
                <w:rFonts w:ascii="Calibri Light" w:hAnsi="Calibri Light"/>
                <w:color w:val="404040"/>
                <w:sz w:val="22"/>
                <w:lang w:val="es-SV" w:eastAsia="es-SV"/>
              </w:rPr>
              <w:t>Cerón</w:t>
            </w:r>
          </w:p>
          <w:p w14:paraId="16AF1BB7" w14:textId="442A5C3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Gerente Innovación y Desarrollo</w:t>
            </w:r>
          </w:p>
          <w:p w14:paraId="56C6ED28" w14:textId="54EA1B60" w:rsidR="00151BBC" w:rsidRPr="00661770" w:rsidRDefault="00151BBC" w:rsidP="00151BBC">
            <w:pPr>
              <w:jc w:val="center"/>
              <w:rPr>
                <w:rFonts w:ascii="Calibri Light" w:hAnsi="Calibri Light"/>
                <w:color w:val="404040"/>
                <w:sz w:val="22"/>
                <w:lang w:val="es-SV" w:eastAsia="es-SV"/>
              </w:rPr>
            </w:pPr>
          </w:p>
          <w:p w14:paraId="34290B6A" w14:textId="59B9887A" w:rsidR="001706BA" w:rsidRPr="00661770" w:rsidRDefault="001706BA" w:rsidP="00151BBC">
            <w:pPr>
              <w:jc w:val="center"/>
              <w:rPr>
                <w:rFonts w:ascii="Calibri Light" w:hAnsi="Calibri Light"/>
                <w:color w:val="404040"/>
                <w:sz w:val="22"/>
                <w:lang w:val="es-SV" w:eastAsia="es-SV"/>
              </w:rPr>
            </w:pPr>
          </w:p>
          <w:p w14:paraId="5A74A4B6" w14:textId="1C2D064F" w:rsidR="006F090C" w:rsidRDefault="006F090C" w:rsidP="006F090C">
            <w:pPr>
              <w:rPr>
                <w:rFonts w:ascii="Calibri Light" w:hAnsi="Calibri Light"/>
                <w:color w:val="404040"/>
                <w:sz w:val="22"/>
                <w:lang w:val="es-SV" w:eastAsia="es-SV"/>
              </w:rPr>
            </w:pPr>
          </w:p>
          <w:p w14:paraId="339717FA" w14:textId="0D62199F" w:rsidR="006F090C" w:rsidRDefault="006F090C" w:rsidP="006F090C">
            <w:pPr>
              <w:rPr>
                <w:rFonts w:ascii="Calibri Light" w:hAnsi="Calibri Light"/>
                <w:color w:val="404040"/>
                <w:sz w:val="22"/>
                <w:lang w:val="es-SV" w:eastAsia="es-SV"/>
              </w:rPr>
            </w:pPr>
          </w:p>
          <w:p w14:paraId="077DB14C" w14:textId="77777777" w:rsidR="006F090C" w:rsidRDefault="006F090C" w:rsidP="006F090C">
            <w:pPr>
              <w:rPr>
                <w:rFonts w:ascii="Calibri Light" w:hAnsi="Calibri Light"/>
                <w:color w:val="404040"/>
                <w:sz w:val="22"/>
                <w:lang w:val="es-SV" w:eastAsia="es-SV"/>
              </w:rPr>
            </w:pPr>
          </w:p>
          <w:p w14:paraId="2870E085" w14:textId="77777777" w:rsidR="006F090C" w:rsidRDefault="006F090C" w:rsidP="006F090C">
            <w:pPr>
              <w:rPr>
                <w:rFonts w:ascii="Calibri Light" w:hAnsi="Calibri Light"/>
                <w:color w:val="404040"/>
                <w:sz w:val="22"/>
                <w:lang w:val="es-SV" w:eastAsia="es-SV"/>
              </w:rPr>
            </w:pPr>
          </w:p>
          <w:p w14:paraId="6C0F038F" w14:textId="232A2C26" w:rsidR="00DE691C" w:rsidRDefault="00DE691C" w:rsidP="00151BBC">
            <w:pPr>
              <w:jc w:val="center"/>
              <w:rPr>
                <w:rFonts w:ascii="Calibri Light" w:hAnsi="Calibri Light"/>
                <w:color w:val="404040"/>
                <w:sz w:val="22"/>
                <w:lang w:val="es-SV" w:eastAsia="es-SV"/>
              </w:rPr>
            </w:pPr>
          </w:p>
          <w:p w14:paraId="54F08854" w14:textId="77777777" w:rsidR="006F090C" w:rsidRDefault="006F090C" w:rsidP="006F090C">
            <w:pPr>
              <w:rPr>
                <w:rFonts w:ascii="Calibri Light" w:hAnsi="Calibri Light"/>
                <w:color w:val="404040"/>
                <w:sz w:val="22"/>
                <w:lang w:val="es-SV" w:eastAsia="es-SV"/>
              </w:rPr>
            </w:pPr>
          </w:p>
          <w:p w14:paraId="3A9315D1" w14:textId="77777777" w:rsidR="00DE691C" w:rsidRPr="00661770" w:rsidRDefault="00DE691C" w:rsidP="00151BBC">
            <w:pPr>
              <w:jc w:val="center"/>
              <w:rPr>
                <w:rFonts w:ascii="Calibri Light" w:hAnsi="Calibri Light"/>
                <w:color w:val="404040"/>
                <w:sz w:val="22"/>
                <w:lang w:val="es-SV" w:eastAsia="es-SV"/>
              </w:rPr>
            </w:pPr>
          </w:p>
          <w:p w14:paraId="288501C8" w14:textId="52D7BF3C" w:rsidR="00151BBC" w:rsidRPr="00661770" w:rsidRDefault="0055473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5D1C09">
              <w:rPr>
                <w:rFonts w:ascii="Calibri Light" w:hAnsi="Calibri Light"/>
                <w:color w:val="404040"/>
                <w:sz w:val="22"/>
                <w:lang w:val="es-SV" w:eastAsia="es-SV"/>
              </w:rPr>
              <w:t>9</w:t>
            </w:r>
            <w:r w:rsidR="00151BBC" w:rsidRPr="00661770">
              <w:rPr>
                <w:rFonts w:ascii="Calibri Light" w:hAnsi="Calibri Light"/>
                <w:color w:val="404040"/>
                <w:sz w:val="22"/>
                <w:lang w:val="es-SV" w:eastAsia="es-SV"/>
              </w:rPr>
              <w:t>/0</w:t>
            </w:r>
            <w:r w:rsidR="005D1C09">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c>
          <w:tcPr>
            <w:tcW w:w="1082" w:type="pct"/>
            <w:tcBorders>
              <w:top w:val="single" w:sz="4" w:space="0" w:color="auto"/>
              <w:left w:val="single" w:sz="4" w:space="0" w:color="auto"/>
              <w:bottom w:val="single" w:sz="4" w:space="0" w:color="auto"/>
              <w:right w:val="single" w:sz="4" w:space="0" w:color="auto"/>
            </w:tcBorders>
            <w:vAlign w:val="center"/>
          </w:tcPr>
          <w:p w14:paraId="11A21EDD" w14:textId="5ECA1452" w:rsidR="00151BBC" w:rsidRPr="00661770" w:rsidRDefault="003E6F7A"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Lorena De Paz</w:t>
            </w:r>
          </w:p>
          <w:p w14:paraId="299855FC" w14:textId="409A1242" w:rsidR="0055473B" w:rsidRDefault="00DE691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Jefa de </w:t>
            </w:r>
            <w:r w:rsidR="006F090C">
              <w:rPr>
                <w:rFonts w:ascii="Calibri Light" w:hAnsi="Calibri Light"/>
                <w:color w:val="404040"/>
                <w:sz w:val="22"/>
                <w:lang w:val="es-SV" w:eastAsia="es-SV"/>
              </w:rPr>
              <w:t>Control de Calidad</w:t>
            </w:r>
          </w:p>
          <w:p w14:paraId="5A7ACF04" w14:textId="3464BF18" w:rsidR="006F090C" w:rsidRDefault="006F090C" w:rsidP="001706BA">
            <w:pPr>
              <w:rPr>
                <w:rFonts w:ascii="Calibri Light" w:hAnsi="Calibri Light"/>
                <w:color w:val="404040"/>
                <w:sz w:val="22"/>
                <w:lang w:val="es-SV" w:eastAsia="es-SV"/>
              </w:rPr>
            </w:pPr>
          </w:p>
          <w:p w14:paraId="1803D21D" w14:textId="65A06691" w:rsidR="006F090C" w:rsidRDefault="006F090C" w:rsidP="001706BA">
            <w:pPr>
              <w:rPr>
                <w:rFonts w:ascii="Calibri Light" w:hAnsi="Calibri Light"/>
                <w:color w:val="404040"/>
                <w:sz w:val="22"/>
                <w:lang w:val="es-SV" w:eastAsia="es-SV"/>
              </w:rPr>
            </w:pPr>
          </w:p>
          <w:p w14:paraId="558BC62E" w14:textId="6E3EB610" w:rsidR="006F090C" w:rsidRDefault="006F090C" w:rsidP="001706BA">
            <w:pPr>
              <w:rPr>
                <w:rFonts w:ascii="Calibri Light" w:hAnsi="Calibri Light"/>
                <w:color w:val="404040"/>
                <w:sz w:val="22"/>
                <w:lang w:val="es-SV" w:eastAsia="es-SV"/>
              </w:rPr>
            </w:pPr>
          </w:p>
          <w:p w14:paraId="76DB7E78" w14:textId="5D8FA8C5" w:rsidR="006F090C" w:rsidRDefault="006F090C" w:rsidP="001706BA">
            <w:pPr>
              <w:rPr>
                <w:rFonts w:ascii="Calibri Light" w:hAnsi="Calibri Light"/>
                <w:color w:val="404040"/>
                <w:sz w:val="22"/>
                <w:lang w:val="es-SV" w:eastAsia="es-SV"/>
              </w:rPr>
            </w:pPr>
          </w:p>
          <w:p w14:paraId="6B4A6C0C" w14:textId="21200A70" w:rsidR="006F090C" w:rsidRDefault="006F090C" w:rsidP="001706BA">
            <w:pPr>
              <w:rPr>
                <w:rFonts w:ascii="Calibri Light" w:hAnsi="Calibri Light"/>
                <w:color w:val="404040"/>
                <w:sz w:val="22"/>
                <w:lang w:val="es-SV" w:eastAsia="es-SV"/>
              </w:rPr>
            </w:pPr>
          </w:p>
          <w:p w14:paraId="653D2AC0" w14:textId="769DED33" w:rsidR="006F090C" w:rsidRDefault="006F090C" w:rsidP="001706BA">
            <w:pPr>
              <w:rPr>
                <w:rFonts w:ascii="Calibri Light" w:hAnsi="Calibri Light"/>
                <w:color w:val="404040"/>
                <w:sz w:val="22"/>
                <w:lang w:val="es-SV" w:eastAsia="es-SV"/>
              </w:rPr>
            </w:pPr>
          </w:p>
          <w:p w14:paraId="23A1BB7C" w14:textId="0EA24490" w:rsidR="006F090C" w:rsidRDefault="006F090C" w:rsidP="001706BA">
            <w:pPr>
              <w:rPr>
                <w:rFonts w:ascii="Calibri Light" w:hAnsi="Calibri Light"/>
                <w:color w:val="404040"/>
                <w:sz w:val="22"/>
                <w:lang w:val="es-SV" w:eastAsia="es-SV"/>
              </w:rPr>
            </w:pPr>
          </w:p>
          <w:p w14:paraId="24098481" w14:textId="77777777" w:rsidR="006F090C" w:rsidRDefault="006F090C" w:rsidP="001706BA">
            <w:pPr>
              <w:rPr>
                <w:rFonts w:ascii="Calibri Light" w:hAnsi="Calibri Light"/>
                <w:color w:val="404040"/>
                <w:sz w:val="22"/>
                <w:lang w:val="es-SV" w:eastAsia="es-SV"/>
              </w:rPr>
            </w:pPr>
          </w:p>
          <w:p w14:paraId="50ABF417" w14:textId="77777777" w:rsidR="006F090C" w:rsidRPr="00661770" w:rsidRDefault="006F090C" w:rsidP="001706BA">
            <w:pPr>
              <w:rPr>
                <w:rFonts w:ascii="Calibri Light" w:hAnsi="Calibri Light"/>
                <w:color w:val="404040"/>
                <w:sz w:val="22"/>
                <w:lang w:val="es-SV" w:eastAsia="es-SV"/>
              </w:rPr>
            </w:pPr>
          </w:p>
          <w:p w14:paraId="20F2D412" w14:textId="04C80C7E" w:rsidR="00151BBC" w:rsidRPr="00661770" w:rsidRDefault="0055473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5D1C09">
              <w:rPr>
                <w:rFonts w:ascii="Calibri Light" w:hAnsi="Calibri Light"/>
                <w:color w:val="404040"/>
                <w:sz w:val="22"/>
                <w:lang w:val="es-SV" w:eastAsia="es-SV"/>
              </w:rPr>
              <w:t>9</w:t>
            </w:r>
            <w:r w:rsidR="00151BBC" w:rsidRPr="00661770">
              <w:rPr>
                <w:rFonts w:ascii="Calibri Light" w:hAnsi="Calibri Light"/>
                <w:color w:val="404040"/>
                <w:sz w:val="22"/>
                <w:lang w:val="es-SV" w:eastAsia="es-SV"/>
              </w:rPr>
              <w:t>/0</w:t>
            </w:r>
            <w:r w:rsidR="005D1C09">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c>
          <w:tcPr>
            <w:tcW w:w="1081" w:type="pct"/>
            <w:tcBorders>
              <w:top w:val="single" w:sz="4" w:space="0" w:color="auto"/>
              <w:left w:val="single" w:sz="4" w:space="0" w:color="auto"/>
              <w:bottom w:val="single" w:sz="4" w:space="0" w:color="auto"/>
              <w:right w:val="single" w:sz="4" w:space="0" w:color="auto"/>
            </w:tcBorders>
            <w:vAlign w:val="center"/>
          </w:tcPr>
          <w:p w14:paraId="1EBE6A77" w14:textId="3CE00168"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Bernardo López</w:t>
            </w:r>
          </w:p>
          <w:p w14:paraId="0A072C5A" w14:textId="2DF637C6" w:rsidR="00151BBC"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Geren</w:t>
            </w:r>
            <w:r w:rsidR="00AD1821">
              <w:rPr>
                <w:rFonts w:ascii="Calibri Light" w:hAnsi="Calibri Light"/>
                <w:color w:val="404040"/>
                <w:sz w:val="22"/>
                <w:lang w:val="es-SV" w:eastAsia="es-SV"/>
              </w:rPr>
              <w:t>te</w:t>
            </w:r>
            <w:r w:rsidRPr="00661770">
              <w:rPr>
                <w:rFonts w:ascii="Calibri Light" w:hAnsi="Calibri Light"/>
                <w:color w:val="404040"/>
                <w:sz w:val="22"/>
                <w:lang w:val="es-SV" w:eastAsia="es-SV"/>
              </w:rPr>
              <w:t xml:space="preserve"> </w:t>
            </w:r>
            <w:r w:rsidR="006F090C">
              <w:rPr>
                <w:rFonts w:ascii="Calibri Light" w:hAnsi="Calibri Light"/>
                <w:color w:val="404040"/>
                <w:sz w:val="22"/>
                <w:lang w:val="es-SV" w:eastAsia="es-SV"/>
              </w:rPr>
              <w:t>General</w:t>
            </w:r>
          </w:p>
          <w:p w14:paraId="59C67767" w14:textId="77777777" w:rsidR="006F090C" w:rsidRDefault="006F090C" w:rsidP="00151BBC">
            <w:pPr>
              <w:jc w:val="center"/>
              <w:rPr>
                <w:rFonts w:ascii="Calibri Light" w:hAnsi="Calibri Light"/>
                <w:color w:val="404040"/>
                <w:sz w:val="22"/>
                <w:lang w:val="es-SV" w:eastAsia="es-SV"/>
              </w:rPr>
            </w:pPr>
          </w:p>
          <w:p w14:paraId="14AA99DC" w14:textId="6FDD45DD" w:rsidR="00DE691C" w:rsidRDefault="00DE691C" w:rsidP="00151BBC">
            <w:pPr>
              <w:jc w:val="center"/>
              <w:rPr>
                <w:rFonts w:ascii="Calibri Light" w:hAnsi="Calibri Light"/>
                <w:color w:val="404040"/>
                <w:sz w:val="22"/>
                <w:lang w:val="es-SV" w:eastAsia="es-SV"/>
              </w:rPr>
            </w:pPr>
          </w:p>
          <w:p w14:paraId="16CE314A" w14:textId="7F459D0D" w:rsidR="00DE691C" w:rsidRDefault="00DE691C" w:rsidP="00151BBC">
            <w:pPr>
              <w:jc w:val="center"/>
              <w:rPr>
                <w:rFonts w:ascii="Calibri Light" w:hAnsi="Calibri Light"/>
                <w:color w:val="404040"/>
                <w:sz w:val="22"/>
                <w:lang w:val="es-SV" w:eastAsia="es-SV"/>
              </w:rPr>
            </w:pPr>
          </w:p>
          <w:p w14:paraId="2CA6EC44" w14:textId="1AC2BFF3" w:rsidR="00DE691C" w:rsidRDefault="00DE691C" w:rsidP="00151BBC">
            <w:pPr>
              <w:jc w:val="center"/>
              <w:rPr>
                <w:rFonts w:ascii="Calibri Light" w:hAnsi="Calibri Light"/>
                <w:color w:val="404040"/>
                <w:sz w:val="22"/>
                <w:lang w:val="es-SV" w:eastAsia="es-SV"/>
              </w:rPr>
            </w:pPr>
          </w:p>
          <w:p w14:paraId="3C4A9F8D" w14:textId="77777777" w:rsidR="00DE691C" w:rsidRPr="00661770" w:rsidRDefault="00DE691C" w:rsidP="00151BBC">
            <w:pPr>
              <w:jc w:val="center"/>
              <w:rPr>
                <w:rFonts w:ascii="Calibri Light" w:hAnsi="Calibri Light"/>
                <w:color w:val="404040"/>
                <w:sz w:val="22"/>
                <w:lang w:val="es-SV" w:eastAsia="es-SV"/>
              </w:rPr>
            </w:pPr>
          </w:p>
          <w:p w14:paraId="503D395C" w14:textId="1EA6A6B2" w:rsidR="00151BBC" w:rsidRPr="00661770" w:rsidRDefault="00151BBC" w:rsidP="00151BBC">
            <w:pPr>
              <w:jc w:val="center"/>
              <w:rPr>
                <w:rFonts w:ascii="Calibri Light" w:hAnsi="Calibri Light"/>
                <w:color w:val="404040"/>
                <w:sz w:val="22"/>
                <w:lang w:val="es-SV" w:eastAsia="es-SV"/>
              </w:rPr>
            </w:pPr>
          </w:p>
          <w:p w14:paraId="7A55AEA9" w14:textId="441A8BD8" w:rsidR="001706BA" w:rsidRPr="00661770" w:rsidRDefault="001706BA" w:rsidP="00151BBC">
            <w:pPr>
              <w:jc w:val="center"/>
              <w:rPr>
                <w:rFonts w:ascii="Calibri Light" w:hAnsi="Calibri Light"/>
                <w:color w:val="404040"/>
                <w:sz w:val="22"/>
                <w:lang w:val="es-SV" w:eastAsia="es-SV"/>
              </w:rPr>
            </w:pPr>
          </w:p>
          <w:p w14:paraId="4973C073" w14:textId="2B4DA178" w:rsidR="001706BA" w:rsidRPr="00661770" w:rsidRDefault="001706BA" w:rsidP="00151BBC">
            <w:pPr>
              <w:jc w:val="center"/>
              <w:rPr>
                <w:rFonts w:ascii="Calibri Light" w:hAnsi="Calibri Light"/>
                <w:color w:val="404040"/>
                <w:sz w:val="22"/>
                <w:lang w:val="es-SV" w:eastAsia="es-SV"/>
              </w:rPr>
            </w:pPr>
          </w:p>
          <w:p w14:paraId="5C383B94" w14:textId="77777777" w:rsidR="0055473B" w:rsidRPr="00661770" w:rsidRDefault="0055473B" w:rsidP="00151BBC">
            <w:pPr>
              <w:jc w:val="center"/>
              <w:rPr>
                <w:rFonts w:ascii="Calibri Light" w:hAnsi="Calibri Light"/>
                <w:color w:val="404040"/>
                <w:sz w:val="22"/>
                <w:lang w:val="es-SV" w:eastAsia="es-SV"/>
              </w:rPr>
            </w:pPr>
          </w:p>
          <w:p w14:paraId="4C844390" w14:textId="77777777" w:rsidR="001706BA" w:rsidRPr="00661770" w:rsidRDefault="001706BA" w:rsidP="00151BBC">
            <w:pPr>
              <w:jc w:val="center"/>
              <w:rPr>
                <w:rFonts w:ascii="Calibri Light" w:hAnsi="Calibri Light"/>
                <w:color w:val="404040"/>
                <w:sz w:val="22"/>
                <w:lang w:val="es-SV" w:eastAsia="es-SV"/>
              </w:rPr>
            </w:pPr>
          </w:p>
          <w:p w14:paraId="57CE4EE5" w14:textId="0D895FAE" w:rsidR="00151BBC" w:rsidRPr="00661770" w:rsidRDefault="00D24443"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5D1C09">
              <w:rPr>
                <w:rFonts w:ascii="Calibri Light" w:hAnsi="Calibri Light"/>
                <w:color w:val="404040"/>
                <w:sz w:val="22"/>
                <w:lang w:val="es-SV" w:eastAsia="es-SV"/>
              </w:rPr>
              <w:t>9</w:t>
            </w:r>
            <w:r w:rsidR="00151BBC" w:rsidRPr="00661770">
              <w:rPr>
                <w:rFonts w:ascii="Calibri Light" w:hAnsi="Calibri Light"/>
                <w:color w:val="404040"/>
                <w:sz w:val="22"/>
                <w:lang w:val="es-SV" w:eastAsia="es-SV"/>
              </w:rPr>
              <w:t>/0</w:t>
            </w:r>
            <w:r w:rsidR="005D1C09">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r>
      <w:tr w:rsidR="00151BBC" w:rsidRPr="00661770" w14:paraId="743EF8B7"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6E9C9C25" w14:textId="77777777" w:rsidR="00151BBC" w:rsidRPr="00661770" w:rsidRDefault="00151BBC" w:rsidP="00151BBC">
            <w:pPr>
              <w:rPr>
                <w:rFonts w:ascii="Calibri" w:hAnsi="Calibri"/>
                <w:color w:val="404040"/>
                <w:lang w:val="es-SV" w:eastAsia="es-SV"/>
              </w:rPr>
            </w:pPr>
          </w:p>
        </w:tc>
        <w:tc>
          <w:tcPr>
            <w:tcW w:w="1127" w:type="pct"/>
            <w:tcBorders>
              <w:top w:val="single" w:sz="4" w:space="0" w:color="auto"/>
              <w:left w:val="single" w:sz="4" w:space="0" w:color="auto"/>
              <w:bottom w:val="single" w:sz="4" w:space="0" w:color="auto"/>
              <w:right w:val="single" w:sz="4" w:space="0" w:color="auto"/>
            </w:tcBorders>
          </w:tcPr>
          <w:p w14:paraId="091F2391" w14:textId="77777777" w:rsidR="00151BBC" w:rsidRPr="00661770" w:rsidRDefault="00151BBC" w:rsidP="00151BBC">
            <w:pPr>
              <w:rPr>
                <w:rFonts w:ascii="Calibri" w:hAnsi="Calibri"/>
                <w:color w:val="404040"/>
                <w:lang w:val="es-SV" w:eastAsia="es-SV"/>
              </w:rPr>
            </w:pPr>
          </w:p>
        </w:tc>
        <w:tc>
          <w:tcPr>
            <w:tcW w:w="1217" w:type="pct"/>
            <w:tcBorders>
              <w:top w:val="single" w:sz="4" w:space="0" w:color="auto"/>
              <w:left w:val="single" w:sz="4" w:space="0" w:color="auto"/>
              <w:bottom w:val="single" w:sz="4" w:space="0" w:color="auto"/>
              <w:right w:val="single" w:sz="4" w:space="0" w:color="auto"/>
            </w:tcBorders>
            <w:vAlign w:val="center"/>
          </w:tcPr>
          <w:p w14:paraId="0AA4295A" w14:textId="77777777" w:rsidR="00151BBC" w:rsidRPr="00661770" w:rsidRDefault="00151BBC" w:rsidP="00151BBC">
            <w:pPr>
              <w:rPr>
                <w:rFonts w:ascii="Calibri" w:hAnsi="Calibri"/>
                <w:color w:val="404040"/>
                <w:lang w:val="es-SV" w:eastAsia="es-SV"/>
              </w:rPr>
            </w:pPr>
          </w:p>
        </w:tc>
        <w:tc>
          <w:tcPr>
            <w:tcW w:w="1082" w:type="pct"/>
            <w:tcBorders>
              <w:top w:val="single" w:sz="4" w:space="0" w:color="auto"/>
              <w:left w:val="single" w:sz="4" w:space="0" w:color="auto"/>
              <w:bottom w:val="single" w:sz="4" w:space="0" w:color="auto"/>
              <w:right w:val="single" w:sz="4" w:space="0" w:color="auto"/>
            </w:tcBorders>
            <w:vAlign w:val="center"/>
          </w:tcPr>
          <w:p w14:paraId="56D31399" w14:textId="77777777" w:rsidR="00151BBC" w:rsidRPr="00661770" w:rsidRDefault="00151BBC" w:rsidP="00151BBC">
            <w:pPr>
              <w:rPr>
                <w:rFonts w:ascii="Calibri" w:hAnsi="Calibri"/>
                <w:color w:val="404040"/>
                <w:lang w:val="es-SV" w:eastAsia="es-SV"/>
              </w:rPr>
            </w:pPr>
          </w:p>
        </w:tc>
        <w:tc>
          <w:tcPr>
            <w:tcW w:w="1081" w:type="pct"/>
            <w:tcBorders>
              <w:top w:val="single" w:sz="4" w:space="0" w:color="auto"/>
              <w:left w:val="single" w:sz="4" w:space="0" w:color="auto"/>
              <w:bottom w:val="single" w:sz="4" w:space="0" w:color="auto"/>
              <w:right w:val="single" w:sz="4" w:space="0" w:color="auto"/>
            </w:tcBorders>
          </w:tcPr>
          <w:p w14:paraId="7AA3AD5E" w14:textId="77777777" w:rsidR="00151BBC" w:rsidRPr="00661770" w:rsidRDefault="00151BBC" w:rsidP="00151BBC">
            <w:pPr>
              <w:rPr>
                <w:rFonts w:ascii="Calibri" w:hAnsi="Calibri"/>
                <w:color w:val="404040"/>
                <w:lang w:val="es-SV" w:eastAsia="es-SV"/>
              </w:rPr>
            </w:pPr>
          </w:p>
        </w:tc>
      </w:tr>
    </w:tbl>
    <w:p w14:paraId="2B2432C4" w14:textId="13BEB2C7" w:rsidR="007F5BC9" w:rsidRPr="00661770" w:rsidRDefault="008B73A1" w:rsidP="000769EC">
      <w:pPr>
        <w:tabs>
          <w:tab w:val="left" w:pos="6510"/>
        </w:tabs>
        <w:jc w:val="both"/>
        <w:rPr>
          <w:b/>
          <w:color w:val="404040" w:themeColor="text1" w:themeTint="BF"/>
          <w:lang w:val="es-SV"/>
        </w:rPr>
      </w:pPr>
      <w:r w:rsidRPr="00661770">
        <w:rPr>
          <w:b/>
          <w:color w:val="404040" w:themeColor="text1" w:themeTint="BF"/>
          <w:lang w:val="es-SV"/>
        </w:rPr>
        <w:tab/>
      </w:r>
    </w:p>
    <w:p w14:paraId="15DD25BB" w14:textId="5FFD3B91" w:rsidR="0028748F" w:rsidRPr="00661770" w:rsidRDefault="0028748F" w:rsidP="0028748F">
      <w:pPr>
        <w:rPr>
          <w:lang w:val="es-SV"/>
        </w:rPr>
      </w:pPr>
    </w:p>
    <w:p w14:paraId="10E31234" w14:textId="723E1746" w:rsidR="0028748F" w:rsidRPr="00661770" w:rsidRDefault="0028748F" w:rsidP="0028748F">
      <w:pPr>
        <w:rPr>
          <w:lang w:val="es-SV"/>
        </w:rPr>
      </w:pPr>
    </w:p>
    <w:p w14:paraId="530FD615" w14:textId="2194D4FF" w:rsidR="0028748F" w:rsidRPr="00661770" w:rsidRDefault="0028748F" w:rsidP="0028748F">
      <w:pPr>
        <w:rPr>
          <w:lang w:val="es-SV"/>
        </w:rPr>
      </w:pPr>
    </w:p>
    <w:p w14:paraId="65BC0DA8" w14:textId="7A64C9C2" w:rsidR="0028748F" w:rsidRPr="00661770" w:rsidRDefault="0028748F" w:rsidP="0028748F">
      <w:pPr>
        <w:rPr>
          <w:lang w:val="es-SV"/>
        </w:rPr>
      </w:pPr>
    </w:p>
    <w:p w14:paraId="079D0E9E" w14:textId="2F466FAF" w:rsidR="0028748F" w:rsidRPr="00661770" w:rsidRDefault="0028748F" w:rsidP="0028748F">
      <w:pPr>
        <w:rPr>
          <w:lang w:val="es-SV"/>
        </w:rPr>
      </w:pPr>
    </w:p>
    <w:p w14:paraId="3C374D76" w14:textId="30A38D3F" w:rsidR="0028748F" w:rsidRPr="00661770" w:rsidRDefault="0028748F" w:rsidP="0028748F">
      <w:pPr>
        <w:rPr>
          <w:lang w:val="es-SV"/>
        </w:rPr>
      </w:pPr>
    </w:p>
    <w:p w14:paraId="0D6E7A83" w14:textId="625EB826" w:rsidR="0028748F" w:rsidRPr="0028748F" w:rsidRDefault="0028748F" w:rsidP="0028748F"/>
    <w:p w14:paraId="66CB6B5C" w14:textId="02CDD8C2" w:rsidR="0028748F" w:rsidRPr="0028748F" w:rsidRDefault="0028748F" w:rsidP="0028748F">
      <w:pPr>
        <w:tabs>
          <w:tab w:val="left" w:pos="6041"/>
        </w:tabs>
      </w:pPr>
      <w:r>
        <w:tab/>
      </w:r>
    </w:p>
    <w:p w14:paraId="2386352A" w14:textId="6EB25AB5" w:rsidR="0028748F" w:rsidRPr="0028748F" w:rsidRDefault="0028748F" w:rsidP="0028748F"/>
    <w:p w14:paraId="4B4EB269" w14:textId="251F4C46" w:rsidR="0028748F" w:rsidRPr="0028748F" w:rsidRDefault="0028748F" w:rsidP="0028748F"/>
    <w:p w14:paraId="3CBDE303" w14:textId="5BBAABCD" w:rsidR="0028748F" w:rsidRPr="0028748F" w:rsidRDefault="0028748F" w:rsidP="0028748F"/>
    <w:p w14:paraId="235DBCC7" w14:textId="5E1FE7F2" w:rsidR="0028748F" w:rsidRPr="0028748F" w:rsidRDefault="0028748F" w:rsidP="0028748F"/>
    <w:p w14:paraId="09121DF6" w14:textId="17142130" w:rsidR="0028748F" w:rsidRPr="0028748F" w:rsidRDefault="0028748F" w:rsidP="0028748F"/>
    <w:p w14:paraId="7A49F877" w14:textId="77777777" w:rsidR="0028748F" w:rsidRPr="0028748F" w:rsidRDefault="0028748F" w:rsidP="0028748F"/>
    <w:sectPr w:rsidR="0028748F" w:rsidRPr="0028748F" w:rsidSect="000769EC">
      <w:headerReference w:type="default" r:id="rId1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DD05" w14:textId="77777777" w:rsidR="002E5A5B" w:rsidRDefault="002E5A5B" w:rsidP="00C22FDA">
      <w:pPr>
        <w:spacing w:after="0" w:line="240" w:lineRule="auto"/>
      </w:pPr>
      <w:r>
        <w:separator/>
      </w:r>
    </w:p>
  </w:endnote>
  <w:endnote w:type="continuationSeparator" w:id="0">
    <w:p w14:paraId="46DAC0B9" w14:textId="77777777" w:rsidR="002E5A5B" w:rsidRDefault="002E5A5B"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A1708" w14:textId="77777777" w:rsidR="002E5A5B" w:rsidRDefault="002E5A5B" w:rsidP="00C22FDA">
      <w:pPr>
        <w:spacing w:after="0" w:line="240" w:lineRule="auto"/>
      </w:pPr>
      <w:r>
        <w:separator/>
      </w:r>
    </w:p>
  </w:footnote>
  <w:footnote w:type="continuationSeparator" w:id="0">
    <w:p w14:paraId="4D826BFB" w14:textId="77777777" w:rsidR="002E5A5B" w:rsidRDefault="002E5A5B"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890" w:tblpY="-410"/>
      <w:tblW w:w="107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114"/>
      <w:gridCol w:w="4972"/>
      <w:gridCol w:w="2687"/>
    </w:tblGrid>
    <w:tr w:rsidR="005D1C09" w:rsidRPr="00D24149" w14:paraId="24CE5DB8" w14:textId="77777777" w:rsidTr="005D1C09">
      <w:trPr>
        <w:trHeight w:val="283"/>
      </w:trPr>
      <w:tc>
        <w:tcPr>
          <w:tcW w:w="3114" w:type="dxa"/>
          <w:vMerge w:val="restart"/>
          <w:shd w:val="clear" w:color="auto" w:fill="auto"/>
        </w:tcPr>
        <w:p w14:paraId="2B86DCFA" w14:textId="4E30EFAB" w:rsidR="005D1C09" w:rsidRPr="00ED2E49" w:rsidRDefault="005D1C09" w:rsidP="005D1C09">
          <w:pPr>
            <w:jc w:val="center"/>
            <w:rPr>
              <w:rFonts w:cstheme="minorHAnsi"/>
              <w:sz w:val="16"/>
            </w:rPr>
          </w:pPr>
          <w:r>
            <w:rPr>
              <w:noProof/>
            </w:rPr>
            <w:drawing>
              <wp:anchor distT="0" distB="0" distL="114300" distR="114300" simplePos="0" relativeHeight="251661312" behindDoc="0" locked="0" layoutInCell="1" allowOverlap="1" wp14:anchorId="45B68A7F" wp14:editId="6BB0D888">
                <wp:simplePos x="0" y="0"/>
                <wp:positionH relativeFrom="column">
                  <wp:posOffset>118679</wp:posOffset>
                </wp:positionH>
                <wp:positionV relativeFrom="paragraph">
                  <wp:posOffset>160218</wp:posOffset>
                </wp:positionV>
                <wp:extent cx="1569085" cy="38608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4972" w:type="dxa"/>
          <w:vMerge w:val="restart"/>
          <w:shd w:val="clear" w:color="auto" w:fill="F2F2F2" w:themeFill="background1" w:themeFillShade="F2"/>
          <w:vAlign w:val="center"/>
        </w:tcPr>
        <w:p w14:paraId="322253C9" w14:textId="1837B0D0" w:rsidR="005D1C09" w:rsidRPr="00ED2E49" w:rsidRDefault="005D1C09" w:rsidP="005D1C09">
          <w:pPr>
            <w:jc w:val="center"/>
            <w:rPr>
              <w:rFonts w:cstheme="minorHAnsi"/>
              <w:sz w:val="16"/>
            </w:rPr>
          </w:pPr>
        </w:p>
        <w:p w14:paraId="52181903" w14:textId="1B0FDEAA" w:rsidR="005D1C09" w:rsidRDefault="006168E7" w:rsidP="005D1C09">
          <w:pPr>
            <w:shd w:val="clear" w:color="auto" w:fill="F2F2F2" w:themeFill="background1" w:themeFillShade="F2"/>
            <w:jc w:val="center"/>
            <w:rPr>
              <w:rFonts w:cstheme="minorHAnsi"/>
              <w:bCs/>
              <w:sz w:val="24"/>
            </w:rPr>
          </w:pPr>
          <w:r>
            <w:rPr>
              <w:rFonts w:cstheme="minorHAnsi"/>
              <w:bCs/>
              <w:sz w:val="24"/>
            </w:rPr>
            <w:t xml:space="preserve">PROCESO DE VOLCADO DE DATOS A DISPOSICION DEL VMT </w:t>
          </w:r>
        </w:p>
        <w:p w14:paraId="7B1934FF" w14:textId="74BEADA2" w:rsidR="005D1C09" w:rsidRPr="00ED2E49" w:rsidRDefault="005D1C09" w:rsidP="005D1C09">
          <w:pPr>
            <w:shd w:val="clear" w:color="auto" w:fill="F2F2F2" w:themeFill="background1" w:themeFillShade="F2"/>
            <w:jc w:val="center"/>
            <w:rPr>
              <w:rFonts w:cstheme="minorHAnsi"/>
              <w:bCs/>
              <w:sz w:val="24"/>
            </w:rPr>
          </w:pPr>
        </w:p>
      </w:tc>
      <w:tc>
        <w:tcPr>
          <w:tcW w:w="2687" w:type="dxa"/>
          <w:vAlign w:val="center"/>
        </w:tcPr>
        <w:p w14:paraId="111319B8" w14:textId="61413312" w:rsidR="005D1C09" w:rsidRPr="00ED2E49" w:rsidRDefault="005D1C09" w:rsidP="005D1C09">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ID-P</w:t>
          </w:r>
          <w:r w:rsidR="00B972C2">
            <w:rPr>
              <w:rFonts w:asciiTheme="majorHAnsi" w:hAnsiTheme="majorHAnsi" w:cstheme="majorHAnsi"/>
              <w:sz w:val="20"/>
              <w:lang w:val="en-US"/>
            </w:rPr>
            <w:t>21</w:t>
          </w:r>
        </w:p>
      </w:tc>
    </w:tr>
    <w:tr w:rsidR="005D1C09" w14:paraId="4BAD1AB1" w14:textId="77777777" w:rsidTr="005D1C09">
      <w:trPr>
        <w:trHeight w:val="283"/>
      </w:trPr>
      <w:tc>
        <w:tcPr>
          <w:tcW w:w="3114" w:type="dxa"/>
          <w:vMerge/>
          <w:shd w:val="clear" w:color="auto" w:fill="auto"/>
        </w:tcPr>
        <w:p w14:paraId="53266D63" w14:textId="77777777" w:rsidR="005D1C09" w:rsidRPr="003A60EC" w:rsidRDefault="005D1C09" w:rsidP="005D1C09">
          <w:pPr>
            <w:jc w:val="center"/>
            <w:rPr>
              <w:lang w:val="es-PA"/>
            </w:rPr>
          </w:pPr>
        </w:p>
      </w:tc>
      <w:tc>
        <w:tcPr>
          <w:tcW w:w="4972" w:type="dxa"/>
          <w:vMerge/>
          <w:shd w:val="clear" w:color="auto" w:fill="F2F2F2" w:themeFill="background1" w:themeFillShade="F2"/>
          <w:vAlign w:val="center"/>
        </w:tcPr>
        <w:p w14:paraId="1BEE2653" w14:textId="6FD82C3F" w:rsidR="005D1C09" w:rsidRPr="003A60EC" w:rsidRDefault="005D1C09" w:rsidP="005D1C09">
          <w:pPr>
            <w:jc w:val="center"/>
            <w:rPr>
              <w:lang w:val="es-PA"/>
            </w:rPr>
          </w:pPr>
        </w:p>
      </w:tc>
      <w:tc>
        <w:tcPr>
          <w:tcW w:w="2687" w:type="dxa"/>
          <w:vAlign w:val="center"/>
        </w:tcPr>
        <w:p w14:paraId="1A4106C3"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Versión: 01</w:t>
          </w:r>
        </w:p>
      </w:tc>
    </w:tr>
    <w:tr w:rsidR="005D1C09" w14:paraId="42DF94D2" w14:textId="77777777" w:rsidTr="005D1C09">
      <w:trPr>
        <w:trHeight w:val="283"/>
      </w:trPr>
      <w:tc>
        <w:tcPr>
          <w:tcW w:w="3114" w:type="dxa"/>
          <w:vMerge/>
          <w:shd w:val="clear" w:color="auto" w:fill="auto"/>
        </w:tcPr>
        <w:p w14:paraId="0DCFB65E" w14:textId="77777777" w:rsidR="005D1C09" w:rsidRDefault="005D1C09" w:rsidP="005D1C09">
          <w:pPr>
            <w:jc w:val="center"/>
          </w:pPr>
        </w:p>
      </w:tc>
      <w:tc>
        <w:tcPr>
          <w:tcW w:w="4972" w:type="dxa"/>
          <w:vMerge/>
          <w:shd w:val="clear" w:color="auto" w:fill="F2F2F2" w:themeFill="background1" w:themeFillShade="F2"/>
          <w:vAlign w:val="center"/>
        </w:tcPr>
        <w:p w14:paraId="3A0196BF" w14:textId="043F5C97" w:rsidR="005D1C09" w:rsidRDefault="005D1C09" w:rsidP="005D1C09">
          <w:pPr>
            <w:jc w:val="center"/>
          </w:pPr>
        </w:p>
      </w:tc>
      <w:tc>
        <w:tcPr>
          <w:tcW w:w="2687" w:type="dxa"/>
          <w:vAlign w:val="center"/>
        </w:tcPr>
        <w:p w14:paraId="6A00FC65" w14:textId="75F199D5"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Fecha:</w:t>
          </w:r>
          <w:r>
            <w:rPr>
              <w:rFonts w:asciiTheme="majorHAnsi" w:hAnsiTheme="majorHAnsi" w:cstheme="majorHAnsi"/>
              <w:sz w:val="20"/>
            </w:rPr>
            <w:t>29</w:t>
          </w:r>
          <w:r w:rsidRPr="00ED2E49">
            <w:rPr>
              <w:rFonts w:asciiTheme="majorHAnsi" w:hAnsiTheme="majorHAnsi" w:cstheme="majorHAnsi"/>
              <w:sz w:val="20"/>
            </w:rPr>
            <w:t>/0</w:t>
          </w:r>
          <w:r>
            <w:rPr>
              <w:rFonts w:asciiTheme="majorHAnsi" w:hAnsiTheme="majorHAnsi" w:cstheme="majorHAnsi"/>
              <w:sz w:val="20"/>
            </w:rPr>
            <w:t>8</w:t>
          </w:r>
          <w:r w:rsidRPr="00ED2E49">
            <w:rPr>
              <w:rFonts w:asciiTheme="majorHAnsi" w:hAnsiTheme="majorHAnsi" w:cstheme="majorHAnsi"/>
              <w:sz w:val="20"/>
            </w:rPr>
            <w:t>/2022</w:t>
          </w:r>
        </w:p>
      </w:tc>
    </w:tr>
    <w:tr w:rsidR="005D1C09" w14:paraId="4C308782" w14:textId="77777777" w:rsidTr="005D1C09">
      <w:trPr>
        <w:trHeight w:val="283"/>
      </w:trPr>
      <w:tc>
        <w:tcPr>
          <w:tcW w:w="3114" w:type="dxa"/>
          <w:vMerge/>
          <w:shd w:val="clear" w:color="auto" w:fill="auto"/>
        </w:tcPr>
        <w:p w14:paraId="6CC74D27" w14:textId="77777777" w:rsidR="005D1C09" w:rsidRDefault="005D1C09" w:rsidP="005D1C09">
          <w:pPr>
            <w:jc w:val="center"/>
          </w:pPr>
        </w:p>
      </w:tc>
      <w:tc>
        <w:tcPr>
          <w:tcW w:w="4972" w:type="dxa"/>
          <w:vMerge/>
          <w:shd w:val="clear" w:color="auto" w:fill="F2F2F2" w:themeFill="background1" w:themeFillShade="F2"/>
          <w:vAlign w:val="center"/>
        </w:tcPr>
        <w:p w14:paraId="165D05DF" w14:textId="7493FFC0" w:rsidR="005D1C09" w:rsidRDefault="005D1C09" w:rsidP="005D1C09">
          <w:pPr>
            <w:jc w:val="center"/>
          </w:pPr>
        </w:p>
      </w:tc>
      <w:tc>
        <w:tcPr>
          <w:tcW w:w="2687" w:type="dxa"/>
          <w:vAlign w:val="center"/>
        </w:tcPr>
        <w:p w14:paraId="09B6FDBA"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7CCB763E" w14:textId="41895FE7" w:rsidR="005B3BC7" w:rsidRDefault="005B3B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890" w:tblpY="-410"/>
      <w:tblW w:w="107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114"/>
      <w:gridCol w:w="4972"/>
      <w:gridCol w:w="2687"/>
    </w:tblGrid>
    <w:tr w:rsidR="005D1C09" w:rsidRPr="00D24149" w14:paraId="7C013EE9" w14:textId="77777777" w:rsidTr="006D156B">
      <w:trPr>
        <w:trHeight w:val="283"/>
      </w:trPr>
      <w:tc>
        <w:tcPr>
          <w:tcW w:w="3114" w:type="dxa"/>
          <w:vMerge w:val="restart"/>
          <w:shd w:val="clear" w:color="auto" w:fill="auto"/>
        </w:tcPr>
        <w:p w14:paraId="1CF40A65" w14:textId="77777777" w:rsidR="005D1C09" w:rsidRPr="00ED2E49" w:rsidRDefault="005D1C09" w:rsidP="005D1C09">
          <w:pPr>
            <w:jc w:val="center"/>
            <w:rPr>
              <w:rFonts w:cstheme="minorHAnsi"/>
              <w:sz w:val="16"/>
            </w:rPr>
          </w:pPr>
          <w:r>
            <w:rPr>
              <w:noProof/>
            </w:rPr>
            <w:drawing>
              <wp:anchor distT="0" distB="0" distL="114300" distR="114300" simplePos="0" relativeHeight="251656192" behindDoc="0" locked="0" layoutInCell="1" allowOverlap="1" wp14:anchorId="6DDB20DF" wp14:editId="0A88EC33">
                <wp:simplePos x="0" y="0"/>
                <wp:positionH relativeFrom="column">
                  <wp:posOffset>118679</wp:posOffset>
                </wp:positionH>
                <wp:positionV relativeFrom="paragraph">
                  <wp:posOffset>160218</wp:posOffset>
                </wp:positionV>
                <wp:extent cx="1569085" cy="386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4972" w:type="dxa"/>
          <w:vMerge w:val="restart"/>
          <w:shd w:val="clear" w:color="auto" w:fill="F2F2F2" w:themeFill="background1" w:themeFillShade="F2"/>
          <w:vAlign w:val="center"/>
        </w:tcPr>
        <w:p w14:paraId="593F977C" w14:textId="77777777" w:rsidR="005D1C09" w:rsidRPr="00ED2E49" w:rsidRDefault="005D1C09" w:rsidP="005D1C09">
          <w:pPr>
            <w:jc w:val="center"/>
            <w:rPr>
              <w:rFonts w:cstheme="minorHAnsi"/>
              <w:sz w:val="16"/>
            </w:rPr>
          </w:pPr>
        </w:p>
        <w:p w14:paraId="490CDF32" w14:textId="77777777" w:rsidR="000232FE" w:rsidRDefault="000232FE" w:rsidP="000232FE">
          <w:pPr>
            <w:shd w:val="clear" w:color="auto" w:fill="F2F2F2" w:themeFill="background1" w:themeFillShade="F2"/>
            <w:jc w:val="center"/>
            <w:rPr>
              <w:rFonts w:cstheme="minorHAnsi"/>
              <w:bCs/>
              <w:sz w:val="24"/>
            </w:rPr>
          </w:pPr>
          <w:r>
            <w:rPr>
              <w:rFonts w:cstheme="minorHAnsi"/>
              <w:bCs/>
              <w:sz w:val="24"/>
            </w:rPr>
            <w:t xml:space="preserve">PROCESO DE VOLCADO DE DATOS A DISPOSICION DEL VMT </w:t>
          </w:r>
        </w:p>
        <w:p w14:paraId="526F8BEF" w14:textId="77777777" w:rsidR="005D1C09" w:rsidRPr="00ED2E49" w:rsidRDefault="005D1C09" w:rsidP="005D1C09">
          <w:pPr>
            <w:shd w:val="clear" w:color="auto" w:fill="F2F2F2" w:themeFill="background1" w:themeFillShade="F2"/>
            <w:jc w:val="center"/>
            <w:rPr>
              <w:rFonts w:cstheme="minorHAnsi"/>
              <w:bCs/>
              <w:sz w:val="24"/>
            </w:rPr>
          </w:pPr>
        </w:p>
      </w:tc>
      <w:tc>
        <w:tcPr>
          <w:tcW w:w="2687" w:type="dxa"/>
          <w:vAlign w:val="center"/>
        </w:tcPr>
        <w:p w14:paraId="1C582146" w14:textId="2001E468" w:rsidR="005D1C09" w:rsidRPr="00ED2E49" w:rsidRDefault="005D1C09" w:rsidP="005D1C09">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ID-P</w:t>
          </w:r>
          <w:r w:rsidR="00B972C2">
            <w:rPr>
              <w:rFonts w:asciiTheme="majorHAnsi" w:hAnsiTheme="majorHAnsi" w:cstheme="majorHAnsi"/>
              <w:sz w:val="20"/>
              <w:lang w:val="en-US"/>
            </w:rPr>
            <w:t>21</w:t>
          </w:r>
        </w:p>
      </w:tc>
    </w:tr>
    <w:tr w:rsidR="005D1C09" w14:paraId="16A883C2" w14:textId="77777777" w:rsidTr="006D156B">
      <w:trPr>
        <w:trHeight w:val="283"/>
      </w:trPr>
      <w:tc>
        <w:tcPr>
          <w:tcW w:w="3114" w:type="dxa"/>
          <w:vMerge/>
          <w:shd w:val="clear" w:color="auto" w:fill="auto"/>
        </w:tcPr>
        <w:p w14:paraId="56D77198" w14:textId="77777777" w:rsidR="005D1C09" w:rsidRPr="003A60EC" w:rsidRDefault="005D1C09" w:rsidP="005D1C09">
          <w:pPr>
            <w:jc w:val="center"/>
            <w:rPr>
              <w:lang w:val="es-PA"/>
            </w:rPr>
          </w:pPr>
        </w:p>
      </w:tc>
      <w:tc>
        <w:tcPr>
          <w:tcW w:w="4972" w:type="dxa"/>
          <w:vMerge/>
          <w:shd w:val="clear" w:color="auto" w:fill="F2F2F2" w:themeFill="background1" w:themeFillShade="F2"/>
          <w:vAlign w:val="center"/>
        </w:tcPr>
        <w:p w14:paraId="222DC54A" w14:textId="77777777" w:rsidR="005D1C09" w:rsidRPr="003A60EC" w:rsidRDefault="005D1C09" w:rsidP="005D1C09">
          <w:pPr>
            <w:jc w:val="center"/>
            <w:rPr>
              <w:lang w:val="es-PA"/>
            </w:rPr>
          </w:pPr>
        </w:p>
      </w:tc>
      <w:tc>
        <w:tcPr>
          <w:tcW w:w="2687" w:type="dxa"/>
          <w:vAlign w:val="center"/>
        </w:tcPr>
        <w:p w14:paraId="50F65F08"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Versión: 01</w:t>
          </w:r>
        </w:p>
      </w:tc>
    </w:tr>
    <w:tr w:rsidR="005D1C09" w14:paraId="0CA0E798" w14:textId="77777777" w:rsidTr="006D156B">
      <w:trPr>
        <w:trHeight w:val="283"/>
      </w:trPr>
      <w:tc>
        <w:tcPr>
          <w:tcW w:w="3114" w:type="dxa"/>
          <w:vMerge/>
          <w:shd w:val="clear" w:color="auto" w:fill="auto"/>
        </w:tcPr>
        <w:p w14:paraId="59D378C0" w14:textId="77777777" w:rsidR="005D1C09" w:rsidRDefault="005D1C09" w:rsidP="005D1C09">
          <w:pPr>
            <w:jc w:val="center"/>
          </w:pPr>
        </w:p>
      </w:tc>
      <w:tc>
        <w:tcPr>
          <w:tcW w:w="4972" w:type="dxa"/>
          <w:vMerge/>
          <w:shd w:val="clear" w:color="auto" w:fill="F2F2F2" w:themeFill="background1" w:themeFillShade="F2"/>
          <w:vAlign w:val="center"/>
        </w:tcPr>
        <w:p w14:paraId="20CC3E56" w14:textId="77777777" w:rsidR="005D1C09" w:rsidRDefault="005D1C09" w:rsidP="005D1C09">
          <w:pPr>
            <w:jc w:val="center"/>
          </w:pPr>
        </w:p>
      </w:tc>
      <w:tc>
        <w:tcPr>
          <w:tcW w:w="2687" w:type="dxa"/>
          <w:vAlign w:val="center"/>
        </w:tcPr>
        <w:p w14:paraId="568021E3"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Fecha:</w:t>
          </w:r>
          <w:r>
            <w:rPr>
              <w:rFonts w:asciiTheme="majorHAnsi" w:hAnsiTheme="majorHAnsi" w:cstheme="majorHAnsi"/>
              <w:sz w:val="20"/>
            </w:rPr>
            <w:t>29</w:t>
          </w:r>
          <w:r w:rsidRPr="00ED2E49">
            <w:rPr>
              <w:rFonts w:asciiTheme="majorHAnsi" w:hAnsiTheme="majorHAnsi" w:cstheme="majorHAnsi"/>
              <w:sz w:val="20"/>
            </w:rPr>
            <w:t>/0</w:t>
          </w:r>
          <w:r>
            <w:rPr>
              <w:rFonts w:asciiTheme="majorHAnsi" w:hAnsiTheme="majorHAnsi" w:cstheme="majorHAnsi"/>
              <w:sz w:val="20"/>
            </w:rPr>
            <w:t>8</w:t>
          </w:r>
          <w:r w:rsidRPr="00ED2E49">
            <w:rPr>
              <w:rFonts w:asciiTheme="majorHAnsi" w:hAnsiTheme="majorHAnsi" w:cstheme="majorHAnsi"/>
              <w:sz w:val="20"/>
            </w:rPr>
            <w:t>/2022</w:t>
          </w:r>
        </w:p>
      </w:tc>
    </w:tr>
    <w:tr w:rsidR="005D1C09" w14:paraId="47ADB3E5" w14:textId="77777777" w:rsidTr="006D156B">
      <w:trPr>
        <w:trHeight w:val="283"/>
      </w:trPr>
      <w:tc>
        <w:tcPr>
          <w:tcW w:w="3114" w:type="dxa"/>
          <w:vMerge/>
          <w:shd w:val="clear" w:color="auto" w:fill="auto"/>
        </w:tcPr>
        <w:p w14:paraId="13E17BCD" w14:textId="77777777" w:rsidR="005D1C09" w:rsidRDefault="005D1C09" w:rsidP="005D1C09">
          <w:pPr>
            <w:jc w:val="center"/>
          </w:pPr>
        </w:p>
      </w:tc>
      <w:tc>
        <w:tcPr>
          <w:tcW w:w="4972" w:type="dxa"/>
          <w:vMerge/>
          <w:shd w:val="clear" w:color="auto" w:fill="F2F2F2" w:themeFill="background1" w:themeFillShade="F2"/>
          <w:vAlign w:val="center"/>
        </w:tcPr>
        <w:p w14:paraId="4C57292F" w14:textId="77777777" w:rsidR="005D1C09" w:rsidRDefault="005D1C09" w:rsidP="005D1C09">
          <w:pPr>
            <w:jc w:val="center"/>
          </w:pPr>
        </w:p>
      </w:tc>
      <w:tc>
        <w:tcPr>
          <w:tcW w:w="2687" w:type="dxa"/>
          <w:vAlign w:val="center"/>
        </w:tcPr>
        <w:p w14:paraId="46D3D561"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359A0A0C" w14:textId="2D6F2BE7" w:rsidR="000769EC" w:rsidRDefault="000769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6760744"/>
    <w:multiLevelType w:val="hybridMultilevel"/>
    <w:tmpl w:val="F258E030"/>
    <w:lvl w:ilvl="0" w:tplc="04090017">
      <w:start w:val="1"/>
      <w:numFmt w:val="lowerLetter"/>
      <w:lvlText w:val="%1)"/>
      <w:lvlJc w:val="left"/>
      <w:pPr>
        <w:ind w:left="2138" w:hanging="360"/>
      </w:pPr>
    </w:lvl>
    <w:lvl w:ilvl="1" w:tplc="440A0019">
      <w:start w:val="1"/>
      <w:numFmt w:val="lowerLetter"/>
      <w:lvlText w:val="%2."/>
      <w:lvlJc w:val="left"/>
      <w:pPr>
        <w:ind w:left="2858" w:hanging="360"/>
      </w:pPr>
    </w:lvl>
    <w:lvl w:ilvl="2" w:tplc="440A001B" w:tentative="1">
      <w:start w:val="1"/>
      <w:numFmt w:val="lowerRoman"/>
      <w:lvlText w:val="%3."/>
      <w:lvlJc w:val="right"/>
      <w:pPr>
        <w:ind w:left="3578" w:hanging="180"/>
      </w:pPr>
    </w:lvl>
    <w:lvl w:ilvl="3" w:tplc="440A000F" w:tentative="1">
      <w:start w:val="1"/>
      <w:numFmt w:val="decimal"/>
      <w:lvlText w:val="%4."/>
      <w:lvlJc w:val="left"/>
      <w:pPr>
        <w:ind w:left="4298" w:hanging="360"/>
      </w:pPr>
    </w:lvl>
    <w:lvl w:ilvl="4" w:tplc="440A0019" w:tentative="1">
      <w:start w:val="1"/>
      <w:numFmt w:val="lowerLetter"/>
      <w:lvlText w:val="%5."/>
      <w:lvlJc w:val="left"/>
      <w:pPr>
        <w:ind w:left="5018" w:hanging="360"/>
      </w:pPr>
    </w:lvl>
    <w:lvl w:ilvl="5" w:tplc="440A001B" w:tentative="1">
      <w:start w:val="1"/>
      <w:numFmt w:val="lowerRoman"/>
      <w:lvlText w:val="%6."/>
      <w:lvlJc w:val="right"/>
      <w:pPr>
        <w:ind w:left="5738" w:hanging="180"/>
      </w:pPr>
    </w:lvl>
    <w:lvl w:ilvl="6" w:tplc="440A000F" w:tentative="1">
      <w:start w:val="1"/>
      <w:numFmt w:val="decimal"/>
      <w:lvlText w:val="%7."/>
      <w:lvlJc w:val="left"/>
      <w:pPr>
        <w:ind w:left="6458" w:hanging="360"/>
      </w:pPr>
    </w:lvl>
    <w:lvl w:ilvl="7" w:tplc="440A0019" w:tentative="1">
      <w:start w:val="1"/>
      <w:numFmt w:val="lowerLetter"/>
      <w:lvlText w:val="%8."/>
      <w:lvlJc w:val="left"/>
      <w:pPr>
        <w:ind w:left="7178" w:hanging="360"/>
      </w:pPr>
    </w:lvl>
    <w:lvl w:ilvl="8" w:tplc="440A001B" w:tentative="1">
      <w:start w:val="1"/>
      <w:numFmt w:val="lowerRoman"/>
      <w:lvlText w:val="%9."/>
      <w:lvlJc w:val="right"/>
      <w:pPr>
        <w:ind w:left="7898" w:hanging="180"/>
      </w:pPr>
    </w:lvl>
  </w:abstractNum>
  <w:abstractNum w:abstractNumId="21" w15:restartNumberingAfterBreak="0">
    <w:nsid w:val="1A4617C7"/>
    <w:multiLevelType w:val="hybridMultilevel"/>
    <w:tmpl w:val="B486F354"/>
    <w:lvl w:ilvl="0" w:tplc="04090015">
      <w:start w:val="1"/>
      <w:numFmt w:val="upperLetter"/>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22" w15:restartNumberingAfterBreak="0">
    <w:nsid w:val="28B026C6"/>
    <w:multiLevelType w:val="hybridMultilevel"/>
    <w:tmpl w:val="260E40D8"/>
    <w:lvl w:ilvl="0" w:tplc="CD4EA642">
      <w:start w:val="1"/>
      <w:numFmt w:val="decimal"/>
      <w:lvlText w:val="%1."/>
      <w:lvlJc w:val="left"/>
      <w:pPr>
        <w:ind w:left="1358" w:hanging="360"/>
      </w:pPr>
      <w:rPr>
        <w:rFonts w:hint="default"/>
        <w:b/>
        <w:bCs/>
        <w:color w:val="000000" w:themeColor="text1"/>
        <w:sz w:val="22"/>
        <w:szCs w:val="22"/>
      </w:rPr>
    </w:lvl>
    <w:lvl w:ilvl="1" w:tplc="2DC8A776">
      <w:start w:val="1"/>
      <w:numFmt w:val="decimal"/>
      <w:lvlText w:val="%2."/>
      <w:lvlJc w:val="left"/>
      <w:pPr>
        <w:ind w:left="2423" w:hanging="705"/>
      </w:pPr>
      <w:rPr>
        <w:rFonts w:hint="default"/>
      </w:rPr>
    </w:lvl>
    <w:lvl w:ilvl="2" w:tplc="440A001B" w:tentative="1">
      <w:start w:val="1"/>
      <w:numFmt w:val="lowerRoman"/>
      <w:lvlText w:val="%3."/>
      <w:lvlJc w:val="right"/>
      <w:pPr>
        <w:ind w:left="2798" w:hanging="180"/>
      </w:pPr>
    </w:lvl>
    <w:lvl w:ilvl="3" w:tplc="440A000F" w:tentative="1">
      <w:start w:val="1"/>
      <w:numFmt w:val="decimal"/>
      <w:lvlText w:val="%4."/>
      <w:lvlJc w:val="left"/>
      <w:pPr>
        <w:ind w:left="3518" w:hanging="360"/>
      </w:pPr>
    </w:lvl>
    <w:lvl w:ilvl="4" w:tplc="440A0019" w:tentative="1">
      <w:start w:val="1"/>
      <w:numFmt w:val="lowerLetter"/>
      <w:lvlText w:val="%5."/>
      <w:lvlJc w:val="left"/>
      <w:pPr>
        <w:ind w:left="4238" w:hanging="360"/>
      </w:pPr>
    </w:lvl>
    <w:lvl w:ilvl="5" w:tplc="440A001B" w:tentative="1">
      <w:start w:val="1"/>
      <w:numFmt w:val="lowerRoman"/>
      <w:lvlText w:val="%6."/>
      <w:lvlJc w:val="right"/>
      <w:pPr>
        <w:ind w:left="4958" w:hanging="180"/>
      </w:pPr>
    </w:lvl>
    <w:lvl w:ilvl="6" w:tplc="440A000F" w:tentative="1">
      <w:start w:val="1"/>
      <w:numFmt w:val="decimal"/>
      <w:lvlText w:val="%7."/>
      <w:lvlJc w:val="left"/>
      <w:pPr>
        <w:ind w:left="5678" w:hanging="360"/>
      </w:pPr>
    </w:lvl>
    <w:lvl w:ilvl="7" w:tplc="440A0019" w:tentative="1">
      <w:start w:val="1"/>
      <w:numFmt w:val="lowerLetter"/>
      <w:lvlText w:val="%8."/>
      <w:lvlJc w:val="left"/>
      <w:pPr>
        <w:ind w:left="6398" w:hanging="360"/>
      </w:pPr>
    </w:lvl>
    <w:lvl w:ilvl="8" w:tplc="440A001B" w:tentative="1">
      <w:start w:val="1"/>
      <w:numFmt w:val="lowerRoman"/>
      <w:lvlText w:val="%9."/>
      <w:lvlJc w:val="right"/>
      <w:pPr>
        <w:ind w:left="7118" w:hanging="180"/>
      </w:pPr>
    </w:lvl>
  </w:abstractNum>
  <w:abstractNum w:abstractNumId="23" w15:restartNumberingAfterBreak="0">
    <w:nsid w:val="33FE5968"/>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9960A3"/>
    <w:multiLevelType w:val="hybridMultilevel"/>
    <w:tmpl w:val="B486F354"/>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4FB92F2F"/>
    <w:multiLevelType w:val="hybridMultilevel"/>
    <w:tmpl w:val="15DCFE38"/>
    <w:lvl w:ilvl="0" w:tplc="440A0001">
      <w:start w:val="1"/>
      <w:numFmt w:val="bullet"/>
      <w:lvlText w:val=""/>
      <w:lvlJc w:val="left"/>
      <w:pPr>
        <w:ind w:left="1287" w:hanging="360"/>
      </w:pPr>
      <w:rPr>
        <w:rFonts w:ascii="Symbol" w:hAnsi="Symbol" w:hint="default"/>
      </w:rPr>
    </w:lvl>
    <w:lvl w:ilvl="1" w:tplc="440A0003" w:tentative="1">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abstractNum w:abstractNumId="26" w15:restartNumberingAfterBreak="0">
    <w:nsid w:val="53176AB8"/>
    <w:multiLevelType w:val="multilevel"/>
    <w:tmpl w:val="56C8CD8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C77717"/>
    <w:multiLevelType w:val="hybridMultilevel"/>
    <w:tmpl w:val="DB3C1852"/>
    <w:lvl w:ilvl="0" w:tplc="440A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16cid:durableId="823819028">
    <w:abstractNumId w:val="28"/>
  </w:num>
  <w:num w:numId="2" w16cid:durableId="793908206">
    <w:abstractNumId w:val="23"/>
  </w:num>
  <w:num w:numId="3" w16cid:durableId="1047488839">
    <w:abstractNumId w:val="22"/>
  </w:num>
  <w:num w:numId="4" w16cid:durableId="594363398">
    <w:abstractNumId w:val="25"/>
  </w:num>
  <w:num w:numId="5" w16cid:durableId="571545354">
    <w:abstractNumId w:val="20"/>
  </w:num>
  <w:num w:numId="6" w16cid:durableId="750079044">
    <w:abstractNumId w:val="21"/>
  </w:num>
  <w:num w:numId="7" w16cid:durableId="2029406377">
    <w:abstractNumId w:val="27"/>
  </w:num>
  <w:num w:numId="8" w16cid:durableId="1434588723">
    <w:abstractNumId w:val="26"/>
  </w:num>
  <w:num w:numId="9" w16cid:durableId="314114851">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14"/>
    <w:rsid w:val="00000F36"/>
    <w:rsid w:val="00002719"/>
    <w:rsid w:val="000030A0"/>
    <w:rsid w:val="0000425F"/>
    <w:rsid w:val="000043FC"/>
    <w:rsid w:val="000079C9"/>
    <w:rsid w:val="00010743"/>
    <w:rsid w:val="00012368"/>
    <w:rsid w:val="00012C7E"/>
    <w:rsid w:val="00013FC6"/>
    <w:rsid w:val="00015E2D"/>
    <w:rsid w:val="0001644E"/>
    <w:rsid w:val="00016BEC"/>
    <w:rsid w:val="000176D9"/>
    <w:rsid w:val="000232FE"/>
    <w:rsid w:val="00025E4F"/>
    <w:rsid w:val="00026023"/>
    <w:rsid w:val="0002683E"/>
    <w:rsid w:val="00030C47"/>
    <w:rsid w:val="000315FF"/>
    <w:rsid w:val="000322CD"/>
    <w:rsid w:val="00032A64"/>
    <w:rsid w:val="000333BF"/>
    <w:rsid w:val="00034095"/>
    <w:rsid w:val="00034382"/>
    <w:rsid w:val="00036546"/>
    <w:rsid w:val="000401CC"/>
    <w:rsid w:val="000447D1"/>
    <w:rsid w:val="0004597C"/>
    <w:rsid w:val="00045D08"/>
    <w:rsid w:val="0004696D"/>
    <w:rsid w:val="00046F49"/>
    <w:rsid w:val="0005117A"/>
    <w:rsid w:val="0005255A"/>
    <w:rsid w:val="00052E98"/>
    <w:rsid w:val="0005479A"/>
    <w:rsid w:val="00056120"/>
    <w:rsid w:val="000567F9"/>
    <w:rsid w:val="000600E0"/>
    <w:rsid w:val="0006285C"/>
    <w:rsid w:val="0006551C"/>
    <w:rsid w:val="00072C45"/>
    <w:rsid w:val="00075B34"/>
    <w:rsid w:val="000769EC"/>
    <w:rsid w:val="00076D78"/>
    <w:rsid w:val="00077632"/>
    <w:rsid w:val="000804E8"/>
    <w:rsid w:val="000806C2"/>
    <w:rsid w:val="00082C29"/>
    <w:rsid w:val="00083E94"/>
    <w:rsid w:val="00084A94"/>
    <w:rsid w:val="00086E80"/>
    <w:rsid w:val="00090201"/>
    <w:rsid w:val="00090CB0"/>
    <w:rsid w:val="00090E01"/>
    <w:rsid w:val="0009102A"/>
    <w:rsid w:val="000928EE"/>
    <w:rsid w:val="00093A9B"/>
    <w:rsid w:val="00094650"/>
    <w:rsid w:val="00095F97"/>
    <w:rsid w:val="000A0E4D"/>
    <w:rsid w:val="000A203C"/>
    <w:rsid w:val="000A510B"/>
    <w:rsid w:val="000A5861"/>
    <w:rsid w:val="000A7091"/>
    <w:rsid w:val="000A797E"/>
    <w:rsid w:val="000A7FF9"/>
    <w:rsid w:val="000B301D"/>
    <w:rsid w:val="000B441F"/>
    <w:rsid w:val="000B4D84"/>
    <w:rsid w:val="000B506D"/>
    <w:rsid w:val="000B66AC"/>
    <w:rsid w:val="000C42A1"/>
    <w:rsid w:val="000C56BF"/>
    <w:rsid w:val="000C57C2"/>
    <w:rsid w:val="000C623C"/>
    <w:rsid w:val="000D0578"/>
    <w:rsid w:val="000D2188"/>
    <w:rsid w:val="000D2B35"/>
    <w:rsid w:val="000D3944"/>
    <w:rsid w:val="000D5605"/>
    <w:rsid w:val="000D5857"/>
    <w:rsid w:val="000D76A4"/>
    <w:rsid w:val="000E01BF"/>
    <w:rsid w:val="000E052D"/>
    <w:rsid w:val="000E0E61"/>
    <w:rsid w:val="000E10ED"/>
    <w:rsid w:val="000E2EB0"/>
    <w:rsid w:val="000E3EA0"/>
    <w:rsid w:val="000E5907"/>
    <w:rsid w:val="000E69DA"/>
    <w:rsid w:val="000F3213"/>
    <w:rsid w:val="000F4160"/>
    <w:rsid w:val="000F5412"/>
    <w:rsid w:val="000F77DE"/>
    <w:rsid w:val="000F7F71"/>
    <w:rsid w:val="00100AE9"/>
    <w:rsid w:val="001011E3"/>
    <w:rsid w:val="0010511E"/>
    <w:rsid w:val="001061AD"/>
    <w:rsid w:val="00106A6B"/>
    <w:rsid w:val="00106F00"/>
    <w:rsid w:val="00110FC1"/>
    <w:rsid w:val="00112723"/>
    <w:rsid w:val="001142B1"/>
    <w:rsid w:val="0011706C"/>
    <w:rsid w:val="00117C88"/>
    <w:rsid w:val="001204CB"/>
    <w:rsid w:val="00120DBE"/>
    <w:rsid w:val="001216AB"/>
    <w:rsid w:val="00122360"/>
    <w:rsid w:val="0012650B"/>
    <w:rsid w:val="00130BF5"/>
    <w:rsid w:val="001316B9"/>
    <w:rsid w:val="00131B8A"/>
    <w:rsid w:val="001347FF"/>
    <w:rsid w:val="0013587C"/>
    <w:rsid w:val="00136925"/>
    <w:rsid w:val="001370D3"/>
    <w:rsid w:val="00137567"/>
    <w:rsid w:val="001379B9"/>
    <w:rsid w:val="00141036"/>
    <w:rsid w:val="00141C7E"/>
    <w:rsid w:val="00143306"/>
    <w:rsid w:val="00143683"/>
    <w:rsid w:val="00143A89"/>
    <w:rsid w:val="00143EF1"/>
    <w:rsid w:val="00147570"/>
    <w:rsid w:val="00150AA4"/>
    <w:rsid w:val="00151BBC"/>
    <w:rsid w:val="00153757"/>
    <w:rsid w:val="0015456B"/>
    <w:rsid w:val="00155F13"/>
    <w:rsid w:val="001573D9"/>
    <w:rsid w:val="00157FA1"/>
    <w:rsid w:val="00160368"/>
    <w:rsid w:val="001637F0"/>
    <w:rsid w:val="00165EBD"/>
    <w:rsid w:val="0016683C"/>
    <w:rsid w:val="001706BA"/>
    <w:rsid w:val="0017191E"/>
    <w:rsid w:val="00173DCB"/>
    <w:rsid w:val="00173EE8"/>
    <w:rsid w:val="00176151"/>
    <w:rsid w:val="00177226"/>
    <w:rsid w:val="00180C21"/>
    <w:rsid w:val="0018281D"/>
    <w:rsid w:val="00183434"/>
    <w:rsid w:val="00183974"/>
    <w:rsid w:val="00186BE9"/>
    <w:rsid w:val="00190C05"/>
    <w:rsid w:val="001912AC"/>
    <w:rsid w:val="001917DF"/>
    <w:rsid w:val="00196106"/>
    <w:rsid w:val="001962C3"/>
    <w:rsid w:val="00197921"/>
    <w:rsid w:val="001A0078"/>
    <w:rsid w:val="001A15CC"/>
    <w:rsid w:val="001A41BE"/>
    <w:rsid w:val="001A4520"/>
    <w:rsid w:val="001A7F18"/>
    <w:rsid w:val="001B10C0"/>
    <w:rsid w:val="001B156A"/>
    <w:rsid w:val="001B283E"/>
    <w:rsid w:val="001B4286"/>
    <w:rsid w:val="001B4AA4"/>
    <w:rsid w:val="001B585F"/>
    <w:rsid w:val="001B7777"/>
    <w:rsid w:val="001C42CA"/>
    <w:rsid w:val="001C42F9"/>
    <w:rsid w:val="001C4FAA"/>
    <w:rsid w:val="001D00BD"/>
    <w:rsid w:val="001D212C"/>
    <w:rsid w:val="001D29D8"/>
    <w:rsid w:val="001D2B1A"/>
    <w:rsid w:val="001D63B9"/>
    <w:rsid w:val="001D6CF7"/>
    <w:rsid w:val="001E0616"/>
    <w:rsid w:val="001E0DD4"/>
    <w:rsid w:val="001E0FB6"/>
    <w:rsid w:val="001E2AF6"/>
    <w:rsid w:val="001E4881"/>
    <w:rsid w:val="001E79B4"/>
    <w:rsid w:val="001F0B73"/>
    <w:rsid w:val="001F1145"/>
    <w:rsid w:val="001F11D2"/>
    <w:rsid w:val="001F146F"/>
    <w:rsid w:val="001F2034"/>
    <w:rsid w:val="001F2137"/>
    <w:rsid w:val="001F231C"/>
    <w:rsid w:val="001F4371"/>
    <w:rsid w:val="001F594E"/>
    <w:rsid w:val="001F5DD0"/>
    <w:rsid w:val="001F6C42"/>
    <w:rsid w:val="00200C58"/>
    <w:rsid w:val="00201A09"/>
    <w:rsid w:val="00203E96"/>
    <w:rsid w:val="00207075"/>
    <w:rsid w:val="00210224"/>
    <w:rsid w:val="00212018"/>
    <w:rsid w:val="00213B5C"/>
    <w:rsid w:val="00213C69"/>
    <w:rsid w:val="00215B32"/>
    <w:rsid w:val="002162CE"/>
    <w:rsid w:val="0021652C"/>
    <w:rsid w:val="00216B81"/>
    <w:rsid w:val="0022126F"/>
    <w:rsid w:val="00223701"/>
    <w:rsid w:val="0022552F"/>
    <w:rsid w:val="00225C95"/>
    <w:rsid w:val="00232CD6"/>
    <w:rsid w:val="0023305B"/>
    <w:rsid w:val="00235BA2"/>
    <w:rsid w:val="00243084"/>
    <w:rsid w:val="002433D6"/>
    <w:rsid w:val="0025159E"/>
    <w:rsid w:val="002519B6"/>
    <w:rsid w:val="00251B33"/>
    <w:rsid w:val="00251EAA"/>
    <w:rsid w:val="00251F2E"/>
    <w:rsid w:val="002549C3"/>
    <w:rsid w:val="00255A27"/>
    <w:rsid w:val="00255E77"/>
    <w:rsid w:val="0025684E"/>
    <w:rsid w:val="00256AE0"/>
    <w:rsid w:val="00257A7E"/>
    <w:rsid w:val="002605E4"/>
    <w:rsid w:val="00260EC6"/>
    <w:rsid w:val="00261BFE"/>
    <w:rsid w:val="00261D8A"/>
    <w:rsid w:val="002622CA"/>
    <w:rsid w:val="00266978"/>
    <w:rsid w:val="002702D8"/>
    <w:rsid w:val="00270406"/>
    <w:rsid w:val="0027205C"/>
    <w:rsid w:val="002734C6"/>
    <w:rsid w:val="00274199"/>
    <w:rsid w:val="002743CB"/>
    <w:rsid w:val="0027453D"/>
    <w:rsid w:val="00275A3A"/>
    <w:rsid w:val="00276B4B"/>
    <w:rsid w:val="00277AA8"/>
    <w:rsid w:val="0028032F"/>
    <w:rsid w:val="002820A6"/>
    <w:rsid w:val="002835FF"/>
    <w:rsid w:val="00283688"/>
    <w:rsid w:val="00283A4F"/>
    <w:rsid w:val="002846AC"/>
    <w:rsid w:val="00286197"/>
    <w:rsid w:val="0028748F"/>
    <w:rsid w:val="002875D8"/>
    <w:rsid w:val="00287AB7"/>
    <w:rsid w:val="00290DEC"/>
    <w:rsid w:val="00292407"/>
    <w:rsid w:val="00292D57"/>
    <w:rsid w:val="00293A31"/>
    <w:rsid w:val="00296A98"/>
    <w:rsid w:val="00296D91"/>
    <w:rsid w:val="00297ED4"/>
    <w:rsid w:val="00297F4D"/>
    <w:rsid w:val="002A0E23"/>
    <w:rsid w:val="002A265B"/>
    <w:rsid w:val="002A2831"/>
    <w:rsid w:val="002A3A52"/>
    <w:rsid w:val="002A562E"/>
    <w:rsid w:val="002B2586"/>
    <w:rsid w:val="002B27F8"/>
    <w:rsid w:val="002B4043"/>
    <w:rsid w:val="002C07B9"/>
    <w:rsid w:val="002C0F90"/>
    <w:rsid w:val="002C6BE5"/>
    <w:rsid w:val="002C7B3C"/>
    <w:rsid w:val="002D42AE"/>
    <w:rsid w:val="002E05D0"/>
    <w:rsid w:val="002E3EA0"/>
    <w:rsid w:val="002E45CC"/>
    <w:rsid w:val="002E4C83"/>
    <w:rsid w:val="002E56BF"/>
    <w:rsid w:val="002E5A5B"/>
    <w:rsid w:val="002E60C3"/>
    <w:rsid w:val="002E6E16"/>
    <w:rsid w:val="002E78DE"/>
    <w:rsid w:val="002F0CB2"/>
    <w:rsid w:val="002F6A09"/>
    <w:rsid w:val="00303A03"/>
    <w:rsid w:val="00305141"/>
    <w:rsid w:val="0030799E"/>
    <w:rsid w:val="003129CD"/>
    <w:rsid w:val="00313451"/>
    <w:rsid w:val="00314C26"/>
    <w:rsid w:val="00316182"/>
    <w:rsid w:val="00317B3C"/>
    <w:rsid w:val="00317C2D"/>
    <w:rsid w:val="00320081"/>
    <w:rsid w:val="0032070E"/>
    <w:rsid w:val="00320857"/>
    <w:rsid w:val="003259E0"/>
    <w:rsid w:val="003261EA"/>
    <w:rsid w:val="0032689B"/>
    <w:rsid w:val="00330F64"/>
    <w:rsid w:val="00331724"/>
    <w:rsid w:val="0033263D"/>
    <w:rsid w:val="00333251"/>
    <w:rsid w:val="00333275"/>
    <w:rsid w:val="00333C7E"/>
    <w:rsid w:val="00342AD4"/>
    <w:rsid w:val="00344599"/>
    <w:rsid w:val="00344D05"/>
    <w:rsid w:val="00345DB9"/>
    <w:rsid w:val="00346638"/>
    <w:rsid w:val="00346CEE"/>
    <w:rsid w:val="00346E2B"/>
    <w:rsid w:val="00350A79"/>
    <w:rsid w:val="00350CF8"/>
    <w:rsid w:val="003517E6"/>
    <w:rsid w:val="00351E77"/>
    <w:rsid w:val="0035215B"/>
    <w:rsid w:val="00352D57"/>
    <w:rsid w:val="003536DB"/>
    <w:rsid w:val="00353C23"/>
    <w:rsid w:val="0035403B"/>
    <w:rsid w:val="003548FA"/>
    <w:rsid w:val="0035595D"/>
    <w:rsid w:val="00360350"/>
    <w:rsid w:val="00362311"/>
    <w:rsid w:val="00364931"/>
    <w:rsid w:val="00365338"/>
    <w:rsid w:val="003653D5"/>
    <w:rsid w:val="0036747D"/>
    <w:rsid w:val="003678B1"/>
    <w:rsid w:val="003679F7"/>
    <w:rsid w:val="00367BDF"/>
    <w:rsid w:val="0037097F"/>
    <w:rsid w:val="00370A7D"/>
    <w:rsid w:val="00371D7C"/>
    <w:rsid w:val="00371ED7"/>
    <w:rsid w:val="003727B6"/>
    <w:rsid w:val="003731FA"/>
    <w:rsid w:val="00373409"/>
    <w:rsid w:val="0037489E"/>
    <w:rsid w:val="00374D18"/>
    <w:rsid w:val="003750AF"/>
    <w:rsid w:val="00381599"/>
    <w:rsid w:val="00381C31"/>
    <w:rsid w:val="0038446A"/>
    <w:rsid w:val="00384FA8"/>
    <w:rsid w:val="003870E0"/>
    <w:rsid w:val="0039297B"/>
    <w:rsid w:val="0039481E"/>
    <w:rsid w:val="00394BD1"/>
    <w:rsid w:val="00394CD7"/>
    <w:rsid w:val="00396BB8"/>
    <w:rsid w:val="0039723B"/>
    <w:rsid w:val="0039728B"/>
    <w:rsid w:val="003A2C16"/>
    <w:rsid w:val="003A2C21"/>
    <w:rsid w:val="003A302B"/>
    <w:rsid w:val="003A5E9F"/>
    <w:rsid w:val="003A6429"/>
    <w:rsid w:val="003A666A"/>
    <w:rsid w:val="003B0A01"/>
    <w:rsid w:val="003B1528"/>
    <w:rsid w:val="003B2D32"/>
    <w:rsid w:val="003C050E"/>
    <w:rsid w:val="003C3150"/>
    <w:rsid w:val="003C36FF"/>
    <w:rsid w:val="003C417D"/>
    <w:rsid w:val="003C5236"/>
    <w:rsid w:val="003D0931"/>
    <w:rsid w:val="003D1B9E"/>
    <w:rsid w:val="003D48D7"/>
    <w:rsid w:val="003E35EC"/>
    <w:rsid w:val="003E5E27"/>
    <w:rsid w:val="003E6F7A"/>
    <w:rsid w:val="003E6FFC"/>
    <w:rsid w:val="003E72FC"/>
    <w:rsid w:val="003E7970"/>
    <w:rsid w:val="003E7B30"/>
    <w:rsid w:val="003F0615"/>
    <w:rsid w:val="003F1C6E"/>
    <w:rsid w:val="003F2468"/>
    <w:rsid w:val="003F3100"/>
    <w:rsid w:val="003F5696"/>
    <w:rsid w:val="003F5874"/>
    <w:rsid w:val="003F61E9"/>
    <w:rsid w:val="003F65E6"/>
    <w:rsid w:val="003F66A0"/>
    <w:rsid w:val="0040039B"/>
    <w:rsid w:val="004010CF"/>
    <w:rsid w:val="00401B2E"/>
    <w:rsid w:val="00402199"/>
    <w:rsid w:val="00405BB8"/>
    <w:rsid w:val="004071CD"/>
    <w:rsid w:val="00411F46"/>
    <w:rsid w:val="00412838"/>
    <w:rsid w:val="00412898"/>
    <w:rsid w:val="0041366E"/>
    <w:rsid w:val="004157C9"/>
    <w:rsid w:val="00415A10"/>
    <w:rsid w:val="00416502"/>
    <w:rsid w:val="004178FC"/>
    <w:rsid w:val="00421062"/>
    <w:rsid w:val="00421958"/>
    <w:rsid w:val="00422043"/>
    <w:rsid w:val="00422970"/>
    <w:rsid w:val="004238B2"/>
    <w:rsid w:val="004253E3"/>
    <w:rsid w:val="004255BD"/>
    <w:rsid w:val="00425C11"/>
    <w:rsid w:val="00426202"/>
    <w:rsid w:val="00426D85"/>
    <w:rsid w:val="00426DB7"/>
    <w:rsid w:val="00427E81"/>
    <w:rsid w:val="00430123"/>
    <w:rsid w:val="00430178"/>
    <w:rsid w:val="00430CA3"/>
    <w:rsid w:val="0043153F"/>
    <w:rsid w:val="00431D49"/>
    <w:rsid w:val="00432A40"/>
    <w:rsid w:val="004338CE"/>
    <w:rsid w:val="00435947"/>
    <w:rsid w:val="0043654A"/>
    <w:rsid w:val="004411C6"/>
    <w:rsid w:val="004454BE"/>
    <w:rsid w:val="00446846"/>
    <w:rsid w:val="00447178"/>
    <w:rsid w:val="00450F4F"/>
    <w:rsid w:val="00452305"/>
    <w:rsid w:val="0045332E"/>
    <w:rsid w:val="00453A6B"/>
    <w:rsid w:val="004540C8"/>
    <w:rsid w:val="0045640F"/>
    <w:rsid w:val="00457130"/>
    <w:rsid w:val="0045789A"/>
    <w:rsid w:val="00457C87"/>
    <w:rsid w:val="0046038F"/>
    <w:rsid w:val="004606D8"/>
    <w:rsid w:val="00463D6F"/>
    <w:rsid w:val="004640A3"/>
    <w:rsid w:val="00470107"/>
    <w:rsid w:val="00470EEF"/>
    <w:rsid w:val="004713D4"/>
    <w:rsid w:val="00471666"/>
    <w:rsid w:val="004718D6"/>
    <w:rsid w:val="00473429"/>
    <w:rsid w:val="0047441A"/>
    <w:rsid w:val="0047451E"/>
    <w:rsid w:val="004774C6"/>
    <w:rsid w:val="0048050F"/>
    <w:rsid w:val="004818BC"/>
    <w:rsid w:val="00482AE0"/>
    <w:rsid w:val="004841E3"/>
    <w:rsid w:val="004845ED"/>
    <w:rsid w:val="00484D5F"/>
    <w:rsid w:val="00485D61"/>
    <w:rsid w:val="004904E0"/>
    <w:rsid w:val="00491550"/>
    <w:rsid w:val="00495B62"/>
    <w:rsid w:val="00495EBE"/>
    <w:rsid w:val="0049664F"/>
    <w:rsid w:val="00496BE7"/>
    <w:rsid w:val="00497333"/>
    <w:rsid w:val="00497CF8"/>
    <w:rsid w:val="004A1232"/>
    <w:rsid w:val="004A1431"/>
    <w:rsid w:val="004A257D"/>
    <w:rsid w:val="004A371E"/>
    <w:rsid w:val="004A534D"/>
    <w:rsid w:val="004A791D"/>
    <w:rsid w:val="004B2393"/>
    <w:rsid w:val="004B3F1A"/>
    <w:rsid w:val="004B49DD"/>
    <w:rsid w:val="004B4F1F"/>
    <w:rsid w:val="004B6AF4"/>
    <w:rsid w:val="004B6CF0"/>
    <w:rsid w:val="004B773A"/>
    <w:rsid w:val="004C023D"/>
    <w:rsid w:val="004C11EE"/>
    <w:rsid w:val="004C2404"/>
    <w:rsid w:val="004C2EAB"/>
    <w:rsid w:val="004C3230"/>
    <w:rsid w:val="004C458D"/>
    <w:rsid w:val="004C5A7B"/>
    <w:rsid w:val="004C5EDC"/>
    <w:rsid w:val="004C62A1"/>
    <w:rsid w:val="004C77E4"/>
    <w:rsid w:val="004D01F1"/>
    <w:rsid w:val="004D5420"/>
    <w:rsid w:val="004D6AE7"/>
    <w:rsid w:val="004E0455"/>
    <w:rsid w:val="004E0A75"/>
    <w:rsid w:val="004E2854"/>
    <w:rsid w:val="004E2A1D"/>
    <w:rsid w:val="004E2D8C"/>
    <w:rsid w:val="004E787F"/>
    <w:rsid w:val="004F0FEF"/>
    <w:rsid w:val="004F2A04"/>
    <w:rsid w:val="004F3DC8"/>
    <w:rsid w:val="00500677"/>
    <w:rsid w:val="005012FD"/>
    <w:rsid w:val="00502E59"/>
    <w:rsid w:val="005037D3"/>
    <w:rsid w:val="00503830"/>
    <w:rsid w:val="00504182"/>
    <w:rsid w:val="005042DD"/>
    <w:rsid w:val="005064F5"/>
    <w:rsid w:val="00506C52"/>
    <w:rsid w:val="0051099D"/>
    <w:rsid w:val="00511EA7"/>
    <w:rsid w:val="00512708"/>
    <w:rsid w:val="00512B62"/>
    <w:rsid w:val="0051300B"/>
    <w:rsid w:val="005133E3"/>
    <w:rsid w:val="00513AB8"/>
    <w:rsid w:val="00520E10"/>
    <w:rsid w:val="005216BF"/>
    <w:rsid w:val="00521E0E"/>
    <w:rsid w:val="00522A96"/>
    <w:rsid w:val="005231B8"/>
    <w:rsid w:val="00524260"/>
    <w:rsid w:val="00524287"/>
    <w:rsid w:val="0052619B"/>
    <w:rsid w:val="00526FFA"/>
    <w:rsid w:val="00527776"/>
    <w:rsid w:val="00532AB9"/>
    <w:rsid w:val="00534EDA"/>
    <w:rsid w:val="005360C4"/>
    <w:rsid w:val="005413E9"/>
    <w:rsid w:val="005449BB"/>
    <w:rsid w:val="00544F41"/>
    <w:rsid w:val="00547FC2"/>
    <w:rsid w:val="00551EC3"/>
    <w:rsid w:val="00553977"/>
    <w:rsid w:val="0055473B"/>
    <w:rsid w:val="0055536F"/>
    <w:rsid w:val="005569F1"/>
    <w:rsid w:val="00557872"/>
    <w:rsid w:val="005614F5"/>
    <w:rsid w:val="00561D76"/>
    <w:rsid w:val="0056458D"/>
    <w:rsid w:val="00564D95"/>
    <w:rsid w:val="00567A94"/>
    <w:rsid w:val="00567F87"/>
    <w:rsid w:val="00571083"/>
    <w:rsid w:val="00571607"/>
    <w:rsid w:val="005721B1"/>
    <w:rsid w:val="005740DA"/>
    <w:rsid w:val="00574164"/>
    <w:rsid w:val="005746D9"/>
    <w:rsid w:val="00576552"/>
    <w:rsid w:val="005779D0"/>
    <w:rsid w:val="00577A05"/>
    <w:rsid w:val="005814D4"/>
    <w:rsid w:val="00582E90"/>
    <w:rsid w:val="00586DFB"/>
    <w:rsid w:val="00587D15"/>
    <w:rsid w:val="0059294C"/>
    <w:rsid w:val="00593BA0"/>
    <w:rsid w:val="00594749"/>
    <w:rsid w:val="005972FD"/>
    <w:rsid w:val="005974D0"/>
    <w:rsid w:val="005A104C"/>
    <w:rsid w:val="005A2AB5"/>
    <w:rsid w:val="005A438D"/>
    <w:rsid w:val="005A5A43"/>
    <w:rsid w:val="005B0E7A"/>
    <w:rsid w:val="005B26AC"/>
    <w:rsid w:val="005B2FEE"/>
    <w:rsid w:val="005B3604"/>
    <w:rsid w:val="005B3BC7"/>
    <w:rsid w:val="005B6C49"/>
    <w:rsid w:val="005B7977"/>
    <w:rsid w:val="005C0E0B"/>
    <w:rsid w:val="005C2732"/>
    <w:rsid w:val="005C3CA9"/>
    <w:rsid w:val="005C4F63"/>
    <w:rsid w:val="005C5206"/>
    <w:rsid w:val="005C74C3"/>
    <w:rsid w:val="005C76CB"/>
    <w:rsid w:val="005D1C09"/>
    <w:rsid w:val="005D23BA"/>
    <w:rsid w:val="005D2A86"/>
    <w:rsid w:val="005D2F83"/>
    <w:rsid w:val="005D42C7"/>
    <w:rsid w:val="005D515E"/>
    <w:rsid w:val="005D54E8"/>
    <w:rsid w:val="005D60C4"/>
    <w:rsid w:val="005D79B2"/>
    <w:rsid w:val="005E00B6"/>
    <w:rsid w:val="005E0338"/>
    <w:rsid w:val="005E3F91"/>
    <w:rsid w:val="005E5836"/>
    <w:rsid w:val="005E6334"/>
    <w:rsid w:val="005E66A8"/>
    <w:rsid w:val="005E7B7A"/>
    <w:rsid w:val="005F0528"/>
    <w:rsid w:val="005F1E8B"/>
    <w:rsid w:val="005F3527"/>
    <w:rsid w:val="005F5591"/>
    <w:rsid w:val="005F55BC"/>
    <w:rsid w:val="005F6AE9"/>
    <w:rsid w:val="005F72D2"/>
    <w:rsid w:val="005F74F6"/>
    <w:rsid w:val="005F7A52"/>
    <w:rsid w:val="005F7AF8"/>
    <w:rsid w:val="0060067E"/>
    <w:rsid w:val="006010BA"/>
    <w:rsid w:val="00601C7D"/>
    <w:rsid w:val="0060200C"/>
    <w:rsid w:val="00605ECD"/>
    <w:rsid w:val="00606873"/>
    <w:rsid w:val="00607AE0"/>
    <w:rsid w:val="00607B03"/>
    <w:rsid w:val="006119B5"/>
    <w:rsid w:val="00612C1E"/>
    <w:rsid w:val="0061426B"/>
    <w:rsid w:val="0061439E"/>
    <w:rsid w:val="0061526F"/>
    <w:rsid w:val="006167D7"/>
    <w:rsid w:val="006168E7"/>
    <w:rsid w:val="0062409F"/>
    <w:rsid w:val="006258CF"/>
    <w:rsid w:val="006262D5"/>
    <w:rsid w:val="00627393"/>
    <w:rsid w:val="00630121"/>
    <w:rsid w:val="006322AA"/>
    <w:rsid w:val="00632460"/>
    <w:rsid w:val="00633ABC"/>
    <w:rsid w:val="00634F07"/>
    <w:rsid w:val="006358B4"/>
    <w:rsid w:val="00637B6C"/>
    <w:rsid w:val="00640354"/>
    <w:rsid w:val="0064138C"/>
    <w:rsid w:val="00641B48"/>
    <w:rsid w:val="006426E3"/>
    <w:rsid w:val="00645E40"/>
    <w:rsid w:val="00646419"/>
    <w:rsid w:val="00646799"/>
    <w:rsid w:val="006503B6"/>
    <w:rsid w:val="0065477C"/>
    <w:rsid w:val="00655C15"/>
    <w:rsid w:val="00656872"/>
    <w:rsid w:val="00656EE1"/>
    <w:rsid w:val="00657414"/>
    <w:rsid w:val="00660352"/>
    <w:rsid w:val="00661770"/>
    <w:rsid w:val="006624BC"/>
    <w:rsid w:val="006631A4"/>
    <w:rsid w:val="00663957"/>
    <w:rsid w:val="00663E3A"/>
    <w:rsid w:val="0066509A"/>
    <w:rsid w:val="00667780"/>
    <w:rsid w:val="006715DC"/>
    <w:rsid w:val="00676093"/>
    <w:rsid w:val="00681082"/>
    <w:rsid w:val="00681205"/>
    <w:rsid w:val="00681F73"/>
    <w:rsid w:val="00683D3C"/>
    <w:rsid w:val="0068657F"/>
    <w:rsid w:val="00687C1D"/>
    <w:rsid w:val="00690C38"/>
    <w:rsid w:val="00693197"/>
    <w:rsid w:val="00693460"/>
    <w:rsid w:val="00694EF8"/>
    <w:rsid w:val="006A1A15"/>
    <w:rsid w:val="006A350A"/>
    <w:rsid w:val="006A40AF"/>
    <w:rsid w:val="006A5D44"/>
    <w:rsid w:val="006A64E8"/>
    <w:rsid w:val="006A7B09"/>
    <w:rsid w:val="006B1B0C"/>
    <w:rsid w:val="006B1C44"/>
    <w:rsid w:val="006B201E"/>
    <w:rsid w:val="006B2511"/>
    <w:rsid w:val="006B42E2"/>
    <w:rsid w:val="006B552D"/>
    <w:rsid w:val="006B67BF"/>
    <w:rsid w:val="006C2786"/>
    <w:rsid w:val="006C4E5F"/>
    <w:rsid w:val="006C4EFB"/>
    <w:rsid w:val="006C6A84"/>
    <w:rsid w:val="006C6B2A"/>
    <w:rsid w:val="006D058F"/>
    <w:rsid w:val="006D156B"/>
    <w:rsid w:val="006D3889"/>
    <w:rsid w:val="006D3980"/>
    <w:rsid w:val="006D42BA"/>
    <w:rsid w:val="006D4CC7"/>
    <w:rsid w:val="006D4FC3"/>
    <w:rsid w:val="006D658C"/>
    <w:rsid w:val="006D6AEB"/>
    <w:rsid w:val="006D74D3"/>
    <w:rsid w:val="006E1234"/>
    <w:rsid w:val="006E546D"/>
    <w:rsid w:val="006E5D8C"/>
    <w:rsid w:val="006F02DD"/>
    <w:rsid w:val="006F090C"/>
    <w:rsid w:val="006F1835"/>
    <w:rsid w:val="006F1D13"/>
    <w:rsid w:val="006F5F23"/>
    <w:rsid w:val="00700B96"/>
    <w:rsid w:val="007050B4"/>
    <w:rsid w:val="007052F4"/>
    <w:rsid w:val="00705831"/>
    <w:rsid w:val="00705C3D"/>
    <w:rsid w:val="00705D3A"/>
    <w:rsid w:val="00712B3E"/>
    <w:rsid w:val="007155D4"/>
    <w:rsid w:val="0071582D"/>
    <w:rsid w:val="0072303D"/>
    <w:rsid w:val="007236E4"/>
    <w:rsid w:val="0072411C"/>
    <w:rsid w:val="00725BCA"/>
    <w:rsid w:val="00727EF3"/>
    <w:rsid w:val="00730CA3"/>
    <w:rsid w:val="00731853"/>
    <w:rsid w:val="00732191"/>
    <w:rsid w:val="007337FB"/>
    <w:rsid w:val="00733E08"/>
    <w:rsid w:val="00734769"/>
    <w:rsid w:val="0073729D"/>
    <w:rsid w:val="007373BE"/>
    <w:rsid w:val="0074013C"/>
    <w:rsid w:val="00740FC6"/>
    <w:rsid w:val="00742C9E"/>
    <w:rsid w:val="0074537E"/>
    <w:rsid w:val="007505F6"/>
    <w:rsid w:val="00750B45"/>
    <w:rsid w:val="00750CE6"/>
    <w:rsid w:val="0075436B"/>
    <w:rsid w:val="0075442D"/>
    <w:rsid w:val="00754ED9"/>
    <w:rsid w:val="00754F9D"/>
    <w:rsid w:val="00760EF6"/>
    <w:rsid w:val="00761162"/>
    <w:rsid w:val="00761168"/>
    <w:rsid w:val="00761B68"/>
    <w:rsid w:val="007634F0"/>
    <w:rsid w:val="00763526"/>
    <w:rsid w:val="00764526"/>
    <w:rsid w:val="0076475D"/>
    <w:rsid w:val="00764A72"/>
    <w:rsid w:val="007661FE"/>
    <w:rsid w:val="0076642E"/>
    <w:rsid w:val="00766A9C"/>
    <w:rsid w:val="00766BA3"/>
    <w:rsid w:val="007673D0"/>
    <w:rsid w:val="00767C69"/>
    <w:rsid w:val="0077064F"/>
    <w:rsid w:val="00771149"/>
    <w:rsid w:val="00771874"/>
    <w:rsid w:val="00771B82"/>
    <w:rsid w:val="00773576"/>
    <w:rsid w:val="00773722"/>
    <w:rsid w:val="007739B0"/>
    <w:rsid w:val="00776495"/>
    <w:rsid w:val="00777997"/>
    <w:rsid w:val="007811C5"/>
    <w:rsid w:val="0078249F"/>
    <w:rsid w:val="00783EC5"/>
    <w:rsid w:val="007853D7"/>
    <w:rsid w:val="007861F3"/>
    <w:rsid w:val="0078727E"/>
    <w:rsid w:val="007908F9"/>
    <w:rsid w:val="007918B5"/>
    <w:rsid w:val="00791D7C"/>
    <w:rsid w:val="00792D07"/>
    <w:rsid w:val="00793E6E"/>
    <w:rsid w:val="00795854"/>
    <w:rsid w:val="00795985"/>
    <w:rsid w:val="007A14CC"/>
    <w:rsid w:val="007A4A32"/>
    <w:rsid w:val="007A4B49"/>
    <w:rsid w:val="007A787C"/>
    <w:rsid w:val="007B197C"/>
    <w:rsid w:val="007B21DC"/>
    <w:rsid w:val="007B25B9"/>
    <w:rsid w:val="007B3581"/>
    <w:rsid w:val="007B47D6"/>
    <w:rsid w:val="007B5F0F"/>
    <w:rsid w:val="007C0548"/>
    <w:rsid w:val="007C26B0"/>
    <w:rsid w:val="007C4034"/>
    <w:rsid w:val="007C5C50"/>
    <w:rsid w:val="007C5F63"/>
    <w:rsid w:val="007D172F"/>
    <w:rsid w:val="007D21EE"/>
    <w:rsid w:val="007D25DE"/>
    <w:rsid w:val="007D2FCC"/>
    <w:rsid w:val="007D6301"/>
    <w:rsid w:val="007D6AB2"/>
    <w:rsid w:val="007D76D4"/>
    <w:rsid w:val="007D7844"/>
    <w:rsid w:val="007E0951"/>
    <w:rsid w:val="007E0E5F"/>
    <w:rsid w:val="007E4D29"/>
    <w:rsid w:val="007E4E1A"/>
    <w:rsid w:val="007F330B"/>
    <w:rsid w:val="007F5662"/>
    <w:rsid w:val="007F5BC9"/>
    <w:rsid w:val="007F637E"/>
    <w:rsid w:val="00804AC4"/>
    <w:rsid w:val="00805B0B"/>
    <w:rsid w:val="00805D97"/>
    <w:rsid w:val="00806A97"/>
    <w:rsid w:val="00807F89"/>
    <w:rsid w:val="0081142B"/>
    <w:rsid w:val="00813C26"/>
    <w:rsid w:val="00814BDC"/>
    <w:rsid w:val="00816015"/>
    <w:rsid w:val="008178E2"/>
    <w:rsid w:val="00820067"/>
    <w:rsid w:val="00820191"/>
    <w:rsid w:val="00821761"/>
    <w:rsid w:val="00822413"/>
    <w:rsid w:val="0082245D"/>
    <w:rsid w:val="00822EB9"/>
    <w:rsid w:val="008249DF"/>
    <w:rsid w:val="00824C7B"/>
    <w:rsid w:val="00827E38"/>
    <w:rsid w:val="008312CA"/>
    <w:rsid w:val="00832118"/>
    <w:rsid w:val="008322E8"/>
    <w:rsid w:val="00833560"/>
    <w:rsid w:val="0083479D"/>
    <w:rsid w:val="00835AE8"/>
    <w:rsid w:val="00840F0F"/>
    <w:rsid w:val="008413F3"/>
    <w:rsid w:val="00844019"/>
    <w:rsid w:val="008446FF"/>
    <w:rsid w:val="00844886"/>
    <w:rsid w:val="00846301"/>
    <w:rsid w:val="0085034E"/>
    <w:rsid w:val="00850F90"/>
    <w:rsid w:val="0085148B"/>
    <w:rsid w:val="00851FDA"/>
    <w:rsid w:val="00852699"/>
    <w:rsid w:val="00853C80"/>
    <w:rsid w:val="00857B98"/>
    <w:rsid w:val="00860A41"/>
    <w:rsid w:val="00862EA8"/>
    <w:rsid w:val="00863204"/>
    <w:rsid w:val="00863B4B"/>
    <w:rsid w:val="00863D14"/>
    <w:rsid w:val="00863D32"/>
    <w:rsid w:val="0086432C"/>
    <w:rsid w:val="0086682F"/>
    <w:rsid w:val="00871E75"/>
    <w:rsid w:val="008739B3"/>
    <w:rsid w:val="00876792"/>
    <w:rsid w:val="008819C6"/>
    <w:rsid w:val="00881B27"/>
    <w:rsid w:val="00882C4D"/>
    <w:rsid w:val="00883511"/>
    <w:rsid w:val="0088403F"/>
    <w:rsid w:val="008848D7"/>
    <w:rsid w:val="00886C39"/>
    <w:rsid w:val="00886EEB"/>
    <w:rsid w:val="008879B6"/>
    <w:rsid w:val="0089255E"/>
    <w:rsid w:val="00893F2A"/>
    <w:rsid w:val="00894BAA"/>
    <w:rsid w:val="008951F6"/>
    <w:rsid w:val="00895383"/>
    <w:rsid w:val="008A092E"/>
    <w:rsid w:val="008A2EA5"/>
    <w:rsid w:val="008A3198"/>
    <w:rsid w:val="008A7F7E"/>
    <w:rsid w:val="008B3742"/>
    <w:rsid w:val="008B3DC7"/>
    <w:rsid w:val="008B441D"/>
    <w:rsid w:val="008B5347"/>
    <w:rsid w:val="008B60B4"/>
    <w:rsid w:val="008B73A1"/>
    <w:rsid w:val="008B7558"/>
    <w:rsid w:val="008B77F8"/>
    <w:rsid w:val="008C21C2"/>
    <w:rsid w:val="008C3B36"/>
    <w:rsid w:val="008C6603"/>
    <w:rsid w:val="008D0E4B"/>
    <w:rsid w:val="008D2EDD"/>
    <w:rsid w:val="008D3154"/>
    <w:rsid w:val="008D3F4E"/>
    <w:rsid w:val="008D46B8"/>
    <w:rsid w:val="008D7886"/>
    <w:rsid w:val="008D7EC7"/>
    <w:rsid w:val="008E2743"/>
    <w:rsid w:val="008E5897"/>
    <w:rsid w:val="008E6C58"/>
    <w:rsid w:val="008E7E75"/>
    <w:rsid w:val="008E7FE0"/>
    <w:rsid w:val="008F2C78"/>
    <w:rsid w:val="008F31F7"/>
    <w:rsid w:val="008F4D72"/>
    <w:rsid w:val="008F7774"/>
    <w:rsid w:val="009007E3"/>
    <w:rsid w:val="00900FC6"/>
    <w:rsid w:val="0090400D"/>
    <w:rsid w:val="00905BB8"/>
    <w:rsid w:val="0090655E"/>
    <w:rsid w:val="00910219"/>
    <w:rsid w:val="00910C44"/>
    <w:rsid w:val="00911774"/>
    <w:rsid w:val="009120B0"/>
    <w:rsid w:val="0091293E"/>
    <w:rsid w:val="00912C4B"/>
    <w:rsid w:val="00913685"/>
    <w:rsid w:val="00913E6D"/>
    <w:rsid w:val="00914100"/>
    <w:rsid w:val="009149A5"/>
    <w:rsid w:val="00914A52"/>
    <w:rsid w:val="00915057"/>
    <w:rsid w:val="009166FF"/>
    <w:rsid w:val="009169DE"/>
    <w:rsid w:val="009227D5"/>
    <w:rsid w:val="00922B92"/>
    <w:rsid w:val="009239D7"/>
    <w:rsid w:val="00924BE6"/>
    <w:rsid w:val="00924DD6"/>
    <w:rsid w:val="00927CE7"/>
    <w:rsid w:val="00927FA7"/>
    <w:rsid w:val="009307D9"/>
    <w:rsid w:val="0093082B"/>
    <w:rsid w:val="00931744"/>
    <w:rsid w:val="009335C8"/>
    <w:rsid w:val="009356E4"/>
    <w:rsid w:val="00935C9D"/>
    <w:rsid w:val="0094086C"/>
    <w:rsid w:val="009408B6"/>
    <w:rsid w:val="00940AF8"/>
    <w:rsid w:val="00942527"/>
    <w:rsid w:val="00942683"/>
    <w:rsid w:val="0094327A"/>
    <w:rsid w:val="00952B3A"/>
    <w:rsid w:val="00954028"/>
    <w:rsid w:val="0095659E"/>
    <w:rsid w:val="00957E93"/>
    <w:rsid w:val="00960D6A"/>
    <w:rsid w:val="009629CB"/>
    <w:rsid w:val="00966A66"/>
    <w:rsid w:val="00970832"/>
    <w:rsid w:val="00971818"/>
    <w:rsid w:val="00971AEB"/>
    <w:rsid w:val="0097476C"/>
    <w:rsid w:val="00974969"/>
    <w:rsid w:val="00974C32"/>
    <w:rsid w:val="009761E4"/>
    <w:rsid w:val="009768DF"/>
    <w:rsid w:val="0098288A"/>
    <w:rsid w:val="009828E8"/>
    <w:rsid w:val="0098328B"/>
    <w:rsid w:val="00985371"/>
    <w:rsid w:val="00985399"/>
    <w:rsid w:val="00987E76"/>
    <w:rsid w:val="009917A6"/>
    <w:rsid w:val="00991DE8"/>
    <w:rsid w:val="00993A7C"/>
    <w:rsid w:val="00995D7C"/>
    <w:rsid w:val="009A02A0"/>
    <w:rsid w:val="009A0B93"/>
    <w:rsid w:val="009A100B"/>
    <w:rsid w:val="009A11EB"/>
    <w:rsid w:val="009A23FD"/>
    <w:rsid w:val="009A276C"/>
    <w:rsid w:val="009B146D"/>
    <w:rsid w:val="009B29E9"/>
    <w:rsid w:val="009B4301"/>
    <w:rsid w:val="009B47B0"/>
    <w:rsid w:val="009B7436"/>
    <w:rsid w:val="009B7963"/>
    <w:rsid w:val="009B7E63"/>
    <w:rsid w:val="009C0F2A"/>
    <w:rsid w:val="009C0FA0"/>
    <w:rsid w:val="009C1F22"/>
    <w:rsid w:val="009C491C"/>
    <w:rsid w:val="009C5058"/>
    <w:rsid w:val="009C57A6"/>
    <w:rsid w:val="009C7281"/>
    <w:rsid w:val="009C7491"/>
    <w:rsid w:val="009C78B7"/>
    <w:rsid w:val="009D1A7B"/>
    <w:rsid w:val="009D1E44"/>
    <w:rsid w:val="009D3F76"/>
    <w:rsid w:val="009D66EB"/>
    <w:rsid w:val="009E0768"/>
    <w:rsid w:val="009E228E"/>
    <w:rsid w:val="009E279D"/>
    <w:rsid w:val="009E2C20"/>
    <w:rsid w:val="009E4A22"/>
    <w:rsid w:val="009E4D4C"/>
    <w:rsid w:val="009E5FB6"/>
    <w:rsid w:val="009E7781"/>
    <w:rsid w:val="009E7D5B"/>
    <w:rsid w:val="009F1C4C"/>
    <w:rsid w:val="009F45FB"/>
    <w:rsid w:val="009F4A02"/>
    <w:rsid w:val="009F58B1"/>
    <w:rsid w:val="009F6FBB"/>
    <w:rsid w:val="009F7343"/>
    <w:rsid w:val="009F753D"/>
    <w:rsid w:val="00A01001"/>
    <w:rsid w:val="00A012E7"/>
    <w:rsid w:val="00A03743"/>
    <w:rsid w:val="00A051A3"/>
    <w:rsid w:val="00A05BE2"/>
    <w:rsid w:val="00A06896"/>
    <w:rsid w:val="00A06F9B"/>
    <w:rsid w:val="00A10251"/>
    <w:rsid w:val="00A11657"/>
    <w:rsid w:val="00A11867"/>
    <w:rsid w:val="00A145F8"/>
    <w:rsid w:val="00A15457"/>
    <w:rsid w:val="00A16B0C"/>
    <w:rsid w:val="00A176C2"/>
    <w:rsid w:val="00A17E7C"/>
    <w:rsid w:val="00A2040E"/>
    <w:rsid w:val="00A209A9"/>
    <w:rsid w:val="00A24748"/>
    <w:rsid w:val="00A25491"/>
    <w:rsid w:val="00A324CD"/>
    <w:rsid w:val="00A347EF"/>
    <w:rsid w:val="00A3521D"/>
    <w:rsid w:val="00A35AA2"/>
    <w:rsid w:val="00A37EC2"/>
    <w:rsid w:val="00A40A7B"/>
    <w:rsid w:val="00A4167C"/>
    <w:rsid w:val="00A41B6B"/>
    <w:rsid w:val="00A43A03"/>
    <w:rsid w:val="00A43A19"/>
    <w:rsid w:val="00A4489E"/>
    <w:rsid w:val="00A44ECA"/>
    <w:rsid w:val="00A45178"/>
    <w:rsid w:val="00A456A2"/>
    <w:rsid w:val="00A45A34"/>
    <w:rsid w:val="00A45C48"/>
    <w:rsid w:val="00A46323"/>
    <w:rsid w:val="00A46351"/>
    <w:rsid w:val="00A51525"/>
    <w:rsid w:val="00A52AC2"/>
    <w:rsid w:val="00A5379A"/>
    <w:rsid w:val="00A53DC5"/>
    <w:rsid w:val="00A55280"/>
    <w:rsid w:val="00A568A5"/>
    <w:rsid w:val="00A5726A"/>
    <w:rsid w:val="00A60999"/>
    <w:rsid w:val="00A60EF6"/>
    <w:rsid w:val="00A6127B"/>
    <w:rsid w:val="00A63E19"/>
    <w:rsid w:val="00A65561"/>
    <w:rsid w:val="00A72B81"/>
    <w:rsid w:val="00A73F08"/>
    <w:rsid w:val="00A75B85"/>
    <w:rsid w:val="00A77599"/>
    <w:rsid w:val="00A81522"/>
    <w:rsid w:val="00A8393F"/>
    <w:rsid w:val="00A85CFA"/>
    <w:rsid w:val="00A86533"/>
    <w:rsid w:val="00A87667"/>
    <w:rsid w:val="00A9080D"/>
    <w:rsid w:val="00A92FB2"/>
    <w:rsid w:val="00A9404A"/>
    <w:rsid w:val="00A9538A"/>
    <w:rsid w:val="00A95403"/>
    <w:rsid w:val="00A956DF"/>
    <w:rsid w:val="00A95CFB"/>
    <w:rsid w:val="00AA07E0"/>
    <w:rsid w:val="00AA0C0F"/>
    <w:rsid w:val="00AA11E8"/>
    <w:rsid w:val="00AA2D01"/>
    <w:rsid w:val="00AA3DA5"/>
    <w:rsid w:val="00AA459C"/>
    <w:rsid w:val="00AA50FF"/>
    <w:rsid w:val="00AA55FF"/>
    <w:rsid w:val="00AA5640"/>
    <w:rsid w:val="00AB2972"/>
    <w:rsid w:val="00AB2DB8"/>
    <w:rsid w:val="00AB4646"/>
    <w:rsid w:val="00AB5C9B"/>
    <w:rsid w:val="00AB6C39"/>
    <w:rsid w:val="00AB708F"/>
    <w:rsid w:val="00AB7328"/>
    <w:rsid w:val="00AC090E"/>
    <w:rsid w:val="00AC21DB"/>
    <w:rsid w:val="00AC2403"/>
    <w:rsid w:val="00AC3880"/>
    <w:rsid w:val="00AC3E0A"/>
    <w:rsid w:val="00AC430E"/>
    <w:rsid w:val="00AC47FD"/>
    <w:rsid w:val="00AC5AE1"/>
    <w:rsid w:val="00AC74B3"/>
    <w:rsid w:val="00AC79FE"/>
    <w:rsid w:val="00AD1821"/>
    <w:rsid w:val="00AD3862"/>
    <w:rsid w:val="00AD3F2D"/>
    <w:rsid w:val="00AD4A87"/>
    <w:rsid w:val="00AD50C9"/>
    <w:rsid w:val="00AD5190"/>
    <w:rsid w:val="00AD6617"/>
    <w:rsid w:val="00AD79BA"/>
    <w:rsid w:val="00AD7A89"/>
    <w:rsid w:val="00AE0CC7"/>
    <w:rsid w:val="00AE1B11"/>
    <w:rsid w:val="00AE20A0"/>
    <w:rsid w:val="00AE29B2"/>
    <w:rsid w:val="00AE3413"/>
    <w:rsid w:val="00AE5322"/>
    <w:rsid w:val="00AE7E14"/>
    <w:rsid w:val="00AF004F"/>
    <w:rsid w:val="00AF0A86"/>
    <w:rsid w:val="00AF1BD3"/>
    <w:rsid w:val="00AF34F5"/>
    <w:rsid w:val="00AF522D"/>
    <w:rsid w:val="00AF5CC9"/>
    <w:rsid w:val="00AF5EAE"/>
    <w:rsid w:val="00AF7626"/>
    <w:rsid w:val="00B028CD"/>
    <w:rsid w:val="00B03BD0"/>
    <w:rsid w:val="00B047C0"/>
    <w:rsid w:val="00B05E40"/>
    <w:rsid w:val="00B13CD6"/>
    <w:rsid w:val="00B14B3E"/>
    <w:rsid w:val="00B1508B"/>
    <w:rsid w:val="00B152A3"/>
    <w:rsid w:val="00B15D63"/>
    <w:rsid w:val="00B16E78"/>
    <w:rsid w:val="00B20121"/>
    <w:rsid w:val="00B21C1C"/>
    <w:rsid w:val="00B23D81"/>
    <w:rsid w:val="00B263A5"/>
    <w:rsid w:val="00B26A4E"/>
    <w:rsid w:val="00B2784D"/>
    <w:rsid w:val="00B30401"/>
    <w:rsid w:val="00B30D82"/>
    <w:rsid w:val="00B318DA"/>
    <w:rsid w:val="00B32609"/>
    <w:rsid w:val="00B327A2"/>
    <w:rsid w:val="00B3325E"/>
    <w:rsid w:val="00B335A4"/>
    <w:rsid w:val="00B34343"/>
    <w:rsid w:val="00B34BD7"/>
    <w:rsid w:val="00B36084"/>
    <w:rsid w:val="00B401C7"/>
    <w:rsid w:val="00B40381"/>
    <w:rsid w:val="00B40E33"/>
    <w:rsid w:val="00B415E8"/>
    <w:rsid w:val="00B42793"/>
    <w:rsid w:val="00B4330C"/>
    <w:rsid w:val="00B43F51"/>
    <w:rsid w:val="00B47DE7"/>
    <w:rsid w:val="00B5115A"/>
    <w:rsid w:val="00B54093"/>
    <w:rsid w:val="00B54696"/>
    <w:rsid w:val="00B57E2A"/>
    <w:rsid w:val="00B6068D"/>
    <w:rsid w:val="00B62F98"/>
    <w:rsid w:val="00B63AD3"/>
    <w:rsid w:val="00B65B06"/>
    <w:rsid w:val="00B66DAD"/>
    <w:rsid w:val="00B67E7E"/>
    <w:rsid w:val="00B71747"/>
    <w:rsid w:val="00B7445E"/>
    <w:rsid w:val="00B760F3"/>
    <w:rsid w:val="00B76942"/>
    <w:rsid w:val="00B80BA0"/>
    <w:rsid w:val="00B8126F"/>
    <w:rsid w:val="00B8227F"/>
    <w:rsid w:val="00B82550"/>
    <w:rsid w:val="00B83C51"/>
    <w:rsid w:val="00B85E80"/>
    <w:rsid w:val="00B86862"/>
    <w:rsid w:val="00B87DFC"/>
    <w:rsid w:val="00B91CC0"/>
    <w:rsid w:val="00B921B2"/>
    <w:rsid w:val="00B9359F"/>
    <w:rsid w:val="00B9493F"/>
    <w:rsid w:val="00B96ABB"/>
    <w:rsid w:val="00B972C2"/>
    <w:rsid w:val="00B97E01"/>
    <w:rsid w:val="00BA2FB4"/>
    <w:rsid w:val="00BA313C"/>
    <w:rsid w:val="00BA373D"/>
    <w:rsid w:val="00BA6047"/>
    <w:rsid w:val="00BA7C7C"/>
    <w:rsid w:val="00BB1FE4"/>
    <w:rsid w:val="00BB245D"/>
    <w:rsid w:val="00BB3BA8"/>
    <w:rsid w:val="00BB594F"/>
    <w:rsid w:val="00BB74BE"/>
    <w:rsid w:val="00BB7BE4"/>
    <w:rsid w:val="00BC0092"/>
    <w:rsid w:val="00BC2826"/>
    <w:rsid w:val="00BC2C78"/>
    <w:rsid w:val="00BC39C0"/>
    <w:rsid w:val="00BC48CF"/>
    <w:rsid w:val="00BC5CEE"/>
    <w:rsid w:val="00BC6B95"/>
    <w:rsid w:val="00BD1C52"/>
    <w:rsid w:val="00BD1D6E"/>
    <w:rsid w:val="00BE1539"/>
    <w:rsid w:val="00BE256F"/>
    <w:rsid w:val="00BE3A19"/>
    <w:rsid w:val="00BE3A24"/>
    <w:rsid w:val="00BE3F98"/>
    <w:rsid w:val="00BE46D5"/>
    <w:rsid w:val="00BE473A"/>
    <w:rsid w:val="00BE62E5"/>
    <w:rsid w:val="00BE7C09"/>
    <w:rsid w:val="00BE7FF0"/>
    <w:rsid w:val="00BF0AEA"/>
    <w:rsid w:val="00BF2B6D"/>
    <w:rsid w:val="00BF34D9"/>
    <w:rsid w:val="00BF501B"/>
    <w:rsid w:val="00C02A6E"/>
    <w:rsid w:val="00C0420A"/>
    <w:rsid w:val="00C047C7"/>
    <w:rsid w:val="00C05A87"/>
    <w:rsid w:val="00C06BE3"/>
    <w:rsid w:val="00C13E73"/>
    <w:rsid w:val="00C15BDE"/>
    <w:rsid w:val="00C16B50"/>
    <w:rsid w:val="00C17C7D"/>
    <w:rsid w:val="00C207DF"/>
    <w:rsid w:val="00C20913"/>
    <w:rsid w:val="00C21E53"/>
    <w:rsid w:val="00C22FDA"/>
    <w:rsid w:val="00C24DDD"/>
    <w:rsid w:val="00C25873"/>
    <w:rsid w:val="00C26753"/>
    <w:rsid w:val="00C26FE4"/>
    <w:rsid w:val="00C30F27"/>
    <w:rsid w:val="00C3173D"/>
    <w:rsid w:val="00C3280E"/>
    <w:rsid w:val="00C32C29"/>
    <w:rsid w:val="00C34F4E"/>
    <w:rsid w:val="00C3628F"/>
    <w:rsid w:val="00C36C73"/>
    <w:rsid w:val="00C42C17"/>
    <w:rsid w:val="00C43144"/>
    <w:rsid w:val="00C46884"/>
    <w:rsid w:val="00C46C88"/>
    <w:rsid w:val="00C47C2F"/>
    <w:rsid w:val="00C47E4A"/>
    <w:rsid w:val="00C54B50"/>
    <w:rsid w:val="00C5597B"/>
    <w:rsid w:val="00C5781C"/>
    <w:rsid w:val="00C606D4"/>
    <w:rsid w:val="00C61F3D"/>
    <w:rsid w:val="00C62985"/>
    <w:rsid w:val="00C6483E"/>
    <w:rsid w:val="00C655A4"/>
    <w:rsid w:val="00C65EA4"/>
    <w:rsid w:val="00C666FF"/>
    <w:rsid w:val="00C6671E"/>
    <w:rsid w:val="00C670BE"/>
    <w:rsid w:val="00C67E57"/>
    <w:rsid w:val="00C70F65"/>
    <w:rsid w:val="00C72DEF"/>
    <w:rsid w:val="00C734B4"/>
    <w:rsid w:val="00C739F4"/>
    <w:rsid w:val="00C75AF4"/>
    <w:rsid w:val="00C75F5C"/>
    <w:rsid w:val="00C7780A"/>
    <w:rsid w:val="00C77D0E"/>
    <w:rsid w:val="00C80E45"/>
    <w:rsid w:val="00C814CD"/>
    <w:rsid w:val="00C81691"/>
    <w:rsid w:val="00C82494"/>
    <w:rsid w:val="00C83BD8"/>
    <w:rsid w:val="00C84653"/>
    <w:rsid w:val="00C846A3"/>
    <w:rsid w:val="00C86089"/>
    <w:rsid w:val="00C872F1"/>
    <w:rsid w:val="00C87998"/>
    <w:rsid w:val="00C8799F"/>
    <w:rsid w:val="00C87EEF"/>
    <w:rsid w:val="00C90CB5"/>
    <w:rsid w:val="00C93502"/>
    <w:rsid w:val="00C94704"/>
    <w:rsid w:val="00C954FF"/>
    <w:rsid w:val="00C95745"/>
    <w:rsid w:val="00C96EEC"/>
    <w:rsid w:val="00C97B17"/>
    <w:rsid w:val="00CA0851"/>
    <w:rsid w:val="00CA3A8C"/>
    <w:rsid w:val="00CA4CFC"/>
    <w:rsid w:val="00CA548B"/>
    <w:rsid w:val="00CA68D5"/>
    <w:rsid w:val="00CB108A"/>
    <w:rsid w:val="00CB1A20"/>
    <w:rsid w:val="00CB2341"/>
    <w:rsid w:val="00CB28FE"/>
    <w:rsid w:val="00CB2E12"/>
    <w:rsid w:val="00CB30A7"/>
    <w:rsid w:val="00CB4016"/>
    <w:rsid w:val="00CB5AC6"/>
    <w:rsid w:val="00CB72F4"/>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756"/>
    <w:rsid w:val="00CE3686"/>
    <w:rsid w:val="00CE634E"/>
    <w:rsid w:val="00CE6CF2"/>
    <w:rsid w:val="00CF102E"/>
    <w:rsid w:val="00CF1ECD"/>
    <w:rsid w:val="00CF347E"/>
    <w:rsid w:val="00CF37CC"/>
    <w:rsid w:val="00CF489D"/>
    <w:rsid w:val="00CF540E"/>
    <w:rsid w:val="00CF67F2"/>
    <w:rsid w:val="00CF6B9A"/>
    <w:rsid w:val="00D00117"/>
    <w:rsid w:val="00D00642"/>
    <w:rsid w:val="00D00731"/>
    <w:rsid w:val="00D01370"/>
    <w:rsid w:val="00D024D5"/>
    <w:rsid w:val="00D053E1"/>
    <w:rsid w:val="00D06449"/>
    <w:rsid w:val="00D152A6"/>
    <w:rsid w:val="00D15667"/>
    <w:rsid w:val="00D167CE"/>
    <w:rsid w:val="00D170BE"/>
    <w:rsid w:val="00D200E0"/>
    <w:rsid w:val="00D212A2"/>
    <w:rsid w:val="00D2258C"/>
    <w:rsid w:val="00D23212"/>
    <w:rsid w:val="00D2420C"/>
    <w:rsid w:val="00D24443"/>
    <w:rsid w:val="00D25203"/>
    <w:rsid w:val="00D2574D"/>
    <w:rsid w:val="00D25955"/>
    <w:rsid w:val="00D25D80"/>
    <w:rsid w:val="00D25DC0"/>
    <w:rsid w:val="00D265EA"/>
    <w:rsid w:val="00D27F1D"/>
    <w:rsid w:val="00D30299"/>
    <w:rsid w:val="00D308EF"/>
    <w:rsid w:val="00D31A57"/>
    <w:rsid w:val="00D359CF"/>
    <w:rsid w:val="00D37194"/>
    <w:rsid w:val="00D37710"/>
    <w:rsid w:val="00D40AAA"/>
    <w:rsid w:val="00D42B4C"/>
    <w:rsid w:val="00D45EA5"/>
    <w:rsid w:val="00D46524"/>
    <w:rsid w:val="00D56956"/>
    <w:rsid w:val="00D61DBB"/>
    <w:rsid w:val="00D639EE"/>
    <w:rsid w:val="00D6493A"/>
    <w:rsid w:val="00D6532D"/>
    <w:rsid w:val="00D65B9F"/>
    <w:rsid w:val="00D65D6C"/>
    <w:rsid w:val="00D65E4D"/>
    <w:rsid w:val="00D66C97"/>
    <w:rsid w:val="00D72ED2"/>
    <w:rsid w:val="00D7324E"/>
    <w:rsid w:val="00D73ECB"/>
    <w:rsid w:val="00D7462C"/>
    <w:rsid w:val="00D74CBD"/>
    <w:rsid w:val="00D775CA"/>
    <w:rsid w:val="00D77837"/>
    <w:rsid w:val="00D80175"/>
    <w:rsid w:val="00D804D4"/>
    <w:rsid w:val="00D816EE"/>
    <w:rsid w:val="00D824AA"/>
    <w:rsid w:val="00D862DB"/>
    <w:rsid w:val="00D90287"/>
    <w:rsid w:val="00D940A3"/>
    <w:rsid w:val="00D9659F"/>
    <w:rsid w:val="00D9667D"/>
    <w:rsid w:val="00DA13BB"/>
    <w:rsid w:val="00DA2F64"/>
    <w:rsid w:val="00DA5660"/>
    <w:rsid w:val="00DA60EB"/>
    <w:rsid w:val="00DA61CD"/>
    <w:rsid w:val="00DA62EF"/>
    <w:rsid w:val="00DA6E87"/>
    <w:rsid w:val="00DB06AD"/>
    <w:rsid w:val="00DB0D26"/>
    <w:rsid w:val="00DB0FC9"/>
    <w:rsid w:val="00DB2031"/>
    <w:rsid w:val="00DB2A80"/>
    <w:rsid w:val="00DB2F46"/>
    <w:rsid w:val="00DB6680"/>
    <w:rsid w:val="00DB74C5"/>
    <w:rsid w:val="00DC1E63"/>
    <w:rsid w:val="00DC2B9D"/>
    <w:rsid w:val="00DC7173"/>
    <w:rsid w:val="00DC7373"/>
    <w:rsid w:val="00DD0FB2"/>
    <w:rsid w:val="00DD2A4C"/>
    <w:rsid w:val="00DD4B3A"/>
    <w:rsid w:val="00DD5DE1"/>
    <w:rsid w:val="00DD7CB8"/>
    <w:rsid w:val="00DD7F3D"/>
    <w:rsid w:val="00DE00F3"/>
    <w:rsid w:val="00DE1E65"/>
    <w:rsid w:val="00DE28F4"/>
    <w:rsid w:val="00DE3323"/>
    <w:rsid w:val="00DE3A01"/>
    <w:rsid w:val="00DE3EF1"/>
    <w:rsid w:val="00DE4310"/>
    <w:rsid w:val="00DE467A"/>
    <w:rsid w:val="00DE691C"/>
    <w:rsid w:val="00DF00B2"/>
    <w:rsid w:val="00DF224F"/>
    <w:rsid w:val="00DF2AD7"/>
    <w:rsid w:val="00DF306B"/>
    <w:rsid w:val="00DF3BF1"/>
    <w:rsid w:val="00DF3CC6"/>
    <w:rsid w:val="00DF403B"/>
    <w:rsid w:val="00DF43B4"/>
    <w:rsid w:val="00DF46E3"/>
    <w:rsid w:val="00DF5528"/>
    <w:rsid w:val="00DF5F85"/>
    <w:rsid w:val="00DF6755"/>
    <w:rsid w:val="00DF7C99"/>
    <w:rsid w:val="00E01371"/>
    <w:rsid w:val="00E01E0A"/>
    <w:rsid w:val="00E024E7"/>
    <w:rsid w:val="00E02E5F"/>
    <w:rsid w:val="00E05DD8"/>
    <w:rsid w:val="00E0776C"/>
    <w:rsid w:val="00E109DF"/>
    <w:rsid w:val="00E12C51"/>
    <w:rsid w:val="00E14351"/>
    <w:rsid w:val="00E1613F"/>
    <w:rsid w:val="00E165E7"/>
    <w:rsid w:val="00E16A56"/>
    <w:rsid w:val="00E176B5"/>
    <w:rsid w:val="00E20E1F"/>
    <w:rsid w:val="00E21B0E"/>
    <w:rsid w:val="00E223A8"/>
    <w:rsid w:val="00E227C7"/>
    <w:rsid w:val="00E23348"/>
    <w:rsid w:val="00E24E67"/>
    <w:rsid w:val="00E25292"/>
    <w:rsid w:val="00E26428"/>
    <w:rsid w:val="00E3002E"/>
    <w:rsid w:val="00E415F6"/>
    <w:rsid w:val="00E416F0"/>
    <w:rsid w:val="00E4252D"/>
    <w:rsid w:val="00E43739"/>
    <w:rsid w:val="00E43E30"/>
    <w:rsid w:val="00E44810"/>
    <w:rsid w:val="00E44CE6"/>
    <w:rsid w:val="00E4510A"/>
    <w:rsid w:val="00E45305"/>
    <w:rsid w:val="00E453C3"/>
    <w:rsid w:val="00E46447"/>
    <w:rsid w:val="00E50D56"/>
    <w:rsid w:val="00E52B50"/>
    <w:rsid w:val="00E53C16"/>
    <w:rsid w:val="00E541B9"/>
    <w:rsid w:val="00E5519C"/>
    <w:rsid w:val="00E55E97"/>
    <w:rsid w:val="00E5668B"/>
    <w:rsid w:val="00E56AE4"/>
    <w:rsid w:val="00E5748D"/>
    <w:rsid w:val="00E5761F"/>
    <w:rsid w:val="00E623DF"/>
    <w:rsid w:val="00E64706"/>
    <w:rsid w:val="00E64B64"/>
    <w:rsid w:val="00E66999"/>
    <w:rsid w:val="00E67B2A"/>
    <w:rsid w:val="00E709B4"/>
    <w:rsid w:val="00E7271E"/>
    <w:rsid w:val="00E72EE3"/>
    <w:rsid w:val="00E73A82"/>
    <w:rsid w:val="00E74966"/>
    <w:rsid w:val="00E75036"/>
    <w:rsid w:val="00E756A7"/>
    <w:rsid w:val="00E76770"/>
    <w:rsid w:val="00E76AC8"/>
    <w:rsid w:val="00E77975"/>
    <w:rsid w:val="00E80374"/>
    <w:rsid w:val="00E81B9E"/>
    <w:rsid w:val="00E83207"/>
    <w:rsid w:val="00E85E45"/>
    <w:rsid w:val="00E864FC"/>
    <w:rsid w:val="00E90E2D"/>
    <w:rsid w:val="00E91A69"/>
    <w:rsid w:val="00E91D24"/>
    <w:rsid w:val="00E92416"/>
    <w:rsid w:val="00E92575"/>
    <w:rsid w:val="00E92D0E"/>
    <w:rsid w:val="00E92E33"/>
    <w:rsid w:val="00E95C58"/>
    <w:rsid w:val="00E96185"/>
    <w:rsid w:val="00E97B1E"/>
    <w:rsid w:val="00EA02EF"/>
    <w:rsid w:val="00EA049D"/>
    <w:rsid w:val="00EA0FBC"/>
    <w:rsid w:val="00EA3080"/>
    <w:rsid w:val="00EA31FB"/>
    <w:rsid w:val="00EA4CAE"/>
    <w:rsid w:val="00EB16B9"/>
    <w:rsid w:val="00EB3D86"/>
    <w:rsid w:val="00EB4DC8"/>
    <w:rsid w:val="00EB788D"/>
    <w:rsid w:val="00EC2E38"/>
    <w:rsid w:val="00EC3C91"/>
    <w:rsid w:val="00EC5E1B"/>
    <w:rsid w:val="00EC69E4"/>
    <w:rsid w:val="00EC6B17"/>
    <w:rsid w:val="00EC7366"/>
    <w:rsid w:val="00ED1CF2"/>
    <w:rsid w:val="00ED2A88"/>
    <w:rsid w:val="00ED2E49"/>
    <w:rsid w:val="00ED3CD3"/>
    <w:rsid w:val="00ED4FAB"/>
    <w:rsid w:val="00ED5323"/>
    <w:rsid w:val="00ED617D"/>
    <w:rsid w:val="00EE00AB"/>
    <w:rsid w:val="00EE1C91"/>
    <w:rsid w:val="00EE24A5"/>
    <w:rsid w:val="00EE4F49"/>
    <w:rsid w:val="00EE56BE"/>
    <w:rsid w:val="00EE5D06"/>
    <w:rsid w:val="00EF0500"/>
    <w:rsid w:val="00EF49EB"/>
    <w:rsid w:val="00EF5E6B"/>
    <w:rsid w:val="00EF615F"/>
    <w:rsid w:val="00F00BF4"/>
    <w:rsid w:val="00F015F9"/>
    <w:rsid w:val="00F01BEB"/>
    <w:rsid w:val="00F0705F"/>
    <w:rsid w:val="00F07AFE"/>
    <w:rsid w:val="00F113CD"/>
    <w:rsid w:val="00F12EE1"/>
    <w:rsid w:val="00F13947"/>
    <w:rsid w:val="00F14F35"/>
    <w:rsid w:val="00F15AB6"/>
    <w:rsid w:val="00F1655D"/>
    <w:rsid w:val="00F178E8"/>
    <w:rsid w:val="00F20C8E"/>
    <w:rsid w:val="00F20CA1"/>
    <w:rsid w:val="00F20F82"/>
    <w:rsid w:val="00F231BB"/>
    <w:rsid w:val="00F23B76"/>
    <w:rsid w:val="00F2536B"/>
    <w:rsid w:val="00F31053"/>
    <w:rsid w:val="00F312CD"/>
    <w:rsid w:val="00F333AC"/>
    <w:rsid w:val="00F3610D"/>
    <w:rsid w:val="00F37153"/>
    <w:rsid w:val="00F40A11"/>
    <w:rsid w:val="00F4109B"/>
    <w:rsid w:val="00F45E6C"/>
    <w:rsid w:val="00F46AB7"/>
    <w:rsid w:val="00F4732C"/>
    <w:rsid w:val="00F4746B"/>
    <w:rsid w:val="00F47CB6"/>
    <w:rsid w:val="00F510B4"/>
    <w:rsid w:val="00F51CE8"/>
    <w:rsid w:val="00F52749"/>
    <w:rsid w:val="00F54332"/>
    <w:rsid w:val="00F543E6"/>
    <w:rsid w:val="00F55B83"/>
    <w:rsid w:val="00F60968"/>
    <w:rsid w:val="00F627B2"/>
    <w:rsid w:val="00F631B0"/>
    <w:rsid w:val="00F636A8"/>
    <w:rsid w:val="00F64CCE"/>
    <w:rsid w:val="00F67D9D"/>
    <w:rsid w:val="00F7147B"/>
    <w:rsid w:val="00F71AF6"/>
    <w:rsid w:val="00F733E4"/>
    <w:rsid w:val="00F74000"/>
    <w:rsid w:val="00F74106"/>
    <w:rsid w:val="00F75603"/>
    <w:rsid w:val="00F77C1F"/>
    <w:rsid w:val="00F77E4A"/>
    <w:rsid w:val="00F804DF"/>
    <w:rsid w:val="00F813ED"/>
    <w:rsid w:val="00F81F5D"/>
    <w:rsid w:val="00F81FEB"/>
    <w:rsid w:val="00F82B10"/>
    <w:rsid w:val="00F86DD0"/>
    <w:rsid w:val="00F87769"/>
    <w:rsid w:val="00F87EF3"/>
    <w:rsid w:val="00F926B0"/>
    <w:rsid w:val="00F93BFA"/>
    <w:rsid w:val="00FA0E4A"/>
    <w:rsid w:val="00FA1441"/>
    <w:rsid w:val="00FA1D29"/>
    <w:rsid w:val="00FA2736"/>
    <w:rsid w:val="00FB067B"/>
    <w:rsid w:val="00FB210C"/>
    <w:rsid w:val="00FB35C6"/>
    <w:rsid w:val="00FB45E8"/>
    <w:rsid w:val="00FB47EF"/>
    <w:rsid w:val="00FB5688"/>
    <w:rsid w:val="00FC01D7"/>
    <w:rsid w:val="00FC0929"/>
    <w:rsid w:val="00FC09DC"/>
    <w:rsid w:val="00FC2F72"/>
    <w:rsid w:val="00FC340E"/>
    <w:rsid w:val="00FC3533"/>
    <w:rsid w:val="00FC38E9"/>
    <w:rsid w:val="00FC3D0A"/>
    <w:rsid w:val="00FD10B8"/>
    <w:rsid w:val="00FD182F"/>
    <w:rsid w:val="00FD1895"/>
    <w:rsid w:val="00FD1A6A"/>
    <w:rsid w:val="00FD2306"/>
    <w:rsid w:val="00FD2BD1"/>
    <w:rsid w:val="00FD4BD8"/>
    <w:rsid w:val="00FD4C3B"/>
    <w:rsid w:val="00FD60A9"/>
    <w:rsid w:val="00FD7F03"/>
    <w:rsid w:val="00FE084D"/>
    <w:rsid w:val="00FE0F5D"/>
    <w:rsid w:val="00FE2FC2"/>
    <w:rsid w:val="00FE4A67"/>
    <w:rsid w:val="00FE4C1D"/>
    <w:rsid w:val="00FE5A4B"/>
    <w:rsid w:val="00FE5C4F"/>
    <w:rsid w:val="00FE693A"/>
    <w:rsid w:val="00FE6E41"/>
    <w:rsid w:val="00FE7CCF"/>
    <w:rsid w:val="00FF0702"/>
    <w:rsid w:val="00FF07B1"/>
    <w:rsid w:val="00FF0ADE"/>
    <w:rsid w:val="00FF2C49"/>
    <w:rsid w:val="00FF5A35"/>
    <w:rsid w:val="00FF6F1D"/>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7"/>
    <o:shapelayout v:ext="edit">
      <o:idmap v:ext="edit" data="2"/>
    </o:shapelayout>
  </w:shapeDefaults>
  <w:decimalSymbol w:val="."/>
  <w:listSeparator w:val=";"/>
  <w14:docId w14:val="34ADC582"/>
  <w15:docId w15:val="{7D1A3458-8C2B-41C2-8181-357F4099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Mencinsinresolver">
    <w:name w:val="Unresolved Mention"/>
    <w:basedOn w:val="Fuentedeprrafopredeter"/>
    <w:uiPriority w:val="99"/>
    <w:semiHidden/>
    <w:unhideWhenUsed/>
    <w:rsid w:val="00350A79"/>
    <w:rPr>
      <w:color w:val="605E5C"/>
      <w:shd w:val="clear" w:color="auto" w:fill="E1DFDD"/>
    </w:rPr>
  </w:style>
  <w:style w:type="paragraph" w:customStyle="1" w:styleId="Descripcin2">
    <w:name w:val="Descripción2"/>
    <w:basedOn w:val="Normal"/>
    <w:rsid w:val="008A2EA5"/>
    <w:pPr>
      <w:suppressLineNumbers/>
      <w:suppressAutoHyphens/>
      <w:spacing w:before="120" w:after="120" w:line="240" w:lineRule="auto"/>
      <w:jc w:val="both"/>
    </w:pPr>
    <w:rPr>
      <w:rFonts w:ascii="Arial" w:eastAsia="Times New Roman" w:hAnsi="Arial" w:cs="Lucida Sans"/>
      <w:i/>
      <w:iCs/>
      <w:sz w:val="24"/>
      <w:szCs w:val="24"/>
      <w:lang w:eastAsia="zh-CN"/>
    </w:rPr>
  </w:style>
  <w:style w:type="paragraph" w:customStyle="1" w:styleId="sangra3detindependiente1">
    <w:name w:val="sangra3detindependiente1"/>
    <w:basedOn w:val="Normal"/>
    <w:rsid w:val="00381C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qFormat/>
    <w:rsid w:val="009B7436"/>
    <w:pPr>
      <w:spacing w:before="120" w:after="0" w:line="240" w:lineRule="auto"/>
      <w:jc w:val="both"/>
    </w:pPr>
    <w:rPr>
      <w:rFonts w:ascii="Arial" w:eastAsia="Times New Roman" w:hAnsi="Arial" w:cs="Times New Roman"/>
      <w:b/>
      <w:sz w:val="28"/>
      <w:szCs w:val="20"/>
      <w:lang w:eastAsia="es-ES"/>
    </w:rPr>
  </w:style>
  <w:style w:type="character" w:customStyle="1" w:styleId="hgkelc">
    <w:name w:val="hgkelc"/>
    <w:basedOn w:val="Fuentedeprrafopredeter"/>
    <w:rsid w:val="00F01BEB"/>
  </w:style>
  <w:style w:type="paragraph" w:styleId="HTMLconformatoprevio">
    <w:name w:val="HTML Preformatted"/>
    <w:basedOn w:val="Normal"/>
    <w:link w:val="HTMLconformatoprevioCar"/>
    <w:unhideWhenUsed/>
    <w:rsid w:val="00AC2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AC21DB"/>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667">
      <w:bodyDiv w:val="1"/>
      <w:marLeft w:val="0"/>
      <w:marRight w:val="0"/>
      <w:marTop w:val="0"/>
      <w:marBottom w:val="0"/>
      <w:divBdr>
        <w:top w:val="none" w:sz="0" w:space="0" w:color="auto"/>
        <w:left w:val="none" w:sz="0" w:space="0" w:color="auto"/>
        <w:bottom w:val="none" w:sz="0" w:space="0" w:color="auto"/>
        <w:right w:val="none" w:sz="0" w:space="0" w:color="auto"/>
      </w:divBdr>
    </w:div>
    <w:div w:id="21563395">
      <w:bodyDiv w:val="1"/>
      <w:marLeft w:val="0"/>
      <w:marRight w:val="0"/>
      <w:marTop w:val="0"/>
      <w:marBottom w:val="0"/>
      <w:divBdr>
        <w:top w:val="none" w:sz="0" w:space="0" w:color="auto"/>
        <w:left w:val="none" w:sz="0" w:space="0" w:color="auto"/>
        <w:bottom w:val="none" w:sz="0" w:space="0" w:color="auto"/>
        <w:right w:val="none" w:sz="0" w:space="0" w:color="auto"/>
      </w:divBdr>
    </w:div>
    <w:div w:id="22095222">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5599890">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576797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49062259">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26392990">
      <w:bodyDiv w:val="1"/>
      <w:marLeft w:val="0"/>
      <w:marRight w:val="0"/>
      <w:marTop w:val="0"/>
      <w:marBottom w:val="0"/>
      <w:divBdr>
        <w:top w:val="none" w:sz="0" w:space="0" w:color="auto"/>
        <w:left w:val="none" w:sz="0" w:space="0" w:color="auto"/>
        <w:bottom w:val="none" w:sz="0" w:space="0" w:color="auto"/>
        <w:right w:val="none" w:sz="0" w:space="0" w:color="auto"/>
      </w:divBdr>
    </w:div>
    <w:div w:id="455872884">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1747009">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40038944">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48036132">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01384564">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88221735">
      <w:bodyDiv w:val="1"/>
      <w:marLeft w:val="0"/>
      <w:marRight w:val="0"/>
      <w:marTop w:val="0"/>
      <w:marBottom w:val="0"/>
      <w:divBdr>
        <w:top w:val="none" w:sz="0" w:space="0" w:color="auto"/>
        <w:left w:val="none" w:sz="0" w:space="0" w:color="auto"/>
        <w:bottom w:val="none" w:sz="0" w:space="0" w:color="auto"/>
        <w:right w:val="none" w:sz="0" w:space="0" w:color="auto"/>
      </w:divBdr>
    </w:div>
    <w:div w:id="947615607">
      <w:bodyDiv w:val="1"/>
      <w:marLeft w:val="0"/>
      <w:marRight w:val="0"/>
      <w:marTop w:val="0"/>
      <w:marBottom w:val="0"/>
      <w:divBdr>
        <w:top w:val="none" w:sz="0" w:space="0" w:color="auto"/>
        <w:left w:val="none" w:sz="0" w:space="0" w:color="auto"/>
        <w:bottom w:val="none" w:sz="0" w:space="0" w:color="auto"/>
        <w:right w:val="none" w:sz="0" w:space="0" w:color="auto"/>
      </w:divBdr>
    </w:div>
    <w:div w:id="996155546">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41706549">
      <w:bodyDiv w:val="1"/>
      <w:marLeft w:val="0"/>
      <w:marRight w:val="0"/>
      <w:marTop w:val="0"/>
      <w:marBottom w:val="0"/>
      <w:divBdr>
        <w:top w:val="none" w:sz="0" w:space="0" w:color="auto"/>
        <w:left w:val="none" w:sz="0" w:space="0" w:color="auto"/>
        <w:bottom w:val="none" w:sz="0" w:space="0" w:color="auto"/>
        <w:right w:val="none" w:sz="0" w:space="0" w:color="auto"/>
      </w:divBdr>
    </w:div>
    <w:div w:id="1064446112">
      <w:bodyDiv w:val="1"/>
      <w:marLeft w:val="0"/>
      <w:marRight w:val="0"/>
      <w:marTop w:val="0"/>
      <w:marBottom w:val="0"/>
      <w:divBdr>
        <w:top w:val="none" w:sz="0" w:space="0" w:color="auto"/>
        <w:left w:val="none" w:sz="0" w:space="0" w:color="auto"/>
        <w:bottom w:val="none" w:sz="0" w:space="0" w:color="auto"/>
        <w:right w:val="none" w:sz="0" w:space="0" w:color="auto"/>
      </w:divBdr>
    </w:div>
    <w:div w:id="1095519745">
      <w:bodyDiv w:val="1"/>
      <w:marLeft w:val="0"/>
      <w:marRight w:val="0"/>
      <w:marTop w:val="0"/>
      <w:marBottom w:val="0"/>
      <w:divBdr>
        <w:top w:val="none" w:sz="0" w:space="0" w:color="auto"/>
        <w:left w:val="none" w:sz="0" w:space="0" w:color="auto"/>
        <w:bottom w:val="none" w:sz="0" w:space="0" w:color="auto"/>
        <w:right w:val="none" w:sz="0" w:space="0" w:color="auto"/>
      </w:divBdr>
    </w:div>
    <w:div w:id="1125809717">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0751124">
      <w:bodyDiv w:val="1"/>
      <w:marLeft w:val="0"/>
      <w:marRight w:val="0"/>
      <w:marTop w:val="0"/>
      <w:marBottom w:val="0"/>
      <w:divBdr>
        <w:top w:val="none" w:sz="0" w:space="0" w:color="auto"/>
        <w:left w:val="none" w:sz="0" w:space="0" w:color="auto"/>
        <w:bottom w:val="none" w:sz="0" w:space="0" w:color="auto"/>
        <w:right w:val="none" w:sz="0" w:space="0" w:color="auto"/>
      </w:divBdr>
    </w:div>
    <w:div w:id="1216505137">
      <w:bodyDiv w:val="1"/>
      <w:marLeft w:val="0"/>
      <w:marRight w:val="0"/>
      <w:marTop w:val="0"/>
      <w:marBottom w:val="0"/>
      <w:divBdr>
        <w:top w:val="none" w:sz="0" w:space="0" w:color="auto"/>
        <w:left w:val="none" w:sz="0" w:space="0" w:color="auto"/>
        <w:bottom w:val="none" w:sz="0" w:space="0" w:color="auto"/>
        <w:right w:val="none" w:sz="0" w:space="0" w:color="auto"/>
      </w:divBdr>
    </w:div>
    <w:div w:id="1323925201">
      <w:bodyDiv w:val="1"/>
      <w:marLeft w:val="0"/>
      <w:marRight w:val="0"/>
      <w:marTop w:val="0"/>
      <w:marBottom w:val="0"/>
      <w:divBdr>
        <w:top w:val="none" w:sz="0" w:space="0" w:color="auto"/>
        <w:left w:val="none" w:sz="0" w:space="0" w:color="auto"/>
        <w:bottom w:val="none" w:sz="0" w:space="0" w:color="auto"/>
        <w:right w:val="none" w:sz="0" w:space="0" w:color="auto"/>
      </w:divBdr>
    </w:div>
    <w:div w:id="1501659104">
      <w:bodyDiv w:val="1"/>
      <w:marLeft w:val="0"/>
      <w:marRight w:val="0"/>
      <w:marTop w:val="0"/>
      <w:marBottom w:val="0"/>
      <w:divBdr>
        <w:top w:val="none" w:sz="0" w:space="0" w:color="auto"/>
        <w:left w:val="none" w:sz="0" w:space="0" w:color="auto"/>
        <w:bottom w:val="none" w:sz="0" w:space="0" w:color="auto"/>
        <w:right w:val="none" w:sz="0" w:space="0" w:color="auto"/>
      </w:divBdr>
    </w:div>
    <w:div w:id="1633513864">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66516595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60830141">
      <w:bodyDiv w:val="1"/>
      <w:marLeft w:val="0"/>
      <w:marRight w:val="0"/>
      <w:marTop w:val="0"/>
      <w:marBottom w:val="0"/>
      <w:divBdr>
        <w:top w:val="none" w:sz="0" w:space="0" w:color="auto"/>
        <w:left w:val="none" w:sz="0" w:space="0" w:color="auto"/>
        <w:bottom w:val="none" w:sz="0" w:space="0" w:color="auto"/>
        <w:right w:val="none" w:sz="0" w:space="0" w:color="auto"/>
      </w:divBdr>
    </w:div>
    <w:div w:id="1816794772">
      <w:bodyDiv w:val="1"/>
      <w:marLeft w:val="0"/>
      <w:marRight w:val="0"/>
      <w:marTop w:val="0"/>
      <w:marBottom w:val="0"/>
      <w:divBdr>
        <w:top w:val="none" w:sz="0" w:space="0" w:color="auto"/>
        <w:left w:val="none" w:sz="0" w:space="0" w:color="auto"/>
        <w:bottom w:val="none" w:sz="0" w:space="0" w:color="auto"/>
        <w:right w:val="none" w:sz="0" w:space="0" w:color="auto"/>
      </w:divBdr>
    </w:div>
    <w:div w:id="1861697718">
      <w:bodyDiv w:val="1"/>
      <w:marLeft w:val="0"/>
      <w:marRight w:val="0"/>
      <w:marTop w:val="0"/>
      <w:marBottom w:val="0"/>
      <w:divBdr>
        <w:top w:val="none" w:sz="0" w:space="0" w:color="auto"/>
        <w:left w:val="none" w:sz="0" w:space="0" w:color="auto"/>
        <w:bottom w:val="none" w:sz="0" w:space="0" w:color="auto"/>
        <w:right w:val="none" w:sz="0" w:space="0" w:color="auto"/>
      </w:divBdr>
    </w:div>
    <w:div w:id="1867055122">
      <w:bodyDiv w:val="1"/>
      <w:marLeft w:val="0"/>
      <w:marRight w:val="0"/>
      <w:marTop w:val="0"/>
      <w:marBottom w:val="0"/>
      <w:divBdr>
        <w:top w:val="none" w:sz="0" w:space="0" w:color="auto"/>
        <w:left w:val="none" w:sz="0" w:space="0" w:color="auto"/>
        <w:bottom w:val="none" w:sz="0" w:space="0" w:color="auto"/>
        <w:right w:val="none" w:sz="0" w:space="0" w:color="auto"/>
      </w:divBdr>
    </w:div>
    <w:div w:id="1946498772">
      <w:bodyDiv w:val="1"/>
      <w:marLeft w:val="0"/>
      <w:marRight w:val="0"/>
      <w:marTop w:val="0"/>
      <w:marBottom w:val="0"/>
      <w:divBdr>
        <w:top w:val="none" w:sz="0" w:space="0" w:color="auto"/>
        <w:left w:val="none" w:sz="0" w:space="0" w:color="auto"/>
        <w:bottom w:val="none" w:sz="0" w:space="0" w:color="auto"/>
        <w:right w:val="none" w:sz="0" w:space="0" w:color="auto"/>
      </w:divBdr>
    </w:div>
    <w:div w:id="1972132272">
      <w:bodyDiv w:val="1"/>
      <w:marLeft w:val="0"/>
      <w:marRight w:val="0"/>
      <w:marTop w:val="0"/>
      <w:marBottom w:val="0"/>
      <w:divBdr>
        <w:top w:val="none" w:sz="0" w:space="0" w:color="auto"/>
        <w:left w:val="none" w:sz="0" w:space="0" w:color="auto"/>
        <w:bottom w:val="none" w:sz="0" w:space="0" w:color="auto"/>
        <w:right w:val="none" w:sz="0" w:space="0" w:color="auto"/>
      </w:divBdr>
    </w:div>
    <w:div w:id="1987051812">
      <w:bodyDiv w:val="1"/>
      <w:marLeft w:val="0"/>
      <w:marRight w:val="0"/>
      <w:marTop w:val="0"/>
      <w:marBottom w:val="0"/>
      <w:divBdr>
        <w:top w:val="none" w:sz="0" w:space="0" w:color="auto"/>
        <w:left w:val="none" w:sz="0" w:space="0" w:color="auto"/>
        <w:bottom w:val="none" w:sz="0" w:space="0" w:color="auto"/>
        <w:right w:val="none" w:sz="0" w:space="0" w:color="auto"/>
      </w:divBdr>
    </w:div>
    <w:div w:id="2067098699">
      <w:bodyDiv w:val="1"/>
      <w:marLeft w:val="0"/>
      <w:marRight w:val="0"/>
      <w:marTop w:val="0"/>
      <w:marBottom w:val="0"/>
      <w:divBdr>
        <w:top w:val="none" w:sz="0" w:space="0" w:color="auto"/>
        <w:left w:val="none" w:sz="0" w:space="0" w:color="auto"/>
        <w:bottom w:val="none" w:sz="0" w:space="0" w:color="auto"/>
        <w:right w:val="none" w:sz="0" w:space="0" w:color="auto"/>
      </w:divBdr>
    </w:div>
    <w:div w:id="2068263095">
      <w:bodyDiv w:val="1"/>
      <w:marLeft w:val="0"/>
      <w:marRight w:val="0"/>
      <w:marTop w:val="0"/>
      <w:marBottom w:val="0"/>
      <w:divBdr>
        <w:top w:val="none" w:sz="0" w:space="0" w:color="auto"/>
        <w:left w:val="none" w:sz="0" w:space="0" w:color="auto"/>
        <w:bottom w:val="none" w:sz="0" w:space="0" w:color="auto"/>
        <w:right w:val="none" w:sz="0" w:space="0" w:color="auto"/>
      </w:divBdr>
    </w:div>
    <w:div w:id="211170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4934</Words>
  <Characters>27139</Characters>
  <Application>Microsoft Office Word</Application>
  <DocSecurity>4</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2</cp:revision>
  <cp:lastPrinted>2022-06-29T17:27:00Z</cp:lastPrinted>
  <dcterms:created xsi:type="dcterms:W3CDTF">2022-08-31T23:28:00Z</dcterms:created>
  <dcterms:modified xsi:type="dcterms:W3CDTF">2022-08-31T23:28:00Z</dcterms:modified>
</cp:coreProperties>
</file>