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3271" w14:textId="02257A8A" w:rsidR="00C22FDA" w:rsidRPr="00C22FDA" w:rsidRDefault="00C22FDA" w:rsidP="00C22FDA"/>
    <w:p w14:paraId="3793E5A1" w14:textId="05ABA424" w:rsidR="00C22FDA" w:rsidRPr="00C22FDA" w:rsidRDefault="00C22FDA" w:rsidP="00C22FDA"/>
    <w:p w14:paraId="3FDD1D64" w14:textId="1B82C8C3" w:rsidR="00C22FDA" w:rsidRPr="00C22FDA" w:rsidRDefault="00C22FDA" w:rsidP="00C22FDA"/>
    <w:p w14:paraId="20BD5F3F" w14:textId="25D188AA" w:rsidR="00C22FDA" w:rsidRPr="00C22FDA" w:rsidRDefault="00C22FDA" w:rsidP="00C22FDA"/>
    <w:p w14:paraId="1BFBA62B" w14:textId="0CD9DEA9" w:rsidR="00C22FDA" w:rsidRPr="00C22FDA" w:rsidRDefault="00C22FDA" w:rsidP="00C22FDA"/>
    <w:p w14:paraId="20226E87" w14:textId="3948F59D" w:rsidR="00C22FDA" w:rsidRPr="00C22FDA" w:rsidRDefault="00C22FDA" w:rsidP="00C22FDA"/>
    <w:p w14:paraId="63F6FFA4" w14:textId="0C38E3BD" w:rsidR="00C22FDA" w:rsidRPr="00C22FDA" w:rsidRDefault="00C22FDA" w:rsidP="00C22FDA"/>
    <w:p w14:paraId="15BA252D" w14:textId="39DE32CD" w:rsidR="00C22FDA" w:rsidRPr="00C22FDA" w:rsidRDefault="00C22FDA" w:rsidP="00C22FDA"/>
    <w:p w14:paraId="2130E6B9" w14:textId="084B0011" w:rsidR="00C22FDA" w:rsidRPr="00C22FDA" w:rsidRDefault="0037097F" w:rsidP="00C22FDA">
      <w:r>
        <w:rPr>
          <w:noProof/>
          <w:lang w:eastAsia="es-SV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4E4772" wp14:editId="0725EFB9">
                <wp:simplePos x="0" y="0"/>
                <wp:positionH relativeFrom="margin">
                  <wp:posOffset>1101090</wp:posOffset>
                </wp:positionH>
                <wp:positionV relativeFrom="paragraph">
                  <wp:posOffset>191770</wp:posOffset>
                </wp:positionV>
                <wp:extent cx="3667125" cy="2324109"/>
                <wp:effectExtent l="0" t="0" r="28575" b="190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25" cy="2324109"/>
                          <a:chOff x="-8756" y="0"/>
                          <a:chExt cx="3371081" cy="1725737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0" y="0"/>
                            <a:ext cx="3362325" cy="1481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21EE696B-6934-4331-B2D6-4E56F41F4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504825"/>
                            <a:ext cx="296354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Cuadro de texto 12"/>
                        <wps:cNvSpPr txBox="1"/>
                        <wps:spPr>
                          <a:xfrm>
                            <a:off x="-8756" y="1498452"/>
                            <a:ext cx="3362325" cy="227285"/>
                          </a:xfrm>
                          <a:prstGeom prst="rect">
                            <a:avLst/>
                          </a:prstGeom>
                          <a:solidFill>
                            <a:srgbClr val="15346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C3DFB" w14:textId="701251A0" w:rsidR="004D0619" w:rsidRPr="0037097F" w:rsidRDefault="00875AC2" w:rsidP="00C06BE3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FFFFFF" w:themeColor="background1"/>
                                  <w:sz w:val="24"/>
                                  <w:szCs w:val="24"/>
                                </w:rPr>
                                <w:t>SISTEMA DE GESTIÓN DE CALIDAD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E4772" id="Grupo 2" o:spid="_x0000_s1026" style="position:absolute;margin-left:86.7pt;margin-top:15.1pt;width:288.75pt;height:183pt;z-index:251673600;mso-position-horizontal-relative:margin;mso-width-relative:margin;mso-height-relative:margin" coordorigin="-87" coordsize="33710,17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">
                <v:rect id="Rectángulo 9" o:spid="_x0000_s1027" style="position:absolute;width:33623;height:1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1619;top:5048;width:29635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2" o:spid="_x0000_s1029" type="#_x0000_t202" style="position:absolute;left:-87;top:14984;width:33622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" fillcolor="#153462" strokecolor="white [3212]" strokeweight="1pt">
                  <v:textbox>
                    <w:txbxContent>
                      <w:p w14:paraId="50EC3DFB" w14:textId="701251A0" w:rsidR="004D0619" w:rsidRPr="0037097F" w:rsidRDefault="00875AC2" w:rsidP="00C06BE3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color w:val="FFFFFF" w:themeColor="background1"/>
                            <w:sz w:val="24"/>
                            <w:szCs w:val="24"/>
                          </w:rPr>
                          <w:t>SISTEMA DE GESTIÓN DE CALIDAD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100399" w14:textId="39D4BA32" w:rsidR="00C22FDA" w:rsidRPr="00C22FDA" w:rsidRDefault="00C22FDA" w:rsidP="00C22FDA"/>
    <w:p w14:paraId="3D66EDDB" w14:textId="5974BF74" w:rsidR="00C22FDA" w:rsidRPr="00C22FDA" w:rsidRDefault="00C22FDA" w:rsidP="00C22FDA"/>
    <w:p w14:paraId="30BFCC57" w14:textId="31CC44A2" w:rsidR="00C22FDA" w:rsidRPr="00C22FDA" w:rsidRDefault="00C22FDA" w:rsidP="00C22FDA"/>
    <w:p w14:paraId="490F0105" w14:textId="6CE16DF8" w:rsidR="00C22FDA" w:rsidRPr="00C22FDA" w:rsidRDefault="00C22FDA" w:rsidP="00C22FDA"/>
    <w:p w14:paraId="5FA6E75E" w14:textId="6DDBA7CD" w:rsidR="00C22FDA" w:rsidRPr="00C22FDA" w:rsidRDefault="00C22FDA" w:rsidP="00C22FDA"/>
    <w:p w14:paraId="2106F716" w14:textId="4E4C6200" w:rsidR="00C22FDA" w:rsidRPr="00C22FDA" w:rsidRDefault="00C22FDA" w:rsidP="00C22FDA"/>
    <w:p w14:paraId="2341DD16" w14:textId="77777777" w:rsidR="00C22FDA" w:rsidRPr="00C22FDA" w:rsidRDefault="00C22FDA" w:rsidP="00C22FDA"/>
    <w:p w14:paraId="30CB6385" w14:textId="77777777" w:rsidR="00C22FDA" w:rsidRPr="00C22FDA" w:rsidRDefault="00C22FDA" w:rsidP="00C22FDA"/>
    <w:p w14:paraId="05B5A695" w14:textId="77777777" w:rsidR="00C22FDA" w:rsidRPr="00C22FDA" w:rsidRDefault="00C22FDA" w:rsidP="00C22FDA"/>
    <w:p w14:paraId="24C45DA0" w14:textId="77777777" w:rsidR="00C22FDA" w:rsidRPr="00C22FDA" w:rsidRDefault="00C22FDA" w:rsidP="00C22FDA"/>
    <w:p w14:paraId="1C487F25" w14:textId="65B0D2B6" w:rsidR="00C22FDA" w:rsidRDefault="00C22FDA" w:rsidP="00C22FDA"/>
    <w:p w14:paraId="4B908036" w14:textId="473EC19C" w:rsidR="00C06BE3" w:rsidRDefault="00C06BE3" w:rsidP="00C22FDA"/>
    <w:p w14:paraId="15976D54" w14:textId="77777777" w:rsidR="00C06BE3" w:rsidRPr="00C22FDA" w:rsidRDefault="00C06BE3" w:rsidP="00C22FDA"/>
    <w:p w14:paraId="244274E0" w14:textId="657CCB4E" w:rsidR="00C22FDA" w:rsidRPr="00C22FDA" w:rsidRDefault="00C22FDA" w:rsidP="00C22FDA"/>
    <w:p w14:paraId="248A8553" w14:textId="7F9065DE" w:rsidR="00C22FDA" w:rsidRPr="00C22FDA" w:rsidRDefault="00E72425" w:rsidP="00C22FDA"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47191" wp14:editId="74C523E7">
                <wp:simplePos x="0" y="0"/>
                <wp:positionH relativeFrom="margin">
                  <wp:posOffset>-441960</wp:posOffset>
                </wp:positionH>
                <wp:positionV relativeFrom="paragraph">
                  <wp:posOffset>279400</wp:posOffset>
                </wp:positionV>
                <wp:extent cx="6843369" cy="838200"/>
                <wp:effectExtent l="0" t="0" r="1524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3369" cy="8382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246B" w14:textId="77777777" w:rsidR="004D0619" w:rsidRPr="00A53DC5" w:rsidRDefault="004D0619" w:rsidP="00C22FDA">
                            <w:pPr>
                              <w:jc w:val="both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Propósito:  </w:t>
                            </w:r>
                          </w:p>
                          <w:p w14:paraId="129F24CF" w14:textId="6706B63B" w:rsidR="004D0619" w:rsidRPr="005001F4" w:rsidRDefault="000A09E3" w:rsidP="004908F8">
                            <w:pPr>
                              <w:ind w:right="115"/>
                              <w:jc w:val="both"/>
                              <w:rPr>
                                <w:rFonts w:asciiTheme="majorHAnsi" w:hAnsiTheme="majorHAnsi" w:cs="Arial"/>
                                <w:color w:val="FF0000"/>
                                <w:sz w:val="20"/>
                              </w:rPr>
                            </w:pPr>
                            <w:r w:rsidRPr="000A09E3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lang w:val="es-ES"/>
                              </w:rPr>
                              <w:t>Documentar y controlar todas las correcciones que se realizan de manera urgente por encontrarse a la espera de una respuesta usuarios de los servicios prestados por la empresa en emisión de licencias de conducir, el registro público de vehículos o refrenda de tarjetas de circulación. Controlar los errores que se generen por problemas en los programas cliente/servidor, web, procesos automáticos documentarlos identificar las causas y registrar mejoras en caso de aplicar.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4719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0" type="#_x0000_t202" style="position:absolute;margin-left:-34.8pt;margin-top:22pt;width:538.8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" fillcolor="white [3201]" strokecolor="#7f7f7f [1612]" strokeweight=".25pt">
                <v:textbox>
                  <w:txbxContent>
                    <w:p w14:paraId="1851246B" w14:textId="77777777" w:rsidR="004D0619" w:rsidRPr="00A53DC5" w:rsidRDefault="004D0619" w:rsidP="00C22FDA">
                      <w:pPr>
                        <w:jc w:val="both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Propósito:  </w:t>
                      </w:r>
                    </w:p>
                    <w:p w14:paraId="129F24CF" w14:textId="6706B63B" w:rsidR="004D0619" w:rsidRPr="005001F4" w:rsidRDefault="000A09E3" w:rsidP="004908F8">
                      <w:pPr>
                        <w:ind w:right="115"/>
                        <w:jc w:val="both"/>
                        <w:rPr>
                          <w:rFonts w:asciiTheme="majorHAnsi" w:hAnsiTheme="majorHAnsi" w:cs="Arial"/>
                          <w:color w:val="FF0000"/>
                          <w:sz w:val="20"/>
                        </w:rPr>
                      </w:pPr>
                      <w:r w:rsidRPr="000A09E3">
                        <w:rPr>
                          <w:rFonts w:asciiTheme="majorHAnsi" w:hAnsiTheme="majorHAnsi" w:cs="Arial"/>
                          <w:color w:val="000000" w:themeColor="text1"/>
                          <w:sz w:val="20"/>
                          <w:lang w:val="es-ES"/>
                        </w:rPr>
                        <w:t>Documentar y controlar todas las correcciones que se realizan de manera urgente por encontrarse a la espera de una respuesta usuarios de los servicios prestados por la empresa en emisión de licencias de conducir, el registro público de vehículos o refrenda de tarjetas de circulación. Controlar los errores que se generen por problemas en los programas cliente/servidor, web, procesos automáticos documentarlos identificar las causas y registrar mejoras en caso de aplicar.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993B8" w14:textId="77777777" w:rsidR="00C22FDA" w:rsidRPr="00C22FDA" w:rsidRDefault="00C22FDA" w:rsidP="00C22FDA"/>
    <w:p w14:paraId="6315007D" w14:textId="77777777" w:rsidR="00C22FDA" w:rsidRDefault="00C22FDA" w:rsidP="00C22FDA"/>
    <w:p w14:paraId="37C0A4FC" w14:textId="77777777" w:rsidR="00E25292" w:rsidRDefault="009D66EB" w:rsidP="00C22FDA">
      <w:pPr>
        <w:tabs>
          <w:tab w:val="left" w:pos="3815"/>
        </w:tabs>
      </w:pPr>
      <w:r w:rsidRPr="00C22FDA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C5D0A" wp14:editId="24C4EF4C">
                <wp:simplePos x="0" y="0"/>
                <wp:positionH relativeFrom="margin">
                  <wp:posOffset>-451485</wp:posOffset>
                </wp:positionH>
                <wp:positionV relativeFrom="paragraph">
                  <wp:posOffset>308610</wp:posOffset>
                </wp:positionV>
                <wp:extent cx="6858000" cy="719455"/>
                <wp:effectExtent l="0" t="0" r="19050" b="2349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194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7B122" w14:textId="77777777" w:rsidR="004D0619" w:rsidRPr="00A53DC5" w:rsidRDefault="004D0619" w:rsidP="00C22FDA">
                            <w:pPr>
                              <w:ind w:right="177"/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</w:pPr>
                            <w:r w:rsidRPr="00A53DC5">
                              <w:rPr>
                                <w:rFonts w:asciiTheme="majorHAnsi" w:hAnsiTheme="majorHAnsi"/>
                                <w:b/>
                                <w:color w:val="3B3838" w:themeColor="background2" w:themeShade="40"/>
                                <w:sz w:val="20"/>
                                <w:lang w:val="es-CR"/>
                              </w:rPr>
                              <w:t xml:space="preserve">Alcance:  </w:t>
                            </w:r>
                          </w:p>
                          <w:p w14:paraId="51D356DE" w14:textId="06BF029C" w:rsidR="004D0619" w:rsidRPr="00E72425" w:rsidRDefault="000A09E3" w:rsidP="000A09E3">
                            <w:pPr>
                              <w:ind w:right="177"/>
                              <w:jc w:val="both"/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</w:rPr>
                            </w:pPr>
                            <w:r w:rsidRPr="000A09E3">
                              <w:rPr>
                                <w:rFonts w:asciiTheme="majorHAnsi" w:hAnsiTheme="majorHAnsi" w:cs="Arial"/>
                                <w:color w:val="000000" w:themeColor="text1"/>
                                <w:sz w:val="20"/>
                                <w:lang w:val="es-ES"/>
                              </w:rPr>
                              <w:t>Jefaturas, Subjefaturas y Operadores especializados del Registro Público de Vehículos, Licencias, Administración, Soporte Técnico, Operaciones, Desarrollo Humano, Soporte Operativo, Programadores en Innovación y Desarrollo de Sistemas.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5D0A" id="Cuadro de texto 11" o:spid="_x0000_s1031" type="#_x0000_t202" style="position:absolute;margin-left:-35.55pt;margin-top:24.3pt;width:540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" fillcolor="white [3201]" strokecolor="#7f7f7f [1612]" strokeweight=".25pt">
                <v:textbox>
                  <w:txbxContent>
                    <w:p w14:paraId="7377B122" w14:textId="77777777" w:rsidR="004D0619" w:rsidRPr="00A53DC5" w:rsidRDefault="004D0619" w:rsidP="00C22FDA">
                      <w:pPr>
                        <w:ind w:right="177"/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</w:pPr>
                      <w:r w:rsidRPr="00A53DC5">
                        <w:rPr>
                          <w:rFonts w:asciiTheme="majorHAnsi" w:hAnsiTheme="majorHAnsi"/>
                          <w:b/>
                          <w:color w:val="3B3838" w:themeColor="background2" w:themeShade="40"/>
                          <w:sz w:val="20"/>
                          <w:lang w:val="es-CR"/>
                        </w:rPr>
                        <w:t xml:space="preserve">Alcance:  </w:t>
                      </w:r>
                    </w:p>
                    <w:p w14:paraId="51D356DE" w14:textId="06BF029C" w:rsidR="004D0619" w:rsidRPr="00E72425" w:rsidRDefault="000A09E3" w:rsidP="000A09E3">
                      <w:pPr>
                        <w:ind w:right="177"/>
                        <w:jc w:val="both"/>
                        <w:rPr>
                          <w:rFonts w:asciiTheme="majorHAnsi" w:hAnsiTheme="majorHAnsi" w:cs="Arial"/>
                          <w:color w:val="000000" w:themeColor="text1"/>
                          <w:sz w:val="20"/>
                        </w:rPr>
                      </w:pPr>
                      <w:r w:rsidRPr="000A09E3">
                        <w:rPr>
                          <w:rFonts w:asciiTheme="majorHAnsi" w:hAnsiTheme="majorHAnsi" w:cs="Arial"/>
                          <w:color w:val="000000" w:themeColor="text1"/>
                          <w:sz w:val="20"/>
                          <w:lang w:val="es-ES"/>
                        </w:rPr>
                        <w:t>Jefaturas, Subjefaturas y Operadores especializados del Registro Público de Vehículos, Licencias, Administración, Soporte Técnico, Operaciones, Desarrollo Humano, Soporte Operativo, Programadores en Innovación y Desarrollo de Sistemas.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2FDA">
        <w:tab/>
      </w:r>
    </w:p>
    <w:p w14:paraId="74862EC3" w14:textId="77777777" w:rsidR="00C22FDA" w:rsidRDefault="00C22FDA" w:rsidP="00C22FDA">
      <w:pPr>
        <w:tabs>
          <w:tab w:val="left" w:pos="3815"/>
        </w:tabs>
      </w:pPr>
    </w:p>
    <w:p w14:paraId="5ABCD929" w14:textId="77777777" w:rsidR="00C22FDA" w:rsidRDefault="00C22FDA" w:rsidP="00C22FDA">
      <w:pPr>
        <w:tabs>
          <w:tab w:val="left" w:pos="3815"/>
        </w:tabs>
      </w:pPr>
    </w:p>
    <w:sdt>
      <w:sdtPr>
        <w:rPr>
          <w:rFonts w:asciiTheme="minorHAnsi" w:eastAsiaTheme="minorHAnsi" w:hAnsiTheme="minorHAnsi" w:cstheme="minorBidi"/>
          <w:color w:val="3B3838" w:themeColor="background2" w:themeShade="40"/>
          <w:sz w:val="22"/>
          <w:szCs w:val="22"/>
          <w:lang w:val="es-ES" w:eastAsia="en-US"/>
        </w:rPr>
        <w:id w:val="-17658329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E3F082" w14:textId="77777777" w:rsidR="00C22FDA" w:rsidRPr="007B5F0F" w:rsidRDefault="007673D0">
          <w:pPr>
            <w:pStyle w:val="TtuloTDC"/>
            <w:rPr>
              <w:color w:val="3B3838" w:themeColor="background2" w:themeShade="40"/>
              <w:sz w:val="22"/>
              <w:szCs w:val="24"/>
            </w:rPr>
          </w:pPr>
          <w:r w:rsidRPr="007B5F0F">
            <w:rPr>
              <w:color w:val="3B3838" w:themeColor="background2" w:themeShade="40"/>
              <w:sz w:val="22"/>
              <w:szCs w:val="24"/>
              <w:lang w:val="es-ES"/>
            </w:rPr>
            <w:t>Tabla de contenido</w:t>
          </w:r>
        </w:p>
        <w:p w14:paraId="53F6F124" w14:textId="7CFD0B95" w:rsidR="00CF769E" w:rsidRDefault="00C22FDA">
          <w:pPr>
            <w:pStyle w:val="TDC2"/>
            <w:rPr>
              <w:rFonts w:eastAsiaTheme="minorEastAsia"/>
              <w:color w:val="auto"/>
              <w:lang w:eastAsia="es-SV"/>
            </w:rPr>
          </w:pPr>
          <w:r w:rsidRPr="007B5F0F">
            <w:rPr>
              <w:color w:val="3B3838" w:themeColor="background2" w:themeShade="40"/>
              <w:szCs w:val="24"/>
            </w:rPr>
            <w:fldChar w:fldCharType="begin"/>
          </w:r>
          <w:r w:rsidRPr="007B5F0F">
            <w:rPr>
              <w:color w:val="3B3838" w:themeColor="background2" w:themeShade="40"/>
              <w:szCs w:val="24"/>
            </w:rPr>
            <w:instrText xml:space="preserve"> TOC \o "1-3" \h \z \u </w:instrText>
          </w:r>
          <w:r w:rsidRPr="007B5F0F">
            <w:rPr>
              <w:color w:val="3B3838" w:themeColor="background2" w:themeShade="40"/>
              <w:szCs w:val="24"/>
            </w:rPr>
            <w:fldChar w:fldCharType="separate"/>
          </w:r>
          <w:hyperlink w:anchor="_Toc112430109" w:history="1">
            <w:r w:rsidR="00CF769E" w:rsidRPr="00C90CDD">
              <w:rPr>
                <w:rStyle w:val="Hipervnculo"/>
              </w:rPr>
              <w:t>Descripción (Pasos, Actividades, Recursos)</w:t>
            </w:r>
            <w:r w:rsidR="00CF769E">
              <w:rPr>
                <w:webHidden/>
              </w:rPr>
              <w:tab/>
            </w:r>
            <w:r w:rsidR="00CF769E">
              <w:rPr>
                <w:webHidden/>
              </w:rPr>
              <w:fldChar w:fldCharType="begin"/>
            </w:r>
            <w:r w:rsidR="00CF769E">
              <w:rPr>
                <w:webHidden/>
              </w:rPr>
              <w:instrText xml:space="preserve"> PAGEREF _Toc112430109 \h </w:instrText>
            </w:r>
            <w:r w:rsidR="00CF769E">
              <w:rPr>
                <w:webHidden/>
              </w:rPr>
            </w:r>
            <w:r w:rsidR="00CF769E">
              <w:rPr>
                <w:webHidden/>
              </w:rPr>
              <w:fldChar w:fldCharType="separate"/>
            </w:r>
            <w:r w:rsidR="00CF769E">
              <w:rPr>
                <w:webHidden/>
              </w:rPr>
              <w:t>3</w:t>
            </w:r>
            <w:r w:rsidR="00CF769E">
              <w:rPr>
                <w:webHidden/>
              </w:rPr>
              <w:fldChar w:fldCharType="end"/>
            </w:r>
          </w:hyperlink>
        </w:p>
        <w:p w14:paraId="438DCEB1" w14:textId="321AACB0" w:rsidR="00CF769E" w:rsidRDefault="00CF769E">
          <w:pPr>
            <w:pStyle w:val="TDC1"/>
            <w:rPr>
              <w:rFonts w:eastAsiaTheme="minorEastAsia"/>
              <w:noProof/>
              <w:lang w:eastAsia="es-SV"/>
            </w:rPr>
          </w:pPr>
          <w:hyperlink w:anchor="_Toc112430110" w:history="1">
            <w:r w:rsidRPr="00C90CDD">
              <w:rPr>
                <w:rStyle w:val="Hipervnculo"/>
                <w:b/>
                <w:noProof/>
              </w:rPr>
              <w:t>Anexo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_Toc112430110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2342" w14:textId="4B3E14AF" w:rsidR="00CF769E" w:rsidRDefault="00CF769E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430111" w:history="1">
            <w:r w:rsidRPr="00C90CDD">
              <w:rPr>
                <w:rStyle w:val="Hipervnculo"/>
              </w:rPr>
              <w:t>Documentos referenciados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_Toc112430111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387557" w14:textId="0D4524E1" w:rsidR="00CF769E" w:rsidRDefault="00CF769E">
          <w:pPr>
            <w:pStyle w:val="TDC1"/>
            <w:rPr>
              <w:rFonts w:eastAsiaTheme="minorEastAsia"/>
              <w:noProof/>
              <w:lang w:eastAsia="es-SV"/>
            </w:rPr>
          </w:pPr>
          <w:hyperlink w:anchor="_Toc112430112" w:history="1">
            <w:r w:rsidRPr="00C90CDD">
              <w:rPr>
                <w:rStyle w:val="Hipervnculo"/>
                <w:b/>
                <w:noProof/>
              </w:rPr>
              <w:t>Anexo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_Toc112430112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66B0" w14:textId="201FF73E" w:rsidR="00CF769E" w:rsidRDefault="00CF769E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430113" w:history="1">
            <w:r w:rsidRPr="00C90CDD">
              <w:rPr>
                <w:rStyle w:val="Hipervnculo"/>
              </w:rPr>
              <w:t>Definiciones: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_Toc112430113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427735" w14:textId="3B51338D" w:rsidR="00CF769E" w:rsidRDefault="00CF769E">
          <w:pPr>
            <w:pStyle w:val="TDC1"/>
            <w:rPr>
              <w:rFonts w:eastAsiaTheme="minorEastAsia"/>
              <w:noProof/>
              <w:lang w:eastAsia="es-SV"/>
            </w:rPr>
          </w:pPr>
          <w:hyperlink w:anchor="_Toc112430114" w:history="1">
            <w:r w:rsidRPr="00C90CDD">
              <w:rPr>
                <w:rStyle w:val="Hipervnculo"/>
                <w:b/>
                <w:noProof/>
              </w:rPr>
              <w:t>Anexo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_Toc112430114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FD1A" w14:textId="2DF6ED06" w:rsidR="00CF769E" w:rsidRDefault="00CF769E">
          <w:pPr>
            <w:pStyle w:val="TDC2"/>
            <w:rPr>
              <w:rFonts w:eastAsiaTheme="minorEastAsia"/>
              <w:color w:val="auto"/>
              <w:lang w:eastAsia="es-SV"/>
            </w:rPr>
          </w:pPr>
          <w:hyperlink w:anchor="_Toc112430115" w:history="1">
            <w:r w:rsidRPr="00C90CDD">
              <w:rPr>
                <w:rStyle w:val="Hipervnculo"/>
              </w:rPr>
              <w:t>Control de cambios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_Toc112430115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4172B4B" w14:textId="7971A7E8" w:rsidR="00A176C2" w:rsidRDefault="00C22FDA" w:rsidP="00305141">
          <w:r w:rsidRPr="007B5F0F">
            <w:rPr>
              <w:bCs/>
              <w:color w:val="3B3838" w:themeColor="background2" w:themeShade="40"/>
              <w:szCs w:val="24"/>
              <w:lang w:val="es-ES"/>
            </w:rPr>
            <w:fldChar w:fldCharType="end"/>
          </w:r>
        </w:p>
      </w:sdtContent>
    </w:sdt>
    <w:p w14:paraId="6CDF4ECD" w14:textId="6EDF9F44" w:rsidR="00BC6B95" w:rsidRDefault="00BC6B95" w:rsidP="007673D0"/>
    <w:p w14:paraId="13EDF3D5" w14:textId="691C2355" w:rsidR="00CB0569" w:rsidRDefault="00CB0569" w:rsidP="007673D0"/>
    <w:p w14:paraId="77845BCD" w14:textId="29D08FAD" w:rsidR="00CB0569" w:rsidRDefault="00CB0569" w:rsidP="007673D0"/>
    <w:p w14:paraId="4124A71B" w14:textId="078AACE5" w:rsidR="00CB0569" w:rsidRDefault="00CB0569" w:rsidP="007673D0"/>
    <w:p w14:paraId="6E1775CD" w14:textId="4955C291" w:rsidR="00CB0569" w:rsidRDefault="00CB0569" w:rsidP="007673D0"/>
    <w:p w14:paraId="7A1608D1" w14:textId="603F6EB5" w:rsidR="00CB0569" w:rsidRDefault="00CB0569" w:rsidP="007673D0"/>
    <w:p w14:paraId="7C87064B" w14:textId="61D2AEED" w:rsidR="00CB0569" w:rsidRDefault="00CB0569" w:rsidP="007673D0"/>
    <w:p w14:paraId="6A8DB2F4" w14:textId="696C7D3F" w:rsidR="00CB0569" w:rsidRDefault="00CB0569" w:rsidP="007673D0"/>
    <w:p w14:paraId="020DBE98" w14:textId="40BEEED6" w:rsidR="00CB0569" w:rsidRDefault="00CB0569" w:rsidP="007673D0"/>
    <w:p w14:paraId="77DD507F" w14:textId="0BA668A8" w:rsidR="00CB0569" w:rsidRDefault="00CB0569" w:rsidP="007673D0"/>
    <w:p w14:paraId="0A09B5C6" w14:textId="356BE406" w:rsidR="00CB0569" w:rsidRDefault="00CB0569" w:rsidP="007673D0"/>
    <w:p w14:paraId="071790CD" w14:textId="25A8381A" w:rsidR="00CB0569" w:rsidRDefault="00CB0569" w:rsidP="007673D0"/>
    <w:p w14:paraId="417D00CE" w14:textId="606874C5" w:rsidR="00CB0569" w:rsidRDefault="00CB0569" w:rsidP="007673D0"/>
    <w:p w14:paraId="2254959D" w14:textId="58A52DE7" w:rsidR="00CF769E" w:rsidRDefault="00CF769E" w:rsidP="007673D0"/>
    <w:p w14:paraId="53DEDD58" w14:textId="27DE5E6C" w:rsidR="00CF769E" w:rsidRDefault="00CF769E" w:rsidP="007673D0"/>
    <w:p w14:paraId="18D92CD4" w14:textId="5E998174" w:rsidR="00CF769E" w:rsidRDefault="00CF769E" w:rsidP="007673D0"/>
    <w:p w14:paraId="42082112" w14:textId="4CE998E3" w:rsidR="00CF769E" w:rsidRDefault="00CF769E" w:rsidP="007673D0"/>
    <w:p w14:paraId="389B2524" w14:textId="32ECA667" w:rsidR="00CF769E" w:rsidRDefault="00CF769E" w:rsidP="007673D0"/>
    <w:p w14:paraId="3BB88C78" w14:textId="77777777" w:rsidR="00CF769E" w:rsidRDefault="00CF769E" w:rsidP="007673D0"/>
    <w:p w14:paraId="62CFE573" w14:textId="51A737C4" w:rsidR="00CB0569" w:rsidRDefault="00CB0569" w:rsidP="007673D0"/>
    <w:p w14:paraId="1713323F" w14:textId="77F730C5" w:rsidR="0035160B" w:rsidRPr="002858A3" w:rsidRDefault="002858A3" w:rsidP="002858A3">
      <w:pPr>
        <w:shd w:val="clear" w:color="auto" w:fill="2F5496" w:themeFill="accent5" w:themeFillShade="BF"/>
        <w:ind w:left="-426" w:right="-518"/>
        <w:jc w:val="center"/>
        <w:rPr>
          <w:color w:val="FFFFFF" w:themeColor="background1"/>
        </w:rPr>
      </w:pPr>
      <w:r w:rsidRPr="002858A3">
        <w:rPr>
          <w:color w:val="FFFFFF" w:themeColor="background1"/>
          <w:sz w:val="24"/>
          <w:szCs w:val="28"/>
        </w:rPr>
        <w:lastRenderedPageBreak/>
        <w:t>INNOVACIÓN Y DESARROLLO</w:t>
      </w:r>
    </w:p>
    <w:tbl>
      <w:tblPr>
        <w:tblW w:w="9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4"/>
      </w:tblGrid>
      <w:tr w:rsidR="0035160B" w:rsidRPr="004F2358" w14:paraId="7E185516" w14:textId="77777777" w:rsidTr="000A09E3">
        <w:trPr>
          <w:cantSplit/>
          <w:jc w:val="center"/>
        </w:trPr>
        <w:tc>
          <w:tcPr>
            <w:tcW w:w="9784" w:type="dxa"/>
          </w:tcPr>
          <w:p w14:paraId="00251D5A" w14:textId="77777777" w:rsidR="0035160B" w:rsidRPr="004F2358" w:rsidRDefault="0035160B" w:rsidP="006659DE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sz w:val="24"/>
                <w:szCs w:val="24"/>
              </w:rPr>
            </w:pPr>
            <w:r w:rsidRPr="004F2358">
              <w:rPr>
                <w:rFonts w:cs="Arial"/>
                <w:b/>
                <w:sz w:val="24"/>
                <w:szCs w:val="24"/>
              </w:rPr>
              <w:t xml:space="preserve">Uso: </w:t>
            </w:r>
          </w:p>
          <w:p w14:paraId="2AE3BEB8" w14:textId="225FDDDA" w:rsidR="0035160B" w:rsidRPr="00010F51" w:rsidRDefault="0035160B" w:rsidP="00010F51">
            <w:pPr>
              <w:pStyle w:val="Encabezado"/>
              <w:numPr>
                <w:ilvl w:val="0"/>
                <w:numId w:val="42"/>
              </w:numPr>
              <w:tabs>
                <w:tab w:val="clear" w:pos="4419"/>
                <w:tab w:val="clear" w:pos="8838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10F51">
              <w:rPr>
                <w:rFonts w:asciiTheme="majorHAnsi" w:hAnsiTheme="majorHAnsi" w:cstheme="majorHAnsi"/>
                <w:sz w:val="24"/>
                <w:szCs w:val="24"/>
              </w:rPr>
              <w:t xml:space="preserve">Buscar solución los </w:t>
            </w:r>
            <w:r w:rsidR="000A09E3" w:rsidRPr="00010F51">
              <w:rPr>
                <w:rFonts w:asciiTheme="majorHAnsi" w:hAnsiTheme="majorHAnsi" w:cstheme="majorHAnsi"/>
                <w:sz w:val="24"/>
                <w:szCs w:val="24"/>
              </w:rPr>
              <w:t>más</w:t>
            </w:r>
            <w:r w:rsidRPr="00010F51">
              <w:rPr>
                <w:rFonts w:asciiTheme="majorHAnsi" w:hAnsiTheme="majorHAnsi" w:cstheme="majorHAnsi"/>
                <w:sz w:val="24"/>
                <w:szCs w:val="24"/>
              </w:rPr>
              <w:t xml:space="preserve"> inmediato posible a los errores o resultados no esperados que se generen durante la operación y prestación del servicio al usuario final</w:t>
            </w:r>
          </w:p>
        </w:tc>
      </w:tr>
    </w:tbl>
    <w:p w14:paraId="4AC1099D" w14:textId="599A04B4" w:rsidR="0035160B" w:rsidRDefault="0035160B" w:rsidP="007673D0"/>
    <w:tbl>
      <w:tblPr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5"/>
        <w:gridCol w:w="2129"/>
      </w:tblGrid>
      <w:tr w:rsidR="0035160B" w:rsidRPr="004F2358" w14:paraId="42CFEC6B" w14:textId="77777777" w:rsidTr="000A09E3">
        <w:trPr>
          <w:trHeight w:val="461"/>
          <w:tblHeader/>
          <w:jc w:val="center"/>
        </w:trPr>
        <w:tc>
          <w:tcPr>
            <w:tcW w:w="7655" w:type="dxa"/>
            <w:vAlign w:val="center"/>
          </w:tcPr>
          <w:p w14:paraId="6D029121" w14:textId="77777777" w:rsidR="0035160B" w:rsidRPr="004F2358" w:rsidRDefault="0035160B" w:rsidP="00CF769E">
            <w:pPr>
              <w:pStyle w:val="Ttulo2"/>
            </w:pPr>
            <w:bookmarkStart w:id="0" w:name="_Toc112430109"/>
            <w:r w:rsidRPr="004F2358">
              <w:t>Descripción (Pasos, Actividades, Recursos)</w:t>
            </w:r>
            <w:bookmarkEnd w:id="0"/>
          </w:p>
        </w:tc>
        <w:tc>
          <w:tcPr>
            <w:tcW w:w="2129" w:type="dxa"/>
            <w:vAlign w:val="center"/>
          </w:tcPr>
          <w:p w14:paraId="16868CB0" w14:textId="77777777" w:rsidR="0035160B" w:rsidRPr="004F2358" w:rsidRDefault="0035160B" w:rsidP="006659DE">
            <w:pPr>
              <w:jc w:val="center"/>
              <w:rPr>
                <w:rFonts w:cs="Arial"/>
                <w:b/>
                <w:sz w:val="24"/>
                <w:szCs w:val="24"/>
                <w:lang w:val="es-CO"/>
              </w:rPr>
            </w:pPr>
            <w:r w:rsidRPr="004F2358">
              <w:rPr>
                <w:rFonts w:cs="Arial"/>
                <w:b/>
                <w:sz w:val="24"/>
                <w:szCs w:val="24"/>
                <w:lang w:val="es-CO"/>
              </w:rPr>
              <w:t>EJECUTOR</w:t>
            </w:r>
          </w:p>
        </w:tc>
      </w:tr>
      <w:tr w:rsidR="0035160B" w:rsidRPr="004F2358" w14:paraId="5FB9308F" w14:textId="77777777" w:rsidTr="002858A3">
        <w:trPr>
          <w:jc w:val="center"/>
        </w:trPr>
        <w:tc>
          <w:tcPr>
            <w:tcW w:w="7655" w:type="dxa"/>
          </w:tcPr>
          <w:p w14:paraId="669FB166" w14:textId="77777777" w:rsidR="0035160B" w:rsidRPr="002858A3" w:rsidRDefault="0035160B" w:rsidP="002858A3">
            <w:pPr>
              <w:numPr>
                <w:ilvl w:val="0"/>
                <w:numId w:val="43"/>
              </w:numPr>
              <w:tabs>
                <w:tab w:val="clear" w:pos="360"/>
              </w:tabs>
              <w:spacing w:before="120"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Identifica un error o falla en la operación de un programa, </w:t>
            </w: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o reportado por instituciones externas por GSS.</w:t>
            </w:r>
          </w:p>
          <w:p w14:paraId="3DAD8C5A" w14:textId="22B3CBD7" w:rsidR="002858A3" w:rsidRPr="002858A3" w:rsidRDefault="002858A3" w:rsidP="002858A3">
            <w:pPr>
              <w:spacing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45EE3D79" w14:textId="77777777" w:rsidR="0035160B" w:rsidRPr="002858A3" w:rsidRDefault="0035160B" w:rsidP="002858A3">
            <w:pPr>
              <w:pStyle w:val="Encabezado"/>
              <w:tabs>
                <w:tab w:val="clear" w:pos="4419"/>
                <w:tab w:val="clear" w:pos="8838"/>
              </w:tabs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Jefe de área, G</w:t>
            </w: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SS </w:t>
            </w: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o </w:t>
            </w: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SGO</w:t>
            </w:r>
          </w:p>
        </w:tc>
      </w:tr>
      <w:tr w:rsidR="0035160B" w:rsidRPr="004F2358" w14:paraId="437B836B" w14:textId="77777777" w:rsidTr="002858A3">
        <w:trPr>
          <w:jc w:val="center"/>
        </w:trPr>
        <w:tc>
          <w:tcPr>
            <w:tcW w:w="7655" w:type="dxa"/>
          </w:tcPr>
          <w:p w14:paraId="1CEDCDE0" w14:textId="77777777" w:rsidR="002858A3" w:rsidRDefault="002858A3" w:rsidP="002858A3">
            <w:pPr>
              <w:spacing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96450A" w14:textId="42269B8F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</w:tabs>
              <w:spacing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Llena formulario </w:t>
            </w: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en mesa de ayuda</w:t>
            </w: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 de correcciones emergentes </w:t>
            </w:r>
            <w:r w:rsidR="002509C8">
              <w:rPr>
                <w:rFonts w:asciiTheme="majorHAnsi" w:hAnsiTheme="majorHAnsi" w:cstheme="majorHAnsi"/>
                <w:i/>
                <w:iCs/>
                <w:color w:val="1F32E9"/>
                <w:sz w:val="24"/>
                <w:szCs w:val="24"/>
              </w:rPr>
              <w:t>ESA-ID-P4-F1 Correcciones emergentes de la operación,</w:t>
            </w:r>
            <w:r w:rsidRPr="002509C8">
              <w:rPr>
                <w:rFonts w:asciiTheme="majorHAnsi" w:hAnsiTheme="majorHAnsi" w:cstheme="majorHAnsi"/>
                <w:color w:val="1F32E9"/>
                <w:sz w:val="24"/>
                <w:szCs w:val="24"/>
              </w:rPr>
              <w:t xml:space="preserve"> </w:t>
            </w: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indicando el programa, versión y describiendo </w:t>
            </w:r>
            <w:r w:rsidRPr="002858A3">
              <w:rPr>
                <w:rFonts w:asciiTheme="majorHAnsi" w:hAnsiTheme="majorHAnsi" w:cstheme="majorHAnsi"/>
                <w:i/>
                <w:sz w:val="24"/>
                <w:szCs w:val="24"/>
              </w:rPr>
              <w:t>ampliamente</w:t>
            </w: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 la operación y la descripción y código de error o mensaje arrojado por el programa, de preferencia deberán anexarse impresiones de pantallas;  generalmente los códigos de error se muestran en una ventana al centro de la pantalla o en la barra de mensajes en la parte inferior de ella para las consultas o pantallas de procedimientos, para los reportes se muestran en el “</w:t>
            </w:r>
            <w:proofErr w:type="spellStart"/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Report</w:t>
            </w:r>
            <w:proofErr w:type="spellEnd"/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Background</w:t>
            </w:r>
            <w:proofErr w:type="spellEnd"/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” \ acciones \ mostrar log. Si el error se relaciona a un cambio solicitado o es de una nueva creación de aplicación debe relacionarse el correlativo de la solicitud que dio origen al desarrollo</w:t>
            </w:r>
          </w:p>
          <w:p w14:paraId="5E88C37A" w14:textId="11331416" w:rsidR="002858A3" w:rsidRPr="002858A3" w:rsidRDefault="002858A3" w:rsidP="002858A3">
            <w:pPr>
              <w:spacing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3FBFFDE1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Jefe de área o </w:t>
            </w: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SGO</w:t>
            </w:r>
          </w:p>
        </w:tc>
      </w:tr>
      <w:tr w:rsidR="0035160B" w:rsidRPr="004F2358" w14:paraId="1C83387F" w14:textId="77777777" w:rsidTr="002858A3">
        <w:trPr>
          <w:jc w:val="center"/>
        </w:trPr>
        <w:tc>
          <w:tcPr>
            <w:tcW w:w="7655" w:type="dxa"/>
          </w:tcPr>
          <w:p w14:paraId="746D822D" w14:textId="77777777" w:rsidR="0035160B" w:rsidRPr="002858A3" w:rsidRDefault="0035160B" w:rsidP="002858A3">
            <w:pPr>
              <w:numPr>
                <w:ilvl w:val="0"/>
                <w:numId w:val="43"/>
              </w:numPr>
              <w:tabs>
                <w:tab w:val="clear" w:pos="360"/>
              </w:tabs>
              <w:spacing w:before="120" w:after="0" w:line="240" w:lineRule="auto"/>
              <w:ind w:left="492" w:right="219"/>
              <w:jc w:val="both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Autoriza ticket en mesa de ayuda  </w:t>
            </w:r>
          </w:p>
        </w:tc>
        <w:tc>
          <w:tcPr>
            <w:tcW w:w="2129" w:type="dxa"/>
            <w:vAlign w:val="center"/>
          </w:tcPr>
          <w:p w14:paraId="2827DE2D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Gerente de Operaciones</w:t>
            </w:r>
          </w:p>
        </w:tc>
      </w:tr>
      <w:tr w:rsidR="0035160B" w:rsidRPr="004F2358" w14:paraId="743B2333" w14:textId="77777777" w:rsidTr="009A56CC">
        <w:trPr>
          <w:trHeight w:val="583"/>
          <w:jc w:val="center"/>
        </w:trPr>
        <w:tc>
          <w:tcPr>
            <w:tcW w:w="7655" w:type="dxa"/>
            <w:vAlign w:val="center"/>
          </w:tcPr>
          <w:p w14:paraId="13A1A02E" w14:textId="77777777" w:rsidR="0035160B" w:rsidRPr="002858A3" w:rsidRDefault="0035160B" w:rsidP="002858A3">
            <w:pPr>
              <w:numPr>
                <w:ilvl w:val="0"/>
                <w:numId w:val="43"/>
              </w:numPr>
              <w:tabs>
                <w:tab w:val="clear" w:pos="360"/>
              </w:tabs>
              <w:spacing w:before="120" w:after="0" w:line="240" w:lineRule="auto"/>
              <w:ind w:left="492" w:right="219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Autoriza ticket en mesa de ayuda  </w:t>
            </w:r>
          </w:p>
          <w:p w14:paraId="711B12EF" w14:textId="69FFC125" w:rsidR="002858A3" w:rsidRPr="002858A3" w:rsidRDefault="002858A3" w:rsidP="002858A3">
            <w:pPr>
              <w:spacing w:after="0" w:line="240" w:lineRule="auto"/>
              <w:ind w:left="492" w:right="219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36B260DF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Gerente de I+D</w:t>
            </w:r>
          </w:p>
        </w:tc>
      </w:tr>
      <w:tr w:rsidR="0035160B" w:rsidRPr="004F2358" w14:paraId="1F3E5F66" w14:textId="77777777" w:rsidTr="009A56CC">
        <w:trPr>
          <w:trHeight w:val="579"/>
          <w:jc w:val="center"/>
        </w:trPr>
        <w:tc>
          <w:tcPr>
            <w:tcW w:w="7655" w:type="dxa"/>
          </w:tcPr>
          <w:p w14:paraId="1BC253B7" w14:textId="77777777" w:rsidR="0035160B" w:rsidRPr="002858A3" w:rsidRDefault="0035160B" w:rsidP="002858A3">
            <w:pPr>
              <w:numPr>
                <w:ilvl w:val="0"/>
                <w:numId w:val="43"/>
              </w:numPr>
              <w:tabs>
                <w:tab w:val="clear" w:pos="360"/>
              </w:tabs>
              <w:spacing w:before="120"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 xml:space="preserve">Autoriza ticket en mesa de ayuda  </w:t>
            </w:r>
          </w:p>
        </w:tc>
        <w:tc>
          <w:tcPr>
            <w:tcW w:w="2129" w:type="dxa"/>
            <w:vAlign w:val="center"/>
          </w:tcPr>
          <w:p w14:paraId="09125472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color w:val="0000CC"/>
                <w:sz w:val="24"/>
                <w:szCs w:val="24"/>
              </w:rPr>
              <w:t>Gerencia General</w:t>
            </w:r>
          </w:p>
        </w:tc>
      </w:tr>
      <w:tr w:rsidR="0035160B" w:rsidRPr="004F2358" w14:paraId="5D043E23" w14:textId="77777777" w:rsidTr="002858A3">
        <w:trPr>
          <w:jc w:val="center"/>
        </w:trPr>
        <w:tc>
          <w:tcPr>
            <w:tcW w:w="7655" w:type="dxa"/>
          </w:tcPr>
          <w:p w14:paraId="36DE988F" w14:textId="3A92DE85" w:rsidR="009A56CC" w:rsidRPr="009A56CC" w:rsidRDefault="0035160B" w:rsidP="009A56CC">
            <w:pPr>
              <w:numPr>
                <w:ilvl w:val="0"/>
                <w:numId w:val="43"/>
              </w:numPr>
              <w:tabs>
                <w:tab w:val="clear" w:pos="360"/>
              </w:tabs>
              <w:spacing w:before="120" w:after="0" w:line="240" w:lineRule="auto"/>
              <w:ind w:left="492" w:right="219"/>
              <w:jc w:val="both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Recibe solicitud por mesa de ayuda y asigna Analista Especializado para su solución</w:t>
            </w:r>
          </w:p>
        </w:tc>
        <w:tc>
          <w:tcPr>
            <w:tcW w:w="2129" w:type="dxa"/>
            <w:vAlign w:val="center"/>
          </w:tcPr>
          <w:p w14:paraId="148F6AE3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 Gerente I+D</w:t>
            </w:r>
          </w:p>
        </w:tc>
      </w:tr>
      <w:tr w:rsidR="0035160B" w:rsidRPr="004F2358" w14:paraId="3ADB30AA" w14:textId="77777777" w:rsidTr="002858A3">
        <w:trPr>
          <w:jc w:val="center"/>
        </w:trPr>
        <w:tc>
          <w:tcPr>
            <w:tcW w:w="7655" w:type="dxa"/>
          </w:tcPr>
          <w:p w14:paraId="434E37E6" w14:textId="77777777" w:rsidR="009A56CC" w:rsidRDefault="009A56CC" w:rsidP="009A56CC">
            <w:pPr>
              <w:spacing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FEDBEE" w14:textId="62005F20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</w:tabs>
              <w:spacing w:before="120"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Analiza e investiga el error, chequea programa, proceso, formularios antecedentes, </w:t>
            </w: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reproduce la operación, revisa datos resultantes</w:t>
            </w: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, etc., de ser necesario entrevista a operador o jefe de área</w:t>
            </w:r>
          </w:p>
          <w:p w14:paraId="06D09CFC" w14:textId="2F6F6192" w:rsidR="009A56CC" w:rsidRPr="002858A3" w:rsidRDefault="009A56CC" w:rsidP="009A56CC">
            <w:pPr>
              <w:spacing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0C2321FA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Analista Programador</w:t>
            </w:r>
          </w:p>
        </w:tc>
      </w:tr>
      <w:tr w:rsidR="0035160B" w:rsidRPr="004F2358" w14:paraId="430F896E" w14:textId="77777777" w:rsidTr="002858A3">
        <w:trPr>
          <w:jc w:val="center"/>
        </w:trPr>
        <w:tc>
          <w:tcPr>
            <w:tcW w:w="7655" w:type="dxa"/>
          </w:tcPr>
          <w:p w14:paraId="6224C23F" w14:textId="77777777" w:rsidR="009A56CC" w:rsidRDefault="009A56CC" w:rsidP="009A56CC">
            <w:pPr>
              <w:spacing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945789" w14:textId="77777777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</w:tabs>
              <w:spacing w:before="120"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Una vez identificado el error y habiendo recopilado la información de los formularios antecedentes, debe exponer </w:t>
            </w: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a Gerente de I+D</w:t>
            </w: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 las causas del error y el resultado del análisis efectuado para determinar el siguiente paso</w:t>
            </w:r>
            <w:r w:rsidR="009A56C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5E6B01F" w14:textId="55344DAA" w:rsidR="009A56CC" w:rsidRPr="002858A3" w:rsidRDefault="009A56CC" w:rsidP="009A56CC">
            <w:pPr>
              <w:spacing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7DFF37E0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Analista Programador I+D</w:t>
            </w:r>
          </w:p>
        </w:tc>
      </w:tr>
      <w:tr w:rsidR="0035160B" w:rsidRPr="004F2358" w14:paraId="7D0BDBDD" w14:textId="77777777" w:rsidTr="002858A3">
        <w:trPr>
          <w:jc w:val="center"/>
        </w:trPr>
        <w:tc>
          <w:tcPr>
            <w:tcW w:w="7655" w:type="dxa"/>
          </w:tcPr>
          <w:p w14:paraId="4CB7470A" w14:textId="77777777" w:rsidR="009A56CC" w:rsidRDefault="009A56CC" w:rsidP="009A56CC">
            <w:pPr>
              <w:spacing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7C24C1" w14:textId="5D9ACAE4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</w:tabs>
              <w:spacing w:before="120" w:after="0" w:line="240" w:lineRule="auto"/>
              <w:ind w:left="492"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Tomando en consideración la investigación del analista y después de verificar toda la evidencia: causas del error, entrevistas con jefatura responsable, formularios antecedentes, cambios en la organización, etc. procede a tipificar la causa del error en las clasificaciones disponibles para tal fin</w:t>
            </w:r>
            <w:r w:rsidR="009A56C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61820F2" w14:textId="21C61E11" w:rsidR="009A56CC" w:rsidRPr="002858A3" w:rsidRDefault="009A56CC" w:rsidP="009A56CC">
            <w:pPr>
              <w:spacing w:after="0" w:line="240" w:lineRule="auto"/>
              <w:ind w:right="219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26B4B18B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Gerente I+D</w:t>
            </w:r>
          </w:p>
        </w:tc>
      </w:tr>
      <w:tr w:rsidR="0035160B" w:rsidRPr="004F2358" w14:paraId="6A787EDB" w14:textId="77777777" w:rsidTr="002858A3">
        <w:trPr>
          <w:jc w:val="center"/>
        </w:trPr>
        <w:tc>
          <w:tcPr>
            <w:tcW w:w="7655" w:type="dxa"/>
            <w:vAlign w:val="center"/>
          </w:tcPr>
          <w:p w14:paraId="7784AA76" w14:textId="77777777" w:rsidR="009A56CC" w:rsidRDefault="009A56CC" w:rsidP="009A56CC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80F24E" w14:textId="15640DEA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Un error en programa sólo será tipificado de esa manera si después de la revisión se comprueba que se omitió realizar lo solicitado expresamente en un formulario </w:t>
            </w:r>
            <w:r w:rsidR="00126951" w:rsidRPr="00126951">
              <w:rPr>
                <w:rFonts w:asciiTheme="majorHAnsi" w:hAnsiTheme="majorHAnsi" w:cstheme="majorHAnsi"/>
                <w:i/>
                <w:iCs/>
                <w:color w:val="1F32E9"/>
                <w:sz w:val="24"/>
                <w:szCs w:val="24"/>
              </w:rPr>
              <w:t>ESA-ID-P1-F1</w:t>
            </w:r>
            <w:r w:rsidRPr="00126951">
              <w:rPr>
                <w:rFonts w:asciiTheme="majorHAnsi" w:hAnsiTheme="majorHAnsi" w:cstheme="majorHAnsi"/>
                <w:i/>
                <w:iCs/>
                <w:color w:val="1F32E9"/>
                <w:sz w:val="24"/>
                <w:szCs w:val="24"/>
              </w:rPr>
              <w:t xml:space="preserve"> Creación de objetos al sistema</w:t>
            </w: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 o </w:t>
            </w:r>
            <w:r w:rsidR="00126951" w:rsidRPr="00126951">
              <w:rPr>
                <w:rFonts w:asciiTheme="majorHAnsi" w:hAnsiTheme="majorHAnsi" w:cstheme="majorHAnsi"/>
                <w:i/>
                <w:iCs/>
                <w:color w:val="1F32E9"/>
                <w:sz w:val="24"/>
                <w:szCs w:val="24"/>
              </w:rPr>
              <w:t>ESA-ID-P1-F</w:t>
            </w:r>
            <w:r w:rsidR="00126951">
              <w:rPr>
                <w:rFonts w:asciiTheme="majorHAnsi" w:hAnsiTheme="majorHAnsi" w:cstheme="majorHAnsi"/>
                <w:i/>
                <w:iCs/>
                <w:color w:val="1F32E9"/>
                <w:sz w:val="24"/>
                <w:szCs w:val="24"/>
              </w:rPr>
              <w:t xml:space="preserve">2 </w:t>
            </w:r>
            <w:r w:rsidRPr="00126951">
              <w:rPr>
                <w:rFonts w:asciiTheme="majorHAnsi" w:hAnsiTheme="majorHAnsi" w:cstheme="majorHAnsi"/>
                <w:i/>
                <w:iCs/>
                <w:color w:val="1F32E9"/>
                <w:sz w:val="24"/>
                <w:szCs w:val="24"/>
              </w:rPr>
              <w:t>Modificación a objetos del sistema</w:t>
            </w:r>
            <w:r w:rsidR="009A56CC" w:rsidRPr="00126951">
              <w:rPr>
                <w:rFonts w:asciiTheme="majorHAnsi" w:hAnsiTheme="majorHAnsi" w:cstheme="majorHAnsi"/>
                <w:i/>
                <w:iCs/>
                <w:color w:val="1F32E9"/>
                <w:sz w:val="24"/>
                <w:szCs w:val="24"/>
              </w:rPr>
              <w:t>.</w:t>
            </w:r>
          </w:p>
          <w:p w14:paraId="4AFE9A3B" w14:textId="1EEF32EA" w:rsidR="009A56CC" w:rsidRPr="002858A3" w:rsidRDefault="009A56CC" w:rsidP="009A56CC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246FA778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Gerente I+D</w:t>
            </w:r>
          </w:p>
        </w:tc>
      </w:tr>
      <w:tr w:rsidR="0035160B" w:rsidRPr="004F2358" w14:paraId="5918E182" w14:textId="77777777" w:rsidTr="002858A3">
        <w:trPr>
          <w:jc w:val="center"/>
        </w:trPr>
        <w:tc>
          <w:tcPr>
            <w:tcW w:w="7655" w:type="dxa"/>
            <w:vAlign w:val="center"/>
          </w:tcPr>
          <w:p w14:paraId="4BA2AF9B" w14:textId="77777777" w:rsidR="009A56CC" w:rsidRDefault="009A56CC" w:rsidP="009A56CC">
            <w:pPr>
              <w:spacing w:before="120" w:after="0" w:line="240" w:lineRule="auto"/>
              <w:ind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F1C9A76" w14:textId="6146E52E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Si el error es originado por una falla en la programación, se realiza la corrección, el programa debe cambiar en su versión vigente</w:t>
            </w:r>
            <w:r w:rsidR="009A56C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BA796B7" w14:textId="7B9E9DE7" w:rsidR="009A56CC" w:rsidRPr="002858A3" w:rsidRDefault="009A56CC" w:rsidP="009A56CC">
            <w:pPr>
              <w:spacing w:before="120" w:after="0" w:line="240" w:lineRule="auto"/>
              <w:ind w:left="13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574DA752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Analista Programador</w:t>
            </w:r>
          </w:p>
        </w:tc>
      </w:tr>
      <w:tr w:rsidR="0035160B" w:rsidRPr="004F2358" w14:paraId="0EE8FFD8" w14:textId="77777777" w:rsidTr="002858A3">
        <w:trPr>
          <w:jc w:val="center"/>
        </w:trPr>
        <w:tc>
          <w:tcPr>
            <w:tcW w:w="7655" w:type="dxa"/>
            <w:vAlign w:val="center"/>
          </w:tcPr>
          <w:p w14:paraId="7FC0AB0C" w14:textId="77777777" w:rsidR="009A56CC" w:rsidRDefault="009A56CC" w:rsidP="009A56CC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9607F6F" w14:textId="58BCE26A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Solamente serán corregidos los programas referentes al emergente y cuando se identifique error en la programación</w:t>
            </w:r>
            <w:r w:rsidR="009A56CC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A902792" w14:textId="575E57F0" w:rsidR="009A56CC" w:rsidRPr="002858A3" w:rsidRDefault="009A56CC" w:rsidP="009A56CC">
            <w:pPr>
              <w:spacing w:before="120" w:after="0" w:line="240" w:lineRule="auto"/>
              <w:ind w:left="13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774AE2BA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Analista Programador</w:t>
            </w:r>
          </w:p>
        </w:tc>
      </w:tr>
      <w:tr w:rsidR="0035160B" w:rsidRPr="004F2358" w14:paraId="55342CE4" w14:textId="77777777" w:rsidTr="002858A3">
        <w:trPr>
          <w:jc w:val="center"/>
        </w:trPr>
        <w:tc>
          <w:tcPr>
            <w:tcW w:w="7655" w:type="dxa"/>
            <w:vAlign w:val="center"/>
          </w:tcPr>
          <w:p w14:paraId="1BABC821" w14:textId="77777777" w:rsidR="0035160B" w:rsidRPr="002858A3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Debe completar ticket en mesa de ayuda con los hallazgos y definiciones en la reunión del paso anterior y cerrar el ticket</w:t>
            </w:r>
          </w:p>
        </w:tc>
        <w:tc>
          <w:tcPr>
            <w:tcW w:w="2129" w:type="dxa"/>
            <w:vAlign w:val="center"/>
          </w:tcPr>
          <w:p w14:paraId="2829587B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Analista Programador I+D</w:t>
            </w:r>
          </w:p>
        </w:tc>
      </w:tr>
      <w:tr w:rsidR="0035160B" w:rsidRPr="004F2358" w14:paraId="68F31917" w14:textId="77777777" w:rsidTr="002858A3">
        <w:trPr>
          <w:jc w:val="center"/>
        </w:trPr>
        <w:tc>
          <w:tcPr>
            <w:tcW w:w="7655" w:type="dxa"/>
            <w:vAlign w:val="center"/>
          </w:tcPr>
          <w:p w14:paraId="0FF526E6" w14:textId="77777777" w:rsidR="009A56CC" w:rsidRDefault="009A56CC" w:rsidP="009A56CC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8F741A" w14:textId="44D73ABC" w:rsidR="0035160B" w:rsidRPr="009A56CC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Si la causa de error es generada en el área técnica (en programa, por herramientas de desarrollo, en base de datos o en metodología de trabajo de I+D) </w:t>
            </w: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en ticket se indica la instalación o correcciones que correspondan</w:t>
            </w:r>
            <w:r w:rsidR="009A56CC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.</w:t>
            </w:r>
          </w:p>
          <w:p w14:paraId="4DAB083C" w14:textId="77D30C65" w:rsidR="009A56CC" w:rsidRPr="002858A3" w:rsidRDefault="009A56CC" w:rsidP="009A56CC">
            <w:pPr>
              <w:spacing w:before="120" w:after="0" w:line="240" w:lineRule="auto"/>
              <w:ind w:left="13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3567C4BB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Gerente I+D</w:t>
            </w:r>
          </w:p>
        </w:tc>
      </w:tr>
      <w:tr w:rsidR="0035160B" w:rsidRPr="004F2358" w14:paraId="48BB8CDD" w14:textId="77777777" w:rsidTr="002858A3">
        <w:trPr>
          <w:jc w:val="center"/>
        </w:trPr>
        <w:tc>
          <w:tcPr>
            <w:tcW w:w="7655" w:type="dxa"/>
            <w:vAlign w:val="center"/>
          </w:tcPr>
          <w:p w14:paraId="65B48BE2" w14:textId="77777777" w:rsidR="007F0045" w:rsidRDefault="007F0045" w:rsidP="007F0045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5C58D7" w14:textId="77777777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En mesa de ayuda se registrará el análisis de la falla identificada en emergente y se indica si corresponde una acción de mejora, documentación, refuerzo de conocimiento (</w:t>
            </w:r>
            <w:proofErr w:type="spellStart"/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know</w:t>
            </w:r>
            <w:proofErr w:type="spellEnd"/>
            <w:r w:rsidRPr="002858A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how</w:t>
            </w:r>
            <w:proofErr w:type="spellEnd"/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) o políticas establecidas</w:t>
            </w:r>
            <w:r w:rsidR="007F004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1167B6B" w14:textId="13A6F6F2" w:rsidR="007F0045" w:rsidRPr="002858A3" w:rsidRDefault="007F0045" w:rsidP="007F0045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6899F92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Gerente I+D</w:t>
            </w:r>
          </w:p>
        </w:tc>
      </w:tr>
      <w:tr w:rsidR="0035160B" w:rsidRPr="004F2358" w14:paraId="1C40218D" w14:textId="77777777" w:rsidTr="002858A3">
        <w:trPr>
          <w:jc w:val="center"/>
        </w:trPr>
        <w:tc>
          <w:tcPr>
            <w:tcW w:w="7655" w:type="dxa"/>
            <w:vAlign w:val="center"/>
          </w:tcPr>
          <w:p w14:paraId="59B36EBA" w14:textId="77777777" w:rsidR="007F0045" w:rsidRDefault="007F0045" w:rsidP="007F0045">
            <w:pPr>
              <w:spacing w:after="0" w:line="240" w:lineRule="auto"/>
              <w:ind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7CE0D2" w14:textId="77777777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Si en el análisis de la causa no se identifica error técnico, sino una omisión de solicitud por cambio de procesos entonces se indicará y describirá brevemente una propuesta de solución que aplique a cambios en programas como recomendación</w:t>
            </w:r>
            <w:r w:rsidR="007F004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5E17D88B" w14:textId="02AA68A3" w:rsidR="007F0045" w:rsidRPr="002858A3" w:rsidRDefault="007F0045" w:rsidP="007F0045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53DB39AA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Gerente I+D</w:t>
            </w:r>
          </w:p>
        </w:tc>
      </w:tr>
      <w:tr w:rsidR="0035160B" w:rsidRPr="004F2358" w14:paraId="7684421B" w14:textId="77777777" w:rsidTr="002858A3">
        <w:trPr>
          <w:jc w:val="center"/>
        </w:trPr>
        <w:tc>
          <w:tcPr>
            <w:tcW w:w="7655" w:type="dxa"/>
            <w:vAlign w:val="center"/>
          </w:tcPr>
          <w:p w14:paraId="3C809367" w14:textId="77777777" w:rsidR="007F0045" w:rsidRPr="007F0045" w:rsidRDefault="007F0045" w:rsidP="007F0045">
            <w:pPr>
              <w:spacing w:after="0" w:line="240" w:lineRule="auto"/>
              <w:ind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FB39DA" w14:textId="77777777" w:rsidR="0035160B" w:rsidRPr="007F0045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Recibe ticket en mesa de ayuda para definir el tipo de error y las recomendaciones en los casos que no es error en programa y se consideran mejoras para que no se repita el problema y finaliza</w:t>
            </w:r>
            <w:r w:rsidR="007F0045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.</w:t>
            </w:r>
          </w:p>
          <w:p w14:paraId="6353DC30" w14:textId="66DDA476" w:rsidR="007F0045" w:rsidRPr="002858A3" w:rsidRDefault="007F0045" w:rsidP="007F0045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2332FF98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Gerente I+D</w:t>
            </w:r>
          </w:p>
        </w:tc>
      </w:tr>
      <w:tr w:rsidR="0035160B" w:rsidRPr="004F2358" w14:paraId="728B229E" w14:textId="77777777" w:rsidTr="002858A3">
        <w:trPr>
          <w:jc w:val="center"/>
        </w:trPr>
        <w:tc>
          <w:tcPr>
            <w:tcW w:w="7655" w:type="dxa"/>
            <w:vAlign w:val="center"/>
          </w:tcPr>
          <w:p w14:paraId="613E8F12" w14:textId="77777777" w:rsidR="007F0045" w:rsidRDefault="007F0045" w:rsidP="007F0045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BF87D9" w14:textId="77777777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Procede a la instalación de las versiones corregidas originadas del emergente</w:t>
            </w:r>
            <w:r w:rsidR="007F004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AE9087C" w14:textId="559289DB" w:rsidR="007F0045" w:rsidRPr="002858A3" w:rsidRDefault="007F0045" w:rsidP="007F0045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8F74E7E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Gerente I+D</w:t>
            </w:r>
          </w:p>
        </w:tc>
      </w:tr>
      <w:tr w:rsidR="0035160B" w:rsidRPr="004F2358" w14:paraId="05BC3992" w14:textId="77777777" w:rsidTr="002858A3">
        <w:trPr>
          <w:jc w:val="center"/>
        </w:trPr>
        <w:tc>
          <w:tcPr>
            <w:tcW w:w="7655" w:type="dxa"/>
            <w:vAlign w:val="center"/>
          </w:tcPr>
          <w:p w14:paraId="12D087B1" w14:textId="77777777" w:rsidR="007F0045" w:rsidRDefault="007F0045" w:rsidP="007F0045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</w:p>
          <w:p w14:paraId="189A2570" w14:textId="77777777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Para los casos en que se incluyan recomendaciones, solicitante deberá compartir con GO estas recomendaciones</w:t>
            </w:r>
            <w:r w:rsidR="007F0045">
              <w:rPr>
                <w:rFonts w:asciiTheme="majorHAnsi" w:hAnsiTheme="majorHAnsi" w:cstheme="majorHAnsi"/>
                <w:color w:val="0000FF"/>
                <w:sz w:val="24"/>
                <w:szCs w:val="24"/>
              </w:rPr>
              <w:t>.</w:t>
            </w:r>
          </w:p>
          <w:p w14:paraId="5EBC0859" w14:textId="475EBD8A" w:rsidR="007F0045" w:rsidRPr="002858A3" w:rsidRDefault="007F0045" w:rsidP="007F0045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color w:val="0000FF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E992F65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Jefe de área, GSS, SGO</w:t>
            </w:r>
          </w:p>
        </w:tc>
      </w:tr>
      <w:tr w:rsidR="0035160B" w:rsidRPr="004F2358" w14:paraId="464F8B02" w14:textId="77777777" w:rsidTr="002858A3">
        <w:trPr>
          <w:jc w:val="center"/>
        </w:trPr>
        <w:tc>
          <w:tcPr>
            <w:tcW w:w="7655" w:type="dxa"/>
            <w:vAlign w:val="center"/>
          </w:tcPr>
          <w:p w14:paraId="58860332" w14:textId="77777777" w:rsidR="007F0045" w:rsidRDefault="007F0045" w:rsidP="007F0045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C1095DA" w14:textId="77777777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Mensualmente los formularios se registran para la medición del índice de error con respecto a la existencia de programas en ejecución</w:t>
            </w:r>
            <w:r w:rsidR="007F004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0F93D87" w14:textId="73A3C02E" w:rsidR="007F0045" w:rsidRPr="002858A3" w:rsidRDefault="007F0045" w:rsidP="007F0045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14BA3352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Gerente I+D</w:t>
            </w:r>
          </w:p>
        </w:tc>
      </w:tr>
      <w:tr w:rsidR="0035160B" w:rsidRPr="004F2358" w14:paraId="31F02341" w14:textId="77777777" w:rsidTr="002858A3">
        <w:trPr>
          <w:jc w:val="center"/>
        </w:trPr>
        <w:tc>
          <w:tcPr>
            <w:tcW w:w="7655" w:type="dxa"/>
            <w:vAlign w:val="center"/>
          </w:tcPr>
          <w:p w14:paraId="063191AF" w14:textId="77777777" w:rsidR="00D00650" w:rsidRDefault="00D00650" w:rsidP="00D00650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B736A93" w14:textId="77777777" w:rsidR="0035160B" w:rsidRDefault="0035160B" w:rsidP="002858A3">
            <w:pPr>
              <w:numPr>
                <w:ilvl w:val="0"/>
                <w:numId w:val="43"/>
              </w:numPr>
              <w:tabs>
                <w:tab w:val="clear" w:pos="360"/>
                <w:tab w:val="num" w:pos="67"/>
              </w:tabs>
              <w:spacing w:before="120"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No se realizarán cambios a los programas por este procedimiento</w:t>
            </w:r>
            <w:r w:rsidR="00D0065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494AABC" w14:textId="6E909365" w:rsidR="00D00650" w:rsidRPr="002858A3" w:rsidRDefault="00D00650" w:rsidP="00D00650">
            <w:pPr>
              <w:spacing w:after="0" w:line="240" w:lineRule="auto"/>
              <w:ind w:left="492" w:right="3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0666D46E" w14:textId="77777777" w:rsidR="0035160B" w:rsidRPr="002858A3" w:rsidRDefault="0035160B" w:rsidP="002858A3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2858A3">
              <w:rPr>
                <w:rFonts w:asciiTheme="majorHAnsi" w:hAnsiTheme="majorHAnsi" w:cstheme="majorHAnsi"/>
                <w:sz w:val="24"/>
                <w:szCs w:val="24"/>
              </w:rPr>
              <w:t>I+D</w:t>
            </w:r>
          </w:p>
        </w:tc>
      </w:tr>
      <w:tr w:rsidR="0035160B" w:rsidRPr="004F2358" w14:paraId="54FA10FD" w14:textId="77777777" w:rsidTr="002858A3">
        <w:trPr>
          <w:jc w:val="center"/>
        </w:trPr>
        <w:tc>
          <w:tcPr>
            <w:tcW w:w="7655" w:type="dxa"/>
          </w:tcPr>
          <w:p w14:paraId="178D6B8D" w14:textId="77777777" w:rsidR="00D00650" w:rsidRDefault="00D00650" w:rsidP="00D00650">
            <w:pPr>
              <w:spacing w:after="0" w:line="240" w:lineRule="auto"/>
              <w:ind w:left="360"/>
              <w:jc w:val="both"/>
              <w:rPr>
                <w:rFonts w:cs="Arial"/>
                <w:sz w:val="24"/>
                <w:szCs w:val="24"/>
              </w:rPr>
            </w:pPr>
          </w:p>
          <w:p w14:paraId="676BC620" w14:textId="77777777" w:rsidR="0035160B" w:rsidRPr="00C076ED" w:rsidRDefault="0035160B" w:rsidP="0035160B">
            <w:pPr>
              <w:numPr>
                <w:ilvl w:val="0"/>
                <w:numId w:val="43"/>
              </w:numPr>
              <w:spacing w:before="120"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C076ED">
              <w:rPr>
                <w:rFonts w:asciiTheme="majorHAnsi" w:hAnsiTheme="majorHAnsi" w:cstheme="majorHAnsi"/>
                <w:sz w:val="24"/>
                <w:szCs w:val="24"/>
              </w:rPr>
              <w:t xml:space="preserve">El registro de estas actividades quedará registrado en la mesa de ayuda </w:t>
            </w:r>
          </w:p>
          <w:p w14:paraId="64853D4B" w14:textId="2057E7FE" w:rsidR="00D00650" w:rsidRPr="00AA1A0C" w:rsidRDefault="00D00650" w:rsidP="00D00650">
            <w:pPr>
              <w:spacing w:before="120" w:after="0" w:line="240" w:lineRule="auto"/>
              <w:ind w:left="36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68D476D" w14:textId="77777777" w:rsidR="0035160B" w:rsidRPr="007F0045" w:rsidRDefault="0035160B" w:rsidP="007F0045">
            <w:pPr>
              <w:ind w:left="215" w:right="228"/>
              <w:rPr>
                <w:rFonts w:asciiTheme="majorHAnsi" w:hAnsiTheme="majorHAnsi" w:cstheme="majorHAnsi"/>
                <w:sz w:val="24"/>
                <w:szCs w:val="24"/>
              </w:rPr>
            </w:pPr>
            <w:r w:rsidRPr="007F0045">
              <w:rPr>
                <w:rFonts w:asciiTheme="majorHAnsi" w:hAnsiTheme="majorHAnsi" w:cstheme="majorHAnsi"/>
                <w:sz w:val="24"/>
                <w:szCs w:val="24"/>
              </w:rPr>
              <w:t>Mesa Ayuda</w:t>
            </w:r>
          </w:p>
        </w:tc>
      </w:tr>
    </w:tbl>
    <w:p w14:paraId="04B348F5" w14:textId="2C9CA513" w:rsidR="0035160B" w:rsidRDefault="0035160B" w:rsidP="007673D0"/>
    <w:p w14:paraId="10758F84" w14:textId="77777777" w:rsidR="00D00650" w:rsidRDefault="00D00650" w:rsidP="007673D0"/>
    <w:p w14:paraId="318FAFFB" w14:textId="77777777" w:rsidR="001C7087" w:rsidRDefault="001C7087" w:rsidP="001C7087">
      <w:pPr>
        <w:pStyle w:val="a"/>
        <w:rPr>
          <w:rFonts w:cs="Arial"/>
          <w:sz w:val="24"/>
          <w:szCs w:val="24"/>
        </w:rPr>
      </w:pPr>
      <w:r w:rsidRPr="004F2358">
        <w:rPr>
          <w:rFonts w:cs="Arial"/>
          <w:sz w:val="24"/>
          <w:szCs w:val="24"/>
        </w:rPr>
        <w:t>REGISTROS</w:t>
      </w:r>
    </w:p>
    <w:tbl>
      <w:tblPr>
        <w:tblStyle w:val="Tablaconcuadrculaclara"/>
        <w:tblW w:w="0" w:type="auto"/>
        <w:tblLayout w:type="fixed"/>
        <w:tblLook w:val="0000" w:firstRow="0" w:lastRow="0" w:firstColumn="0" w:lastColumn="0" w:noHBand="0" w:noVBand="0"/>
      </w:tblPr>
      <w:tblGrid>
        <w:gridCol w:w="4563"/>
        <w:gridCol w:w="1578"/>
        <w:gridCol w:w="1203"/>
        <w:gridCol w:w="851"/>
        <w:gridCol w:w="1610"/>
      </w:tblGrid>
      <w:tr w:rsidR="001C7087" w:rsidRPr="004F2358" w14:paraId="4849F533" w14:textId="77777777" w:rsidTr="00D00650">
        <w:trPr>
          <w:trHeight w:val="338"/>
        </w:trPr>
        <w:tc>
          <w:tcPr>
            <w:tcW w:w="4563" w:type="dxa"/>
            <w:vMerge w:val="restart"/>
          </w:tcPr>
          <w:p w14:paraId="705F06DF" w14:textId="77777777" w:rsidR="001C7087" w:rsidRPr="00D00650" w:rsidRDefault="001C7087" w:rsidP="006659DE">
            <w:pPr>
              <w:pStyle w:val="a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sz w:val="22"/>
                <w:szCs w:val="22"/>
              </w:rPr>
              <w:t>Los registros generados como consecuencia de las acciones de este procedimiento son:</w:t>
            </w:r>
          </w:p>
        </w:tc>
        <w:tc>
          <w:tcPr>
            <w:tcW w:w="2781" w:type="dxa"/>
            <w:gridSpan w:val="2"/>
          </w:tcPr>
          <w:p w14:paraId="08979F49" w14:textId="77777777" w:rsidR="001C7087" w:rsidRPr="00D00650" w:rsidRDefault="001C7087" w:rsidP="006659DE">
            <w:pPr>
              <w:pStyle w:val="a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sz w:val="22"/>
                <w:szCs w:val="22"/>
              </w:rPr>
              <w:t>Guarda y Custodia</w:t>
            </w:r>
          </w:p>
        </w:tc>
        <w:tc>
          <w:tcPr>
            <w:tcW w:w="2461" w:type="dxa"/>
            <w:gridSpan w:val="2"/>
          </w:tcPr>
          <w:p w14:paraId="3BC67A2D" w14:textId="77777777" w:rsidR="001C7087" w:rsidRPr="00D00650" w:rsidRDefault="001C7087" w:rsidP="006659DE">
            <w:pPr>
              <w:pStyle w:val="a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sz w:val="22"/>
                <w:szCs w:val="22"/>
              </w:rPr>
              <w:t>Responsable</w:t>
            </w:r>
          </w:p>
        </w:tc>
      </w:tr>
      <w:tr w:rsidR="001C7087" w:rsidRPr="004F2358" w14:paraId="612C3DA3" w14:textId="77777777" w:rsidTr="00D00650">
        <w:trPr>
          <w:trHeight w:val="231"/>
        </w:trPr>
        <w:tc>
          <w:tcPr>
            <w:tcW w:w="4563" w:type="dxa"/>
            <w:vMerge/>
          </w:tcPr>
          <w:p w14:paraId="58509219" w14:textId="77777777" w:rsidR="001C7087" w:rsidRPr="00D00650" w:rsidRDefault="001C7087" w:rsidP="006659DE">
            <w:pPr>
              <w:pStyle w:val="a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</w:p>
        </w:tc>
        <w:tc>
          <w:tcPr>
            <w:tcW w:w="1578" w:type="dxa"/>
          </w:tcPr>
          <w:p w14:paraId="2601AA7E" w14:textId="77777777" w:rsidR="001C7087" w:rsidRPr="00D00650" w:rsidRDefault="001C7087" w:rsidP="006659DE">
            <w:pPr>
              <w:pStyle w:val="a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sz w:val="22"/>
                <w:szCs w:val="22"/>
              </w:rPr>
              <w:t>Tiempo</w:t>
            </w:r>
          </w:p>
        </w:tc>
        <w:tc>
          <w:tcPr>
            <w:tcW w:w="1203" w:type="dxa"/>
          </w:tcPr>
          <w:p w14:paraId="28F65C59" w14:textId="77777777" w:rsidR="001C7087" w:rsidRPr="00D00650" w:rsidRDefault="001C7087" w:rsidP="006659DE">
            <w:pPr>
              <w:pStyle w:val="a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sz w:val="22"/>
                <w:szCs w:val="22"/>
              </w:rPr>
              <w:t>Soporte</w:t>
            </w:r>
          </w:p>
        </w:tc>
        <w:tc>
          <w:tcPr>
            <w:tcW w:w="851" w:type="dxa"/>
          </w:tcPr>
          <w:p w14:paraId="0E417B22" w14:textId="77777777" w:rsidR="001C7087" w:rsidRPr="00D00650" w:rsidRDefault="001C7087" w:rsidP="006659DE">
            <w:pPr>
              <w:pStyle w:val="a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sz w:val="22"/>
                <w:szCs w:val="22"/>
              </w:rPr>
              <w:t>Calidad</w:t>
            </w:r>
          </w:p>
        </w:tc>
        <w:tc>
          <w:tcPr>
            <w:tcW w:w="1610" w:type="dxa"/>
          </w:tcPr>
          <w:p w14:paraId="011D6EB1" w14:textId="77777777" w:rsidR="001C7087" w:rsidRPr="00D00650" w:rsidRDefault="001C7087" w:rsidP="006659DE">
            <w:pPr>
              <w:pStyle w:val="a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sz w:val="22"/>
                <w:szCs w:val="22"/>
              </w:rPr>
              <w:t>Custodia</w:t>
            </w:r>
          </w:p>
        </w:tc>
      </w:tr>
      <w:tr w:rsidR="001C7087" w:rsidRPr="004F2358" w14:paraId="500AB0F4" w14:textId="77777777" w:rsidTr="00D00650">
        <w:trPr>
          <w:trHeight w:val="277"/>
        </w:trPr>
        <w:tc>
          <w:tcPr>
            <w:tcW w:w="4563" w:type="dxa"/>
          </w:tcPr>
          <w:p w14:paraId="79457F0A" w14:textId="77777777" w:rsidR="001C7087" w:rsidRPr="00D00650" w:rsidRDefault="001C7087" w:rsidP="001C7087">
            <w:pPr>
              <w:pStyle w:val="a"/>
              <w:numPr>
                <w:ilvl w:val="0"/>
                <w:numId w:val="44"/>
              </w:numPr>
              <w:jc w:val="left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sz w:val="22"/>
                <w:szCs w:val="22"/>
              </w:rPr>
              <w:t>Formulario de Correcciones emergentes</w:t>
            </w:r>
          </w:p>
        </w:tc>
        <w:tc>
          <w:tcPr>
            <w:tcW w:w="1578" w:type="dxa"/>
          </w:tcPr>
          <w:p w14:paraId="7A278C5A" w14:textId="77777777" w:rsidR="001C7087" w:rsidRPr="00D00650" w:rsidRDefault="001C7087" w:rsidP="006659DE">
            <w:pPr>
              <w:pStyle w:val="a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color w:val="0000FF"/>
                <w:sz w:val="20"/>
              </w:rPr>
              <w:t>Permanente</w:t>
            </w:r>
          </w:p>
        </w:tc>
        <w:tc>
          <w:tcPr>
            <w:tcW w:w="1203" w:type="dxa"/>
          </w:tcPr>
          <w:p w14:paraId="5A406449" w14:textId="77777777" w:rsidR="001C7087" w:rsidRPr="00D00650" w:rsidRDefault="001C7087" w:rsidP="006659DE">
            <w:pPr>
              <w:pStyle w:val="a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color w:val="0000FF"/>
                <w:sz w:val="20"/>
              </w:rPr>
              <w:t>Magnético</w:t>
            </w:r>
          </w:p>
        </w:tc>
        <w:tc>
          <w:tcPr>
            <w:tcW w:w="851" w:type="dxa"/>
          </w:tcPr>
          <w:p w14:paraId="73542DA4" w14:textId="77777777" w:rsidR="001C7087" w:rsidRPr="00D00650" w:rsidRDefault="001C7087" w:rsidP="006659DE">
            <w:pPr>
              <w:pStyle w:val="a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sz w:val="22"/>
                <w:szCs w:val="22"/>
              </w:rPr>
              <w:t>Usuario</w:t>
            </w:r>
          </w:p>
        </w:tc>
        <w:tc>
          <w:tcPr>
            <w:tcW w:w="1610" w:type="dxa"/>
          </w:tcPr>
          <w:p w14:paraId="7F67E6B5" w14:textId="77777777" w:rsidR="001C7087" w:rsidRPr="00D00650" w:rsidRDefault="001C7087" w:rsidP="006659DE">
            <w:pPr>
              <w:pStyle w:val="a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00650">
              <w:rPr>
                <w:rFonts w:asciiTheme="majorHAnsi" w:hAnsiTheme="majorHAnsi" w:cstheme="majorHAnsi"/>
                <w:b w:val="0"/>
                <w:sz w:val="22"/>
                <w:szCs w:val="22"/>
              </w:rPr>
              <w:t>Infraestructura Tecnológica</w:t>
            </w:r>
          </w:p>
        </w:tc>
      </w:tr>
    </w:tbl>
    <w:p w14:paraId="45335C94" w14:textId="77777777" w:rsidR="001C7087" w:rsidRPr="004F2358" w:rsidRDefault="001C7087" w:rsidP="001C7087">
      <w:pPr>
        <w:pStyle w:val="a"/>
        <w:rPr>
          <w:rFonts w:cs="Arial"/>
          <w:b w:val="0"/>
          <w:sz w:val="24"/>
          <w:szCs w:val="24"/>
        </w:rPr>
      </w:pPr>
    </w:p>
    <w:p w14:paraId="5E736EBC" w14:textId="77777777" w:rsidR="001C7087" w:rsidRPr="004F2358" w:rsidRDefault="001C7087" w:rsidP="001C7087">
      <w:pPr>
        <w:pStyle w:val="a"/>
        <w:rPr>
          <w:rFonts w:cs="Arial"/>
          <w:sz w:val="24"/>
          <w:szCs w:val="24"/>
        </w:rPr>
      </w:pPr>
      <w:r w:rsidRPr="004F2358">
        <w:rPr>
          <w:rFonts w:cs="Arial"/>
          <w:sz w:val="24"/>
          <w:szCs w:val="24"/>
        </w:rPr>
        <w:t>FIN DEL PROCEDIMIENTO</w:t>
      </w:r>
    </w:p>
    <w:p w14:paraId="2A91CD91" w14:textId="77777777" w:rsidR="0035160B" w:rsidRDefault="0035160B" w:rsidP="007673D0"/>
    <w:p w14:paraId="55EF9B22" w14:textId="77777777" w:rsidR="0035160B" w:rsidRPr="00A176C2" w:rsidRDefault="0035160B" w:rsidP="007673D0"/>
    <w:p w14:paraId="558554BE" w14:textId="71B15492" w:rsidR="0049664F" w:rsidRPr="007F5BC9" w:rsidRDefault="0049664F" w:rsidP="007F5BC9">
      <w:pPr>
        <w:tabs>
          <w:tab w:val="left" w:pos="5865"/>
        </w:tabs>
      </w:pPr>
    </w:p>
    <w:p w14:paraId="6FA9621E" w14:textId="3DC8174B" w:rsidR="007F5BC9" w:rsidRDefault="007F5BC9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</w:p>
    <w:p w14:paraId="403276F5" w14:textId="66CD035C" w:rsidR="002166B3" w:rsidRDefault="002166B3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</w:p>
    <w:p w14:paraId="6206BB62" w14:textId="5C84E9F3" w:rsidR="002166B3" w:rsidRDefault="002166B3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</w:p>
    <w:p w14:paraId="720FF2EE" w14:textId="78D4402E" w:rsidR="002166B3" w:rsidRDefault="002166B3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</w:p>
    <w:p w14:paraId="01AF15C8" w14:textId="6C5CFC1A" w:rsidR="002166B3" w:rsidRDefault="002166B3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</w:p>
    <w:p w14:paraId="46406FB3" w14:textId="1A916877" w:rsidR="002166B3" w:rsidRDefault="002166B3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</w:p>
    <w:p w14:paraId="576151D4" w14:textId="44C8EA2D" w:rsidR="002166B3" w:rsidRDefault="002166B3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</w:p>
    <w:p w14:paraId="6ACCA413" w14:textId="4D90D90B" w:rsidR="002166B3" w:rsidRDefault="002166B3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</w:p>
    <w:p w14:paraId="48E36060" w14:textId="4D2F5301" w:rsidR="002166B3" w:rsidRDefault="002166B3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</w:p>
    <w:p w14:paraId="2B903A3C" w14:textId="77777777" w:rsidR="002166B3" w:rsidRDefault="002166B3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</w:p>
    <w:p w14:paraId="5026150E" w14:textId="77777777" w:rsidR="007F5BC9" w:rsidRPr="009A0B93" w:rsidRDefault="007F5BC9" w:rsidP="007F5BC9">
      <w:pPr>
        <w:pStyle w:val="Ttulo1"/>
        <w:ind w:left="-851"/>
        <w:rPr>
          <w:b/>
          <w:color w:val="404040" w:themeColor="text1" w:themeTint="BF"/>
          <w:sz w:val="24"/>
        </w:rPr>
      </w:pPr>
      <w:bookmarkStart w:id="1" w:name="_Toc112430110"/>
      <w:r w:rsidRPr="009A0B93">
        <w:rPr>
          <w:b/>
          <w:color w:val="404040" w:themeColor="text1" w:themeTint="BF"/>
          <w:sz w:val="24"/>
        </w:rPr>
        <w:lastRenderedPageBreak/>
        <w:t xml:space="preserve">Anexo </w:t>
      </w:r>
      <w:r>
        <w:rPr>
          <w:b/>
          <w:color w:val="404040" w:themeColor="text1" w:themeTint="BF"/>
          <w:sz w:val="24"/>
        </w:rPr>
        <w:t>1</w:t>
      </w:r>
      <w:r w:rsidRPr="009A0B93">
        <w:rPr>
          <w:b/>
          <w:color w:val="404040" w:themeColor="text1" w:themeTint="BF"/>
          <w:sz w:val="24"/>
        </w:rPr>
        <w:t>.</w:t>
      </w:r>
      <w:bookmarkEnd w:id="1"/>
      <w:r w:rsidRPr="009A0B93">
        <w:rPr>
          <w:b/>
          <w:color w:val="404040" w:themeColor="text1" w:themeTint="BF"/>
          <w:sz w:val="24"/>
        </w:rPr>
        <w:t xml:space="preserve"> </w:t>
      </w:r>
    </w:p>
    <w:tbl>
      <w:tblPr>
        <w:tblStyle w:val="Tablaconcuadrculaclara"/>
        <w:tblpPr w:leftFromText="141" w:rightFromText="141" w:vertAnchor="page" w:horzAnchor="margin" w:tblpY="3236"/>
        <w:tblW w:w="5296" w:type="pct"/>
        <w:tblLook w:val="0000" w:firstRow="0" w:lastRow="0" w:firstColumn="0" w:lastColumn="0" w:noHBand="0" w:noVBand="0"/>
      </w:tblPr>
      <w:tblGrid>
        <w:gridCol w:w="2988"/>
        <w:gridCol w:w="1790"/>
        <w:gridCol w:w="4573"/>
      </w:tblGrid>
      <w:tr w:rsidR="007F5BC9" w:rsidRPr="00B35641" w14:paraId="21272534" w14:textId="77777777" w:rsidTr="00BC6B95">
        <w:trPr>
          <w:trHeight w:val="257"/>
        </w:trPr>
        <w:tc>
          <w:tcPr>
            <w:tcW w:w="1598" w:type="pct"/>
            <w:shd w:val="clear" w:color="auto" w:fill="2E74B5" w:themeFill="accent1" w:themeFillShade="BF"/>
            <w:vAlign w:val="center"/>
          </w:tcPr>
          <w:p w14:paraId="6002932D" w14:textId="77777777" w:rsidR="007F5BC9" w:rsidRPr="00437205" w:rsidRDefault="007F5BC9" w:rsidP="004D0619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2" w:name="_Toc491954033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Nombre Documento</w:t>
            </w:r>
            <w:bookmarkEnd w:id="2"/>
          </w:p>
        </w:tc>
        <w:tc>
          <w:tcPr>
            <w:tcW w:w="957" w:type="pct"/>
            <w:shd w:val="clear" w:color="auto" w:fill="2E74B5" w:themeFill="accent1" w:themeFillShade="BF"/>
            <w:vAlign w:val="center"/>
          </w:tcPr>
          <w:p w14:paraId="5DD4FE10" w14:textId="77777777" w:rsidR="007F5BC9" w:rsidRPr="00437205" w:rsidRDefault="007F5BC9" w:rsidP="004D0619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3" w:name="_Toc491954034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Código Referencia</w:t>
            </w:r>
            <w:bookmarkEnd w:id="3"/>
          </w:p>
        </w:tc>
        <w:tc>
          <w:tcPr>
            <w:tcW w:w="2445" w:type="pct"/>
            <w:shd w:val="clear" w:color="auto" w:fill="2E74B5" w:themeFill="accent1" w:themeFillShade="BF"/>
            <w:vAlign w:val="center"/>
          </w:tcPr>
          <w:p w14:paraId="4F23880C" w14:textId="77777777" w:rsidR="007F5BC9" w:rsidRPr="00437205" w:rsidRDefault="007F5BC9" w:rsidP="004D0619">
            <w:pPr>
              <w:jc w:val="center"/>
              <w:rPr>
                <w:rFonts w:asciiTheme="majorHAnsi" w:hAnsiTheme="majorHAnsi"/>
                <w:color w:val="FFFFFF" w:themeColor="background1"/>
                <w:lang w:eastAsia="es-SV"/>
              </w:rPr>
            </w:pPr>
            <w:bookmarkStart w:id="4" w:name="_Toc491954035"/>
            <w:r w:rsidRPr="00437205">
              <w:rPr>
                <w:rFonts w:asciiTheme="majorHAnsi" w:hAnsiTheme="majorHAnsi"/>
                <w:color w:val="FFFFFF" w:themeColor="background1"/>
                <w:lang w:eastAsia="es-SV"/>
              </w:rPr>
              <w:t>Beneficio</w:t>
            </w:r>
            <w:bookmarkEnd w:id="4"/>
          </w:p>
        </w:tc>
      </w:tr>
      <w:tr w:rsidR="007F5BC9" w:rsidRPr="00B35641" w14:paraId="02AFB19F" w14:textId="77777777" w:rsidTr="004D0619">
        <w:trPr>
          <w:trHeight w:val="528"/>
        </w:trPr>
        <w:tc>
          <w:tcPr>
            <w:tcW w:w="1598" w:type="pct"/>
            <w:shd w:val="clear" w:color="auto" w:fill="auto"/>
            <w:vAlign w:val="center"/>
          </w:tcPr>
          <w:p w14:paraId="75CB047E" w14:textId="0A31E3DB" w:rsidR="007F5BC9" w:rsidRPr="00782BE0" w:rsidRDefault="00E31062" w:rsidP="00E31062">
            <w:pP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E3106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Correcciones emergentes de la operación</w:t>
            </w:r>
          </w:p>
        </w:tc>
        <w:tc>
          <w:tcPr>
            <w:tcW w:w="957" w:type="pct"/>
            <w:vAlign w:val="center"/>
          </w:tcPr>
          <w:p w14:paraId="0878565B" w14:textId="2BBF9A71" w:rsidR="007F5BC9" w:rsidRPr="00782BE0" w:rsidRDefault="00E31062" w:rsidP="004D0619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E3106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ESA-ID-P4-F1</w:t>
            </w:r>
          </w:p>
        </w:tc>
        <w:tc>
          <w:tcPr>
            <w:tcW w:w="2445" w:type="pct"/>
            <w:vAlign w:val="center"/>
          </w:tcPr>
          <w:p w14:paraId="0B9588D9" w14:textId="3B804F71" w:rsidR="007F5BC9" w:rsidRPr="00782BE0" w:rsidRDefault="007F5BC9" w:rsidP="004D0619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7F5BC9" w:rsidRPr="00B35641" w14:paraId="132AC6BB" w14:textId="77777777" w:rsidTr="004D0619">
        <w:trPr>
          <w:trHeight w:val="528"/>
        </w:trPr>
        <w:tc>
          <w:tcPr>
            <w:tcW w:w="1598" w:type="pct"/>
            <w:shd w:val="clear" w:color="auto" w:fill="auto"/>
            <w:vAlign w:val="center"/>
          </w:tcPr>
          <w:p w14:paraId="293DCA80" w14:textId="1E3018E5" w:rsidR="007F5BC9" w:rsidRPr="00782BE0" w:rsidRDefault="00E31062" w:rsidP="004D0619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E3106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Creación de objetos al sistema</w:t>
            </w:r>
          </w:p>
        </w:tc>
        <w:tc>
          <w:tcPr>
            <w:tcW w:w="957" w:type="pct"/>
            <w:vAlign w:val="center"/>
          </w:tcPr>
          <w:p w14:paraId="428E4AA6" w14:textId="662B713A" w:rsidR="007F5BC9" w:rsidRPr="00782BE0" w:rsidRDefault="00E31062" w:rsidP="004D0619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E3106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ESA-ID-P1-F1</w:t>
            </w:r>
          </w:p>
        </w:tc>
        <w:tc>
          <w:tcPr>
            <w:tcW w:w="2445" w:type="pct"/>
            <w:vAlign w:val="center"/>
          </w:tcPr>
          <w:p w14:paraId="67D28AFC" w14:textId="6FF25DEE" w:rsidR="007F5BC9" w:rsidRPr="00782BE0" w:rsidRDefault="007F5BC9" w:rsidP="004D0619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7F5BC9" w:rsidRPr="00B35641" w14:paraId="68B0B58D" w14:textId="77777777" w:rsidTr="004D0619">
        <w:trPr>
          <w:trHeight w:val="528"/>
        </w:trPr>
        <w:tc>
          <w:tcPr>
            <w:tcW w:w="1598" w:type="pct"/>
            <w:shd w:val="clear" w:color="auto" w:fill="auto"/>
            <w:vAlign w:val="center"/>
          </w:tcPr>
          <w:p w14:paraId="6B16BDF6" w14:textId="504D55DB" w:rsidR="007F5BC9" w:rsidRPr="00782BE0" w:rsidRDefault="00E31062" w:rsidP="00ED5775">
            <w:pPr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E3106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Modificación a objetos del sistema</w:t>
            </w:r>
          </w:p>
        </w:tc>
        <w:tc>
          <w:tcPr>
            <w:tcW w:w="957" w:type="pct"/>
            <w:vAlign w:val="center"/>
          </w:tcPr>
          <w:p w14:paraId="628271E3" w14:textId="7EF1BE67" w:rsidR="007F5BC9" w:rsidRPr="00782BE0" w:rsidRDefault="00E31062" w:rsidP="00870542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  <w:r w:rsidRPr="00E31062"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  <w:t>ESA-ID-P1-F2</w:t>
            </w:r>
          </w:p>
        </w:tc>
        <w:tc>
          <w:tcPr>
            <w:tcW w:w="2445" w:type="pct"/>
            <w:vAlign w:val="center"/>
          </w:tcPr>
          <w:p w14:paraId="4158047B" w14:textId="1939812C" w:rsidR="007F5BC9" w:rsidRPr="00782BE0" w:rsidRDefault="007F5BC9" w:rsidP="004D0619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7F5BC9" w:rsidRPr="00B35641" w14:paraId="2FC9E4C8" w14:textId="77777777" w:rsidTr="00ED5775">
        <w:trPr>
          <w:trHeight w:val="311"/>
        </w:trPr>
        <w:tc>
          <w:tcPr>
            <w:tcW w:w="1598" w:type="pct"/>
            <w:shd w:val="clear" w:color="auto" w:fill="auto"/>
            <w:vAlign w:val="center"/>
          </w:tcPr>
          <w:p w14:paraId="5E31DE61" w14:textId="10AB8FBB" w:rsidR="007F5BC9" w:rsidRPr="00782BE0" w:rsidRDefault="007F5BC9" w:rsidP="004D0619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  <w:tc>
          <w:tcPr>
            <w:tcW w:w="957" w:type="pct"/>
            <w:vAlign w:val="center"/>
          </w:tcPr>
          <w:p w14:paraId="3A2D0841" w14:textId="118E06E7" w:rsidR="007F5BC9" w:rsidRPr="00782BE0" w:rsidRDefault="007F5BC9" w:rsidP="00A8294C">
            <w:pPr>
              <w:spacing w:line="360" w:lineRule="auto"/>
              <w:jc w:val="center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  <w:tc>
          <w:tcPr>
            <w:tcW w:w="2445" w:type="pct"/>
            <w:vAlign w:val="center"/>
          </w:tcPr>
          <w:p w14:paraId="6CA2775C" w14:textId="4F47D39D" w:rsidR="007F5BC9" w:rsidRPr="00782BE0" w:rsidRDefault="007F5BC9" w:rsidP="004D0619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</w:tbl>
    <w:p w14:paraId="2F420857" w14:textId="77777777" w:rsidR="007F5BC9" w:rsidRPr="009A0B93" w:rsidRDefault="007F5BC9" w:rsidP="007F5BC9">
      <w:pPr>
        <w:pStyle w:val="Ttulo2"/>
        <w:ind w:hanging="851"/>
        <w:rPr>
          <w:color w:val="404040" w:themeColor="text1" w:themeTint="BF"/>
          <w:sz w:val="22"/>
        </w:rPr>
      </w:pPr>
      <w:bookmarkStart w:id="5" w:name="_Toc112430111"/>
      <w:r w:rsidRPr="009A0B93">
        <w:rPr>
          <w:color w:val="404040" w:themeColor="text1" w:themeTint="BF"/>
          <w:sz w:val="22"/>
        </w:rPr>
        <w:t>Documentos referenciados</w:t>
      </w:r>
      <w:bookmarkEnd w:id="5"/>
    </w:p>
    <w:p w14:paraId="1346C60D" w14:textId="77777777" w:rsidR="007F5BC9" w:rsidRDefault="007F5BC9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D28AF66" w14:textId="4299CC4A" w:rsidR="007F5BC9" w:rsidRDefault="007F5BC9" w:rsidP="007F5BC9">
      <w:pPr>
        <w:tabs>
          <w:tab w:val="left" w:pos="3198"/>
        </w:tabs>
        <w:ind w:left="-851"/>
        <w:rPr>
          <w:b/>
          <w:color w:val="404040" w:themeColor="text1" w:themeTint="BF"/>
        </w:rPr>
      </w:pPr>
    </w:p>
    <w:p w14:paraId="108E41A1" w14:textId="240872D2" w:rsidR="007F5BC9" w:rsidRDefault="007F5BC9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329AA84" w14:textId="451FF077" w:rsidR="00010F51" w:rsidRDefault="00010F51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7558E2D0" w14:textId="77777777" w:rsidR="00010F51" w:rsidRDefault="00010F51" w:rsidP="007F5BC9">
      <w:pPr>
        <w:tabs>
          <w:tab w:val="left" w:pos="3198"/>
        </w:tabs>
        <w:rPr>
          <w:b/>
          <w:color w:val="404040" w:themeColor="text1" w:themeTint="BF"/>
        </w:rPr>
      </w:pPr>
    </w:p>
    <w:p w14:paraId="10073449" w14:textId="5175F7DF" w:rsidR="007F5BC9" w:rsidRDefault="007F5BC9" w:rsidP="007F5BC9">
      <w:pPr>
        <w:pStyle w:val="Ttulo1"/>
        <w:ind w:left="-851"/>
        <w:rPr>
          <w:b/>
          <w:color w:val="404040" w:themeColor="text1" w:themeTint="BF"/>
        </w:rPr>
      </w:pPr>
      <w:bookmarkStart w:id="6" w:name="_Toc112430112"/>
      <w:r w:rsidRPr="009A0B93">
        <w:rPr>
          <w:b/>
          <w:color w:val="404040" w:themeColor="text1" w:themeTint="BF"/>
          <w:sz w:val="24"/>
        </w:rPr>
        <w:t xml:space="preserve">Anexo </w:t>
      </w:r>
      <w:r>
        <w:rPr>
          <w:b/>
          <w:color w:val="404040" w:themeColor="text1" w:themeTint="BF"/>
          <w:sz w:val="24"/>
        </w:rPr>
        <w:t>2</w:t>
      </w:r>
      <w:r w:rsidRPr="009A0B93">
        <w:rPr>
          <w:b/>
          <w:color w:val="404040" w:themeColor="text1" w:themeTint="BF"/>
          <w:sz w:val="24"/>
        </w:rPr>
        <w:t>.</w:t>
      </w:r>
      <w:bookmarkEnd w:id="6"/>
      <w:r w:rsidRPr="00732191">
        <w:rPr>
          <w:b/>
          <w:color w:val="404040" w:themeColor="text1" w:themeTint="BF"/>
        </w:rPr>
        <w:t xml:space="preserve"> </w:t>
      </w:r>
    </w:p>
    <w:p w14:paraId="7F6D7B41" w14:textId="77777777" w:rsidR="007F5BC9" w:rsidRPr="00F510B4" w:rsidRDefault="007F5BC9" w:rsidP="007F5BC9">
      <w:pPr>
        <w:pStyle w:val="Ttulo2"/>
        <w:spacing w:line="276" w:lineRule="auto"/>
        <w:ind w:left="426" w:hanging="1277"/>
        <w:rPr>
          <w:rFonts w:eastAsiaTheme="minorHAnsi" w:cstheme="minorBidi"/>
          <w:color w:val="404040" w:themeColor="text1" w:themeTint="BF"/>
          <w:sz w:val="20"/>
          <w:szCs w:val="22"/>
          <w:lang w:val="es-SV" w:eastAsia="es-SV"/>
        </w:rPr>
      </w:pPr>
      <w:bookmarkStart w:id="7" w:name="_Toc112430113"/>
      <w:r w:rsidRPr="00F510B4">
        <w:rPr>
          <w:color w:val="404040" w:themeColor="text1" w:themeTint="BF"/>
          <w:sz w:val="20"/>
        </w:rPr>
        <w:t>Definiciones:</w:t>
      </w:r>
      <w:bookmarkEnd w:id="7"/>
      <w:r w:rsidRPr="00F510B4">
        <w:rPr>
          <w:color w:val="404040" w:themeColor="text1" w:themeTint="BF"/>
          <w:sz w:val="20"/>
        </w:rPr>
        <w:t xml:space="preserve">   </w:t>
      </w:r>
    </w:p>
    <w:tbl>
      <w:tblPr>
        <w:tblStyle w:val="Tablaconcuadrculaclara"/>
        <w:tblW w:w="5296" w:type="pct"/>
        <w:tblLook w:val="04A0" w:firstRow="1" w:lastRow="0" w:firstColumn="1" w:lastColumn="0" w:noHBand="0" w:noVBand="1"/>
      </w:tblPr>
      <w:tblGrid>
        <w:gridCol w:w="1747"/>
        <w:gridCol w:w="7604"/>
      </w:tblGrid>
      <w:tr w:rsidR="00D26BE4" w14:paraId="0E7CB344" w14:textId="77777777" w:rsidTr="00010F51">
        <w:trPr>
          <w:trHeight w:val="247"/>
        </w:trPr>
        <w:tc>
          <w:tcPr>
            <w:tcW w:w="934" w:type="pct"/>
            <w:shd w:val="clear" w:color="auto" w:fill="F2F2F2" w:themeFill="background1" w:themeFillShade="F2"/>
          </w:tcPr>
          <w:p w14:paraId="1714C8B4" w14:textId="77777777" w:rsidR="00D26BE4" w:rsidRPr="006921BE" w:rsidRDefault="00D26BE4" w:rsidP="003B741C">
            <w:pPr>
              <w:spacing w:line="276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6921BE">
              <w:rPr>
                <w:rFonts w:asciiTheme="majorHAnsi" w:hAnsiTheme="majorHAnsi" w:cstheme="majorHAnsi"/>
                <w:b/>
                <w:color w:val="000000" w:themeColor="text1"/>
              </w:rPr>
              <w:t>DESCRIPCIÓN</w:t>
            </w:r>
          </w:p>
        </w:tc>
        <w:tc>
          <w:tcPr>
            <w:tcW w:w="4066" w:type="pct"/>
            <w:shd w:val="clear" w:color="auto" w:fill="F2F2F2" w:themeFill="background1" w:themeFillShade="F2"/>
            <w:vAlign w:val="center"/>
          </w:tcPr>
          <w:p w14:paraId="13646B7F" w14:textId="77777777" w:rsidR="00D26BE4" w:rsidRPr="006921BE" w:rsidRDefault="00D26BE4" w:rsidP="003B741C">
            <w:pPr>
              <w:spacing w:line="360" w:lineRule="auto"/>
              <w:rPr>
                <w:rFonts w:asciiTheme="majorHAnsi" w:hAnsiTheme="majorHAnsi" w:cstheme="majorHAnsi"/>
                <w:b/>
                <w:color w:val="404040"/>
                <w:sz w:val="20"/>
                <w:szCs w:val="20"/>
                <w:lang w:eastAsia="es-SV"/>
              </w:rPr>
            </w:pPr>
            <w:r w:rsidRPr="006921BE">
              <w:rPr>
                <w:rFonts w:asciiTheme="majorHAnsi" w:hAnsiTheme="majorHAnsi" w:cstheme="majorHAnsi"/>
                <w:b/>
                <w:color w:val="000000" w:themeColor="text1"/>
              </w:rPr>
              <w:t>DEFINICIÓN</w:t>
            </w:r>
          </w:p>
        </w:tc>
      </w:tr>
      <w:tr w:rsidR="00D26BE4" w14:paraId="70D9A477" w14:textId="77777777" w:rsidTr="00010F51">
        <w:trPr>
          <w:trHeight w:val="262"/>
        </w:trPr>
        <w:tc>
          <w:tcPr>
            <w:tcW w:w="934" w:type="pct"/>
            <w:vAlign w:val="center"/>
          </w:tcPr>
          <w:p w14:paraId="75187C45" w14:textId="41FA0B45" w:rsidR="00BE0538" w:rsidRPr="007F5BC9" w:rsidRDefault="00BE0538" w:rsidP="00BE0538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4"/>
                <w:lang w:val="es-ES"/>
              </w:rPr>
            </w:pPr>
          </w:p>
        </w:tc>
        <w:tc>
          <w:tcPr>
            <w:tcW w:w="4066" w:type="pct"/>
            <w:vAlign w:val="center"/>
          </w:tcPr>
          <w:p w14:paraId="47646092" w14:textId="35053863" w:rsidR="00D26BE4" w:rsidRPr="00A25491" w:rsidRDefault="00D26BE4" w:rsidP="003B741C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D26BE4" w14:paraId="650DE3B0" w14:textId="77777777" w:rsidTr="00010F51">
        <w:trPr>
          <w:trHeight w:val="247"/>
        </w:trPr>
        <w:tc>
          <w:tcPr>
            <w:tcW w:w="934" w:type="pct"/>
            <w:vAlign w:val="center"/>
          </w:tcPr>
          <w:p w14:paraId="68876ADB" w14:textId="308F281D" w:rsidR="00BE0538" w:rsidRPr="007F5BC9" w:rsidRDefault="00BE0538" w:rsidP="00D26BE4">
            <w:pPr>
              <w:spacing w:line="276" w:lineRule="auto"/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4"/>
                <w:lang w:val="es-ES"/>
              </w:rPr>
            </w:pPr>
          </w:p>
        </w:tc>
        <w:tc>
          <w:tcPr>
            <w:tcW w:w="4066" w:type="pct"/>
            <w:vAlign w:val="center"/>
          </w:tcPr>
          <w:p w14:paraId="2E1B36B1" w14:textId="245102DC" w:rsidR="00D26BE4" w:rsidRPr="00A25491" w:rsidRDefault="00D26BE4" w:rsidP="003B741C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D26BE4" w14:paraId="5970BABA" w14:textId="77777777" w:rsidTr="00010F51">
        <w:trPr>
          <w:trHeight w:val="247"/>
        </w:trPr>
        <w:tc>
          <w:tcPr>
            <w:tcW w:w="934" w:type="pct"/>
            <w:vAlign w:val="center"/>
          </w:tcPr>
          <w:p w14:paraId="60E4CA66" w14:textId="7F02B666" w:rsidR="00D26BE4" w:rsidRDefault="00D26BE4" w:rsidP="00BE0538">
            <w:pPr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4"/>
                <w:lang w:val="es-ES"/>
              </w:rPr>
            </w:pPr>
          </w:p>
        </w:tc>
        <w:tc>
          <w:tcPr>
            <w:tcW w:w="4066" w:type="pct"/>
            <w:vAlign w:val="center"/>
          </w:tcPr>
          <w:p w14:paraId="4435A7BC" w14:textId="52E7840B" w:rsidR="00D26BE4" w:rsidRDefault="00D26BE4" w:rsidP="003B741C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D26BE4" w14:paraId="69C5233C" w14:textId="77777777" w:rsidTr="00010F51">
        <w:trPr>
          <w:trHeight w:val="247"/>
        </w:trPr>
        <w:tc>
          <w:tcPr>
            <w:tcW w:w="934" w:type="pct"/>
            <w:vAlign w:val="center"/>
          </w:tcPr>
          <w:p w14:paraId="54B84CD5" w14:textId="261C6D67" w:rsidR="00D26BE4" w:rsidRDefault="00D26BE4" w:rsidP="00D26BE4">
            <w:pPr>
              <w:spacing w:line="276" w:lineRule="auto"/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4"/>
                <w:lang w:val="es-ES"/>
              </w:rPr>
            </w:pPr>
          </w:p>
        </w:tc>
        <w:tc>
          <w:tcPr>
            <w:tcW w:w="4066" w:type="pct"/>
            <w:vAlign w:val="center"/>
          </w:tcPr>
          <w:p w14:paraId="3D686A5C" w14:textId="16C176D6" w:rsidR="00D26BE4" w:rsidRDefault="00D26BE4" w:rsidP="003B741C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D26BE4" w14:paraId="6D4FD86E" w14:textId="77777777" w:rsidTr="00010F51">
        <w:trPr>
          <w:trHeight w:val="247"/>
        </w:trPr>
        <w:tc>
          <w:tcPr>
            <w:tcW w:w="934" w:type="pct"/>
            <w:vAlign w:val="center"/>
          </w:tcPr>
          <w:p w14:paraId="4AE5B081" w14:textId="2B9DD61F" w:rsidR="00D26BE4" w:rsidRDefault="00D26BE4" w:rsidP="00D26BE4">
            <w:pPr>
              <w:spacing w:line="276" w:lineRule="auto"/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4"/>
                <w:lang w:val="es-ES"/>
              </w:rPr>
            </w:pPr>
          </w:p>
        </w:tc>
        <w:tc>
          <w:tcPr>
            <w:tcW w:w="4066" w:type="pct"/>
            <w:vAlign w:val="center"/>
          </w:tcPr>
          <w:p w14:paraId="68B11A6E" w14:textId="16F8A53E" w:rsidR="00D26BE4" w:rsidRDefault="00D26BE4" w:rsidP="003B741C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D26BE4" w14:paraId="72F8D79E" w14:textId="77777777" w:rsidTr="00010F51">
        <w:trPr>
          <w:trHeight w:val="247"/>
        </w:trPr>
        <w:tc>
          <w:tcPr>
            <w:tcW w:w="934" w:type="pct"/>
            <w:vAlign w:val="center"/>
          </w:tcPr>
          <w:p w14:paraId="2B2EF870" w14:textId="612C2499" w:rsidR="00D26BE4" w:rsidRDefault="00D26BE4" w:rsidP="00D26BE4">
            <w:pPr>
              <w:spacing w:line="276" w:lineRule="auto"/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4"/>
                <w:lang w:val="es-ES"/>
              </w:rPr>
            </w:pPr>
          </w:p>
        </w:tc>
        <w:tc>
          <w:tcPr>
            <w:tcW w:w="4066" w:type="pct"/>
            <w:vAlign w:val="center"/>
          </w:tcPr>
          <w:p w14:paraId="43FD998F" w14:textId="5BE80986" w:rsidR="00D26BE4" w:rsidRDefault="00D26BE4" w:rsidP="003B741C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  <w:tr w:rsidR="00D26BE4" w14:paraId="10769D6E" w14:textId="77777777" w:rsidTr="00010F51">
        <w:trPr>
          <w:trHeight w:val="247"/>
        </w:trPr>
        <w:tc>
          <w:tcPr>
            <w:tcW w:w="934" w:type="pct"/>
            <w:vAlign w:val="center"/>
          </w:tcPr>
          <w:p w14:paraId="4F74ABFA" w14:textId="7584EA67" w:rsidR="00D26BE4" w:rsidRDefault="00D26BE4" w:rsidP="00D26BE4">
            <w:pPr>
              <w:spacing w:line="276" w:lineRule="auto"/>
              <w:rPr>
                <w:rFonts w:asciiTheme="majorHAnsi" w:hAnsiTheme="majorHAnsi" w:cstheme="minorHAnsi"/>
                <w:bCs/>
                <w:color w:val="000000" w:themeColor="text1"/>
                <w:sz w:val="20"/>
                <w:szCs w:val="24"/>
                <w:lang w:val="es-ES"/>
              </w:rPr>
            </w:pPr>
          </w:p>
        </w:tc>
        <w:tc>
          <w:tcPr>
            <w:tcW w:w="4066" w:type="pct"/>
            <w:vAlign w:val="center"/>
          </w:tcPr>
          <w:p w14:paraId="49F67F18" w14:textId="6FC236E3" w:rsidR="00D26BE4" w:rsidRDefault="00D26BE4" w:rsidP="003B741C">
            <w:pPr>
              <w:spacing w:line="360" w:lineRule="auto"/>
              <w:rPr>
                <w:rFonts w:ascii="Calibri Light" w:hAnsi="Calibri Light"/>
                <w:color w:val="404040"/>
                <w:sz w:val="20"/>
                <w:szCs w:val="20"/>
                <w:lang w:eastAsia="es-SV"/>
              </w:rPr>
            </w:pPr>
          </w:p>
        </w:tc>
      </w:tr>
    </w:tbl>
    <w:p w14:paraId="5836DDD7" w14:textId="15576EC9" w:rsidR="001E1903" w:rsidRDefault="001E1903" w:rsidP="007F5BC9"/>
    <w:p w14:paraId="5641D4A2" w14:textId="36872CDC" w:rsidR="00010F51" w:rsidRDefault="00010F51" w:rsidP="007F5BC9"/>
    <w:p w14:paraId="7AD0BDDF" w14:textId="5D8DED2A" w:rsidR="00010F51" w:rsidRDefault="00010F51" w:rsidP="007F5BC9"/>
    <w:p w14:paraId="28D0399A" w14:textId="677A2DEC" w:rsidR="00010F51" w:rsidRDefault="00010F51" w:rsidP="007F5BC9"/>
    <w:p w14:paraId="554095F8" w14:textId="6C027511" w:rsidR="00010F51" w:rsidRDefault="00010F51" w:rsidP="007F5BC9"/>
    <w:p w14:paraId="35520E47" w14:textId="77777777" w:rsidR="00010F51" w:rsidRPr="006E5D8C" w:rsidRDefault="00010F51" w:rsidP="007F5BC9"/>
    <w:p w14:paraId="5F43E9F3" w14:textId="3328D486" w:rsidR="007F5BC9" w:rsidRPr="00F1655D" w:rsidRDefault="007F5BC9" w:rsidP="007F5BC9">
      <w:pPr>
        <w:pStyle w:val="Ttulo1"/>
        <w:ind w:left="-851"/>
        <w:rPr>
          <w:b/>
          <w:color w:val="404040" w:themeColor="text1" w:themeTint="BF"/>
          <w:sz w:val="24"/>
        </w:rPr>
      </w:pPr>
      <w:bookmarkStart w:id="8" w:name="_Toc112430114"/>
      <w:r w:rsidRPr="00F1655D">
        <w:rPr>
          <w:b/>
          <w:color w:val="404040" w:themeColor="text1" w:themeTint="BF"/>
          <w:sz w:val="24"/>
        </w:rPr>
        <w:lastRenderedPageBreak/>
        <w:t xml:space="preserve">Anexo </w:t>
      </w:r>
      <w:r>
        <w:rPr>
          <w:b/>
          <w:color w:val="404040" w:themeColor="text1" w:themeTint="BF"/>
          <w:sz w:val="24"/>
        </w:rPr>
        <w:t>3</w:t>
      </w:r>
      <w:r w:rsidRPr="00F1655D">
        <w:rPr>
          <w:b/>
          <w:color w:val="404040" w:themeColor="text1" w:themeTint="BF"/>
          <w:sz w:val="24"/>
        </w:rPr>
        <w:t>.</w:t>
      </w:r>
      <w:bookmarkEnd w:id="8"/>
      <w:r w:rsidRPr="00F1655D">
        <w:rPr>
          <w:b/>
          <w:color w:val="404040" w:themeColor="text1" w:themeTint="BF"/>
          <w:sz w:val="24"/>
        </w:rPr>
        <w:t xml:space="preserve"> </w:t>
      </w:r>
    </w:p>
    <w:p w14:paraId="4B730584" w14:textId="77777777" w:rsidR="007F5BC9" w:rsidRPr="00F1655D" w:rsidRDefault="007F5BC9" w:rsidP="007F5BC9">
      <w:pPr>
        <w:pStyle w:val="Ttulo2"/>
        <w:ind w:hanging="851"/>
        <w:rPr>
          <w:color w:val="404040" w:themeColor="text1" w:themeTint="BF"/>
          <w:sz w:val="22"/>
        </w:rPr>
      </w:pPr>
      <w:bookmarkStart w:id="9" w:name="_Toc112430115"/>
      <w:r w:rsidRPr="00F1655D">
        <w:rPr>
          <w:color w:val="404040" w:themeColor="text1" w:themeTint="BF"/>
          <w:sz w:val="22"/>
        </w:rPr>
        <w:t>Control de cambios</w:t>
      </w:r>
      <w:bookmarkEnd w:id="9"/>
    </w:p>
    <w:p w14:paraId="16A7648F" w14:textId="77777777" w:rsidR="007F5BC9" w:rsidRPr="007D25DE" w:rsidRDefault="007F5BC9" w:rsidP="007F5BC9">
      <w:pPr>
        <w:tabs>
          <w:tab w:val="left" w:pos="3198"/>
        </w:tabs>
        <w:ind w:left="-851"/>
        <w:rPr>
          <w:b/>
          <w:color w:val="404040" w:themeColor="text1" w:themeTint="BF"/>
        </w:rPr>
      </w:pPr>
    </w:p>
    <w:tbl>
      <w:tblPr>
        <w:tblStyle w:val="Tablaconcuadrcula1"/>
        <w:tblpPr w:leftFromText="141" w:rightFromText="141" w:vertAnchor="text" w:horzAnchor="margin" w:tblpY="46"/>
        <w:tblW w:w="5000" w:type="pct"/>
        <w:tblLook w:val="04A0" w:firstRow="1" w:lastRow="0" w:firstColumn="1" w:lastColumn="0" w:noHBand="0" w:noVBand="1"/>
      </w:tblPr>
      <w:tblGrid>
        <w:gridCol w:w="1031"/>
        <w:gridCol w:w="2214"/>
        <w:gridCol w:w="1861"/>
        <w:gridCol w:w="1861"/>
        <w:gridCol w:w="1861"/>
      </w:tblGrid>
      <w:tr w:rsidR="007F5BC9" w:rsidRPr="00FC3D0A" w14:paraId="39C37937" w14:textId="77777777" w:rsidTr="00FD38A8">
        <w:trPr>
          <w:trHeight w:val="866"/>
        </w:trPr>
        <w:tc>
          <w:tcPr>
            <w:tcW w:w="58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2EC97FFE" w14:textId="77777777" w:rsidR="007F5BC9" w:rsidRPr="00FC3D0A" w:rsidRDefault="007F5BC9" w:rsidP="004D0619">
            <w:pPr>
              <w:tabs>
                <w:tab w:val="left" w:pos="4742"/>
              </w:tabs>
              <w:spacing w:line="276" w:lineRule="auto"/>
              <w:jc w:val="both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Versión / Revisión</w:t>
            </w:r>
          </w:p>
        </w:tc>
        <w:tc>
          <w:tcPr>
            <w:tcW w:w="125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033FF60A" w14:textId="77777777" w:rsidR="007F5BC9" w:rsidRPr="00FC3D0A" w:rsidRDefault="007F5BC9" w:rsidP="004D0619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Descripción de cambios</w:t>
            </w:r>
          </w:p>
        </w:tc>
        <w:tc>
          <w:tcPr>
            <w:tcW w:w="105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47CE8B0A" w14:textId="77777777" w:rsidR="007F5BC9" w:rsidRPr="00FC3D0A" w:rsidRDefault="007F5BC9" w:rsidP="004D0619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Elaborado por:</w:t>
            </w:r>
          </w:p>
          <w:p w14:paraId="59B8DB52" w14:textId="77777777" w:rsidR="007F5BC9" w:rsidRPr="00FC3D0A" w:rsidRDefault="007F5BC9" w:rsidP="004D0619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05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23C2BDB8" w14:textId="77777777" w:rsidR="007F5BC9" w:rsidRPr="00FC3D0A" w:rsidRDefault="007F5BC9" w:rsidP="004D0619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Revisado por:</w:t>
            </w:r>
          </w:p>
          <w:p w14:paraId="00F50906" w14:textId="77777777" w:rsidR="007F5BC9" w:rsidRPr="00FC3D0A" w:rsidRDefault="007F5BC9" w:rsidP="004D0619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  <w:tc>
          <w:tcPr>
            <w:tcW w:w="105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</w:tcPr>
          <w:p w14:paraId="5367E21A" w14:textId="77777777" w:rsidR="007F5BC9" w:rsidRPr="00FC3D0A" w:rsidRDefault="007F5BC9" w:rsidP="004D0619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color w:val="FFFFFF"/>
                <w:lang w:val="es-DO" w:eastAsia="es-SV"/>
              </w:rPr>
              <w:t>Aprobado por:</w:t>
            </w:r>
          </w:p>
          <w:p w14:paraId="5359DEC1" w14:textId="77777777" w:rsidR="007F5BC9" w:rsidRPr="00FC3D0A" w:rsidRDefault="007F5BC9" w:rsidP="004D0619">
            <w:pPr>
              <w:tabs>
                <w:tab w:val="left" w:pos="4742"/>
              </w:tabs>
              <w:spacing w:line="276" w:lineRule="auto"/>
              <w:jc w:val="center"/>
              <w:rPr>
                <w:rFonts w:ascii="Calibri" w:hAnsi="Calibri"/>
                <w:color w:val="FFFFFF"/>
                <w:lang w:val="es-DO" w:eastAsia="es-SV"/>
              </w:rPr>
            </w:pPr>
            <w:r w:rsidRPr="00FC3D0A">
              <w:rPr>
                <w:rFonts w:ascii="Calibri" w:hAnsi="Calibri"/>
                <w:i/>
                <w:color w:val="FFFFFF"/>
                <w:sz w:val="16"/>
                <w:lang w:val="es-DO" w:eastAsia="es-SV"/>
              </w:rPr>
              <w:t>(Nombre y fecha)</w:t>
            </w:r>
          </w:p>
        </w:tc>
      </w:tr>
      <w:tr w:rsidR="007F5BC9" w:rsidRPr="00FC3D0A" w14:paraId="24174AF7" w14:textId="77777777" w:rsidTr="004C7B15">
        <w:tc>
          <w:tcPr>
            <w:tcW w:w="584" w:type="pct"/>
            <w:tcBorders>
              <w:top w:val="single" w:sz="4" w:space="0" w:color="FFFFFF" w:themeColor="background1"/>
            </w:tcBorders>
            <w:vAlign w:val="center"/>
          </w:tcPr>
          <w:p w14:paraId="1B0E0A6D" w14:textId="73EE44BA" w:rsidR="007F5BC9" w:rsidRPr="00FC3D0A" w:rsidRDefault="0025667E" w:rsidP="004D0619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01</w:t>
            </w:r>
          </w:p>
        </w:tc>
        <w:tc>
          <w:tcPr>
            <w:tcW w:w="1254" w:type="pct"/>
            <w:tcBorders>
              <w:top w:val="single" w:sz="4" w:space="0" w:color="FFFFFF" w:themeColor="background1"/>
            </w:tcBorders>
            <w:vAlign w:val="center"/>
          </w:tcPr>
          <w:p w14:paraId="00907D84" w14:textId="77777777" w:rsidR="007F5BC9" w:rsidRDefault="00B93FB9" w:rsidP="004D0619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Cambio completo de la infraestructura del documento </w:t>
            </w:r>
          </w:p>
          <w:p w14:paraId="26ED3866" w14:textId="77777777" w:rsidR="00B93FB9" w:rsidRDefault="00B93FB9" w:rsidP="004D0619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4B2AA1A" w14:textId="2C47AEAE" w:rsidR="00B93FB9" w:rsidRPr="00FC3D0A" w:rsidRDefault="00B93FB9" w:rsidP="004D0619">
            <w:pPr>
              <w:jc w:val="center"/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El código de este procedimiento sustituye al código SPA-062 </w:t>
            </w:r>
          </w:p>
        </w:tc>
        <w:tc>
          <w:tcPr>
            <w:tcW w:w="1054" w:type="pct"/>
            <w:tcBorders>
              <w:top w:val="single" w:sz="4" w:space="0" w:color="FFFFFF" w:themeColor="background1"/>
            </w:tcBorders>
            <w:vAlign w:val="center"/>
          </w:tcPr>
          <w:p w14:paraId="22DE8997" w14:textId="77777777" w:rsidR="004C7B15" w:rsidRDefault="004C7B15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Reynaldo Cerón </w:t>
            </w:r>
          </w:p>
          <w:p w14:paraId="4E513B6C" w14:textId="77777777" w:rsidR="004C7B15" w:rsidRDefault="004C7B15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Gerente de Innovación y Desarrollo</w:t>
            </w:r>
          </w:p>
          <w:p w14:paraId="104FFB5E" w14:textId="77777777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D5DE8F9" w14:textId="77777777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5748E9D" w14:textId="77777777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6BF2CDE" w14:textId="6B24E6AA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1B1F90E" w14:textId="77777777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7038536" w14:textId="42072DF8" w:rsidR="00B93FB9" w:rsidRPr="00FC3D0A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04/03/2022</w:t>
            </w:r>
          </w:p>
        </w:tc>
        <w:tc>
          <w:tcPr>
            <w:tcW w:w="1054" w:type="pct"/>
            <w:tcBorders>
              <w:top w:val="single" w:sz="4" w:space="0" w:color="FFFFFF" w:themeColor="background1"/>
            </w:tcBorders>
            <w:vAlign w:val="center"/>
          </w:tcPr>
          <w:p w14:paraId="6ADA4D00" w14:textId="77777777" w:rsidR="004C7B15" w:rsidRDefault="004C7B15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Lorena De Paz </w:t>
            </w:r>
          </w:p>
          <w:p w14:paraId="53C8FB73" w14:textId="77777777" w:rsidR="004C7B15" w:rsidRDefault="004C7B15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Jefe de Gestión de Calidad</w:t>
            </w:r>
          </w:p>
          <w:p w14:paraId="42CAB285" w14:textId="1D6188B6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1C665DD" w14:textId="733EAE84" w:rsidR="004C7B15" w:rsidRDefault="004C7B15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46B9F8FC" w14:textId="6791BF46" w:rsidR="004C7B15" w:rsidRDefault="004C7B15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D63D790" w14:textId="5A51A82C" w:rsidR="004C7B15" w:rsidRDefault="004C7B15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9AD794D" w14:textId="77777777" w:rsidR="004C7B15" w:rsidRDefault="004C7B15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52F808A" w14:textId="77777777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6BBAE6A" w14:textId="3A632160" w:rsidR="007F5BC9" w:rsidRPr="00FC3D0A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04/03/2022</w:t>
            </w:r>
          </w:p>
        </w:tc>
        <w:tc>
          <w:tcPr>
            <w:tcW w:w="1054" w:type="pct"/>
            <w:tcBorders>
              <w:top w:val="single" w:sz="4" w:space="0" w:color="FFFFFF" w:themeColor="background1"/>
            </w:tcBorders>
            <w:vAlign w:val="center"/>
          </w:tcPr>
          <w:p w14:paraId="49944A70" w14:textId="77777777" w:rsidR="007F5BC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Lic. Bernardo López </w:t>
            </w:r>
          </w:p>
          <w:p w14:paraId="433827FF" w14:textId="77777777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 xml:space="preserve">Gerente General </w:t>
            </w:r>
          </w:p>
          <w:p w14:paraId="64441C21" w14:textId="77777777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00456FA" w14:textId="77777777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50B4EECC" w14:textId="5F13463A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017A1550" w14:textId="77777777" w:rsidR="004C7B15" w:rsidRDefault="004C7B15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717283DE" w14:textId="77777777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30B48E66" w14:textId="77777777" w:rsidR="00B93FB9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</w:p>
          <w:p w14:paraId="11166B19" w14:textId="0F784CD5" w:rsidR="00B93FB9" w:rsidRPr="00FC3D0A" w:rsidRDefault="00B93FB9" w:rsidP="004C7B15">
            <w:pPr>
              <w:rPr>
                <w:rFonts w:ascii="Calibri Light" w:hAnsi="Calibri Light"/>
                <w:color w:val="404040"/>
                <w:sz w:val="22"/>
                <w:lang w:val="es-DO" w:eastAsia="es-SV"/>
              </w:rPr>
            </w:pPr>
            <w:r>
              <w:rPr>
                <w:rFonts w:ascii="Calibri Light" w:hAnsi="Calibri Light"/>
                <w:color w:val="404040"/>
                <w:sz w:val="22"/>
                <w:lang w:val="es-DO" w:eastAsia="es-SV"/>
              </w:rPr>
              <w:t>05/03/2022</w:t>
            </w:r>
          </w:p>
        </w:tc>
      </w:tr>
    </w:tbl>
    <w:p w14:paraId="299459B1" w14:textId="77777777" w:rsidR="007F5BC9" w:rsidRPr="00732191" w:rsidRDefault="007F5BC9" w:rsidP="007F5BC9">
      <w:pPr>
        <w:tabs>
          <w:tab w:val="left" w:pos="3198"/>
        </w:tabs>
        <w:ind w:left="-851"/>
        <w:rPr>
          <w:b/>
          <w:color w:val="404040" w:themeColor="text1" w:themeTint="BF"/>
        </w:rPr>
      </w:pPr>
    </w:p>
    <w:p w14:paraId="7710F07C" w14:textId="48BF5840" w:rsidR="009E7D5B" w:rsidRDefault="008B73A1" w:rsidP="009E7D5B">
      <w:pPr>
        <w:tabs>
          <w:tab w:val="left" w:pos="6510"/>
        </w:tabs>
        <w:ind w:left="-851"/>
        <w:jc w:val="both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ab/>
      </w:r>
    </w:p>
    <w:p w14:paraId="5FE6C1BA" w14:textId="77777777" w:rsidR="009E7D5B" w:rsidRDefault="009E7D5B" w:rsidP="00A01001">
      <w:pPr>
        <w:ind w:left="-851"/>
        <w:rPr>
          <w:b/>
          <w:color w:val="404040" w:themeColor="text1" w:themeTint="BF"/>
        </w:rPr>
      </w:pPr>
    </w:p>
    <w:p w14:paraId="32A2E000" w14:textId="77777777" w:rsidR="009E7D5B" w:rsidRDefault="009E7D5B" w:rsidP="009E7D5B">
      <w:pPr>
        <w:rPr>
          <w:b/>
          <w:color w:val="404040" w:themeColor="text1" w:themeTint="BF"/>
        </w:rPr>
      </w:pPr>
    </w:p>
    <w:p w14:paraId="2D783B44" w14:textId="77777777" w:rsidR="00A01001" w:rsidRDefault="00A01001" w:rsidP="00A01001">
      <w:pPr>
        <w:ind w:left="-851"/>
        <w:rPr>
          <w:b/>
          <w:color w:val="404040" w:themeColor="text1" w:themeTint="BF"/>
        </w:rPr>
      </w:pPr>
    </w:p>
    <w:p w14:paraId="78865C51" w14:textId="77777777" w:rsidR="009E7D5B" w:rsidRDefault="009E7D5B" w:rsidP="00A01001">
      <w:pPr>
        <w:ind w:left="-851"/>
        <w:rPr>
          <w:b/>
          <w:color w:val="404040" w:themeColor="text1" w:themeTint="BF"/>
        </w:rPr>
      </w:pPr>
    </w:p>
    <w:p w14:paraId="55908D9B" w14:textId="77777777" w:rsidR="00AC090E" w:rsidRDefault="006C4E5F" w:rsidP="00725BCA">
      <w:pPr>
        <w:ind w:left="-851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ab/>
      </w:r>
    </w:p>
    <w:p w14:paraId="259548A7" w14:textId="77777777" w:rsidR="009E7D5B" w:rsidRDefault="009E7D5B" w:rsidP="009E7D5B">
      <w:pPr>
        <w:ind w:left="-851"/>
        <w:rPr>
          <w:b/>
          <w:color w:val="404040" w:themeColor="text1" w:themeTint="BF"/>
        </w:rPr>
      </w:pPr>
    </w:p>
    <w:p w14:paraId="2B2432C4" w14:textId="7BCA53D3" w:rsidR="007F5BC9" w:rsidRPr="007F5BC9" w:rsidRDefault="007F5BC9" w:rsidP="007F5BC9">
      <w:pPr>
        <w:tabs>
          <w:tab w:val="left" w:pos="2562"/>
        </w:tabs>
      </w:pPr>
    </w:p>
    <w:sectPr w:rsidR="007F5BC9" w:rsidRPr="007F5BC9" w:rsidSect="009F1C4C">
      <w:headerReference w:type="default" r:id="rId10"/>
      <w:pgSz w:w="12240" w:h="15840"/>
      <w:pgMar w:top="155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4D747" w14:textId="77777777" w:rsidR="00C51B99" w:rsidRDefault="00C51B99" w:rsidP="00C22FDA">
      <w:pPr>
        <w:spacing w:after="0" w:line="240" w:lineRule="auto"/>
      </w:pPr>
      <w:r>
        <w:separator/>
      </w:r>
    </w:p>
  </w:endnote>
  <w:endnote w:type="continuationSeparator" w:id="0">
    <w:p w14:paraId="6550BD45" w14:textId="77777777" w:rsidR="00C51B99" w:rsidRDefault="00C51B99" w:rsidP="00C2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DFD5" w14:textId="77777777" w:rsidR="00C51B99" w:rsidRDefault="00C51B99" w:rsidP="00C22FDA">
      <w:pPr>
        <w:spacing w:after="0" w:line="240" w:lineRule="auto"/>
      </w:pPr>
      <w:r>
        <w:separator/>
      </w:r>
    </w:p>
  </w:footnote>
  <w:footnote w:type="continuationSeparator" w:id="0">
    <w:p w14:paraId="42099378" w14:textId="77777777" w:rsidR="00C51B99" w:rsidRDefault="00C51B99" w:rsidP="00C2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10"/>
      <w:tblW w:w="9918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832"/>
      <w:gridCol w:w="4828"/>
      <w:gridCol w:w="2258"/>
    </w:tblGrid>
    <w:tr w:rsidR="00D74BD6" w:rsidRPr="00D24149" w14:paraId="24CE5DB8" w14:textId="77777777" w:rsidTr="00D74BD6">
      <w:trPr>
        <w:trHeight w:val="283"/>
      </w:trPr>
      <w:tc>
        <w:tcPr>
          <w:tcW w:w="2832" w:type="dxa"/>
          <w:vMerge w:val="restart"/>
          <w:shd w:val="clear" w:color="auto" w:fill="auto"/>
        </w:tcPr>
        <w:p w14:paraId="737B2BD2" w14:textId="25ACEFCF" w:rsidR="00D74BD6" w:rsidRPr="00875AC2" w:rsidRDefault="00D74BD6" w:rsidP="00D74BD6">
          <w:pPr>
            <w:rPr>
              <w:rFonts w:cstheme="minorHAnsi"/>
              <w:bCs/>
              <w:sz w:val="24"/>
              <w:lang w:val="es-ES"/>
            </w:rPr>
          </w:pPr>
          <w:r>
            <w:rPr>
              <w:noProof/>
              <w:lang w:eastAsia="es-SV"/>
            </w:rPr>
            <w:drawing>
              <wp:anchor distT="0" distB="0" distL="114300" distR="114300" simplePos="0" relativeHeight="251659263" behindDoc="0" locked="0" layoutInCell="1" allowOverlap="1" wp14:anchorId="2C004B3E" wp14:editId="612790F6">
                <wp:simplePos x="0" y="0"/>
                <wp:positionH relativeFrom="margin">
                  <wp:posOffset>-17780</wp:posOffset>
                </wp:positionH>
                <wp:positionV relativeFrom="paragraph">
                  <wp:posOffset>184785</wp:posOffset>
                </wp:positionV>
                <wp:extent cx="1661160" cy="409575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116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28" w:type="dxa"/>
          <w:vMerge w:val="restart"/>
          <w:shd w:val="clear" w:color="auto" w:fill="F2F2F2" w:themeFill="background1" w:themeFillShade="F2"/>
          <w:vAlign w:val="center"/>
        </w:tcPr>
        <w:p w14:paraId="7B1934FF" w14:textId="5061371A" w:rsidR="00D74BD6" w:rsidRPr="00875AC2" w:rsidRDefault="00D74BD6" w:rsidP="00D74BD6">
          <w:pPr>
            <w:shd w:val="clear" w:color="auto" w:fill="F2F2F2" w:themeFill="background1" w:themeFillShade="F2"/>
            <w:jc w:val="center"/>
            <w:rPr>
              <w:rFonts w:cstheme="minorHAnsi"/>
              <w:bCs/>
              <w:sz w:val="24"/>
            </w:rPr>
          </w:pPr>
          <w:r>
            <w:rPr>
              <w:rFonts w:cstheme="minorHAnsi"/>
              <w:bCs/>
              <w:sz w:val="24"/>
              <w:lang w:val="es-ES"/>
            </w:rPr>
            <w:t xml:space="preserve">CORRECCIONES EMERGENTES DE LA OPERACIÓN </w:t>
          </w:r>
        </w:p>
      </w:tc>
      <w:tc>
        <w:tcPr>
          <w:tcW w:w="2258" w:type="dxa"/>
          <w:vAlign w:val="center"/>
        </w:tcPr>
        <w:p w14:paraId="111319B8" w14:textId="560E708C" w:rsidR="00D74BD6" w:rsidRPr="00875AC2" w:rsidRDefault="00D74BD6" w:rsidP="00D74BD6">
          <w:pPr>
            <w:rPr>
              <w:rFonts w:asciiTheme="majorHAnsi" w:hAnsiTheme="majorHAnsi" w:cstheme="majorHAnsi"/>
              <w:lang w:val="es-PA"/>
            </w:rPr>
          </w:pPr>
          <w:r w:rsidRPr="00875AC2">
            <w:rPr>
              <w:rFonts w:asciiTheme="majorHAnsi" w:hAnsiTheme="majorHAnsi" w:cstheme="majorHAnsi"/>
              <w:b/>
              <w:bCs/>
              <w:lang w:val="en-US"/>
            </w:rPr>
            <w:t>Código</w:t>
          </w:r>
          <w:r w:rsidRPr="00875AC2">
            <w:rPr>
              <w:rFonts w:asciiTheme="majorHAnsi" w:hAnsiTheme="majorHAnsi" w:cstheme="majorHAnsi"/>
              <w:lang w:val="en-US"/>
            </w:rPr>
            <w:t>: ESA-ID-P</w:t>
          </w:r>
          <w:r>
            <w:rPr>
              <w:rFonts w:asciiTheme="majorHAnsi" w:hAnsiTheme="majorHAnsi" w:cstheme="majorHAnsi"/>
              <w:lang w:val="en-US"/>
            </w:rPr>
            <w:t>4</w:t>
          </w:r>
        </w:p>
      </w:tc>
    </w:tr>
    <w:tr w:rsidR="00D74BD6" w14:paraId="4BAD1AB1" w14:textId="77777777" w:rsidTr="00D74BD6">
      <w:trPr>
        <w:trHeight w:val="283"/>
      </w:trPr>
      <w:tc>
        <w:tcPr>
          <w:tcW w:w="2832" w:type="dxa"/>
          <w:vMerge/>
          <w:shd w:val="clear" w:color="auto" w:fill="auto"/>
        </w:tcPr>
        <w:p w14:paraId="417FE60F" w14:textId="77777777" w:rsidR="00D74BD6" w:rsidRPr="00875AC2" w:rsidRDefault="00D74BD6" w:rsidP="00D74BD6">
          <w:pPr>
            <w:rPr>
              <w:rFonts w:asciiTheme="majorHAnsi" w:hAnsiTheme="majorHAnsi" w:cstheme="majorHAnsi"/>
              <w:lang w:val="es-PA"/>
            </w:rPr>
          </w:pPr>
        </w:p>
      </w:tc>
      <w:tc>
        <w:tcPr>
          <w:tcW w:w="4828" w:type="dxa"/>
          <w:vMerge/>
          <w:shd w:val="clear" w:color="auto" w:fill="F2F2F2" w:themeFill="background1" w:themeFillShade="F2"/>
        </w:tcPr>
        <w:p w14:paraId="1BEE2653" w14:textId="574D09DA" w:rsidR="00D74BD6" w:rsidRPr="00875AC2" w:rsidRDefault="00D74BD6" w:rsidP="00D74BD6">
          <w:pPr>
            <w:rPr>
              <w:rFonts w:asciiTheme="majorHAnsi" w:hAnsiTheme="majorHAnsi" w:cstheme="majorHAnsi"/>
              <w:lang w:val="es-PA"/>
            </w:rPr>
          </w:pPr>
        </w:p>
      </w:tc>
      <w:tc>
        <w:tcPr>
          <w:tcW w:w="2258" w:type="dxa"/>
          <w:vAlign w:val="center"/>
        </w:tcPr>
        <w:p w14:paraId="1A4106C3" w14:textId="77777777" w:rsidR="00D74BD6" w:rsidRPr="00875AC2" w:rsidRDefault="00D74BD6" w:rsidP="00D74BD6">
          <w:pPr>
            <w:rPr>
              <w:rFonts w:asciiTheme="majorHAnsi" w:hAnsiTheme="majorHAnsi" w:cstheme="majorHAnsi"/>
            </w:rPr>
          </w:pPr>
          <w:r w:rsidRPr="00875AC2">
            <w:rPr>
              <w:rFonts w:asciiTheme="majorHAnsi" w:hAnsiTheme="majorHAnsi" w:cstheme="majorHAnsi"/>
              <w:b/>
              <w:bCs/>
            </w:rPr>
            <w:t>Versión</w:t>
          </w:r>
          <w:r w:rsidRPr="00875AC2">
            <w:rPr>
              <w:rFonts w:asciiTheme="majorHAnsi" w:hAnsiTheme="majorHAnsi" w:cstheme="majorHAnsi"/>
            </w:rPr>
            <w:t>: 01</w:t>
          </w:r>
        </w:p>
      </w:tc>
    </w:tr>
    <w:tr w:rsidR="00D74BD6" w14:paraId="42DF94D2" w14:textId="77777777" w:rsidTr="00D74BD6">
      <w:trPr>
        <w:trHeight w:val="283"/>
      </w:trPr>
      <w:tc>
        <w:tcPr>
          <w:tcW w:w="2832" w:type="dxa"/>
          <w:vMerge/>
          <w:shd w:val="clear" w:color="auto" w:fill="auto"/>
        </w:tcPr>
        <w:p w14:paraId="1FE8860D" w14:textId="77777777" w:rsidR="00D74BD6" w:rsidRPr="00875AC2" w:rsidRDefault="00D74BD6" w:rsidP="00D74BD6">
          <w:pPr>
            <w:rPr>
              <w:rFonts w:asciiTheme="majorHAnsi" w:hAnsiTheme="majorHAnsi" w:cstheme="majorHAnsi"/>
            </w:rPr>
          </w:pPr>
        </w:p>
      </w:tc>
      <w:tc>
        <w:tcPr>
          <w:tcW w:w="4828" w:type="dxa"/>
          <w:vMerge/>
          <w:shd w:val="clear" w:color="auto" w:fill="F2F2F2" w:themeFill="background1" w:themeFillShade="F2"/>
        </w:tcPr>
        <w:p w14:paraId="3A0196BF" w14:textId="62A99C92" w:rsidR="00D74BD6" w:rsidRPr="00875AC2" w:rsidRDefault="00D74BD6" w:rsidP="00D74BD6">
          <w:pPr>
            <w:rPr>
              <w:rFonts w:asciiTheme="majorHAnsi" w:hAnsiTheme="majorHAnsi" w:cstheme="majorHAnsi"/>
            </w:rPr>
          </w:pPr>
        </w:p>
      </w:tc>
      <w:tc>
        <w:tcPr>
          <w:tcW w:w="2258" w:type="dxa"/>
          <w:vAlign w:val="center"/>
        </w:tcPr>
        <w:p w14:paraId="6A00FC65" w14:textId="2776E508" w:rsidR="00D74BD6" w:rsidRPr="00875AC2" w:rsidRDefault="00D74BD6" w:rsidP="00D74BD6">
          <w:pPr>
            <w:rPr>
              <w:rFonts w:asciiTheme="majorHAnsi" w:hAnsiTheme="majorHAnsi" w:cstheme="majorHAnsi"/>
            </w:rPr>
          </w:pPr>
          <w:r w:rsidRPr="00875AC2">
            <w:rPr>
              <w:rFonts w:asciiTheme="majorHAnsi" w:hAnsiTheme="majorHAnsi" w:cstheme="majorHAnsi"/>
              <w:b/>
              <w:bCs/>
            </w:rPr>
            <w:t>Fecha</w:t>
          </w:r>
          <w:r w:rsidRPr="00875AC2">
            <w:rPr>
              <w:rFonts w:asciiTheme="majorHAnsi" w:hAnsiTheme="majorHAnsi" w:cstheme="majorHAnsi"/>
            </w:rPr>
            <w:t>:0</w:t>
          </w:r>
          <w:r w:rsidR="004C7B15">
            <w:rPr>
              <w:rFonts w:asciiTheme="majorHAnsi" w:hAnsiTheme="majorHAnsi" w:cstheme="majorHAnsi"/>
            </w:rPr>
            <w:t>5</w:t>
          </w:r>
          <w:r w:rsidRPr="00875AC2">
            <w:rPr>
              <w:rFonts w:asciiTheme="majorHAnsi" w:hAnsiTheme="majorHAnsi" w:cstheme="majorHAnsi"/>
            </w:rPr>
            <w:t xml:space="preserve"> /03/2022</w:t>
          </w:r>
        </w:p>
      </w:tc>
    </w:tr>
    <w:tr w:rsidR="00D74BD6" w14:paraId="4C308782" w14:textId="77777777" w:rsidTr="00D74BD6">
      <w:trPr>
        <w:trHeight w:val="283"/>
      </w:trPr>
      <w:tc>
        <w:tcPr>
          <w:tcW w:w="2832" w:type="dxa"/>
          <w:vMerge/>
          <w:shd w:val="clear" w:color="auto" w:fill="auto"/>
        </w:tcPr>
        <w:p w14:paraId="508C830D" w14:textId="77777777" w:rsidR="00D74BD6" w:rsidRPr="00875AC2" w:rsidRDefault="00D74BD6" w:rsidP="00D74BD6">
          <w:pPr>
            <w:rPr>
              <w:rFonts w:asciiTheme="majorHAnsi" w:hAnsiTheme="majorHAnsi" w:cstheme="majorHAnsi"/>
            </w:rPr>
          </w:pPr>
        </w:p>
      </w:tc>
      <w:tc>
        <w:tcPr>
          <w:tcW w:w="4828" w:type="dxa"/>
          <w:vMerge/>
          <w:shd w:val="clear" w:color="auto" w:fill="F2F2F2" w:themeFill="background1" w:themeFillShade="F2"/>
        </w:tcPr>
        <w:p w14:paraId="165D05DF" w14:textId="366B619D" w:rsidR="00D74BD6" w:rsidRPr="00875AC2" w:rsidRDefault="00D74BD6" w:rsidP="00D74BD6">
          <w:pPr>
            <w:rPr>
              <w:rFonts w:asciiTheme="majorHAnsi" w:hAnsiTheme="majorHAnsi" w:cstheme="majorHAnsi"/>
            </w:rPr>
          </w:pPr>
        </w:p>
      </w:tc>
      <w:tc>
        <w:tcPr>
          <w:tcW w:w="2258" w:type="dxa"/>
          <w:vAlign w:val="center"/>
        </w:tcPr>
        <w:p w14:paraId="09B6FDBA" w14:textId="3CB16EB3" w:rsidR="00D74BD6" w:rsidRPr="00875AC2" w:rsidRDefault="00D74BD6" w:rsidP="00D74BD6">
          <w:pPr>
            <w:rPr>
              <w:rFonts w:asciiTheme="majorHAnsi" w:hAnsiTheme="majorHAnsi" w:cstheme="majorHAnsi"/>
            </w:rPr>
          </w:pPr>
          <w:r w:rsidRPr="00875AC2">
            <w:rPr>
              <w:rFonts w:asciiTheme="majorHAnsi" w:hAnsiTheme="majorHAnsi" w:cstheme="majorHAnsi"/>
              <w:lang w:val="es-ES"/>
            </w:rPr>
            <w:t xml:space="preserve">Página </w:t>
          </w:r>
          <w:r w:rsidRPr="00875AC2">
            <w:rPr>
              <w:rFonts w:asciiTheme="majorHAnsi" w:hAnsiTheme="majorHAnsi" w:cstheme="majorHAnsi"/>
              <w:b/>
            </w:rPr>
            <w:fldChar w:fldCharType="begin"/>
          </w:r>
          <w:r w:rsidRPr="00875AC2">
            <w:rPr>
              <w:rFonts w:asciiTheme="majorHAnsi" w:hAnsiTheme="majorHAnsi" w:cstheme="majorHAnsi"/>
              <w:b/>
            </w:rPr>
            <w:instrText>PAGE  \* Arabic  \* MERGEFORMAT</w:instrText>
          </w:r>
          <w:r w:rsidRPr="00875AC2">
            <w:rPr>
              <w:rFonts w:asciiTheme="majorHAnsi" w:hAnsiTheme="majorHAnsi" w:cstheme="majorHAnsi"/>
              <w:b/>
            </w:rPr>
            <w:fldChar w:fldCharType="separate"/>
          </w:r>
          <w:r w:rsidRPr="00875AC2">
            <w:rPr>
              <w:rFonts w:asciiTheme="majorHAnsi" w:hAnsiTheme="majorHAnsi" w:cstheme="majorHAnsi"/>
              <w:b/>
              <w:noProof/>
              <w:lang w:val="es-ES"/>
            </w:rPr>
            <w:t>14</w:t>
          </w:r>
          <w:r w:rsidRPr="00875AC2">
            <w:rPr>
              <w:rFonts w:asciiTheme="majorHAnsi" w:hAnsiTheme="majorHAnsi" w:cstheme="majorHAnsi"/>
              <w:b/>
            </w:rPr>
            <w:fldChar w:fldCharType="end"/>
          </w:r>
          <w:r w:rsidRPr="00875AC2">
            <w:rPr>
              <w:rFonts w:asciiTheme="majorHAnsi" w:hAnsiTheme="majorHAnsi" w:cstheme="majorHAnsi"/>
              <w:lang w:val="es-ES"/>
            </w:rPr>
            <w:t xml:space="preserve"> de </w:t>
          </w:r>
          <w:r w:rsidRPr="00875AC2">
            <w:rPr>
              <w:rFonts w:asciiTheme="majorHAnsi" w:hAnsiTheme="majorHAnsi" w:cstheme="majorHAnsi"/>
            </w:rPr>
            <w:fldChar w:fldCharType="begin"/>
          </w:r>
          <w:r w:rsidRPr="00875AC2">
            <w:rPr>
              <w:rFonts w:asciiTheme="majorHAnsi" w:hAnsiTheme="majorHAnsi" w:cstheme="majorHAnsi"/>
            </w:rPr>
            <w:instrText>NUMPAGES  \* Arabic  \* MERGEFORMAT</w:instrText>
          </w:r>
          <w:r w:rsidRPr="00875AC2">
            <w:rPr>
              <w:rFonts w:asciiTheme="majorHAnsi" w:hAnsiTheme="majorHAnsi" w:cstheme="majorHAnsi"/>
            </w:rPr>
            <w:fldChar w:fldCharType="separate"/>
          </w:r>
          <w:r w:rsidRPr="00875AC2">
            <w:rPr>
              <w:rFonts w:asciiTheme="majorHAnsi" w:hAnsiTheme="majorHAnsi" w:cstheme="majorHAnsi"/>
              <w:b/>
              <w:noProof/>
              <w:lang w:val="es-ES"/>
            </w:rPr>
            <w:t>14</w:t>
          </w:r>
          <w:r w:rsidRPr="00875AC2">
            <w:rPr>
              <w:rFonts w:asciiTheme="majorHAnsi" w:hAnsiTheme="majorHAnsi" w:cstheme="majorHAnsi"/>
              <w:b/>
              <w:noProof/>
              <w:lang w:val="es-ES"/>
            </w:rPr>
            <w:fldChar w:fldCharType="end"/>
          </w:r>
        </w:p>
      </w:tc>
    </w:tr>
  </w:tbl>
  <w:p w14:paraId="7CCB763E" w14:textId="2D5EB75B" w:rsidR="004D0619" w:rsidRDefault="004D06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2"/>
        <w:szCs w:val="22"/>
        <w:lang w:val="es-SV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-423"/>
        </w:tabs>
        <w:ind w:left="1353" w:hanging="360"/>
      </w:pPr>
      <w:rPr>
        <w:rFonts w:ascii="Arial" w:hAnsi="Arial" w:cs="Arial" w:hint="default"/>
        <w:color w:val="000000"/>
        <w:sz w:val="24"/>
        <w:szCs w:val="24"/>
        <w:lang w:val="es-SV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cs="Wingdings" w:hint="default"/>
        <w:color w:val="000000"/>
        <w:sz w:val="24"/>
        <w:szCs w:val="24"/>
        <w:lang w:val="es-SV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lang w:val="es-SV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color w:val="000000"/>
        <w:sz w:val="24"/>
        <w:szCs w:val="24"/>
        <w:lang w:val="es-SV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 w:hint="default"/>
        <w:b/>
        <w:sz w:val="24"/>
        <w:szCs w:val="24"/>
        <w:lang w:val="es-SV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283"/>
        </w:tabs>
        <w:ind w:left="283" w:hanging="283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5D6116C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11" w15:restartNumberingAfterBreak="0">
    <w:nsid w:val="08F96458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12" w15:restartNumberingAfterBreak="0">
    <w:nsid w:val="096F25CF"/>
    <w:multiLevelType w:val="singleLevel"/>
    <w:tmpl w:val="5010DF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09941FD3"/>
    <w:multiLevelType w:val="multilevel"/>
    <w:tmpl w:val="4AD4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D907934"/>
    <w:multiLevelType w:val="hybridMultilevel"/>
    <w:tmpl w:val="0546CC56"/>
    <w:lvl w:ilvl="0" w:tplc="440A0011">
      <w:start w:val="1"/>
      <w:numFmt w:val="decimal"/>
      <w:lvlText w:val="%1)"/>
      <w:lvlJc w:val="left"/>
      <w:pPr>
        <w:ind w:left="1840" w:hanging="360"/>
      </w:pPr>
    </w:lvl>
    <w:lvl w:ilvl="1" w:tplc="440A0019" w:tentative="1">
      <w:start w:val="1"/>
      <w:numFmt w:val="lowerLetter"/>
      <w:lvlText w:val="%2."/>
      <w:lvlJc w:val="left"/>
      <w:pPr>
        <w:ind w:left="2560" w:hanging="360"/>
      </w:pPr>
    </w:lvl>
    <w:lvl w:ilvl="2" w:tplc="440A001B" w:tentative="1">
      <w:start w:val="1"/>
      <w:numFmt w:val="lowerRoman"/>
      <w:lvlText w:val="%3."/>
      <w:lvlJc w:val="right"/>
      <w:pPr>
        <w:ind w:left="3280" w:hanging="180"/>
      </w:pPr>
    </w:lvl>
    <w:lvl w:ilvl="3" w:tplc="440A000F" w:tentative="1">
      <w:start w:val="1"/>
      <w:numFmt w:val="decimal"/>
      <w:lvlText w:val="%4."/>
      <w:lvlJc w:val="left"/>
      <w:pPr>
        <w:ind w:left="4000" w:hanging="360"/>
      </w:pPr>
    </w:lvl>
    <w:lvl w:ilvl="4" w:tplc="440A0019" w:tentative="1">
      <w:start w:val="1"/>
      <w:numFmt w:val="lowerLetter"/>
      <w:lvlText w:val="%5."/>
      <w:lvlJc w:val="left"/>
      <w:pPr>
        <w:ind w:left="4720" w:hanging="360"/>
      </w:pPr>
    </w:lvl>
    <w:lvl w:ilvl="5" w:tplc="440A001B" w:tentative="1">
      <w:start w:val="1"/>
      <w:numFmt w:val="lowerRoman"/>
      <w:lvlText w:val="%6."/>
      <w:lvlJc w:val="right"/>
      <w:pPr>
        <w:ind w:left="5440" w:hanging="180"/>
      </w:pPr>
    </w:lvl>
    <w:lvl w:ilvl="6" w:tplc="440A000F" w:tentative="1">
      <w:start w:val="1"/>
      <w:numFmt w:val="decimal"/>
      <w:lvlText w:val="%7."/>
      <w:lvlJc w:val="left"/>
      <w:pPr>
        <w:ind w:left="6160" w:hanging="360"/>
      </w:pPr>
    </w:lvl>
    <w:lvl w:ilvl="7" w:tplc="440A0019" w:tentative="1">
      <w:start w:val="1"/>
      <w:numFmt w:val="lowerLetter"/>
      <w:lvlText w:val="%8."/>
      <w:lvlJc w:val="left"/>
      <w:pPr>
        <w:ind w:left="6880" w:hanging="360"/>
      </w:pPr>
    </w:lvl>
    <w:lvl w:ilvl="8" w:tplc="440A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0E8A76CB"/>
    <w:multiLevelType w:val="singleLevel"/>
    <w:tmpl w:val="5010DF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 w15:restartNumberingAfterBreak="0">
    <w:nsid w:val="0F83463B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17" w15:restartNumberingAfterBreak="0">
    <w:nsid w:val="13293368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18" w15:restartNumberingAfterBreak="0">
    <w:nsid w:val="143A2F7C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19" w15:restartNumberingAfterBreak="0">
    <w:nsid w:val="1A6C6753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20" w15:restartNumberingAfterBreak="0">
    <w:nsid w:val="1B315C25"/>
    <w:multiLevelType w:val="multilevel"/>
    <w:tmpl w:val="678AA0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  <w:rPr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21" w15:restartNumberingAfterBreak="0">
    <w:nsid w:val="239E2B61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22" w15:restartNumberingAfterBreak="0">
    <w:nsid w:val="26930F12"/>
    <w:multiLevelType w:val="hybridMultilevel"/>
    <w:tmpl w:val="11D46132"/>
    <w:lvl w:ilvl="0" w:tplc="B4189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340BE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2B4F2DAC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25" w15:restartNumberingAfterBreak="0">
    <w:nsid w:val="2D524C36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26" w15:restartNumberingAfterBreak="0">
    <w:nsid w:val="2F254902"/>
    <w:multiLevelType w:val="multilevel"/>
    <w:tmpl w:val="59E29DCA"/>
    <w:lvl w:ilvl="0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6" w:hanging="360"/>
      </w:pPr>
      <w:rPr>
        <w:rFonts w:asciiTheme="majorHAnsi" w:hAnsiTheme="majorHAnsi" w:hint="default"/>
        <w:b w:val="0"/>
        <w:color w:val="3B3838" w:themeColor="background2" w:themeShade="40"/>
        <w:sz w:val="2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27" w15:restartNumberingAfterBreak="0">
    <w:nsid w:val="329C57A8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28" w15:restartNumberingAfterBreak="0">
    <w:nsid w:val="32BE4E8C"/>
    <w:multiLevelType w:val="multilevel"/>
    <w:tmpl w:val="29DEA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 - 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41C5926"/>
    <w:multiLevelType w:val="singleLevel"/>
    <w:tmpl w:val="5010DF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3B2241B4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31" w15:restartNumberingAfterBreak="0">
    <w:nsid w:val="45493394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32" w15:restartNumberingAfterBreak="0">
    <w:nsid w:val="4F857726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33" w15:restartNumberingAfterBreak="0">
    <w:nsid w:val="53496714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34" w15:restartNumberingAfterBreak="0">
    <w:nsid w:val="545335CF"/>
    <w:multiLevelType w:val="multilevel"/>
    <w:tmpl w:val="E33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677572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36" w15:restartNumberingAfterBreak="0">
    <w:nsid w:val="59710666"/>
    <w:multiLevelType w:val="hybridMultilevel"/>
    <w:tmpl w:val="0546CC56"/>
    <w:lvl w:ilvl="0" w:tplc="FFFFFFFF">
      <w:start w:val="1"/>
      <w:numFmt w:val="decimal"/>
      <w:lvlText w:val="%1)"/>
      <w:lvlJc w:val="left"/>
      <w:pPr>
        <w:ind w:left="1840" w:hanging="360"/>
      </w:pPr>
    </w:lvl>
    <w:lvl w:ilvl="1" w:tplc="FFFFFFFF" w:tentative="1">
      <w:start w:val="1"/>
      <w:numFmt w:val="lowerLetter"/>
      <w:lvlText w:val="%2."/>
      <w:lvlJc w:val="left"/>
      <w:pPr>
        <w:ind w:left="2560" w:hanging="360"/>
      </w:pPr>
    </w:lvl>
    <w:lvl w:ilvl="2" w:tplc="FFFFFFFF" w:tentative="1">
      <w:start w:val="1"/>
      <w:numFmt w:val="lowerRoman"/>
      <w:lvlText w:val="%3."/>
      <w:lvlJc w:val="right"/>
      <w:pPr>
        <w:ind w:left="3280" w:hanging="180"/>
      </w:pPr>
    </w:lvl>
    <w:lvl w:ilvl="3" w:tplc="FFFFFFFF" w:tentative="1">
      <w:start w:val="1"/>
      <w:numFmt w:val="decimal"/>
      <w:lvlText w:val="%4."/>
      <w:lvlJc w:val="left"/>
      <w:pPr>
        <w:ind w:left="4000" w:hanging="360"/>
      </w:pPr>
    </w:lvl>
    <w:lvl w:ilvl="4" w:tplc="FFFFFFFF" w:tentative="1">
      <w:start w:val="1"/>
      <w:numFmt w:val="lowerLetter"/>
      <w:lvlText w:val="%5."/>
      <w:lvlJc w:val="left"/>
      <w:pPr>
        <w:ind w:left="4720" w:hanging="360"/>
      </w:pPr>
    </w:lvl>
    <w:lvl w:ilvl="5" w:tplc="FFFFFFFF" w:tentative="1">
      <w:start w:val="1"/>
      <w:numFmt w:val="lowerRoman"/>
      <w:lvlText w:val="%6."/>
      <w:lvlJc w:val="right"/>
      <w:pPr>
        <w:ind w:left="5440" w:hanging="180"/>
      </w:pPr>
    </w:lvl>
    <w:lvl w:ilvl="6" w:tplc="FFFFFFFF" w:tentative="1">
      <w:start w:val="1"/>
      <w:numFmt w:val="decimal"/>
      <w:lvlText w:val="%7."/>
      <w:lvlJc w:val="left"/>
      <w:pPr>
        <w:ind w:left="6160" w:hanging="360"/>
      </w:pPr>
    </w:lvl>
    <w:lvl w:ilvl="7" w:tplc="FFFFFFFF" w:tentative="1">
      <w:start w:val="1"/>
      <w:numFmt w:val="lowerLetter"/>
      <w:lvlText w:val="%8."/>
      <w:lvlJc w:val="left"/>
      <w:pPr>
        <w:ind w:left="6880" w:hanging="360"/>
      </w:pPr>
    </w:lvl>
    <w:lvl w:ilvl="8" w:tplc="FFFFFFFF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37" w15:restartNumberingAfterBreak="0">
    <w:nsid w:val="5AC75439"/>
    <w:multiLevelType w:val="multilevel"/>
    <w:tmpl w:val="CC80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2A2630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39" w15:restartNumberingAfterBreak="0">
    <w:nsid w:val="5F201E12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40" w15:restartNumberingAfterBreak="0">
    <w:nsid w:val="61D1690D"/>
    <w:multiLevelType w:val="hybridMultilevel"/>
    <w:tmpl w:val="C84CBDFC"/>
    <w:lvl w:ilvl="0" w:tplc="440A0017">
      <w:start w:val="1"/>
      <w:numFmt w:val="lowerLetter"/>
      <w:lvlText w:val="%1)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43637AD"/>
    <w:multiLevelType w:val="hybridMultilevel"/>
    <w:tmpl w:val="604CDC3A"/>
    <w:lvl w:ilvl="0" w:tplc="7BE2F128">
      <w:start w:val="1"/>
      <w:numFmt w:val="bullet"/>
      <w:lvlRestart w:val="0"/>
      <w:pStyle w:val="Ed-BodyTextBullet"/>
      <w:lvlText w:val=""/>
      <w:lvlJc w:val="left"/>
      <w:pPr>
        <w:tabs>
          <w:tab w:val="num" w:pos="1555"/>
        </w:tabs>
        <w:ind w:left="1555" w:hanging="288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613BA9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43" w15:restartNumberingAfterBreak="0">
    <w:nsid w:val="66214658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44" w15:restartNumberingAfterBreak="0">
    <w:nsid w:val="6AD94968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45" w15:restartNumberingAfterBreak="0">
    <w:nsid w:val="6F584587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46" w15:restartNumberingAfterBreak="0">
    <w:nsid w:val="709B30D5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47" w15:restartNumberingAfterBreak="0">
    <w:nsid w:val="72492CAC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48" w15:restartNumberingAfterBreak="0">
    <w:nsid w:val="729F1E2B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49" w15:restartNumberingAfterBreak="0">
    <w:nsid w:val="73F37D76"/>
    <w:multiLevelType w:val="multilevel"/>
    <w:tmpl w:val="5FC2F54C"/>
    <w:lvl w:ilvl="0">
      <w:start w:val="1"/>
      <w:numFmt w:val="upperLetter"/>
      <w:lvlText w:val="%1."/>
      <w:lvlJc w:val="left"/>
      <w:pPr>
        <w:ind w:left="927" w:hanging="360"/>
      </w:pPr>
      <w:rPr>
        <w:rFonts w:asciiTheme="majorHAnsi" w:eastAsiaTheme="majorEastAsia" w:hAnsiTheme="majorHAnsi" w:cstheme="majorBidi"/>
        <w:b/>
        <w:sz w:val="24"/>
      </w:rPr>
    </w:lvl>
    <w:lvl w:ilvl="1">
      <w:start w:val="1"/>
      <w:numFmt w:val="decimal"/>
      <w:isLgl/>
      <w:lvlText w:val="%1.%2."/>
      <w:lvlJc w:val="left"/>
      <w:pPr>
        <w:ind w:left="1086" w:hanging="360"/>
      </w:pPr>
      <w:rPr>
        <w:rFonts w:asciiTheme="majorHAnsi" w:hAnsiTheme="majorHAnsi" w:hint="default"/>
        <w:b w:val="0"/>
        <w:color w:val="3B3838" w:themeColor="background2" w:themeShade="40"/>
        <w:sz w:val="20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50" w15:restartNumberingAfterBreak="0">
    <w:nsid w:val="750F12D0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abstractNum w:abstractNumId="51" w15:restartNumberingAfterBreak="0">
    <w:nsid w:val="77CB6A59"/>
    <w:multiLevelType w:val="hybridMultilevel"/>
    <w:tmpl w:val="26D2986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EB4AF2"/>
    <w:multiLevelType w:val="hybridMultilevel"/>
    <w:tmpl w:val="BC326C88"/>
    <w:lvl w:ilvl="0" w:tplc="BDF4EB1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BA07824"/>
    <w:multiLevelType w:val="multilevel"/>
    <w:tmpl w:val="0DC2086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>
      <w:start w:val="1"/>
      <w:numFmt w:val="lowerLetter"/>
      <w:lvlText w:val="%2)"/>
      <w:lvlJc w:val="left"/>
      <w:pPr>
        <w:ind w:left="1086" w:hanging="360"/>
      </w:p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1800"/>
      </w:pPr>
      <w:rPr>
        <w:rFonts w:hint="default"/>
      </w:rPr>
    </w:lvl>
  </w:abstractNum>
  <w:num w:numId="1" w16cid:durableId="284118128">
    <w:abstractNumId w:val="41"/>
  </w:num>
  <w:num w:numId="2" w16cid:durableId="2058696886">
    <w:abstractNumId w:val="49"/>
  </w:num>
  <w:num w:numId="3" w16cid:durableId="948119336">
    <w:abstractNumId w:val="32"/>
  </w:num>
  <w:num w:numId="4" w16cid:durableId="1581452571">
    <w:abstractNumId w:val="47"/>
  </w:num>
  <w:num w:numId="5" w16cid:durableId="201791370">
    <w:abstractNumId w:val="20"/>
  </w:num>
  <w:num w:numId="6" w16cid:durableId="1099980869">
    <w:abstractNumId w:val="53"/>
  </w:num>
  <w:num w:numId="7" w16cid:durableId="1174345448">
    <w:abstractNumId w:val="14"/>
  </w:num>
  <w:num w:numId="8" w16cid:durableId="1804039789">
    <w:abstractNumId w:val="36"/>
  </w:num>
  <w:num w:numId="9" w16cid:durableId="103498129">
    <w:abstractNumId w:val="16"/>
  </w:num>
  <w:num w:numId="10" w16cid:durableId="210266525">
    <w:abstractNumId w:val="24"/>
  </w:num>
  <w:num w:numId="11" w16cid:durableId="513955385">
    <w:abstractNumId w:val="10"/>
  </w:num>
  <w:num w:numId="12" w16cid:durableId="846599980">
    <w:abstractNumId w:val="44"/>
  </w:num>
  <w:num w:numId="13" w16cid:durableId="573323193">
    <w:abstractNumId w:val="39"/>
  </w:num>
  <w:num w:numId="14" w16cid:durableId="422838979">
    <w:abstractNumId w:val="21"/>
  </w:num>
  <w:num w:numId="15" w16cid:durableId="225921492">
    <w:abstractNumId w:val="33"/>
  </w:num>
  <w:num w:numId="16" w16cid:durableId="1922135058">
    <w:abstractNumId w:val="46"/>
  </w:num>
  <w:num w:numId="17" w16cid:durableId="1885869883">
    <w:abstractNumId w:val="43"/>
  </w:num>
  <w:num w:numId="18" w16cid:durableId="2123456953">
    <w:abstractNumId w:val="25"/>
  </w:num>
  <w:num w:numId="19" w16cid:durableId="1326588517">
    <w:abstractNumId w:val="11"/>
  </w:num>
  <w:num w:numId="20" w16cid:durableId="1141533162">
    <w:abstractNumId w:val="17"/>
  </w:num>
  <w:num w:numId="21" w16cid:durableId="897857472">
    <w:abstractNumId w:val="18"/>
  </w:num>
  <w:num w:numId="22" w16cid:durableId="263155690">
    <w:abstractNumId w:val="50"/>
  </w:num>
  <w:num w:numId="23" w16cid:durableId="531462758">
    <w:abstractNumId w:val="19"/>
  </w:num>
  <w:num w:numId="24" w16cid:durableId="756899844">
    <w:abstractNumId w:val="27"/>
  </w:num>
  <w:num w:numId="25" w16cid:durableId="1906138780">
    <w:abstractNumId w:val="38"/>
  </w:num>
  <w:num w:numId="26" w16cid:durableId="1729256279">
    <w:abstractNumId w:val="35"/>
  </w:num>
  <w:num w:numId="27" w16cid:durableId="96947570">
    <w:abstractNumId w:val="42"/>
  </w:num>
  <w:num w:numId="28" w16cid:durableId="768739086">
    <w:abstractNumId w:val="45"/>
  </w:num>
  <w:num w:numId="29" w16cid:durableId="1991322110">
    <w:abstractNumId w:val="31"/>
  </w:num>
  <w:num w:numId="30" w16cid:durableId="412894507">
    <w:abstractNumId w:val="48"/>
  </w:num>
  <w:num w:numId="31" w16cid:durableId="1962420188">
    <w:abstractNumId w:val="30"/>
  </w:num>
  <w:num w:numId="32" w16cid:durableId="60297750">
    <w:abstractNumId w:val="52"/>
  </w:num>
  <w:num w:numId="33" w16cid:durableId="410396499">
    <w:abstractNumId w:val="40"/>
  </w:num>
  <w:num w:numId="34" w16cid:durableId="1691376190">
    <w:abstractNumId w:val="37"/>
  </w:num>
  <w:num w:numId="35" w16cid:durableId="845170134">
    <w:abstractNumId w:val="51"/>
  </w:num>
  <w:num w:numId="36" w16cid:durableId="1716005555">
    <w:abstractNumId w:val="22"/>
  </w:num>
  <w:num w:numId="37" w16cid:durableId="752361390">
    <w:abstractNumId w:val="13"/>
  </w:num>
  <w:num w:numId="38" w16cid:durableId="667633422">
    <w:abstractNumId w:val="26"/>
  </w:num>
  <w:num w:numId="39" w16cid:durableId="677585217">
    <w:abstractNumId w:val="34"/>
  </w:num>
  <w:num w:numId="40" w16cid:durableId="1001930934">
    <w:abstractNumId w:val="15"/>
  </w:num>
  <w:num w:numId="41" w16cid:durableId="1002928555">
    <w:abstractNumId w:val="12"/>
  </w:num>
  <w:num w:numId="42" w16cid:durableId="1733842431">
    <w:abstractNumId w:val="29"/>
  </w:num>
  <w:num w:numId="43" w16cid:durableId="534343638">
    <w:abstractNumId w:val="28"/>
  </w:num>
  <w:num w:numId="44" w16cid:durableId="566112229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14"/>
    <w:rsid w:val="000030A0"/>
    <w:rsid w:val="0000425F"/>
    <w:rsid w:val="000079C9"/>
    <w:rsid w:val="00010466"/>
    <w:rsid w:val="00010743"/>
    <w:rsid w:val="00010F51"/>
    <w:rsid w:val="00011485"/>
    <w:rsid w:val="00012368"/>
    <w:rsid w:val="00013FC6"/>
    <w:rsid w:val="0001615D"/>
    <w:rsid w:val="0001644E"/>
    <w:rsid w:val="00016E2B"/>
    <w:rsid w:val="000176D9"/>
    <w:rsid w:val="00025E4F"/>
    <w:rsid w:val="0002683E"/>
    <w:rsid w:val="000322CD"/>
    <w:rsid w:val="00032A64"/>
    <w:rsid w:val="00034095"/>
    <w:rsid w:val="00034382"/>
    <w:rsid w:val="00036546"/>
    <w:rsid w:val="00040F1E"/>
    <w:rsid w:val="000447D1"/>
    <w:rsid w:val="0004597C"/>
    <w:rsid w:val="00045D08"/>
    <w:rsid w:val="0004696D"/>
    <w:rsid w:val="00052E98"/>
    <w:rsid w:val="0005479A"/>
    <w:rsid w:val="000567F9"/>
    <w:rsid w:val="000600E0"/>
    <w:rsid w:val="0006285C"/>
    <w:rsid w:val="000674B6"/>
    <w:rsid w:val="00073B54"/>
    <w:rsid w:val="00075B34"/>
    <w:rsid w:val="00076D78"/>
    <w:rsid w:val="000806C2"/>
    <w:rsid w:val="00084A94"/>
    <w:rsid w:val="00086E80"/>
    <w:rsid w:val="00090CB0"/>
    <w:rsid w:val="00090E01"/>
    <w:rsid w:val="0009102A"/>
    <w:rsid w:val="00091260"/>
    <w:rsid w:val="00091769"/>
    <w:rsid w:val="000928EE"/>
    <w:rsid w:val="00093A9B"/>
    <w:rsid w:val="00094229"/>
    <w:rsid w:val="0009443D"/>
    <w:rsid w:val="00095F97"/>
    <w:rsid w:val="000A09E3"/>
    <w:rsid w:val="000A12F9"/>
    <w:rsid w:val="000A1FF0"/>
    <w:rsid w:val="000A5861"/>
    <w:rsid w:val="000A7091"/>
    <w:rsid w:val="000A7FF9"/>
    <w:rsid w:val="000B3732"/>
    <w:rsid w:val="000B452F"/>
    <w:rsid w:val="000B4D84"/>
    <w:rsid w:val="000C2039"/>
    <w:rsid w:val="000C42A1"/>
    <w:rsid w:val="000C56BF"/>
    <w:rsid w:val="000C57C2"/>
    <w:rsid w:val="000C623C"/>
    <w:rsid w:val="000D0578"/>
    <w:rsid w:val="000D2188"/>
    <w:rsid w:val="000D2B35"/>
    <w:rsid w:val="000D3B02"/>
    <w:rsid w:val="000D5605"/>
    <w:rsid w:val="000D5857"/>
    <w:rsid w:val="000E01BF"/>
    <w:rsid w:val="000E052D"/>
    <w:rsid w:val="000E0E61"/>
    <w:rsid w:val="000E10ED"/>
    <w:rsid w:val="000E2EB0"/>
    <w:rsid w:val="000E3EA0"/>
    <w:rsid w:val="000F3213"/>
    <w:rsid w:val="000F5412"/>
    <w:rsid w:val="000F5830"/>
    <w:rsid w:val="000F77DE"/>
    <w:rsid w:val="00100AE9"/>
    <w:rsid w:val="001011E3"/>
    <w:rsid w:val="00104D79"/>
    <w:rsid w:val="0010511E"/>
    <w:rsid w:val="00110FC1"/>
    <w:rsid w:val="00112723"/>
    <w:rsid w:val="001151FD"/>
    <w:rsid w:val="00116662"/>
    <w:rsid w:val="00116D50"/>
    <w:rsid w:val="00117C88"/>
    <w:rsid w:val="001201B4"/>
    <w:rsid w:val="001204CB"/>
    <w:rsid w:val="00120DBE"/>
    <w:rsid w:val="001216AB"/>
    <w:rsid w:val="0012650B"/>
    <w:rsid w:val="00126951"/>
    <w:rsid w:val="00130BF5"/>
    <w:rsid w:val="001314D2"/>
    <w:rsid w:val="001316B9"/>
    <w:rsid w:val="00131B8A"/>
    <w:rsid w:val="001347FF"/>
    <w:rsid w:val="0013587C"/>
    <w:rsid w:val="001367B4"/>
    <w:rsid w:val="00136925"/>
    <w:rsid w:val="001370D3"/>
    <w:rsid w:val="001379B9"/>
    <w:rsid w:val="00141C7E"/>
    <w:rsid w:val="00143683"/>
    <w:rsid w:val="00143EF1"/>
    <w:rsid w:val="00147570"/>
    <w:rsid w:val="0014783C"/>
    <w:rsid w:val="001505A0"/>
    <w:rsid w:val="00153757"/>
    <w:rsid w:val="0015456B"/>
    <w:rsid w:val="00156C74"/>
    <w:rsid w:val="001573D9"/>
    <w:rsid w:val="00160368"/>
    <w:rsid w:val="001637F0"/>
    <w:rsid w:val="00165EBD"/>
    <w:rsid w:val="0016683C"/>
    <w:rsid w:val="001716FE"/>
    <w:rsid w:val="00173EE8"/>
    <w:rsid w:val="00177226"/>
    <w:rsid w:val="00180C21"/>
    <w:rsid w:val="00181E8D"/>
    <w:rsid w:val="0018281D"/>
    <w:rsid w:val="00183434"/>
    <w:rsid w:val="00185071"/>
    <w:rsid w:val="0018767C"/>
    <w:rsid w:val="001912AC"/>
    <w:rsid w:val="001962C3"/>
    <w:rsid w:val="001A0078"/>
    <w:rsid w:val="001A4520"/>
    <w:rsid w:val="001A6EEF"/>
    <w:rsid w:val="001A7F18"/>
    <w:rsid w:val="001B10C0"/>
    <w:rsid w:val="001B156A"/>
    <w:rsid w:val="001B283E"/>
    <w:rsid w:val="001B585F"/>
    <w:rsid w:val="001C1A7D"/>
    <w:rsid w:val="001C42CA"/>
    <w:rsid w:val="001C42F9"/>
    <w:rsid w:val="001C4FAA"/>
    <w:rsid w:val="001C7087"/>
    <w:rsid w:val="001D0ABD"/>
    <w:rsid w:val="001D212C"/>
    <w:rsid w:val="001D29D8"/>
    <w:rsid w:val="001D2B1A"/>
    <w:rsid w:val="001D2E9F"/>
    <w:rsid w:val="001D6CF7"/>
    <w:rsid w:val="001E0616"/>
    <w:rsid w:val="001E0DD4"/>
    <w:rsid w:val="001E0FB6"/>
    <w:rsid w:val="001E1903"/>
    <w:rsid w:val="001E4881"/>
    <w:rsid w:val="001E79B4"/>
    <w:rsid w:val="001F0B73"/>
    <w:rsid w:val="001F1145"/>
    <w:rsid w:val="001F11D2"/>
    <w:rsid w:val="001F2137"/>
    <w:rsid w:val="001F231C"/>
    <w:rsid w:val="001F375B"/>
    <w:rsid w:val="001F4371"/>
    <w:rsid w:val="001F5DD0"/>
    <w:rsid w:val="001F7B96"/>
    <w:rsid w:val="00201A09"/>
    <w:rsid w:val="00203E96"/>
    <w:rsid w:val="00207075"/>
    <w:rsid w:val="00210224"/>
    <w:rsid w:val="002117FB"/>
    <w:rsid w:val="00213B5C"/>
    <w:rsid w:val="00215B32"/>
    <w:rsid w:val="002166B3"/>
    <w:rsid w:val="00216B7B"/>
    <w:rsid w:val="00216B81"/>
    <w:rsid w:val="0022126F"/>
    <w:rsid w:val="0022552F"/>
    <w:rsid w:val="00225C95"/>
    <w:rsid w:val="00232CD6"/>
    <w:rsid w:val="0023305B"/>
    <w:rsid w:val="0023306B"/>
    <w:rsid w:val="00234874"/>
    <w:rsid w:val="00235BA2"/>
    <w:rsid w:val="002433D6"/>
    <w:rsid w:val="002509C8"/>
    <w:rsid w:val="002519B6"/>
    <w:rsid w:val="00251B33"/>
    <w:rsid w:val="00251F2E"/>
    <w:rsid w:val="002549C3"/>
    <w:rsid w:val="00255A27"/>
    <w:rsid w:val="00255E77"/>
    <w:rsid w:val="0025667E"/>
    <w:rsid w:val="0025684E"/>
    <w:rsid w:val="00256AE0"/>
    <w:rsid w:val="00257A7E"/>
    <w:rsid w:val="00260014"/>
    <w:rsid w:val="00260EC6"/>
    <w:rsid w:val="00266978"/>
    <w:rsid w:val="00267621"/>
    <w:rsid w:val="00267D85"/>
    <w:rsid w:val="002702D8"/>
    <w:rsid w:val="00270406"/>
    <w:rsid w:val="00270F4E"/>
    <w:rsid w:val="002734C6"/>
    <w:rsid w:val="002743CB"/>
    <w:rsid w:val="00275A3A"/>
    <w:rsid w:val="00276B4B"/>
    <w:rsid w:val="0028032F"/>
    <w:rsid w:val="002820A6"/>
    <w:rsid w:val="002835FF"/>
    <w:rsid w:val="00283A4F"/>
    <w:rsid w:val="002846AC"/>
    <w:rsid w:val="002858A3"/>
    <w:rsid w:val="00286197"/>
    <w:rsid w:val="00287015"/>
    <w:rsid w:val="002870B3"/>
    <w:rsid w:val="002875D8"/>
    <w:rsid w:val="00292407"/>
    <w:rsid w:val="00293A31"/>
    <w:rsid w:val="00295EB1"/>
    <w:rsid w:val="00296D91"/>
    <w:rsid w:val="00297ED4"/>
    <w:rsid w:val="002A265B"/>
    <w:rsid w:val="002A562E"/>
    <w:rsid w:val="002B09C2"/>
    <w:rsid w:val="002B4043"/>
    <w:rsid w:val="002C0F90"/>
    <w:rsid w:val="002C3AFE"/>
    <w:rsid w:val="002C6BE5"/>
    <w:rsid w:val="002D26AB"/>
    <w:rsid w:val="002D42AE"/>
    <w:rsid w:val="002E05D0"/>
    <w:rsid w:val="002E56BF"/>
    <w:rsid w:val="002E60C3"/>
    <w:rsid w:val="002E6E16"/>
    <w:rsid w:val="002F0CB2"/>
    <w:rsid w:val="002F4DA7"/>
    <w:rsid w:val="002F6A09"/>
    <w:rsid w:val="00305141"/>
    <w:rsid w:val="00313451"/>
    <w:rsid w:val="00314C26"/>
    <w:rsid w:val="00316182"/>
    <w:rsid w:val="0031686C"/>
    <w:rsid w:val="003261EA"/>
    <w:rsid w:val="0032689B"/>
    <w:rsid w:val="00333275"/>
    <w:rsid w:val="00342AD4"/>
    <w:rsid w:val="00345DB9"/>
    <w:rsid w:val="00346E2B"/>
    <w:rsid w:val="0035160B"/>
    <w:rsid w:val="003517E6"/>
    <w:rsid w:val="0035215B"/>
    <w:rsid w:val="00352D57"/>
    <w:rsid w:val="0035319A"/>
    <w:rsid w:val="003536DB"/>
    <w:rsid w:val="00353C23"/>
    <w:rsid w:val="0035403B"/>
    <w:rsid w:val="003548FA"/>
    <w:rsid w:val="0035595D"/>
    <w:rsid w:val="00362311"/>
    <w:rsid w:val="00364028"/>
    <w:rsid w:val="00364931"/>
    <w:rsid w:val="00365338"/>
    <w:rsid w:val="003653D5"/>
    <w:rsid w:val="003678B1"/>
    <w:rsid w:val="003679F7"/>
    <w:rsid w:val="00367BDF"/>
    <w:rsid w:val="0037097F"/>
    <w:rsid w:val="00370A7D"/>
    <w:rsid w:val="00371ED7"/>
    <w:rsid w:val="003727B6"/>
    <w:rsid w:val="0037489E"/>
    <w:rsid w:val="00374D18"/>
    <w:rsid w:val="00377D91"/>
    <w:rsid w:val="00381222"/>
    <w:rsid w:val="00381599"/>
    <w:rsid w:val="0038446A"/>
    <w:rsid w:val="00384FA8"/>
    <w:rsid w:val="003870E0"/>
    <w:rsid w:val="0039297B"/>
    <w:rsid w:val="0039481E"/>
    <w:rsid w:val="00394BD1"/>
    <w:rsid w:val="00394CD7"/>
    <w:rsid w:val="0039723B"/>
    <w:rsid w:val="0039728B"/>
    <w:rsid w:val="003A2C16"/>
    <w:rsid w:val="003A2C21"/>
    <w:rsid w:val="003A302B"/>
    <w:rsid w:val="003A6417"/>
    <w:rsid w:val="003A666A"/>
    <w:rsid w:val="003B0A01"/>
    <w:rsid w:val="003B1528"/>
    <w:rsid w:val="003B2D32"/>
    <w:rsid w:val="003B42D7"/>
    <w:rsid w:val="003C050E"/>
    <w:rsid w:val="003C36FF"/>
    <w:rsid w:val="003C417D"/>
    <w:rsid w:val="003D0931"/>
    <w:rsid w:val="003D1B9E"/>
    <w:rsid w:val="003D48D7"/>
    <w:rsid w:val="003D6FD2"/>
    <w:rsid w:val="003E03C5"/>
    <w:rsid w:val="003E6FFC"/>
    <w:rsid w:val="003E72FC"/>
    <w:rsid w:val="003E7B30"/>
    <w:rsid w:val="003F0615"/>
    <w:rsid w:val="003F1BB1"/>
    <w:rsid w:val="003F3100"/>
    <w:rsid w:val="003F5696"/>
    <w:rsid w:val="003F61E9"/>
    <w:rsid w:val="003F65E6"/>
    <w:rsid w:val="003F66A0"/>
    <w:rsid w:val="004010CF"/>
    <w:rsid w:val="004022EA"/>
    <w:rsid w:val="00405BB8"/>
    <w:rsid w:val="00407745"/>
    <w:rsid w:val="00407B11"/>
    <w:rsid w:val="00412838"/>
    <w:rsid w:val="00412898"/>
    <w:rsid w:val="0041366E"/>
    <w:rsid w:val="00416502"/>
    <w:rsid w:val="00421062"/>
    <w:rsid w:val="004238B2"/>
    <w:rsid w:val="004253E3"/>
    <w:rsid w:val="00426D85"/>
    <w:rsid w:val="00426DB7"/>
    <w:rsid w:val="00430178"/>
    <w:rsid w:val="00430CA3"/>
    <w:rsid w:val="00432A40"/>
    <w:rsid w:val="004338CE"/>
    <w:rsid w:val="00435947"/>
    <w:rsid w:val="00437D08"/>
    <w:rsid w:val="004411C6"/>
    <w:rsid w:val="004443B4"/>
    <w:rsid w:val="004454BE"/>
    <w:rsid w:val="00446846"/>
    <w:rsid w:val="00450F4F"/>
    <w:rsid w:val="00451032"/>
    <w:rsid w:val="0045332E"/>
    <w:rsid w:val="004537D8"/>
    <w:rsid w:val="004540C8"/>
    <w:rsid w:val="0045640F"/>
    <w:rsid w:val="0045789A"/>
    <w:rsid w:val="00457C87"/>
    <w:rsid w:val="00457FA5"/>
    <w:rsid w:val="0046038F"/>
    <w:rsid w:val="004605F0"/>
    <w:rsid w:val="004606D8"/>
    <w:rsid w:val="00461D40"/>
    <w:rsid w:val="00463D6F"/>
    <w:rsid w:val="004640A3"/>
    <w:rsid w:val="00470107"/>
    <w:rsid w:val="00470EEF"/>
    <w:rsid w:val="004713D4"/>
    <w:rsid w:val="00471666"/>
    <w:rsid w:val="004718D6"/>
    <w:rsid w:val="00473429"/>
    <w:rsid w:val="0047451E"/>
    <w:rsid w:val="004818BC"/>
    <w:rsid w:val="004841E3"/>
    <w:rsid w:val="004845ED"/>
    <w:rsid w:val="00484D5F"/>
    <w:rsid w:val="00485D61"/>
    <w:rsid w:val="004904E0"/>
    <w:rsid w:val="004908F8"/>
    <w:rsid w:val="00491550"/>
    <w:rsid w:val="00495B62"/>
    <w:rsid w:val="00495EBE"/>
    <w:rsid w:val="0049664F"/>
    <w:rsid w:val="00496923"/>
    <w:rsid w:val="00496BE7"/>
    <w:rsid w:val="00497333"/>
    <w:rsid w:val="00497CF8"/>
    <w:rsid w:val="004A1232"/>
    <w:rsid w:val="004A1431"/>
    <w:rsid w:val="004A534D"/>
    <w:rsid w:val="004A791D"/>
    <w:rsid w:val="004B3F1A"/>
    <w:rsid w:val="004B4F1F"/>
    <w:rsid w:val="004B6AF4"/>
    <w:rsid w:val="004C2404"/>
    <w:rsid w:val="004C29CC"/>
    <w:rsid w:val="004C3230"/>
    <w:rsid w:val="004C408B"/>
    <w:rsid w:val="004C62A1"/>
    <w:rsid w:val="004C77E4"/>
    <w:rsid w:val="004C7B15"/>
    <w:rsid w:val="004D01F1"/>
    <w:rsid w:val="004D0619"/>
    <w:rsid w:val="004E0455"/>
    <w:rsid w:val="004E049E"/>
    <w:rsid w:val="004E2A1D"/>
    <w:rsid w:val="004E2BB6"/>
    <w:rsid w:val="004E787F"/>
    <w:rsid w:val="004F2A04"/>
    <w:rsid w:val="004F3DC8"/>
    <w:rsid w:val="004F52E4"/>
    <w:rsid w:val="005001F4"/>
    <w:rsid w:val="00500677"/>
    <w:rsid w:val="005012FD"/>
    <w:rsid w:val="00501F55"/>
    <w:rsid w:val="00502E59"/>
    <w:rsid w:val="005037D3"/>
    <w:rsid w:val="00504182"/>
    <w:rsid w:val="005042DD"/>
    <w:rsid w:val="00506C52"/>
    <w:rsid w:val="0051084E"/>
    <w:rsid w:val="0051099D"/>
    <w:rsid w:val="00511EA7"/>
    <w:rsid w:val="00512B62"/>
    <w:rsid w:val="0051300B"/>
    <w:rsid w:val="00516AD3"/>
    <w:rsid w:val="00522A96"/>
    <w:rsid w:val="005231B8"/>
    <w:rsid w:val="00524287"/>
    <w:rsid w:val="0052620F"/>
    <w:rsid w:val="00527776"/>
    <w:rsid w:val="00532AB9"/>
    <w:rsid w:val="005413E9"/>
    <w:rsid w:val="005446C9"/>
    <w:rsid w:val="00544F41"/>
    <w:rsid w:val="00547FC2"/>
    <w:rsid w:val="00554EA8"/>
    <w:rsid w:val="0055536F"/>
    <w:rsid w:val="00557872"/>
    <w:rsid w:val="00557D43"/>
    <w:rsid w:val="005614F5"/>
    <w:rsid w:val="00561D76"/>
    <w:rsid w:val="0056458D"/>
    <w:rsid w:val="00567135"/>
    <w:rsid w:val="00567A94"/>
    <w:rsid w:val="00567F87"/>
    <w:rsid w:val="00571083"/>
    <w:rsid w:val="005740DA"/>
    <w:rsid w:val="00574164"/>
    <w:rsid w:val="005814D4"/>
    <w:rsid w:val="00582E90"/>
    <w:rsid w:val="00583ECF"/>
    <w:rsid w:val="00586DFB"/>
    <w:rsid w:val="00587D15"/>
    <w:rsid w:val="0059294C"/>
    <w:rsid w:val="00593BA0"/>
    <w:rsid w:val="00594749"/>
    <w:rsid w:val="005972FD"/>
    <w:rsid w:val="005974D0"/>
    <w:rsid w:val="005A438D"/>
    <w:rsid w:val="005B26AC"/>
    <w:rsid w:val="005B3BC7"/>
    <w:rsid w:val="005B3C03"/>
    <w:rsid w:val="005B7977"/>
    <w:rsid w:val="005C0E0B"/>
    <w:rsid w:val="005C2732"/>
    <w:rsid w:val="005C2E67"/>
    <w:rsid w:val="005C3CA9"/>
    <w:rsid w:val="005C436F"/>
    <w:rsid w:val="005C4F63"/>
    <w:rsid w:val="005C5206"/>
    <w:rsid w:val="005C74C3"/>
    <w:rsid w:val="005C76CB"/>
    <w:rsid w:val="005D23BA"/>
    <w:rsid w:val="005D2A86"/>
    <w:rsid w:val="005D2F83"/>
    <w:rsid w:val="005D42C7"/>
    <w:rsid w:val="005D515E"/>
    <w:rsid w:val="005D60C4"/>
    <w:rsid w:val="005D79B2"/>
    <w:rsid w:val="005E00B6"/>
    <w:rsid w:val="005E3F91"/>
    <w:rsid w:val="005E5836"/>
    <w:rsid w:val="005E6334"/>
    <w:rsid w:val="005E66A8"/>
    <w:rsid w:val="005F0528"/>
    <w:rsid w:val="005F3527"/>
    <w:rsid w:val="005F5591"/>
    <w:rsid w:val="005F55BC"/>
    <w:rsid w:val="005F72D2"/>
    <w:rsid w:val="005F7A52"/>
    <w:rsid w:val="005F7B9A"/>
    <w:rsid w:val="0060067E"/>
    <w:rsid w:val="006010BA"/>
    <w:rsid w:val="0060200C"/>
    <w:rsid w:val="00603CF8"/>
    <w:rsid w:val="00606873"/>
    <w:rsid w:val="00607B03"/>
    <w:rsid w:val="006119B5"/>
    <w:rsid w:val="0061526F"/>
    <w:rsid w:val="006167D7"/>
    <w:rsid w:val="0062409F"/>
    <w:rsid w:val="006258CF"/>
    <w:rsid w:val="006262D5"/>
    <w:rsid w:val="00627393"/>
    <w:rsid w:val="00627656"/>
    <w:rsid w:val="00630CAC"/>
    <w:rsid w:val="00632460"/>
    <w:rsid w:val="00633ABC"/>
    <w:rsid w:val="00634CB5"/>
    <w:rsid w:val="00634F07"/>
    <w:rsid w:val="00636617"/>
    <w:rsid w:val="00637B6C"/>
    <w:rsid w:val="0064138C"/>
    <w:rsid w:val="00641B48"/>
    <w:rsid w:val="006426E3"/>
    <w:rsid w:val="00646419"/>
    <w:rsid w:val="00646A34"/>
    <w:rsid w:val="006503B6"/>
    <w:rsid w:val="00655C15"/>
    <w:rsid w:val="006565F4"/>
    <w:rsid w:val="00656872"/>
    <w:rsid w:val="00657414"/>
    <w:rsid w:val="006624BC"/>
    <w:rsid w:val="00663957"/>
    <w:rsid w:val="00663E3A"/>
    <w:rsid w:val="0066509A"/>
    <w:rsid w:val="00667780"/>
    <w:rsid w:val="00676093"/>
    <w:rsid w:val="00681082"/>
    <w:rsid w:val="00681205"/>
    <w:rsid w:val="0068247C"/>
    <w:rsid w:val="006835A4"/>
    <w:rsid w:val="00683D3C"/>
    <w:rsid w:val="0068657F"/>
    <w:rsid w:val="006867EE"/>
    <w:rsid w:val="00687C1D"/>
    <w:rsid w:val="00690C38"/>
    <w:rsid w:val="006923EC"/>
    <w:rsid w:val="00693197"/>
    <w:rsid w:val="00693460"/>
    <w:rsid w:val="00693F32"/>
    <w:rsid w:val="00694EF8"/>
    <w:rsid w:val="006A1A15"/>
    <w:rsid w:val="006A350A"/>
    <w:rsid w:val="006A40AF"/>
    <w:rsid w:val="006A5D44"/>
    <w:rsid w:val="006B1B0C"/>
    <w:rsid w:val="006B552D"/>
    <w:rsid w:val="006B67BF"/>
    <w:rsid w:val="006C2786"/>
    <w:rsid w:val="006C4E5F"/>
    <w:rsid w:val="006C6A84"/>
    <w:rsid w:val="006C6B2A"/>
    <w:rsid w:val="006D058F"/>
    <w:rsid w:val="006D3980"/>
    <w:rsid w:val="006D4FC3"/>
    <w:rsid w:val="006D658C"/>
    <w:rsid w:val="006D6AEB"/>
    <w:rsid w:val="006D74D3"/>
    <w:rsid w:val="006E1234"/>
    <w:rsid w:val="006E16AA"/>
    <w:rsid w:val="006E546D"/>
    <w:rsid w:val="006E5D8C"/>
    <w:rsid w:val="006E6827"/>
    <w:rsid w:val="006F1835"/>
    <w:rsid w:val="006F1D13"/>
    <w:rsid w:val="006F5F23"/>
    <w:rsid w:val="00705C3D"/>
    <w:rsid w:val="00705D3A"/>
    <w:rsid w:val="00712B3E"/>
    <w:rsid w:val="0071582D"/>
    <w:rsid w:val="007205DF"/>
    <w:rsid w:val="0072303D"/>
    <w:rsid w:val="007236E4"/>
    <w:rsid w:val="00725BCA"/>
    <w:rsid w:val="007279C4"/>
    <w:rsid w:val="00727EF3"/>
    <w:rsid w:val="00731853"/>
    <w:rsid w:val="00732191"/>
    <w:rsid w:val="00732BF6"/>
    <w:rsid w:val="00734769"/>
    <w:rsid w:val="00742C9E"/>
    <w:rsid w:val="007446C6"/>
    <w:rsid w:val="0074537E"/>
    <w:rsid w:val="007473D2"/>
    <w:rsid w:val="00750B45"/>
    <w:rsid w:val="00750CE6"/>
    <w:rsid w:val="00752474"/>
    <w:rsid w:val="0075436B"/>
    <w:rsid w:val="0075442D"/>
    <w:rsid w:val="00754ED9"/>
    <w:rsid w:val="007610A4"/>
    <w:rsid w:val="00761162"/>
    <w:rsid w:val="00761168"/>
    <w:rsid w:val="00761B68"/>
    <w:rsid w:val="007634F0"/>
    <w:rsid w:val="0076475D"/>
    <w:rsid w:val="00764A72"/>
    <w:rsid w:val="007661FE"/>
    <w:rsid w:val="0076642E"/>
    <w:rsid w:val="00766A9C"/>
    <w:rsid w:val="00766BA3"/>
    <w:rsid w:val="007673D0"/>
    <w:rsid w:val="00771149"/>
    <w:rsid w:val="00771874"/>
    <w:rsid w:val="007769BB"/>
    <w:rsid w:val="00777997"/>
    <w:rsid w:val="007811C5"/>
    <w:rsid w:val="0078249F"/>
    <w:rsid w:val="00782DCD"/>
    <w:rsid w:val="00783EC5"/>
    <w:rsid w:val="007853D7"/>
    <w:rsid w:val="007855AC"/>
    <w:rsid w:val="0078727E"/>
    <w:rsid w:val="007908F9"/>
    <w:rsid w:val="007918B5"/>
    <w:rsid w:val="00791D7C"/>
    <w:rsid w:val="00792D07"/>
    <w:rsid w:val="00793E6E"/>
    <w:rsid w:val="00795985"/>
    <w:rsid w:val="007A14CC"/>
    <w:rsid w:val="007A3F43"/>
    <w:rsid w:val="007A4B49"/>
    <w:rsid w:val="007B21DC"/>
    <w:rsid w:val="007B3581"/>
    <w:rsid w:val="007B4E70"/>
    <w:rsid w:val="007B5F0F"/>
    <w:rsid w:val="007B7210"/>
    <w:rsid w:val="007C0548"/>
    <w:rsid w:val="007C4034"/>
    <w:rsid w:val="007C4C4E"/>
    <w:rsid w:val="007C5F63"/>
    <w:rsid w:val="007C6285"/>
    <w:rsid w:val="007C6E37"/>
    <w:rsid w:val="007C7E16"/>
    <w:rsid w:val="007D172F"/>
    <w:rsid w:val="007D21EE"/>
    <w:rsid w:val="007D25DE"/>
    <w:rsid w:val="007D2FCC"/>
    <w:rsid w:val="007E0951"/>
    <w:rsid w:val="007E0CBA"/>
    <w:rsid w:val="007E4D29"/>
    <w:rsid w:val="007E4E1A"/>
    <w:rsid w:val="007F0045"/>
    <w:rsid w:val="007F330B"/>
    <w:rsid w:val="007F5BC9"/>
    <w:rsid w:val="007F637E"/>
    <w:rsid w:val="0080111D"/>
    <w:rsid w:val="00804AC4"/>
    <w:rsid w:val="00805B0B"/>
    <w:rsid w:val="00805D97"/>
    <w:rsid w:val="00807F89"/>
    <w:rsid w:val="0081142B"/>
    <w:rsid w:val="00813C26"/>
    <w:rsid w:val="00814BDC"/>
    <w:rsid w:val="00816015"/>
    <w:rsid w:val="00820067"/>
    <w:rsid w:val="0082245D"/>
    <w:rsid w:val="00822EB9"/>
    <w:rsid w:val="00824C7B"/>
    <w:rsid w:val="00827E38"/>
    <w:rsid w:val="008312CA"/>
    <w:rsid w:val="0083479D"/>
    <w:rsid w:val="008355A0"/>
    <w:rsid w:val="00835AE8"/>
    <w:rsid w:val="008413F3"/>
    <w:rsid w:val="00844019"/>
    <w:rsid w:val="008446FF"/>
    <w:rsid w:val="00844886"/>
    <w:rsid w:val="008461EF"/>
    <w:rsid w:val="00851FDA"/>
    <w:rsid w:val="00852699"/>
    <w:rsid w:val="00853C80"/>
    <w:rsid w:val="00855C52"/>
    <w:rsid w:val="00857B98"/>
    <w:rsid w:val="008638AA"/>
    <w:rsid w:val="00863B4B"/>
    <w:rsid w:val="00863D14"/>
    <w:rsid w:val="00863D32"/>
    <w:rsid w:val="0086432C"/>
    <w:rsid w:val="00864795"/>
    <w:rsid w:val="0086682F"/>
    <w:rsid w:val="00870542"/>
    <w:rsid w:val="00871E75"/>
    <w:rsid w:val="008739B3"/>
    <w:rsid w:val="0087550E"/>
    <w:rsid w:val="00875AC2"/>
    <w:rsid w:val="00876792"/>
    <w:rsid w:val="00881B27"/>
    <w:rsid w:val="00882C4D"/>
    <w:rsid w:val="00883511"/>
    <w:rsid w:val="0088403F"/>
    <w:rsid w:val="008866D6"/>
    <w:rsid w:val="00886C39"/>
    <w:rsid w:val="00886EEB"/>
    <w:rsid w:val="008876C0"/>
    <w:rsid w:val="00892A6E"/>
    <w:rsid w:val="00894BAA"/>
    <w:rsid w:val="008951F6"/>
    <w:rsid w:val="00895383"/>
    <w:rsid w:val="008A1BB5"/>
    <w:rsid w:val="008A3198"/>
    <w:rsid w:val="008A7F7E"/>
    <w:rsid w:val="008B3742"/>
    <w:rsid w:val="008B3DC7"/>
    <w:rsid w:val="008B5347"/>
    <w:rsid w:val="008B73A1"/>
    <w:rsid w:val="008C5D02"/>
    <w:rsid w:val="008C6603"/>
    <w:rsid w:val="008D0E4B"/>
    <w:rsid w:val="008D3154"/>
    <w:rsid w:val="008D7886"/>
    <w:rsid w:val="008D7E27"/>
    <w:rsid w:val="008D7EC7"/>
    <w:rsid w:val="008E340C"/>
    <w:rsid w:val="008E3DEF"/>
    <w:rsid w:val="008E5897"/>
    <w:rsid w:val="008E7E75"/>
    <w:rsid w:val="008F2C78"/>
    <w:rsid w:val="008F31F7"/>
    <w:rsid w:val="008F4D72"/>
    <w:rsid w:val="009007E3"/>
    <w:rsid w:val="00900FC6"/>
    <w:rsid w:val="0090400D"/>
    <w:rsid w:val="00905425"/>
    <w:rsid w:val="00905BB8"/>
    <w:rsid w:val="0090655E"/>
    <w:rsid w:val="00910219"/>
    <w:rsid w:val="00910C44"/>
    <w:rsid w:val="00911774"/>
    <w:rsid w:val="009120B0"/>
    <w:rsid w:val="00912C4B"/>
    <w:rsid w:val="00913E6D"/>
    <w:rsid w:val="00914A52"/>
    <w:rsid w:val="00915057"/>
    <w:rsid w:val="009166FF"/>
    <w:rsid w:val="009169DE"/>
    <w:rsid w:val="009227D5"/>
    <w:rsid w:val="00922B92"/>
    <w:rsid w:val="009239D7"/>
    <w:rsid w:val="00924BE6"/>
    <w:rsid w:val="00924DD6"/>
    <w:rsid w:val="00927CE7"/>
    <w:rsid w:val="00927FA7"/>
    <w:rsid w:val="009307D9"/>
    <w:rsid w:val="00931744"/>
    <w:rsid w:val="009356E4"/>
    <w:rsid w:val="0094086C"/>
    <w:rsid w:val="009408B6"/>
    <w:rsid w:val="00940AF8"/>
    <w:rsid w:val="00942527"/>
    <w:rsid w:val="0094327A"/>
    <w:rsid w:val="00952B3A"/>
    <w:rsid w:val="00953218"/>
    <w:rsid w:val="00953BDF"/>
    <w:rsid w:val="0095659E"/>
    <w:rsid w:val="00957E93"/>
    <w:rsid w:val="009629CB"/>
    <w:rsid w:val="00963023"/>
    <w:rsid w:val="009651E3"/>
    <w:rsid w:val="00966A66"/>
    <w:rsid w:val="00970832"/>
    <w:rsid w:val="00971818"/>
    <w:rsid w:val="00971AEB"/>
    <w:rsid w:val="00972D70"/>
    <w:rsid w:val="0097476C"/>
    <w:rsid w:val="00974969"/>
    <w:rsid w:val="00974C32"/>
    <w:rsid w:val="009761E4"/>
    <w:rsid w:val="009768DF"/>
    <w:rsid w:val="00977759"/>
    <w:rsid w:val="0098328B"/>
    <w:rsid w:val="00984C59"/>
    <w:rsid w:val="00987E76"/>
    <w:rsid w:val="009917A6"/>
    <w:rsid w:val="00991DE8"/>
    <w:rsid w:val="00993612"/>
    <w:rsid w:val="009948E5"/>
    <w:rsid w:val="009A02A0"/>
    <w:rsid w:val="009A0B93"/>
    <w:rsid w:val="009A0CCC"/>
    <w:rsid w:val="009A100B"/>
    <w:rsid w:val="009A56CC"/>
    <w:rsid w:val="009B146D"/>
    <w:rsid w:val="009B1F64"/>
    <w:rsid w:val="009B2623"/>
    <w:rsid w:val="009B4301"/>
    <w:rsid w:val="009B47B0"/>
    <w:rsid w:val="009B7963"/>
    <w:rsid w:val="009B7E63"/>
    <w:rsid w:val="009C1F22"/>
    <w:rsid w:val="009C3764"/>
    <w:rsid w:val="009C5058"/>
    <w:rsid w:val="009D1E44"/>
    <w:rsid w:val="009D3F76"/>
    <w:rsid w:val="009D4ED9"/>
    <w:rsid w:val="009D66EB"/>
    <w:rsid w:val="009D7C1F"/>
    <w:rsid w:val="009E228E"/>
    <w:rsid w:val="009E279D"/>
    <w:rsid w:val="009E2C20"/>
    <w:rsid w:val="009E5FB6"/>
    <w:rsid w:val="009E7D5B"/>
    <w:rsid w:val="009F1C4C"/>
    <w:rsid w:val="009F45FB"/>
    <w:rsid w:val="009F4A02"/>
    <w:rsid w:val="009F517C"/>
    <w:rsid w:val="009F6FBB"/>
    <w:rsid w:val="009F7343"/>
    <w:rsid w:val="009F753D"/>
    <w:rsid w:val="00A01001"/>
    <w:rsid w:val="00A03731"/>
    <w:rsid w:val="00A051A3"/>
    <w:rsid w:val="00A0535D"/>
    <w:rsid w:val="00A05BE2"/>
    <w:rsid w:val="00A06F9B"/>
    <w:rsid w:val="00A10251"/>
    <w:rsid w:val="00A11657"/>
    <w:rsid w:val="00A117F1"/>
    <w:rsid w:val="00A11867"/>
    <w:rsid w:val="00A145F8"/>
    <w:rsid w:val="00A15457"/>
    <w:rsid w:val="00A176C2"/>
    <w:rsid w:val="00A17E7C"/>
    <w:rsid w:val="00A21D16"/>
    <w:rsid w:val="00A24748"/>
    <w:rsid w:val="00A25491"/>
    <w:rsid w:val="00A26551"/>
    <w:rsid w:val="00A324CD"/>
    <w:rsid w:val="00A34C71"/>
    <w:rsid w:val="00A3521D"/>
    <w:rsid w:val="00A40A7B"/>
    <w:rsid w:val="00A43A03"/>
    <w:rsid w:val="00A43A19"/>
    <w:rsid w:val="00A4489E"/>
    <w:rsid w:val="00A45178"/>
    <w:rsid w:val="00A45A34"/>
    <w:rsid w:val="00A45C48"/>
    <w:rsid w:val="00A46323"/>
    <w:rsid w:val="00A46351"/>
    <w:rsid w:val="00A474F8"/>
    <w:rsid w:val="00A47D34"/>
    <w:rsid w:val="00A51525"/>
    <w:rsid w:val="00A5379A"/>
    <w:rsid w:val="00A53DC5"/>
    <w:rsid w:val="00A55280"/>
    <w:rsid w:val="00A568A5"/>
    <w:rsid w:val="00A60999"/>
    <w:rsid w:val="00A6127B"/>
    <w:rsid w:val="00A63E19"/>
    <w:rsid w:val="00A6588C"/>
    <w:rsid w:val="00A73B0C"/>
    <w:rsid w:val="00A73EBD"/>
    <w:rsid w:val="00A75B85"/>
    <w:rsid w:val="00A75CDC"/>
    <w:rsid w:val="00A81522"/>
    <w:rsid w:val="00A8294C"/>
    <w:rsid w:val="00A8393F"/>
    <w:rsid w:val="00A85CFA"/>
    <w:rsid w:val="00A87667"/>
    <w:rsid w:val="00A914CE"/>
    <w:rsid w:val="00A9538A"/>
    <w:rsid w:val="00A95403"/>
    <w:rsid w:val="00A956DF"/>
    <w:rsid w:val="00A974B2"/>
    <w:rsid w:val="00AA0C0F"/>
    <w:rsid w:val="00AA0C5F"/>
    <w:rsid w:val="00AA2D01"/>
    <w:rsid w:val="00AA3DA5"/>
    <w:rsid w:val="00AA55FF"/>
    <w:rsid w:val="00AA5640"/>
    <w:rsid w:val="00AA5B7D"/>
    <w:rsid w:val="00AA7A88"/>
    <w:rsid w:val="00AB2108"/>
    <w:rsid w:val="00AB2972"/>
    <w:rsid w:val="00AB5C9B"/>
    <w:rsid w:val="00AB6C39"/>
    <w:rsid w:val="00AB708F"/>
    <w:rsid w:val="00AC0445"/>
    <w:rsid w:val="00AC090E"/>
    <w:rsid w:val="00AC2403"/>
    <w:rsid w:val="00AC3880"/>
    <w:rsid w:val="00AC3E0A"/>
    <w:rsid w:val="00AC430E"/>
    <w:rsid w:val="00AC52A6"/>
    <w:rsid w:val="00AC55FB"/>
    <w:rsid w:val="00AD3862"/>
    <w:rsid w:val="00AD3F2D"/>
    <w:rsid w:val="00AD4D46"/>
    <w:rsid w:val="00AD50C9"/>
    <w:rsid w:val="00AD5190"/>
    <w:rsid w:val="00AD7A89"/>
    <w:rsid w:val="00AE0146"/>
    <w:rsid w:val="00AE0CC7"/>
    <w:rsid w:val="00AE0F66"/>
    <w:rsid w:val="00AE20A0"/>
    <w:rsid w:val="00AE29B2"/>
    <w:rsid w:val="00AE3413"/>
    <w:rsid w:val="00AE5322"/>
    <w:rsid w:val="00AE6C5D"/>
    <w:rsid w:val="00AE7E14"/>
    <w:rsid w:val="00AF004F"/>
    <w:rsid w:val="00AF1BD3"/>
    <w:rsid w:val="00AF34F5"/>
    <w:rsid w:val="00AF522D"/>
    <w:rsid w:val="00AF5EAE"/>
    <w:rsid w:val="00B028CD"/>
    <w:rsid w:val="00B03BD0"/>
    <w:rsid w:val="00B047C0"/>
    <w:rsid w:val="00B047F9"/>
    <w:rsid w:val="00B04A8D"/>
    <w:rsid w:val="00B05E40"/>
    <w:rsid w:val="00B12ADD"/>
    <w:rsid w:val="00B133C7"/>
    <w:rsid w:val="00B13633"/>
    <w:rsid w:val="00B13CD6"/>
    <w:rsid w:val="00B14B3E"/>
    <w:rsid w:val="00B1508B"/>
    <w:rsid w:val="00B15D63"/>
    <w:rsid w:val="00B16E78"/>
    <w:rsid w:val="00B20121"/>
    <w:rsid w:val="00B26A4E"/>
    <w:rsid w:val="00B277B9"/>
    <w:rsid w:val="00B2784D"/>
    <w:rsid w:val="00B30401"/>
    <w:rsid w:val="00B30D82"/>
    <w:rsid w:val="00B318DA"/>
    <w:rsid w:val="00B32609"/>
    <w:rsid w:val="00B327A2"/>
    <w:rsid w:val="00B335A4"/>
    <w:rsid w:val="00B34343"/>
    <w:rsid w:val="00B34BD7"/>
    <w:rsid w:val="00B36084"/>
    <w:rsid w:val="00B36222"/>
    <w:rsid w:val="00B401C7"/>
    <w:rsid w:val="00B40E33"/>
    <w:rsid w:val="00B42793"/>
    <w:rsid w:val="00B4330C"/>
    <w:rsid w:val="00B43F51"/>
    <w:rsid w:val="00B4650E"/>
    <w:rsid w:val="00B47DE7"/>
    <w:rsid w:val="00B54696"/>
    <w:rsid w:val="00B57E2A"/>
    <w:rsid w:val="00B57EBD"/>
    <w:rsid w:val="00B6068D"/>
    <w:rsid w:val="00B65B06"/>
    <w:rsid w:val="00B66DAD"/>
    <w:rsid w:val="00B67E7E"/>
    <w:rsid w:val="00B71747"/>
    <w:rsid w:val="00B76942"/>
    <w:rsid w:val="00B80BA0"/>
    <w:rsid w:val="00B80D9D"/>
    <w:rsid w:val="00B8126F"/>
    <w:rsid w:val="00B82550"/>
    <w:rsid w:val="00B82A1D"/>
    <w:rsid w:val="00B83C51"/>
    <w:rsid w:val="00B85E80"/>
    <w:rsid w:val="00B87DFC"/>
    <w:rsid w:val="00B921B2"/>
    <w:rsid w:val="00B9359F"/>
    <w:rsid w:val="00B93FB9"/>
    <w:rsid w:val="00B9493F"/>
    <w:rsid w:val="00BA1114"/>
    <w:rsid w:val="00BA165A"/>
    <w:rsid w:val="00BA2541"/>
    <w:rsid w:val="00BA4C0A"/>
    <w:rsid w:val="00BA7C7C"/>
    <w:rsid w:val="00BB1FE4"/>
    <w:rsid w:val="00BB594F"/>
    <w:rsid w:val="00BB67F7"/>
    <w:rsid w:val="00BB74BE"/>
    <w:rsid w:val="00BC1C3F"/>
    <w:rsid w:val="00BC48CF"/>
    <w:rsid w:val="00BC5A2C"/>
    <w:rsid w:val="00BC6B95"/>
    <w:rsid w:val="00BD1C52"/>
    <w:rsid w:val="00BD1D6E"/>
    <w:rsid w:val="00BD370D"/>
    <w:rsid w:val="00BE0538"/>
    <w:rsid w:val="00BE256F"/>
    <w:rsid w:val="00BE3A19"/>
    <w:rsid w:val="00BE3F98"/>
    <w:rsid w:val="00BE46D5"/>
    <w:rsid w:val="00BE7B45"/>
    <w:rsid w:val="00BE7C09"/>
    <w:rsid w:val="00BF0AEA"/>
    <w:rsid w:val="00BF501B"/>
    <w:rsid w:val="00C02474"/>
    <w:rsid w:val="00C02A6E"/>
    <w:rsid w:val="00C0420A"/>
    <w:rsid w:val="00C047C7"/>
    <w:rsid w:val="00C06BE3"/>
    <w:rsid w:val="00C076ED"/>
    <w:rsid w:val="00C15BDE"/>
    <w:rsid w:val="00C16B50"/>
    <w:rsid w:val="00C17C7D"/>
    <w:rsid w:val="00C207DF"/>
    <w:rsid w:val="00C21E53"/>
    <w:rsid w:val="00C22FDA"/>
    <w:rsid w:val="00C25313"/>
    <w:rsid w:val="00C25873"/>
    <w:rsid w:val="00C26753"/>
    <w:rsid w:val="00C26FE4"/>
    <w:rsid w:val="00C30F27"/>
    <w:rsid w:val="00C315EA"/>
    <w:rsid w:val="00C31CDA"/>
    <w:rsid w:val="00C3280E"/>
    <w:rsid w:val="00C34F4E"/>
    <w:rsid w:val="00C3628F"/>
    <w:rsid w:val="00C36C73"/>
    <w:rsid w:val="00C42452"/>
    <w:rsid w:val="00C42C17"/>
    <w:rsid w:val="00C43144"/>
    <w:rsid w:val="00C46884"/>
    <w:rsid w:val="00C47C2F"/>
    <w:rsid w:val="00C47E4A"/>
    <w:rsid w:val="00C51B99"/>
    <w:rsid w:val="00C606D4"/>
    <w:rsid w:val="00C61F3D"/>
    <w:rsid w:val="00C6483E"/>
    <w:rsid w:val="00C65EA4"/>
    <w:rsid w:val="00C6671E"/>
    <w:rsid w:val="00C670BE"/>
    <w:rsid w:val="00C67E57"/>
    <w:rsid w:val="00C70F65"/>
    <w:rsid w:val="00C734B4"/>
    <w:rsid w:val="00C739F4"/>
    <w:rsid w:val="00C75AF4"/>
    <w:rsid w:val="00C75F5C"/>
    <w:rsid w:val="00C77D0E"/>
    <w:rsid w:val="00C80E45"/>
    <w:rsid w:val="00C8165C"/>
    <w:rsid w:val="00C81691"/>
    <w:rsid w:val="00C83BD8"/>
    <w:rsid w:val="00C84653"/>
    <w:rsid w:val="00C846A3"/>
    <w:rsid w:val="00C87998"/>
    <w:rsid w:val="00C8799F"/>
    <w:rsid w:val="00C87B7C"/>
    <w:rsid w:val="00C87EEF"/>
    <w:rsid w:val="00C90CB5"/>
    <w:rsid w:val="00C93502"/>
    <w:rsid w:val="00C954FF"/>
    <w:rsid w:val="00C95745"/>
    <w:rsid w:val="00C97B17"/>
    <w:rsid w:val="00CA4CFC"/>
    <w:rsid w:val="00CA548B"/>
    <w:rsid w:val="00CA68D5"/>
    <w:rsid w:val="00CB0569"/>
    <w:rsid w:val="00CB1A20"/>
    <w:rsid w:val="00CB2341"/>
    <w:rsid w:val="00CB2E12"/>
    <w:rsid w:val="00CB30A7"/>
    <w:rsid w:val="00CB5AC6"/>
    <w:rsid w:val="00CB7986"/>
    <w:rsid w:val="00CC20D2"/>
    <w:rsid w:val="00CC2506"/>
    <w:rsid w:val="00CC26AC"/>
    <w:rsid w:val="00CC2958"/>
    <w:rsid w:val="00CC3D71"/>
    <w:rsid w:val="00CC3FCE"/>
    <w:rsid w:val="00CC78B6"/>
    <w:rsid w:val="00CD031B"/>
    <w:rsid w:val="00CD2001"/>
    <w:rsid w:val="00CD3DD8"/>
    <w:rsid w:val="00CD4F71"/>
    <w:rsid w:val="00CD5A88"/>
    <w:rsid w:val="00CD6415"/>
    <w:rsid w:val="00CD66D6"/>
    <w:rsid w:val="00CE56B0"/>
    <w:rsid w:val="00CE5FA1"/>
    <w:rsid w:val="00CE634E"/>
    <w:rsid w:val="00CE6CF2"/>
    <w:rsid w:val="00CF102E"/>
    <w:rsid w:val="00CF347E"/>
    <w:rsid w:val="00CF3F28"/>
    <w:rsid w:val="00CF540E"/>
    <w:rsid w:val="00CF67F2"/>
    <w:rsid w:val="00CF6B9A"/>
    <w:rsid w:val="00CF769E"/>
    <w:rsid w:val="00D00642"/>
    <w:rsid w:val="00D00650"/>
    <w:rsid w:val="00D01370"/>
    <w:rsid w:val="00D01B1C"/>
    <w:rsid w:val="00D024D5"/>
    <w:rsid w:val="00D053E1"/>
    <w:rsid w:val="00D06449"/>
    <w:rsid w:val="00D078B5"/>
    <w:rsid w:val="00D152A6"/>
    <w:rsid w:val="00D15667"/>
    <w:rsid w:val="00D167CE"/>
    <w:rsid w:val="00D170BE"/>
    <w:rsid w:val="00D200E0"/>
    <w:rsid w:val="00D212A9"/>
    <w:rsid w:val="00D2258C"/>
    <w:rsid w:val="00D23212"/>
    <w:rsid w:val="00D25203"/>
    <w:rsid w:val="00D25955"/>
    <w:rsid w:val="00D25CCE"/>
    <w:rsid w:val="00D265EA"/>
    <w:rsid w:val="00D26BE4"/>
    <w:rsid w:val="00D27F1D"/>
    <w:rsid w:val="00D30299"/>
    <w:rsid w:val="00D308EF"/>
    <w:rsid w:val="00D31A57"/>
    <w:rsid w:val="00D35C9E"/>
    <w:rsid w:val="00D3630F"/>
    <w:rsid w:val="00D3669F"/>
    <w:rsid w:val="00D37194"/>
    <w:rsid w:val="00D37233"/>
    <w:rsid w:val="00D37710"/>
    <w:rsid w:val="00D402F7"/>
    <w:rsid w:val="00D40AAA"/>
    <w:rsid w:val="00D42B4C"/>
    <w:rsid w:val="00D45EA5"/>
    <w:rsid w:val="00D46524"/>
    <w:rsid w:val="00D5019F"/>
    <w:rsid w:val="00D56956"/>
    <w:rsid w:val="00D61DBB"/>
    <w:rsid w:val="00D62EDA"/>
    <w:rsid w:val="00D64011"/>
    <w:rsid w:val="00D6493A"/>
    <w:rsid w:val="00D6532D"/>
    <w:rsid w:val="00D65D6C"/>
    <w:rsid w:val="00D65E4D"/>
    <w:rsid w:val="00D70CAE"/>
    <w:rsid w:val="00D72ED2"/>
    <w:rsid w:val="00D73ECB"/>
    <w:rsid w:val="00D7462C"/>
    <w:rsid w:val="00D74BD6"/>
    <w:rsid w:val="00D74CBD"/>
    <w:rsid w:val="00D74ECC"/>
    <w:rsid w:val="00D775CA"/>
    <w:rsid w:val="00D77837"/>
    <w:rsid w:val="00D80175"/>
    <w:rsid w:val="00D804D4"/>
    <w:rsid w:val="00D816EE"/>
    <w:rsid w:val="00D862DB"/>
    <w:rsid w:val="00D90374"/>
    <w:rsid w:val="00D92A7E"/>
    <w:rsid w:val="00D940A3"/>
    <w:rsid w:val="00D9659F"/>
    <w:rsid w:val="00D96BC9"/>
    <w:rsid w:val="00DA61CD"/>
    <w:rsid w:val="00DA62EF"/>
    <w:rsid w:val="00DB0D26"/>
    <w:rsid w:val="00DB0FC9"/>
    <w:rsid w:val="00DB2031"/>
    <w:rsid w:val="00DB2F46"/>
    <w:rsid w:val="00DB4E64"/>
    <w:rsid w:val="00DB6680"/>
    <w:rsid w:val="00DB74C5"/>
    <w:rsid w:val="00DC7173"/>
    <w:rsid w:val="00DC7373"/>
    <w:rsid w:val="00DD0524"/>
    <w:rsid w:val="00DD2A4C"/>
    <w:rsid w:val="00DD7CB8"/>
    <w:rsid w:val="00DE00F3"/>
    <w:rsid w:val="00DE1E65"/>
    <w:rsid w:val="00DE28F4"/>
    <w:rsid w:val="00DE3A01"/>
    <w:rsid w:val="00DE3EF1"/>
    <w:rsid w:val="00DE4310"/>
    <w:rsid w:val="00DE467A"/>
    <w:rsid w:val="00DF07B4"/>
    <w:rsid w:val="00DF224F"/>
    <w:rsid w:val="00DF2AD7"/>
    <w:rsid w:val="00DF3CC6"/>
    <w:rsid w:val="00DF403B"/>
    <w:rsid w:val="00DF43B4"/>
    <w:rsid w:val="00DF4E98"/>
    <w:rsid w:val="00DF5F85"/>
    <w:rsid w:val="00DF7C99"/>
    <w:rsid w:val="00E01371"/>
    <w:rsid w:val="00E01E0A"/>
    <w:rsid w:val="00E024E7"/>
    <w:rsid w:val="00E02E5F"/>
    <w:rsid w:val="00E0316D"/>
    <w:rsid w:val="00E078B3"/>
    <w:rsid w:val="00E07BB4"/>
    <w:rsid w:val="00E109DF"/>
    <w:rsid w:val="00E13112"/>
    <w:rsid w:val="00E14351"/>
    <w:rsid w:val="00E176B5"/>
    <w:rsid w:val="00E20E1F"/>
    <w:rsid w:val="00E21B0E"/>
    <w:rsid w:val="00E223A8"/>
    <w:rsid w:val="00E25292"/>
    <w:rsid w:val="00E26428"/>
    <w:rsid w:val="00E27396"/>
    <w:rsid w:val="00E3002E"/>
    <w:rsid w:val="00E31062"/>
    <w:rsid w:val="00E360E0"/>
    <w:rsid w:val="00E415F6"/>
    <w:rsid w:val="00E416F0"/>
    <w:rsid w:val="00E4252D"/>
    <w:rsid w:val="00E43739"/>
    <w:rsid w:val="00E43E30"/>
    <w:rsid w:val="00E44810"/>
    <w:rsid w:val="00E44CE6"/>
    <w:rsid w:val="00E45305"/>
    <w:rsid w:val="00E453C3"/>
    <w:rsid w:val="00E47B79"/>
    <w:rsid w:val="00E50D56"/>
    <w:rsid w:val="00E52B50"/>
    <w:rsid w:val="00E53C16"/>
    <w:rsid w:val="00E541B9"/>
    <w:rsid w:val="00E5519C"/>
    <w:rsid w:val="00E55E97"/>
    <w:rsid w:val="00E56AE4"/>
    <w:rsid w:val="00E623DF"/>
    <w:rsid w:val="00E62EED"/>
    <w:rsid w:val="00E64706"/>
    <w:rsid w:val="00E64B64"/>
    <w:rsid w:val="00E66999"/>
    <w:rsid w:val="00E71846"/>
    <w:rsid w:val="00E71991"/>
    <w:rsid w:val="00E72425"/>
    <w:rsid w:val="00E73A82"/>
    <w:rsid w:val="00E744D1"/>
    <w:rsid w:val="00E74966"/>
    <w:rsid w:val="00E75036"/>
    <w:rsid w:val="00E756A7"/>
    <w:rsid w:val="00E77975"/>
    <w:rsid w:val="00E80374"/>
    <w:rsid w:val="00E8081F"/>
    <w:rsid w:val="00E81B9E"/>
    <w:rsid w:val="00E85E45"/>
    <w:rsid w:val="00E87D95"/>
    <w:rsid w:val="00E91D24"/>
    <w:rsid w:val="00E96185"/>
    <w:rsid w:val="00EA02EF"/>
    <w:rsid w:val="00EA049D"/>
    <w:rsid w:val="00EA0DAC"/>
    <w:rsid w:val="00EA0FBC"/>
    <w:rsid w:val="00EA3080"/>
    <w:rsid w:val="00EA31FB"/>
    <w:rsid w:val="00EB00F8"/>
    <w:rsid w:val="00EB16B9"/>
    <w:rsid w:val="00EB788D"/>
    <w:rsid w:val="00EC2E38"/>
    <w:rsid w:val="00EC3C91"/>
    <w:rsid w:val="00EC5E1B"/>
    <w:rsid w:val="00EC69E4"/>
    <w:rsid w:val="00EC6B17"/>
    <w:rsid w:val="00ED2A88"/>
    <w:rsid w:val="00ED4FAB"/>
    <w:rsid w:val="00ED5323"/>
    <w:rsid w:val="00ED5775"/>
    <w:rsid w:val="00EE00AB"/>
    <w:rsid w:val="00EE24A5"/>
    <w:rsid w:val="00EE56BE"/>
    <w:rsid w:val="00EE5D06"/>
    <w:rsid w:val="00EF0500"/>
    <w:rsid w:val="00F00FD3"/>
    <w:rsid w:val="00F015F9"/>
    <w:rsid w:val="00F0284D"/>
    <w:rsid w:val="00F035E1"/>
    <w:rsid w:val="00F07AFE"/>
    <w:rsid w:val="00F113CD"/>
    <w:rsid w:val="00F12E0C"/>
    <w:rsid w:val="00F12EE1"/>
    <w:rsid w:val="00F13947"/>
    <w:rsid w:val="00F15AB6"/>
    <w:rsid w:val="00F1655D"/>
    <w:rsid w:val="00F178E8"/>
    <w:rsid w:val="00F20C8E"/>
    <w:rsid w:val="00F20CA1"/>
    <w:rsid w:val="00F20F82"/>
    <w:rsid w:val="00F231BB"/>
    <w:rsid w:val="00F23B76"/>
    <w:rsid w:val="00F2536B"/>
    <w:rsid w:val="00F30E2B"/>
    <w:rsid w:val="00F31053"/>
    <w:rsid w:val="00F312CD"/>
    <w:rsid w:val="00F333AC"/>
    <w:rsid w:val="00F40A11"/>
    <w:rsid w:val="00F4109B"/>
    <w:rsid w:val="00F43127"/>
    <w:rsid w:val="00F45E6C"/>
    <w:rsid w:val="00F4732C"/>
    <w:rsid w:val="00F4746B"/>
    <w:rsid w:val="00F510B4"/>
    <w:rsid w:val="00F51CE8"/>
    <w:rsid w:val="00F52749"/>
    <w:rsid w:val="00F543E6"/>
    <w:rsid w:val="00F55B83"/>
    <w:rsid w:val="00F627B2"/>
    <w:rsid w:val="00F64CCE"/>
    <w:rsid w:val="00F67D9D"/>
    <w:rsid w:val="00F7147B"/>
    <w:rsid w:val="00F71AF6"/>
    <w:rsid w:val="00F733E4"/>
    <w:rsid w:val="00F74000"/>
    <w:rsid w:val="00F75603"/>
    <w:rsid w:val="00F77C1F"/>
    <w:rsid w:val="00F77E4A"/>
    <w:rsid w:val="00F804DF"/>
    <w:rsid w:val="00F813ED"/>
    <w:rsid w:val="00F81F5D"/>
    <w:rsid w:val="00F82B10"/>
    <w:rsid w:val="00F86DD0"/>
    <w:rsid w:val="00F87769"/>
    <w:rsid w:val="00F87EF3"/>
    <w:rsid w:val="00F90F1A"/>
    <w:rsid w:val="00FA0E4A"/>
    <w:rsid w:val="00FA1D29"/>
    <w:rsid w:val="00FA2736"/>
    <w:rsid w:val="00FA319B"/>
    <w:rsid w:val="00FB05B3"/>
    <w:rsid w:val="00FB067B"/>
    <w:rsid w:val="00FB0AE0"/>
    <w:rsid w:val="00FB35C6"/>
    <w:rsid w:val="00FB45E8"/>
    <w:rsid w:val="00FC0929"/>
    <w:rsid w:val="00FC09DC"/>
    <w:rsid w:val="00FC2035"/>
    <w:rsid w:val="00FC2F72"/>
    <w:rsid w:val="00FC340E"/>
    <w:rsid w:val="00FC3D0A"/>
    <w:rsid w:val="00FD182F"/>
    <w:rsid w:val="00FD1A6A"/>
    <w:rsid w:val="00FD2306"/>
    <w:rsid w:val="00FD2BD1"/>
    <w:rsid w:val="00FD35B5"/>
    <w:rsid w:val="00FD38A8"/>
    <w:rsid w:val="00FD60A9"/>
    <w:rsid w:val="00FD7F03"/>
    <w:rsid w:val="00FE084D"/>
    <w:rsid w:val="00FE0F5D"/>
    <w:rsid w:val="00FE2FC2"/>
    <w:rsid w:val="00FE4C1D"/>
    <w:rsid w:val="00FE6E41"/>
    <w:rsid w:val="00FE7CCF"/>
    <w:rsid w:val="00FF0702"/>
    <w:rsid w:val="00FF07B1"/>
    <w:rsid w:val="00FF0ADE"/>
    <w:rsid w:val="00FF2C49"/>
    <w:rsid w:val="00FF5A35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ADC582"/>
  <w15:chartTrackingRefBased/>
  <w15:docId w15:val="{A9E73F7E-BF1A-4CEA-A6E1-DAB88E9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FDA"/>
    <w:pPr>
      <w:keepNext/>
      <w:keepLines/>
      <w:tabs>
        <w:tab w:val="right" w:pos="10800"/>
      </w:tabs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21B2"/>
    <w:pPr>
      <w:keepNext/>
      <w:keepLines/>
      <w:tabs>
        <w:tab w:val="right" w:pos="10800"/>
      </w:tabs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22FDA"/>
  </w:style>
  <w:style w:type="paragraph" w:styleId="Piedepgina">
    <w:name w:val="footer"/>
    <w:basedOn w:val="Normal"/>
    <w:link w:val="PiedepginaCar"/>
    <w:uiPriority w:val="99"/>
    <w:unhideWhenUsed/>
    <w:rsid w:val="00C2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FDA"/>
  </w:style>
  <w:style w:type="table" w:styleId="Tablaconcuadrcula">
    <w:name w:val="Table Grid"/>
    <w:basedOn w:val="Tablanormal"/>
    <w:uiPriority w:val="39"/>
    <w:rsid w:val="00C2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22FDA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C22F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DO"/>
    </w:rPr>
  </w:style>
  <w:style w:type="paragraph" w:styleId="Prrafodelista">
    <w:name w:val="List Paragraph"/>
    <w:basedOn w:val="Normal"/>
    <w:uiPriority w:val="34"/>
    <w:qFormat/>
    <w:rsid w:val="00C22FDA"/>
    <w:pPr>
      <w:tabs>
        <w:tab w:val="right" w:pos="10800"/>
      </w:tabs>
      <w:spacing w:after="0" w:line="240" w:lineRule="auto"/>
      <w:ind w:left="720"/>
    </w:pPr>
    <w:rPr>
      <w:rFonts w:ascii="Arial" w:eastAsia="Times New Roman" w:hAnsi="Arial" w:cs="Times New Roman"/>
      <w:szCs w:val="24"/>
      <w:lang w:val="es-DO"/>
    </w:rPr>
  </w:style>
  <w:style w:type="paragraph" w:customStyle="1" w:styleId="Ed-TableTextBullet">
    <w:name w:val="Ed-Table Text Bullet"/>
    <w:basedOn w:val="Normal"/>
    <w:link w:val="Ed-TableTextBulletCar"/>
    <w:rsid w:val="00C22FDA"/>
    <w:pPr>
      <w:tabs>
        <w:tab w:val="right" w:pos="10800"/>
      </w:tabs>
      <w:spacing w:before="60" w:after="6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Ed-TableTextBulletCar">
    <w:name w:val="Ed-Table Text Bullet Car"/>
    <w:basedOn w:val="Fuentedeprrafopredeter"/>
    <w:link w:val="Ed-TableTextBullet"/>
    <w:rsid w:val="00C22FDA"/>
    <w:rPr>
      <w:rFonts w:ascii="Arial" w:eastAsia="Times New Roman" w:hAnsi="Arial" w:cs="Times New Roman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15457"/>
    <w:rPr>
      <w:color w:val="0563C1" w:themeColor="hyperlink"/>
      <w:u w:val="single"/>
    </w:rPr>
  </w:style>
  <w:style w:type="paragraph" w:customStyle="1" w:styleId="Ed-BodyTextBullet">
    <w:name w:val="Ed-Body Text Bullet"/>
    <w:basedOn w:val="Normal"/>
    <w:rsid w:val="00F4732C"/>
    <w:pPr>
      <w:numPr>
        <w:numId w:val="1"/>
      </w:numPr>
      <w:tabs>
        <w:tab w:val="right" w:pos="10800"/>
      </w:tabs>
      <w:spacing w:after="120" w:line="240" w:lineRule="auto"/>
    </w:pPr>
    <w:rPr>
      <w:rFonts w:ascii="Arial" w:eastAsia="Times New Roman" w:hAnsi="Arial" w:cs="Times New Roman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B921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TDC1">
    <w:name w:val="toc 1"/>
    <w:basedOn w:val="Normal"/>
    <w:next w:val="Normal"/>
    <w:autoRedefine/>
    <w:uiPriority w:val="39"/>
    <w:unhideWhenUsed/>
    <w:rsid w:val="00377D91"/>
    <w:pPr>
      <w:tabs>
        <w:tab w:val="right" w:leader="dot" w:pos="8828"/>
      </w:tabs>
      <w:spacing w:after="100"/>
      <w:ind w:left="227"/>
    </w:pPr>
  </w:style>
  <w:style w:type="paragraph" w:styleId="TDC2">
    <w:name w:val="toc 2"/>
    <w:basedOn w:val="Normal"/>
    <w:next w:val="Normal"/>
    <w:autoRedefine/>
    <w:uiPriority w:val="39"/>
    <w:unhideWhenUsed/>
    <w:rsid w:val="00E01E0A"/>
    <w:pPr>
      <w:tabs>
        <w:tab w:val="left" w:pos="660"/>
        <w:tab w:val="left" w:pos="1276"/>
        <w:tab w:val="right" w:leader="dot" w:pos="8828"/>
      </w:tabs>
      <w:spacing w:after="100"/>
      <w:ind w:left="851" w:hanging="341"/>
    </w:pPr>
    <w:rPr>
      <w:noProof/>
      <w:color w:val="262626" w:themeColor="text1" w:themeTint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0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175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C0E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E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E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E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E0B"/>
    <w:rPr>
      <w:b/>
      <w:bCs/>
      <w:sz w:val="20"/>
      <w:szCs w:val="20"/>
    </w:rPr>
  </w:style>
  <w:style w:type="table" w:styleId="Tablaconcuadrculaclara">
    <w:name w:val="Grid Table Light"/>
    <w:basedOn w:val="Tablanormal"/>
    <w:uiPriority w:val="40"/>
    <w:rsid w:val="00426D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FC3D0A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</w:style>
  <w:style w:type="paragraph" w:styleId="NormalWeb">
    <w:name w:val="Normal (Web)"/>
    <w:basedOn w:val="Normal"/>
    <w:uiPriority w:val="99"/>
    <w:semiHidden/>
    <w:unhideWhenUsed/>
    <w:rsid w:val="00991D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character" w:styleId="nfasis">
    <w:name w:val="Emphasis"/>
    <w:basedOn w:val="Fuentedeprrafopredeter"/>
    <w:uiPriority w:val="20"/>
    <w:qFormat/>
    <w:rsid w:val="00690C38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987E76"/>
    <w:pPr>
      <w:tabs>
        <w:tab w:val="left" w:pos="851"/>
        <w:tab w:val="right" w:leader="dot" w:pos="8828"/>
      </w:tabs>
      <w:spacing w:after="100"/>
      <w:ind w:left="993" w:hanging="14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12AD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12ADD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4B6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078B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078B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078B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078B3"/>
  </w:style>
  <w:style w:type="character" w:customStyle="1" w:styleId="grame">
    <w:name w:val="grame"/>
    <w:basedOn w:val="Fuentedeprrafopredeter"/>
    <w:rsid w:val="00F00FD3"/>
  </w:style>
  <w:style w:type="paragraph" w:customStyle="1" w:styleId="a">
    <w:basedOn w:val="Normal"/>
    <w:next w:val="Normal"/>
    <w:qFormat/>
    <w:rsid w:val="001C7087"/>
    <w:pPr>
      <w:spacing w:before="120"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D147-7C39-414C-A8F4-B90449DC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De Paz</dc:creator>
  <cp:keywords/>
  <dc:description/>
  <cp:lastModifiedBy>jgestion</cp:lastModifiedBy>
  <cp:revision>11</cp:revision>
  <cp:lastPrinted>2022-08-27T00:13:00Z</cp:lastPrinted>
  <dcterms:created xsi:type="dcterms:W3CDTF">2022-08-26T22:46:00Z</dcterms:created>
  <dcterms:modified xsi:type="dcterms:W3CDTF">2022-08-27T00:15:00Z</dcterms:modified>
</cp:coreProperties>
</file>