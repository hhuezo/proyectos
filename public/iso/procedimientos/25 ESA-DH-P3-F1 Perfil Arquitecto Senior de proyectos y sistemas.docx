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EABC9" w14:textId="77777777" w:rsidR="00702FFB" w:rsidRPr="009848F9" w:rsidRDefault="00702FFB">
      <w:pPr>
        <w:rPr>
          <w:sz w:val="24"/>
          <w:szCs w:val="24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E81246" w:rsidRPr="009848F9" w14:paraId="21FAE677" w14:textId="77777777">
        <w:tc>
          <w:tcPr>
            <w:tcW w:w="10000" w:type="dxa"/>
            <w:tcBorders>
              <w:bottom w:val="single" w:sz="6" w:space="0" w:color="008000"/>
            </w:tcBorders>
          </w:tcPr>
          <w:p w14:paraId="5DE12951" w14:textId="77777777" w:rsidR="00E81246" w:rsidRPr="009848F9" w:rsidRDefault="00E81246" w:rsidP="00934483">
            <w:pPr>
              <w:pStyle w:val="Ttulo3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2ACD">
              <w:rPr>
                <w:rFonts w:ascii="Calibri Light" w:hAnsi="Calibri Light" w:cs="Calibri Light"/>
                <w:bCs/>
                <w:szCs w:val="24"/>
              </w:rPr>
              <w:t>IDENTIFICACIÓN DEL PUESTO</w:t>
            </w:r>
          </w:p>
        </w:tc>
      </w:tr>
    </w:tbl>
    <w:p w14:paraId="31681522" w14:textId="77777777" w:rsidR="00E81246" w:rsidRPr="009848F9" w:rsidRDefault="00E81246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65"/>
        <w:gridCol w:w="6395"/>
      </w:tblGrid>
      <w:tr w:rsidR="00D06C07" w:rsidRPr="00BF2ACD" w14:paraId="00C035C1" w14:textId="77777777" w:rsidTr="00286AFF">
        <w:tc>
          <w:tcPr>
            <w:tcW w:w="3510" w:type="dxa"/>
            <w:shd w:val="clear" w:color="auto" w:fill="auto"/>
          </w:tcPr>
          <w:p w14:paraId="00FF9225" w14:textId="04C7F3EE" w:rsidR="00D06C07" w:rsidRDefault="00D06C07">
            <w:pPr>
              <w:pStyle w:val="Textoindependiente"/>
              <w:rPr>
                <w:rFonts w:ascii="Calibri" w:hAnsi="Calibri" w:cs="Calibri"/>
                <w:sz w:val="22"/>
                <w:szCs w:val="22"/>
              </w:rPr>
            </w:pPr>
            <w:r w:rsidRPr="00381A6F">
              <w:rPr>
                <w:rFonts w:ascii="Calibri" w:hAnsi="Calibri" w:cs="Calibri"/>
                <w:sz w:val="22"/>
                <w:szCs w:val="22"/>
              </w:rPr>
              <w:t>Nombre del Puesto:</w:t>
            </w:r>
          </w:p>
          <w:p w14:paraId="67965248" w14:textId="77777777" w:rsidR="00A0621F" w:rsidRPr="00381A6F" w:rsidRDefault="00A0621F">
            <w:pPr>
              <w:pStyle w:val="Textoindependient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Código de perfil:</w:t>
            </w:r>
          </w:p>
        </w:tc>
        <w:tc>
          <w:tcPr>
            <w:tcW w:w="6490" w:type="dxa"/>
            <w:shd w:val="clear" w:color="auto" w:fill="auto"/>
          </w:tcPr>
          <w:p w14:paraId="3BA11067" w14:textId="6F9A514F" w:rsidR="00CB290D" w:rsidRDefault="00F22AA1">
            <w:pPr>
              <w:pStyle w:val="Textoindependiente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>ARQUITECTO SENIOR DE PROYECTOS Y SISTEMAS</w:t>
            </w:r>
          </w:p>
          <w:p w14:paraId="75600C2E" w14:textId="7D3C8433" w:rsidR="00A0621F" w:rsidRPr="00B054C6" w:rsidRDefault="00EE3FE0">
            <w:pPr>
              <w:pStyle w:val="Textoindependiente"/>
              <w:rPr>
                <w:rFonts w:ascii="Calibri" w:hAnsi="Calibri" w:cs="Calibri"/>
                <w:b/>
                <w:bCs/>
                <w:color w:val="4472C4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4472C4"/>
                <w:sz w:val="22"/>
                <w:szCs w:val="22"/>
                <w:u w:val="single"/>
              </w:rPr>
              <w:t>SMS-0</w:t>
            </w:r>
            <w:r w:rsidR="00F22AA1">
              <w:rPr>
                <w:rFonts w:ascii="Calibri" w:hAnsi="Calibri" w:cs="Calibri"/>
                <w:b/>
                <w:bCs/>
                <w:color w:val="4472C4"/>
                <w:sz w:val="22"/>
                <w:szCs w:val="22"/>
                <w:u w:val="single"/>
              </w:rPr>
              <w:t>48</w:t>
            </w:r>
          </w:p>
        </w:tc>
      </w:tr>
      <w:tr w:rsidR="00D06C07" w:rsidRPr="00BF2ACD" w14:paraId="76A58133" w14:textId="77777777" w:rsidTr="00286AFF">
        <w:tc>
          <w:tcPr>
            <w:tcW w:w="3510" w:type="dxa"/>
            <w:shd w:val="clear" w:color="auto" w:fill="auto"/>
          </w:tcPr>
          <w:p w14:paraId="68DAD619" w14:textId="77777777" w:rsidR="00D06C07" w:rsidRPr="00381A6F" w:rsidRDefault="00D06C07">
            <w:pPr>
              <w:pStyle w:val="Textoindependiente"/>
              <w:rPr>
                <w:rFonts w:ascii="Calibri" w:hAnsi="Calibri" w:cs="Calibri"/>
                <w:sz w:val="22"/>
                <w:szCs w:val="22"/>
              </w:rPr>
            </w:pPr>
            <w:r w:rsidRPr="00381A6F">
              <w:rPr>
                <w:rFonts w:ascii="Calibri" w:hAnsi="Calibri" w:cs="Calibri"/>
                <w:sz w:val="22"/>
                <w:szCs w:val="22"/>
              </w:rPr>
              <w:t>No. de Personas en el Puesto:</w:t>
            </w:r>
          </w:p>
        </w:tc>
        <w:tc>
          <w:tcPr>
            <w:tcW w:w="6490" w:type="dxa"/>
            <w:shd w:val="clear" w:color="auto" w:fill="auto"/>
          </w:tcPr>
          <w:p w14:paraId="2E5464A3" w14:textId="4F45246E" w:rsidR="00D06C07" w:rsidRPr="007105C8" w:rsidRDefault="00CB290D">
            <w:pPr>
              <w:pStyle w:val="Textoindependiente"/>
              <w:rPr>
                <w:rFonts w:ascii="Calibri" w:hAnsi="Calibri" w:cs="Calibri"/>
                <w:color w:val="3333FF"/>
                <w:sz w:val="22"/>
                <w:szCs w:val="22"/>
                <w:highlight w:val="yellow"/>
              </w:rPr>
            </w:pPr>
            <w:r w:rsidRPr="00BB3A37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u w:val="single"/>
              </w:rPr>
              <w:t xml:space="preserve"> </w:t>
            </w:r>
            <w:r w:rsidR="00EE3FE0" w:rsidRPr="00BB3A37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u w:val="single"/>
              </w:rPr>
              <w:t>1</w:t>
            </w:r>
          </w:p>
        </w:tc>
      </w:tr>
      <w:tr w:rsidR="00D06C07" w:rsidRPr="00BF2ACD" w14:paraId="0B40FCCB" w14:textId="77777777" w:rsidTr="00286AFF">
        <w:trPr>
          <w:trHeight w:val="80"/>
        </w:trPr>
        <w:tc>
          <w:tcPr>
            <w:tcW w:w="3510" w:type="dxa"/>
            <w:shd w:val="clear" w:color="auto" w:fill="auto"/>
          </w:tcPr>
          <w:p w14:paraId="465A8660" w14:textId="77777777" w:rsidR="00D06C07" w:rsidRPr="00381A6F" w:rsidRDefault="00D06C07">
            <w:pPr>
              <w:pStyle w:val="Textoindependiente"/>
              <w:rPr>
                <w:rFonts w:ascii="Calibri" w:hAnsi="Calibri" w:cs="Calibri"/>
                <w:sz w:val="22"/>
                <w:szCs w:val="22"/>
              </w:rPr>
            </w:pPr>
            <w:r w:rsidRPr="00381A6F">
              <w:rPr>
                <w:rFonts w:ascii="Calibri" w:hAnsi="Calibri" w:cs="Calibri"/>
                <w:sz w:val="22"/>
                <w:szCs w:val="22"/>
              </w:rPr>
              <w:t>De quien Depende:</w:t>
            </w:r>
          </w:p>
        </w:tc>
        <w:tc>
          <w:tcPr>
            <w:tcW w:w="6490" w:type="dxa"/>
            <w:shd w:val="clear" w:color="auto" w:fill="auto"/>
          </w:tcPr>
          <w:p w14:paraId="19E1ECAA" w14:textId="77CC2F46" w:rsidR="00D06C07" w:rsidRPr="00CB290D" w:rsidRDefault="00EE3FE0">
            <w:pPr>
              <w:pStyle w:val="Textoindependient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Gerencia </w:t>
            </w:r>
            <w:r w:rsidR="007105C8">
              <w:rPr>
                <w:rFonts w:ascii="Calibri" w:hAnsi="Calibri" w:cs="Calibri"/>
                <w:sz w:val="22"/>
                <w:szCs w:val="22"/>
              </w:rPr>
              <w:t>De Innovación y Desarrollo de Sistemas</w:t>
            </w:r>
          </w:p>
        </w:tc>
      </w:tr>
      <w:tr w:rsidR="00D06C07" w:rsidRPr="00BF2ACD" w14:paraId="2DEA6EB2" w14:textId="77777777" w:rsidTr="00286AFF">
        <w:tc>
          <w:tcPr>
            <w:tcW w:w="3510" w:type="dxa"/>
            <w:shd w:val="clear" w:color="auto" w:fill="auto"/>
          </w:tcPr>
          <w:p w14:paraId="572EB2B7" w14:textId="77777777" w:rsidR="00D06C07" w:rsidRPr="00381A6F" w:rsidRDefault="00D06C07">
            <w:pPr>
              <w:pStyle w:val="Textoindependiente"/>
              <w:rPr>
                <w:rFonts w:ascii="Calibri" w:hAnsi="Calibri" w:cs="Calibri"/>
                <w:sz w:val="22"/>
                <w:szCs w:val="22"/>
              </w:rPr>
            </w:pPr>
            <w:r w:rsidRPr="00381A6F">
              <w:rPr>
                <w:rFonts w:ascii="Calibri" w:hAnsi="Calibri" w:cs="Calibri"/>
                <w:sz w:val="22"/>
                <w:szCs w:val="22"/>
              </w:rPr>
              <w:t>Que puestos supervisa:</w:t>
            </w:r>
          </w:p>
        </w:tc>
        <w:tc>
          <w:tcPr>
            <w:tcW w:w="6490" w:type="dxa"/>
            <w:shd w:val="clear" w:color="auto" w:fill="auto"/>
          </w:tcPr>
          <w:p w14:paraId="358AEE72" w14:textId="519D00BD" w:rsidR="00D06C07" w:rsidRPr="00CB290D" w:rsidRDefault="007105C8">
            <w:pPr>
              <w:pStyle w:val="Textoindependient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</w:tr>
    </w:tbl>
    <w:p w14:paraId="15A56FFE" w14:textId="77777777" w:rsidR="00E81246" w:rsidRPr="009848F9" w:rsidRDefault="00E81246">
      <w:pPr>
        <w:pStyle w:val="Textoindependiente"/>
        <w:rPr>
          <w:rFonts w:ascii="Times New Roman" w:hAnsi="Times New Roman"/>
          <w:szCs w:val="24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E81246" w:rsidRPr="009848F9" w14:paraId="7AFE776A" w14:textId="77777777">
        <w:tc>
          <w:tcPr>
            <w:tcW w:w="10000" w:type="dxa"/>
            <w:tcBorders>
              <w:bottom w:val="single" w:sz="6" w:space="0" w:color="008000"/>
            </w:tcBorders>
          </w:tcPr>
          <w:p w14:paraId="06C62823" w14:textId="77777777" w:rsidR="00E81246" w:rsidRPr="009848F9" w:rsidRDefault="00E81246" w:rsidP="00934483">
            <w:pPr>
              <w:pStyle w:val="Ttulo3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2ACD">
              <w:rPr>
                <w:rFonts w:ascii="Calibri Light" w:hAnsi="Calibri Light" w:cs="Calibri Light"/>
                <w:bCs/>
                <w:szCs w:val="24"/>
              </w:rPr>
              <w:t>OBJETIVO DEL PUESTO</w:t>
            </w:r>
          </w:p>
        </w:tc>
      </w:tr>
    </w:tbl>
    <w:p w14:paraId="0F382043" w14:textId="77777777" w:rsidR="00E81246" w:rsidRPr="009848F9" w:rsidRDefault="00E81246">
      <w:pPr>
        <w:pStyle w:val="Textoindependiente"/>
        <w:jc w:val="both"/>
        <w:rPr>
          <w:rFonts w:ascii="Times New Roman" w:hAnsi="Times New Roman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60"/>
      </w:tblGrid>
      <w:tr w:rsidR="00E008FD" w:rsidRPr="002F5D2B" w14:paraId="14FA2EEE" w14:textId="77777777" w:rsidTr="00286AFF">
        <w:tc>
          <w:tcPr>
            <w:tcW w:w="10000" w:type="dxa"/>
            <w:shd w:val="clear" w:color="auto" w:fill="auto"/>
          </w:tcPr>
          <w:tbl>
            <w:tblPr>
              <w:tblW w:w="10038" w:type="dxa"/>
              <w:tblLook w:val="04A0" w:firstRow="1" w:lastRow="0" w:firstColumn="1" w:lastColumn="0" w:noHBand="0" w:noVBand="1"/>
            </w:tblPr>
            <w:tblGrid>
              <w:gridCol w:w="10038"/>
            </w:tblGrid>
            <w:tr w:rsidR="00CB290D" w:rsidRPr="00CB290D" w14:paraId="577898F2" w14:textId="77777777" w:rsidTr="00697148">
              <w:tc>
                <w:tcPr>
                  <w:tcW w:w="9998" w:type="dxa"/>
                  <w:shd w:val="clear" w:color="auto" w:fill="auto"/>
                </w:tcPr>
                <w:p w14:paraId="0BA86D5F" w14:textId="78BD066C" w:rsidR="00CB290D" w:rsidRPr="00713EA0" w:rsidRDefault="00F22AA1" w:rsidP="00713EA0">
                  <w:pPr>
                    <w:pStyle w:val="Textoindependiente"/>
                    <w:jc w:val="both"/>
                    <w:rPr>
                      <w:rFonts w:asciiTheme="majorHAnsi" w:hAnsiTheme="majorHAnsi" w:cstheme="majorHAnsi"/>
                      <w:sz w:val="22"/>
                      <w:szCs w:val="22"/>
                      <w:lang w:val="es-ES"/>
                    </w:rPr>
                  </w:pPr>
                  <w:r w:rsidRPr="00F22AA1">
                    <w:rPr>
                      <w:rFonts w:asciiTheme="majorHAnsi" w:hAnsiTheme="majorHAnsi" w:cstheme="majorHAnsi"/>
                      <w:sz w:val="22"/>
                      <w:szCs w:val="22"/>
                      <w:lang w:val="es-ES"/>
                    </w:rPr>
                    <w:t>Responsable del estudio y análisis de los objetivos de proyectos de Desarrollo de Sistemas, proporcionando modelos de soluciones que incluyan levantamiento de requisitos, diseño de procesos y flujos, estructuras de información, establecimiento de condiciones, directrices y parámetros. Además, asegurar el rendimiento, escalabilidad y disponibilidad de las aplicaciones que se desarrollen.</w:t>
                  </w:r>
                </w:p>
              </w:tc>
            </w:tr>
          </w:tbl>
          <w:p w14:paraId="773A5C77" w14:textId="3CA7C7CA" w:rsidR="00E008FD" w:rsidRPr="00BF2ACD" w:rsidRDefault="00E008FD" w:rsidP="002F5D2B">
            <w:pPr>
              <w:pStyle w:val="Textoindependiente"/>
              <w:jc w:val="both"/>
              <w:rPr>
                <w:rFonts w:ascii="Calibri" w:hAnsi="Calibri" w:cs="Calibri"/>
                <w:szCs w:val="24"/>
              </w:rPr>
            </w:pPr>
          </w:p>
        </w:tc>
      </w:tr>
    </w:tbl>
    <w:p w14:paraId="5CE710F0" w14:textId="77777777" w:rsidR="00E81246" w:rsidRPr="009848F9" w:rsidRDefault="00E81246" w:rsidP="00021380">
      <w:pPr>
        <w:pStyle w:val="Textoindependiente"/>
        <w:rPr>
          <w:rFonts w:ascii="Times New Roman" w:hAnsi="Times New Roman"/>
          <w:szCs w:val="24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E81246" w:rsidRPr="00BF2ACD" w14:paraId="360AD8B0" w14:textId="77777777">
        <w:tc>
          <w:tcPr>
            <w:tcW w:w="10000" w:type="dxa"/>
            <w:tcBorders>
              <w:bottom w:val="single" w:sz="6" w:space="0" w:color="008000"/>
            </w:tcBorders>
          </w:tcPr>
          <w:p w14:paraId="2781B509" w14:textId="77777777" w:rsidR="00E81246" w:rsidRPr="00BF2ACD" w:rsidRDefault="00E81246" w:rsidP="00934483">
            <w:pPr>
              <w:pStyle w:val="Ttulo3"/>
              <w:jc w:val="center"/>
              <w:rPr>
                <w:rFonts w:ascii="Calibri Light" w:hAnsi="Calibri Light" w:cs="Calibri Light"/>
                <w:bCs/>
                <w:szCs w:val="24"/>
              </w:rPr>
            </w:pPr>
            <w:r w:rsidRPr="00BF2ACD">
              <w:rPr>
                <w:rFonts w:ascii="Calibri Light" w:hAnsi="Calibri Light" w:cs="Calibri Light"/>
                <w:bCs/>
                <w:szCs w:val="24"/>
              </w:rPr>
              <w:t>FUNCIONES DEL PUESTO</w:t>
            </w:r>
          </w:p>
        </w:tc>
      </w:tr>
    </w:tbl>
    <w:p w14:paraId="5927972D" w14:textId="77777777" w:rsidR="00E81246" w:rsidRPr="00BF2ACD" w:rsidRDefault="00E81246" w:rsidP="00790A9D">
      <w:pPr>
        <w:pStyle w:val="Ttulo3"/>
        <w:jc w:val="center"/>
        <w:rPr>
          <w:rFonts w:ascii="Calibri Light" w:hAnsi="Calibri Light" w:cs="Calibri Light"/>
          <w:bCs/>
          <w:szCs w:val="24"/>
        </w:rPr>
      </w:pPr>
    </w:p>
    <w:tbl>
      <w:tblPr>
        <w:tblW w:w="5038" w:type="pct"/>
        <w:tblInd w:w="-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81"/>
        <w:gridCol w:w="8139"/>
        <w:gridCol w:w="1405"/>
      </w:tblGrid>
      <w:tr w:rsidR="00D109BF" w:rsidRPr="009848F9" w14:paraId="7598DB2B" w14:textId="77777777" w:rsidTr="00F23FEC">
        <w:tc>
          <w:tcPr>
            <w:tcW w:w="192" w:type="pct"/>
            <w:shd w:val="clear" w:color="auto" w:fill="F2F2F2"/>
            <w:vAlign w:val="center"/>
          </w:tcPr>
          <w:p w14:paraId="5EDF7EE0" w14:textId="77777777" w:rsidR="003B3790" w:rsidRPr="00BF2ACD" w:rsidRDefault="003F79E1" w:rsidP="003B3790">
            <w:pPr>
              <w:pStyle w:val="Ttulo3"/>
              <w:jc w:val="center"/>
              <w:rPr>
                <w:rFonts w:ascii="Calibri" w:hAnsi="Calibri" w:cs="Calibri"/>
                <w:bCs/>
                <w:szCs w:val="24"/>
              </w:rPr>
            </w:pPr>
            <w:r>
              <w:rPr>
                <w:rFonts w:ascii="Calibri" w:hAnsi="Calibri" w:cs="Calibri"/>
                <w:bCs/>
                <w:szCs w:val="24"/>
              </w:rPr>
              <w:t>N°</w:t>
            </w:r>
          </w:p>
        </w:tc>
        <w:tc>
          <w:tcPr>
            <w:tcW w:w="4100" w:type="pct"/>
            <w:shd w:val="clear" w:color="auto" w:fill="F2F2F2"/>
            <w:vAlign w:val="center"/>
          </w:tcPr>
          <w:p w14:paraId="3F1335EF" w14:textId="77777777" w:rsidR="003B3790" w:rsidRPr="00BF2ACD" w:rsidRDefault="003B3790" w:rsidP="005543B2">
            <w:pPr>
              <w:pStyle w:val="Ttulo3"/>
              <w:jc w:val="center"/>
              <w:rPr>
                <w:rFonts w:ascii="Calibri" w:hAnsi="Calibri" w:cs="Calibri"/>
                <w:bCs/>
                <w:szCs w:val="24"/>
              </w:rPr>
            </w:pPr>
            <w:r w:rsidRPr="00BF2ACD">
              <w:rPr>
                <w:rFonts w:ascii="Calibri" w:hAnsi="Calibri" w:cs="Calibri"/>
                <w:bCs/>
                <w:szCs w:val="24"/>
              </w:rPr>
              <w:t>DESCRIPCIÓN</w:t>
            </w:r>
          </w:p>
        </w:tc>
        <w:tc>
          <w:tcPr>
            <w:tcW w:w="708" w:type="pct"/>
            <w:shd w:val="clear" w:color="auto" w:fill="F2F2F2"/>
            <w:vAlign w:val="center"/>
          </w:tcPr>
          <w:p w14:paraId="5F08F481" w14:textId="77777777" w:rsidR="003B3790" w:rsidRPr="00BF2ACD" w:rsidRDefault="003B3790" w:rsidP="005543B2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F2ACD">
              <w:rPr>
                <w:rFonts w:ascii="Calibri" w:hAnsi="Calibri" w:cs="Calibri"/>
                <w:b/>
                <w:bCs/>
                <w:sz w:val="24"/>
                <w:szCs w:val="24"/>
              </w:rPr>
              <w:t>FRECUENCIA DE LA ACTIVIDAD</w:t>
            </w:r>
          </w:p>
        </w:tc>
      </w:tr>
      <w:tr w:rsidR="008B6FA4" w:rsidRPr="009848F9" w14:paraId="0AA43A3E" w14:textId="77777777" w:rsidTr="004D1ADA">
        <w:tc>
          <w:tcPr>
            <w:tcW w:w="5000" w:type="pct"/>
            <w:gridSpan w:val="3"/>
            <w:tcBorders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15D43FE7" w14:textId="03B88420" w:rsidR="008B6FA4" w:rsidRPr="008B6FA4" w:rsidRDefault="008B6FA4" w:rsidP="008B6FA4">
            <w:pPr>
              <w:numPr>
                <w:ilvl w:val="0"/>
                <w:numId w:val="11"/>
              </w:numPr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8B6FA4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 xml:space="preserve">ACTIVIDADES </w:t>
            </w:r>
            <w:r w:rsidR="006061ED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DE OPERACIÓN</w:t>
            </w:r>
          </w:p>
        </w:tc>
      </w:tr>
      <w:tr w:rsidR="00D67F1C" w:rsidRPr="009848F9" w14:paraId="1D9956F0" w14:textId="77777777" w:rsidTr="004D1ADA">
        <w:tc>
          <w:tcPr>
            <w:tcW w:w="192" w:type="pct"/>
            <w:shd w:val="clear" w:color="auto" w:fill="FFFFFF"/>
            <w:vAlign w:val="center"/>
          </w:tcPr>
          <w:p w14:paraId="595B0E46" w14:textId="5CD0F104" w:rsidR="00D67F1C" w:rsidRPr="00DF0960" w:rsidRDefault="00D67F1C" w:rsidP="00D67F1C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1</w:t>
            </w:r>
          </w:p>
        </w:tc>
        <w:tc>
          <w:tcPr>
            <w:tcW w:w="4100" w:type="pct"/>
            <w:shd w:val="clear" w:color="auto" w:fill="FFFFFF"/>
          </w:tcPr>
          <w:p w14:paraId="153F84A6" w14:textId="32D9EC10" w:rsidR="002B72EC" w:rsidRPr="00EE3FE0" w:rsidRDefault="00F22AA1" w:rsidP="007105C8">
            <w:pPr>
              <w:pStyle w:val="Textoindependiente3"/>
              <w:ind w:right="212"/>
              <w:rPr>
                <w:rFonts w:ascii="Calibri Light" w:hAnsi="Calibri Light" w:cs="Calibri Light"/>
                <w:bCs/>
                <w:szCs w:val="22"/>
              </w:rPr>
            </w:pPr>
            <w:r w:rsidRPr="00F22AA1">
              <w:rPr>
                <w:rFonts w:ascii="Calibri Light" w:hAnsi="Calibri Light" w:cs="Calibri Light"/>
                <w:bCs/>
                <w:szCs w:val="22"/>
              </w:rPr>
              <w:t>Identificar objetivos, requisitos y necesidades de los proyectos.</w:t>
            </w:r>
          </w:p>
        </w:tc>
        <w:tc>
          <w:tcPr>
            <w:tcW w:w="708" w:type="pct"/>
            <w:shd w:val="clear" w:color="auto" w:fill="FFFFFF"/>
            <w:vAlign w:val="center"/>
          </w:tcPr>
          <w:p w14:paraId="40D09964" w14:textId="17FDF4A5" w:rsidR="00D67F1C" w:rsidRPr="00BC2F54" w:rsidRDefault="00D67F1C" w:rsidP="004D1ADA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BC2F54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D67F1C" w:rsidRPr="009848F9" w14:paraId="09EFF42E" w14:textId="77777777" w:rsidTr="004D1ADA">
        <w:tc>
          <w:tcPr>
            <w:tcW w:w="192" w:type="pct"/>
            <w:shd w:val="clear" w:color="auto" w:fill="FFFFFF"/>
            <w:vAlign w:val="center"/>
          </w:tcPr>
          <w:p w14:paraId="1EA90537" w14:textId="630660E0" w:rsidR="00D67F1C" w:rsidRPr="00EE3FE0" w:rsidRDefault="00D67F1C" w:rsidP="00D67F1C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 w:rsidRPr="00EE3FE0">
              <w:rPr>
                <w:rFonts w:ascii="Calibri Light" w:hAnsi="Calibri Light" w:cs="Calibri Light"/>
                <w:szCs w:val="22"/>
              </w:rPr>
              <w:t>2</w:t>
            </w:r>
          </w:p>
        </w:tc>
        <w:tc>
          <w:tcPr>
            <w:tcW w:w="4100" w:type="pct"/>
            <w:shd w:val="clear" w:color="auto" w:fill="FFFFFF"/>
          </w:tcPr>
          <w:p w14:paraId="5539C228" w14:textId="1970DDD3" w:rsidR="00D67F1C" w:rsidRPr="00EE3FE0" w:rsidRDefault="00F22AA1" w:rsidP="00D733F1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F22AA1">
              <w:rPr>
                <w:rFonts w:ascii="Calibri Light" w:hAnsi="Calibri Light" w:cs="Calibri Light"/>
                <w:szCs w:val="22"/>
              </w:rPr>
              <w:t>Elegir cada componente del Sistema</w:t>
            </w:r>
          </w:p>
        </w:tc>
        <w:tc>
          <w:tcPr>
            <w:tcW w:w="708" w:type="pct"/>
            <w:shd w:val="clear" w:color="auto" w:fill="FFFFFF"/>
            <w:vAlign w:val="center"/>
          </w:tcPr>
          <w:p w14:paraId="23DA54B2" w14:textId="656C078A" w:rsidR="00D67F1C" w:rsidRPr="00BC2F54" w:rsidRDefault="00D67F1C" w:rsidP="004D1ADA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BC2F54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D67F1C" w:rsidRPr="009848F9" w14:paraId="42EC150E" w14:textId="77777777" w:rsidTr="004D1ADA">
        <w:tc>
          <w:tcPr>
            <w:tcW w:w="192" w:type="pct"/>
            <w:shd w:val="clear" w:color="auto" w:fill="FFFFFF"/>
            <w:vAlign w:val="center"/>
          </w:tcPr>
          <w:p w14:paraId="55772F13" w14:textId="77FF5D3F" w:rsidR="00D67F1C" w:rsidRPr="00EE3FE0" w:rsidRDefault="00D67F1C" w:rsidP="00D67F1C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 w:rsidRPr="00EE3FE0">
              <w:rPr>
                <w:rFonts w:ascii="Calibri Light" w:hAnsi="Calibri Light" w:cs="Calibri Light"/>
                <w:szCs w:val="22"/>
              </w:rPr>
              <w:t>3</w:t>
            </w:r>
          </w:p>
        </w:tc>
        <w:tc>
          <w:tcPr>
            <w:tcW w:w="4100" w:type="pct"/>
            <w:shd w:val="clear" w:color="auto" w:fill="FFFFFF"/>
          </w:tcPr>
          <w:p w14:paraId="5855C5BD" w14:textId="670D062D" w:rsidR="00D67F1C" w:rsidRPr="00D733F1" w:rsidRDefault="00F22AA1" w:rsidP="00F22AA1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F22AA1">
              <w:rPr>
                <w:rFonts w:ascii="Calibri Light" w:hAnsi="Calibri Light" w:cs="Calibri Light"/>
                <w:szCs w:val="22"/>
              </w:rPr>
              <w:t xml:space="preserve">Analizar los sistemas existentes y en operación para identificar impactos o necesidad de adaptación </w:t>
            </w:r>
          </w:p>
        </w:tc>
        <w:tc>
          <w:tcPr>
            <w:tcW w:w="708" w:type="pct"/>
            <w:shd w:val="clear" w:color="auto" w:fill="FFFFFF"/>
            <w:vAlign w:val="center"/>
          </w:tcPr>
          <w:p w14:paraId="6D8FDBB1" w14:textId="12152AB1" w:rsidR="00D67F1C" w:rsidRPr="00BC2F54" w:rsidRDefault="00D67F1C" w:rsidP="004D1ADA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BC2F54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D67F1C" w:rsidRPr="009848F9" w14:paraId="23E00801" w14:textId="77777777" w:rsidTr="004D1ADA">
        <w:tc>
          <w:tcPr>
            <w:tcW w:w="192" w:type="pct"/>
            <w:shd w:val="clear" w:color="auto" w:fill="FFFFFF"/>
            <w:vAlign w:val="center"/>
          </w:tcPr>
          <w:p w14:paraId="75F08862" w14:textId="68E15934" w:rsidR="00D67F1C" w:rsidRPr="00DF0960" w:rsidRDefault="00D67F1C" w:rsidP="00D67F1C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4</w:t>
            </w:r>
          </w:p>
        </w:tc>
        <w:tc>
          <w:tcPr>
            <w:tcW w:w="4100" w:type="pct"/>
            <w:shd w:val="clear" w:color="auto" w:fill="FFFFFF"/>
          </w:tcPr>
          <w:p w14:paraId="27AD10B0" w14:textId="65DF583E" w:rsidR="00D67F1C" w:rsidRPr="00665E3C" w:rsidRDefault="00F22AA1" w:rsidP="00D733F1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F22AA1">
              <w:rPr>
                <w:rFonts w:ascii="Calibri Light" w:hAnsi="Calibri Light" w:cs="Calibri Light"/>
                <w:szCs w:val="22"/>
              </w:rPr>
              <w:t>Planificar la estrategia de tecnologías de información a implementar para el proyecto en especifico</w:t>
            </w:r>
          </w:p>
        </w:tc>
        <w:tc>
          <w:tcPr>
            <w:tcW w:w="708" w:type="pct"/>
            <w:shd w:val="clear" w:color="auto" w:fill="FFFFFF"/>
            <w:vAlign w:val="center"/>
          </w:tcPr>
          <w:p w14:paraId="3565F7CB" w14:textId="7723A90F" w:rsidR="00D67F1C" w:rsidRPr="00BC2F54" w:rsidRDefault="00D67F1C" w:rsidP="004D1ADA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BC2F54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686129" w:rsidRPr="009848F9" w14:paraId="08646CB1" w14:textId="77777777" w:rsidTr="0095116F">
        <w:tc>
          <w:tcPr>
            <w:tcW w:w="192" w:type="pct"/>
            <w:shd w:val="clear" w:color="auto" w:fill="FFFFFF"/>
            <w:vAlign w:val="center"/>
          </w:tcPr>
          <w:p w14:paraId="649FDF5C" w14:textId="24F13B13" w:rsidR="00686129" w:rsidRPr="00DF0960" w:rsidRDefault="00686129" w:rsidP="00686129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5</w:t>
            </w:r>
          </w:p>
        </w:tc>
        <w:tc>
          <w:tcPr>
            <w:tcW w:w="4100" w:type="pct"/>
            <w:tcBorders>
              <w:bottom w:val="single" w:sz="4" w:space="0" w:color="7F7F7F" w:themeColor="text1" w:themeTint="80"/>
            </w:tcBorders>
            <w:shd w:val="clear" w:color="auto" w:fill="FFFFFF"/>
          </w:tcPr>
          <w:p w14:paraId="6448B3D2" w14:textId="7308666E" w:rsidR="00686129" w:rsidRPr="00665E3C" w:rsidRDefault="00686129" w:rsidP="00686129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F22AA1">
              <w:rPr>
                <w:rFonts w:ascii="Calibri Light" w:hAnsi="Calibri Light" w:cs="Calibri Light"/>
                <w:szCs w:val="22"/>
              </w:rPr>
              <w:t>Diseño de la estructura de solución a nivel de estructura de datos y procesos</w:t>
            </w:r>
          </w:p>
        </w:tc>
        <w:tc>
          <w:tcPr>
            <w:tcW w:w="708" w:type="pct"/>
            <w:shd w:val="clear" w:color="auto" w:fill="FFFFFF"/>
            <w:vAlign w:val="center"/>
          </w:tcPr>
          <w:p w14:paraId="5427729A" w14:textId="265EAA67" w:rsidR="00686129" w:rsidRPr="00BC2F54" w:rsidRDefault="00686129" w:rsidP="00686129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BC2F54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686129" w:rsidRPr="009848F9" w14:paraId="487C90BF" w14:textId="77777777" w:rsidTr="0095116F">
        <w:tc>
          <w:tcPr>
            <w:tcW w:w="192" w:type="pct"/>
            <w:tcBorders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0FAA879D" w14:textId="625C31E9" w:rsidR="00686129" w:rsidRPr="00DF0960" w:rsidRDefault="00686129" w:rsidP="00686129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6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1C214630" w14:textId="2A6305DB" w:rsidR="00686129" w:rsidRPr="00665E3C" w:rsidRDefault="00686129" w:rsidP="00686129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F22AA1">
              <w:rPr>
                <w:rFonts w:ascii="Calibri Light" w:hAnsi="Calibri Light" w:cs="Calibri Light"/>
                <w:szCs w:val="22"/>
              </w:rPr>
              <w:t>Crear diagramas y documentos que definan la solución y sean apoyo para los programadores</w:t>
            </w:r>
          </w:p>
        </w:tc>
        <w:tc>
          <w:tcPr>
            <w:tcW w:w="708" w:type="pct"/>
            <w:shd w:val="clear" w:color="auto" w:fill="FFFFFF"/>
            <w:vAlign w:val="center"/>
          </w:tcPr>
          <w:p w14:paraId="438E6319" w14:textId="7E42C2FA" w:rsidR="00686129" w:rsidRPr="00D65BCE" w:rsidRDefault="00686129" w:rsidP="00686129">
            <w:pPr>
              <w:pStyle w:val="Ttulo7"/>
              <w:rPr>
                <w:rFonts w:asciiTheme="majorHAnsi" w:hAnsiTheme="majorHAnsi" w:cstheme="majorHAnsi"/>
                <w:color w:val="auto"/>
                <w:sz w:val="22"/>
                <w:szCs w:val="22"/>
                <w:highlight w:val="yellow"/>
              </w:rPr>
            </w:pPr>
            <w:r w:rsidRPr="00BC2F54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686129" w:rsidRPr="009848F9" w14:paraId="48570381" w14:textId="77777777" w:rsidTr="0095116F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6DC9C0FB" w14:textId="6EDB944A" w:rsidR="00686129" w:rsidRPr="00DF0960" w:rsidRDefault="00686129" w:rsidP="00686129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7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FFD55F7" w14:textId="6D41F25C" w:rsidR="00686129" w:rsidRPr="00665E3C" w:rsidRDefault="00686129" w:rsidP="00686129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686129">
              <w:rPr>
                <w:rFonts w:ascii="Calibri Light" w:hAnsi="Calibri Light" w:cs="Calibri Light"/>
                <w:szCs w:val="22"/>
              </w:rPr>
              <w:t>Creación de los requerimientos individuales a Investigación y Desarrollo de Sistemas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  <w:vAlign w:val="center"/>
          </w:tcPr>
          <w:p w14:paraId="64D7DD70" w14:textId="20390CF7" w:rsidR="00686129" w:rsidRPr="00D65BCE" w:rsidRDefault="00686129" w:rsidP="00686129">
            <w:pPr>
              <w:jc w:val="center"/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</w:pPr>
            <w:r w:rsidRPr="00BC2F54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686129" w:rsidRPr="009848F9" w14:paraId="5E7E3E47" w14:textId="77777777" w:rsidTr="00E77473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32ABB81F" w14:textId="2C2816AA" w:rsidR="00686129" w:rsidRDefault="00686129" w:rsidP="00686129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8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0C343EC" w14:textId="55A9114C" w:rsidR="00686129" w:rsidRPr="00686129" w:rsidRDefault="00686129" w:rsidP="00686129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686129">
              <w:rPr>
                <w:rFonts w:ascii="Calibri Light" w:hAnsi="Calibri Light" w:cs="Calibri Light"/>
                <w:szCs w:val="22"/>
              </w:rPr>
              <w:t>Proponer los recursos de especialistas en desarrollo de sistemas necesarios para el plan de programación de sistemas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  <w:vAlign w:val="center"/>
          </w:tcPr>
          <w:p w14:paraId="5E117339" w14:textId="2BF22B02" w:rsidR="00686129" w:rsidRPr="00713EA0" w:rsidRDefault="00686129" w:rsidP="00686129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BC2F54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686129" w:rsidRPr="009848F9" w14:paraId="62B56098" w14:textId="77777777" w:rsidTr="00E77473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2DF605DB" w14:textId="0BC91C91" w:rsidR="00686129" w:rsidRDefault="00686129" w:rsidP="00686129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9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24B71AF" w14:textId="15FB9761" w:rsidR="00686129" w:rsidRPr="00686129" w:rsidRDefault="00686129" w:rsidP="00686129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686129">
              <w:rPr>
                <w:rFonts w:ascii="Calibri Light" w:hAnsi="Calibri Light" w:cs="Calibri Light"/>
                <w:szCs w:val="22"/>
              </w:rPr>
              <w:t>Agendar reuniones con equipo de desarrollo para acordar estructuras y procesos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  <w:vAlign w:val="center"/>
          </w:tcPr>
          <w:p w14:paraId="33551939" w14:textId="60A19255" w:rsidR="00686129" w:rsidRPr="00713EA0" w:rsidRDefault="00686129" w:rsidP="00686129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713EA0">
              <w:rPr>
                <w:rFonts w:ascii="Calibri" w:hAnsi="Calibri" w:cs="Calibri"/>
                <w:color w:val="0070C0"/>
                <w:sz w:val="22"/>
                <w:szCs w:val="22"/>
              </w:rPr>
              <w:t>Eventual</w:t>
            </w:r>
          </w:p>
        </w:tc>
      </w:tr>
      <w:tr w:rsidR="00686129" w:rsidRPr="009848F9" w14:paraId="6386DB6E" w14:textId="77777777" w:rsidTr="00E77473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62640A17" w14:textId="37AD0FA7" w:rsidR="00686129" w:rsidRDefault="00686129" w:rsidP="00686129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10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2E41250" w14:textId="6FEB23B3" w:rsidR="00686129" w:rsidRPr="00686129" w:rsidRDefault="00686129" w:rsidP="00686129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686129">
              <w:rPr>
                <w:rFonts w:ascii="Calibri Light" w:hAnsi="Calibri Light" w:cs="Calibri Light"/>
                <w:szCs w:val="22"/>
              </w:rPr>
              <w:t>Acompañar el proceso de desarrollo y las pruebas internas de I+D para apoyar por posibles consultas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  <w:vAlign w:val="center"/>
          </w:tcPr>
          <w:p w14:paraId="729F4780" w14:textId="3E14CF87" w:rsidR="00686129" w:rsidRPr="00713EA0" w:rsidRDefault="00686129" w:rsidP="00686129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BC2F54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686129" w:rsidRPr="009848F9" w14:paraId="684B5469" w14:textId="77777777" w:rsidTr="00334201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71DF94FC" w14:textId="6AC64735" w:rsidR="00686129" w:rsidRDefault="00686129" w:rsidP="00686129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11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96384FB" w14:textId="2AC58476" w:rsidR="00686129" w:rsidRPr="00686129" w:rsidRDefault="00686129" w:rsidP="00686129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686129">
              <w:rPr>
                <w:rFonts w:ascii="Calibri Light" w:hAnsi="Calibri Light" w:cs="Calibri Light"/>
                <w:szCs w:val="22"/>
              </w:rPr>
              <w:t>Definir y diseñar la configuración de los componentes de las aplicaciones de acuerdo a requerimientos planteados.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  <w:vAlign w:val="center"/>
          </w:tcPr>
          <w:p w14:paraId="69F1475B" w14:textId="5F75E77A" w:rsidR="00686129" w:rsidRPr="00713EA0" w:rsidRDefault="00686129" w:rsidP="00686129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BC2F54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686129" w:rsidRPr="009848F9" w14:paraId="258E37EE" w14:textId="77777777" w:rsidTr="00334201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3BEBBB3E" w14:textId="70CA5AEB" w:rsidR="00686129" w:rsidRDefault="00686129" w:rsidP="00686129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12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D7AFD68" w14:textId="76777536" w:rsidR="00686129" w:rsidRPr="00686129" w:rsidRDefault="00686129" w:rsidP="00686129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686129">
              <w:rPr>
                <w:rFonts w:ascii="Calibri Light" w:hAnsi="Calibri Light" w:cs="Calibri Light"/>
                <w:szCs w:val="22"/>
              </w:rPr>
              <w:t xml:space="preserve">Proponer y consensuar los lineamientos, estándares y metodologías en nuevos proyectos de tecnología 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  <w:vAlign w:val="center"/>
          </w:tcPr>
          <w:p w14:paraId="52586E59" w14:textId="41F794F3" w:rsidR="00686129" w:rsidRPr="00713EA0" w:rsidRDefault="00686129" w:rsidP="00686129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713EA0">
              <w:rPr>
                <w:rFonts w:ascii="Calibri" w:hAnsi="Calibri" w:cs="Calibri"/>
                <w:color w:val="0070C0"/>
                <w:sz w:val="22"/>
                <w:szCs w:val="22"/>
              </w:rPr>
              <w:t>Eventual</w:t>
            </w:r>
          </w:p>
        </w:tc>
      </w:tr>
      <w:tr w:rsidR="00686129" w:rsidRPr="009848F9" w14:paraId="1CD2B2B7" w14:textId="77777777" w:rsidTr="00334201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233063E8" w14:textId="3AFBADE9" w:rsidR="00686129" w:rsidRDefault="00686129" w:rsidP="00686129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lastRenderedPageBreak/>
              <w:t>13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05078F9" w14:textId="77777777" w:rsidR="00686129" w:rsidRPr="00686129" w:rsidRDefault="00686129" w:rsidP="00686129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686129">
              <w:rPr>
                <w:rFonts w:ascii="Calibri Light" w:hAnsi="Calibri Light" w:cs="Calibri Light"/>
                <w:szCs w:val="22"/>
              </w:rPr>
              <w:t xml:space="preserve">Vigilar de cerca las nuevas tecnologías que pueden resultar de ayuda para el desarrollo de proyectos </w:t>
            </w:r>
          </w:p>
          <w:p w14:paraId="127571D5" w14:textId="77777777" w:rsidR="00686129" w:rsidRPr="00686129" w:rsidRDefault="00686129" w:rsidP="00686129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  <w:vAlign w:val="center"/>
          </w:tcPr>
          <w:p w14:paraId="3E9CB4D9" w14:textId="4B48FD7C" w:rsidR="00686129" w:rsidRPr="00713EA0" w:rsidRDefault="00686129" w:rsidP="00686129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713EA0">
              <w:rPr>
                <w:rFonts w:ascii="Calibri" w:hAnsi="Calibri" w:cs="Calibri"/>
                <w:color w:val="0070C0"/>
                <w:sz w:val="22"/>
                <w:szCs w:val="22"/>
              </w:rPr>
              <w:t>Eventual</w:t>
            </w:r>
          </w:p>
        </w:tc>
      </w:tr>
    </w:tbl>
    <w:p w14:paraId="6A55B111" w14:textId="7476D3AE" w:rsidR="00713EA0" w:rsidRPr="00DF0960" w:rsidRDefault="00E81246">
      <w:pPr>
        <w:rPr>
          <w:sz w:val="22"/>
          <w:szCs w:val="22"/>
        </w:rPr>
      </w:pPr>
      <w:r w:rsidRPr="00DF0960">
        <w:rPr>
          <w:sz w:val="22"/>
          <w:szCs w:val="22"/>
        </w:rPr>
        <w:tab/>
      </w: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E81246" w:rsidRPr="00DF0960" w14:paraId="39EA38FF" w14:textId="77777777">
        <w:tc>
          <w:tcPr>
            <w:tcW w:w="10000" w:type="dxa"/>
          </w:tcPr>
          <w:p w14:paraId="3D888885" w14:textId="77777777" w:rsidR="00E81246" w:rsidRPr="00DF0960" w:rsidRDefault="00E81246" w:rsidP="00934483">
            <w:pPr>
              <w:pStyle w:val="Ttulo3"/>
              <w:jc w:val="center"/>
              <w:rPr>
                <w:rFonts w:ascii="Calibri Light" w:hAnsi="Calibri Light" w:cs="Calibri Light"/>
                <w:bCs/>
                <w:sz w:val="22"/>
                <w:szCs w:val="22"/>
              </w:rPr>
            </w:pPr>
            <w:r w:rsidRPr="00DF0960">
              <w:rPr>
                <w:rFonts w:ascii="Calibri Light" w:hAnsi="Calibri Light" w:cs="Calibri Light"/>
                <w:bCs/>
                <w:sz w:val="22"/>
                <w:szCs w:val="22"/>
              </w:rPr>
              <w:t>NORMATIVA DEL PUESTO</w:t>
            </w:r>
          </w:p>
        </w:tc>
      </w:tr>
    </w:tbl>
    <w:p w14:paraId="699970F1" w14:textId="77777777" w:rsidR="00E30981" w:rsidRPr="00DF0960" w:rsidRDefault="00E30981">
      <w:pPr>
        <w:pStyle w:val="Textoindependiente"/>
        <w:rPr>
          <w:rFonts w:ascii="Times New Roman" w:hAnsi="Times New Roman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60"/>
      </w:tblGrid>
      <w:tr w:rsidR="00E30981" w:rsidRPr="00DF0960" w14:paraId="3B2ACE61" w14:textId="77777777" w:rsidTr="000832C3">
        <w:trPr>
          <w:trHeight w:val="1018"/>
        </w:trPr>
        <w:tc>
          <w:tcPr>
            <w:tcW w:w="10000" w:type="dxa"/>
            <w:shd w:val="clear" w:color="auto" w:fill="auto"/>
          </w:tcPr>
          <w:p w14:paraId="334A420B" w14:textId="77777777" w:rsidR="00CC10A0" w:rsidRPr="00772406" w:rsidRDefault="00CC10A0" w:rsidP="00772406">
            <w:pPr>
              <w:pStyle w:val="Textoindependiente"/>
              <w:spacing w:line="276" w:lineRule="auto"/>
              <w:ind w:left="720"/>
              <w:rPr>
                <w:rFonts w:ascii="Calibri Light" w:hAnsi="Calibri Light" w:cs="Calibri Light"/>
                <w:sz w:val="22"/>
                <w:szCs w:val="22"/>
                <w:lang w:val="es-ES"/>
              </w:rPr>
            </w:pPr>
            <w:r w:rsidRPr="00772406">
              <w:rPr>
                <w:rFonts w:ascii="Calibri Light" w:hAnsi="Calibri Light" w:cs="Calibri Light"/>
                <w:sz w:val="22"/>
                <w:szCs w:val="22"/>
                <w:lang w:val="es-ES"/>
              </w:rPr>
              <w:t>Observar el Cumplimiento de:</w:t>
            </w:r>
          </w:p>
          <w:p w14:paraId="3548B88E" w14:textId="530A0CFB" w:rsidR="004D1ADA" w:rsidRPr="00772406" w:rsidRDefault="00CC10A0" w:rsidP="00772406">
            <w:pPr>
              <w:pStyle w:val="Textoindependiente"/>
              <w:numPr>
                <w:ilvl w:val="0"/>
                <w:numId w:val="2"/>
              </w:numPr>
              <w:spacing w:line="276" w:lineRule="auto"/>
              <w:rPr>
                <w:rFonts w:ascii="Calibri Light" w:hAnsi="Calibri Light" w:cs="Calibri Light"/>
                <w:sz w:val="22"/>
                <w:szCs w:val="22"/>
                <w:lang w:val="es-ES"/>
              </w:rPr>
            </w:pPr>
            <w:r w:rsidRPr="00772406">
              <w:rPr>
                <w:rFonts w:ascii="Calibri Light" w:hAnsi="Calibri Light" w:cs="Calibri Light"/>
                <w:sz w:val="22"/>
                <w:szCs w:val="22"/>
                <w:lang w:val="es-ES"/>
              </w:rPr>
              <w:t>Reglamento Interno de la Empresa</w:t>
            </w:r>
          </w:p>
          <w:p w14:paraId="38DAC0FF" w14:textId="4B5F4AE3" w:rsidR="00713EA0" w:rsidRPr="00686129" w:rsidRDefault="004D1ADA" w:rsidP="00686129">
            <w:pPr>
              <w:pStyle w:val="Textoindependiente"/>
              <w:numPr>
                <w:ilvl w:val="0"/>
                <w:numId w:val="2"/>
              </w:numPr>
              <w:spacing w:line="276" w:lineRule="auto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772406">
              <w:rPr>
                <w:rFonts w:ascii="Calibri Light" w:hAnsi="Calibri Light" w:cs="Calibri Light"/>
                <w:sz w:val="22"/>
                <w:szCs w:val="22"/>
                <w:lang w:val="es-ES"/>
              </w:rPr>
              <w:t>Normas de Calidad establecidas por la Empresa.</w:t>
            </w:r>
          </w:p>
        </w:tc>
      </w:tr>
    </w:tbl>
    <w:p w14:paraId="743C2D9C" w14:textId="77777777" w:rsidR="00E30981" w:rsidRPr="00DF0960" w:rsidRDefault="00E30981">
      <w:pPr>
        <w:pStyle w:val="Textoindependiente"/>
        <w:rPr>
          <w:rFonts w:ascii="Times New Roman" w:hAnsi="Times New Roman"/>
          <w:sz w:val="22"/>
          <w:szCs w:val="22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E81246" w:rsidRPr="00DF0960" w14:paraId="2117D862" w14:textId="77777777">
        <w:tc>
          <w:tcPr>
            <w:tcW w:w="10000" w:type="dxa"/>
            <w:tcBorders>
              <w:bottom w:val="single" w:sz="6" w:space="0" w:color="008000"/>
            </w:tcBorders>
          </w:tcPr>
          <w:p w14:paraId="43AEB9B9" w14:textId="77777777" w:rsidR="00E81246" w:rsidRPr="00DF0960" w:rsidRDefault="00CD562C" w:rsidP="000832C3">
            <w:pPr>
              <w:pStyle w:val="Ttulo3"/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DF0960">
              <w:rPr>
                <w:rFonts w:ascii="Calibri Light" w:hAnsi="Calibri Light" w:cs="Calibri Light"/>
                <w:bCs/>
                <w:sz w:val="22"/>
                <w:szCs w:val="22"/>
              </w:rPr>
              <w:t>CONOCIMIENTOS</w:t>
            </w:r>
            <w:r w:rsidR="00E81246" w:rsidRPr="00DF0960">
              <w:rPr>
                <w:rFonts w:ascii="Calibri Light" w:hAnsi="Calibri Light" w:cs="Calibri Light"/>
                <w:bCs/>
                <w:sz w:val="22"/>
                <w:szCs w:val="22"/>
              </w:rPr>
              <w:t xml:space="preserve"> </w:t>
            </w:r>
            <w:r w:rsidRPr="00DF0960">
              <w:rPr>
                <w:rFonts w:ascii="Calibri Light" w:hAnsi="Calibri Light" w:cs="Calibri Light"/>
                <w:bCs/>
                <w:sz w:val="22"/>
                <w:szCs w:val="22"/>
              </w:rPr>
              <w:t xml:space="preserve">REQUERIDOS EN </w:t>
            </w:r>
            <w:r w:rsidR="00E81246" w:rsidRPr="00DF0960">
              <w:rPr>
                <w:rFonts w:ascii="Calibri Light" w:hAnsi="Calibri Light" w:cs="Calibri Light"/>
                <w:bCs/>
                <w:sz w:val="22"/>
                <w:szCs w:val="22"/>
              </w:rPr>
              <w:t>EL PUESTO</w:t>
            </w:r>
          </w:p>
        </w:tc>
      </w:tr>
    </w:tbl>
    <w:p w14:paraId="2AD4E9D7" w14:textId="77777777" w:rsidR="00ED55B5" w:rsidRPr="00DF0960" w:rsidRDefault="00ED55B5">
      <w:pPr>
        <w:pStyle w:val="Textoindependiente"/>
        <w:rPr>
          <w:rFonts w:ascii="Times New Roman" w:hAnsi="Times New Roman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60"/>
      </w:tblGrid>
      <w:tr w:rsidR="00ED55B5" w:rsidRPr="00DF0960" w14:paraId="0340CBA8" w14:textId="77777777" w:rsidTr="002F5D2B">
        <w:tc>
          <w:tcPr>
            <w:tcW w:w="10000" w:type="dxa"/>
            <w:shd w:val="clear" w:color="auto" w:fill="auto"/>
          </w:tcPr>
          <w:p w14:paraId="451BA676" w14:textId="45AD2333" w:rsidR="00ED55B5" w:rsidRDefault="003204EA" w:rsidP="00ED55B5">
            <w:pPr>
              <w:pStyle w:val="Textoindependient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Inicial</w:t>
            </w:r>
            <w:r w:rsidR="00ED55B5" w:rsidRPr="00DF096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: </w:t>
            </w:r>
          </w:p>
          <w:p w14:paraId="50CDD009" w14:textId="77777777" w:rsidR="007062C2" w:rsidRPr="00DF0960" w:rsidRDefault="007062C2" w:rsidP="00ED55B5">
            <w:pPr>
              <w:pStyle w:val="Textoindependient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0C619098" w14:textId="31B5AB55" w:rsidR="00077A4E" w:rsidRDefault="00077A4E" w:rsidP="00077A4E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before="120"/>
              <w:ind w:left="72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772406">
              <w:rPr>
                <w:rFonts w:asciiTheme="majorHAnsi" w:hAnsiTheme="majorHAnsi" w:cstheme="majorHAnsi"/>
                <w:sz w:val="22"/>
                <w:szCs w:val="22"/>
              </w:rPr>
              <w:t xml:space="preserve">Conocimientos en Sistemas de Información </w:t>
            </w:r>
            <w:r w:rsidR="00686129">
              <w:rPr>
                <w:rFonts w:asciiTheme="majorHAnsi" w:hAnsiTheme="majorHAnsi" w:cstheme="majorHAnsi"/>
                <w:sz w:val="22"/>
                <w:szCs w:val="22"/>
              </w:rPr>
              <w:t>y administración de bases de datos</w:t>
            </w:r>
          </w:p>
          <w:p w14:paraId="217AA71C" w14:textId="63ADB53F" w:rsidR="00686129" w:rsidRDefault="00686129" w:rsidP="00077A4E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before="120"/>
              <w:ind w:left="72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Conocimientos t</w:t>
            </w:r>
            <w:r w:rsidR="00725905">
              <w:rPr>
                <w:rFonts w:asciiTheme="majorHAnsi" w:hAnsiTheme="majorHAnsi" w:cstheme="majorHAnsi"/>
                <w:sz w:val="22"/>
                <w:szCs w:val="22"/>
              </w:rPr>
              <w:t>écnicos</w:t>
            </w:r>
          </w:p>
          <w:p w14:paraId="1A0F1AF0" w14:textId="0E520F5D" w:rsidR="00725905" w:rsidRPr="00772406" w:rsidRDefault="00725905" w:rsidP="00077A4E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before="120"/>
              <w:ind w:left="72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Experiencia en programación</w:t>
            </w:r>
          </w:p>
          <w:p w14:paraId="4B1A885F" w14:textId="77777777" w:rsidR="00725905" w:rsidRPr="00725905" w:rsidRDefault="00725905" w:rsidP="00077A4E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before="120"/>
              <w:ind w:left="72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725905">
              <w:rPr>
                <w:rFonts w:asciiTheme="majorHAnsi" w:hAnsiTheme="majorHAnsi" w:cstheme="majorHAnsi"/>
                <w:sz w:val="22"/>
                <w:szCs w:val="22"/>
                <w:lang w:val="es-ES_tradnl"/>
              </w:rPr>
              <w:t>Conocimientos de Gestión de Proyectos.</w:t>
            </w:r>
          </w:p>
          <w:p w14:paraId="5A29EC32" w14:textId="77777777" w:rsidR="00725905" w:rsidRDefault="00725905" w:rsidP="00077A4E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before="120"/>
              <w:ind w:left="72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725905">
              <w:rPr>
                <w:rFonts w:asciiTheme="majorHAnsi" w:hAnsiTheme="majorHAnsi" w:cstheme="majorHAnsi"/>
                <w:sz w:val="22"/>
                <w:szCs w:val="22"/>
              </w:rPr>
              <w:t>Conocimientos y experiencia como Oracle DBA</w:t>
            </w:r>
          </w:p>
          <w:p w14:paraId="61CE8301" w14:textId="4A84ADD5" w:rsidR="00725905" w:rsidRDefault="00725905" w:rsidP="00077A4E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before="120"/>
              <w:ind w:left="72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725905">
              <w:rPr>
                <w:rFonts w:asciiTheme="majorHAnsi" w:hAnsiTheme="majorHAnsi" w:cstheme="majorHAnsi"/>
                <w:sz w:val="22"/>
                <w:szCs w:val="22"/>
              </w:rPr>
              <w:t>Conocimientos sobre Desarrollo Web, en tecnologías Java.</w:t>
            </w:r>
          </w:p>
          <w:p w14:paraId="5F0D9081" w14:textId="77777777" w:rsidR="00725905" w:rsidRDefault="00725905" w:rsidP="00725905">
            <w:pPr>
              <w:tabs>
                <w:tab w:val="left" w:pos="720"/>
              </w:tabs>
              <w:suppressAutoHyphens/>
              <w:spacing w:before="120"/>
              <w:ind w:left="72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3DAC905" w14:textId="3A61F2BA" w:rsidR="00ED55B5" w:rsidRPr="00DF0960" w:rsidRDefault="00077A4E" w:rsidP="002F5D2B">
            <w:pPr>
              <w:pStyle w:val="Textoindependiente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3B5EA7F2" w14:textId="77777777" w:rsidR="00ED55B5" w:rsidRPr="00DF0960" w:rsidRDefault="00ED55B5" w:rsidP="00863D89">
            <w:pPr>
              <w:pStyle w:val="Textoindependient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F0960">
              <w:rPr>
                <w:rFonts w:ascii="Calibri" w:hAnsi="Calibri" w:cs="Calibri"/>
                <w:b/>
                <w:bCs/>
                <w:sz w:val="22"/>
                <w:szCs w:val="22"/>
              </w:rPr>
              <w:t>En el Proceso:</w:t>
            </w:r>
          </w:p>
          <w:p w14:paraId="395DD4AB" w14:textId="77777777" w:rsidR="00863D89" w:rsidRPr="00DF0960" w:rsidRDefault="00863D89" w:rsidP="00863D89">
            <w:pPr>
              <w:pStyle w:val="Textoindependient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1B210DE5" w14:textId="5203C515" w:rsidR="00725905" w:rsidRPr="002B72EC" w:rsidRDefault="00077A4E" w:rsidP="002B72EC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before="120"/>
              <w:ind w:left="720"/>
              <w:jc w:val="both"/>
              <w:rPr>
                <w:rFonts w:ascii="Calibri Light" w:hAnsi="Calibri Light" w:cs="Calibri Light"/>
                <w:sz w:val="22"/>
                <w:szCs w:val="22"/>
                <w:lang w:val="es-ES_tradnl"/>
              </w:rPr>
            </w:pPr>
            <w:r w:rsidRPr="00077A4E">
              <w:rPr>
                <w:rFonts w:ascii="Calibri Light" w:hAnsi="Calibri Light" w:cs="Calibri Light"/>
                <w:sz w:val="22"/>
                <w:szCs w:val="22"/>
              </w:rPr>
              <w:t>Guía básica de Matriz de Requisitos mínimos de Capacitación según procedimiento establecido.</w:t>
            </w:r>
          </w:p>
          <w:p w14:paraId="444E19CE" w14:textId="672F8DE9" w:rsidR="00ED55B5" w:rsidRPr="00E70C8F" w:rsidRDefault="00ED55B5" w:rsidP="00077A4E">
            <w:pPr>
              <w:ind w:left="720"/>
              <w:rPr>
                <w:rFonts w:ascii="Calibri Light" w:hAnsi="Calibri Light" w:cs="Calibri Light"/>
                <w:sz w:val="22"/>
                <w:szCs w:val="22"/>
                <w:lang w:val="es-ES_tradnl"/>
              </w:rPr>
            </w:pPr>
          </w:p>
        </w:tc>
      </w:tr>
    </w:tbl>
    <w:p w14:paraId="67D19B02" w14:textId="77777777" w:rsidR="00E81246" w:rsidRPr="00DF0960" w:rsidRDefault="00E81246" w:rsidP="00ED55B5">
      <w:pPr>
        <w:spacing w:before="40"/>
        <w:ind w:right="504"/>
        <w:rPr>
          <w:sz w:val="22"/>
          <w:szCs w:val="22"/>
          <w:lang w:val="es-AR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E81246" w:rsidRPr="00DF0960" w14:paraId="4FAB0982" w14:textId="77777777">
        <w:tc>
          <w:tcPr>
            <w:tcW w:w="10000" w:type="dxa"/>
            <w:tcBorders>
              <w:bottom w:val="single" w:sz="6" w:space="0" w:color="008000"/>
            </w:tcBorders>
          </w:tcPr>
          <w:p w14:paraId="6F3497A8" w14:textId="77777777" w:rsidR="00E81246" w:rsidRPr="00DF0960" w:rsidRDefault="00E81246" w:rsidP="00790A9D">
            <w:pPr>
              <w:pStyle w:val="Ttulo3"/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DF0960">
              <w:rPr>
                <w:rFonts w:ascii="Calibri Light" w:hAnsi="Calibri Light" w:cs="Calibri Light"/>
                <w:bCs/>
                <w:sz w:val="22"/>
                <w:szCs w:val="22"/>
              </w:rPr>
              <w:t>PERFIL DEL PUESTO</w:t>
            </w:r>
          </w:p>
        </w:tc>
      </w:tr>
    </w:tbl>
    <w:p w14:paraId="6F989545" w14:textId="77777777" w:rsidR="00ED55B5" w:rsidRPr="00DF0960" w:rsidRDefault="00ED55B5">
      <w:pPr>
        <w:pStyle w:val="Ttulo4"/>
        <w:spacing w:before="0"/>
        <w:rPr>
          <w:rFonts w:ascii="Times New Roman" w:hAnsi="Times New Roman"/>
          <w:b w:val="0"/>
          <w:sz w:val="22"/>
          <w:szCs w:val="22"/>
        </w:rPr>
      </w:pPr>
    </w:p>
    <w:p w14:paraId="4BA35820" w14:textId="77777777" w:rsidR="00790A9D" w:rsidRPr="00DF0960" w:rsidRDefault="00790A9D" w:rsidP="00790A9D">
      <w:pPr>
        <w:rPr>
          <w:rFonts w:ascii="Calibri" w:hAnsi="Calibri" w:cs="Calibri"/>
          <w:b/>
          <w:bCs/>
          <w:sz w:val="22"/>
          <w:szCs w:val="22"/>
        </w:rPr>
      </w:pPr>
      <w:r w:rsidRPr="00DF0960">
        <w:rPr>
          <w:rFonts w:ascii="Calibri" w:hAnsi="Calibri" w:cs="Calibri"/>
          <w:b/>
          <w:bCs/>
          <w:sz w:val="22"/>
          <w:szCs w:val="22"/>
        </w:rPr>
        <w:t>Competencias Técnicas y personales</w:t>
      </w:r>
    </w:p>
    <w:p w14:paraId="5478985E" w14:textId="77777777" w:rsidR="00790A9D" w:rsidRPr="00DF0960" w:rsidRDefault="00790A9D" w:rsidP="00790A9D">
      <w:pPr>
        <w:rPr>
          <w:rFonts w:ascii="Calibri" w:hAnsi="Calibri" w:cs="Calibri"/>
          <w:b/>
          <w:bCs/>
          <w:sz w:val="22"/>
          <w:szCs w:val="22"/>
        </w:rPr>
      </w:pPr>
      <w:r w:rsidRPr="00DF0960">
        <w:rPr>
          <w:rFonts w:ascii="Calibri" w:hAnsi="Calibri" w:cs="Calibri"/>
          <w:b/>
          <w:bCs/>
          <w:sz w:val="22"/>
          <w:szCs w:val="22"/>
        </w:rPr>
        <w:t xml:space="preserve">EDUCACIÓN: </w:t>
      </w:r>
    </w:p>
    <w:p w14:paraId="345CF923" w14:textId="46B7DFB6" w:rsidR="00740188" w:rsidRDefault="00725905" w:rsidP="00465F5E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725905">
        <w:rPr>
          <w:rFonts w:asciiTheme="majorHAnsi" w:hAnsiTheme="majorHAnsi" w:cstheme="majorHAnsi"/>
          <w:sz w:val="22"/>
          <w:szCs w:val="22"/>
        </w:rPr>
        <w:t>Graduado en Licenciatura o Ingeniería en Computación, deseable con Maestría en Dirección</w:t>
      </w:r>
    </w:p>
    <w:p w14:paraId="0FC889DF" w14:textId="77777777" w:rsidR="00465F5E" w:rsidRPr="00DF0960" w:rsidRDefault="00465F5E" w:rsidP="00465F5E">
      <w:pPr>
        <w:ind w:left="720"/>
        <w:rPr>
          <w:rFonts w:ascii="Calibri" w:hAnsi="Calibri" w:cs="Calibri"/>
          <w:sz w:val="22"/>
          <w:szCs w:val="22"/>
        </w:rPr>
      </w:pPr>
    </w:p>
    <w:p w14:paraId="6DCE88C2" w14:textId="77777777" w:rsidR="00740188" w:rsidRPr="00DF0960" w:rsidRDefault="00740188" w:rsidP="009D5B33">
      <w:pPr>
        <w:rPr>
          <w:rFonts w:ascii="Calibri" w:hAnsi="Calibri" w:cs="Calibri"/>
          <w:sz w:val="22"/>
          <w:szCs w:val="22"/>
        </w:rPr>
      </w:pPr>
    </w:p>
    <w:p w14:paraId="27615A89" w14:textId="77777777" w:rsidR="00740188" w:rsidRPr="00DF0960" w:rsidRDefault="00740188" w:rsidP="00740188">
      <w:pPr>
        <w:rPr>
          <w:rFonts w:ascii="Calibri" w:hAnsi="Calibri" w:cs="Calibri"/>
          <w:b/>
          <w:bCs/>
          <w:sz w:val="22"/>
          <w:szCs w:val="22"/>
        </w:rPr>
      </w:pPr>
      <w:r w:rsidRPr="00DF0960">
        <w:rPr>
          <w:rFonts w:ascii="Calibri" w:hAnsi="Calibri" w:cs="Calibri"/>
          <w:b/>
          <w:bCs/>
          <w:sz w:val="22"/>
          <w:szCs w:val="22"/>
        </w:rPr>
        <w:t xml:space="preserve">EXPERIENCIA LABORAL: </w:t>
      </w:r>
    </w:p>
    <w:p w14:paraId="63D8BEBF" w14:textId="48F59A09" w:rsidR="009910D7" w:rsidRPr="009D5B33" w:rsidRDefault="00725905" w:rsidP="009D5B33">
      <w:pPr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725905">
        <w:rPr>
          <w:rFonts w:asciiTheme="majorHAnsi" w:hAnsiTheme="majorHAnsi" w:cstheme="majorHAnsi"/>
          <w:sz w:val="22"/>
          <w:szCs w:val="22"/>
        </w:rPr>
        <w:t>5 años como mínimo en posiciones similares, deseable en empresas de reconocida trayectoria.</w:t>
      </w:r>
    </w:p>
    <w:p w14:paraId="0172F5D6" w14:textId="77777777" w:rsidR="009D5B33" w:rsidRPr="009910D7" w:rsidRDefault="009D5B33" w:rsidP="009910D7">
      <w:pPr>
        <w:ind w:left="720"/>
        <w:rPr>
          <w:rFonts w:ascii="Calibri" w:hAnsi="Calibri" w:cs="Calibri"/>
          <w:sz w:val="22"/>
          <w:szCs w:val="22"/>
        </w:rPr>
      </w:pPr>
    </w:p>
    <w:p w14:paraId="0BAFA7FB" w14:textId="068737EC" w:rsidR="00790A9D" w:rsidRPr="00DF0960" w:rsidRDefault="00CE7DE4" w:rsidP="00465F5E">
      <w:pPr>
        <w:rPr>
          <w:rFonts w:ascii="Calibri" w:hAnsi="Calibri" w:cs="Calibri"/>
          <w:b/>
          <w:bCs/>
          <w:sz w:val="22"/>
          <w:szCs w:val="22"/>
        </w:rPr>
      </w:pPr>
      <w:r w:rsidRPr="00DF0960">
        <w:rPr>
          <w:rFonts w:ascii="Calibri" w:hAnsi="Calibri" w:cs="Calibri"/>
          <w:b/>
          <w:bCs/>
          <w:sz w:val="22"/>
          <w:szCs w:val="22"/>
        </w:rPr>
        <w:lastRenderedPageBreak/>
        <w:t xml:space="preserve">HABILIDADES: </w:t>
      </w:r>
    </w:p>
    <w:p w14:paraId="70F21AB4" w14:textId="4ED5181D" w:rsidR="00D440FD" w:rsidRPr="00772406" w:rsidRDefault="002133FF" w:rsidP="009D5B33">
      <w:pPr>
        <w:numPr>
          <w:ilvl w:val="0"/>
          <w:numId w:val="28"/>
        </w:numPr>
        <w:rPr>
          <w:rFonts w:asciiTheme="majorHAnsi" w:hAnsiTheme="majorHAnsi" w:cstheme="majorHAnsi"/>
          <w:sz w:val="22"/>
          <w:szCs w:val="22"/>
        </w:rPr>
      </w:pPr>
      <w:r w:rsidRPr="00772406">
        <w:rPr>
          <w:rFonts w:asciiTheme="majorHAnsi" w:hAnsiTheme="majorHAnsi" w:cstheme="majorHAnsi"/>
          <w:sz w:val="22"/>
          <w:szCs w:val="22"/>
        </w:rPr>
        <w:t>Capacidad analítica.</w:t>
      </w:r>
    </w:p>
    <w:p w14:paraId="1E7297E6" w14:textId="3588AD2A" w:rsidR="002133FF" w:rsidRDefault="00D440FD" w:rsidP="00713EA0">
      <w:pPr>
        <w:numPr>
          <w:ilvl w:val="0"/>
          <w:numId w:val="28"/>
        </w:numPr>
        <w:rPr>
          <w:rFonts w:asciiTheme="majorHAnsi" w:hAnsiTheme="majorHAnsi" w:cstheme="majorHAnsi"/>
          <w:sz w:val="22"/>
          <w:szCs w:val="22"/>
        </w:rPr>
      </w:pPr>
      <w:r w:rsidRPr="00772406">
        <w:rPr>
          <w:rFonts w:asciiTheme="majorHAnsi" w:hAnsiTheme="majorHAnsi" w:cstheme="majorHAnsi"/>
          <w:sz w:val="22"/>
          <w:szCs w:val="22"/>
        </w:rPr>
        <w:t>Ca</w:t>
      </w:r>
      <w:r w:rsidR="009D5B33">
        <w:rPr>
          <w:rFonts w:asciiTheme="majorHAnsi" w:hAnsiTheme="majorHAnsi" w:cstheme="majorHAnsi"/>
          <w:sz w:val="22"/>
          <w:szCs w:val="22"/>
        </w:rPr>
        <w:t>lidad en su trabajo</w:t>
      </w:r>
    </w:p>
    <w:p w14:paraId="5767EBF7" w14:textId="5DE5960B" w:rsidR="00951E18" w:rsidRDefault="00951E18" w:rsidP="00713EA0">
      <w:pPr>
        <w:numPr>
          <w:ilvl w:val="0"/>
          <w:numId w:val="2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Capacidad para implementar Métodos de trabajo </w:t>
      </w:r>
    </w:p>
    <w:p w14:paraId="4BB9FA64" w14:textId="77820792" w:rsidR="00951E18" w:rsidRDefault="00951E18" w:rsidP="00713EA0">
      <w:pPr>
        <w:numPr>
          <w:ilvl w:val="0"/>
          <w:numId w:val="2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Capacidad de criterio para la toma de decisiones</w:t>
      </w:r>
    </w:p>
    <w:p w14:paraId="52695311" w14:textId="3EE01EC1" w:rsidR="00951E18" w:rsidRPr="00713EA0" w:rsidRDefault="00951E18" w:rsidP="00713EA0">
      <w:pPr>
        <w:numPr>
          <w:ilvl w:val="0"/>
          <w:numId w:val="2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Facilidad de expresión Oral y Escrita</w:t>
      </w:r>
    </w:p>
    <w:p w14:paraId="2B055908" w14:textId="77777777" w:rsidR="002133FF" w:rsidRPr="00DF0960" w:rsidRDefault="002133FF" w:rsidP="002133FF">
      <w:pPr>
        <w:rPr>
          <w:rFonts w:ascii="Calibri" w:hAnsi="Calibri" w:cs="Calibri"/>
          <w:sz w:val="22"/>
          <w:szCs w:val="22"/>
        </w:rPr>
      </w:pPr>
    </w:p>
    <w:p w14:paraId="229DBAB2" w14:textId="53356284" w:rsidR="00507EE1" w:rsidRPr="00DF0960" w:rsidRDefault="00507EE1" w:rsidP="00507EE1">
      <w:pPr>
        <w:rPr>
          <w:rFonts w:ascii="Calibri" w:hAnsi="Calibri" w:cs="Calibri"/>
          <w:b/>
          <w:bCs/>
          <w:sz w:val="22"/>
          <w:szCs w:val="22"/>
        </w:rPr>
      </w:pPr>
      <w:r w:rsidRPr="00DF0960">
        <w:rPr>
          <w:rFonts w:ascii="Calibri" w:hAnsi="Calibri" w:cs="Calibri"/>
          <w:b/>
          <w:bCs/>
          <w:sz w:val="22"/>
          <w:szCs w:val="22"/>
        </w:rPr>
        <w:t>APTITUDES</w:t>
      </w:r>
      <w:r w:rsidR="00D440FD">
        <w:rPr>
          <w:rFonts w:ascii="Calibri" w:hAnsi="Calibri" w:cs="Calibri"/>
          <w:b/>
          <w:bCs/>
          <w:sz w:val="22"/>
          <w:szCs w:val="22"/>
        </w:rPr>
        <w:t xml:space="preserve"> Y VALORES</w:t>
      </w:r>
      <w:r w:rsidRPr="00DF0960">
        <w:rPr>
          <w:rFonts w:ascii="Calibri" w:hAnsi="Calibri" w:cs="Calibri"/>
          <w:b/>
          <w:bCs/>
          <w:sz w:val="22"/>
          <w:szCs w:val="22"/>
        </w:rPr>
        <w:t xml:space="preserve">: </w:t>
      </w:r>
    </w:p>
    <w:p w14:paraId="180FFAE9" w14:textId="44533D48" w:rsidR="00507EE1" w:rsidRDefault="00725905" w:rsidP="00BC2F54">
      <w:pPr>
        <w:numPr>
          <w:ilvl w:val="0"/>
          <w:numId w:val="27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Liderazgo</w:t>
      </w:r>
    </w:p>
    <w:p w14:paraId="4862C07B" w14:textId="361C871D" w:rsidR="00725905" w:rsidRDefault="00725905" w:rsidP="00BC2F54">
      <w:pPr>
        <w:numPr>
          <w:ilvl w:val="0"/>
          <w:numId w:val="27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Trabajo en equipo</w:t>
      </w:r>
    </w:p>
    <w:p w14:paraId="5300EAB1" w14:textId="54DDB36D" w:rsidR="00713EA0" w:rsidRPr="00772406" w:rsidRDefault="00713EA0" w:rsidP="00BC2F54">
      <w:pPr>
        <w:numPr>
          <w:ilvl w:val="0"/>
          <w:numId w:val="27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Excelentes relaciones interpersonales</w:t>
      </w:r>
    </w:p>
    <w:p w14:paraId="30456C72" w14:textId="77777777" w:rsidR="00D440FD" w:rsidRPr="00772406" w:rsidRDefault="00D440FD" w:rsidP="00BC2F54">
      <w:pPr>
        <w:numPr>
          <w:ilvl w:val="0"/>
          <w:numId w:val="27"/>
        </w:numPr>
        <w:rPr>
          <w:rFonts w:asciiTheme="majorHAnsi" w:hAnsiTheme="majorHAnsi" w:cstheme="majorHAnsi"/>
          <w:sz w:val="22"/>
          <w:szCs w:val="22"/>
        </w:rPr>
      </w:pPr>
      <w:r w:rsidRPr="00772406">
        <w:rPr>
          <w:rFonts w:asciiTheme="majorHAnsi" w:hAnsiTheme="majorHAnsi" w:cstheme="majorHAnsi"/>
          <w:sz w:val="22"/>
          <w:szCs w:val="22"/>
        </w:rPr>
        <w:t xml:space="preserve">Orientado(a) al cumplimiento de metas </w:t>
      </w:r>
    </w:p>
    <w:p w14:paraId="6DC7E842" w14:textId="77777777" w:rsidR="00CE7DE4" w:rsidRPr="00DF0960" w:rsidRDefault="00CE7DE4" w:rsidP="00790A9D">
      <w:pPr>
        <w:rPr>
          <w:rFonts w:ascii="Calibri" w:hAnsi="Calibri" w:cs="Calibri"/>
          <w:b/>
          <w:bCs/>
          <w:sz w:val="22"/>
          <w:szCs w:val="22"/>
        </w:rPr>
      </w:pPr>
    </w:p>
    <w:p w14:paraId="29262463" w14:textId="77777777" w:rsidR="0069411D" w:rsidRPr="00DF0960" w:rsidRDefault="0069411D" w:rsidP="0069411D">
      <w:pPr>
        <w:rPr>
          <w:rFonts w:ascii="Calibri" w:hAnsi="Calibri" w:cs="Calibri"/>
          <w:b/>
          <w:bCs/>
          <w:sz w:val="22"/>
          <w:szCs w:val="22"/>
        </w:rPr>
      </w:pPr>
      <w:r w:rsidRPr="00DF0960">
        <w:rPr>
          <w:rFonts w:ascii="Calibri" w:hAnsi="Calibri" w:cs="Calibri"/>
          <w:b/>
          <w:bCs/>
          <w:sz w:val="22"/>
          <w:szCs w:val="22"/>
        </w:rPr>
        <w:t xml:space="preserve">REQUISITOS FÍSICOS: </w:t>
      </w:r>
    </w:p>
    <w:p w14:paraId="374EBFE9" w14:textId="62DA8FDC" w:rsidR="0069411D" w:rsidRPr="00772406" w:rsidRDefault="0069411D" w:rsidP="00E47AAF">
      <w:pPr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772406">
        <w:rPr>
          <w:rFonts w:asciiTheme="majorHAnsi" w:hAnsiTheme="majorHAnsi" w:cstheme="majorHAnsi"/>
          <w:sz w:val="22"/>
          <w:szCs w:val="22"/>
        </w:rPr>
        <w:t xml:space="preserve">Edad </w:t>
      </w:r>
      <w:r w:rsidR="00D440FD" w:rsidRPr="00772406">
        <w:rPr>
          <w:rFonts w:asciiTheme="majorHAnsi" w:hAnsiTheme="majorHAnsi" w:cstheme="majorHAnsi"/>
          <w:sz w:val="22"/>
          <w:szCs w:val="22"/>
        </w:rPr>
        <w:t>mayor</w:t>
      </w:r>
      <w:r w:rsidRPr="00772406">
        <w:rPr>
          <w:rFonts w:asciiTheme="majorHAnsi" w:hAnsiTheme="majorHAnsi" w:cstheme="majorHAnsi"/>
          <w:sz w:val="22"/>
          <w:szCs w:val="22"/>
        </w:rPr>
        <w:t xml:space="preserve"> de </w:t>
      </w:r>
      <w:r w:rsidR="00951E18">
        <w:rPr>
          <w:rFonts w:asciiTheme="majorHAnsi" w:hAnsiTheme="majorHAnsi" w:cstheme="majorHAnsi"/>
          <w:sz w:val="22"/>
          <w:szCs w:val="22"/>
        </w:rPr>
        <w:t>3</w:t>
      </w:r>
      <w:r w:rsidR="00713EA0">
        <w:rPr>
          <w:rFonts w:asciiTheme="majorHAnsi" w:hAnsiTheme="majorHAnsi" w:cstheme="majorHAnsi"/>
          <w:sz w:val="22"/>
          <w:szCs w:val="22"/>
        </w:rPr>
        <w:t>5</w:t>
      </w:r>
      <w:r w:rsidRPr="00772406">
        <w:rPr>
          <w:rFonts w:asciiTheme="majorHAnsi" w:hAnsiTheme="majorHAnsi" w:cstheme="majorHAnsi"/>
          <w:sz w:val="22"/>
          <w:szCs w:val="22"/>
        </w:rPr>
        <w:t xml:space="preserve"> años. </w:t>
      </w:r>
    </w:p>
    <w:p w14:paraId="63250E3B" w14:textId="77777777" w:rsidR="0069411D" w:rsidRPr="00772406" w:rsidRDefault="0069411D" w:rsidP="00E47AAF">
      <w:pPr>
        <w:numPr>
          <w:ilvl w:val="0"/>
          <w:numId w:val="10"/>
        </w:numPr>
        <w:rPr>
          <w:rFonts w:asciiTheme="majorHAnsi" w:hAnsiTheme="majorHAnsi" w:cstheme="majorHAnsi"/>
          <w:color w:val="0070C0"/>
          <w:sz w:val="22"/>
          <w:szCs w:val="22"/>
        </w:rPr>
      </w:pPr>
      <w:r w:rsidRPr="00772406">
        <w:rPr>
          <w:rFonts w:asciiTheme="majorHAnsi" w:hAnsiTheme="majorHAnsi" w:cstheme="majorHAnsi"/>
          <w:color w:val="0070C0"/>
          <w:sz w:val="22"/>
          <w:szCs w:val="22"/>
        </w:rPr>
        <w:t xml:space="preserve">Género: </w:t>
      </w:r>
      <w:r w:rsidR="004D35BF" w:rsidRPr="00772406">
        <w:rPr>
          <w:rFonts w:asciiTheme="majorHAnsi" w:hAnsiTheme="majorHAnsi" w:cstheme="majorHAnsi"/>
          <w:color w:val="0070C0"/>
          <w:sz w:val="22"/>
          <w:szCs w:val="22"/>
        </w:rPr>
        <w:t>Indiferente.</w:t>
      </w:r>
    </w:p>
    <w:p w14:paraId="1F9FDD4E" w14:textId="77777777" w:rsidR="0069411D" w:rsidRPr="00772406" w:rsidRDefault="0069411D" w:rsidP="00E47AAF">
      <w:pPr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772406">
        <w:rPr>
          <w:rFonts w:asciiTheme="majorHAnsi" w:hAnsiTheme="majorHAnsi" w:cstheme="majorHAnsi"/>
          <w:color w:val="0070C0"/>
          <w:sz w:val="22"/>
          <w:szCs w:val="22"/>
        </w:rPr>
        <w:t>Estado civil: Indiferente</w:t>
      </w:r>
      <w:r w:rsidRPr="00772406">
        <w:rPr>
          <w:rFonts w:asciiTheme="majorHAnsi" w:hAnsiTheme="majorHAnsi" w:cstheme="majorHAnsi"/>
          <w:sz w:val="22"/>
          <w:szCs w:val="22"/>
        </w:rPr>
        <w:t>.</w:t>
      </w:r>
    </w:p>
    <w:p w14:paraId="52F9B414" w14:textId="77777777" w:rsidR="0069411D" w:rsidRPr="00DF0960" w:rsidRDefault="0069411D" w:rsidP="00790A9D">
      <w:pPr>
        <w:rPr>
          <w:rFonts w:ascii="Calibri" w:hAnsi="Calibri" w:cs="Calibri"/>
          <w:b/>
          <w:bCs/>
          <w:sz w:val="22"/>
          <w:szCs w:val="22"/>
        </w:rPr>
      </w:pPr>
    </w:p>
    <w:p w14:paraId="1850EB95" w14:textId="77777777" w:rsidR="0069411D" w:rsidRPr="00DF0960" w:rsidRDefault="0069411D" w:rsidP="0069411D">
      <w:pPr>
        <w:rPr>
          <w:rFonts w:ascii="Calibri" w:hAnsi="Calibri" w:cs="Calibri"/>
          <w:b/>
          <w:bCs/>
          <w:sz w:val="22"/>
          <w:szCs w:val="22"/>
        </w:rPr>
      </w:pPr>
    </w:p>
    <w:p w14:paraId="736A7F54" w14:textId="357C1206" w:rsidR="0069411D" w:rsidRPr="00DF0960" w:rsidRDefault="00D440FD" w:rsidP="00D440FD">
      <w:pPr>
        <w:rPr>
          <w:rFonts w:ascii="Calibri" w:hAnsi="Calibri" w:cs="Calibri"/>
          <w:sz w:val="22"/>
          <w:szCs w:val="22"/>
          <w:lang w:val="es-ES_tradnl"/>
        </w:rPr>
      </w:pPr>
      <w:r w:rsidRPr="00D440FD">
        <w:rPr>
          <w:rFonts w:ascii="Calibri" w:hAnsi="Calibri" w:cs="Calibri"/>
          <w:sz w:val="22"/>
          <w:szCs w:val="22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60"/>
      </w:tblGrid>
      <w:tr w:rsidR="00ED55B5" w:rsidRPr="00DF0960" w14:paraId="3D890B7E" w14:textId="77777777" w:rsidTr="002F5D2B">
        <w:tc>
          <w:tcPr>
            <w:tcW w:w="10000" w:type="dxa"/>
            <w:shd w:val="clear" w:color="auto" w:fill="auto"/>
          </w:tcPr>
          <w:p w14:paraId="57A3AF4D" w14:textId="77777777" w:rsidR="00ED55B5" w:rsidRPr="00DF0960" w:rsidRDefault="00ED55B5" w:rsidP="00790A9D">
            <w:pPr>
              <w:pStyle w:val="Ttulo4"/>
              <w:spacing w:before="0"/>
              <w:ind w:right="603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</w:tc>
      </w:tr>
    </w:tbl>
    <w:p w14:paraId="4D8AB78A" w14:textId="77777777" w:rsidR="00304A66" w:rsidRPr="00DF0960" w:rsidRDefault="00304A66" w:rsidP="00304A66">
      <w:pPr>
        <w:tabs>
          <w:tab w:val="left" w:pos="2936"/>
        </w:tabs>
        <w:rPr>
          <w:sz w:val="22"/>
          <w:szCs w:val="22"/>
        </w:rPr>
      </w:pPr>
    </w:p>
    <w:sectPr w:rsidR="00304A66" w:rsidRPr="00DF0960" w:rsidSect="00B339F8">
      <w:headerReference w:type="default" r:id="rId8"/>
      <w:footerReference w:type="default" r:id="rId9"/>
      <w:pgSz w:w="12242" w:h="15842" w:code="1"/>
      <w:pgMar w:top="1276" w:right="851" w:bottom="1276" w:left="1531" w:header="1417" w:footer="62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C6FF9" w14:textId="77777777" w:rsidR="0068284D" w:rsidRDefault="0068284D">
      <w:r>
        <w:separator/>
      </w:r>
    </w:p>
  </w:endnote>
  <w:endnote w:type="continuationSeparator" w:id="0">
    <w:p w14:paraId="688CBE85" w14:textId="77777777" w:rsidR="0068284D" w:rsidRDefault="00682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4A0" w:firstRow="1" w:lastRow="0" w:firstColumn="1" w:lastColumn="0" w:noHBand="0" w:noVBand="1"/>
    </w:tblPr>
    <w:tblGrid>
      <w:gridCol w:w="3309"/>
      <w:gridCol w:w="3889"/>
      <w:gridCol w:w="2652"/>
    </w:tblGrid>
    <w:tr w:rsidR="00925B92" w:rsidRPr="00B054C6" w14:paraId="5FB89FA8" w14:textId="77777777" w:rsidTr="00B054C6">
      <w:tc>
        <w:tcPr>
          <w:tcW w:w="3369" w:type="dxa"/>
          <w:shd w:val="clear" w:color="auto" w:fill="D0CECE"/>
        </w:tcPr>
        <w:p w14:paraId="2E7D7EEB" w14:textId="77777777" w:rsidR="00925B92" w:rsidRPr="00AE1A94" w:rsidRDefault="00925B92" w:rsidP="00B054C6">
          <w:pPr>
            <w:tabs>
              <w:tab w:val="left" w:pos="2936"/>
            </w:tabs>
            <w:rPr>
              <w:rFonts w:ascii="Calibri" w:hAnsi="Calibri" w:cs="Calibri"/>
              <w:b/>
              <w:bCs/>
            </w:rPr>
          </w:pPr>
          <w:r w:rsidRPr="00AE1A94">
            <w:rPr>
              <w:rFonts w:ascii="Calibri" w:hAnsi="Calibri" w:cs="Calibri"/>
              <w:b/>
              <w:bCs/>
            </w:rPr>
            <w:t>Elaborado por:</w:t>
          </w:r>
        </w:p>
      </w:tc>
      <w:tc>
        <w:tcPr>
          <w:tcW w:w="3969" w:type="dxa"/>
          <w:shd w:val="clear" w:color="auto" w:fill="D0CECE"/>
        </w:tcPr>
        <w:p w14:paraId="1F7ACB4D" w14:textId="77777777" w:rsidR="00925B92" w:rsidRPr="00AE1A94" w:rsidRDefault="00925B92" w:rsidP="00B054C6">
          <w:pPr>
            <w:tabs>
              <w:tab w:val="left" w:pos="2936"/>
            </w:tabs>
            <w:rPr>
              <w:rFonts w:ascii="Calibri" w:hAnsi="Calibri" w:cs="Calibri"/>
              <w:b/>
              <w:bCs/>
            </w:rPr>
          </w:pPr>
          <w:r w:rsidRPr="00AE1A94">
            <w:rPr>
              <w:rFonts w:ascii="Calibri" w:hAnsi="Calibri" w:cs="Calibri"/>
              <w:b/>
              <w:bCs/>
            </w:rPr>
            <w:t>Revisado por:</w:t>
          </w:r>
        </w:p>
      </w:tc>
      <w:tc>
        <w:tcPr>
          <w:tcW w:w="2693" w:type="dxa"/>
          <w:shd w:val="clear" w:color="auto" w:fill="D0CECE"/>
        </w:tcPr>
        <w:p w14:paraId="44D5F8DA" w14:textId="77777777" w:rsidR="00925B92" w:rsidRPr="00AE1A94" w:rsidRDefault="00925B92" w:rsidP="00B054C6">
          <w:pPr>
            <w:tabs>
              <w:tab w:val="left" w:pos="2936"/>
            </w:tabs>
            <w:rPr>
              <w:rFonts w:ascii="Calibri" w:hAnsi="Calibri" w:cs="Calibri"/>
              <w:b/>
              <w:bCs/>
            </w:rPr>
          </w:pPr>
          <w:r w:rsidRPr="00AE1A94">
            <w:rPr>
              <w:rFonts w:ascii="Calibri" w:hAnsi="Calibri" w:cs="Calibri"/>
              <w:b/>
              <w:bCs/>
            </w:rPr>
            <w:t>Aprobado por:</w:t>
          </w:r>
        </w:p>
      </w:tc>
    </w:tr>
    <w:tr w:rsidR="00925B92" w:rsidRPr="00B054C6" w14:paraId="72D893F5" w14:textId="77777777" w:rsidTr="00B054C6">
      <w:tc>
        <w:tcPr>
          <w:tcW w:w="3369" w:type="dxa"/>
          <w:shd w:val="clear" w:color="auto" w:fill="auto"/>
        </w:tcPr>
        <w:p w14:paraId="48D1CF6A" w14:textId="2EE136FD" w:rsidR="00925B92" w:rsidRPr="00AE1A94" w:rsidRDefault="00BC2F54" w:rsidP="00B054C6">
          <w:pPr>
            <w:tabs>
              <w:tab w:val="left" w:pos="2936"/>
            </w:tabs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ING. REYNALDO CERON</w:t>
          </w:r>
        </w:p>
      </w:tc>
      <w:tc>
        <w:tcPr>
          <w:tcW w:w="3969" w:type="dxa"/>
          <w:shd w:val="clear" w:color="auto" w:fill="auto"/>
        </w:tcPr>
        <w:p w14:paraId="340EF81D" w14:textId="7A6CB4F2" w:rsidR="00925B92" w:rsidRPr="00AE1A94" w:rsidRDefault="00BC2F54" w:rsidP="00B054C6">
          <w:pPr>
            <w:tabs>
              <w:tab w:val="left" w:pos="2936"/>
            </w:tabs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LIC. </w:t>
          </w:r>
          <w:r w:rsidR="00DB4038" w:rsidRPr="00AE1A94">
            <w:rPr>
              <w:rFonts w:ascii="Calibri" w:hAnsi="Calibri" w:cs="Calibri"/>
            </w:rPr>
            <w:t>LORENA DE PAZ</w:t>
          </w:r>
        </w:p>
      </w:tc>
      <w:tc>
        <w:tcPr>
          <w:tcW w:w="2693" w:type="dxa"/>
          <w:shd w:val="clear" w:color="auto" w:fill="auto"/>
        </w:tcPr>
        <w:p w14:paraId="3D514BE0" w14:textId="2FA1F971" w:rsidR="00925B92" w:rsidRPr="00AE1A94" w:rsidRDefault="004D1ADA" w:rsidP="00B054C6">
          <w:pPr>
            <w:tabs>
              <w:tab w:val="left" w:pos="2936"/>
            </w:tabs>
            <w:rPr>
              <w:rFonts w:ascii="Calibri" w:hAnsi="Calibri" w:cs="Calibri"/>
            </w:rPr>
          </w:pPr>
          <w:r w:rsidRPr="00AE1A94">
            <w:rPr>
              <w:rFonts w:ascii="Calibri" w:hAnsi="Calibri" w:cs="Calibri"/>
            </w:rPr>
            <w:t xml:space="preserve">LIC. </w:t>
          </w:r>
          <w:r w:rsidR="00BC2F54">
            <w:rPr>
              <w:rFonts w:ascii="Calibri" w:hAnsi="Calibri" w:cs="Calibri"/>
            </w:rPr>
            <w:t>BERNARDO LOPEZ</w:t>
          </w:r>
        </w:p>
      </w:tc>
    </w:tr>
    <w:tr w:rsidR="00925B92" w:rsidRPr="00B054C6" w14:paraId="57C2D3C5" w14:textId="77777777" w:rsidTr="00B054C6">
      <w:trPr>
        <w:trHeight w:val="531"/>
      </w:trPr>
      <w:tc>
        <w:tcPr>
          <w:tcW w:w="3369" w:type="dxa"/>
          <w:shd w:val="clear" w:color="auto" w:fill="auto"/>
          <w:vAlign w:val="bottom"/>
        </w:tcPr>
        <w:p w14:paraId="79B1180F" w14:textId="77777777" w:rsidR="00925B92" w:rsidRPr="00AE1A94" w:rsidRDefault="00925B92" w:rsidP="00B054C6">
          <w:pPr>
            <w:tabs>
              <w:tab w:val="left" w:pos="2936"/>
            </w:tabs>
            <w:rPr>
              <w:rFonts w:ascii="Calibri" w:hAnsi="Calibri" w:cs="Calibri"/>
            </w:rPr>
          </w:pPr>
          <w:r w:rsidRPr="00AE1A94">
            <w:rPr>
              <w:rFonts w:ascii="Calibri" w:hAnsi="Calibri" w:cs="Calibri"/>
            </w:rPr>
            <w:t>F:</w:t>
          </w:r>
        </w:p>
      </w:tc>
      <w:tc>
        <w:tcPr>
          <w:tcW w:w="3969" w:type="dxa"/>
          <w:shd w:val="clear" w:color="auto" w:fill="auto"/>
          <w:vAlign w:val="bottom"/>
        </w:tcPr>
        <w:p w14:paraId="19F4F39C" w14:textId="77777777" w:rsidR="00925B92" w:rsidRPr="00AE1A94" w:rsidRDefault="00925B92" w:rsidP="00B054C6">
          <w:pPr>
            <w:tabs>
              <w:tab w:val="left" w:pos="2936"/>
            </w:tabs>
            <w:rPr>
              <w:rFonts w:ascii="Calibri" w:hAnsi="Calibri" w:cs="Calibri"/>
            </w:rPr>
          </w:pPr>
          <w:r w:rsidRPr="00AE1A94">
            <w:rPr>
              <w:rFonts w:ascii="Calibri" w:hAnsi="Calibri" w:cs="Calibri"/>
            </w:rPr>
            <w:t>F:</w:t>
          </w:r>
        </w:p>
      </w:tc>
      <w:tc>
        <w:tcPr>
          <w:tcW w:w="2693" w:type="dxa"/>
          <w:shd w:val="clear" w:color="auto" w:fill="auto"/>
          <w:vAlign w:val="bottom"/>
        </w:tcPr>
        <w:p w14:paraId="65325A65" w14:textId="77777777" w:rsidR="00925B92" w:rsidRPr="00AE1A94" w:rsidRDefault="00925B92" w:rsidP="00B054C6">
          <w:pPr>
            <w:tabs>
              <w:tab w:val="left" w:pos="2936"/>
            </w:tabs>
            <w:rPr>
              <w:rFonts w:ascii="Calibri" w:hAnsi="Calibri" w:cs="Calibri"/>
            </w:rPr>
          </w:pPr>
          <w:r w:rsidRPr="00AE1A94">
            <w:rPr>
              <w:rFonts w:ascii="Calibri" w:hAnsi="Calibri" w:cs="Calibri"/>
            </w:rPr>
            <w:t>F:</w:t>
          </w:r>
        </w:p>
      </w:tc>
    </w:tr>
  </w:tbl>
  <w:p w14:paraId="684308CD" w14:textId="77777777" w:rsidR="00E81246" w:rsidRDefault="00E81246">
    <w:pPr>
      <w:pStyle w:val="Piedepgina"/>
      <w:spacing w:before="0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EE8E9" w14:textId="77777777" w:rsidR="0068284D" w:rsidRDefault="0068284D">
      <w:r>
        <w:separator/>
      </w:r>
    </w:p>
  </w:footnote>
  <w:footnote w:type="continuationSeparator" w:id="0">
    <w:p w14:paraId="150D761B" w14:textId="77777777" w:rsidR="0068284D" w:rsidRDefault="00682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Y="-410"/>
      <w:tblW w:w="985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Look w:val="04A0" w:firstRow="1" w:lastRow="0" w:firstColumn="1" w:lastColumn="0" w:noHBand="0" w:noVBand="1"/>
    </w:tblPr>
    <w:tblGrid>
      <w:gridCol w:w="2466"/>
      <w:gridCol w:w="5024"/>
      <w:gridCol w:w="2360"/>
    </w:tblGrid>
    <w:tr w:rsidR="00B339F8" w:rsidRPr="00BF2ACD" w14:paraId="064791F4" w14:textId="77777777" w:rsidTr="00B339F8">
      <w:trPr>
        <w:trHeight w:val="134"/>
      </w:trPr>
      <w:tc>
        <w:tcPr>
          <w:tcW w:w="2466" w:type="dxa"/>
          <w:vMerge w:val="restart"/>
          <w:shd w:val="clear" w:color="auto" w:fill="auto"/>
          <w:vAlign w:val="center"/>
        </w:tcPr>
        <w:p w14:paraId="7E2BA285" w14:textId="3A9FE601" w:rsidR="00B339F8" w:rsidRPr="008D4204" w:rsidRDefault="00B339F8" w:rsidP="00B339F8">
          <w:pPr>
            <w:shd w:val="clear" w:color="auto" w:fill="F2F2F2"/>
            <w:jc w:val="center"/>
            <w:rPr>
              <w:rFonts w:ascii="Calibri" w:eastAsia="Calibri" w:hAnsi="Calibri" w:cs="Calibri"/>
              <w:bCs/>
              <w:sz w:val="24"/>
              <w:szCs w:val="24"/>
              <w:lang w:val="es-SV" w:eastAsia="en-US"/>
            </w:rPr>
          </w:pPr>
          <w:r>
            <w:rPr>
              <w:noProof/>
            </w:rPr>
            <w:drawing>
              <wp:inline distT="0" distB="0" distL="0" distR="0" wp14:anchorId="4DBFA232" wp14:editId="5ECB082B">
                <wp:extent cx="1424763" cy="337820"/>
                <wp:effectExtent l="0" t="0" r="4445" b="5080"/>
                <wp:docPr id="10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5221" cy="3379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24" w:type="dxa"/>
          <w:vMerge w:val="restart"/>
          <w:shd w:val="clear" w:color="auto" w:fill="F2F2F2"/>
          <w:vAlign w:val="center"/>
        </w:tcPr>
        <w:p w14:paraId="1AF3EBFF" w14:textId="5C13C9A5" w:rsidR="00B339F8" w:rsidRPr="008D4204" w:rsidRDefault="00B339F8" w:rsidP="00B339F8">
          <w:pPr>
            <w:shd w:val="clear" w:color="auto" w:fill="F2F2F2"/>
            <w:jc w:val="center"/>
            <w:rPr>
              <w:rFonts w:ascii="Calibri" w:eastAsia="Calibri" w:hAnsi="Calibri" w:cs="Calibri"/>
              <w:bCs/>
              <w:sz w:val="24"/>
              <w:szCs w:val="24"/>
              <w:lang w:val="es-SV" w:eastAsia="en-US"/>
            </w:rPr>
          </w:pPr>
          <w:r w:rsidRPr="008D4204">
            <w:rPr>
              <w:rFonts w:ascii="Calibri" w:eastAsia="Calibri" w:hAnsi="Calibri" w:cs="Calibri"/>
              <w:bCs/>
              <w:sz w:val="24"/>
              <w:szCs w:val="24"/>
              <w:lang w:val="es-SV" w:eastAsia="en-US"/>
            </w:rPr>
            <w:t xml:space="preserve">MANUAL DE FUNCIONES DE PERSONAL </w:t>
          </w:r>
        </w:p>
        <w:p w14:paraId="1AB15AB9" w14:textId="77777777" w:rsidR="00B339F8" w:rsidRPr="00BF2ACD" w:rsidRDefault="00B339F8" w:rsidP="00B339F8">
          <w:pPr>
            <w:shd w:val="clear" w:color="auto" w:fill="F2F2F2"/>
            <w:jc w:val="center"/>
            <w:rPr>
              <w:rFonts w:ascii="Calibri" w:eastAsia="Calibri" w:hAnsi="Calibri" w:cs="Calibri"/>
              <w:bCs/>
              <w:sz w:val="22"/>
              <w:szCs w:val="22"/>
              <w:lang w:val="es-SV" w:eastAsia="en-US"/>
            </w:rPr>
          </w:pPr>
          <w:r w:rsidRPr="008D4204">
            <w:rPr>
              <w:rFonts w:ascii="Calibri" w:eastAsia="Calibri" w:hAnsi="Calibri" w:cs="Calibri"/>
              <w:bCs/>
              <w:sz w:val="24"/>
              <w:szCs w:val="24"/>
              <w:lang w:val="es-SV" w:eastAsia="en-US"/>
            </w:rPr>
            <w:t>-PUESTO Y PERFIL-</w:t>
          </w:r>
        </w:p>
      </w:tc>
      <w:tc>
        <w:tcPr>
          <w:tcW w:w="2360" w:type="dxa"/>
          <w:shd w:val="clear" w:color="auto" w:fill="auto"/>
          <w:vAlign w:val="center"/>
        </w:tcPr>
        <w:p w14:paraId="20F230D1" w14:textId="4FFFB795" w:rsidR="00B339F8" w:rsidRPr="00B339F8" w:rsidRDefault="00B339F8" w:rsidP="00B339F8">
          <w:pPr>
            <w:rPr>
              <w:rFonts w:ascii="Calibri Light" w:eastAsia="Calibri" w:hAnsi="Calibri Light" w:cs="Calibri Light"/>
              <w:lang w:val="es-PA" w:eastAsia="en-US"/>
            </w:rPr>
          </w:pPr>
          <w:r w:rsidRPr="00B339F8">
            <w:rPr>
              <w:rFonts w:ascii="Calibri Light" w:eastAsia="Calibri" w:hAnsi="Calibri Light" w:cs="Calibri Light"/>
              <w:bCs/>
              <w:lang w:val="en-US" w:eastAsia="en-US"/>
            </w:rPr>
            <w:t>Código</w:t>
          </w:r>
          <w:r w:rsidRPr="00B339F8">
            <w:rPr>
              <w:rFonts w:ascii="Calibri Light" w:eastAsia="Calibri" w:hAnsi="Calibri Light" w:cs="Calibri Light"/>
              <w:lang w:val="en-US" w:eastAsia="en-US"/>
            </w:rPr>
            <w:t>: ESA-</w:t>
          </w:r>
          <w:r w:rsidR="00881B5E">
            <w:rPr>
              <w:rFonts w:ascii="Calibri Light" w:eastAsia="Calibri" w:hAnsi="Calibri Light" w:cs="Calibri Light"/>
              <w:lang w:val="en-US" w:eastAsia="en-US"/>
            </w:rPr>
            <w:t>DH</w:t>
          </w:r>
          <w:r w:rsidRPr="00B339F8">
            <w:rPr>
              <w:rFonts w:ascii="Calibri Light" w:eastAsia="Calibri" w:hAnsi="Calibri Light" w:cs="Calibri Light"/>
              <w:lang w:val="en-US" w:eastAsia="en-US"/>
            </w:rPr>
            <w:t>-P</w:t>
          </w:r>
          <w:r w:rsidR="00881B5E">
            <w:rPr>
              <w:rFonts w:ascii="Calibri Light" w:eastAsia="Calibri" w:hAnsi="Calibri Light" w:cs="Calibri Light"/>
              <w:lang w:val="en-US" w:eastAsia="en-US"/>
            </w:rPr>
            <w:t>3-F1</w:t>
          </w:r>
        </w:p>
      </w:tc>
    </w:tr>
    <w:tr w:rsidR="00B339F8" w:rsidRPr="00BF2ACD" w14:paraId="49C35BDE" w14:textId="77777777" w:rsidTr="00B339F8">
      <w:trPr>
        <w:trHeight w:val="227"/>
      </w:trPr>
      <w:tc>
        <w:tcPr>
          <w:tcW w:w="2466" w:type="dxa"/>
          <w:vMerge/>
          <w:shd w:val="clear" w:color="auto" w:fill="auto"/>
        </w:tcPr>
        <w:p w14:paraId="7AD4EFB0" w14:textId="77777777" w:rsidR="00B339F8" w:rsidRPr="00BF2ACD" w:rsidRDefault="00B339F8" w:rsidP="00B339F8">
          <w:pPr>
            <w:rPr>
              <w:rFonts w:ascii="Calibri Light" w:eastAsia="Calibri" w:hAnsi="Calibri Light" w:cs="Calibri Light"/>
              <w:sz w:val="22"/>
              <w:szCs w:val="22"/>
              <w:lang w:val="es-PA" w:eastAsia="en-US"/>
            </w:rPr>
          </w:pPr>
        </w:p>
      </w:tc>
      <w:tc>
        <w:tcPr>
          <w:tcW w:w="5024" w:type="dxa"/>
          <w:vMerge/>
          <w:shd w:val="clear" w:color="auto" w:fill="F2F2F2"/>
        </w:tcPr>
        <w:p w14:paraId="02B6F0D2" w14:textId="6B06B183" w:rsidR="00B339F8" w:rsidRPr="00BF2ACD" w:rsidRDefault="00B339F8" w:rsidP="00B339F8">
          <w:pPr>
            <w:rPr>
              <w:rFonts w:ascii="Calibri Light" w:eastAsia="Calibri" w:hAnsi="Calibri Light" w:cs="Calibri Light"/>
              <w:sz w:val="22"/>
              <w:szCs w:val="22"/>
              <w:lang w:val="es-PA" w:eastAsia="en-US"/>
            </w:rPr>
          </w:pPr>
        </w:p>
      </w:tc>
      <w:tc>
        <w:tcPr>
          <w:tcW w:w="2360" w:type="dxa"/>
          <w:shd w:val="clear" w:color="auto" w:fill="auto"/>
          <w:vAlign w:val="center"/>
        </w:tcPr>
        <w:p w14:paraId="3F415E17" w14:textId="77777777" w:rsidR="00B339F8" w:rsidRPr="00B339F8" w:rsidRDefault="00B339F8" w:rsidP="00B339F8">
          <w:pPr>
            <w:rPr>
              <w:rFonts w:ascii="Calibri Light" w:eastAsia="Calibri" w:hAnsi="Calibri Light" w:cs="Calibri Light"/>
              <w:lang w:val="es-SV" w:eastAsia="en-US"/>
            </w:rPr>
          </w:pPr>
          <w:r w:rsidRPr="00B339F8">
            <w:rPr>
              <w:rFonts w:ascii="Calibri Light" w:eastAsia="Calibri" w:hAnsi="Calibri Light" w:cs="Calibri Light"/>
              <w:bCs/>
              <w:lang w:val="es-SV" w:eastAsia="en-US"/>
            </w:rPr>
            <w:t>Versión</w: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t>: 01</w:t>
          </w:r>
        </w:p>
      </w:tc>
    </w:tr>
    <w:tr w:rsidR="00B339F8" w:rsidRPr="00BF2ACD" w14:paraId="57072696" w14:textId="77777777" w:rsidTr="00B339F8">
      <w:trPr>
        <w:trHeight w:val="227"/>
      </w:trPr>
      <w:tc>
        <w:tcPr>
          <w:tcW w:w="2466" w:type="dxa"/>
          <w:vMerge/>
          <w:shd w:val="clear" w:color="auto" w:fill="auto"/>
        </w:tcPr>
        <w:p w14:paraId="4714BFE5" w14:textId="77777777" w:rsidR="00B339F8" w:rsidRPr="00BF2ACD" w:rsidRDefault="00B339F8" w:rsidP="00B339F8">
          <w:pPr>
            <w:rPr>
              <w:rFonts w:ascii="Calibri Light" w:eastAsia="Calibri" w:hAnsi="Calibri Light" w:cs="Calibri Light"/>
              <w:sz w:val="22"/>
              <w:szCs w:val="22"/>
              <w:lang w:val="es-SV" w:eastAsia="en-US"/>
            </w:rPr>
          </w:pPr>
        </w:p>
      </w:tc>
      <w:tc>
        <w:tcPr>
          <w:tcW w:w="5024" w:type="dxa"/>
          <w:vMerge/>
          <w:shd w:val="clear" w:color="auto" w:fill="F2F2F2"/>
        </w:tcPr>
        <w:p w14:paraId="66A83760" w14:textId="55FC31F1" w:rsidR="00B339F8" w:rsidRPr="00BF2ACD" w:rsidRDefault="00B339F8" w:rsidP="00B339F8">
          <w:pPr>
            <w:rPr>
              <w:rFonts w:ascii="Calibri Light" w:eastAsia="Calibri" w:hAnsi="Calibri Light" w:cs="Calibri Light"/>
              <w:sz w:val="22"/>
              <w:szCs w:val="22"/>
              <w:lang w:val="es-SV" w:eastAsia="en-US"/>
            </w:rPr>
          </w:pPr>
        </w:p>
      </w:tc>
      <w:tc>
        <w:tcPr>
          <w:tcW w:w="2360" w:type="dxa"/>
          <w:shd w:val="clear" w:color="auto" w:fill="auto"/>
          <w:vAlign w:val="center"/>
        </w:tcPr>
        <w:p w14:paraId="5E615502" w14:textId="67D3F3EC" w:rsidR="00B339F8" w:rsidRPr="00B339F8" w:rsidRDefault="00B339F8" w:rsidP="00B339F8">
          <w:pPr>
            <w:rPr>
              <w:rFonts w:ascii="Calibri Light" w:eastAsia="Calibri" w:hAnsi="Calibri Light" w:cs="Calibri Light"/>
              <w:lang w:val="es-SV" w:eastAsia="en-US"/>
            </w:rPr>
          </w:pPr>
          <w:r w:rsidRPr="00B339F8">
            <w:rPr>
              <w:rFonts w:ascii="Calibri Light" w:eastAsia="Calibri" w:hAnsi="Calibri Light" w:cs="Calibri Light"/>
              <w:bCs/>
              <w:lang w:val="es-SV" w:eastAsia="en-US"/>
            </w:rPr>
            <w:t>Fecha</w: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t>:</w:t>
          </w:r>
          <w:r w:rsidR="004320FF">
            <w:rPr>
              <w:rFonts w:ascii="Calibri Light" w:eastAsia="Calibri" w:hAnsi="Calibri Light" w:cs="Calibri Light"/>
              <w:lang w:val="es-SV" w:eastAsia="en-US"/>
            </w:rPr>
            <w:t>22</w: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t>/0</w:t>
          </w:r>
          <w:r w:rsidR="004320FF">
            <w:rPr>
              <w:rFonts w:ascii="Calibri Light" w:eastAsia="Calibri" w:hAnsi="Calibri Light" w:cs="Calibri Light"/>
              <w:lang w:val="es-SV" w:eastAsia="en-US"/>
            </w:rPr>
            <w:t>6</w: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t>/2022</w:t>
          </w:r>
        </w:p>
      </w:tc>
    </w:tr>
    <w:tr w:rsidR="00B339F8" w:rsidRPr="00BF2ACD" w14:paraId="65265D60" w14:textId="77777777" w:rsidTr="00B339F8">
      <w:trPr>
        <w:trHeight w:val="227"/>
      </w:trPr>
      <w:tc>
        <w:tcPr>
          <w:tcW w:w="2466" w:type="dxa"/>
          <w:vMerge/>
          <w:shd w:val="clear" w:color="auto" w:fill="auto"/>
        </w:tcPr>
        <w:p w14:paraId="1C3BC1F4" w14:textId="77777777" w:rsidR="00B339F8" w:rsidRPr="00BF2ACD" w:rsidRDefault="00B339F8" w:rsidP="00B339F8">
          <w:pPr>
            <w:rPr>
              <w:rFonts w:ascii="Calibri Light" w:eastAsia="Calibri" w:hAnsi="Calibri Light" w:cs="Calibri Light"/>
              <w:sz w:val="22"/>
              <w:szCs w:val="22"/>
              <w:lang w:val="es-SV" w:eastAsia="en-US"/>
            </w:rPr>
          </w:pPr>
        </w:p>
      </w:tc>
      <w:tc>
        <w:tcPr>
          <w:tcW w:w="5024" w:type="dxa"/>
          <w:vMerge/>
          <w:shd w:val="clear" w:color="auto" w:fill="F2F2F2"/>
        </w:tcPr>
        <w:p w14:paraId="486021CE" w14:textId="021289C3" w:rsidR="00B339F8" w:rsidRPr="00BF2ACD" w:rsidRDefault="00B339F8" w:rsidP="00B339F8">
          <w:pPr>
            <w:rPr>
              <w:rFonts w:ascii="Calibri Light" w:eastAsia="Calibri" w:hAnsi="Calibri Light" w:cs="Calibri Light"/>
              <w:sz w:val="22"/>
              <w:szCs w:val="22"/>
              <w:lang w:val="es-SV" w:eastAsia="en-US"/>
            </w:rPr>
          </w:pPr>
        </w:p>
      </w:tc>
      <w:tc>
        <w:tcPr>
          <w:tcW w:w="2360" w:type="dxa"/>
          <w:shd w:val="clear" w:color="auto" w:fill="auto"/>
          <w:vAlign w:val="center"/>
        </w:tcPr>
        <w:p w14:paraId="2AFDC975" w14:textId="77777777" w:rsidR="00B339F8" w:rsidRPr="00B339F8" w:rsidRDefault="00B339F8" w:rsidP="00B339F8">
          <w:pPr>
            <w:rPr>
              <w:rFonts w:ascii="Calibri Light" w:eastAsia="Calibri" w:hAnsi="Calibri Light" w:cs="Calibri Light"/>
              <w:lang w:val="es-SV" w:eastAsia="en-US"/>
            </w:rPr>
          </w:pPr>
          <w:r w:rsidRPr="00B339F8">
            <w:rPr>
              <w:rFonts w:ascii="Calibri Light" w:eastAsia="Calibri" w:hAnsi="Calibri Light" w:cs="Calibri Light"/>
              <w:lang w:eastAsia="en-US"/>
            </w:rPr>
            <w:t xml:space="preserve">Página </w: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fldChar w:fldCharType="begin"/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instrText>PAGE  \* Arabic  \* MERGEFORMAT</w:instrTex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fldChar w:fldCharType="separate"/>
          </w:r>
          <w:r w:rsidRPr="00B339F8">
            <w:rPr>
              <w:rFonts w:ascii="Calibri Light" w:eastAsia="Calibri" w:hAnsi="Calibri Light" w:cs="Calibri Light"/>
              <w:noProof/>
              <w:lang w:eastAsia="en-US"/>
            </w:rPr>
            <w:t>14</w: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fldChar w:fldCharType="end"/>
          </w:r>
          <w:r w:rsidRPr="00B339F8">
            <w:rPr>
              <w:rFonts w:ascii="Calibri Light" w:eastAsia="Calibri" w:hAnsi="Calibri Light" w:cs="Calibri Light"/>
              <w:lang w:eastAsia="en-US"/>
            </w:rPr>
            <w:t xml:space="preserve"> de </w: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fldChar w:fldCharType="begin"/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instrText>NUMPAGES  \* Arabic  \* MERGEFORMAT</w:instrTex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fldChar w:fldCharType="separate"/>
          </w:r>
          <w:r w:rsidRPr="00B339F8">
            <w:rPr>
              <w:rFonts w:ascii="Calibri Light" w:eastAsia="Calibri" w:hAnsi="Calibri Light" w:cs="Calibri Light"/>
              <w:noProof/>
              <w:lang w:eastAsia="en-US"/>
            </w:rPr>
            <w:t>14</w:t>
          </w:r>
          <w:r w:rsidRPr="00B339F8">
            <w:rPr>
              <w:rFonts w:ascii="Calibri Light" w:eastAsia="Calibri" w:hAnsi="Calibri Light" w:cs="Calibri Light"/>
              <w:noProof/>
              <w:lang w:eastAsia="en-US"/>
            </w:rPr>
            <w:fldChar w:fldCharType="end"/>
          </w:r>
        </w:p>
      </w:tc>
    </w:tr>
  </w:tbl>
  <w:p w14:paraId="0BD91DD8" w14:textId="46E0D6DE" w:rsidR="00E81246" w:rsidRDefault="00E81246">
    <w:pPr>
      <w:pStyle w:val="Encabezado"/>
      <w:spacing w:before="0"/>
      <w:rPr>
        <w:b/>
        <w:caps/>
        <w:sz w:val="12"/>
      </w:rPr>
    </w:pPr>
  </w:p>
  <w:p w14:paraId="235AA583" w14:textId="77777777" w:rsidR="00E81246" w:rsidRDefault="00E81246">
    <w:pPr>
      <w:pStyle w:val="Encabezado"/>
      <w:spacing w:before="0"/>
      <w:rPr>
        <w:b/>
        <w:caps/>
        <w:sz w:val="12"/>
      </w:rPr>
    </w:pPr>
  </w:p>
  <w:p w14:paraId="678C5559" w14:textId="77777777" w:rsidR="00E81246" w:rsidRDefault="00E81246">
    <w:pPr>
      <w:pStyle w:val="Encabezado"/>
      <w:spacing w:before="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A0E02A44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lang w:val="es-SV" w:eastAsia="es-SV"/>
      </w:rPr>
    </w:lvl>
  </w:abstractNum>
  <w:abstractNum w:abstractNumId="4" w15:restartNumberingAfterBreak="0">
    <w:nsid w:val="053D2788"/>
    <w:multiLevelType w:val="hybridMultilevel"/>
    <w:tmpl w:val="8CE490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62CF4"/>
    <w:multiLevelType w:val="hybridMultilevel"/>
    <w:tmpl w:val="86D4E9F6"/>
    <w:lvl w:ilvl="0" w:tplc="20FCAB42"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  <w:color w:val="000000"/>
      </w:rPr>
    </w:lvl>
    <w:lvl w:ilvl="1" w:tplc="4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09EE259E"/>
    <w:multiLevelType w:val="singleLevel"/>
    <w:tmpl w:val="C3A4FFCC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abstractNum w:abstractNumId="7" w15:restartNumberingAfterBreak="0">
    <w:nsid w:val="0BED4069"/>
    <w:multiLevelType w:val="hybridMultilevel"/>
    <w:tmpl w:val="05F2680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A727F9"/>
    <w:multiLevelType w:val="hybridMultilevel"/>
    <w:tmpl w:val="9C8C52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E6C2F"/>
    <w:multiLevelType w:val="hybridMultilevel"/>
    <w:tmpl w:val="51B87E1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149F9"/>
    <w:multiLevelType w:val="hybridMultilevel"/>
    <w:tmpl w:val="9C8C52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00205"/>
    <w:multiLevelType w:val="hybridMultilevel"/>
    <w:tmpl w:val="8CE490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34F04"/>
    <w:multiLevelType w:val="hybridMultilevel"/>
    <w:tmpl w:val="3A22871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B2B58"/>
    <w:multiLevelType w:val="hybridMultilevel"/>
    <w:tmpl w:val="3A80B27E"/>
    <w:lvl w:ilvl="0" w:tplc="2592A12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EA0423"/>
    <w:multiLevelType w:val="hybridMultilevel"/>
    <w:tmpl w:val="3A2287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636946"/>
    <w:multiLevelType w:val="hybridMultilevel"/>
    <w:tmpl w:val="3A2287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FC242F"/>
    <w:multiLevelType w:val="hybridMultilevel"/>
    <w:tmpl w:val="C59ED438"/>
    <w:lvl w:ilvl="0" w:tplc="F34E91E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06580D"/>
    <w:multiLevelType w:val="hybridMultilevel"/>
    <w:tmpl w:val="5CE8A6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370882"/>
    <w:multiLevelType w:val="hybridMultilevel"/>
    <w:tmpl w:val="1DFA4AEC"/>
    <w:lvl w:ilvl="0" w:tplc="FB7C51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AD2917"/>
    <w:multiLevelType w:val="hybridMultilevel"/>
    <w:tmpl w:val="9C8C52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925149"/>
    <w:multiLevelType w:val="hybridMultilevel"/>
    <w:tmpl w:val="899CAF54"/>
    <w:lvl w:ilvl="0" w:tplc="BBA2E0C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59440E"/>
    <w:multiLevelType w:val="hybridMultilevel"/>
    <w:tmpl w:val="1DFA4AEC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88467A"/>
    <w:multiLevelType w:val="hybridMultilevel"/>
    <w:tmpl w:val="020864C2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195E6D"/>
    <w:multiLevelType w:val="hybridMultilevel"/>
    <w:tmpl w:val="7FECE2BC"/>
    <w:lvl w:ilvl="0" w:tplc="4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1003B5"/>
    <w:multiLevelType w:val="hybridMultilevel"/>
    <w:tmpl w:val="9C8C52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802654">
    <w:abstractNumId w:val="0"/>
  </w:num>
  <w:num w:numId="2" w16cid:durableId="350957693">
    <w:abstractNumId w:val="12"/>
  </w:num>
  <w:num w:numId="3" w16cid:durableId="1446465310">
    <w:abstractNumId w:val="23"/>
  </w:num>
  <w:num w:numId="4" w16cid:durableId="44717989">
    <w:abstractNumId w:val="14"/>
  </w:num>
  <w:num w:numId="5" w16cid:durableId="409540495">
    <w:abstractNumId w:val="15"/>
  </w:num>
  <w:num w:numId="6" w16cid:durableId="1808274813">
    <w:abstractNumId w:val="16"/>
  </w:num>
  <w:num w:numId="7" w16cid:durableId="172301794">
    <w:abstractNumId w:val="20"/>
  </w:num>
  <w:num w:numId="8" w16cid:durableId="522599857">
    <w:abstractNumId w:val="4"/>
  </w:num>
  <w:num w:numId="9" w16cid:durableId="1561019951">
    <w:abstractNumId w:val="8"/>
  </w:num>
  <w:num w:numId="10" w16cid:durableId="832915170">
    <w:abstractNumId w:val="19"/>
  </w:num>
  <w:num w:numId="11" w16cid:durableId="1547641841">
    <w:abstractNumId w:val="18"/>
  </w:num>
  <w:num w:numId="12" w16cid:durableId="12606763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9875647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9163307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989912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92297273">
    <w:abstractNumId w:val="21"/>
  </w:num>
  <w:num w:numId="17" w16cid:durableId="873614600">
    <w:abstractNumId w:val="2"/>
  </w:num>
  <w:num w:numId="18" w16cid:durableId="1798911049">
    <w:abstractNumId w:val="5"/>
  </w:num>
  <w:num w:numId="19" w16cid:durableId="261039805">
    <w:abstractNumId w:val="13"/>
  </w:num>
  <w:num w:numId="20" w16cid:durableId="1951625242">
    <w:abstractNumId w:val="22"/>
  </w:num>
  <w:num w:numId="21" w16cid:durableId="886259031">
    <w:abstractNumId w:val="7"/>
  </w:num>
  <w:num w:numId="22" w16cid:durableId="2067758095">
    <w:abstractNumId w:val="3"/>
  </w:num>
  <w:num w:numId="23" w16cid:durableId="1832333285">
    <w:abstractNumId w:val="1"/>
  </w:num>
  <w:num w:numId="24" w16cid:durableId="1059592327">
    <w:abstractNumId w:val="6"/>
  </w:num>
  <w:num w:numId="25" w16cid:durableId="2002924134">
    <w:abstractNumId w:val="24"/>
  </w:num>
  <w:num w:numId="26" w16cid:durableId="262999570">
    <w:abstractNumId w:val="10"/>
  </w:num>
  <w:num w:numId="27" w16cid:durableId="1016466654">
    <w:abstractNumId w:val="17"/>
  </w:num>
  <w:num w:numId="28" w16cid:durableId="439182642">
    <w:abstractNumId w:val="11"/>
  </w:num>
  <w:num w:numId="29" w16cid:durableId="48674757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F3"/>
    <w:rsid w:val="00021380"/>
    <w:rsid w:val="000225C2"/>
    <w:rsid w:val="00025620"/>
    <w:rsid w:val="0003490E"/>
    <w:rsid w:val="00043968"/>
    <w:rsid w:val="00045D9A"/>
    <w:rsid w:val="00064611"/>
    <w:rsid w:val="0007310E"/>
    <w:rsid w:val="00077A4E"/>
    <w:rsid w:val="000832C3"/>
    <w:rsid w:val="0008405E"/>
    <w:rsid w:val="000A2CF1"/>
    <w:rsid w:val="000D3365"/>
    <w:rsid w:val="000E1FC3"/>
    <w:rsid w:val="000F6F51"/>
    <w:rsid w:val="00103DF3"/>
    <w:rsid w:val="00111950"/>
    <w:rsid w:val="00111FD7"/>
    <w:rsid w:val="001301A8"/>
    <w:rsid w:val="001355E2"/>
    <w:rsid w:val="00151DE1"/>
    <w:rsid w:val="00166031"/>
    <w:rsid w:val="00174C89"/>
    <w:rsid w:val="00183A94"/>
    <w:rsid w:val="001D3CFA"/>
    <w:rsid w:val="001E2932"/>
    <w:rsid w:val="001E4A48"/>
    <w:rsid w:val="00206C71"/>
    <w:rsid w:val="002133FF"/>
    <w:rsid w:val="00222FEC"/>
    <w:rsid w:val="00237E58"/>
    <w:rsid w:val="0024158C"/>
    <w:rsid w:val="00242B1E"/>
    <w:rsid w:val="00286AFF"/>
    <w:rsid w:val="002B72EC"/>
    <w:rsid w:val="002F5D2B"/>
    <w:rsid w:val="00304A66"/>
    <w:rsid w:val="00311C41"/>
    <w:rsid w:val="00312A28"/>
    <w:rsid w:val="003151A8"/>
    <w:rsid w:val="003204EA"/>
    <w:rsid w:val="0032607E"/>
    <w:rsid w:val="00381A6F"/>
    <w:rsid w:val="003839CE"/>
    <w:rsid w:val="003B3790"/>
    <w:rsid w:val="003F6168"/>
    <w:rsid w:val="003F79E1"/>
    <w:rsid w:val="004047A7"/>
    <w:rsid w:val="004320FF"/>
    <w:rsid w:val="00454E38"/>
    <w:rsid w:val="00465F5E"/>
    <w:rsid w:val="00492C59"/>
    <w:rsid w:val="0049667E"/>
    <w:rsid w:val="004A2574"/>
    <w:rsid w:val="004B5008"/>
    <w:rsid w:val="004D1ADA"/>
    <w:rsid w:val="004D35BF"/>
    <w:rsid w:val="004E47D0"/>
    <w:rsid w:val="004E5060"/>
    <w:rsid w:val="004F1B72"/>
    <w:rsid w:val="00507EE1"/>
    <w:rsid w:val="00511B47"/>
    <w:rsid w:val="00517EE6"/>
    <w:rsid w:val="00533769"/>
    <w:rsid w:val="005543B2"/>
    <w:rsid w:val="00577E30"/>
    <w:rsid w:val="005B2BA7"/>
    <w:rsid w:val="005B4D9D"/>
    <w:rsid w:val="005D2B6B"/>
    <w:rsid w:val="005E4DA6"/>
    <w:rsid w:val="005F7568"/>
    <w:rsid w:val="006061ED"/>
    <w:rsid w:val="006356E9"/>
    <w:rsid w:val="006426A6"/>
    <w:rsid w:val="00663AC7"/>
    <w:rsid w:val="0066426F"/>
    <w:rsid w:val="00665E3C"/>
    <w:rsid w:val="0068284D"/>
    <w:rsid w:val="00686129"/>
    <w:rsid w:val="0069411D"/>
    <w:rsid w:val="006B0EC3"/>
    <w:rsid w:val="006C208A"/>
    <w:rsid w:val="006C3A1B"/>
    <w:rsid w:val="00702FFB"/>
    <w:rsid w:val="007062C2"/>
    <w:rsid w:val="007105C8"/>
    <w:rsid w:val="00713EA0"/>
    <w:rsid w:val="00725905"/>
    <w:rsid w:val="007319D2"/>
    <w:rsid w:val="00740188"/>
    <w:rsid w:val="00772406"/>
    <w:rsid w:val="00790A9D"/>
    <w:rsid w:val="007A51D7"/>
    <w:rsid w:val="0080548B"/>
    <w:rsid w:val="0083167D"/>
    <w:rsid w:val="0083537D"/>
    <w:rsid w:val="00863D89"/>
    <w:rsid w:val="0087442B"/>
    <w:rsid w:val="00881B5E"/>
    <w:rsid w:val="008B0A9F"/>
    <w:rsid w:val="008B6FA4"/>
    <w:rsid w:val="008B70DE"/>
    <w:rsid w:val="008D4204"/>
    <w:rsid w:val="008E32BE"/>
    <w:rsid w:val="008E3A9B"/>
    <w:rsid w:val="00913AE0"/>
    <w:rsid w:val="00913DC0"/>
    <w:rsid w:val="00925B92"/>
    <w:rsid w:val="00934483"/>
    <w:rsid w:val="009363CF"/>
    <w:rsid w:val="009512F5"/>
    <w:rsid w:val="00951E18"/>
    <w:rsid w:val="00953116"/>
    <w:rsid w:val="009610AF"/>
    <w:rsid w:val="00965642"/>
    <w:rsid w:val="009725E5"/>
    <w:rsid w:val="00975D83"/>
    <w:rsid w:val="009848F9"/>
    <w:rsid w:val="009910D7"/>
    <w:rsid w:val="009C47E3"/>
    <w:rsid w:val="009D5B33"/>
    <w:rsid w:val="009E206B"/>
    <w:rsid w:val="00A0621F"/>
    <w:rsid w:val="00A172A6"/>
    <w:rsid w:val="00A66CAD"/>
    <w:rsid w:val="00A805EC"/>
    <w:rsid w:val="00AA28CE"/>
    <w:rsid w:val="00AB4773"/>
    <w:rsid w:val="00AE1A94"/>
    <w:rsid w:val="00B054C6"/>
    <w:rsid w:val="00B272F7"/>
    <w:rsid w:val="00B339F8"/>
    <w:rsid w:val="00B4308F"/>
    <w:rsid w:val="00B74F3A"/>
    <w:rsid w:val="00B90036"/>
    <w:rsid w:val="00B92C3A"/>
    <w:rsid w:val="00B970A2"/>
    <w:rsid w:val="00BA5AEC"/>
    <w:rsid w:val="00BB3A37"/>
    <w:rsid w:val="00BC2F54"/>
    <w:rsid w:val="00BF1F50"/>
    <w:rsid w:val="00BF2ACD"/>
    <w:rsid w:val="00C01CA0"/>
    <w:rsid w:val="00C25D39"/>
    <w:rsid w:val="00C82BFA"/>
    <w:rsid w:val="00CA68C3"/>
    <w:rsid w:val="00CA77EA"/>
    <w:rsid w:val="00CB290D"/>
    <w:rsid w:val="00CB621D"/>
    <w:rsid w:val="00CB6BD9"/>
    <w:rsid w:val="00CC10A0"/>
    <w:rsid w:val="00CD562C"/>
    <w:rsid w:val="00CE3B7F"/>
    <w:rsid w:val="00CE7DE4"/>
    <w:rsid w:val="00D06C07"/>
    <w:rsid w:val="00D109BF"/>
    <w:rsid w:val="00D12ACF"/>
    <w:rsid w:val="00D14725"/>
    <w:rsid w:val="00D312B1"/>
    <w:rsid w:val="00D440FD"/>
    <w:rsid w:val="00D5439A"/>
    <w:rsid w:val="00D65BCE"/>
    <w:rsid w:val="00D67F1C"/>
    <w:rsid w:val="00D733F1"/>
    <w:rsid w:val="00D770C6"/>
    <w:rsid w:val="00DB4038"/>
    <w:rsid w:val="00DC7748"/>
    <w:rsid w:val="00DF0960"/>
    <w:rsid w:val="00DF1622"/>
    <w:rsid w:val="00E008FD"/>
    <w:rsid w:val="00E06244"/>
    <w:rsid w:val="00E30981"/>
    <w:rsid w:val="00E47AAF"/>
    <w:rsid w:val="00E633F6"/>
    <w:rsid w:val="00E70C8F"/>
    <w:rsid w:val="00E81246"/>
    <w:rsid w:val="00E971C8"/>
    <w:rsid w:val="00EA5340"/>
    <w:rsid w:val="00EB6B6D"/>
    <w:rsid w:val="00EC5181"/>
    <w:rsid w:val="00ED55B5"/>
    <w:rsid w:val="00EE3FE0"/>
    <w:rsid w:val="00F22AA1"/>
    <w:rsid w:val="00F23FEC"/>
    <w:rsid w:val="00F52348"/>
    <w:rsid w:val="00F5407F"/>
    <w:rsid w:val="00F6108B"/>
    <w:rsid w:val="00F9314C"/>
    <w:rsid w:val="00FA2E70"/>
    <w:rsid w:val="00FA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7F7D8C"/>
  <w15:docId w15:val="{C5EAD8FE-5F63-4E7E-AB79-0853A37A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spacing w:before="120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22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rFonts w:ascii="Arial" w:hAnsi="Arial"/>
      <w:b/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color w:val="0000F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  <w:spacing w:before="120"/>
      <w:jc w:val="both"/>
    </w:pPr>
    <w:rPr>
      <w:rFonts w:ascii="Arial" w:hAnsi="Arial"/>
      <w:sz w:val="28"/>
    </w:r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  <w:spacing w:before="120"/>
      <w:jc w:val="both"/>
    </w:pPr>
    <w:rPr>
      <w:rFonts w:ascii="Arial" w:hAnsi="Arial"/>
      <w:sz w:val="28"/>
    </w:rPr>
  </w:style>
  <w:style w:type="paragraph" w:styleId="Descripcin">
    <w:name w:val="caption"/>
    <w:basedOn w:val="Normal"/>
    <w:next w:val="Normal"/>
    <w:qFormat/>
    <w:pPr>
      <w:spacing w:before="120"/>
      <w:jc w:val="both"/>
    </w:pPr>
    <w:rPr>
      <w:rFonts w:ascii="Arial" w:hAnsi="Arial"/>
      <w:b/>
      <w:sz w:val="28"/>
    </w:rPr>
  </w:style>
  <w:style w:type="paragraph" w:styleId="Textoindependiente">
    <w:name w:val="Body Text"/>
    <w:basedOn w:val="Normal"/>
    <w:link w:val="TextoindependienteCar"/>
    <w:semiHidden/>
    <w:rPr>
      <w:rFonts w:ascii="Arial" w:hAnsi="Arial"/>
      <w:sz w:val="24"/>
      <w:lang w:val="es-ES_tradnl"/>
    </w:rPr>
  </w:style>
  <w:style w:type="paragraph" w:styleId="Subttulo">
    <w:name w:val="Subtitle"/>
    <w:basedOn w:val="Normal"/>
    <w:qFormat/>
    <w:pPr>
      <w:shd w:val="clear" w:color="auto" w:fill="C0C0C0"/>
    </w:pPr>
    <w:rPr>
      <w:rFonts w:ascii="Arial" w:hAnsi="Arial"/>
      <w:b/>
      <w:sz w:val="24"/>
      <w:lang w:eastAsia="es-ES"/>
    </w:rPr>
  </w:style>
  <w:style w:type="paragraph" w:styleId="Textoindependiente2">
    <w:name w:val="Body Text 2"/>
    <w:basedOn w:val="Normal"/>
    <w:semiHidden/>
    <w:pPr>
      <w:jc w:val="both"/>
    </w:pPr>
    <w:rPr>
      <w:rFonts w:ascii="Arial" w:hAnsi="Arial"/>
    </w:rPr>
  </w:style>
  <w:style w:type="paragraph" w:styleId="Textoindependiente3">
    <w:name w:val="Body Text 3"/>
    <w:basedOn w:val="Normal"/>
    <w:semiHidden/>
    <w:rPr>
      <w:rFonts w:ascii="Arial" w:hAnsi="Arial"/>
      <w:sz w:val="22"/>
    </w:rPr>
  </w:style>
  <w:style w:type="paragraph" w:styleId="Lista">
    <w:name w:val="List"/>
    <w:basedOn w:val="Normal"/>
    <w:semiHidden/>
    <w:pPr>
      <w:ind w:left="283" w:hanging="283"/>
    </w:pPr>
  </w:style>
  <w:style w:type="paragraph" w:styleId="Lista2">
    <w:name w:val="List 2"/>
    <w:basedOn w:val="Normal"/>
    <w:semiHidden/>
    <w:pPr>
      <w:ind w:left="566" w:hanging="283"/>
    </w:pPr>
  </w:style>
  <w:style w:type="paragraph" w:styleId="Listaconvietas2">
    <w:name w:val="List Bullet 2"/>
    <w:basedOn w:val="Normal"/>
    <w:autoRedefine/>
    <w:semiHidden/>
    <w:pPr>
      <w:numPr>
        <w:numId w:val="1"/>
      </w:numPr>
    </w:pPr>
  </w:style>
  <w:style w:type="paragraph" w:styleId="Sangradetextonormal">
    <w:name w:val="Body Text Indent"/>
    <w:basedOn w:val="Normal"/>
    <w:semiHidden/>
    <w:pPr>
      <w:spacing w:after="120"/>
      <w:ind w:left="283"/>
    </w:pPr>
  </w:style>
  <w:style w:type="table" w:styleId="Tablaconcuadrcula">
    <w:name w:val="Table Grid"/>
    <w:basedOn w:val="Tablanormal"/>
    <w:uiPriority w:val="39"/>
    <w:rsid w:val="00D06C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3CF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D3CFA"/>
    <w:rPr>
      <w:rFonts w:ascii="Segoe UI" w:hAnsi="Segoe UI" w:cs="Segoe UI"/>
      <w:sz w:val="18"/>
      <w:szCs w:val="18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702FF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6">
    <w:name w:val="WW8Num1z6"/>
    <w:rsid w:val="008B6FA4"/>
  </w:style>
  <w:style w:type="paragraph" w:customStyle="1" w:styleId="Textoindependiente31">
    <w:name w:val="Texto independiente 31"/>
    <w:basedOn w:val="Normal"/>
    <w:rsid w:val="008B6FA4"/>
    <w:pPr>
      <w:suppressAutoHyphens/>
    </w:pPr>
    <w:rPr>
      <w:rFonts w:ascii="Arial" w:hAnsi="Arial" w:cs="Arial"/>
      <w:sz w:val="22"/>
      <w:lang w:eastAsia="zh-CN" w:bidi="hi-IN"/>
    </w:rPr>
  </w:style>
  <w:style w:type="paragraph" w:styleId="Prrafodelista">
    <w:name w:val="List Paragraph"/>
    <w:basedOn w:val="Normal"/>
    <w:uiPriority w:val="34"/>
    <w:qFormat/>
    <w:rsid w:val="004E5060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E70C8F"/>
    <w:rPr>
      <w:rFonts w:ascii="Arial" w:hAnsi="Arial"/>
      <w:sz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87B7F-76BD-4D3B-B09A-6AAEC4ADC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SMS-007 PERFIL DE ANALISTA DE CONTROL DE GESTION</vt:lpstr>
    </vt:vector>
  </TitlesOfParts>
  <Company>xx</Company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SMS-007 PERFIL DE ANALISTA DE CONTROL DE GESTION</dc:title>
  <dc:subject/>
  <dc:creator>yanira</dc:creator>
  <cp:keywords/>
  <dc:description/>
  <cp:lastModifiedBy>Gestion</cp:lastModifiedBy>
  <cp:revision>4</cp:revision>
  <cp:lastPrinted>2022-06-23T13:35:00Z</cp:lastPrinted>
  <dcterms:created xsi:type="dcterms:W3CDTF">2022-08-31T17:46:00Z</dcterms:created>
  <dcterms:modified xsi:type="dcterms:W3CDTF">2022-08-31T22:52:00Z</dcterms:modified>
</cp:coreProperties>
</file>